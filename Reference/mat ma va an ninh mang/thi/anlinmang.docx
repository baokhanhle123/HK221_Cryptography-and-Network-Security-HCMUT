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activeX/activeX449.xml" ContentType="application/vnd.ms-office.activeX+xml"/>
  <Override PartName="/word/activeX/activeX450.xml" ContentType="application/vnd.ms-office.activeX+xml"/>
  <Override PartName="/word/activeX/activeX451.xml" ContentType="application/vnd.ms-office.activeX+xml"/>
  <Override PartName="/word/activeX/activeX452.xml" ContentType="application/vnd.ms-office.activeX+xml"/>
  <Override PartName="/word/activeX/activeX453.xml" ContentType="application/vnd.ms-office.activeX+xml"/>
  <Override PartName="/word/activeX/activeX454.xml" ContentType="application/vnd.ms-office.activeX+xml"/>
  <Override PartName="/word/activeX/activeX455.xml" ContentType="application/vnd.ms-office.activeX+xml"/>
  <Override PartName="/word/activeX/activeX456.xml" ContentType="application/vnd.ms-office.activeX+xml"/>
  <Override PartName="/word/activeX/activeX457.xml" ContentType="application/vnd.ms-office.activeX+xml"/>
  <Override PartName="/word/activeX/activeX458.xml" ContentType="application/vnd.ms-office.activeX+xml"/>
  <Override PartName="/word/activeX/activeX459.xml" ContentType="application/vnd.ms-office.activeX+xml"/>
  <Override PartName="/word/activeX/activeX460.xml" ContentType="application/vnd.ms-office.activeX+xml"/>
  <Override PartName="/word/activeX/activeX461.xml" ContentType="application/vnd.ms-office.activeX+xml"/>
  <Override PartName="/word/activeX/activeX462.xml" ContentType="application/vnd.ms-office.activeX+xml"/>
  <Override PartName="/word/activeX/activeX463.xml" ContentType="application/vnd.ms-office.activeX+xml"/>
  <Override PartName="/word/activeX/activeX464.xml" ContentType="application/vnd.ms-office.activeX+xml"/>
  <Override PartName="/word/activeX/activeX465.xml" ContentType="application/vnd.ms-office.activeX+xml"/>
  <Override PartName="/word/activeX/activeX466.xml" ContentType="application/vnd.ms-office.activeX+xml"/>
  <Override PartName="/word/activeX/activeX467.xml" ContentType="application/vnd.ms-office.activeX+xml"/>
  <Override PartName="/word/activeX/activeX468.xml" ContentType="application/vnd.ms-office.activeX+xml"/>
  <Override PartName="/word/activeX/activeX469.xml" ContentType="application/vnd.ms-office.activeX+xml"/>
  <Override PartName="/word/activeX/activeX470.xml" ContentType="application/vnd.ms-office.activeX+xml"/>
  <Override PartName="/word/activeX/activeX471.xml" ContentType="application/vnd.ms-office.activeX+xml"/>
  <Override PartName="/word/activeX/activeX472.xml" ContentType="application/vnd.ms-office.activeX+xml"/>
  <Override PartName="/word/activeX/activeX473.xml" ContentType="application/vnd.ms-office.activeX+xml"/>
  <Override PartName="/word/activeX/activeX474.xml" ContentType="application/vnd.ms-office.activeX+xml"/>
  <Override PartName="/word/activeX/activeX475.xml" ContentType="application/vnd.ms-office.activeX+xml"/>
  <Override PartName="/word/activeX/activeX476.xml" ContentType="application/vnd.ms-office.activeX+xml"/>
  <Override PartName="/word/activeX/activeX477.xml" ContentType="application/vnd.ms-office.activeX+xml"/>
  <Override PartName="/word/activeX/activeX478.xml" ContentType="application/vnd.ms-office.activeX+xml"/>
  <Override PartName="/word/activeX/activeX479.xml" ContentType="application/vnd.ms-office.activeX+xml"/>
  <Override PartName="/word/activeX/activeX480.xml" ContentType="application/vnd.ms-office.activeX+xml"/>
  <Override PartName="/word/activeX/activeX481.xml" ContentType="application/vnd.ms-office.activeX+xml"/>
  <Override PartName="/word/activeX/activeX482.xml" ContentType="application/vnd.ms-office.activeX+xml"/>
  <Override PartName="/word/activeX/activeX483.xml" ContentType="application/vnd.ms-office.activeX+xml"/>
  <Override PartName="/word/activeX/activeX484.xml" ContentType="application/vnd.ms-office.activeX+xml"/>
  <Override PartName="/word/activeX/activeX485.xml" ContentType="application/vnd.ms-office.activeX+xml"/>
  <Override PartName="/word/activeX/activeX486.xml" ContentType="application/vnd.ms-office.activeX+xml"/>
  <Override PartName="/word/activeX/activeX487.xml" ContentType="application/vnd.ms-office.activeX+xml"/>
  <Override PartName="/word/activeX/activeX488.xml" ContentType="application/vnd.ms-office.activeX+xml"/>
  <Override PartName="/word/activeX/activeX489.xml" ContentType="application/vnd.ms-office.activeX+xml"/>
  <Override PartName="/word/activeX/activeX490.xml" ContentType="application/vnd.ms-office.activeX+xml"/>
  <Override PartName="/word/activeX/activeX491.xml" ContentType="application/vnd.ms-office.activeX+xml"/>
  <Override PartName="/word/activeX/activeX492.xml" ContentType="application/vnd.ms-office.activeX+xml"/>
  <Override PartName="/word/activeX/activeX493.xml" ContentType="application/vnd.ms-office.activeX+xml"/>
  <Override PartName="/word/activeX/activeX494.xml" ContentType="application/vnd.ms-office.activeX+xml"/>
  <Override PartName="/word/activeX/activeX495.xml" ContentType="application/vnd.ms-office.activeX+xml"/>
  <Override PartName="/word/activeX/activeX496.xml" ContentType="application/vnd.ms-office.activeX+xml"/>
  <Override PartName="/word/activeX/activeX497.xml" ContentType="application/vnd.ms-office.activeX+xml"/>
  <Override PartName="/word/activeX/activeX498.xml" ContentType="application/vnd.ms-office.activeX+xml"/>
  <Override PartName="/word/activeX/activeX499.xml" ContentType="application/vnd.ms-office.activeX+xml"/>
  <Override PartName="/word/activeX/activeX500.xml" ContentType="application/vnd.ms-office.activeX+xml"/>
  <Override PartName="/word/activeX/activeX501.xml" ContentType="application/vnd.ms-office.activeX+xml"/>
  <Override PartName="/word/activeX/activeX502.xml" ContentType="application/vnd.ms-office.activeX+xml"/>
  <Override PartName="/word/activeX/activeX503.xml" ContentType="application/vnd.ms-office.activeX+xml"/>
  <Override PartName="/word/activeX/activeX504.xml" ContentType="application/vnd.ms-office.activeX+xml"/>
  <Override PartName="/word/activeX/activeX505.xml" ContentType="application/vnd.ms-office.activeX+xml"/>
  <Override PartName="/word/activeX/activeX506.xml" ContentType="application/vnd.ms-office.activeX+xml"/>
  <Override PartName="/word/activeX/activeX507.xml" ContentType="application/vnd.ms-office.activeX+xml"/>
  <Override PartName="/word/activeX/activeX508.xml" ContentType="application/vnd.ms-office.activeX+xml"/>
  <Override PartName="/word/activeX/activeX509.xml" ContentType="application/vnd.ms-office.activeX+xml"/>
  <Override PartName="/word/activeX/activeX510.xml" ContentType="application/vnd.ms-office.activeX+xml"/>
  <Override PartName="/word/activeX/activeX511.xml" ContentType="application/vnd.ms-office.activeX+xml"/>
  <Override PartName="/word/activeX/activeX512.xml" ContentType="application/vnd.ms-office.activeX+xml"/>
  <Override PartName="/word/activeX/activeX513.xml" ContentType="application/vnd.ms-office.activeX+xml"/>
  <Override PartName="/word/activeX/activeX514.xml" ContentType="application/vnd.ms-office.activeX+xml"/>
  <Override PartName="/word/activeX/activeX515.xml" ContentType="application/vnd.ms-office.activeX+xml"/>
  <Override PartName="/word/activeX/activeX516.xml" ContentType="application/vnd.ms-office.activeX+xml"/>
  <Override PartName="/word/activeX/activeX517.xml" ContentType="application/vnd.ms-office.activeX+xml"/>
  <Override PartName="/word/activeX/activeX518.xml" ContentType="application/vnd.ms-office.activeX+xml"/>
  <Override PartName="/word/activeX/activeX519.xml" ContentType="application/vnd.ms-office.activeX+xml"/>
  <Override PartName="/word/activeX/activeX520.xml" ContentType="application/vnd.ms-office.activeX+xml"/>
  <Override PartName="/word/activeX/activeX521.xml" ContentType="application/vnd.ms-office.activeX+xml"/>
  <Override PartName="/word/activeX/activeX522.xml" ContentType="application/vnd.ms-office.activeX+xml"/>
  <Override PartName="/word/activeX/activeX523.xml" ContentType="application/vnd.ms-office.activeX+xml"/>
  <Override PartName="/word/activeX/activeX524.xml" ContentType="application/vnd.ms-office.activeX+xml"/>
  <Override PartName="/word/activeX/activeX525.xml" ContentType="application/vnd.ms-office.activeX+xml"/>
  <Override PartName="/word/activeX/activeX526.xml" ContentType="application/vnd.ms-office.activeX+xml"/>
  <Override PartName="/word/activeX/activeX527.xml" ContentType="application/vnd.ms-office.activeX+xml"/>
  <Override PartName="/word/activeX/activeX528.xml" ContentType="application/vnd.ms-office.activeX+xml"/>
  <Override PartName="/word/activeX/activeX529.xml" ContentType="application/vnd.ms-office.activeX+xml"/>
  <Override PartName="/word/activeX/activeX530.xml" ContentType="application/vnd.ms-office.activeX+xml"/>
  <Override PartName="/word/activeX/activeX531.xml" ContentType="application/vnd.ms-office.activeX+xml"/>
  <Override PartName="/word/activeX/activeX532.xml" ContentType="application/vnd.ms-office.activeX+xml"/>
  <Override PartName="/word/activeX/activeX533.xml" ContentType="application/vnd.ms-office.activeX+xml"/>
  <Override PartName="/word/activeX/activeX534.xml" ContentType="application/vnd.ms-office.activeX+xml"/>
  <Override PartName="/word/activeX/activeX535.xml" ContentType="application/vnd.ms-office.activeX+xml"/>
  <Override PartName="/word/activeX/activeX536.xml" ContentType="application/vnd.ms-office.activeX+xml"/>
  <Override PartName="/word/activeX/activeX537.xml" ContentType="application/vnd.ms-office.activeX+xml"/>
  <Override PartName="/word/activeX/activeX538.xml" ContentType="application/vnd.ms-office.activeX+xml"/>
  <Override PartName="/word/activeX/activeX539.xml" ContentType="application/vnd.ms-office.activeX+xml"/>
  <Override PartName="/word/activeX/activeX540.xml" ContentType="application/vnd.ms-office.activeX+xml"/>
  <Override PartName="/word/activeX/activeX541.xml" ContentType="application/vnd.ms-office.activeX+xml"/>
  <Override PartName="/word/activeX/activeX542.xml" ContentType="application/vnd.ms-office.activeX+xml"/>
  <Override PartName="/word/activeX/activeX543.xml" ContentType="application/vnd.ms-office.activeX+xml"/>
  <Override PartName="/word/activeX/activeX544.xml" ContentType="application/vnd.ms-office.activeX+xml"/>
  <Override PartName="/word/activeX/activeX545.xml" ContentType="application/vnd.ms-office.activeX+xml"/>
  <Override PartName="/word/activeX/activeX546.xml" ContentType="application/vnd.ms-office.activeX+xml"/>
  <Override PartName="/word/activeX/activeX547.xml" ContentType="application/vnd.ms-office.activeX+xml"/>
  <Override PartName="/word/activeX/activeX548.xml" ContentType="application/vnd.ms-office.activeX+xml"/>
  <Override PartName="/word/activeX/activeX549.xml" ContentType="application/vnd.ms-office.activeX+xml"/>
  <Override PartName="/word/activeX/activeX550.xml" ContentType="application/vnd.ms-office.activeX+xml"/>
  <Override PartName="/word/activeX/activeX551.xml" ContentType="application/vnd.ms-office.activeX+xml"/>
  <Override PartName="/word/activeX/activeX552.xml" ContentType="application/vnd.ms-office.activeX+xml"/>
  <Override PartName="/word/activeX/activeX553.xml" ContentType="application/vnd.ms-office.activeX+xml"/>
  <Override PartName="/word/activeX/activeX554.xml" ContentType="application/vnd.ms-office.activeX+xml"/>
  <Override PartName="/word/activeX/activeX555.xml" ContentType="application/vnd.ms-office.activeX+xml"/>
  <Override PartName="/word/activeX/activeX556.xml" ContentType="application/vnd.ms-office.activeX+xml"/>
  <Override PartName="/word/activeX/activeX557.xml" ContentType="application/vnd.ms-office.activeX+xml"/>
  <Override PartName="/word/activeX/activeX558.xml" ContentType="application/vnd.ms-office.activeX+xml"/>
  <Override PartName="/word/activeX/activeX559.xml" ContentType="application/vnd.ms-office.activeX+xml"/>
  <Override PartName="/word/activeX/activeX560.xml" ContentType="application/vnd.ms-office.activeX+xml"/>
  <Override PartName="/word/activeX/activeX561.xml" ContentType="application/vnd.ms-office.activeX+xml"/>
  <Override PartName="/word/activeX/activeX562.xml" ContentType="application/vnd.ms-office.activeX+xml"/>
  <Override PartName="/word/activeX/activeX563.xml" ContentType="application/vnd.ms-office.activeX+xml"/>
  <Override PartName="/word/activeX/activeX564.xml" ContentType="application/vnd.ms-office.activeX+xml"/>
  <Override PartName="/word/activeX/activeX565.xml" ContentType="application/vnd.ms-office.activeX+xml"/>
  <Override PartName="/word/activeX/activeX566.xml" ContentType="application/vnd.ms-office.activeX+xml"/>
  <Override PartName="/word/activeX/activeX567.xml" ContentType="application/vnd.ms-office.activeX+xml"/>
  <Override PartName="/word/activeX/activeX568.xml" ContentType="application/vnd.ms-office.activeX+xml"/>
  <Override PartName="/word/activeX/activeX569.xml" ContentType="application/vnd.ms-office.activeX+xml"/>
  <Override PartName="/word/activeX/activeX570.xml" ContentType="application/vnd.ms-office.activeX+xml"/>
  <Override PartName="/word/activeX/activeX571.xml" ContentType="application/vnd.ms-office.activeX+xml"/>
  <Override PartName="/word/activeX/activeX572.xml" ContentType="application/vnd.ms-office.activeX+xml"/>
  <Override PartName="/word/activeX/activeX573.xml" ContentType="application/vnd.ms-office.activeX+xml"/>
  <Override PartName="/word/activeX/activeX574.xml" ContentType="application/vnd.ms-office.activeX+xml"/>
  <Override PartName="/word/activeX/activeX575.xml" ContentType="application/vnd.ms-office.activeX+xml"/>
  <Override PartName="/word/activeX/activeX576.xml" ContentType="application/vnd.ms-office.activeX+xml"/>
  <Override PartName="/word/activeX/activeX577.xml" ContentType="application/vnd.ms-office.activeX+xml"/>
  <Override PartName="/word/activeX/activeX578.xml" ContentType="application/vnd.ms-office.activeX+xml"/>
  <Override PartName="/word/activeX/activeX579.xml" ContentType="application/vnd.ms-office.activeX+xml"/>
  <Override PartName="/word/activeX/activeX580.xml" ContentType="application/vnd.ms-office.activeX+xml"/>
  <Override PartName="/word/activeX/activeX581.xml" ContentType="application/vnd.ms-office.activeX+xml"/>
  <Override PartName="/word/activeX/activeX582.xml" ContentType="application/vnd.ms-office.activeX+xml"/>
  <Override PartName="/word/activeX/activeX583.xml" ContentType="application/vnd.ms-office.activeX+xml"/>
  <Override PartName="/word/activeX/activeX584.xml" ContentType="application/vnd.ms-office.activeX+xml"/>
  <Override PartName="/word/activeX/activeX585.xml" ContentType="application/vnd.ms-office.activeX+xml"/>
  <Override PartName="/word/activeX/activeX586.xml" ContentType="application/vnd.ms-office.activeX+xml"/>
  <Override PartName="/word/activeX/activeX587.xml" ContentType="application/vnd.ms-office.activeX+xml"/>
  <Override PartName="/word/activeX/activeX588.xml" ContentType="application/vnd.ms-office.activeX+xml"/>
  <Override PartName="/word/activeX/activeX589.xml" ContentType="application/vnd.ms-office.activeX+xml"/>
  <Override PartName="/word/activeX/activeX590.xml" ContentType="application/vnd.ms-office.activeX+xml"/>
  <Override PartName="/word/activeX/activeX591.xml" ContentType="application/vnd.ms-office.activeX+xml"/>
  <Override PartName="/word/activeX/activeX592.xml" ContentType="application/vnd.ms-office.activeX+xml"/>
  <Override PartName="/word/activeX/activeX593.xml" ContentType="application/vnd.ms-office.activeX+xml"/>
  <Override PartName="/word/activeX/activeX594.xml" ContentType="application/vnd.ms-office.activeX+xml"/>
  <Override PartName="/word/activeX/activeX595.xml" ContentType="application/vnd.ms-office.activeX+xml"/>
  <Override PartName="/word/activeX/activeX596.xml" ContentType="application/vnd.ms-office.activeX+xml"/>
  <Override PartName="/word/activeX/activeX597.xml" ContentType="application/vnd.ms-office.activeX+xml"/>
  <Override PartName="/word/activeX/activeX598.xml" ContentType="application/vnd.ms-office.activeX+xml"/>
  <Override PartName="/word/activeX/activeX599.xml" ContentType="application/vnd.ms-office.activeX+xml"/>
  <Override PartName="/word/activeX/activeX600.xml" ContentType="application/vnd.ms-office.activeX+xml"/>
  <Override PartName="/word/activeX/activeX601.xml" ContentType="application/vnd.ms-office.activeX+xml"/>
  <Override PartName="/word/activeX/activeX60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5FBB1" w14:textId="3207B9B7" w:rsidR="004F6F63" w:rsidRDefault="00043E3D">
      <w:pPr>
        <w:rPr>
          <w:lang w:val="en-US"/>
        </w:rPr>
      </w:pPr>
      <w:r w:rsidRPr="00043E3D">
        <w:rPr>
          <w:b/>
          <w:bCs/>
          <w:lang w:val="en-US"/>
        </w:rPr>
        <w:t>C</w:t>
      </w:r>
      <w:r>
        <w:rPr>
          <w:lang w:val="en-US"/>
        </w:rPr>
        <w:t>họn các phát biểu đúng trong các phát biểu sau đây về chế độ mã hoá:</w:t>
      </w:r>
    </w:p>
    <w:p w14:paraId="73DFEF88" w14:textId="143052C5" w:rsidR="00043E3D" w:rsidRDefault="00043E3D" w:rsidP="00043E3D">
      <w:pPr>
        <w:rPr>
          <w:lang w:val="en-US"/>
        </w:rPr>
      </w:pPr>
      <w:r>
        <w:rPr>
          <w:lang w:val="en-US"/>
        </w:rPr>
        <w:t>(I) trong chế độ mã hoá CBC, khối bản rõ được XOR với khối bản mã ở bước trước đó trước khi thực hiện mã hoá</w:t>
      </w:r>
    </w:p>
    <w:p w14:paraId="1CE41D58" w14:textId="50DCE5C7" w:rsidR="00043E3D" w:rsidRDefault="00043E3D" w:rsidP="00043E3D">
      <w:pPr>
        <w:rPr>
          <w:lang w:val="en-US"/>
        </w:rPr>
      </w:pPr>
      <w:r>
        <w:rPr>
          <w:lang w:val="en-US"/>
        </w:rPr>
        <w:t>(II) chế độ mã hoá CRT không yêu cầu sử dụng vector khởi tạo</w:t>
      </w:r>
    </w:p>
    <w:p w14:paraId="4567EE37" w14:textId="6783585D" w:rsidR="00043E3D" w:rsidRDefault="00043E3D" w:rsidP="00043E3D">
      <w:pPr>
        <w:rPr>
          <w:lang w:val="en-US"/>
        </w:rPr>
      </w:pPr>
      <w:r>
        <w:rPr>
          <w:lang w:val="en-US"/>
        </w:rPr>
        <w:t>(III) block cuối cùng trong chế độ mã hoá CBC sử dụng vector khởi tạo</w:t>
      </w:r>
    </w:p>
    <w:p w14:paraId="34E1E524" w14:textId="33A8375C" w:rsidR="00043E3D" w:rsidRDefault="00043E3D" w:rsidP="00043E3D">
      <w:pPr>
        <w:rPr>
          <w:lang w:val="en-US"/>
        </w:rPr>
      </w:pPr>
      <w:r>
        <w:rPr>
          <w:lang w:val="en-US"/>
        </w:rPr>
        <w:t>(IV) chế độ mã hoá OFB có thể được sử dụng cho mã hoá dòng</w:t>
      </w:r>
    </w:p>
    <w:p w14:paraId="5760993D" w14:textId="3DDDDF8A" w:rsidR="00043E3D" w:rsidRDefault="00043E3D" w:rsidP="00043E3D">
      <w:pPr>
        <w:rPr>
          <w:lang w:val="en-US"/>
        </w:rPr>
      </w:pPr>
      <w:r>
        <w:rPr>
          <w:lang w:val="en-US"/>
        </w:rPr>
        <w:tab/>
        <w:t>I II IV</w:t>
      </w:r>
    </w:p>
    <w:p w14:paraId="03D581E9" w14:textId="046E5248" w:rsidR="00043E3D" w:rsidRDefault="00043E3D" w:rsidP="00043E3D">
      <w:pPr>
        <w:rPr>
          <w:lang w:val="en-US"/>
        </w:rPr>
      </w:pPr>
      <w:r w:rsidRPr="00043E3D">
        <w:rPr>
          <w:b/>
          <w:bCs/>
          <w:lang w:val="en-US"/>
        </w:rPr>
        <w:t>P</w:t>
      </w:r>
      <w:r>
        <w:rPr>
          <w:lang w:val="en-US"/>
        </w:rPr>
        <w:t>hần mềm nào sau đây có thể giúp thăm dò mạng máy tính bằng cách quét danh sách địa chỉ IP và Port?</w:t>
      </w:r>
    </w:p>
    <w:p w14:paraId="175742FD" w14:textId="0793801D" w:rsidR="00043E3D" w:rsidRDefault="00043E3D" w:rsidP="00043E3D">
      <w:pPr>
        <w:rPr>
          <w:lang w:val="en-US"/>
        </w:rPr>
      </w:pPr>
      <w:r>
        <w:rPr>
          <w:lang w:val="en-US"/>
        </w:rPr>
        <w:tab/>
      </w:r>
      <w:r w:rsidR="00B35B1B">
        <w:rPr>
          <w:lang w:val="en-US"/>
        </w:rPr>
        <w:t>Angry IP Scanner</w:t>
      </w:r>
    </w:p>
    <w:p w14:paraId="40A68C63" w14:textId="1C1FB72F" w:rsidR="00B35B1B" w:rsidRDefault="00B35B1B" w:rsidP="00043E3D">
      <w:pPr>
        <w:rPr>
          <w:lang w:val="en-US"/>
        </w:rPr>
      </w:pPr>
      <w:r>
        <w:rPr>
          <w:b/>
          <w:bCs/>
          <w:lang w:val="en-US"/>
        </w:rPr>
        <w:t>C</w:t>
      </w:r>
      <w:r>
        <w:rPr>
          <w:lang w:val="en-US"/>
        </w:rPr>
        <w:t>họn phát biểu sai về hệ thống mạng riêng ảo (VPN):</w:t>
      </w:r>
    </w:p>
    <w:p w14:paraId="07C34D7C" w14:textId="4C7C753D" w:rsidR="00B35B1B" w:rsidRDefault="00B35B1B" w:rsidP="00043E3D">
      <w:pPr>
        <w:rPr>
          <w:lang w:val="en-US"/>
        </w:rPr>
      </w:pPr>
      <w:r>
        <w:rPr>
          <w:lang w:val="en-US"/>
        </w:rPr>
        <w:tab/>
        <w:t>Các hệ thống VPN bao gồm 2 loại là site-to-site VPN và user VPN</w:t>
      </w:r>
    </w:p>
    <w:p w14:paraId="5DAA8597" w14:textId="146C7B99" w:rsidR="00B35B1B" w:rsidRDefault="00B35B1B" w:rsidP="00043E3D">
      <w:pPr>
        <w:rPr>
          <w:lang w:val="en-US"/>
        </w:rPr>
      </w:pPr>
      <w:r>
        <w:rPr>
          <w:lang w:val="en-US"/>
        </w:rPr>
        <w:tab/>
        <w:t>Các thuật toán sử dụng trong VPN phải là các thuật toán nổi tiếng và mã hoá mạnh</w:t>
      </w:r>
    </w:p>
    <w:p w14:paraId="20CE67AA" w14:textId="60230AAC" w:rsidR="00B35B1B" w:rsidRPr="00B35B1B" w:rsidRDefault="00B35B1B" w:rsidP="00043E3D">
      <w:pPr>
        <w:rPr>
          <w:b/>
          <w:bCs/>
          <w:lang w:val="en-US"/>
        </w:rPr>
      </w:pPr>
      <w:r>
        <w:rPr>
          <w:lang w:val="en-US"/>
        </w:rPr>
        <w:tab/>
      </w:r>
      <w:r w:rsidRPr="00B35B1B">
        <w:rPr>
          <w:b/>
          <w:bCs/>
          <w:lang w:val="en-US"/>
        </w:rPr>
        <w:t>VPN Server phải được cài đặt trên bức tường lửa hoặc bộ định tuyến biên</w:t>
      </w:r>
    </w:p>
    <w:p w14:paraId="3B5D5A14" w14:textId="383FA091" w:rsidR="00B35B1B" w:rsidRDefault="00B35B1B" w:rsidP="00043E3D">
      <w:pPr>
        <w:rPr>
          <w:lang w:val="en-US"/>
        </w:rPr>
      </w:pPr>
      <w:r>
        <w:rPr>
          <w:lang w:val="en-US"/>
        </w:rPr>
        <w:tab/>
        <w:t>VPN sử dụng một số giao thức riêng biệt để tạo ra các đường hầm VPN</w:t>
      </w:r>
    </w:p>
    <w:p w14:paraId="7BFF9A5D" w14:textId="6DEEC12D" w:rsidR="00B35B1B" w:rsidRDefault="00B35B1B" w:rsidP="00043E3D">
      <w:pPr>
        <w:rPr>
          <w:lang w:val="en-US"/>
        </w:rPr>
      </w:pPr>
      <w:r>
        <w:rPr>
          <w:b/>
          <w:bCs/>
          <w:lang w:val="en-US"/>
        </w:rPr>
        <w:t>G</w:t>
      </w:r>
      <w:r>
        <w:rPr>
          <w:lang w:val="en-US"/>
        </w:rPr>
        <w:t>iao thức nào sau đây là giao thức không an toàn?</w:t>
      </w:r>
    </w:p>
    <w:p w14:paraId="7B75DD0C" w14:textId="62E8CFD0" w:rsidR="00B35B1B" w:rsidRDefault="00B35B1B" w:rsidP="00043E3D">
      <w:pPr>
        <w:rPr>
          <w:lang w:val="en-US"/>
        </w:rPr>
      </w:pPr>
      <w:r>
        <w:rPr>
          <w:lang w:val="en-US"/>
        </w:rPr>
        <w:tab/>
        <w:t>Smtp</w:t>
      </w:r>
    </w:p>
    <w:p w14:paraId="5F7D6011" w14:textId="1D42D831" w:rsidR="00B35B1B" w:rsidRDefault="00B35B1B" w:rsidP="00043E3D">
      <w:pPr>
        <w:rPr>
          <w:lang w:val="en-US"/>
        </w:rPr>
      </w:pPr>
      <w:r>
        <w:rPr>
          <w:lang w:val="en-US"/>
        </w:rPr>
        <w:t>Chọn phát biểu đúng nhất về chữ ký số?</w:t>
      </w:r>
    </w:p>
    <w:p w14:paraId="45B92448" w14:textId="6AB1B5D2" w:rsidR="004F1778" w:rsidRDefault="004F1778" w:rsidP="004F1778">
      <w:pPr>
        <w:ind w:left="720"/>
      </w:pPr>
      <w:r>
        <w:t>Hàm b</w:t>
      </w:r>
      <w:r>
        <w:rPr>
          <w:lang w:val="en-US"/>
        </w:rPr>
        <w:t>ă</w:t>
      </w:r>
      <w:r>
        <w:t xml:space="preserve">m được sử dụng trong chữ ký </w:t>
      </w:r>
      <w:r>
        <w:rPr>
          <w:lang w:val="en-US"/>
        </w:rPr>
        <w:t>số</w:t>
      </w:r>
      <w:r>
        <w:t xml:space="preserve"> luôn luôn cho ra kết quả có độ dài ngắn hơn thông điệp gốc</w:t>
      </w:r>
    </w:p>
    <w:p w14:paraId="7EECF5B2" w14:textId="29462FF9" w:rsidR="004F1778" w:rsidRPr="004F1778" w:rsidRDefault="004F1778" w:rsidP="004F1778">
      <w:pPr>
        <w:ind w:firstLine="720"/>
        <w:rPr>
          <w:lang w:val="en-US"/>
        </w:rPr>
      </w:pPr>
      <w:r>
        <w:t>Không tồn tại 2 thông điệp khác nhau bất kỳ có cùng giá trị chữ ký số</w:t>
      </w:r>
      <w:r>
        <w:rPr>
          <w:lang w:val="en-US"/>
        </w:rPr>
        <w:t xml:space="preserve"> (k chính xác)</w:t>
      </w:r>
    </w:p>
    <w:p w14:paraId="56D42B69" w14:textId="77777777" w:rsidR="004F1778" w:rsidRDefault="004F1778" w:rsidP="004F1778">
      <w:pPr>
        <w:ind w:firstLine="720"/>
      </w:pPr>
      <w:r>
        <w:t>Hàm băm được sử dụng trong chữ ký số phải được hiện thực trên phần cứng</w:t>
      </w:r>
    </w:p>
    <w:p w14:paraId="286C830E" w14:textId="04AB25FF" w:rsidR="00B35B1B" w:rsidRDefault="004F1778" w:rsidP="004F1778">
      <w:pPr>
        <w:ind w:firstLine="720"/>
      </w:pPr>
      <w:r>
        <w:t>Tất cả các câu trả lời đều sai</w:t>
      </w:r>
    </w:p>
    <w:p w14:paraId="34DD6681" w14:textId="1652E9AC" w:rsidR="004F1778" w:rsidRDefault="004F1778" w:rsidP="004F1778">
      <w:pPr>
        <w:rPr>
          <w:lang w:val="en-US"/>
        </w:rPr>
      </w:pPr>
      <w:r>
        <w:rPr>
          <w:lang w:val="en-US"/>
        </w:rPr>
        <w:t>Điểm yếu của bộ lọc gói là:</w:t>
      </w:r>
    </w:p>
    <w:p w14:paraId="00E6832D" w14:textId="77777777" w:rsidR="004F1778" w:rsidRPr="004F1778" w:rsidRDefault="004F1778" w:rsidP="004F1778">
      <w:pPr>
        <w:rPr>
          <w:b/>
          <w:bCs/>
        </w:rPr>
      </w:pPr>
      <w:r>
        <w:rPr>
          <w:lang w:val="en-US"/>
        </w:rPr>
        <w:tab/>
      </w:r>
      <w:r w:rsidRPr="004F1778">
        <w:rPr>
          <w:b/>
          <w:bCs/>
        </w:rPr>
        <w:t>Tất cả các câu trả lời đều đúng.</w:t>
      </w:r>
    </w:p>
    <w:p w14:paraId="2033FDEC" w14:textId="77777777" w:rsidR="004F1778" w:rsidRDefault="004F1778" w:rsidP="004F1778">
      <w:pPr>
        <w:ind w:firstLine="720"/>
      </w:pPr>
      <w:r>
        <w:t>Không phát hiện giả mạo địa chỉ IP.</w:t>
      </w:r>
    </w:p>
    <w:p w14:paraId="7C6DFD85" w14:textId="77777777" w:rsidR="004F1778" w:rsidRDefault="004F1778" w:rsidP="004F1778">
      <w:pPr>
        <w:ind w:firstLine="720"/>
      </w:pPr>
      <w:r>
        <w:t>Không hỗ trợ các lược đồ xác thực người dùng.</w:t>
      </w:r>
    </w:p>
    <w:p w14:paraId="05DB22DC" w14:textId="22A3C6E3" w:rsidR="004F1778" w:rsidRDefault="004F1778" w:rsidP="004F1778">
      <w:pPr>
        <w:ind w:firstLine="720"/>
      </w:pPr>
      <w:r>
        <w:t>Không xem xét dữ liệu ở tầng cao hơn.</w:t>
      </w:r>
    </w:p>
    <w:p w14:paraId="0011B7C7" w14:textId="596FBE0A" w:rsidR="004F1778" w:rsidRDefault="004F1778" w:rsidP="004F1778">
      <w:pPr>
        <w:rPr>
          <w:lang w:val="en-US"/>
        </w:rPr>
      </w:pPr>
      <w:r>
        <w:rPr>
          <w:lang w:val="en-US"/>
        </w:rPr>
        <w:t>Chọn phát biểu đúng nhất về công cụ cryptool?</w:t>
      </w:r>
    </w:p>
    <w:p w14:paraId="2EDA7979" w14:textId="21E98348" w:rsidR="004F1778" w:rsidRDefault="004F1778" w:rsidP="004F1778">
      <w:pPr>
        <w:rPr>
          <w:lang w:val="en-US"/>
        </w:rPr>
      </w:pPr>
      <w:r>
        <w:rPr>
          <w:lang w:val="en-US"/>
        </w:rPr>
        <w:tab/>
        <w:t>Là công cụ phục vụ cho việc học tập…</w:t>
      </w:r>
    </w:p>
    <w:p w14:paraId="165E26B1" w14:textId="4DD7AA06" w:rsidR="004F1778" w:rsidRDefault="004F1778" w:rsidP="004F1778">
      <w:pPr>
        <w:rPr>
          <w:lang w:val="en-US"/>
        </w:rPr>
      </w:pPr>
      <w:r>
        <w:rPr>
          <w:lang w:val="en-US"/>
        </w:rPr>
        <w:lastRenderedPageBreak/>
        <w:t>Trong ngôn ngữ lập trình java, lớp keygenerator dùng để làm gì?</w:t>
      </w:r>
    </w:p>
    <w:p w14:paraId="65A27B20" w14:textId="66AE2197" w:rsidR="00B066E0" w:rsidRDefault="00B066E0" w:rsidP="004F1778">
      <w:pPr>
        <w:rPr>
          <w:lang w:val="en-US"/>
        </w:rPr>
      </w:pPr>
      <w:r>
        <w:rPr>
          <w:lang w:val="en-US"/>
        </w:rPr>
        <w:tab/>
        <w:t>Tạo một khoá bí mật với một hệ mã đối xứng đã quy định</w:t>
      </w:r>
    </w:p>
    <w:p w14:paraId="414B7D3D" w14:textId="799C8D8A" w:rsidR="00B066E0" w:rsidRDefault="00B066E0" w:rsidP="004F1778">
      <w:pPr>
        <w:rPr>
          <w:lang w:val="en-US"/>
        </w:rPr>
      </w:pPr>
    </w:p>
    <w:p w14:paraId="72EF36AC" w14:textId="77777777" w:rsidR="00B066E0" w:rsidRDefault="00B066E0" w:rsidP="004F1778">
      <w:r>
        <w:t>Khi cần truyền một thông điệp và dùng cả hai dịch vụ bí mật và xác thực của PGP thì phần nào sẽ được mã hóa đối xứng bằng khóa phiên?</w:t>
      </w:r>
    </w:p>
    <w:p w14:paraId="05EED116" w14:textId="0059D151" w:rsidR="00B066E0" w:rsidRDefault="00B066E0" w:rsidP="00B066E0">
      <w:pPr>
        <w:ind w:firstLine="720"/>
      </w:pPr>
      <w:r>
        <w:t>Thông điệp và chữ ký số trên thông điệp</w:t>
      </w:r>
    </w:p>
    <w:p w14:paraId="610366E0" w14:textId="77777777" w:rsidR="00B066E0" w:rsidRDefault="00B066E0" w:rsidP="00B066E0">
      <w:r>
        <w:t>Tổ chức CA (Certification Authority) có trách nhiệm xác thực thông tin nào sau đây</w:t>
      </w:r>
    </w:p>
    <w:p w14:paraId="10BFAEC6" w14:textId="6DCFDB8E" w:rsidR="00B066E0" w:rsidRDefault="00B066E0" w:rsidP="00B066E0">
      <w:pPr>
        <w:ind w:firstLine="720"/>
        <w:rPr>
          <w:lang w:val="en-US"/>
        </w:rPr>
      </w:pPr>
      <w:r>
        <w:t xml:space="preserve">Khoá </w:t>
      </w:r>
      <w:r>
        <w:rPr>
          <w:lang w:val="en-US"/>
        </w:rPr>
        <w:t>c</w:t>
      </w:r>
      <w:r>
        <w:t xml:space="preserve">ông khai của người đã đăng </w:t>
      </w:r>
      <w:r>
        <w:rPr>
          <w:lang w:val="en-US"/>
        </w:rPr>
        <w:t>ký</w:t>
      </w:r>
    </w:p>
    <w:p w14:paraId="23229532" w14:textId="77777777" w:rsidR="0044097C" w:rsidRDefault="0044097C" w:rsidP="00B066E0">
      <w:r>
        <w:t>Đối với hệ mã hóa khóa công khai, khóa nào được sử dụng để xác minh chữ ký số trong một thông điệp:</w:t>
      </w:r>
    </w:p>
    <w:p w14:paraId="5A26D0B8" w14:textId="6CBD8615" w:rsidR="00B066E0" w:rsidRDefault="0044097C" w:rsidP="0044097C">
      <w:pPr>
        <w:ind w:firstLine="720"/>
      </w:pPr>
      <w:r>
        <w:t xml:space="preserve">Khóa </w:t>
      </w:r>
      <w:r>
        <w:rPr>
          <w:lang w:val="en-US"/>
        </w:rPr>
        <w:t>c</w:t>
      </w:r>
      <w:r>
        <w:t>ông khai của người gửi</w:t>
      </w:r>
    </w:p>
    <w:p w14:paraId="5E5B9F4C" w14:textId="77777777" w:rsidR="0044097C" w:rsidRDefault="0044097C" w:rsidP="0044097C">
      <w:r>
        <w:t>Đối với việc khởi tạo một IDS, sau khi đã xác định mục tiêu ta phải làm gì tiếp theo</w:t>
      </w:r>
    </w:p>
    <w:p w14:paraId="3DCDD10F" w14:textId="0CFD168D" w:rsidR="0044097C" w:rsidRDefault="0044097C" w:rsidP="0044097C">
      <w:pPr>
        <w:ind w:firstLine="720"/>
      </w:pPr>
      <w:r>
        <w:t>Chọn thành phần, hệ thống để theo dõi</w:t>
      </w:r>
    </w:p>
    <w:p w14:paraId="6456CD9A" w14:textId="0EDC4AF1" w:rsidR="0044097C" w:rsidRDefault="0044097C" w:rsidP="0044097C">
      <w:pPr>
        <w:rPr>
          <w:lang w:val="en-US"/>
        </w:rPr>
      </w:pPr>
      <w:r>
        <w:rPr>
          <w:lang w:val="en-US"/>
        </w:rPr>
        <w:t>Trong chương trình apache, các tập tin cấu hình có phần đuôi mở rộng là:</w:t>
      </w:r>
    </w:p>
    <w:p w14:paraId="3433C349" w14:textId="2FD45134" w:rsidR="0044097C" w:rsidRDefault="0044097C" w:rsidP="0044097C">
      <w:pPr>
        <w:rPr>
          <w:lang w:val="en-US"/>
        </w:rPr>
      </w:pPr>
      <w:r>
        <w:rPr>
          <w:lang w:val="en-US"/>
        </w:rPr>
        <w:tab/>
        <w:t>Conf</w:t>
      </w:r>
    </w:p>
    <w:p w14:paraId="028A1358" w14:textId="77777777" w:rsidR="0044097C" w:rsidRDefault="0044097C" w:rsidP="0044097C">
      <w:r>
        <w:t>Trong hệ mã hoá khoá công khai, giả sử A mã hoá thông điệp sử dụng khoá riêng của A và gởi thông điệp đã được mã hoá trên cho B, hãy chọn phát biểu đúng nhất?</w:t>
      </w:r>
    </w:p>
    <w:p w14:paraId="0A0569D0" w14:textId="2E397CA4" w:rsidR="0044097C" w:rsidRDefault="0044097C" w:rsidP="0044097C">
      <w:pPr>
        <w:ind w:firstLine="720"/>
        <w:rPr>
          <w:lang w:val="en-US"/>
        </w:rPr>
      </w:pPr>
      <w:r>
        <w:t>Nếu B biết thông điệp đến từ A thì B Có thể giải mã thông điệp sử dụng kh</w:t>
      </w:r>
      <w:r>
        <w:rPr>
          <w:lang w:val="en-US"/>
        </w:rPr>
        <w:t>oá</w:t>
      </w:r>
      <w:r>
        <w:t xml:space="preserve"> Công khai của A</w:t>
      </w:r>
      <w:r>
        <w:rPr>
          <w:lang w:val="en-US"/>
        </w:rPr>
        <w:t>.</w:t>
      </w:r>
    </w:p>
    <w:p w14:paraId="6E6F68DB" w14:textId="2FC68143" w:rsidR="0044097C" w:rsidRDefault="0088437C" w:rsidP="0044097C">
      <w:pPr>
        <w:rPr>
          <w:lang w:val="en-US"/>
        </w:rPr>
      </w:pPr>
      <w:r>
        <w:rPr>
          <w:lang w:val="en-US"/>
        </w:rPr>
        <w:t>Có bao nhiêu khoá được sử dụng trong giải thuật triple des</w:t>
      </w:r>
    </w:p>
    <w:p w14:paraId="6D59A7A0" w14:textId="0121C176" w:rsidR="0088437C" w:rsidRDefault="0088437C" w:rsidP="0044097C">
      <w:pPr>
        <w:rPr>
          <w:lang w:val="en-US"/>
        </w:rPr>
      </w:pPr>
      <w:r>
        <w:rPr>
          <w:lang w:val="en-US"/>
        </w:rPr>
        <w:tab/>
        <w:t>2 or 3</w:t>
      </w:r>
    </w:p>
    <w:p w14:paraId="07077562" w14:textId="1FBA1F5D" w:rsidR="0088437C" w:rsidRDefault="006A6656" w:rsidP="0044097C">
      <w:pPr>
        <w:rPr>
          <w:lang w:val="en-US"/>
        </w:rPr>
      </w:pPr>
      <w:r>
        <w:rPr>
          <w:lang w:val="en-US"/>
        </w:rPr>
        <w:t>Che dấu địa chỉ IP</w:t>
      </w:r>
    </w:p>
    <w:p w14:paraId="4251F399" w14:textId="43EBDA61" w:rsidR="006A6656" w:rsidRDefault="006A6656" w:rsidP="0044097C">
      <w:pPr>
        <w:rPr>
          <w:lang w:val="en-US"/>
        </w:rPr>
      </w:pPr>
      <w:r>
        <w:rPr>
          <w:lang w:val="en-US"/>
        </w:rPr>
        <w:tab/>
        <w:t>VPN</w:t>
      </w:r>
    </w:p>
    <w:p w14:paraId="13A19F1B" w14:textId="77777777" w:rsidR="006A6656" w:rsidRDefault="006A6656" w:rsidP="0044097C">
      <w:r>
        <w:t>Cho biết cấu hình bức tường lửa nào sau đây có khả năng ngăn chặn các vi phạm an ninh mạng khi bộ lọc gói trên bộ định tuyến kết nối với Internet bị thương tổn hay đã thỏa hiệp</w:t>
      </w:r>
    </w:p>
    <w:p w14:paraId="6C793DDB" w14:textId="77777777" w:rsidR="006A6656" w:rsidRDefault="006A6656" w:rsidP="006A6656">
      <w:pPr>
        <w:ind w:firstLine="720"/>
      </w:pPr>
      <w:r>
        <w:t>a. single-homed bastion host</w:t>
      </w:r>
    </w:p>
    <w:p w14:paraId="7D3F533D" w14:textId="77777777" w:rsidR="006A6656" w:rsidRDefault="006A6656" w:rsidP="006A6656">
      <w:pPr>
        <w:ind w:firstLine="720"/>
      </w:pPr>
      <w:r>
        <w:t>b. dual-homed bastion host</w:t>
      </w:r>
    </w:p>
    <w:p w14:paraId="7EC7F059" w14:textId="77777777" w:rsidR="006A6656" w:rsidRDefault="006A6656" w:rsidP="006A6656">
      <w:pPr>
        <w:ind w:firstLine="720"/>
      </w:pPr>
      <w:r>
        <w:t>C. Screened subnet 4</w:t>
      </w:r>
    </w:p>
    <w:p w14:paraId="4A259048" w14:textId="2221B1B8" w:rsidR="006A6656" w:rsidRDefault="006A6656" w:rsidP="006A6656">
      <w:pPr>
        <w:ind w:firstLine="720"/>
      </w:pPr>
      <w:r w:rsidRPr="006A6656">
        <w:rPr>
          <w:b/>
          <w:bCs/>
        </w:rPr>
        <w:t>d</w:t>
      </w:r>
      <w:r>
        <w:t>. Câu (b) và (C) đều đúng</w:t>
      </w:r>
    </w:p>
    <w:p w14:paraId="01ABB1E5" w14:textId="2F4C5147" w:rsidR="003224E2" w:rsidRDefault="003224E2" w:rsidP="003224E2">
      <w:pPr>
        <w:rPr>
          <w:lang w:val="en-US"/>
        </w:rPr>
      </w:pPr>
      <w:r>
        <w:rPr>
          <w:lang w:val="en-US"/>
        </w:rPr>
        <w:t>dấu vân tay</w:t>
      </w:r>
    </w:p>
    <w:p w14:paraId="1DD6E6E3" w14:textId="7BCA6D4B" w:rsidR="003224E2" w:rsidRDefault="003224E2" w:rsidP="003224E2">
      <w:pPr>
        <w:rPr>
          <w:lang w:val="en-US"/>
        </w:rPr>
      </w:pPr>
      <w:r>
        <w:rPr>
          <w:lang w:val="en-US"/>
        </w:rPr>
        <w:tab/>
        <w:t>những gì là chính bạn</w:t>
      </w:r>
    </w:p>
    <w:p w14:paraId="24D36560" w14:textId="77777777" w:rsidR="003224E2" w:rsidRDefault="003224E2" w:rsidP="003224E2">
      <w:pPr>
        <w:rPr>
          <w:lang w:val="en-US"/>
        </w:rPr>
      </w:pPr>
    </w:p>
    <w:p w14:paraId="1FCFD3FA" w14:textId="0F5757E3" w:rsidR="003224E2" w:rsidRDefault="003224E2" w:rsidP="003224E2">
      <w:pPr>
        <w:rPr>
          <w:lang w:val="en-US"/>
        </w:rPr>
      </w:pPr>
      <w:r>
        <w:rPr>
          <w:lang w:val="en-US"/>
        </w:rPr>
        <w:lastRenderedPageBreak/>
        <w:t>https apache</w:t>
      </w:r>
    </w:p>
    <w:p w14:paraId="221C6227" w14:textId="56476875" w:rsidR="003224E2" w:rsidRDefault="003224E2" w:rsidP="003224E2">
      <w:pPr>
        <w:rPr>
          <w:lang w:val="en-US"/>
        </w:rPr>
      </w:pPr>
      <w:r>
        <w:rPr>
          <w:lang w:val="en-US"/>
        </w:rPr>
        <w:tab/>
        <w:t>mod_ssl</w:t>
      </w:r>
    </w:p>
    <w:p w14:paraId="0C7F40AD" w14:textId="395FA45B" w:rsidR="003224E2" w:rsidRDefault="003224E2" w:rsidP="003224E2">
      <w:r>
        <w:t>Giả sử mỗi người trong nhóm gồm N người muốn giao tiếp bí mật với (N-1) người còn lại sử dụng hệ thống sử dụng mã hoá đối xứng. Giao tiếp giữa 2 người bất kỳ không bị giải mã bởi những người còn lại trong nhóm. Hãy cho biết số lượng khoá cần thiết cho hệ thống trên là bao nhiêu?</w:t>
      </w:r>
    </w:p>
    <w:p w14:paraId="2530FA59" w14:textId="0BFDE454" w:rsidR="00026675" w:rsidRDefault="00026675" w:rsidP="003224E2">
      <w:pPr>
        <w:rPr>
          <w:lang w:val="en-US"/>
        </w:rPr>
      </w:pPr>
      <w:r>
        <w:tab/>
      </w:r>
      <w:r>
        <w:rPr>
          <w:lang w:val="en-US"/>
        </w:rPr>
        <w:t>N(N-1)/2</w:t>
      </w:r>
    </w:p>
    <w:p w14:paraId="262D1A19" w14:textId="6B62BD78" w:rsidR="00026675" w:rsidRDefault="00026675" w:rsidP="003224E2">
      <w:pPr>
        <w:rPr>
          <w:lang w:val="en-US"/>
        </w:rPr>
      </w:pPr>
      <w:r>
        <w:rPr>
          <w:lang w:val="en-US"/>
        </w:rPr>
        <w:t>Hình thức tấn công nào sau đây là tấn công thụ động?</w:t>
      </w:r>
    </w:p>
    <w:p w14:paraId="460BA2EC" w14:textId="438B017A" w:rsidR="00026675" w:rsidRDefault="00026675" w:rsidP="003224E2">
      <w:pPr>
        <w:rPr>
          <w:lang w:val="en-US"/>
        </w:rPr>
      </w:pPr>
      <w:r>
        <w:rPr>
          <w:lang w:val="en-US"/>
        </w:rPr>
        <w:tab/>
        <w:t>Phát lại</w:t>
      </w:r>
    </w:p>
    <w:p w14:paraId="46C4787E" w14:textId="2E1C9707" w:rsidR="00026675" w:rsidRDefault="00026675" w:rsidP="003224E2">
      <w:pPr>
        <w:rPr>
          <w:lang w:val="en-US"/>
        </w:rPr>
      </w:pPr>
      <w:r>
        <w:rPr>
          <w:lang w:val="en-US"/>
        </w:rPr>
        <w:tab/>
        <w:t>Giả mạo</w:t>
      </w:r>
    </w:p>
    <w:p w14:paraId="19DAA237" w14:textId="245055F3" w:rsidR="00026675" w:rsidRDefault="00026675" w:rsidP="003224E2">
      <w:pPr>
        <w:rPr>
          <w:lang w:val="en-US"/>
        </w:rPr>
      </w:pPr>
      <w:r>
        <w:rPr>
          <w:lang w:val="en-US"/>
        </w:rPr>
        <w:tab/>
        <w:t>Từ chối dịch vụ</w:t>
      </w:r>
    </w:p>
    <w:p w14:paraId="38FE22A5" w14:textId="1B08B5B7" w:rsidR="00026675" w:rsidRDefault="00026675" w:rsidP="003224E2">
      <w:pPr>
        <w:rPr>
          <w:b/>
          <w:bCs/>
          <w:lang w:val="en-US"/>
        </w:rPr>
      </w:pPr>
      <w:r>
        <w:rPr>
          <w:lang w:val="en-US"/>
        </w:rPr>
        <w:tab/>
      </w:r>
      <w:r w:rsidRPr="00026675">
        <w:rPr>
          <w:b/>
          <w:bCs/>
          <w:lang w:val="en-US"/>
        </w:rPr>
        <w:t>Phân tích lưu lượng</w:t>
      </w:r>
    </w:p>
    <w:p w14:paraId="382FDB7D" w14:textId="0EA59574" w:rsidR="00026675" w:rsidRDefault="00026675" w:rsidP="003224E2">
      <w:pPr>
        <w:rPr>
          <w:lang w:val="en-US"/>
        </w:rPr>
      </w:pPr>
      <w:r>
        <w:rPr>
          <w:lang w:val="en-US"/>
        </w:rPr>
        <w:t>app mã nguồn mở, ssl/tls trong thực tế:</w:t>
      </w:r>
    </w:p>
    <w:p w14:paraId="0163399E" w14:textId="25CFAC82" w:rsidR="00026675" w:rsidRDefault="00026675" w:rsidP="003224E2">
      <w:pPr>
        <w:rPr>
          <w:lang w:val="en-US"/>
        </w:rPr>
      </w:pPr>
      <w:r>
        <w:rPr>
          <w:lang w:val="en-US"/>
        </w:rPr>
        <w:tab/>
        <w:t>openssl</w:t>
      </w:r>
    </w:p>
    <w:p w14:paraId="16C51684" w14:textId="77777777" w:rsidR="00026675" w:rsidRDefault="00026675" w:rsidP="003224E2">
      <w:r>
        <w:t>Chuẩn bảo mật cho mạng cục bộ không dây nào dưới đây mà người khác không thể bị bẻ khoá hoặc giả mạo nhằm sử dụng không hợp pháp mạng cục bộ không dây?</w:t>
      </w:r>
    </w:p>
    <w:p w14:paraId="460A638D" w14:textId="77777777" w:rsidR="00026675" w:rsidRDefault="00026675" w:rsidP="00026675">
      <w:pPr>
        <w:ind w:firstLine="720"/>
      </w:pPr>
      <w:r>
        <w:t>a. Lọc địa chỉ MAC</w:t>
      </w:r>
    </w:p>
    <w:p w14:paraId="26E98642" w14:textId="27F79B48" w:rsidR="00026675" w:rsidRPr="00026675" w:rsidRDefault="00026675" w:rsidP="00026675">
      <w:pPr>
        <w:ind w:firstLine="720"/>
        <w:rPr>
          <w:lang w:val="en-US"/>
        </w:rPr>
      </w:pPr>
      <w:r>
        <w:t>b. Tất cả các câu trả lời đều sai</w:t>
      </w:r>
      <w:r>
        <w:rPr>
          <w:lang w:val="en-US"/>
        </w:rPr>
        <w:t xml:space="preserve"> (đoán là wpa2)</w:t>
      </w:r>
    </w:p>
    <w:p w14:paraId="28D77A0F" w14:textId="77777777" w:rsidR="00026675" w:rsidRDefault="00026675" w:rsidP="00026675">
      <w:pPr>
        <w:ind w:firstLine="720"/>
      </w:pPr>
      <w:r>
        <w:t>C. WEP</w:t>
      </w:r>
    </w:p>
    <w:p w14:paraId="2B19B019" w14:textId="610CD16D" w:rsidR="00026675" w:rsidRDefault="00026675" w:rsidP="00026675">
      <w:pPr>
        <w:ind w:firstLine="720"/>
      </w:pPr>
      <w:r>
        <w:t>d. WPA</w:t>
      </w:r>
    </w:p>
    <w:p w14:paraId="60AA1B88" w14:textId="77777777" w:rsidR="008D6F72" w:rsidRDefault="008D6F72" w:rsidP="00026675">
      <w:r>
        <w:t>Các trạng thái của cổng (port) được xác định bởi chương trình NMAP có thể là?</w:t>
      </w:r>
    </w:p>
    <w:p w14:paraId="6E6BE4A8" w14:textId="77777777" w:rsidR="008D6F72" w:rsidRDefault="008D6F72" w:rsidP="008D6F72">
      <w:pPr>
        <w:ind w:firstLine="720"/>
      </w:pPr>
      <w:r>
        <w:t>a. Active, inactive, standby</w:t>
      </w:r>
    </w:p>
    <w:p w14:paraId="385BC1ED" w14:textId="77777777" w:rsidR="008D6F72" w:rsidRDefault="008D6F72" w:rsidP="008D6F72">
      <w:pPr>
        <w:ind w:firstLine="720"/>
      </w:pPr>
      <w:r>
        <w:t>b. Open, half-open, closed</w:t>
      </w:r>
    </w:p>
    <w:p w14:paraId="60713307" w14:textId="77777777" w:rsidR="008D6F72" w:rsidRDefault="008D6F72" w:rsidP="008D6F72">
      <w:pPr>
        <w:ind w:firstLine="720"/>
      </w:pPr>
      <w:r>
        <w:t>C. Active, closed, unused</w:t>
      </w:r>
    </w:p>
    <w:p w14:paraId="43CB2C3F" w14:textId="71BF7B64" w:rsidR="00026675" w:rsidRDefault="008D6F72" w:rsidP="008D6F72">
      <w:pPr>
        <w:ind w:firstLine="720"/>
      </w:pPr>
      <w:r w:rsidRPr="008D6F72">
        <w:rPr>
          <w:b/>
          <w:bCs/>
        </w:rPr>
        <w:t>d.</w:t>
      </w:r>
      <w:r>
        <w:t xml:space="preserve"> Open, filtered, unfiltered</w:t>
      </w:r>
    </w:p>
    <w:p w14:paraId="3FF46E5D" w14:textId="77777777" w:rsidR="008D6F72" w:rsidRDefault="008D6F72" w:rsidP="008D6F72">
      <w:r>
        <w:t>Biện pháp nào sau đây là cần thiết để ngăn chặn lây nhiễm virus trên máy tính?</w:t>
      </w:r>
    </w:p>
    <w:p w14:paraId="433A1FD4" w14:textId="77777777" w:rsidR="008D6F72" w:rsidRDefault="008D6F72" w:rsidP="008D6F72">
      <w:pPr>
        <w:ind w:firstLine="720"/>
      </w:pPr>
      <w:r w:rsidRPr="008D6F72">
        <w:rPr>
          <w:b/>
          <w:bCs/>
        </w:rPr>
        <w:t>a.</w:t>
      </w:r>
      <w:r>
        <w:t xml:space="preserve"> Cài đặt các bản vá lỗi cho các chương trình và hệ điều hành</w:t>
      </w:r>
    </w:p>
    <w:p w14:paraId="3848A26C" w14:textId="77777777" w:rsidR="008D6F72" w:rsidRDefault="008D6F72" w:rsidP="008D6F72">
      <w:pPr>
        <w:ind w:firstLine="720"/>
      </w:pPr>
      <w:r>
        <w:t>b. Cài đặt chương trình phát hiện xâm nhập</w:t>
      </w:r>
    </w:p>
    <w:p w14:paraId="674708FF" w14:textId="77777777" w:rsidR="008D6F72" w:rsidRDefault="008D6F72" w:rsidP="008D6F72">
      <w:pPr>
        <w:ind w:firstLine="720"/>
      </w:pPr>
      <w:r>
        <w:t>C. Cài đặt chương trình bức tường lửa</w:t>
      </w:r>
    </w:p>
    <w:p w14:paraId="59EDA217" w14:textId="2B30FE9F" w:rsidR="008D6F72" w:rsidRDefault="008D6F72" w:rsidP="008D6F72">
      <w:pPr>
        <w:ind w:firstLine="720"/>
      </w:pPr>
      <w:r>
        <w:t>d. Dọn rác máy tính</w:t>
      </w:r>
    </w:p>
    <w:p w14:paraId="11A4E764" w14:textId="6884D500" w:rsidR="008D6F72" w:rsidRDefault="008D6F72" w:rsidP="008D6F72">
      <w:pPr>
        <w:rPr>
          <w:lang w:val="en-US"/>
        </w:rPr>
      </w:pPr>
      <w:r>
        <w:rPr>
          <w:lang w:val="en-US"/>
        </w:rPr>
        <w:t>hydra, root, 192.168.1.105, rockyou.txt</w:t>
      </w:r>
    </w:p>
    <w:p w14:paraId="4AEC4E2C" w14:textId="5CCA9193" w:rsidR="008D6F72" w:rsidRDefault="008D6F72" w:rsidP="008D6F72">
      <w:pPr>
        <w:rPr>
          <w:lang w:val="en-US"/>
        </w:rPr>
      </w:pPr>
      <w:r>
        <w:rPr>
          <w:lang w:val="en-US"/>
        </w:rPr>
        <w:lastRenderedPageBreak/>
        <w:tab/>
        <w:t>hydra -l root -P rockyou.txt 192.168.1.105 -t 4 ssh</w:t>
      </w:r>
    </w:p>
    <w:p w14:paraId="6C624C1F" w14:textId="77777777" w:rsidR="00735ED0" w:rsidRDefault="00735ED0" w:rsidP="008D6F72">
      <w:r>
        <w:t>Trong giao dịch điện tử an toàn (SET), người mua hàng mã hoá thông tin thẻ (credit card) của mình sử dụng khoá nào sau đây?</w:t>
      </w:r>
    </w:p>
    <w:p w14:paraId="623F9AC1" w14:textId="24B62553" w:rsidR="008D6F72" w:rsidRDefault="00735ED0" w:rsidP="00735ED0">
      <w:pPr>
        <w:ind w:firstLine="720"/>
      </w:pPr>
      <w:r>
        <w:t>Kh</w:t>
      </w:r>
      <w:r>
        <w:rPr>
          <w:lang w:val="en-US"/>
        </w:rPr>
        <w:t>oá</w:t>
      </w:r>
      <w:r>
        <w:t xml:space="preserve"> Công khai của ngân hàng</w:t>
      </w:r>
    </w:p>
    <w:p w14:paraId="7AC2B0DF" w14:textId="2B947E74" w:rsidR="00735ED0" w:rsidRDefault="00735ED0" w:rsidP="00735ED0">
      <w:pPr>
        <w:rPr>
          <w:lang w:val="en-US"/>
        </w:rPr>
      </w:pPr>
      <w:r>
        <w:rPr>
          <w:lang w:val="en-US"/>
        </w:rPr>
        <w:t>Kỹ thuật trong wpa thay thế crc trong wep</w:t>
      </w:r>
    </w:p>
    <w:p w14:paraId="7AC3F16B" w14:textId="0D212A1E" w:rsidR="00735ED0" w:rsidRDefault="00735ED0" w:rsidP="00735ED0">
      <w:pPr>
        <w:rPr>
          <w:lang w:val="en-US"/>
        </w:rPr>
      </w:pPr>
      <w:r>
        <w:rPr>
          <w:lang w:val="en-US"/>
        </w:rPr>
        <w:tab/>
        <w:t>Mic</w:t>
      </w:r>
    </w:p>
    <w:p w14:paraId="506B2D56" w14:textId="6239E0C1" w:rsidR="0070096B" w:rsidRDefault="00735ED0" w:rsidP="00735ED0">
      <w:pPr>
        <w:rPr>
          <w:lang w:val="en-US"/>
        </w:rPr>
      </w:pPr>
      <w:r>
        <w:rPr>
          <w:lang w:val="en-US"/>
        </w:rPr>
        <w:t>Rsa, p=13,q=17, nếu puk=35 thì prk=</w:t>
      </w:r>
      <w:r w:rsidR="0070096B">
        <w:rPr>
          <w:lang w:val="en-US"/>
        </w:rPr>
        <w:t>?.</w:t>
      </w:r>
    </w:p>
    <w:p w14:paraId="7AEF3E78" w14:textId="6647EC61" w:rsidR="0070096B" w:rsidRDefault="0070096B" w:rsidP="0070096B">
      <w:pPr>
        <w:pStyle w:val="ThngthngWeb"/>
        <w:spacing w:before="0" w:beforeAutospacing="0" w:after="0" w:afterAutospacing="0"/>
        <w:jc w:val="both"/>
        <w:rPr>
          <w:rFonts w:eastAsia="Calibri"/>
          <w:bCs/>
        </w:rPr>
      </w:pPr>
      <w:bookmarkStart w:id="0" w:name="_Hlk84087514"/>
      <w:r>
        <w:rPr>
          <w:rFonts w:eastAsia="Calibri"/>
          <w:bCs/>
        </w:rPr>
        <w:t>n = pq=221</w:t>
      </w:r>
    </w:p>
    <w:p w14:paraId="473C8A7D" w14:textId="4DCF4BBD" w:rsidR="0070096B" w:rsidRDefault="0070096B" w:rsidP="0070096B">
      <w:pPr>
        <w:pStyle w:val="ThngthngWeb"/>
        <w:spacing w:before="0" w:beforeAutospacing="0" w:after="0" w:afterAutospacing="0"/>
        <w:jc w:val="both"/>
        <w:rPr>
          <w:rFonts w:eastAsia="Calibri"/>
          <w:bCs/>
        </w:rPr>
      </w:pPr>
      <w:r w:rsidRPr="00201F77">
        <w:rPr>
          <w:rFonts w:eastAsia="Calibri"/>
          <w:bCs/>
        </w:rPr>
        <w:t>ø(n) = (p-1)*(q-1)</w:t>
      </w:r>
      <w:r>
        <w:rPr>
          <w:rFonts w:eastAsia="Calibri"/>
          <w:bCs/>
        </w:rPr>
        <w:t xml:space="preserve"> </w:t>
      </w:r>
      <w:r w:rsidRPr="00201F77">
        <w:rPr>
          <w:rFonts w:eastAsia="Calibri"/>
          <w:bCs/>
        </w:rPr>
        <w:t>=</w:t>
      </w:r>
      <w:r>
        <w:rPr>
          <w:rFonts w:eastAsia="Calibri"/>
          <w:bCs/>
        </w:rPr>
        <w:t>192</w:t>
      </w:r>
    </w:p>
    <w:p w14:paraId="7899B1DA" w14:textId="0E68A0B0" w:rsidR="0070096B" w:rsidRDefault="0070096B" w:rsidP="0070096B">
      <w:pPr>
        <w:pStyle w:val="ThngthngWeb"/>
        <w:spacing w:before="0" w:beforeAutospacing="0" w:after="0" w:afterAutospacing="0"/>
        <w:jc w:val="both"/>
        <w:rPr>
          <w:rFonts w:eastAsia="Calibri"/>
          <w:bCs/>
        </w:rPr>
      </w:pPr>
      <w:r>
        <w:rPr>
          <w:rFonts w:eastAsia="Calibri"/>
          <w:bCs/>
        </w:rPr>
        <w:t>e = 35</w:t>
      </w:r>
    </w:p>
    <w:p w14:paraId="3B48ED3C" w14:textId="143EA30C" w:rsidR="0070096B" w:rsidRDefault="0070096B" w:rsidP="0070096B">
      <w:pPr>
        <w:pStyle w:val="ThngthngWeb"/>
        <w:spacing w:before="0" w:beforeAutospacing="0" w:after="0" w:afterAutospacing="0"/>
        <w:jc w:val="both"/>
        <w:rPr>
          <w:rFonts w:eastAsia="Calibri"/>
          <w:bCs/>
        </w:rPr>
      </w:pPr>
      <w:r>
        <w:rPr>
          <w:rFonts w:eastAsia="Calibri"/>
          <w:bCs/>
        </w:rPr>
        <w:t>d = 11 (thoã điều kiện 35*11 mod 192 = 1)</w:t>
      </w:r>
    </w:p>
    <w:p w14:paraId="77C1E625" w14:textId="6B3A848C" w:rsidR="0070096B" w:rsidRDefault="0070096B" w:rsidP="0070096B">
      <w:pPr>
        <w:pStyle w:val="ThngthngWeb"/>
        <w:spacing w:before="0" w:beforeAutospacing="0" w:after="0" w:afterAutospacing="0"/>
        <w:jc w:val="both"/>
        <w:rPr>
          <w:rFonts w:eastAsia="Calibri"/>
          <w:bCs/>
        </w:rPr>
      </w:pPr>
      <w:r w:rsidRPr="00201F77">
        <w:rPr>
          <w:rFonts w:eastAsia="Calibri"/>
          <w:bCs/>
        </w:rPr>
        <w:t>Public Key: m</w:t>
      </w:r>
      <w:r>
        <w:rPr>
          <w:rFonts w:eastAsia="Calibri"/>
          <w:bCs/>
        </w:rPr>
        <w:t xml:space="preserve"> = n</w:t>
      </w:r>
      <w:r w:rsidRPr="00201F77">
        <w:rPr>
          <w:rFonts w:eastAsia="Calibri"/>
          <w:bCs/>
        </w:rPr>
        <w:t xml:space="preserve"> = </w:t>
      </w:r>
      <w:r>
        <w:rPr>
          <w:rFonts w:eastAsia="Calibri"/>
          <w:bCs/>
        </w:rPr>
        <w:t>221</w:t>
      </w:r>
      <w:r w:rsidRPr="00201F77">
        <w:rPr>
          <w:rFonts w:eastAsia="Calibri"/>
          <w:bCs/>
        </w:rPr>
        <w:t xml:space="preserve"> </w:t>
      </w:r>
      <w:r>
        <w:rPr>
          <w:rFonts w:eastAsia="Calibri"/>
          <w:bCs/>
        </w:rPr>
        <w:t>và</w:t>
      </w:r>
      <w:r w:rsidRPr="00201F77">
        <w:rPr>
          <w:rFonts w:eastAsia="Calibri"/>
          <w:bCs/>
        </w:rPr>
        <w:t xml:space="preserve"> e = </w:t>
      </w:r>
      <w:r>
        <w:rPr>
          <w:rFonts w:eastAsia="Calibri"/>
          <w:bCs/>
        </w:rPr>
        <w:t>35</w:t>
      </w:r>
      <w:r w:rsidRPr="00201F77">
        <w:rPr>
          <w:rFonts w:eastAsia="Calibri"/>
          <w:bCs/>
        </w:rPr>
        <w:cr/>
      </w:r>
      <w:r w:rsidRPr="005805EA">
        <w:rPr>
          <w:rFonts w:eastAsia="Calibri"/>
          <w:bCs/>
        </w:rPr>
        <w:t xml:space="preserve">Private Key: p = </w:t>
      </w:r>
      <w:r w:rsidR="00326F0C">
        <w:rPr>
          <w:rFonts w:eastAsia="Calibri"/>
          <w:bCs/>
        </w:rPr>
        <w:t>13</w:t>
      </w:r>
      <w:r w:rsidRPr="005805EA">
        <w:rPr>
          <w:rFonts w:eastAsia="Calibri"/>
          <w:bCs/>
        </w:rPr>
        <w:t>, q = 1</w:t>
      </w:r>
      <w:r w:rsidR="00326F0C">
        <w:rPr>
          <w:rFonts w:eastAsia="Calibri"/>
          <w:bCs/>
        </w:rPr>
        <w:t>7</w:t>
      </w:r>
      <w:r w:rsidRPr="005805EA">
        <w:rPr>
          <w:rFonts w:eastAsia="Calibri"/>
          <w:bCs/>
        </w:rPr>
        <w:t xml:space="preserve"> </w:t>
      </w:r>
      <w:r>
        <w:rPr>
          <w:rFonts w:eastAsia="Calibri"/>
          <w:bCs/>
        </w:rPr>
        <w:t>và</w:t>
      </w:r>
      <w:r w:rsidRPr="005805EA">
        <w:rPr>
          <w:rFonts w:eastAsia="Calibri"/>
          <w:bCs/>
        </w:rPr>
        <w:t xml:space="preserve"> d = </w:t>
      </w:r>
      <w:bookmarkEnd w:id="0"/>
      <w:r w:rsidR="00326F0C">
        <w:rPr>
          <w:rFonts w:eastAsia="Calibri"/>
          <w:bCs/>
        </w:rPr>
        <w:t>11</w:t>
      </w:r>
    </w:p>
    <w:p w14:paraId="64A700FE" w14:textId="77777777" w:rsidR="0070096B" w:rsidRDefault="0070096B" w:rsidP="0070096B">
      <w:pPr>
        <w:pStyle w:val="ThngthngWeb"/>
        <w:spacing w:before="0" w:beforeAutospacing="0" w:after="0" w:afterAutospacing="0"/>
        <w:jc w:val="both"/>
        <w:rPr>
          <w:rFonts w:eastAsia="Calibri"/>
          <w:bCs/>
        </w:rPr>
      </w:pPr>
      <w:r w:rsidRPr="000A3277">
        <w:rPr>
          <w:rFonts w:eastAsia="Calibri"/>
          <w:b/>
        </w:rPr>
        <w:t>Mã hoá thông điệp:</w:t>
      </w:r>
      <w:r w:rsidRPr="000A3277">
        <w:rPr>
          <w:rFonts w:eastAsia="Calibri"/>
          <w:b/>
        </w:rPr>
        <w:cr/>
      </w:r>
      <w:r w:rsidRPr="000A3277">
        <w:rPr>
          <w:rFonts w:eastAsia="Calibri"/>
          <w:bCs/>
        </w:rPr>
        <w:t xml:space="preserve">B muốn gởi thông điệp đến A: plaintext = </w:t>
      </w:r>
      <w:r>
        <w:rPr>
          <w:rFonts w:eastAsia="Calibri"/>
          <w:bCs/>
        </w:rPr>
        <w:t>5</w:t>
      </w:r>
    </w:p>
    <w:p w14:paraId="75DDEB4F" w14:textId="650C2358" w:rsidR="0070096B" w:rsidRDefault="0070096B" w:rsidP="0070096B">
      <w:pPr>
        <w:pStyle w:val="ThngthngWeb"/>
        <w:spacing w:before="0" w:beforeAutospacing="0" w:after="0" w:afterAutospacing="0"/>
        <w:jc w:val="both"/>
        <w:rPr>
          <w:rFonts w:eastAsia="Calibri"/>
          <w:bCs/>
        </w:rPr>
      </w:pPr>
      <w:r w:rsidRPr="000A3277">
        <w:rPr>
          <w:rFonts w:eastAsia="Calibri"/>
          <w:bCs/>
        </w:rPr>
        <w:t xml:space="preserve">B tính ciphertext = </w:t>
      </w:r>
      <w:r>
        <w:rPr>
          <w:rFonts w:eastAsia="Calibri"/>
          <w:bCs/>
        </w:rPr>
        <w:t>5</w:t>
      </w:r>
      <w:r w:rsidR="00326F0C">
        <w:rPr>
          <w:rFonts w:eastAsia="Calibri"/>
          <w:bCs/>
          <w:vertAlign w:val="superscript"/>
        </w:rPr>
        <w:t>35</w:t>
      </w:r>
      <w:r w:rsidRPr="000A3277">
        <w:rPr>
          <w:rFonts w:eastAsia="Calibri"/>
          <w:bCs/>
        </w:rPr>
        <w:t xml:space="preserve"> mod </w:t>
      </w:r>
      <w:r w:rsidR="00326F0C">
        <w:rPr>
          <w:rFonts w:eastAsia="Calibri"/>
          <w:bCs/>
        </w:rPr>
        <w:t>221</w:t>
      </w:r>
      <w:r w:rsidRPr="000A3277">
        <w:rPr>
          <w:rFonts w:eastAsia="Calibri"/>
          <w:bCs/>
        </w:rPr>
        <w:t xml:space="preserve"> = </w:t>
      </w:r>
      <w:r>
        <w:rPr>
          <w:rFonts w:eastAsia="Calibri"/>
          <w:bCs/>
        </w:rPr>
        <w:t>1</w:t>
      </w:r>
      <w:r w:rsidR="00326F0C">
        <w:rPr>
          <w:rFonts w:eastAsia="Calibri"/>
          <w:bCs/>
        </w:rPr>
        <w:t>25</w:t>
      </w:r>
      <w:r w:rsidRPr="000A3277">
        <w:rPr>
          <w:rFonts w:eastAsia="Calibri"/>
          <w:bCs/>
        </w:rPr>
        <w:cr/>
        <w:t xml:space="preserve">B gởi ciphertext </w:t>
      </w:r>
      <w:r>
        <w:rPr>
          <w:rFonts w:eastAsia="Calibri"/>
          <w:bCs/>
        </w:rPr>
        <w:t>1</w:t>
      </w:r>
      <w:r w:rsidR="00326F0C">
        <w:rPr>
          <w:rFonts w:eastAsia="Calibri"/>
          <w:bCs/>
        </w:rPr>
        <w:t>25</w:t>
      </w:r>
      <w:r w:rsidRPr="000A3277">
        <w:rPr>
          <w:rFonts w:eastAsia="Calibri"/>
          <w:bCs/>
        </w:rPr>
        <w:t xml:space="preserve"> đến A</w:t>
      </w:r>
    </w:p>
    <w:p w14:paraId="5D992A23" w14:textId="77777777" w:rsidR="0070096B" w:rsidRDefault="0070096B" w:rsidP="0070096B">
      <w:pPr>
        <w:pStyle w:val="ThngthngWeb"/>
        <w:spacing w:before="0" w:beforeAutospacing="0" w:after="0" w:afterAutospacing="0"/>
        <w:jc w:val="both"/>
        <w:rPr>
          <w:rFonts w:eastAsia="Calibri"/>
          <w:b/>
        </w:rPr>
      </w:pPr>
      <w:r w:rsidRPr="000A3277">
        <w:rPr>
          <w:rFonts w:eastAsia="Calibri"/>
          <w:b/>
        </w:rPr>
        <w:t>Giải mã thông điệp:</w:t>
      </w:r>
    </w:p>
    <w:p w14:paraId="57F2650B" w14:textId="0A79D824" w:rsidR="0070096B" w:rsidRDefault="0070096B" w:rsidP="0070096B">
      <w:pPr>
        <w:pStyle w:val="ThngthngWeb"/>
        <w:spacing w:before="0" w:beforeAutospacing="0" w:after="0" w:afterAutospacing="0"/>
        <w:jc w:val="both"/>
        <w:rPr>
          <w:rFonts w:eastAsia="Calibri"/>
          <w:bCs/>
        </w:rPr>
      </w:pPr>
      <w:r w:rsidRPr="000A3277">
        <w:rPr>
          <w:rFonts w:eastAsia="Calibri"/>
          <w:bCs/>
        </w:rPr>
        <w:t xml:space="preserve">A nhận được ciphertext: </w:t>
      </w:r>
      <w:r>
        <w:rPr>
          <w:rFonts w:eastAsia="Calibri"/>
          <w:bCs/>
        </w:rPr>
        <w:t>1</w:t>
      </w:r>
      <w:r w:rsidR="00326F0C">
        <w:rPr>
          <w:rFonts w:eastAsia="Calibri"/>
          <w:bCs/>
        </w:rPr>
        <w:t>25</w:t>
      </w:r>
      <w:r w:rsidRPr="000A3277">
        <w:rPr>
          <w:rFonts w:eastAsia="Calibri"/>
          <w:bCs/>
        </w:rPr>
        <w:t>. Để giải mã thông điệp này, A sử dụng khoá riêng</w:t>
      </w:r>
    </w:p>
    <w:p w14:paraId="719EFA24" w14:textId="6337AEBE" w:rsidR="0070096B" w:rsidRDefault="0070096B" w:rsidP="0070096B">
      <w:pPr>
        <w:rPr>
          <w:rFonts w:eastAsia="Calibri"/>
          <w:bCs/>
        </w:rPr>
      </w:pPr>
      <w:r>
        <w:rPr>
          <w:rFonts w:eastAsia="Calibri"/>
          <w:bCs/>
        </w:rPr>
        <w:t>P</w:t>
      </w:r>
      <w:r w:rsidRPr="000A3277">
        <w:rPr>
          <w:rFonts w:eastAsia="Calibri"/>
          <w:bCs/>
        </w:rPr>
        <w:t xml:space="preserve">laintext = </w:t>
      </w:r>
      <w:r>
        <w:rPr>
          <w:rFonts w:eastAsia="Calibri"/>
          <w:bCs/>
        </w:rPr>
        <w:t>1</w:t>
      </w:r>
      <w:r w:rsidR="00326F0C">
        <w:rPr>
          <w:rFonts w:eastAsia="Calibri"/>
          <w:bCs/>
          <w:lang w:val="en-US"/>
        </w:rPr>
        <w:t>25</w:t>
      </w:r>
      <w:r w:rsidR="00326F0C">
        <w:rPr>
          <w:rFonts w:eastAsia="Calibri"/>
          <w:bCs/>
          <w:vertAlign w:val="superscript"/>
          <w:lang w:val="en-US"/>
        </w:rPr>
        <w:t>11</w:t>
      </w:r>
      <w:r w:rsidRPr="000A3277">
        <w:rPr>
          <w:rFonts w:eastAsia="Calibri"/>
          <w:bCs/>
        </w:rPr>
        <w:t xml:space="preserve"> mod </w:t>
      </w:r>
      <w:r w:rsidR="00F94D2D">
        <w:rPr>
          <w:rFonts w:eastAsia="Calibri"/>
          <w:bCs/>
          <w:lang w:val="en-US"/>
        </w:rPr>
        <w:t>221</w:t>
      </w:r>
      <w:r w:rsidRPr="000A3277">
        <w:rPr>
          <w:rFonts w:eastAsia="Calibri"/>
          <w:bCs/>
        </w:rPr>
        <w:t xml:space="preserve"> = </w:t>
      </w:r>
      <w:r>
        <w:rPr>
          <w:rFonts w:eastAsia="Calibri"/>
          <w:bCs/>
        </w:rPr>
        <w:t>5</w:t>
      </w:r>
      <w:r w:rsidRPr="000A3277">
        <w:rPr>
          <w:rFonts w:eastAsia="Calibri"/>
          <w:bCs/>
        </w:rPr>
        <w:t xml:space="preserve"> </w:t>
      </w:r>
      <w:r w:rsidRPr="000A3277">
        <w:rPr>
          <w:rFonts w:eastAsia="Calibri"/>
          <w:bCs/>
        </w:rPr>
        <w:cr/>
        <w:t xml:space="preserve">A giải mã được thông điệp: </w:t>
      </w:r>
      <w:r>
        <w:rPr>
          <w:rFonts w:eastAsia="Calibri"/>
          <w:bCs/>
        </w:rPr>
        <w:t>5</w:t>
      </w:r>
    </w:p>
    <w:p w14:paraId="6A379C0B" w14:textId="726A36D9" w:rsidR="00F94D2D" w:rsidRDefault="00F94D2D" w:rsidP="0070096B">
      <w:pPr>
        <w:rPr>
          <w:rFonts w:eastAsia="Calibri"/>
          <w:bCs/>
        </w:rPr>
      </w:pPr>
    </w:p>
    <w:p w14:paraId="279D4298" w14:textId="77777777" w:rsidR="00635DFB" w:rsidRDefault="00635DFB" w:rsidP="0070096B">
      <w:r>
        <w:t>Điều gì là phản ứng thích hợp cho một sự kiện bảo mật trên mạng?</w:t>
      </w:r>
    </w:p>
    <w:p w14:paraId="2F12610C" w14:textId="77777777" w:rsidR="00635DFB" w:rsidRDefault="00635DFB" w:rsidP="00635DFB">
      <w:pPr>
        <w:ind w:firstLine="720"/>
      </w:pPr>
      <w:r>
        <w:t>a. Cài đặt bộ định tuyến mới</w:t>
      </w:r>
    </w:p>
    <w:p w14:paraId="2D91BAB7" w14:textId="3D872F54" w:rsidR="00635DFB" w:rsidRDefault="00635DFB" w:rsidP="00635DFB">
      <w:pPr>
        <w:ind w:firstLine="720"/>
        <w:rPr>
          <w:lang w:val="en-US"/>
        </w:rPr>
      </w:pPr>
      <w:r>
        <w:t>b. Thực hiện chính sách an nin</w:t>
      </w:r>
      <w:r>
        <w:rPr>
          <w:lang w:val="en-US"/>
        </w:rPr>
        <w:t>h (sai)</w:t>
      </w:r>
    </w:p>
    <w:p w14:paraId="73656D02" w14:textId="1671D4CF" w:rsidR="00635DFB" w:rsidRPr="00635DFB" w:rsidRDefault="00635DFB" w:rsidP="00635DFB">
      <w:pPr>
        <w:ind w:firstLine="720"/>
        <w:rPr>
          <w:lang w:val="en-US"/>
        </w:rPr>
      </w:pPr>
      <w:r>
        <w:t>C. Ngắt kết nối mạng</w:t>
      </w:r>
      <w:r>
        <w:rPr>
          <w:lang w:val="en-US"/>
        </w:rPr>
        <w:t>(đoán)</w:t>
      </w:r>
    </w:p>
    <w:p w14:paraId="6FC70F67" w14:textId="27FDD63A" w:rsidR="00F94D2D" w:rsidRDefault="00635DFB" w:rsidP="00635DFB">
      <w:pPr>
        <w:ind w:firstLine="720"/>
      </w:pPr>
      <w:r>
        <w:t>d. Thực hiện các thủ tục an ninh</w:t>
      </w:r>
    </w:p>
    <w:p w14:paraId="50103E6B" w14:textId="315C68C3" w:rsidR="00635DFB" w:rsidRDefault="00635DFB" w:rsidP="00635DFB">
      <w:pPr>
        <w:rPr>
          <w:lang w:val="en-US"/>
        </w:rPr>
      </w:pPr>
      <w:r>
        <w:rPr>
          <w:lang w:val="en-US"/>
        </w:rPr>
        <w:t>lớp signature thuộc gói java.security</w:t>
      </w:r>
    </w:p>
    <w:p w14:paraId="412BBE0E" w14:textId="4FEBEE8A" w:rsidR="00635DFB" w:rsidRDefault="00635DFB" w:rsidP="00635DFB">
      <w:pPr>
        <w:rPr>
          <w:lang w:val="en-US"/>
        </w:rPr>
      </w:pPr>
      <w:r>
        <w:rPr>
          <w:lang w:val="en-US"/>
        </w:rPr>
        <w:t>firewall có thể chống lại</w:t>
      </w:r>
    </w:p>
    <w:p w14:paraId="292B0A30" w14:textId="2FFB0D8C" w:rsidR="00635DFB" w:rsidRDefault="00635DFB" w:rsidP="00635DFB">
      <w:pPr>
        <w:rPr>
          <w:b/>
          <w:bCs/>
          <w:lang w:val="en-US"/>
        </w:rPr>
      </w:pPr>
      <w:r>
        <w:rPr>
          <w:lang w:val="en-US"/>
        </w:rPr>
        <w:tab/>
      </w:r>
      <w:r w:rsidRPr="00635DFB">
        <w:rPr>
          <w:b/>
          <w:bCs/>
          <w:lang w:val="en-US"/>
        </w:rPr>
        <w:t>DOS</w:t>
      </w:r>
    </w:p>
    <w:p w14:paraId="4D438D53" w14:textId="7E600D54" w:rsidR="00635DFB" w:rsidRDefault="00635DFB" w:rsidP="00635DFB">
      <w:pPr>
        <w:rPr>
          <w:lang w:val="en-US"/>
        </w:rPr>
      </w:pPr>
      <w:r>
        <w:rPr>
          <w:b/>
          <w:bCs/>
          <w:lang w:val="en-US"/>
        </w:rPr>
        <w:tab/>
      </w:r>
      <w:r>
        <w:rPr>
          <w:lang w:val="en-US"/>
        </w:rPr>
        <w:t>Shoulder surfing</w:t>
      </w:r>
    </w:p>
    <w:p w14:paraId="45EC3891" w14:textId="715DF126" w:rsidR="00635DFB" w:rsidRDefault="00635DFB" w:rsidP="00635DFB">
      <w:pPr>
        <w:rPr>
          <w:lang w:val="en-US"/>
        </w:rPr>
      </w:pPr>
      <w:r>
        <w:rPr>
          <w:lang w:val="en-US"/>
        </w:rPr>
        <w:tab/>
        <w:t>Dumpster diving</w:t>
      </w:r>
    </w:p>
    <w:p w14:paraId="3BF924EF" w14:textId="4E55824F" w:rsidR="00635DFB" w:rsidRDefault="00635DFB" w:rsidP="00635DFB">
      <w:pPr>
        <w:rPr>
          <w:lang w:val="en-US"/>
        </w:rPr>
      </w:pPr>
      <w:r>
        <w:rPr>
          <w:lang w:val="en-US"/>
        </w:rPr>
        <w:tab/>
        <w:t>Phishing</w:t>
      </w:r>
    </w:p>
    <w:p w14:paraId="0EB77863" w14:textId="77777777" w:rsidR="00635DFB" w:rsidRDefault="00635DFB" w:rsidP="00635DFB"/>
    <w:p w14:paraId="26F4561A" w14:textId="0697F5A5" w:rsidR="00635DFB" w:rsidRDefault="00635DFB" w:rsidP="00635DFB">
      <w:r>
        <w:lastRenderedPageBreak/>
        <w:t>Thông tin nào sau đây không tồn tại trong các chứng chỉ X.509:</w:t>
      </w:r>
    </w:p>
    <w:p w14:paraId="071E84A0" w14:textId="77777777" w:rsidR="00635DFB" w:rsidRDefault="00635DFB" w:rsidP="00635DFB">
      <w:pPr>
        <w:ind w:firstLine="720"/>
      </w:pPr>
      <w:r>
        <w:t xml:space="preserve"> a. Tên của tổ chức CA cấp chứng chỉ</w:t>
      </w:r>
    </w:p>
    <w:p w14:paraId="748551E9" w14:textId="77777777" w:rsidR="00635DFB" w:rsidRDefault="00635DFB" w:rsidP="00635DFB">
      <w:pPr>
        <w:ind w:firstLine="720"/>
      </w:pPr>
      <w:r>
        <w:t>b. Khoá Công khai của thực thể được cấp chứng chỉ</w:t>
      </w:r>
    </w:p>
    <w:p w14:paraId="49283B62" w14:textId="352C469E" w:rsidR="00635DFB" w:rsidRDefault="00635DFB" w:rsidP="00635DFB">
      <w:pPr>
        <w:ind w:firstLine="720"/>
      </w:pPr>
      <w:r>
        <w:t>c. Chữ ký số của tổ chức C</w:t>
      </w:r>
      <w:r>
        <w:rPr>
          <w:lang w:val="en-US"/>
        </w:rPr>
        <w:t>A</w:t>
      </w:r>
      <w:r>
        <w:t xml:space="preserve"> cấp chứng chỉ</w:t>
      </w:r>
    </w:p>
    <w:p w14:paraId="52183173" w14:textId="5EBF30E7" w:rsidR="00635DFB" w:rsidRDefault="00635DFB" w:rsidP="00635DFB">
      <w:pPr>
        <w:ind w:firstLine="720"/>
      </w:pPr>
      <w:r w:rsidRPr="00635DFB">
        <w:rPr>
          <w:b/>
          <w:bCs/>
        </w:rPr>
        <w:t>d</w:t>
      </w:r>
      <w:r>
        <w:t>. Chữ ký số của thực thể được cấp chứng chỉ</w:t>
      </w:r>
    </w:p>
    <w:p w14:paraId="67C3FEE8" w14:textId="06A798BB" w:rsidR="00435E60" w:rsidRDefault="001332E7" w:rsidP="00435E60">
      <w:pPr>
        <w:rPr>
          <w:lang w:val="en-US"/>
        </w:rPr>
      </w:pPr>
      <w:r>
        <w:rPr>
          <w:lang w:val="en-US"/>
        </w:rPr>
        <w:t>pgp, bộ khoá: bộ khoá công khai</w:t>
      </w:r>
    </w:p>
    <w:p w14:paraId="669ADF20" w14:textId="4B0C3271" w:rsidR="001332E7" w:rsidRDefault="001332E7" w:rsidP="00435E60">
      <w:pPr>
        <w:rPr>
          <w:lang w:val="en-US"/>
        </w:rPr>
      </w:pPr>
      <w:r>
        <w:rPr>
          <w:lang w:val="en-US"/>
        </w:rPr>
        <w:t>sha-1 dài 160</w:t>
      </w:r>
    </w:p>
    <w:p w14:paraId="2DF7FB5C" w14:textId="1D72B7E3" w:rsidR="001332E7" w:rsidRDefault="001332E7" w:rsidP="00435E60">
      <w:pPr>
        <w:rPr>
          <w:lang w:val="en-US"/>
        </w:rPr>
      </w:pPr>
    </w:p>
    <w:p w14:paraId="5E44B62B" w14:textId="77777777" w:rsidR="001332E7" w:rsidRDefault="001332E7" w:rsidP="00435E60">
      <w:r>
        <w:t>Cho biết phát biểu sai về dual signature trong các phát biểu sau:</w:t>
      </w:r>
    </w:p>
    <w:p w14:paraId="384B9712" w14:textId="77777777" w:rsidR="001332E7" w:rsidRDefault="001332E7" w:rsidP="001332E7">
      <w:pPr>
        <w:ind w:left="720"/>
      </w:pPr>
      <w:r w:rsidRPr="001332E7">
        <w:rPr>
          <w:b/>
          <w:bCs/>
        </w:rPr>
        <w:t>a.</w:t>
      </w:r>
      <w:r>
        <w:t xml:space="preserve"> Đối với giao dịch điện tử an toàn, dual signature được dùng nhằm để ngân hàng không thể biết được hash code của tài liệu đặt hàng.</w:t>
      </w:r>
    </w:p>
    <w:p w14:paraId="122E2914" w14:textId="77777777" w:rsidR="001332E7" w:rsidRDefault="001332E7" w:rsidP="001332E7">
      <w:pPr>
        <w:ind w:left="720"/>
      </w:pPr>
      <w:r>
        <w:t>b. Đối với giao dịch điện tử an toàn, dual signature được dùng để ký trên hai tài liệu gồm thông tin thanh toán (payment information – PO) và thông tin đặt hàng order information - Ol).</w:t>
      </w:r>
    </w:p>
    <w:p w14:paraId="30B666BF" w14:textId="77777777" w:rsidR="001332E7" w:rsidRDefault="001332E7" w:rsidP="001332E7">
      <w:pPr>
        <w:ind w:firstLine="720"/>
      </w:pPr>
      <w:r>
        <w:t>C. Mục đích của dual signature là để liên kết hai thông điệp dành cho hai nơi nhận khác nhau.</w:t>
      </w:r>
    </w:p>
    <w:p w14:paraId="55055389" w14:textId="609071B8" w:rsidR="001332E7" w:rsidRDefault="001332E7" w:rsidP="001332E7">
      <w:pPr>
        <w:ind w:left="720"/>
      </w:pPr>
      <w:r>
        <w:t>d. Dual signature được dùng để ký trên hai tài liệu nối với nhau và mỗi tài liệu này có hash code riêng.</w:t>
      </w:r>
    </w:p>
    <w:p w14:paraId="01C5F4E7" w14:textId="77777777" w:rsidR="001332E7" w:rsidRDefault="001332E7" w:rsidP="001332E7">
      <w:r>
        <w:t>Nếu bạn thực hiện một bộ chính sách và thủ tục xác định thông tin công ty là bí mật và sau đó đào tạo nhân viên về các quy trình liên quan, bạn có thể ngăn chặn tấn công nào</w:t>
      </w:r>
    </w:p>
    <w:p w14:paraId="206792DC" w14:textId="30A0F578" w:rsidR="001332E7" w:rsidRDefault="001332E7" w:rsidP="001332E7">
      <w:pPr>
        <w:pStyle w:val="oancuaDanhsach"/>
        <w:numPr>
          <w:ilvl w:val="0"/>
          <w:numId w:val="2"/>
        </w:numPr>
      </w:pPr>
      <w:r>
        <w:t>Social engineering b. Man-in-the-middle C. Smurf d. Dos</w:t>
      </w:r>
    </w:p>
    <w:p w14:paraId="1FB9A94F" w14:textId="60279645" w:rsidR="001332E7" w:rsidRDefault="003E13E2" w:rsidP="001332E7">
      <w:pPr>
        <w:rPr>
          <w:lang w:val="en-US"/>
        </w:rPr>
      </w:pPr>
      <w:r>
        <w:rPr>
          <w:lang w:val="en-US"/>
        </w:rPr>
        <w:t>Fail2ban centos 7, xem danh sách ip bị cấm cho ssh:</w:t>
      </w:r>
    </w:p>
    <w:p w14:paraId="69BCAE74" w14:textId="3F0F54FB" w:rsidR="003E13E2" w:rsidRDefault="003E13E2" w:rsidP="001332E7">
      <w:pPr>
        <w:rPr>
          <w:lang w:val="en-US"/>
        </w:rPr>
      </w:pPr>
      <w:r>
        <w:rPr>
          <w:lang w:val="en-US"/>
        </w:rPr>
        <w:tab/>
      </w:r>
      <w:r w:rsidRPr="003E13E2">
        <w:rPr>
          <w:lang w:val="en-US"/>
        </w:rPr>
        <w:t>fail2ban-client status sshd</w:t>
      </w:r>
    </w:p>
    <w:p w14:paraId="4A3BF1BB" w14:textId="6DA861C7" w:rsidR="003E13E2" w:rsidRDefault="003E13E2" w:rsidP="001332E7">
      <w:pPr>
        <w:rPr>
          <w:lang w:val="en-US"/>
        </w:rPr>
      </w:pPr>
      <w:r>
        <w:rPr>
          <w:lang w:val="en-US"/>
        </w:rPr>
        <w:t>cốt lõi của an toàn thông tin: toàn vẹn, bí mật, sẵn sàng</w:t>
      </w:r>
    </w:p>
    <w:p w14:paraId="6FBBF498" w14:textId="18A35B3D" w:rsidR="003E13E2" w:rsidRDefault="003E13E2" w:rsidP="001332E7">
      <w:pPr>
        <w:rPr>
          <w:lang w:val="en-US"/>
        </w:rPr>
      </w:pPr>
    </w:p>
    <w:p w14:paraId="2469D698" w14:textId="77777777" w:rsidR="003E13E2" w:rsidRDefault="003E13E2" w:rsidP="001332E7">
      <w:r>
        <w:t>Chọn phát biểu đúng về các phương pháp xác thực?</w:t>
      </w:r>
    </w:p>
    <w:p w14:paraId="02CE33A7" w14:textId="77777777" w:rsidR="003E13E2" w:rsidRDefault="003E13E2" w:rsidP="003E13E2">
      <w:pPr>
        <w:ind w:firstLine="720"/>
      </w:pPr>
      <w:r>
        <w:t>a. Trong giao thức xác thực dựa trên mật khẩu, để chống tấn công lập lại ta cần mã hoá mật khẩu trước khi gởi</w:t>
      </w:r>
    </w:p>
    <w:p w14:paraId="5CD3D2BF" w14:textId="77777777" w:rsidR="003E13E2" w:rsidRDefault="003E13E2" w:rsidP="003E13E2">
      <w:pPr>
        <w:ind w:firstLine="720"/>
      </w:pPr>
      <w:r>
        <w:t>b. Phương pháp xác thực dựa trên mật khẩu an toàn trước tấn công xen giữa</w:t>
      </w:r>
    </w:p>
    <w:p w14:paraId="72BD9ED6" w14:textId="77777777" w:rsidR="003E13E2" w:rsidRDefault="003E13E2" w:rsidP="003E13E2">
      <w:pPr>
        <w:ind w:firstLine="720"/>
      </w:pPr>
      <w:r>
        <w:t>C. Trong giao thức xác thực dùng mã hoá khoá Công khai, SỐ Nonce được mã hoá sử dụng khoá công khai của bên nhận</w:t>
      </w:r>
    </w:p>
    <w:p w14:paraId="4DEFFBEA" w14:textId="7063113E" w:rsidR="003E13E2" w:rsidRDefault="003E13E2" w:rsidP="003E13E2">
      <w:pPr>
        <w:ind w:firstLine="720"/>
      </w:pPr>
      <w:r w:rsidRPr="003E13E2">
        <w:rPr>
          <w:b/>
          <w:bCs/>
        </w:rPr>
        <w:t>d</w:t>
      </w:r>
      <w:r>
        <w:t>. Giao thức xác thực dùng mã hoá đối xứng chỉ hỗ trợ xác thực 1 chiều</w:t>
      </w:r>
    </w:p>
    <w:p w14:paraId="23995CD4" w14:textId="17AADDF1" w:rsidR="003E13E2" w:rsidRDefault="00A811AD" w:rsidP="003E13E2">
      <w:pPr>
        <w:rPr>
          <w:lang w:val="en-US"/>
        </w:rPr>
      </w:pPr>
      <w:r w:rsidRPr="00A811AD">
        <w:rPr>
          <w:noProof/>
          <w:lang w:val="en-US"/>
        </w:rPr>
        <w:lastRenderedPageBreak/>
        <w:drawing>
          <wp:inline distT="0" distB="0" distL="0" distR="0" wp14:anchorId="3A0054B1" wp14:editId="39BDED0F">
            <wp:extent cx="5572903" cy="2810267"/>
            <wp:effectExtent l="0" t="0" r="889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2903" cy="2810267"/>
                    </a:xfrm>
                    <a:prstGeom prst="rect">
                      <a:avLst/>
                    </a:prstGeom>
                  </pic:spPr>
                </pic:pic>
              </a:graphicData>
            </a:graphic>
          </wp:inline>
        </w:drawing>
      </w:r>
    </w:p>
    <w:p w14:paraId="5751D6AF" w14:textId="77777777" w:rsidR="00E8417F" w:rsidRPr="00E8417F" w:rsidRDefault="00E8417F" w:rsidP="00E8417F">
      <w:pPr>
        <w:shd w:val="clear" w:color="auto" w:fill="FFFFFF"/>
        <w:spacing w:after="0" w:line="300" w:lineRule="atLeast"/>
        <w:rPr>
          <w:rFonts w:ascii="inherit" w:eastAsia="Times New Roman" w:hAnsi="inherit" w:cs="Segoe UI Historic"/>
          <w:color w:val="1C1E21"/>
          <w:sz w:val="23"/>
          <w:szCs w:val="23"/>
          <w:lang w:eastAsia="vi-VN"/>
        </w:rPr>
      </w:pPr>
      <w:r w:rsidRPr="00E8417F">
        <w:rPr>
          <w:rFonts w:ascii="inherit" w:eastAsia="Times New Roman" w:hAnsi="inherit" w:cs="Segoe UI Historic"/>
          <w:color w:val="1C1E21"/>
          <w:sz w:val="23"/>
          <w:szCs w:val="23"/>
          <w:lang w:eastAsia="vi-VN"/>
        </w:rPr>
        <w:t>100100 tách ra 1-0010-0 lấy 1 đầu với 0 cuối là ra 10 = 2 =&gt; hàng 2 , 0010 =2 =&gt; cột 2</w:t>
      </w:r>
    </w:p>
    <w:p w14:paraId="79A5D322" w14:textId="3F99110B" w:rsidR="00E8417F" w:rsidRPr="00E8417F" w:rsidRDefault="00E8417F" w:rsidP="00E8417F">
      <w:pPr>
        <w:spacing w:after="0" w:line="0" w:lineRule="auto"/>
        <w:jc w:val="right"/>
        <w:rPr>
          <w:rFonts w:ascii="inherit" w:eastAsia="Times New Roman" w:hAnsi="inherit" w:cs="Segoe UI Historic"/>
          <w:color w:val="1C1E21"/>
          <w:sz w:val="23"/>
          <w:szCs w:val="23"/>
          <w:lang w:eastAsia="vi-VN"/>
        </w:rPr>
      </w:pPr>
      <w:r w:rsidRPr="00E8417F">
        <w:rPr>
          <w:rFonts w:ascii="inherit" w:eastAsia="Times New Roman" w:hAnsi="inherit" w:cs="Segoe UI Historic"/>
          <w:noProof/>
          <w:color w:val="1C1E21"/>
          <w:sz w:val="23"/>
          <w:szCs w:val="23"/>
          <w:lang w:eastAsia="vi-VN"/>
        </w:rPr>
        <w:drawing>
          <wp:inline distT="0" distB="0" distL="0" distR="0" wp14:anchorId="6E57221D" wp14:editId="555F2EF3">
            <wp:extent cx="152400" cy="152400"/>
            <wp:effectExtent l="0" t="0" r="0" b="0"/>
            <wp:docPr id="3" name="Hình ảnh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9A1BE34" w14:textId="77777777" w:rsidR="00E8417F" w:rsidRPr="00E8417F" w:rsidRDefault="00E8417F" w:rsidP="00E8417F">
      <w:pPr>
        <w:spacing w:after="0" w:line="0" w:lineRule="auto"/>
        <w:jc w:val="center"/>
        <w:rPr>
          <w:rFonts w:ascii="inherit" w:eastAsia="Times New Roman" w:hAnsi="inherit" w:cs="Segoe UI Historic"/>
          <w:color w:val="1C1E21"/>
          <w:sz w:val="23"/>
          <w:szCs w:val="23"/>
          <w:lang w:eastAsia="vi-VN"/>
        </w:rPr>
      </w:pPr>
      <w:r w:rsidRPr="00E8417F">
        <w:rPr>
          <w:rFonts w:ascii="inherit" w:eastAsia="Times New Roman" w:hAnsi="inherit" w:cs="Segoe UI Historic"/>
          <w:color w:val="1C1E21"/>
          <w:sz w:val="23"/>
          <w:szCs w:val="23"/>
          <w:lang w:eastAsia="vi-VN"/>
        </w:rPr>
        <w:t>1</w:t>
      </w:r>
    </w:p>
    <w:p w14:paraId="29055BBD" w14:textId="1A598937" w:rsidR="00E8417F" w:rsidRPr="00E8417F" w:rsidRDefault="00E8417F" w:rsidP="00E8417F">
      <w:pPr>
        <w:shd w:val="clear" w:color="auto" w:fill="FFFFFF"/>
        <w:spacing w:after="75" w:line="240" w:lineRule="auto"/>
        <w:rPr>
          <w:rFonts w:ascii="inherit" w:eastAsia="Times New Roman" w:hAnsi="inherit" w:cs="Segoe UI Historic"/>
          <w:color w:val="1C1E21"/>
          <w:sz w:val="23"/>
          <w:szCs w:val="23"/>
          <w:lang w:eastAsia="vi-VN"/>
        </w:rPr>
      </w:pPr>
      <w:r w:rsidRPr="00E8417F">
        <w:rPr>
          <w:rFonts w:ascii="inherit" w:eastAsia="Times New Roman" w:hAnsi="inherit" w:cs="Segoe UI Historic"/>
          <w:color w:val="1C1E21"/>
          <w:sz w:val="23"/>
          <w:szCs w:val="23"/>
          <w:lang w:eastAsia="vi-VN"/>
        </w:rPr>
        <w:t>Hàng 2 cột 2 là</w:t>
      </w:r>
      <w:r>
        <w:rPr>
          <w:rFonts w:ascii="inherit" w:eastAsia="Times New Roman" w:hAnsi="inherit" w:cs="Segoe UI Historic"/>
          <w:color w:val="1C1E21"/>
          <w:sz w:val="23"/>
          <w:szCs w:val="23"/>
          <w:lang w:val="en-US" w:eastAsia="vi-VN"/>
        </w:rPr>
        <w:t xml:space="preserve"> số</w:t>
      </w:r>
      <w:r w:rsidRPr="00E8417F">
        <w:rPr>
          <w:rFonts w:ascii="inherit" w:eastAsia="Times New Roman" w:hAnsi="inherit" w:cs="Segoe UI Historic"/>
          <w:color w:val="1C1E21"/>
          <w:sz w:val="23"/>
          <w:szCs w:val="23"/>
          <w:lang w:eastAsia="vi-VN"/>
        </w:rPr>
        <w:t xml:space="preserve"> 9</w:t>
      </w:r>
      <w:r>
        <w:rPr>
          <w:rFonts w:ascii="inherit" w:eastAsia="Times New Roman" w:hAnsi="inherit" w:cs="Segoe UI Historic"/>
          <w:color w:val="1C1E21"/>
          <w:sz w:val="23"/>
          <w:szCs w:val="23"/>
          <w:lang w:val="en-US" w:eastAsia="vi-VN"/>
        </w:rPr>
        <w:t>, là 1001</w:t>
      </w:r>
    </w:p>
    <w:p w14:paraId="11113095" w14:textId="77777777" w:rsidR="00E8417F" w:rsidRDefault="00E8417F" w:rsidP="003E13E2">
      <w:pPr>
        <w:rPr>
          <w:lang w:val="en-US"/>
        </w:rPr>
      </w:pPr>
    </w:p>
    <w:p w14:paraId="4D5E1287" w14:textId="77777777" w:rsidR="00A811AD" w:rsidRDefault="00A811AD" w:rsidP="003E13E2">
      <w:r>
        <w:t>Chọn phát biểu SAI trong các phát biểu dưới đây?</w:t>
      </w:r>
    </w:p>
    <w:p w14:paraId="44A76A62" w14:textId="77777777" w:rsidR="00A811AD" w:rsidRDefault="00A811AD" w:rsidP="00A811AD">
      <w:pPr>
        <w:ind w:firstLine="720"/>
      </w:pPr>
      <w:r>
        <w:t>a. Trong an toàn thông tin, việc hiện thực các giải pháp công nghệ đơn lẻ không thể cung cấp đủ sự an toàn</w:t>
      </w:r>
    </w:p>
    <w:p w14:paraId="02B551CD" w14:textId="77777777" w:rsidR="00A811AD" w:rsidRDefault="00A811AD" w:rsidP="00A811AD">
      <w:pPr>
        <w:ind w:firstLine="720"/>
      </w:pPr>
      <w:r>
        <w:t>b. Khi có sự thay đổi về mặt công nghệ thì các chính sách an toàn thông tin của tổ chức cần phải được xem xét lại</w:t>
      </w:r>
    </w:p>
    <w:p w14:paraId="552E40DB" w14:textId="77777777" w:rsidR="00A811AD" w:rsidRDefault="00A811AD" w:rsidP="00A811AD">
      <w:pPr>
        <w:ind w:firstLine="720"/>
      </w:pPr>
      <w:r>
        <w:t>C. Thông điệp trước khi thực hiện mã hoá (thông điệp gốc) được gọi là plaintext</w:t>
      </w:r>
    </w:p>
    <w:p w14:paraId="0AF27A22" w14:textId="6A7AE853" w:rsidR="00A811AD" w:rsidRDefault="00A811AD" w:rsidP="00A811AD">
      <w:pPr>
        <w:ind w:firstLine="720"/>
      </w:pPr>
      <w:r w:rsidRPr="00A811AD">
        <w:rPr>
          <w:b/>
          <w:bCs/>
        </w:rPr>
        <w:t>d</w:t>
      </w:r>
      <w:r>
        <w:t>. Dịch vụ xác thực chỉ cung cấp khả năng xác thực các thực thể giao tiếp</w:t>
      </w:r>
    </w:p>
    <w:p w14:paraId="08B36891" w14:textId="77777777" w:rsidR="006102FA" w:rsidRDefault="006102FA" w:rsidP="00A811AD">
      <w:r>
        <w:t>Thuật ngữ nào sau đây không phải là một loại bức tường lửa (firewall)?</w:t>
      </w:r>
    </w:p>
    <w:p w14:paraId="09FDDA28" w14:textId="77777777" w:rsidR="006102FA" w:rsidRDefault="006102FA" w:rsidP="006102FA">
      <w:pPr>
        <w:ind w:firstLine="720"/>
      </w:pPr>
      <w:r>
        <w:t>a. Packet filter</w:t>
      </w:r>
    </w:p>
    <w:p w14:paraId="06194D94" w14:textId="77777777" w:rsidR="006102FA" w:rsidRDefault="006102FA" w:rsidP="006102FA">
      <w:pPr>
        <w:ind w:firstLine="720"/>
      </w:pPr>
      <w:r>
        <w:t>b. Circuit-level gateway</w:t>
      </w:r>
    </w:p>
    <w:p w14:paraId="1AFE0E22" w14:textId="77777777" w:rsidR="006102FA" w:rsidRDefault="006102FA" w:rsidP="006102FA">
      <w:pPr>
        <w:ind w:firstLine="720"/>
      </w:pPr>
      <w:r>
        <w:t>C. Application-level gateway</w:t>
      </w:r>
    </w:p>
    <w:p w14:paraId="082F9F08" w14:textId="1F710173" w:rsidR="00A811AD" w:rsidRDefault="006102FA" w:rsidP="006102FA">
      <w:pPr>
        <w:ind w:firstLine="720"/>
      </w:pPr>
      <w:r w:rsidRPr="006102FA">
        <w:rPr>
          <w:b/>
          <w:bCs/>
        </w:rPr>
        <w:t>d</w:t>
      </w:r>
      <w:r>
        <w:t>. Proxy server gateway</w:t>
      </w:r>
    </w:p>
    <w:p w14:paraId="4753D377" w14:textId="77777777" w:rsidR="006102FA" w:rsidRDefault="006102FA" w:rsidP="006102FA">
      <w:r>
        <w:t>Đâu là ngành học nghiên cứu các phương thức để thu được ý nghĩa của thông tin đã được mã hóa mà không cần sử dụng khoá?</w:t>
      </w:r>
    </w:p>
    <w:p w14:paraId="31C583D4" w14:textId="77777777" w:rsidR="006102FA" w:rsidRDefault="006102FA" w:rsidP="006102FA">
      <w:pPr>
        <w:ind w:firstLine="720"/>
      </w:pPr>
      <w:r>
        <w:t>a. Tất cả trả lời đều đúng</w:t>
      </w:r>
    </w:p>
    <w:p w14:paraId="5342B48E" w14:textId="1E8FD82B" w:rsidR="006102FA" w:rsidRPr="006102FA" w:rsidRDefault="006102FA" w:rsidP="006102FA">
      <w:pPr>
        <w:ind w:firstLine="720"/>
        <w:rPr>
          <w:lang w:val="en-US"/>
        </w:rPr>
      </w:pPr>
      <w:r>
        <w:t>b. Cryptography</w:t>
      </w:r>
      <w:r>
        <w:rPr>
          <w:lang w:val="en-US"/>
        </w:rPr>
        <w:t>(sai)</w:t>
      </w:r>
    </w:p>
    <w:p w14:paraId="006FAB5A" w14:textId="77777777" w:rsidR="006102FA" w:rsidRDefault="006102FA" w:rsidP="006102FA">
      <w:pPr>
        <w:ind w:firstLine="720"/>
      </w:pPr>
      <w:r>
        <w:t xml:space="preserve">C. </w:t>
      </w:r>
      <w:r w:rsidRPr="006102FA">
        <w:rPr>
          <w:b/>
          <w:bCs/>
        </w:rPr>
        <w:t>Cryptanalysis</w:t>
      </w:r>
    </w:p>
    <w:p w14:paraId="095F00CB" w14:textId="1F32AABF" w:rsidR="006102FA" w:rsidRDefault="006102FA" w:rsidP="006102FA">
      <w:pPr>
        <w:ind w:firstLine="720"/>
      </w:pPr>
      <w:r>
        <w:lastRenderedPageBreak/>
        <w:t>d. Steganography</w:t>
      </w:r>
    </w:p>
    <w:p w14:paraId="75CD2D70" w14:textId="2AA04A96" w:rsidR="006102FA" w:rsidRDefault="006102FA" w:rsidP="006102FA">
      <w:pPr>
        <w:rPr>
          <w:lang w:val="en-US"/>
        </w:rPr>
      </w:pPr>
      <w:r>
        <w:rPr>
          <w:lang w:val="en-US"/>
        </w:rPr>
        <w:t>mã hoá dữ liệu trên máy và đòi tiền chuộc?</w:t>
      </w:r>
    </w:p>
    <w:p w14:paraId="625A3654" w14:textId="2A6218C8" w:rsidR="006102FA" w:rsidRDefault="006102FA" w:rsidP="006102FA">
      <w:pPr>
        <w:rPr>
          <w:lang w:val="en-US"/>
        </w:rPr>
      </w:pPr>
      <w:r>
        <w:rPr>
          <w:lang w:val="en-US"/>
        </w:rPr>
        <w:tab/>
        <w:t>ransomware</w:t>
      </w:r>
    </w:p>
    <w:p w14:paraId="105D7811" w14:textId="0B6A671D" w:rsidR="000D6749" w:rsidRDefault="000D6749" w:rsidP="006102FA">
      <w:pPr>
        <w:rPr>
          <w:rFonts w:ascii="Helvetica" w:hAnsi="Helvetica" w:cs="Helvetica"/>
          <w:color w:val="333333"/>
          <w:shd w:val="clear" w:color="auto" w:fill="E7F3F5"/>
        </w:rPr>
      </w:pPr>
      <w:r>
        <w:rPr>
          <w:rFonts w:ascii="Helvetica" w:hAnsi="Helvetica" w:cs="Helvetica"/>
          <w:color w:val="333333"/>
          <w:shd w:val="clear" w:color="auto" w:fill="E7F3F5"/>
        </w:rPr>
        <w:t>Hình thức tấn công thụ động chống lại nguyên tắc cốt lõi nào của an toàn thông tin</w:t>
      </w:r>
    </w:p>
    <w:p w14:paraId="0C0276F1" w14:textId="5EA2241F" w:rsidR="000D6749" w:rsidRDefault="000D6749" w:rsidP="006102FA">
      <w:pPr>
        <w:rPr>
          <w:rFonts w:ascii="Roboto" w:hAnsi="Roboto"/>
          <w:color w:val="001A1E"/>
          <w:shd w:val="clear" w:color="auto" w:fill="E7F3F5"/>
        </w:rPr>
      </w:pPr>
      <w:r>
        <w:rPr>
          <w:rFonts w:ascii="Helvetica" w:hAnsi="Helvetica" w:cs="Helvetica"/>
          <w:color w:val="333333"/>
          <w:shd w:val="clear" w:color="auto" w:fill="E7F3F5"/>
        </w:rPr>
        <w:tab/>
      </w:r>
      <w:r>
        <w:rPr>
          <w:rFonts w:ascii="Roboto" w:hAnsi="Roboto"/>
          <w:color w:val="001A1E"/>
          <w:shd w:val="clear" w:color="auto" w:fill="E7F3F5"/>
        </w:rPr>
        <w:t>Bí mật</w:t>
      </w:r>
    </w:p>
    <w:p w14:paraId="0D5097C0" w14:textId="7A61BF1C" w:rsidR="000D6749" w:rsidRDefault="000D6749" w:rsidP="006102FA">
      <w:pPr>
        <w:rPr>
          <w:rFonts w:ascii="Helvetica" w:hAnsi="Helvetica" w:cs="Helvetica"/>
          <w:color w:val="333333"/>
          <w:shd w:val="clear" w:color="auto" w:fill="E7F3F5"/>
        </w:rPr>
      </w:pPr>
      <w:r>
        <w:rPr>
          <w:rFonts w:ascii="Helvetica" w:hAnsi="Helvetica" w:cs="Helvetica"/>
          <w:color w:val="333333"/>
          <w:shd w:val="clear" w:color="auto" w:fill="E7F3F5"/>
        </w:rPr>
        <w:t>Tấn công DOS (Denial of Service) thuộc loại tấn công nào trong kiến trúc an ninh OSI ?</w:t>
      </w:r>
    </w:p>
    <w:p w14:paraId="12ED87BE" w14:textId="6A0DABB1" w:rsidR="000D6749" w:rsidRDefault="000D6749" w:rsidP="006102FA">
      <w:pPr>
        <w:rPr>
          <w:rFonts w:ascii="Helvetica" w:hAnsi="Helvetica" w:cs="Helvetica"/>
          <w:color w:val="333333"/>
          <w:shd w:val="clear" w:color="auto" w:fill="E7F3F5"/>
        </w:rPr>
      </w:pPr>
      <w:r>
        <w:rPr>
          <w:rFonts w:ascii="Helvetica" w:hAnsi="Helvetica" w:cs="Helvetica"/>
          <w:color w:val="333333"/>
          <w:shd w:val="clear" w:color="auto" w:fill="E7F3F5"/>
        </w:rPr>
        <w:tab/>
        <w:t>Tấn công chủ động (Active Attack)</w:t>
      </w:r>
    </w:p>
    <w:p w14:paraId="29809E76" w14:textId="37A311AB" w:rsidR="000D6749" w:rsidRDefault="000D6749" w:rsidP="006102FA">
      <w:pPr>
        <w:rPr>
          <w:rFonts w:ascii="Helvetica" w:hAnsi="Helvetica" w:cs="Helvetica"/>
          <w:color w:val="333333"/>
          <w:shd w:val="clear" w:color="auto" w:fill="E7F3F5"/>
        </w:rPr>
      </w:pPr>
      <w:r>
        <w:rPr>
          <w:rFonts w:ascii="Helvetica" w:hAnsi="Helvetica" w:cs="Helvetica"/>
          <w:color w:val="333333"/>
          <w:shd w:val="clear" w:color="auto" w:fill="E7F3F5"/>
        </w:rPr>
        <w:t>Cơ chế nào sau đây không cần thiết sử dụng để chống lại tấn công từ chối dịch vụ?</w:t>
      </w:r>
    </w:p>
    <w:p w14:paraId="05E9A7F0" w14:textId="08221031" w:rsidR="000D6749" w:rsidRDefault="000D6749" w:rsidP="006102FA">
      <w:pPr>
        <w:rPr>
          <w:rFonts w:ascii="Roboto" w:hAnsi="Roboto"/>
          <w:color w:val="001A1E"/>
          <w:shd w:val="clear" w:color="auto" w:fill="E7F3F5"/>
        </w:rPr>
      </w:pPr>
      <w:r>
        <w:rPr>
          <w:rFonts w:ascii="Helvetica" w:hAnsi="Helvetica" w:cs="Helvetica"/>
          <w:color w:val="333333"/>
          <w:shd w:val="clear" w:color="auto" w:fill="E7F3F5"/>
        </w:rPr>
        <w:tab/>
      </w:r>
      <w:r>
        <w:rPr>
          <w:rFonts w:ascii="Roboto" w:hAnsi="Roboto"/>
          <w:color w:val="001A1E"/>
          <w:shd w:val="clear" w:color="auto" w:fill="E7F3F5"/>
        </w:rPr>
        <w:t>Mã hóa dữ liệu (encipherment)</w:t>
      </w:r>
    </w:p>
    <w:p w14:paraId="1DD3E6F8" w14:textId="74F24FB2" w:rsidR="000D6749" w:rsidRDefault="000D6749" w:rsidP="006102FA">
      <w:pPr>
        <w:rPr>
          <w:color w:val="001A1E"/>
          <w:shd w:val="clear" w:color="auto" w:fill="E7F3F5"/>
        </w:rPr>
      </w:pPr>
      <w:r>
        <w:rPr>
          <w:color w:val="001A1E"/>
          <w:shd w:val="clear" w:color="auto" w:fill="E7F3F5"/>
        </w:rPr>
        <w:t>Cơ chế nào không sử dụng cho dịch vụ xác thực?</w:t>
      </w:r>
    </w:p>
    <w:p w14:paraId="0EE867D0" w14:textId="52EA8444" w:rsidR="000D6749" w:rsidRDefault="000D6749" w:rsidP="006102FA">
      <w:pPr>
        <w:rPr>
          <w:rFonts w:ascii="Helvetica" w:hAnsi="Helvetica" w:cs="Helvetica"/>
          <w:color w:val="333333"/>
          <w:shd w:val="clear" w:color="auto" w:fill="E7F3F5"/>
        </w:rPr>
      </w:pPr>
      <w:r>
        <w:rPr>
          <w:color w:val="001A1E"/>
          <w:shd w:val="clear" w:color="auto" w:fill="E7F3F5"/>
        </w:rPr>
        <w:tab/>
      </w:r>
      <w:r>
        <w:rPr>
          <w:rFonts w:ascii="Helvetica" w:hAnsi="Helvetica" w:cs="Helvetica"/>
          <w:color w:val="333333"/>
          <w:shd w:val="clear" w:color="auto" w:fill="E7F3F5"/>
        </w:rPr>
        <w:t>Quản lý truy cập (access control)</w:t>
      </w:r>
    </w:p>
    <w:p w14:paraId="09E0FE19" w14:textId="3C75BF0E" w:rsidR="000D6749" w:rsidRDefault="000D6749" w:rsidP="006102FA">
      <w:pPr>
        <w:rPr>
          <w:color w:val="001A1E"/>
          <w:shd w:val="clear" w:color="auto" w:fill="E7F3F5"/>
        </w:rPr>
      </w:pPr>
      <w:r>
        <w:rPr>
          <w:color w:val="001A1E"/>
          <w:shd w:val="clear" w:color="auto" w:fill="E7F3F5"/>
        </w:rPr>
        <w:t>Cho biết Code Red thuộc vào loại mã độc nào sau đây:</w:t>
      </w:r>
    </w:p>
    <w:p w14:paraId="0C2F5BB3" w14:textId="6D4B8201" w:rsidR="000D6749" w:rsidRDefault="000D6749" w:rsidP="006102FA">
      <w:pPr>
        <w:rPr>
          <w:rFonts w:ascii="Roboto" w:hAnsi="Roboto"/>
          <w:color w:val="001A1E"/>
          <w:sz w:val="21"/>
          <w:szCs w:val="21"/>
          <w:shd w:val="clear" w:color="auto" w:fill="E7F3F5"/>
        </w:rPr>
      </w:pPr>
      <w:r>
        <w:rPr>
          <w:color w:val="001A1E"/>
          <w:shd w:val="clear" w:color="auto" w:fill="E7F3F5"/>
        </w:rPr>
        <w:tab/>
      </w:r>
      <w:r>
        <w:rPr>
          <w:rFonts w:ascii="Roboto" w:hAnsi="Roboto"/>
          <w:color w:val="001A1E"/>
          <w:sz w:val="21"/>
          <w:szCs w:val="21"/>
          <w:shd w:val="clear" w:color="auto" w:fill="E7F3F5"/>
        </w:rPr>
        <w:t>Một loại mã độc lai ghép</w:t>
      </w:r>
    </w:p>
    <w:p w14:paraId="0134FA5E" w14:textId="3AC2B378" w:rsidR="000D6749" w:rsidRDefault="000D6749" w:rsidP="000D6749">
      <w:pPr>
        <w:rPr>
          <w:b/>
          <w:bCs/>
          <w:color w:val="001A1E"/>
          <w:shd w:val="clear" w:color="auto" w:fill="E7F3F5"/>
        </w:rPr>
      </w:pPr>
      <w:r>
        <w:rPr>
          <w:b/>
          <w:bCs/>
          <w:color w:val="001A1E"/>
          <w:shd w:val="clear" w:color="auto" w:fill="E7F3F5"/>
        </w:rPr>
        <w:t>Đối với mã hóa DES, trong các phát biểu sau phát biểu nào là sai?</w:t>
      </w:r>
    </w:p>
    <w:p w14:paraId="5A6BD371" w14:textId="3E4F997A" w:rsidR="000D6749" w:rsidRDefault="000D6749" w:rsidP="000D6749">
      <w:pPr>
        <w:rPr>
          <w:color w:val="001A1E"/>
          <w:shd w:val="clear" w:color="auto" w:fill="E7F3F5"/>
        </w:rPr>
      </w:pPr>
      <w:r>
        <w:rPr>
          <w:b/>
          <w:bCs/>
          <w:color w:val="001A1E"/>
          <w:shd w:val="clear" w:color="auto" w:fill="E7F3F5"/>
        </w:rPr>
        <w:tab/>
      </w:r>
      <w:r>
        <w:rPr>
          <w:color w:val="001A1E"/>
          <w:shd w:val="clear" w:color="auto" w:fill="E7F3F5"/>
        </w:rPr>
        <w:t>Dữ liệu được mã hóa trong các khối có chiều dài 64 bits.</w:t>
      </w:r>
    </w:p>
    <w:p w14:paraId="0EBFA5DB" w14:textId="39A899E0" w:rsidR="000D6749" w:rsidRDefault="000D6749" w:rsidP="000D6749">
      <w:pPr>
        <w:rPr>
          <w:color w:val="001A1E"/>
          <w:shd w:val="clear" w:color="auto" w:fill="E7F3F5"/>
        </w:rPr>
      </w:pPr>
      <w:r>
        <w:rPr>
          <w:color w:val="001A1E"/>
          <w:shd w:val="clear" w:color="auto" w:fill="E7F3F5"/>
        </w:rPr>
        <w:tab/>
        <w:t>DES dùng bộ tạo khóa để tạo ra các khóa con dùng cho mỗi vòng và chúng có chiều dài là 48 bits.</w:t>
      </w:r>
    </w:p>
    <w:p w14:paraId="1424053D" w14:textId="6AD4DF34" w:rsidR="000D6749" w:rsidRPr="000D6749" w:rsidRDefault="000D6749" w:rsidP="000D6749">
      <w:pPr>
        <w:ind w:firstLine="720"/>
        <w:rPr>
          <w:b/>
          <w:bCs/>
          <w:color w:val="001A1E"/>
          <w:shd w:val="clear" w:color="auto" w:fill="E7F3F5"/>
        </w:rPr>
      </w:pPr>
      <w:r w:rsidRPr="000D6749">
        <w:rPr>
          <w:b/>
          <w:bCs/>
          <w:color w:val="001A1E"/>
          <w:shd w:val="clear" w:color="auto" w:fill="E7F3F5"/>
        </w:rPr>
        <w:t>DES sử dụng khóa có chiều dài 64 bits.</w:t>
      </w:r>
    </w:p>
    <w:p w14:paraId="0383B9A4" w14:textId="1406725F" w:rsidR="000D6749" w:rsidRDefault="000D6749" w:rsidP="000D6749">
      <w:pPr>
        <w:ind w:firstLine="720"/>
        <w:rPr>
          <w:color w:val="001A1E"/>
          <w:shd w:val="clear" w:color="auto" w:fill="E7F3F5"/>
        </w:rPr>
      </w:pPr>
      <w:r>
        <w:rPr>
          <w:color w:val="001A1E"/>
          <w:shd w:val="clear" w:color="auto" w:fill="E7F3F5"/>
        </w:rPr>
        <w:t>S-box là một hàm thay thế không tuyến tính làm tăng độ phức tạp của phép biến đổi.</w:t>
      </w:r>
    </w:p>
    <w:p w14:paraId="565E7483" w14:textId="6DDA506C" w:rsidR="000D6749" w:rsidRDefault="000D6749" w:rsidP="000D6749">
      <w:pPr>
        <w:rPr>
          <w:b/>
          <w:bCs/>
          <w:color w:val="001A1E"/>
          <w:shd w:val="clear" w:color="auto" w:fill="E7F3F5"/>
        </w:rPr>
      </w:pPr>
      <w:r>
        <w:rPr>
          <w:b/>
          <w:bCs/>
          <w:color w:val="001A1E"/>
          <w:shd w:val="clear" w:color="auto" w:fill="E7F3F5"/>
        </w:rPr>
        <w:t>Hệ mã Double DES(2DES) không an toàn do tấn công gì?</w:t>
      </w:r>
    </w:p>
    <w:p w14:paraId="6B4C3A30" w14:textId="196FC192" w:rsidR="000D6749" w:rsidRDefault="000D6749" w:rsidP="000D6749">
      <w:pPr>
        <w:rPr>
          <w:color w:val="001A1E"/>
          <w:shd w:val="clear" w:color="auto" w:fill="E7F3F5"/>
        </w:rPr>
      </w:pPr>
      <w:r>
        <w:rPr>
          <w:b/>
          <w:bCs/>
          <w:color w:val="001A1E"/>
          <w:shd w:val="clear" w:color="auto" w:fill="E7F3F5"/>
        </w:rPr>
        <w:tab/>
      </w:r>
      <w:r>
        <w:rPr>
          <w:color w:val="001A1E"/>
          <w:shd w:val="clear" w:color="auto" w:fill="E7F3F5"/>
        </w:rPr>
        <w:t>Tấn công “meet in the midle”</w:t>
      </w:r>
    </w:p>
    <w:p w14:paraId="6F61B5B5" w14:textId="65A28D6D" w:rsidR="000D6749" w:rsidRDefault="000D6749" w:rsidP="000D6749">
      <w:pPr>
        <w:rPr>
          <w:b/>
          <w:bCs/>
          <w:color w:val="001A1E"/>
          <w:shd w:val="clear" w:color="auto" w:fill="E7F3F5"/>
        </w:rPr>
      </w:pPr>
      <w:r>
        <w:rPr>
          <w:b/>
          <w:bCs/>
          <w:color w:val="001A1E"/>
          <w:shd w:val="clear" w:color="auto" w:fill="E7F3F5"/>
        </w:rPr>
        <w:t>Chế độ hoạt động nào sau đây mã hóa các khối một cách riêng biệt?</w:t>
      </w:r>
    </w:p>
    <w:p w14:paraId="2818769A" w14:textId="61AF84A6" w:rsidR="000D6749" w:rsidRDefault="000D6749" w:rsidP="000D6749">
      <w:pPr>
        <w:rPr>
          <w:rFonts w:ascii="Roboto" w:hAnsi="Roboto"/>
          <w:color w:val="001A1E"/>
          <w:sz w:val="21"/>
          <w:szCs w:val="21"/>
          <w:shd w:val="clear" w:color="auto" w:fill="E7F3F5"/>
        </w:rPr>
      </w:pPr>
      <w:r>
        <w:rPr>
          <w:b/>
          <w:bCs/>
          <w:color w:val="001A1E"/>
          <w:shd w:val="clear" w:color="auto" w:fill="E7F3F5"/>
        </w:rPr>
        <w:tab/>
      </w:r>
      <w:r>
        <w:rPr>
          <w:rFonts w:ascii="Roboto" w:hAnsi="Roboto"/>
          <w:color w:val="001A1E"/>
          <w:sz w:val="21"/>
          <w:szCs w:val="21"/>
          <w:shd w:val="clear" w:color="auto" w:fill="E7F3F5"/>
        </w:rPr>
        <w:t>ECB</w:t>
      </w:r>
    </w:p>
    <w:p w14:paraId="2580CED0" w14:textId="1E4831D4" w:rsidR="000D6749" w:rsidRDefault="000D6749" w:rsidP="000D6749">
      <w:pPr>
        <w:rPr>
          <w:b/>
          <w:bCs/>
          <w:color w:val="001A1E"/>
          <w:shd w:val="clear" w:color="auto" w:fill="E7F3F5"/>
          <w:lang w:val="fr-FR"/>
        </w:rPr>
      </w:pPr>
      <w:r>
        <w:rPr>
          <w:b/>
          <w:bCs/>
          <w:color w:val="001A1E"/>
          <w:shd w:val="clear" w:color="auto" w:fill="E7F3F5"/>
          <w:lang w:val="fr-FR"/>
        </w:rPr>
        <w:t>Đối với mã hóa khóa công khai,  khóa nào được sử dụng để mã hóa một thông điệp:</w:t>
      </w:r>
    </w:p>
    <w:p w14:paraId="52AC4B43" w14:textId="6A842AFD" w:rsidR="000D6749" w:rsidRDefault="000D6749" w:rsidP="000D6749">
      <w:pPr>
        <w:rPr>
          <w:color w:val="001A1E"/>
          <w:shd w:val="clear" w:color="auto" w:fill="E7F3F5"/>
        </w:rPr>
      </w:pPr>
      <w:r>
        <w:rPr>
          <w:b/>
          <w:bCs/>
          <w:color w:val="001A1E"/>
          <w:shd w:val="clear" w:color="auto" w:fill="E7F3F5"/>
          <w:lang w:val="fr-FR"/>
        </w:rPr>
        <w:tab/>
      </w:r>
      <w:r>
        <w:rPr>
          <w:color w:val="001A1E"/>
          <w:shd w:val="clear" w:color="auto" w:fill="E7F3F5"/>
        </w:rPr>
        <w:t>Khóa công khai của người nhận</w:t>
      </w:r>
    </w:p>
    <w:p w14:paraId="6B720DFD" w14:textId="6D451FEF" w:rsidR="000D6749" w:rsidRDefault="000D6749" w:rsidP="000D6749">
      <w:pPr>
        <w:rPr>
          <w:b/>
          <w:bCs/>
          <w:color w:val="001A1E"/>
          <w:shd w:val="clear" w:color="auto" w:fill="E7F3F5"/>
          <w:lang w:val="fr-FR"/>
        </w:rPr>
      </w:pPr>
      <w:r>
        <w:rPr>
          <w:b/>
          <w:bCs/>
          <w:color w:val="001A1E"/>
          <w:shd w:val="clear" w:color="auto" w:fill="E7F3F5"/>
          <w:lang w:val="fr-FR"/>
        </w:rPr>
        <w:t>Đối với mã hóa khóa công khai,  khóa nào được sử dụng để tạo chữ ký số trên một thông điệp:</w:t>
      </w:r>
    </w:p>
    <w:p w14:paraId="0FE6FFB9" w14:textId="20B6CF43" w:rsidR="000D6749" w:rsidRDefault="000D6749" w:rsidP="000D6749">
      <w:pPr>
        <w:rPr>
          <w:color w:val="001A1E"/>
          <w:shd w:val="clear" w:color="auto" w:fill="E7F3F5"/>
        </w:rPr>
      </w:pPr>
      <w:r>
        <w:rPr>
          <w:b/>
          <w:bCs/>
          <w:color w:val="001A1E"/>
          <w:shd w:val="clear" w:color="auto" w:fill="E7F3F5"/>
          <w:lang w:val="fr-FR"/>
        </w:rPr>
        <w:tab/>
      </w:r>
      <w:r>
        <w:rPr>
          <w:color w:val="001A1E"/>
          <w:shd w:val="clear" w:color="auto" w:fill="E7F3F5"/>
        </w:rPr>
        <w:t>Khóa riêng của người gửi</w:t>
      </w:r>
    </w:p>
    <w:p w14:paraId="2039EE1F" w14:textId="7A7484BB" w:rsidR="000D6749" w:rsidRDefault="00A324B3" w:rsidP="000D6749">
      <w:pPr>
        <w:rPr>
          <w:b/>
          <w:bCs/>
          <w:color w:val="001A1E"/>
          <w:shd w:val="clear" w:color="auto" w:fill="E7F3F5"/>
        </w:rPr>
      </w:pPr>
      <w:r>
        <w:rPr>
          <w:b/>
          <w:bCs/>
          <w:color w:val="001A1E"/>
          <w:shd w:val="clear" w:color="auto" w:fill="E7F3F5"/>
        </w:rPr>
        <w:t>DAA(Data Authentication Algorithm) tạo ra mã xác thực thông điệp có kích thước là:</w:t>
      </w:r>
    </w:p>
    <w:p w14:paraId="6314E0B2" w14:textId="12C0A143" w:rsidR="00A324B3" w:rsidRDefault="00A324B3" w:rsidP="000D6749">
      <w:pPr>
        <w:rPr>
          <w:b/>
          <w:bCs/>
          <w:color w:val="001A1E"/>
          <w:shd w:val="clear" w:color="auto" w:fill="E7F3F5"/>
          <w:lang w:val="en-US"/>
        </w:rPr>
      </w:pPr>
      <w:r>
        <w:rPr>
          <w:b/>
          <w:bCs/>
          <w:color w:val="001A1E"/>
          <w:shd w:val="clear" w:color="auto" w:fill="E7F3F5"/>
        </w:rPr>
        <w:tab/>
      </w:r>
      <w:r>
        <w:rPr>
          <w:b/>
          <w:bCs/>
          <w:color w:val="001A1E"/>
          <w:shd w:val="clear" w:color="auto" w:fill="E7F3F5"/>
          <w:lang w:val="en-US"/>
        </w:rPr>
        <w:t>64 bits</w:t>
      </w:r>
    </w:p>
    <w:p w14:paraId="02F74C47" w14:textId="028C50D3" w:rsidR="00A324B3" w:rsidRDefault="00A324B3" w:rsidP="000D6749">
      <w:pPr>
        <w:rPr>
          <w:b/>
          <w:bCs/>
          <w:color w:val="001A1E"/>
          <w:shd w:val="clear" w:color="auto" w:fill="E7F3F5"/>
        </w:rPr>
      </w:pPr>
      <w:r>
        <w:rPr>
          <w:b/>
          <w:bCs/>
          <w:color w:val="001A1E"/>
          <w:shd w:val="clear" w:color="auto" w:fill="E7F3F5"/>
        </w:rPr>
        <w:lastRenderedPageBreak/>
        <w:t>Cho một hàm băm với kết quả băm có chiều dài là 128 bits. Hãy cho biết cần sửa đổi ít nhất bao nhiêu chỗ trong văn bản P sao cho xác xuất để có hai văn bản P</w:t>
      </w:r>
      <w:r>
        <w:rPr>
          <w:b/>
          <w:bCs/>
          <w:color w:val="001A1E"/>
          <w:sz w:val="17"/>
          <w:szCs w:val="17"/>
          <w:shd w:val="clear" w:color="auto" w:fill="E7F3F5"/>
          <w:vertAlign w:val="subscript"/>
        </w:rPr>
        <w:t>1</w:t>
      </w:r>
      <w:r>
        <w:rPr>
          <w:b/>
          <w:bCs/>
          <w:color w:val="001A1E"/>
          <w:shd w:val="clear" w:color="auto" w:fill="E7F3F5"/>
        </w:rPr>
        <w:t> và P</w:t>
      </w:r>
      <w:r>
        <w:rPr>
          <w:b/>
          <w:bCs/>
          <w:color w:val="001A1E"/>
          <w:sz w:val="17"/>
          <w:szCs w:val="17"/>
          <w:shd w:val="clear" w:color="auto" w:fill="E7F3F5"/>
          <w:vertAlign w:val="subscript"/>
        </w:rPr>
        <w:t>2</w:t>
      </w:r>
      <w:r>
        <w:rPr>
          <w:b/>
          <w:bCs/>
          <w:color w:val="001A1E"/>
          <w:shd w:val="clear" w:color="auto" w:fill="E7F3F5"/>
        </w:rPr>
        <w:t> mà giá trị băm của chúng bằng nhau là 0.5</w:t>
      </w:r>
    </w:p>
    <w:p w14:paraId="5C054F52" w14:textId="16928575" w:rsidR="00A324B3" w:rsidRDefault="00A324B3" w:rsidP="000D6749">
      <w:pPr>
        <w:rPr>
          <w:b/>
          <w:bCs/>
          <w:color w:val="001A1E"/>
          <w:shd w:val="clear" w:color="auto" w:fill="E7F3F5"/>
          <w:lang w:val="en-US"/>
        </w:rPr>
      </w:pPr>
      <w:r>
        <w:rPr>
          <w:b/>
          <w:bCs/>
          <w:color w:val="001A1E"/>
          <w:shd w:val="clear" w:color="auto" w:fill="E7F3F5"/>
        </w:rPr>
        <w:tab/>
      </w:r>
      <w:r>
        <w:rPr>
          <w:b/>
          <w:bCs/>
          <w:color w:val="001A1E"/>
          <w:shd w:val="clear" w:color="auto" w:fill="E7F3F5"/>
          <w:lang w:val="en-US"/>
        </w:rPr>
        <w:t>64</w:t>
      </w:r>
    </w:p>
    <w:p w14:paraId="0E169E4B" w14:textId="35439194" w:rsidR="00A324B3" w:rsidRDefault="00A324B3" w:rsidP="000D6749">
      <w:pPr>
        <w:rPr>
          <w:b/>
          <w:bCs/>
          <w:color w:val="000000"/>
          <w:shd w:val="clear" w:color="auto" w:fill="E7F3F5"/>
        </w:rPr>
      </w:pPr>
      <w:r>
        <w:rPr>
          <w:b/>
          <w:bCs/>
          <w:color w:val="001A1E"/>
          <w:shd w:val="clear" w:color="auto" w:fill="E7F3F5"/>
        </w:rPr>
        <w:t>Chữ ký số là một cơ chế </w:t>
      </w:r>
      <w:r>
        <w:rPr>
          <w:b/>
          <w:bCs/>
          <w:color w:val="000000"/>
          <w:shd w:val="clear" w:color="auto" w:fill="E7F3F5"/>
        </w:rPr>
        <w:t>xác thực nhằm:</w:t>
      </w:r>
    </w:p>
    <w:p w14:paraId="7C34B50D" w14:textId="30265737" w:rsidR="00A324B3" w:rsidRDefault="00A324B3" w:rsidP="000D6749">
      <w:pPr>
        <w:rPr>
          <w:color w:val="000000"/>
          <w:shd w:val="clear" w:color="auto" w:fill="E7F3F5"/>
          <w:lang w:val="en-AU"/>
        </w:rPr>
      </w:pPr>
      <w:r>
        <w:rPr>
          <w:b/>
          <w:bCs/>
          <w:color w:val="000000"/>
          <w:shd w:val="clear" w:color="auto" w:fill="E7F3F5"/>
        </w:rPr>
        <w:tab/>
      </w:r>
      <w:r>
        <w:rPr>
          <w:color w:val="001A1E"/>
          <w:shd w:val="clear" w:color="auto" w:fill="E7F3F5"/>
        </w:rPr>
        <w:t>X</w:t>
      </w:r>
      <w:r>
        <w:rPr>
          <w:color w:val="000000"/>
          <w:shd w:val="clear" w:color="auto" w:fill="E7F3F5"/>
          <w:lang w:val="en-AU"/>
        </w:rPr>
        <w:t>ác nhận danh tính của người tạo ra thông điệp.</w:t>
      </w:r>
    </w:p>
    <w:p w14:paraId="49EC9573" w14:textId="76D33ADA" w:rsidR="00A324B3" w:rsidRDefault="00A324B3" w:rsidP="000D6749">
      <w:pPr>
        <w:rPr>
          <w:color w:val="000000"/>
          <w:shd w:val="clear" w:color="auto" w:fill="E7F3F5"/>
        </w:rPr>
      </w:pPr>
      <w:r>
        <w:rPr>
          <w:color w:val="000000"/>
          <w:shd w:val="clear" w:color="auto" w:fill="E7F3F5"/>
          <w:lang w:val="en-AU"/>
        </w:rPr>
        <w:tab/>
      </w:r>
      <w:r>
        <w:rPr>
          <w:color w:val="000000"/>
          <w:shd w:val="clear" w:color="auto" w:fill="E7F3F5"/>
        </w:rPr>
        <w:t>Chống thoái thác về xuất xứ.</w:t>
      </w:r>
    </w:p>
    <w:p w14:paraId="2085AEB7" w14:textId="5048C468" w:rsidR="00A324B3" w:rsidRDefault="00A324B3" w:rsidP="000D6749">
      <w:pPr>
        <w:rPr>
          <w:rFonts w:ascii="Helvetica" w:hAnsi="Helvetica" w:cs="Helvetica"/>
          <w:color w:val="000000"/>
          <w:shd w:val="clear" w:color="auto" w:fill="E7F3F5"/>
        </w:rPr>
      </w:pPr>
      <w:r>
        <w:rPr>
          <w:rFonts w:ascii="Roboto" w:hAnsi="Roboto"/>
          <w:color w:val="001A1E"/>
          <w:sz w:val="21"/>
          <w:szCs w:val="21"/>
          <w:shd w:val="clear" w:color="auto" w:fill="E7F3F5"/>
          <w:lang w:val="en-US"/>
        </w:rPr>
        <w:tab/>
      </w:r>
      <w:r>
        <w:rPr>
          <w:rFonts w:ascii="Helvetica" w:hAnsi="Helvetica" w:cs="Helvetica"/>
          <w:color w:val="333333"/>
          <w:shd w:val="clear" w:color="auto" w:fill="E7F3F5"/>
        </w:rPr>
        <w:t>Xác </w:t>
      </w:r>
      <w:r>
        <w:rPr>
          <w:rFonts w:ascii="Helvetica" w:hAnsi="Helvetica" w:cs="Helvetica"/>
          <w:color w:val="000000"/>
          <w:shd w:val="clear" w:color="auto" w:fill="E7F3F5"/>
        </w:rPr>
        <w:t>minh tính toàn vẹn của thông điệp.</w:t>
      </w:r>
    </w:p>
    <w:p w14:paraId="12A3B7B4" w14:textId="215AC7BA" w:rsidR="00A324B3" w:rsidRDefault="00A324B3" w:rsidP="000D6749">
      <w:pPr>
        <w:rPr>
          <w:b/>
          <w:bCs/>
          <w:color w:val="000000"/>
          <w:shd w:val="clear" w:color="auto" w:fill="E7F3F5"/>
        </w:rPr>
      </w:pPr>
      <w:r>
        <w:rPr>
          <w:rFonts w:ascii="Helvetica" w:hAnsi="Helvetica" w:cs="Helvetica"/>
          <w:color w:val="000000"/>
          <w:shd w:val="clear" w:color="auto" w:fill="E7F3F5"/>
        </w:rPr>
        <w:tab/>
      </w:r>
      <w:r>
        <w:rPr>
          <w:color w:val="000000"/>
          <w:shd w:val="clear" w:color="auto" w:fill="E7F3F5"/>
        </w:rPr>
        <w:t>Cả ba câu trên đ</w:t>
      </w:r>
      <w:r w:rsidRPr="00A324B3">
        <w:rPr>
          <w:b/>
          <w:bCs/>
          <w:color w:val="000000"/>
          <w:shd w:val="clear" w:color="auto" w:fill="E7F3F5"/>
        </w:rPr>
        <w:t>ều đúng.</w:t>
      </w:r>
    </w:p>
    <w:p w14:paraId="32ACF9FF" w14:textId="4DA35C90" w:rsidR="00A324B3" w:rsidRDefault="00A324B3" w:rsidP="000D6749">
      <w:pPr>
        <w:rPr>
          <w:b/>
          <w:bCs/>
          <w:color w:val="001A1E"/>
          <w:shd w:val="clear" w:color="auto" w:fill="E7F3F5"/>
        </w:rPr>
      </w:pPr>
      <w:r>
        <w:rPr>
          <w:b/>
          <w:bCs/>
          <w:color w:val="001A1E"/>
          <w:shd w:val="clear" w:color="auto" w:fill="E7F3F5"/>
        </w:rPr>
        <w:t>Cho biết phát biểu sai khi nói về các lược đồ tạo chữ ký số:</w:t>
      </w:r>
    </w:p>
    <w:p w14:paraId="1B279F14" w14:textId="77777777" w:rsidR="00A324B3" w:rsidRDefault="00A324B3" w:rsidP="00A324B3">
      <w:pPr>
        <w:ind w:firstLine="720"/>
        <w:rPr>
          <w:lang w:val="en-US"/>
        </w:rPr>
      </w:pPr>
      <w:r w:rsidRPr="00A324B3">
        <w:rPr>
          <w:lang w:val="en-US"/>
        </w:rPr>
        <w:t>a. Lược đồ RSA tạo chữ ký có chiều dài lớn hơn so với lược đồ DSA.</w:t>
      </w:r>
    </w:p>
    <w:p w14:paraId="74121FCD" w14:textId="77777777" w:rsidR="00A324B3" w:rsidRDefault="00A324B3" w:rsidP="00A324B3">
      <w:pPr>
        <w:ind w:firstLine="720"/>
        <w:rPr>
          <w:lang w:val="en-US"/>
        </w:rPr>
      </w:pPr>
      <w:r w:rsidRPr="00A324B3">
        <w:rPr>
          <w:b/>
          <w:bCs/>
          <w:lang w:val="en-US"/>
        </w:rPr>
        <w:t>b</w:t>
      </w:r>
      <w:r w:rsidRPr="00A324B3">
        <w:rPr>
          <w:lang w:val="en-US"/>
        </w:rPr>
        <w:t>. Lược đồ DSA tạo chữ ký có chiều dài 512 bits.</w:t>
      </w:r>
    </w:p>
    <w:p w14:paraId="21D05340" w14:textId="77777777" w:rsidR="00A324B3" w:rsidRDefault="00A324B3" w:rsidP="00A324B3">
      <w:pPr>
        <w:ind w:firstLine="720"/>
        <w:rPr>
          <w:lang w:val="en-US"/>
        </w:rPr>
      </w:pPr>
      <w:r w:rsidRPr="00A324B3">
        <w:rPr>
          <w:lang w:val="en-US"/>
        </w:rPr>
        <w:t>c. DSA không thể dùng cho các vấn đề mã hóa dữ liệu và trao đổi khóa.</w:t>
      </w:r>
    </w:p>
    <w:p w14:paraId="1063ED35" w14:textId="5016892D" w:rsidR="00735ED0" w:rsidRDefault="00A324B3" w:rsidP="00A324B3">
      <w:pPr>
        <w:ind w:firstLine="720"/>
        <w:rPr>
          <w:lang w:val="en-US"/>
        </w:rPr>
      </w:pPr>
      <w:r w:rsidRPr="00A324B3">
        <w:rPr>
          <w:lang w:val="en-US"/>
        </w:rPr>
        <w:t>d. Lược đồ DSA tạo và xác minh chữ ký nhanh hơn so với lược đồ RSA.</w:t>
      </w:r>
    </w:p>
    <w:p w14:paraId="0B9975C4" w14:textId="0CD54D4E" w:rsidR="00A324B3" w:rsidRDefault="00A324B3" w:rsidP="00A324B3">
      <w:pPr>
        <w:rPr>
          <w:b/>
          <w:bCs/>
          <w:color w:val="001A1E"/>
          <w:shd w:val="clear" w:color="auto" w:fill="E7F3F5"/>
        </w:rPr>
      </w:pPr>
      <w:r>
        <w:rPr>
          <w:b/>
          <w:bCs/>
          <w:color w:val="001A1E"/>
          <w:shd w:val="clear" w:color="auto" w:fill="E7F3F5"/>
        </w:rPr>
        <w:t>Chữ ký số trong chứng chỉ X.509 được tạo dùng khóa nào sau đây:</w:t>
      </w:r>
    </w:p>
    <w:p w14:paraId="6E03510C" w14:textId="1B116C86" w:rsidR="00A324B3" w:rsidRDefault="00A324B3" w:rsidP="00A324B3">
      <w:pPr>
        <w:rPr>
          <w:color w:val="000000"/>
          <w:shd w:val="clear" w:color="auto" w:fill="E7F3F5"/>
        </w:rPr>
      </w:pPr>
      <w:r>
        <w:rPr>
          <w:b/>
          <w:bCs/>
          <w:color w:val="001A1E"/>
          <w:shd w:val="clear" w:color="auto" w:fill="E7F3F5"/>
        </w:rPr>
        <w:tab/>
      </w:r>
      <w:r>
        <w:rPr>
          <w:color w:val="000000"/>
          <w:shd w:val="clear" w:color="auto" w:fill="E7F3F5"/>
        </w:rPr>
        <w:t>Khóa riêng của đơn vị phát hành chứng chỉ.</w:t>
      </w:r>
    </w:p>
    <w:p w14:paraId="067D1C23" w14:textId="3C3360E3" w:rsidR="00A324B3" w:rsidRDefault="00A324B3" w:rsidP="00A324B3">
      <w:pPr>
        <w:rPr>
          <w:rFonts w:ascii="Roboto" w:hAnsi="Roboto"/>
          <w:color w:val="001A1E"/>
          <w:sz w:val="21"/>
          <w:szCs w:val="21"/>
          <w:shd w:val="clear" w:color="auto" w:fill="E7F3F5"/>
        </w:rPr>
      </w:pPr>
      <w:r>
        <w:rPr>
          <w:rFonts w:ascii="Roboto" w:hAnsi="Roboto"/>
          <w:color w:val="001A1E"/>
          <w:sz w:val="21"/>
          <w:szCs w:val="21"/>
          <w:shd w:val="clear" w:color="auto" w:fill="E7F3F5"/>
        </w:rPr>
        <w:t>Cho biết yêu cầu của truyền thông an toàn:</w:t>
      </w:r>
    </w:p>
    <w:p w14:paraId="2319D8D1" w14:textId="77777777" w:rsidR="00A324B3" w:rsidRDefault="00A324B3" w:rsidP="00A324B3">
      <w:pPr>
        <w:rPr>
          <w:rFonts w:ascii="Roboto" w:hAnsi="Roboto"/>
          <w:color w:val="001A1E"/>
          <w:sz w:val="21"/>
          <w:szCs w:val="21"/>
          <w:shd w:val="clear" w:color="auto" w:fill="E7F3F5"/>
        </w:rPr>
      </w:pPr>
      <w:r>
        <w:rPr>
          <w:rFonts w:ascii="Roboto" w:hAnsi="Roboto"/>
          <w:color w:val="001A1E"/>
          <w:sz w:val="21"/>
          <w:szCs w:val="21"/>
          <w:shd w:val="clear" w:color="auto" w:fill="E7F3F5"/>
        </w:rPr>
        <w:tab/>
      </w:r>
      <w:r w:rsidRPr="00A324B3">
        <w:rPr>
          <w:rFonts w:ascii="Roboto" w:hAnsi="Roboto"/>
          <w:color w:val="001A1E"/>
          <w:sz w:val="21"/>
          <w:szCs w:val="21"/>
          <w:shd w:val="clear" w:color="auto" w:fill="E7F3F5"/>
        </w:rPr>
        <w:t>a. Thông điệp truyền nhận không thể phân tích mã.</w:t>
      </w:r>
    </w:p>
    <w:p w14:paraId="00DCAAD4" w14:textId="77777777" w:rsidR="00A324B3" w:rsidRDefault="00A324B3" w:rsidP="00A324B3">
      <w:pPr>
        <w:ind w:firstLine="720"/>
        <w:rPr>
          <w:rFonts w:ascii="Roboto" w:hAnsi="Roboto"/>
          <w:color w:val="001A1E"/>
          <w:sz w:val="21"/>
          <w:szCs w:val="21"/>
          <w:shd w:val="clear" w:color="auto" w:fill="E7F3F5"/>
        </w:rPr>
      </w:pPr>
      <w:r w:rsidRPr="00A324B3">
        <w:rPr>
          <w:rFonts w:ascii="Roboto" w:hAnsi="Roboto"/>
          <w:b/>
          <w:bCs/>
          <w:color w:val="001A1E"/>
          <w:sz w:val="21"/>
          <w:szCs w:val="21"/>
          <w:shd w:val="clear" w:color="auto" w:fill="E7F3F5"/>
        </w:rPr>
        <w:t>b.</w:t>
      </w:r>
      <w:r w:rsidRPr="00A324B3">
        <w:rPr>
          <w:rFonts w:ascii="Roboto" w:hAnsi="Roboto"/>
          <w:color w:val="001A1E"/>
          <w:sz w:val="21"/>
          <w:szCs w:val="21"/>
          <w:shd w:val="clear" w:color="auto" w:fill="E7F3F5"/>
        </w:rPr>
        <w:t xml:space="preserve"> Tất cả các câu trên đều đúng.</w:t>
      </w:r>
    </w:p>
    <w:p w14:paraId="0B167FA8" w14:textId="77777777" w:rsidR="00A324B3" w:rsidRDefault="00A324B3" w:rsidP="00A324B3">
      <w:pPr>
        <w:ind w:firstLine="720"/>
        <w:rPr>
          <w:rFonts w:ascii="Roboto" w:hAnsi="Roboto"/>
          <w:color w:val="001A1E"/>
          <w:sz w:val="21"/>
          <w:szCs w:val="21"/>
          <w:shd w:val="clear" w:color="auto" w:fill="E7F3F5"/>
        </w:rPr>
      </w:pPr>
      <w:r w:rsidRPr="00A324B3">
        <w:rPr>
          <w:rFonts w:ascii="Roboto" w:hAnsi="Roboto"/>
          <w:color w:val="001A1E"/>
          <w:sz w:val="21"/>
          <w:szCs w:val="21"/>
          <w:shd w:val="clear" w:color="auto" w:fill="E7F3F5"/>
        </w:rPr>
        <w:t>c. Thông điệp truyền nhận không thể giả mạo.</w:t>
      </w:r>
    </w:p>
    <w:p w14:paraId="1A18B457" w14:textId="792BFA67" w:rsidR="00A324B3" w:rsidRDefault="00A324B3" w:rsidP="00A324B3">
      <w:pPr>
        <w:ind w:firstLine="720"/>
        <w:rPr>
          <w:rFonts w:ascii="Roboto" w:hAnsi="Roboto"/>
          <w:color w:val="001A1E"/>
          <w:sz w:val="21"/>
          <w:szCs w:val="21"/>
          <w:shd w:val="clear" w:color="auto" w:fill="E7F3F5"/>
        </w:rPr>
      </w:pPr>
      <w:r w:rsidRPr="00A324B3">
        <w:rPr>
          <w:rFonts w:ascii="Roboto" w:hAnsi="Roboto"/>
          <w:color w:val="001A1E"/>
          <w:sz w:val="21"/>
          <w:szCs w:val="21"/>
          <w:shd w:val="clear" w:color="auto" w:fill="E7F3F5"/>
        </w:rPr>
        <w:t>d. Thông điệp truyền nhận không thể thay đổi được.</w:t>
      </w:r>
    </w:p>
    <w:p w14:paraId="27322F1D" w14:textId="0BA9795C" w:rsidR="00A324B3" w:rsidRDefault="00A324B3" w:rsidP="00A324B3">
      <w:pPr>
        <w:rPr>
          <w:rFonts w:ascii="Roboto" w:hAnsi="Roboto"/>
          <w:color w:val="001A1E"/>
          <w:sz w:val="21"/>
          <w:szCs w:val="21"/>
          <w:shd w:val="clear" w:color="auto" w:fill="E7F3F5"/>
        </w:rPr>
      </w:pPr>
      <w:r>
        <w:rPr>
          <w:rFonts w:ascii="Roboto" w:hAnsi="Roboto"/>
          <w:color w:val="001A1E"/>
          <w:sz w:val="21"/>
          <w:szCs w:val="21"/>
          <w:shd w:val="clear" w:color="auto" w:fill="E7F3F5"/>
        </w:rPr>
        <w:t>Yêu cầu nào là cần thiết khi buộc phải sử dụng DES:</w:t>
      </w:r>
    </w:p>
    <w:p w14:paraId="6E8DF026" w14:textId="77777777" w:rsidR="00A324B3" w:rsidRDefault="00A324B3" w:rsidP="00A324B3">
      <w:pPr>
        <w:rPr>
          <w:rFonts w:ascii="Roboto" w:hAnsi="Roboto"/>
          <w:color w:val="001A1E"/>
          <w:sz w:val="21"/>
          <w:szCs w:val="21"/>
          <w:shd w:val="clear" w:color="auto" w:fill="E7F3F5"/>
        </w:rPr>
      </w:pPr>
      <w:r>
        <w:rPr>
          <w:rFonts w:ascii="Roboto" w:hAnsi="Roboto"/>
          <w:color w:val="001A1E"/>
          <w:sz w:val="21"/>
          <w:szCs w:val="21"/>
          <w:shd w:val="clear" w:color="auto" w:fill="E7F3F5"/>
        </w:rPr>
        <w:tab/>
      </w:r>
      <w:r w:rsidRPr="00A324B3">
        <w:rPr>
          <w:rFonts w:ascii="Roboto" w:hAnsi="Roboto"/>
          <w:color w:val="001A1E"/>
          <w:sz w:val="21"/>
          <w:szCs w:val="21"/>
          <w:shd w:val="clear" w:color="auto" w:fill="E7F3F5"/>
        </w:rPr>
        <w:t>a. Thay đổi khóa thường xuyên để chống tấn công brute-force.</w:t>
      </w:r>
    </w:p>
    <w:p w14:paraId="7B6F2D69" w14:textId="77777777" w:rsidR="00A324B3" w:rsidRDefault="00A324B3" w:rsidP="00A324B3">
      <w:pPr>
        <w:ind w:firstLine="720"/>
        <w:rPr>
          <w:rFonts w:ascii="Roboto" w:hAnsi="Roboto"/>
          <w:color w:val="001A1E"/>
          <w:sz w:val="21"/>
          <w:szCs w:val="21"/>
          <w:shd w:val="clear" w:color="auto" w:fill="E7F3F5"/>
        </w:rPr>
      </w:pPr>
      <w:r w:rsidRPr="00A324B3">
        <w:rPr>
          <w:rFonts w:ascii="Roboto" w:hAnsi="Roboto"/>
          <w:b/>
          <w:bCs/>
          <w:color w:val="001A1E"/>
          <w:sz w:val="21"/>
          <w:szCs w:val="21"/>
          <w:shd w:val="clear" w:color="auto" w:fill="E7F3F5"/>
        </w:rPr>
        <w:t>b.</w:t>
      </w:r>
      <w:r w:rsidRPr="00A324B3">
        <w:rPr>
          <w:rFonts w:ascii="Roboto" w:hAnsi="Roboto"/>
          <w:color w:val="001A1E"/>
          <w:sz w:val="21"/>
          <w:szCs w:val="21"/>
          <w:shd w:val="clear" w:color="auto" w:fill="E7F3F5"/>
        </w:rPr>
        <w:t xml:space="preserve"> Cả ba câu trên đều đúng.</w:t>
      </w:r>
    </w:p>
    <w:p w14:paraId="4B8B97DC" w14:textId="77777777" w:rsidR="00A324B3" w:rsidRDefault="00A324B3" w:rsidP="00A324B3">
      <w:pPr>
        <w:ind w:firstLine="720"/>
        <w:rPr>
          <w:rFonts w:ascii="Roboto" w:hAnsi="Roboto"/>
          <w:color w:val="001A1E"/>
          <w:sz w:val="21"/>
          <w:szCs w:val="21"/>
          <w:shd w:val="clear" w:color="auto" w:fill="E7F3F5"/>
        </w:rPr>
      </w:pPr>
      <w:r w:rsidRPr="00A324B3">
        <w:rPr>
          <w:rFonts w:ascii="Roboto" w:hAnsi="Roboto"/>
          <w:color w:val="001A1E"/>
          <w:sz w:val="21"/>
          <w:szCs w:val="21"/>
          <w:shd w:val="clear" w:color="auto" w:fill="E7F3F5"/>
        </w:rPr>
        <w:t>c. Thử khóa có yếu hay không trước khi sử dụng.</w:t>
      </w:r>
    </w:p>
    <w:p w14:paraId="7FA17DE2" w14:textId="454DB753" w:rsidR="00A324B3" w:rsidRDefault="00A324B3" w:rsidP="00A324B3">
      <w:pPr>
        <w:ind w:firstLine="720"/>
        <w:rPr>
          <w:rFonts w:ascii="Roboto" w:hAnsi="Roboto"/>
          <w:color w:val="001A1E"/>
          <w:sz w:val="21"/>
          <w:szCs w:val="21"/>
          <w:shd w:val="clear" w:color="auto" w:fill="E7F3F5"/>
        </w:rPr>
      </w:pPr>
      <w:r w:rsidRPr="00A324B3">
        <w:rPr>
          <w:rFonts w:ascii="Roboto" w:hAnsi="Roboto"/>
          <w:color w:val="001A1E"/>
          <w:sz w:val="21"/>
          <w:szCs w:val="21"/>
          <w:shd w:val="clear" w:color="auto" w:fill="E7F3F5"/>
        </w:rPr>
        <w:t>d. Xem xét sử dụng chế độ hoạt động CBC.</w:t>
      </w:r>
    </w:p>
    <w:p w14:paraId="517ED447" w14:textId="4D52F6DE" w:rsidR="00A324B3" w:rsidRDefault="00A324B3" w:rsidP="00A324B3">
      <w:pPr>
        <w:rPr>
          <w:rFonts w:ascii="Roboto" w:hAnsi="Roboto"/>
          <w:color w:val="001A1E"/>
          <w:sz w:val="21"/>
          <w:szCs w:val="21"/>
          <w:shd w:val="clear" w:color="auto" w:fill="E7F3F5"/>
        </w:rPr>
      </w:pPr>
      <w:r>
        <w:rPr>
          <w:rFonts w:ascii="Roboto" w:hAnsi="Roboto"/>
          <w:color w:val="001A1E"/>
          <w:sz w:val="21"/>
          <w:szCs w:val="21"/>
          <w:shd w:val="clear" w:color="auto" w:fill="E7F3F5"/>
        </w:rPr>
        <w:t>Thuật toán mã hóa đối xứng nào có thể sử dụng trong truyền thông an toàn hiện nay:</w:t>
      </w:r>
    </w:p>
    <w:p w14:paraId="02D58F73" w14:textId="6F1979D0" w:rsidR="00A324B3" w:rsidRDefault="00A324B3" w:rsidP="00A324B3">
      <w:pPr>
        <w:rPr>
          <w:rFonts w:ascii="Roboto" w:hAnsi="Roboto"/>
          <w:color w:val="001A1E"/>
          <w:sz w:val="21"/>
          <w:szCs w:val="21"/>
          <w:shd w:val="clear" w:color="auto" w:fill="E7F3F5"/>
        </w:rPr>
      </w:pPr>
      <w:r>
        <w:rPr>
          <w:rFonts w:ascii="Roboto" w:hAnsi="Roboto"/>
          <w:color w:val="001A1E"/>
          <w:sz w:val="21"/>
          <w:szCs w:val="21"/>
          <w:shd w:val="clear" w:color="auto" w:fill="E7F3F5"/>
        </w:rPr>
        <w:tab/>
        <w:t>3DES, AES</w:t>
      </w:r>
    </w:p>
    <w:p w14:paraId="3F6305CA" w14:textId="79A1E119" w:rsidR="00A324B3" w:rsidRDefault="00A324B3" w:rsidP="00A324B3">
      <w:pPr>
        <w:rPr>
          <w:b/>
          <w:bCs/>
          <w:color w:val="001A1E"/>
          <w:shd w:val="clear" w:color="auto" w:fill="E7F3F5"/>
          <w:lang w:val="pt-BR"/>
        </w:rPr>
      </w:pPr>
      <w:r>
        <w:rPr>
          <w:b/>
          <w:bCs/>
          <w:color w:val="001A1E"/>
          <w:shd w:val="clear" w:color="auto" w:fill="E7F3F5"/>
          <w:lang w:val="pt-BR"/>
        </w:rPr>
        <w:t>Khi xác thực, thông tin nào sau đây là ví dụ về việc xác minh điều gì chính là bạn?</w:t>
      </w:r>
    </w:p>
    <w:p w14:paraId="52458413" w14:textId="1B211C10" w:rsidR="00A324B3" w:rsidRDefault="00A324B3" w:rsidP="00A324B3">
      <w:pPr>
        <w:rPr>
          <w:color w:val="001A1E"/>
          <w:shd w:val="clear" w:color="auto" w:fill="E7F3F5"/>
        </w:rPr>
      </w:pPr>
      <w:r>
        <w:rPr>
          <w:b/>
          <w:bCs/>
          <w:color w:val="001A1E"/>
          <w:shd w:val="clear" w:color="auto" w:fill="E7F3F5"/>
          <w:lang w:val="pt-BR"/>
        </w:rPr>
        <w:tab/>
      </w:r>
      <w:r>
        <w:rPr>
          <w:color w:val="001A1E"/>
          <w:shd w:val="clear" w:color="auto" w:fill="E7F3F5"/>
        </w:rPr>
        <w:t>Vân tay (Fingerprint).</w:t>
      </w:r>
    </w:p>
    <w:p w14:paraId="603E58C5" w14:textId="4ABE2B66" w:rsidR="00A324B3" w:rsidRDefault="00A324B3" w:rsidP="00A324B3">
      <w:pPr>
        <w:rPr>
          <w:rFonts w:ascii="Roboto" w:hAnsi="Roboto"/>
          <w:b/>
          <w:bCs/>
          <w:color w:val="001A1E"/>
          <w:sz w:val="21"/>
          <w:szCs w:val="21"/>
          <w:shd w:val="clear" w:color="auto" w:fill="E7F3F5"/>
        </w:rPr>
      </w:pPr>
      <w:r>
        <w:rPr>
          <w:rFonts w:ascii="Roboto" w:hAnsi="Roboto"/>
          <w:b/>
          <w:bCs/>
          <w:color w:val="001A1E"/>
          <w:sz w:val="21"/>
          <w:szCs w:val="21"/>
          <w:shd w:val="clear" w:color="auto" w:fill="E7F3F5"/>
        </w:rPr>
        <w:lastRenderedPageBreak/>
        <w:t>Loại hình tấn công an ninh nào cần xem xét đối với các giao thức xác thực?</w:t>
      </w:r>
    </w:p>
    <w:p w14:paraId="7C93C569" w14:textId="042360CA" w:rsidR="00A324B3" w:rsidRDefault="00A324B3" w:rsidP="00A324B3">
      <w:pPr>
        <w:rPr>
          <w:rFonts w:ascii="Roboto" w:hAnsi="Roboto"/>
          <w:color w:val="001A1E"/>
          <w:sz w:val="21"/>
          <w:szCs w:val="21"/>
          <w:shd w:val="clear" w:color="auto" w:fill="E7F3F5"/>
        </w:rPr>
      </w:pPr>
      <w:r>
        <w:rPr>
          <w:rFonts w:ascii="Roboto" w:hAnsi="Roboto"/>
          <w:b/>
          <w:bCs/>
          <w:color w:val="001A1E"/>
          <w:sz w:val="21"/>
          <w:szCs w:val="21"/>
          <w:shd w:val="clear" w:color="auto" w:fill="E7F3F5"/>
        </w:rPr>
        <w:tab/>
      </w:r>
      <w:r>
        <w:rPr>
          <w:rFonts w:ascii="Roboto" w:hAnsi="Roboto"/>
          <w:color w:val="001A1E"/>
          <w:sz w:val="21"/>
          <w:szCs w:val="21"/>
          <w:shd w:val="clear" w:color="auto" w:fill="E7F3F5"/>
        </w:rPr>
        <w:t>Tấn công xen giữa.</w:t>
      </w:r>
    </w:p>
    <w:p w14:paraId="5C44E419" w14:textId="5B3B6C75" w:rsidR="007F7DE1" w:rsidRDefault="007F7DE1" w:rsidP="00A324B3">
      <w:pPr>
        <w:rPr>
          <w:b/>
          <w:bCs/>
          <w:color w:val="333333"/>
          <w:shd w:val="clear" w:color="auto" w:fill="E7F3F5"/>
        </w:rPr>
      </w:pPr>
      <w:r>
        <w:rPr>
          <w:b/>
          <w:bCs/>
          <w:color w:val="333333"/>
          <w:shd w:val="clear" w:color="auto" w:fill="E7F3F5"/>
        </w:rPr>
        <w:t>Khi cần truyền một thông điệp và dùng cả hai dịch vụ bí mật và xác thực của PGP thì phần nào sẽ được mã hóa đối xứng bằng khóa phiên?</w:t>
      </w:r>
    </w:p>
    <w:p w14:paraId="11BCA76A" w14:textId="269437F8" w:rsidR="007F7DE1" w:rsidRDefault="007F7DE1" w:rsidP="00A324B3">
      <w:pPr>
        <w:rPr>
          <w:color w:val="000000"/>
          <w:shd w:val="clear" w:color="auto" w:fill="E7F3F5"/>
        </w:rPr>
      </w:pPr>
      <w:r>
        <w:rPr>
          <w:b/>
          <w:bCs/>
          <w:color w:val="333333"/>
          <w:shd w:val="clear" w:color="auto" w:fill="E7F3F5"/>
        </w:rPr>
        <w:tab/>
      </w:r>
      <w:r>
        <w:rPr>
          <w:color w:val="000000"/>
          <w:shd w:val="clear" w:color="auto" w:fill="E7F3F5"/>
        </w:rPr>
        <w:t>Thông điệp và chữ ký số trên thông điệp.</w:t>
      </w:r>
    </w:p>
    <w:p w14:paraId="1F33E71C" w14:textId="3B8C2CF8" w:rsidR="007F7DE1" w:rsidRDefault="007F7DE1" w:rsidP="00A324B3">
      <w:pPr>
        <w:rPr>
          <w:b/>
          <w:bCs/>
          <w:color w:val="001A1E"/>
          <w:shd w:val="clear" w:color="auto" w:fill="E7F3F5"/>
        </w:rPr>
      </w:pPr>
      <w:r>
        <w:rPr>
          <w:b/>
          <w:bCs/>
          <w:color w:val="001A1E"/>
          <w:shd w:val="clear" w:color="auto" w:fill="E7F3F5"/>
        </w:rPr>
        <w:t>Chọn phát biểu sai trong các phát biểu sau khi PGP được sử dụng trong một hệ thống E-mail:</w:t>
      </w:r>
    </w:p>
    <w:p w14:paraId="7382EA65" w14:textId="77777777" w:rsidR="007F7DE1" w:rsidRDefault="007F7DE1" w:rsidP="00A324B3">
      <w:pPr>
        <w:rPr>
          <w:color w:val="001A1E"/>
          <w:shd w:val="clear" w:color="auto" w:fill="E7F3F5"/>
        </w:rPr>
      </w:pPr>
      <w:r>
        <w:rPr>
          <w:b/>
          <w:bCs/>
          <w:color w:val="001A1E"/>
          <w:shd w:val="clear" w:color="auto" w:fill="E7F3F5"/>
        </w:rPr>
        <w:tab/>
      </w:r>
      <w:r w:rsidRPr="007F7DE1">
        <w:rPr>
          <w:color w:val="001A1E"/>
          <w:shd w:val="clear" w:color="auto" w:fill="E7F3F5"/>
        </w:rPr>
        <w:t>a. Hệ thống E-mail nói trên sẽ cung cấp các dịch vụ xác thực, bí mật, nén, tương thích e-mail và phân mảnh.</w:t>
      </w:r>
    </w:p>
    <w:p w14:paraId="4D67E9F9" w14:textId="77777777" w:rsidR="007F7DE1" w:rsidRDefault="007F7DE1" w:rsidP="007F7DE1">
      <w:pPr>
        <w:ind w:firstLine="720"/>
        <w:rPr>
          <w:color w:val="001A1E"/>
          <w:shd w:val="clear" w:color="auto" w:fill="E7F3F5"/>
        </w:rPr>
      </w:pPr>
      <w:r w:rsidRPr="007F7DE1">
        <w:rPr>
          <w:b/>
          <w:bCs/>
          <w:color w:val="001A1E"/>
          <w:shd w:val="clear" w:color="auto" w:fill="E7F3F5"/>
        </w:rPr>
        <w:t>b.</w:t>
      </w:r>
      <w:r w:rsidRPr="007F7DE1">
        <w:rPr>
          <w:color w:val="001A1E"/>
          <w:shd w:val="clear" w:color="auto" w:fill="E7F3F5"/>
        </w:rPr>
        <w:t xml:space="preserve"> Nếu chỉ dùng dịch vụ xác thực thì thông điệp gởi đi sẽ không có mã hóa ở bất kỳ khối dữ liệu nào.</w:t>
      </w:r>
    </w:p>
    <w:p w14:paraId="5A61B685" w14:textId="77777777" w:rsidR="007F7DE1" w:rsidRDefault="007F7DE1" w:rsidP="007F7DE1">
      <w:pPr>
        <w:ind w:firstLine="720"/>
        <w:rPr>
          <w:color w:val="001A1E"/>
          <w:shd w:val="clear" w:color="auto" w:fill="E7F3F5"/>
        </w:rPr>
      </w:pPr>
      <w:r w:rsidRPr="007F7DE1">
        <w:rPr>
          <w:color w:val="001A1E"/>
          <w:shd w:val="clear" w:color="auto" w:fill="E7F3F5"/>
        </w:rPr>
        <w:t>c. Nếu dùng dịch vụ tương thích e-mail thì mỗi nhóm 3 byte dữ liệu nhị phân được ánh xạ thành 4 ký tự ASCII.</w:t>
      </w:r>
    </w:p>
    <w:p w14:paraId="0BA60209" w14:textId="71A4028D" w:rsidR="007F7DE1" w:rsidRDefault="007F7DE1" w:rsidP="007F7DE1">
      <w:pPr>
        <w:ind w:firstLine="720"/>
        <w:rPr>
          <w:color w:val="001A1E"/>
          <w:shd w:val="clear" w:color="auto" w:fill="E7F3F5"/>
        </w:rPr>
      </w:pPr>
      <w:r w:rsidRPr="007F7DE1">
        <w:rPr>
          <w:color w:val="001A1E"/>
          <w:shd w:val="clear" w:color="auto" w:fill="E7F3F5"/>
        </w:rPr>
        <w:t>d. Nếu dùng dịch vụ bí mật thì thông điệp gởi đi sẽ có mã hóa ở một số khối dữ liệu.</w:t>
      </w:r>
    </w:p>
    <w:p w14:paraId="3C02CD30" w14:textId="46FCDB50" w:rsidR="007F7DE1" w:rsidRDefault="007F7DE1" w:rsidP="007F7DE1">
      <w:pPr>
        <w:rPr>
          <w:b/>
          <w:bCs/>
          <w:color w:val="001A1E"/>
          <w:shd w:val="clear" w:color="auto" w:fill="E7F3F5"/>
        </w:rPr>
      </w:pPr>
      <w:r>
        <w:rPr>
          <w:b/>
          <w:bCs/>
          <w:color w:val="001A1E"/>
          <w:shd w:val="clear" w:color="auto" w:fill="E7F3F5"/>
        </w:rPr>
        <w:t>Khóa được sử dụng để mã hóa khóa phiên trong PGP khi dùng trên hệ thống E-mail là:</w:t>
      </w:r>
    </w:p>
    <w:p w14:paraId="6D76545E" w14:textId="272E5A49" w:rsidR="007F7DE1" w:rsidRDefault="007F7DE1" w:rsidP="007F7DE1">
      <w:pPr>
        <w:rPr>
          <w:color w:val="001A1E"/>
          <w:shd w:val="clear" w:color="auto" w:fill="E7F3F5"/>
        </w:rPr>
      </w:pPr>
      <w:r>
        <w:rPr>
          <w:b/>
          <w:bCs/>
          <w:color w:val="001A1E"/>
          <w:shd w:val="clear" w:color="auto" w:fill="E7F3F5"/>
        </w:rPr>
        <w:tab/>
      </w:r>
      <w:r>
        <w:rPr>
          <w:color w:val="001A1E"/>
          <w:shd w:val="clear" w:color="auto" w:fill="E7F3F5"/>
        </w:rPr>
        <w:t>Khóa công khai của người nhận.</w:t>
      </w:r>
    </w:p>
    <w:p w14:paraId="384A6D39" w14:textId="54822711" w:rsidR="007F7DE1" w:rsidRDefault="007F7DE1" w:rsidP="007F7DE1">
      <w:pPr>
        <w:rPr>
          <w:b/>
          <w:bCs/>
          <w:color w:val="001A1E"/>
          <w:shd w:val="clear" w:color="auto" w:fill="E7F3F5"/>
        </w:rPr>
      </w:pPr>
      <w:r>
        <w:rPr>
          <w:b/>
          <w:bCs/>
          <w:color w:val="001A1E"/>
          <w:shd w:val="clear" w:color="auto" w:fill="E7F3F5"/>
        </w:rPr>
        <w:t>Cho biết phát biểu sai về chữ ký đôi(dual signature) trong các phát biểu sau:</w:t>
      </w:r>
    </w:p>
    <w:p w14:paraId="6C1DC69D" w14:textId="77777777" w:rsidR="00356FC8" w:rsidRDefault="007F7DE1" w:rsidP="007F7DE1">
      <w:pPr>
        <w:rPr>
          <w:color w:val="001A1E"/>
          <w:shd w:val="clear" w:color="auto" w:fill="E7F3F5"/>
        </w:rPr>
      </w:pPr>
      <w:r>
        <w:rPr>
          <w:b/>
          <w:bCs/>
          <w:color w:val="001A1E"/>
          <w:shd w:val="clear" w:color="auto" w:fill="E7F3F5"/>
        </w:rPr>
        <w:tab/>
      </w:r>
      <w:r w:rsidR="00356FC8" w:rsidRPr="00356FC8">
        <w:rPr>
          <w:color w:val="001A1E"/>
          <w:shd w:val="clear" w:color="auto" w:fill="E7F3F5"/>
        </w:rPr>
        <w:t>a. Dual signature được dùng để ký trên hai tài liệu nối với nhau và mỗi tài liệu này có mã băm riêng.</w:t>
      </w:r>
    </w:p>
    <w:p w14:paraId="34E58116" w14:textId="77777777" w:rsidR="00356FC8" w:rsidRDefault="00356FC8" w:rsidP="00356FC8">
      <w:pPr>
        <w:ind w:firstLine="720"/>
        <w:rPr>
          <w:color w:val="001A1E"/>
          <w:shd w:val="clear" w:color="auto" w:fill="E7F3F5"/>
        </w:rPr>
      </w:pPr>
      <w:r w:rsidRPr="00356FC8">
        <w:rPr>
          <w:b/>
          <w:bCs/>
          <w:color w:val="001A1E"/>
          <w:shd w:val="clear" w:color="auto" w:fill="E7F3F5"/>
        </w:rPr>
        <w:t>b</w:t>
      </w:r>
      <w:r w:rsidRPr="00356FC8">
        <w:rPr>
          <w:color w:val="001A1E"/>
          <w:shd w:val="clear" w:color="auto" w:fill="E7F3F5"/>
        </w:rPr>
        <w:t>. Đối với giao dịch điện tử an toàn, dual signature được dùng nhằm để ngân hàng không thể biết được mã băm của tài liệu đặt hàng.</w:t>
      </w:r>
    </w:p>
    <w:p w14:paraId="74D36D7D" w14:textId="77777777" w:rsidR="00356FC8" w:rsidRDefault="00356FC8" w:rsidP="00356FC8">
      <w:pPr>
        <w:ind w:firstLine="720"/>
        <w:rPr>
          <w:color w:val="001A1E"/>
          <w:shd w:val="clear" w:color="auto" w:fill="E7F3F5"/>
        </w:rPr>
      </w:pPr>
      <w:r w:rsidRPr="00356FC8">
        <w:rPr>
          <w:color w:val="001A1E"/>
          <w:shd w:val="clear" w:color="auto" w:fill="E7F3F5"/>
        </w:rPr>
        <w:t>c. Mục đích của dual signature là để liên kết hai thông điệp dành cho hai nơi nhận khác nhau.</w:t>
      </w:r>
    </w:p>
    <w:p w14:paraId="20219F54" w14:textId="6E1C439A" w:rsidR="007F7DE1" w:rsidRDefault="00356FC8" w:rsidP="00356FC8">
      <w:pPr>
        <w:ind w:firstLine="720"/>
        <w:rPr>
          <w:color w:val="001A1E"/>
          <w:shd w:val="clear" w:color="auto" w:fill="E7F3F5"/>
        </w:rPr>
      </w:pPr>
      <w:r w:rsidRPr="00356FC8">
        <w:rPr>
          <w:color w:val="001A1E"/>
          <w:shd w:val="clear" w:color="auto" w:fill="E7F3F5"/>
        </w:rPr>
        <w:t>d. Đối với giao dịch điện tử an toàn, dual signature được dùng để ký trên hai tài liệu gồm thông tin thanh toán (payment information – PO) và thông tin đặt hàng (order information – OI).</w:t>
      </w:r>
    </w:p>
    <w:p w14:paraId="4D5A5A10" w14:textId="50D93A57" w:rsidR="00356FC8" w:rsidRDefault="00356FC8" w:rsidP="00356FC8">
      <w:pPr>
        <w:rPr>
          <w:b/>
          <w:bCs/>
          <w:color w:val="001A1E"/>
          <w:shd w:val="clear" w:color="auto" w:fill="E7F3F5"/>
        </w:rPr>
      </w:pPr>
      <w:r>
        <w:rPr>
          <w:b/>
          <w:bCs/>
          <w:color w:val="001A1E"/>
          <w:shd w:val="clear" w:color="auto" w:fill="E7F3F5"/>
        </w:rPr>
        <w:t>SSL không có khả năng chống lại loại tấn công nào sau đây:</w:t>
      </w:r>
    </w:p>
    <w:p w14:paraId="3DC232D2" w14:textId="77777777" w:rsidR="00356FC8" w:rsidRDefault="00356FC8" w:rsidP="00356FC8">
      <w:pPr>
        <w:rPr>
          <w:color w:val="001A1E"/>
          <w:shd w:val="clear" w:color="auto" w:fill="E7F3F5"/>
        </w:rPr>
      </w:pPr>
      <w:r>
        <w:rPr>
          <w:b/>
          <w:bCs/>
          <w:color w:val="001A1E"/>
          <w:shd w:val="clear" w:color="auto" w:fill="E7F3F5"/>
        </w:rPr>
        <w:tab/>
      </w:r>
      <w:r w:rsidRPr="00356FC8">
        <w:rPr>
          <w:b/>
          <w:bCs/>
          <w:color w:val="001A1E"/>
          <w:shd w:val="clear" w:color="auto" w:fill="E7F3F5"/>
        </w:rPr>
        <w:t>a.</w:t>
      </w:r>
      <w:r w:rsidRPr="00356FC8">
        <w:rPr>
          <w:color w:val="001A1E"/>
          <w:shd w:val="clear" w:color="auto" w:fill="E7F3F5"/>
        </w:rPr>
        <w:t xml:space="preserve"> SYN Flooding</w:t>
      </w:r>
    </w:p>
    <w:p w14:paraId="39202CA6" w14:textId="77777777" w:rsidR="00356FC8" w:rsidRDefault="00356FC8" w:rsidP="00356FC8">
      <w:pPr>
        <w:ind w:firstLine="720"/>
        <w:rPr>
          <w:color w:val="001A1E"/>
          <w:shd w:val="clear" w:color="auto" w:fill="E7F3F5"/>
        </w:rPr>
      </w:pPr>
      <w:r w:rsidRPr="00356FC8">
        <w:rPr>
          <w:color w:val="001A1E"/>
          <w:shd w:val="clear" w:color="auto" w:fill="E7F3F5"/>
        </w:rPr>
        <w:t>b. Man-in-the-Middle</w:t>
      </w:r>
    </w:p>
    <w:p w14:paraId="66441C41" w14:textId="77777777" w:rsidR="00356FC8" w:rsidRDefault="00356FC8" w:rsidP="00356FC8">
      <w:pPr>
        <w:ind w:firstLine="720"/>
        <w:rPr>
          <w:color w:val="001A1E"/>
          <w:shd w:val="clear" w:color="auto" w:fill="E7F3F5"/>
        </w:rPr>
      </w:pPr>
      <w:r w:rsidRPr="00356FC8">
        <w:rPr>
          <w:color w:val="001A1E"/>
          <w:shd w:val="clear" w:color="auto" w:fill="E7F3F5"/>
        </w:rPr>
        <w:t>c. Password Sniffing</w:t>
      </w:r>
    </w:p>
    <w:p w14:paraId="389FFFA3" w14:textId="5DFCCEB1" w:rsidR="00356FC8" w:rsidRDefault="00356FC8" w:rsidP="00356FC8">
      <w:pPr>
        <w:ind w:firstLine="720"/>
        <w:rPr>
          <w:color w:val="001A1E"/>
          <w:shd w:val="clear" w:color="auto" w:fill="E7F3F5"/>
        </w:rPr>
      </w:pPr>
      <w:r w:rsidRPr="00356FC8">
        <w:rPr>
          <w:color w:val="001A1E"/>
          <w:shd w:val="clear" w:color="auto" w:fill="E7F3F5"/>
        </w:rPr>
        <w:t>d. Replay</w:t>
      </w:r>
    </w:p>
    <w:p w14:paraId="469242E1" w14:textId="58E0AE15" w:rsidR="00356FC8" w:rsidRDefault="00356FC8" w:rsidP="00356FC8">
      <w:pPr>
        <w:rPr>
          <w:b/>
          <w:bCs/>
          <w:color w:val="001A1E"/>
          <w:shd w:val="clear" w:color="auto" w:fill="E7F3F5"/>
        </w:rPr>
      </w:pPr>
      <w:r>
        <w:rPr>
          <w:b/>
          <w:bCs/>
          <w:color w:val="001A1E"/>
          <w:shd w:val="clear" w:color="auto" w:fill="E7F3F5"/>
        </w:rPr>
        <w:t>Cho biết cấu hình bức tường lửa nào sau đây có khả năng ngăn chặn các vi phạm an ninh mạng khi bộ lọc gói trên bộ định tuyến kết nối với Internet bị thương tổn hay đã thỏa hiêp:</w:t>
      </w:r>
    </w:p>
    <w:p w14:paraId="3E833BD6" w14:textId="5A56A50C" w:rsidR="00356FC8" w:rsidRDefault="00356FC8" w:rsidP="00356FC8">
      <w:pPr>
        <w:rPr>
          <w:rStyle w:val="docemphstrong"/>
          <w:color w:val="001A1E"/>
          <w:shd w:val="clear" w:color="auto" w:fill="E7F3F5"/>
        </w:rPr>
      </w:pPr>
      <w:r>
        <w:rPr>
          <w:b/>
          <w:bCs/>
          <w:color w:val="001A1E"/>
          <w:shd w:val="clear" w:color="auto" w:fill="E7F3F5"/>
        </w:rPr>
        <w:tab/>
      </w:r>
      <w:r>
        <w:rPr>
          <w:color w:val="001A1E"/>
          <w:shd w:val="clear" w:color="auto" w:fill="E7F3F5"/>
        </w:rPr>
        <w:t>Dual-homed bastion host, S</w:t>
      </w:r>
      <w:r>
        <w:rPr>
          <w:rStyle w:val="docemphstrong"/>
          <w:color w:val="001A1E"/>
          <w:shd w:val="clear" w:color="auto" w:fill="E7F3F5"/>
        </w:rPr>
        <w:t>creened subnet</w:t>
      </w:r>
    </w:p>
    <w:p w14:paraId="49069939" w14:textId="40EAF769" w:rsidR="00356FC8" w:rsidRDefault="00356FC8" w:rsidP="00356FC8">
      <w:pPr>
        <w:rPr>
          <w:b/>
          <w:bCs/>
          <w:color w:val="001A1E"/>
          <w:shd w:val="clear" w:color="auto" w:fill="E7F3F5"/>
        </w:rPr>
      </w:pPr>
      <w:r>
        <w:rPr>
          <w:b/>
          <w:bCs/>
          <w:color w:val="001A1E"/>
          <w:shd w:val="clear" w:color="auto" w:fill="E7F3F5"/>
        </w:rPr>
        <w:t>Chọn phát biểu sai khi nói về bộ lọc gói (packet filter ):</w:t>
      </w:r>
    </w:p>
    <w:p w14:paraId="5D2A274C" w14:textId="77777777" w:rsidR="00356FC8" w:rsidRDefault="00356FC8" w:rsidP="00356FC8">
      <w:pPr>
        <w:rPr>
          <w:color w:val="001A1E"/>
          <w:shd w:val="clear" w:color="auto" w:fill="E7F3F5"/>
        </w:rPr>
      </w:pPr>
      <w:r>
        <w:rPr>
          <w:b/>
          <w:bCs/>
          <w:color w:val="001A1E"/>
          <w:shd w:val="clear" w:color="auto" w:fill="E7F3F5"/>
        </w:rPr>
        <w:lastRenderedPageBreak/>
        <w:tab/>
      </w:r>
      <w:r w:rsidRPr="00356FC8">
        <w:rPr>
          <w:color w:val="001A1E"/>
          <w:shd w:val="clear" w:color="auto" w:fill="E7F3F5"/>
        </w:rPr>
        <w:t>a. Nó không xem xét dữ liệu ở tầng ứng dụng trong mô hình TCP/IP.</w:t>
      </w:r>
    </w:p>
    <w:p w14:paraId="3ADC8E8A" w14:textId="77777777" w:rsidR="00356FC8" w:rsidRDefault="00356FC8" w:rsidP="00356FC8">
      <w:pPr>
        <w:ind w:firstLine="720"/>
        <w:rPr>
          <w:color w:val="001A1E"/>
          <w:shd w:val="clear" w:color="auto" w:fill="E7F3F5"/>
        </w:rPr>
      </w:pPr>
      <w:r w:rsidRPr="00356FC8">
        <w:rPr>
          <w:b/>
          <w:bCs/>
          <w:color w:val="001A1E"/>
          <w:shd w:val="clear" w:color="auto" w:fill="E7F3F5"/>
        </w:rPr>
        <w:t>b.</w:t>
      </w:r>
      <w:r w:rsidRPr="00356FC8">
        <w:rPr>
          <w:color w:val="001A1E"/>
          <w:shd w:val="clear" w:color="auto" w:fill="E7F3F5"/>
        </w:rPr>
        <w:t xml:space="preserve"> Nó có khả năng phát hiện các tấn công dạng giả mạo địa chỉ ở tầng mạng.</w:t>
      </w:r>
    </w:p>
    <w:p w14:paraId="7725EF1D" w14:textId="77777777" w:rsidR="00356FC8" w:rsidRDefault="00356FC8" w:rsidP="00356FC8">
      <w:pPr>
        <w:ind w:firstLine="720"/>
        <w:rPr>
          <w:color w:val="001A1E"/>
          <w:shd w:val="clear" w:color="auto" w:fill="E7F3F5"/>
        </w:rPr>
      </w:pPr>
      <w:r w:rsidRPr="00356FC8">
        <w:rPr>
          <w:color w:val="001A1E"/>
          <w:shd w:val="clear" w:color="auto" w:fill="E7F3F5"/>
        </w:rPr>
        <w:t>c. Nó không thể ngăn chặn các cuộc tấn công sử dụng các lỗ hổng ứng dụng cụ thể.</w:t>
      </w:r>
    </w:p>
    <w:p w14:paraId="11224453" w14:textId="05531556" w:rsidR="00356FC8" w:rsidRDefault="00356FC8" w:rsidP="00356FC8">
      <w:pPr>
        <w:ind w:firstLine="720"/>
        <w:rPr>
          <w:color w:val="001A1E"/>
          <w:shd w:val="clear" w:color="auto" w:fill="E7F3F5"/>
        </w:rPr>
      </w:pPr>
      <w:r w:rsidRPr="00356FC8">
        <w:rPr>
          <w:color w:val="001A1E"/>
          <w:shd w:val="clear" w:color="auto" w:fill="E7F3F5"/>
        </w:rPr>
        <w:t>d. Chức năng ghi nhật ký (logging) của nó bị hạn chế.</w:t>
      </w:r>
    </w:p>
    <w:p w14:paraId="5F664A00" w14:textId="5AE13016" w:rsidR="00356FC8" w:rsidRDefault="00356FC8" w:rsidP="00356FC8">
      <w:pPr>
        <w:rPr>
          <w:b/>
          <w:bCs/>
          <w:color w:val="001A1E"/>
          <w:shd w:val="clear" w:color="auto" w:fill="E7F3F5"/>
        </w:rPr>
      </w:pPr>
      <w:r>
        <w:rPr>
          <w:b/>
          <w:bCs/>
          <w:color w:val="001A1E"/>
          <w:shd w:val="clear" w:color="auto" w:fill="E7F3F5"/>
        </w:rPr>
        <w:t>Cho biết phát biểu nào sau đây không phải là mục tiêu thiết kế một bức tường lửa?</w:t>
      </w:r>
    </w:p>
    <w:p w14:paraId="29CD0494" w14:textId="77777777" w:rsidR="00356FC8" w:rsidRDefault="00356FC8" w:rsidP="00356FC8">
      <w:pPr>
        <w:rPr>
          <w:color w:val="001A1E"/>
          <w:shd w:val="clear" w:color="auto" w:fill="E7F3F5"/>
        </w:rPr>
      </w:pPr>
      <w:r>
        <w:rPr>
          <w:b/>
          <w:bCs/>
          <w:color w:val="001A1E"/>
          <w:shd w:val="clear" w:color="auto" w:fill="E7F3F5"/>
        </w:rPr>
        <w:tab/>
      </w:r>
      <w:r w:rsidRPr="00356FC8">
        <w:rPr>
          <w:color w:val="001A1E"/>
          <w:shd w:val="clear" w:color="auto" w:fill="E7F3F5"/>
        </w:rPr>
        <w:t>a. Tất cả thông tin từ bên trong ra bên ngoài và ngược lại phải đi qua bức tường lửa.</w:t>
      </w:r>
    </w:p>
    <w:p w14:paraId="0F2D4D54" w14:textId="77777777" w:rsidR="00356FC8" w:rsidRDefault="00356FC8" w:rsidP="00356FC8">
      <w:pPr>
        <w:ind w:firstLine="720"/>
        <w:rPr>
          <w:color w:val="001A1E"/>
          <w:shd w:val="clear" w:color="auto" w:fill="E7F3F5"/>
        </w:rPr>
      </w:pPr>
      <w:r w:rsidRPr="00356FC8">
        <w:rPr>
          <w:color w:val="001A1E"/>
          <w:shd w:val="clear" w:color="auto" w:fill="E7F3F5"/>
        </w:rPr>
        <w:t>b. Chỉ các loại thông tin được cấp quyền thông qua chính sách an ninh cục bộ mới được phép đi qua bức tường lửa.</w:t>
      </w:r>
    </w:p>
    <w:p w14:paraId="64CF0715" w14:textId="77777777" w:rsidR="00356FC8" w:rsidRDefault="00356FC8" w:rsidP="00356FC8">
      <w:pPr>
        <w:ind w:left="720"/>
        <w:rPr>
          <w:color w:val="001A1E"/>
          <w:shd w:val="clear" w:color="auto" w:fill="E7F3F5"/>
        </w:rPr>
      </w:pPr>
      <w:r w:rsidRPr="00356FC8">
        <w:rPr>
          <w:color w:val="001A1E"/>
          <w:shd w:val="clear" w:color="auto" w:fill="E7F3F5"/>
        </w:rPr>
        <w:t>c. Tất cả các phát biểu đều đúng.</w:t>
      </w:r>
    </w:p>
    <w:p w14:paraId="0BFEB096" w14:textId="754F8DFD" w:rsidR="00356FC8" w:rsidRDefault="00356FC8" w:rsidP="00356FC8">
      <w:pPr>
        <w:ind w:left="720"/>
        <w:rPr>
          <w:color w:val="001A1E"/>
          <w:shd w:val="clear" w:color="auto" w:fill="E7F3F5"/>
        </w:rPr>
      </w:pPr>
      <w:r w:rsidRPr="00356FC8">
        <w:rPr>
          <w:b/>
          <w:bCs/>
          <w:color w:val="001A1E"/>
          <w:shd w:val="clear" w:color="auto" w:fill="E7F3F5"/>
        </w:rPr>
        <w:t>d.</w:t>
      </w:r>
      <w:r w:rsidRPr="00356FC8">
        <w:rPr>
          <w:color w:val="001A1E"/>
          <w:shd w:val="clear" w:color="auto" w:fill="E7F3F5"/>
        </w:rPr>
        <w:t xml:space="preserve"> Tất cả thông tin di chuyển bên trong một mạng cục bộ phải đi qua bức tường lửa.</w:t>
      </w:r>
    </w:p>
    <w:p w14:paraId="1055312D" w14:textId="77777777" w:rsidR="00356FC8" w:rsidRDefault="00356FC8" w:rsidP="00356FC8">
      <w:pPr>
        <w:pStyle w:val="ThngthngWeb"/>
        <w:spacing w:before="0" w:beforeAutospacing="0" w:after="120" w:afterAutospacing="0"/>
        <w:rPr>
          <w:rFonts w:ascii="Roboto" w:hAnsi="Roboto"/>
          <w:color w:val="001A1E"/>
          <w:sz w:val="21"/>
          <w:szCs w:val="21"/>
        </w:rPr>
      </w:pPr>
      <w:r>
        <w:rPr>
          <w:b/>
          <w:bCs/>
          <w:color w:val="001A1E"/>
          <w:sz w:val="22"/>
          <w:szCs w:val="22"/>
        </w:rPr>
        <w:t>Chọn phát biểu sai trong các phát biểu sau khi nói về các loại bức tường lửa:</w:t>
      </w:r>
    </w:p>
    <w:p w14:paraId="06962798" w14:textId="77777777" w:rsidR="00356FC8" w:rsidRDefault="00356FC8" w:rsidP="00356FC8">
      <w:pPr>
        <w:rPr>
          <w:lang w:val="en-US"/>
        </w:rPr>
      </w:pPr>
      <w:r>
        <w:rPr>
          <w:lang w:val="en-US"/>
        </w:rPr>
        <w:tab/>
      </w:r>
      <w:r w:rsidRPr="00356FC8">
        <w:rPr>
          <w:lang w:val="en-US"/>
        </w:rPr>
        <w:t>a. Application-level gateway còn được gọi là proxy server.</w:t>
      </w:r>
    </w:p>
    <w:p w14:paraId="79B73297" w14:textId="77777777" w:rsidR="00356FC8" w:rsidRDefault="00356FC8" w:rsidP="00356FC8">
      <w:pPr>
        <w:ind w:firstLine="720"/>
        <w:rPr>
          <w:lang w:val="en-US"/>
        </w:rPr>
      </w:pPr>
      <w:r w:rsidRPr="00356FC8">
        <w:rPr>
          <w:b/>
          <w:bCs/>
          <w:lang w:val="en-US"/>
        </w:rPr>
        <w:t>b.</w:t>
      </w:r>
      <w:r w:rsidRPr="00356FC8">
        <w:rPr>
          <w:lang w:val="en-US"/>
        </w:rPr>
        <w:t xml:space="preserve"> Circuit-level gateway cho phép thiết lập một kết nối TCP end to end.</w:t>
      </w:r>
    </w:p>
    <w:p w14:paraId="25C7F02F" w14:textId="77777777" w:rsidR="00356FC8" w:rsidRDefault="00356FC8" w:rsidP="00356FC8">
      <w:pPr>
        <w:ind w:firstLine="720"/>
        <w:rPr>
          <w:lang w:val="en-US"/>
        </w:rPr>
      </w:pPr>
      <w:r w:rsidRPr="00356FC8">
        <w:rPr>
          <w:lang w:val="en-US"/>
        </w:rPr>
        <w:t>c. Packet fiter quyết định lọc gói dựa trên thông tin các trường trong IP và TCP header.</w:t>
      </w:r>
    </w:p>
    <w:p w14:paraId="56C89238" w14:textId="025609FA" w:rsidR="00356FC8" w:rsidRDefault="00356FC8" w:rsidP="00356FC8">
      <w:pPr>
        <w:ind w:firstLine="720"/>
        <w:rPr>
          <w:lang w:val="en-US"/>
        </w:rPr>
      </w:pPr>
      <w:r w:rsidRPr="00356FC8">
        <w:rPr>
          <w:lang w:val="en-US"/>
        </w:rPr>
        <w:t>d. Application-level gateway an toàn hơn Packet fitering router.</w:t>
      </w:r>
    </w:p>
    <w:p w14:paraId="39C97990" w14:textId="4D351FF3" w:rsidR="00356FC8" w:rsidRDefault="00F507D2" w:rsidP="00356FC8">
      <w:pPr>
        <w:rPr>
          <w:b/>
          <w:bCs/>
          <w:color w:val="001A1E"/>
          <w:shd w:val="clear" w:color="auto" w:fill="E7F3F5"/>
        </w:rPr>
      </w:pPr>
      <w:r>
        <w:rPr>
          <w:b/>
          <w:bCs/>
          <w:color w:val="001A1E"/>
          <w:shd w:val="clear" w:color="auto" w:fill="E7F3F5"/>
        </w:rPr>
        <w:t>Cách thức để hạn chế tấn công SYN-Flooding trên bức tường lửa là:</w:t>
      </w:r>
    </w:p>
    <w:p w14:paraId="28C5D0E3" w14:textId="77777777" w:rsidR="00F507D2" w:rsidRDefault="00F507D2" w:rsidP="00356FC8">
      <w:pPr>
        <w:rPr>
          <w:color w:val="001A1E"/>
          <w:shd w:val="clear" w:color="auto" w:fill="E7F3F5"/>
        </w:rPr>
      </w:pPr>
      <w:r>
        <w:rPr>
          <w:b/>
          <w:bCs/>
          <w:color w:val="001A1E"/>
          <w:shd w:val="clear" w:color="auto" w:fill="E7F3F5"/>
        </w:rPr>
        <w:tab/>
      </w:r>
      <w:r w:rsidRPr="00F507D2">
        <w:rPr>
          <w:b/>
          <w:bCs/>
          <w:color w:val="001A1E"/>
          <w:shd w:val="clear" w:color="auto" w:fill="E7F3F5"/>
        </w:rPr>
        <w:t>a.</w:t>
      </w:r>
      <w:r w:rsidRPr="00F507D2">
        <w:rPr>
          <w:color w:val="001A1E"/>
          <w:shd w:val="clear" w:color="auto" w:fill="E7F3F5"/>
        </w:rPr>
        <w:t xml:space="preserve"> Tất cả các câu trả lời đều đúng.</w:t>
      </w:r>
    </w:p>
    <w:p w14:paraId="60BB4648" w14:textId="77777777" w:rsidR="00F507D2" w:rsidRDefault="00F507D2" w:rsidP="00F507D2">
      <w:pPr>
        <w:ind w:firstLine="720"/>
        <w:rPr>
          <w:color w:val="001A1E"/>
          <w:shd w:val="clear" w:color="auto" w:fill="E7F3F5"/>
        </w:rPr>
      </w:pPr>
      <w:r w:rsidRPr="00F507D2">
        <w:rPr>
          <w:color w:val="001A1E"/>
          <w:shd w:val="clear" w:color="auto" w:fill="E7F3F5"/>
        </w:rPr>
        <w:t>b. Chỉ cho phép gói SYN trên một số port nhất định.</w:t>
      </w:r>
    </w:p>
    <w:p w14:paraId="51300CEA" w14:textId="77777777" w:rsidR="00F507D2" w:rsidRDefault="00F507D2" w:rsidP="00F507D2">
      <w:pPr>
        <w:ind w:firstLine="720"/>
        <w:rPr>
          <w:color w:val="001A1E"/>
          <w:shd w:val="clear" w:color="auto" w:fill="E7F3F5"/>
        </w:rPr>
      </w:pPr>
      <w:r w:rsidRPr="00F507D2">
        <w:rPr>
          <w:color w:val="001A1E"/>
          <w:shd w:val="clear" w:color="auto" w:fill="E7F3F5"/>
        </w:rPr>
        <w:t>c. Chặn những IP kết nối thất bại nhiều lần.</w:t>
      </w:r>
    </w:p>
    <w:p w14:paraId="0A179A14" w14:textId="3B6C5F80" w:rsidR="00F507D2" w:rsidRDefault="00F507D2" w:rsidP="00F507D2">
      <w:pPr>
        <w:ind w:firstLine="720"/>
        <w:rPr>
          <w:color w:val="001A1E"/>
          <w:shd w:val="clear" w:color="auto" w:fill="E7F3F5"/>
        </w:rPr>
      </w:pPr>
      <w:r w:rsidRPr="00F507D2">
        <w:rPr>
          <w:color w:val="001A1E"/>
          <w:shd w:val="clear" w:color="auto" w:fill="E7F3F5"/>
        </w:rPr>
        <w:t>d. Cho phép nhận một lượng nhất định gói SYN trong một giây.</w:t>
      </w:r>
    </w:p>
    <w:p w14:paraId="479879F5" w14:textId="109A8D0C" w:rsidR="00F507D2" w:rsidRDefault="00F507D2" w:rsidP="00F507D2">
      <w:pPr>
        <w:rPr>
          <w:b/>
          <w:bCs/>
          <w:color w:val="001A1E"/>
          <w:shd w:val="clear" w:color="auto" w:fill="E7F3F5"/>
        </w:rPr>
      </w:pPr>
      <w:r>
        <w:rPr>
          <w:b/>
          <w:bCs/>
          <w:color w:val="001A1E"/>
          <w:shd w:val="clear" w:color="auto" w:fill="E7F3F5"/>
        </w:rPr>
        <w:t>Hướng phát hiện thâm nhập bất hợp pháp nào liên quan đến việc thu thập hành vi người dùng hợp pháp trong một khoảng thời gian và sau đó phân tích đánh giá:</w:t>
      </w:r>
    </w:p>
    <w:p w14:paraId="1421B7DD" w14:textId="6DDD42FC" w:rsidR="00F507D2" w:rsidRDefault="00F507D2" w:rsidP="00F507D2">
      <w:pPr>
        <w:rPr>
          <w:color w:val="001A1E"/>
          <w:shd w:val="clear" w:color="auto" w:fill="E7F3F5"/>
        </w:rPr>
      </w:pPr>
      <w:r>
        <w:rPr>
          <w:b/>
          <w:bCs/>
          <w:color w:val="001A1E"/>
          <w:shd w:val="clear" w:color="auto" w:fill="E7F3F5"/>
        </w:rPr>
        <w:tab/>
      </w:r>
      <w:r>
        <w:rPr>
          <w:color w:val="001A1E"/>
          <w:shd w:val="clear" w:color="auto" w:fill="E7F3F5"/>
        </w:rPr>
        <w:t>Phát hiện dựa trên thống kê</w:t>
      </w:r>
    </w:p>
    <w:p w14:paraId="5C5FB79B" w14:textId="03692BC1" w:rsidR="00F507D2" w:rsidRDefault="00F507D2" w:rsidP="00F507D2">
      <w:pPr>
        <w:rPr>
          <w:b/>
          <w:bCs/>
          <w:color w:val="001A1E"/>
          <w:shd w:val="clear" w:color="auto" w:fill="E7F3F5"/>
        </w:rPr>
      </w:pPr>
      <w:r>
        <w:rPr>
          <w:b/>
          <w:bCs/>
          <w:color w:val="001A1E"/>
          <w:shd w:val="clear" w:color="auto" w:fill="E7F3F5"/>
        </w:rPr>
        <w:t>Cho biết phát biểu sai trong các phát biểu sau khi nói đến hệ thống phát hiện thâm nhập bất hợp pháp:</w:t>
      </w:r>
    </w:p>
    <w:p w14:paraId="0F637A0B" w14:textId="77777777" w:rsidR="00F507D2" w:rsidRDefault="00F507D2" w:rsidP="00F507D2">
      <w:pPr>
        <w:rPr>
          <w:color w:val="001A1E"/>
          <w:shd w:val="clear" w:color="auto" w:fill="E7F3F5"/>
        </w:rPr>
      </w:pPr>
      <w:r>
        <w:rPr>
          <w:b/>
          <w:bCs/>
          <w:color w:val="001A1E"/>
          <w:shd w:val="clear" w:color="auto" w:fill="E7F3F5"/>
        </w:rPr>
        <w:tab/>
      </w:r>
      <w:r w:rsidRPr="00F507D2">
        <w:rPr>
          <w:b/>
          <w:bCs/>
          <w:color w:val="001A1E"/>
          <w:shd w:val="clear" w:color="auto" w:fill="E7F3F5"/>
        </w:rPr>
        <w:t>a.</w:t>
      </w:r>
      <w:r w:rsidRPr="00F507D2">
        <w:rPr>
          <w:color w:val="001A1E"/>
          <w:shd w:val="clear" w:color="auto" w:fill="E7F3F5"/>
        </w:rPr>
        <w:t xml:space="preserve"> Để xây dựng hệ thống phát hiện thâm nhập bất hợp pháp ta có hai hướng tiếp cận là rule-based detection và behavior-based detection.</w:t>
      </w:r>
    </w:p>
    <w:p w14:paraId="7F871EA2" w14:textId="77777777" w:rsidR="00F507D2" w:rsidRDefault="00F507D2" w:rsidP="00F507D2">
      <w:pPr>
        <w:ind w:firstLine="720"/>
        <w:rPr>
          <w:color w:val="001A1E"/>
          <w:shd w:val="clear" w:color="auto" w:fill="E7F3F5"/>
        </w:rPr>
      </w:pPr>
      <w:r w:rsidRPr="00F507D2">
        <w:rPr>
          <w:color w:val="001A1E"/>
          <w:shd w:val="clear" w:color="auto" w:fill="E7F3F5"/>
        </w:rPr>
        <w:t>b. Một hệ thống phát hiện thâm nhập bất hợp pháp hiệu quả có thể kết hợp với bức tường lửa để ngăn chặn ngay các xâm nhập.</w:t>
      </w:r>
    </w:p>
    <w:p w14:paraId="0EC14B16" w14:textId="77777777" w:rsidR="00F507D2" w:rsidRDefault="00F507D2" w:rsidP="00F507D2">
      <w:pPr>
        <w:ind w:firstLine="720"/>
        <w:rPr>
          <w:color w:val="001A1E"/>
          <w:shd w:val="clear" w:color="auto" w:fill="E7F3F5"/>
        </w:rPr>
      </w:pPr>
      <w:r w:rsidRPr="00F507D2">
        <w:rPr>
          <w:color w:val="001A1E"/>
          <w:shd w:val="clear" w:color="auto" w:fill="E7F3F5"/>
        </w:rPr>
        <w:t>c. Nếu hệ thống phát hiện một xâm nhập đủ nhanh, kẻ xâm nhập có thể được xác định trước khi bị thiệt hại.</w:t>
      </w:r>
    </w:p>
    <w:p w14:paraId="74C0421C" w14:textId="286A4031" w:rsidR="00F507D2" w:rsidRDefault="00F507D2" w:rsidP="00F507D2">
      <w:pPr>
        <w:ind w:firstLine="720"/>
        <w:rPr>
          <w:color w:val="001A1E"/>
          <w:shd w:val="clear" w:color="auto" w:fill="E7F3F5"/>
        </w:rPr>
      </w:pPr>
      <w:r w:rsidRPr="00F507D2">
        <w:rPr>
          <w:color w:val="001A1E"/>
          <w:shd w:val="clear" w:color="auto" w:fill="E7F3F5"/>
        </w:rPr>
        <w:lastRenderedPageBreak/>
        <w:t>d. Nó cho phép ta thu thập thông tin về các kỹ thuật xâm nhập đã được sử dụng để tăng cường cho công tác phòng chống xâm nhập.</w:t>
      </w:r>
    </w:p>
    <w:p w14:paraId="0F2D704B" w14:textId="78FD7433" w:rsidR="00F507D2" w:rsidRDefault="00F507D2" w:rsidP="00F507D2">
      <w:pPr>
        <w:rPr>
          <w:b/>
          <w:bCs/>
          <w:color w:val="001A1E"/>
          <w:shd w:val="clear" w:color="auto" w:fill="E7F3F5"/>
        </w:rPr>
      </w:pPr>
      <w:r>
        <w:rPr>
          <w:b/>
          <w:bCs/>
          <w:color w:val="001A1E"/>
          <w:shd w:val="clear" w:color="auto" w:fill="E7F3F5"/>
        </w:rPr>
        <w:t>Đối với việc khởi tạo một IDS, sau khi đã xác định mục tiêu ta phải làm gì tiếp theo?</w:t>
      </w:r>
    </w:p>
    <w:p w14:paraId="2E5FD146" w14:textId="4A90DE79" w:rsidR="00F507D2" w:rsidRDefault="00F507D2" w:rsidP="00F507D2">
      <w:pPr>
        <w:rPr>
          <w:color w:val="001A1E"/>
          <w:shd w:val="clear" w:color="auto" w:fill="E7F3F5"/>
        </w:rPr>
      </w:pPr>
      <w:r>
        <w:rPr>
          <w:b/>
          <w:bCs/>
          <w:color w:val="001A1E"/>
          <w:shd w:val="clear" w:color="auto" w:fill="E7F3F5"/>
        </w:rPr>
        <w:tab/>
      </w:r>
      <w:r>
        <w:rPr>
          <w:color w:val="001A1E"/>
          <w:shd w:val="clear" w:color="auto" w:fill="E7F3F5"/>
        </w:rPr>
        <w:t>Chọn thành phần, hệ thống để theo dõi</w:t>
      </w:r>
    </w:p>
    <w:p w14:paraId="32B3B32E" w14:textId="69A3E6D1" w:rsidR="00F507D2" w:rsidRDefault="00F507D2" w:rsidP="00F507D2">
      <w:pPr>
        <w:rPr>
          <w:b/>
          <w:bCs/>
          <w:color w:val="001A1E"/>
          <w:shd w:val="clear" w:color="auto" w:fill="E7F3F5"/>
        </w:rPr>
      </w:pPr>
      <w:r>
        <w:rPr>
          <w:b/>
          <w:bCs/>
          <w:color w:val="001A1E"/>
          <w:shd w:val="clear" w:color="auto" w:fill="E7F3F5"/>
        </w:rPr>
        <w:t>Nếu một tổ chức muốn bảo vệ một máy chủ tránh bị người dùng hợp pháp phá hoại, hệ thống phát hiện thâm nhập bất hợp pháp nào là lựa chọn tốt nhất?</w:t>
      </w:r>
    </w:p>
    <w:p w14:paraId="4FDAC394" w14:textId="561D0BA8" w:rsidR="00F507D2" w:rsidRDefault="00F507D2" w:rsidP="00F507D2">
      <w:pPr>
        <w:rPr>
          <w:rFonts w:ascii="Roboto" w:hAnsi="Roboto"/>
          <w:color w:val="001A1E"/>
          <w:sz w:val="21"/>
          <w:szCs w:val="21"/>
          <w:shd w:val="clear" w:color="auto" w:fill="E7F3F5"/>
        </w:rPr>
      </w:pPr>
      <w:r>
        <w:rPr>
          <w:b/>
          <w:bCs/>
          <w:color w:val="001A1E"/>
          <w:shd w:val="clear" w:color="auto" w:fill="E7F3F5"/>
        </w:rPr>
        <w:tab/>
      </w:r>
      <w:r>
        <w:rPr>
          <w:rFonts w:ascii="Roboto" w:hAnsi="Roboto"/>
          <w:color w:val="001A1E"/>
          <w:sz w:val="21"/>
          <w:szCs w:val="21"/>
          <w:shd w:val="clear" w:color="auto" w:fill="E7F3F5"/>
        </w:rPr>
        <w:t>HIDS</w:t>
      </w:r>
    </w:p>
    <w:p w14:paraId="3355141C" w14:textId="09482345" w:rsidR="00F507D2" w:rsidRDefault="00F507D2" w:rsidP="00F507D2">
      <w:pPr>
        <w:rPr>
          <w:b/>
          <w:bCs/>
          <w:color w:val="001A1E"/>
          <w:shd w:val="clear" w:color="auto" w:fill="E7F3F5"/>
        </w:rPr>
      </w:pPr>
      <w:r>
        <w:rPr>
          <w:b/>
          <w:bCs/>
          <w:color w:val="001A1E"/>
          <w:shd w:val="clear" w:color="auto" w:fill="E7F3F5"/>
        </w:rPr>
        <w:t>Nếu một tổ chức muốn phát hiện các tấn công với chi phí thấp thì hệ thống phát hiện thâm nhập bất hợp pháp nào là lựa chọn tốt nhất?</w:t>
      </w:r>
    </w:p>
    <w:p w14:paraId="2F7DD1BA" w14:textId="371DE450" w:rsidR="00F507D2" w:rsidRDefault="00F507D2" w:rsidP="00F507D2">
      <w:pPr>
        <w:rPr>
          <w:rFonts w:ascii="Roboto" w:hAnsi="Roboto"/>
          <w:color w:val="001A1E"/>
          <w:sz w:val="21"/>
          <w:szCs w:val="21"/>
          <w:shd w:val="clear" w:color="auto" w:fill="E7F3F5"/>
        </w:rPr>
      </w:pPr>
      <w:r>
        <w:rPr>
          <w:b/>
          <w:bCs/>
          <w:color w:val="001A1E"/>
          <w:shd w:val="clear" w:color="auto" w:fill="E7F3F5"/>
        </w:rPr>
        <w:tab/>
      </w:r>
      <w:r>
        <w:rPr>
          <w:rFonts w:ascii="Roboto" w:hAnsi="Roboto"/>
          <w:color w:val="001A1E"/>
          <w:sz w:val="21"/>
          <w:szCs w:val="21"/>
          <w:shd w:val="clear" w:color="auto" w:fill="E7F3F5"/>
        </w:rPr>
        <w:t>NIDS</w:t>
      </w:r>
    </w:p>
    <w:p w14:paraId="10CC970C" w14:textId="60BB1EA5" w:rsidR="00F507D2" w:rsidRDefault="00F507D2" w:rsidP="00F507D2">
      <w:pPr>
        <w:rPr>
          <w:b/>
          <w:bCs/>
          <w:color w:val="001A1E"/>
          <w:shd w:val="clear" w:color="auto" w:fill="E7F3F5"/>
        </w:rPr>
      </w:pPr>
      <w:r>
        <w:rPr>
          <w:b/>
          <w:bCs/>
          <w:color w:val="001A1E"/>
          <w:shd w:val="clear" w:color="auto" w:fill="E7F3F5"/>
        </w:rPr>
        <w:t>VPN là viết tắt của:</w:t>
      </w:r>
    </w:p>
    <w:p w14:paraId="05938865" w14:textId="3B377EE9" w:rsidR="00F507D2" w:rsidRDefault="00F507D2" w:rsidP="00F507D2">
      <w:pPr>
        <w:rPr>
          <w:color w:val="001A1E"/>
          <w:shd w:val="clear" w:color="auto" w:fill="E7F3F5"/>
        </w:rPr>
      </w:pPr>
      <w:r>
        <w:rPr>
          <w:b/>
          <w:bCs/>
          <w:color w:val="001A1E"/>
          <w:shd w:val="clear" w:color="auto" w:fill="E7F3F5"/>
        </w:rPr>
        <w:tab/>
      </w:r>
      <w:r>
        <w:rPr>
          <w:color w:val="001A1E"/>
          <w:shd w:val="clear" w:color="auto" w:fill="E7F3F5"/>
        </w:rPr>
        <w:t>Virtual Private Network</w:t>
      </w:r>
    </w:p>
    <w:p w14:paraId="5B0C96C5" w14:textId="7BF86D58" w:rsidR="00F507D2" w:rsidRDefault="00F507D2" w:rsidP="00F507D2">
      <w:pPr>
        <w:rPr>
          <w:b/>
          <w:bCs/>
          <w:color w:val="001A1E"/>
          <w:shd w:val="clear" w:color="auto" w:fill="E7F3F5"/>
        </w:rPr>
      </w:pPr>
      <w:r>
        <w:rPr>
          <w:b/>
          <w:bCs/>
          <w:color w:val="001A1E"/>
          <w:shd w:val="clear" w:color="auto" w:fill="E7F3F5"/>
        </w:rPr>
        <w:t>Lợi ích chính của VPN so với các mạng chuyên dụng như frame relay, leased line hay dial-up truyền thống là gì?</w:t>
      </w:r>
    </w:p>
    <w:p w14:paraId="0487B8C4" w14:textId="28B9C30C" w:rsidR="00F507D2" w:rsidRDefault="00F507D2" w:rsidP="00F507D2">
      <w:pPr>
        <w:rPr>
          <w:color w:val="001A1E"/>
          <w:shd w:val="clear" w:color="auto" w:fill="E7F3F5"/>
        </w:rPr>
      </w:pPr>
      <w:r>
        <w:rPr>
          <w:b/>
          <w:bCs/>
          <w:color w:val="001A1E"/>
          <w:shd w:val="clear" w:color="auto" w:fill="E7F3F5"/>
        </w:rPr>
        <w:tab/>
      </w:r>
      <w:r>
        <w:rPr>
          <w:color w:val="001A1E"/>
          <w:shd w:val="clear" w:color="auto" w:fill="E7F3F5"/>
        </w:rPr>
        <w:t>Giảm chi phí</w:t>
      </w:r>
    </w:p>
    <w:p w14:paraId="797C6D89" w14:textId="10D306D3" w:rsidR="00F507D2" w:rsidRDefault="00F507D2" w:rsidP="00F507D2">
      <w:pPr>
        <w:rPr>
          <w:b/>
          <w:bCs/>
          <w:color w:val="001A1E"/>
          <w:shd w:val="clear" w:color="auto" w:fill="E7F3F5"/>
        </w:rPr>
      </w:pPr>
      <w:r>
        <w:rPr>
          <w:b/>
          <w:bCs/>
          <w:color w:val="001A1E"/>
          <w:shd w:val="clear" w:color="auto" w:fill="E7F3F5"/>
        </w:rPr>
        <w:t>Trong VPN, thuật ngữ “tunneling” đề cập đến:</w:t>
      </w:r>
    </w:p>
    <w:p w14:paraId="0AB983CE" w14:textId="7F6ACD24" w:rsidR="00F507D2" w:rsidRDefault="00F507D2" w:rsidP="00F507D2">
      <w:pPr>
        <w:rPr>
          <w:rStyle w:val="hps"/>
          <w:color w:val="001A1E"/>
          <w:shd w:val="clear" w:color="auto" w:fill="E7F3F5"/>
        </w:rPr>
      </w:pPr>
      <w:r>
        <w:rPr>
          <w:b/>
          <w:bCs/>
          <w:color w:val="001A1E"/>
          <w:shd w:val="clear" w:color="auto" w:fill="E7F3F5"/>
        </w:rPr>
        <w:tab/>
      </w:r>
      <w:r>
        <w:rPr>
          <w:rStyle w:val="hps"/>
          <w:color w:val="001A1E"/>
          <w:shd w:val="clear" w:color="auto" w:fill="E7F3F5"/>
        </w:rPr>
        <w:t>Đóng gói các gói tin</w:t>
      </w:r>
      <w:r>
        <w:rPr>
          <w:color w:val="001A1E"/>
          <w:shd w:val="clear" w:color="auto" w:fill="E7F3F5"/>
        </w:rPr>
        <w:t> </w:t>
      </w:r>
      <w:r>
        <w:rPr>
          <w:rStyle w:val="hps"/>
          <w:color w:val="001A1E"/>
          <w:shd w:val="clear" w:color="auto" w:fill="E7F3F5"/>
        </w:rPr>
        <w:t>bên trong</w:t>
      </w:r>
      <w:r>
        <w:rPr>
          <w:color w:val="001A1E"/>
          <w:shd w:val="clear" w:color="auto" w:fill="E7F3F5"/>
        </w:rPr>
        <w:t> </w:t>
      </w:r>
      <w:r>
        <w:rPr>
          <w:rStyle w:val="hps"/>
          <w:color w:val="001A1E"/>
          <w:shd w:val="clear" w:color="auto" w:fill="E7F3F5"/>
        </w:rPr>
        <w:t>các gói tin</w:t>
      </w:r>
      <w:r>
        <w:rPr>
          <w:color w:val="001A1E"/>
          <w:shd w:val="clear" w:color="auto" w:fill="E7F3F5"/>
        </w:rPr>
        <w:t> </w:t>
      </w:r>
      <w:r>
        <w:rPr>
          <w:rStyle w:val="hps"/>
          <w:color w:val="001A1E"/>
          <w:shd w:val="clear" w:color="auto" w:fill="E7F3F5"/>
        </w:rPr>
        <w:t>của một giao thức</w:t>
      </w:r>
      <w:r>
        <w:rPr>
          <w:color w:val="001A1E"/>
          <w:shd w:val="clear" w:color="auto" w:fill="E7F3F5"/>
        </w:rPr>
        <w:t> </w:t>
      </w:r>
      <w:r>
        <w:rPr>
          <w:rStyle w:val="hps"/>
          <w:color w:val="001A1E"/>
          <w:shd w:val="clear" w:color="auto" w:fill="E7F3F5"/>
        </w:rPr>
        <w:t>khác để tạo và</w:t>
      </w:r>
      <w:r>
        <w:rPr>
          <w:color w:val="001A1E"/>
          <w:shd w:val="clear" w:color="auto" w:fill="E7F3F5"/>
        </w:rPr>
        <w:t> </w:t>
      </w:r>
      <w:r>
        <w:rPr>
          <w:rStyle w:val="hps"/>
          <w:color w:val="001A1E"/>
          <w:shd w:val="clear" w:color="auto" w:fill="E7F3F5"/>
        </w:rPr>
        <w:t>duy trì</w:t>
      </w:r>
      <w:r>
        <w:rPr>
          <w:color w:val="001A1E"/>
          <w:shd w:val="clear" w:color="auto" w:fill="E7F3F5"/>
        </w:rPr>
        <w:t> </w:t>
      </w:r>
      <w:r>
        <w:rPr>
          <w:rStyle w:val="hps"/>
          <w:color w:val="001A1E"/>
          <w:shd w:val="clear" w:color="auto" w:fill="E7F3F5"/>
        </w:rPr>
        <w:t>mạch</w:t>
      </w:r>
      <w:r>
        <w:rPr>
          <w:color w:val="001A1E"/>
          <w:shd w:val="clear" w:color="auto" w:fill="E7F3F5"/>
        </w:rPr>
        <w:t> </w:t>
      </w:r>
      <w:r>
        <w:rPr>
          <w:rStyle w:val="hps"/>
          <w:color w:val="001A1E"/>
          <w:shd w:val="clear" w:color="auto" w:fill="E7F3F5"/>
        </w:rPr>
        <w:t>ảo</w:t>
      </w:r>
    </w:p>
    <w:p w14:paraId="3F4CD8E3" w14:textId="29BAC858" w:rsidR="00F507D2" w:rsidRDefault="00F507D2" w:rsidP="00F507D2">
      <w:pPr>
        <w:rPr>
          <w:b/>
          <w:bCs/>
          <w:color w:val="001A1E"/>
          <w:shd w:val="clear" w:color="auto" w:fill="E7F3F5"/>
        </w:rPr>
      </w:pPr>
      <w:r>
        <w:rPr>
          <w:b/>
          <w:bCs/>
          <w:color w:val="001A1E"/>
          <w:shd w:val="clear" w:color="auto" w:fill="E7F3F5"/>
        </w:rPr>
        <w:t>Những giao thức nào sau đây là giao thức VPN tunneling?</w:t>
      </w:r>
    </w:p>
    <w:p w14:paraId="3C4FF6E7" w14:textId="77777777" w:rsidR="00F507D2" w:rsidRPr="00F507D2" w:rsidRDefault="00F507D2" w:rsidP="00F507D2">
      <w:pPr>
        <w:rPr>
          <w:color w:val="001A1E"/>
          <w:shd w:val="clear" w:color="auto" w:fill="E7F3F5"/>
        </w:rPr>
      </w:pPr>
      <w:r>
        <w:rPr>
          <w:b/>
          <w:bCs/>
          <w:color w:val="001A1E"/>
          <w:shd w:val="clear" w:color="auto" w:fill="E7F3F5"/>
        </w:rPr>
        <w:tab/>
      </w:r>
      <w:r w:rsidRPr="00F507D2">
        <w:rPr>
          <w:b/>
          <w:bCs/>
          <w:color w:val="001A1E"/>
          <w:shd w:val="clear" w:color="auto" w:fill="E7F3F5"/>
        </w:rPr>
        <w:t>a.</w:t>
      </w:r>
      <w:r w:rsidRPr="00F507D2">
        <w:rPr>
          <w:color w:val="001A1E"/>
          <w:shd w:val="clear" w:color="auto" w:fill="E7F3F5"/>
        </w:rPr>
        <w:t xml:space="preserve"> Tất cả các câu trả lời đều đúng</w:t>
      </w:r>
    </w:p>
    <w:p w14:paraId="2616E6BF" w14:textId="77777777" w:rsidR="00F507D2" w:rsidRPr="00F507D2" w:rsidRDefault="00F507D2" w:rsidP="00F507D2">
      <w:pPr>
        <w:ind w:firstLine="720"/>
        <w:rPr>
          <w:color w:val="001A1E"/>
          <w:shd w:val="clear" w:color="auto" w:fill="E7F3F5"/>
        </w:rPr>
      </w:pPr>
      <w:r w:rsidRPr="00F507D2">
        <w:rPr>
          <w:color w:val="001A1E"/>
          <w:shd w:val="clear" w:color="auto" w:fill="E7F3F5"/>
        </w:rPr>
        <w:t>b. IPSec</w:t>
      </w:r>
    </w:p>
    <w:p w14:paraId="45D72510" w14:textId="77777777" w:rsidR="00F507D2" w:rsidRPr="00F507D2" w:rsidRDefault="00F507D2" w:rsidP="00F507D2">
      <w:pPr>
        <w:ind w:firstLine="720"/>
        <w:rPr>
          <w:color w:val="001A1E"/>
          <w:shd w:val="clear" w:color="auto" w:fill="E7F3F5"/>
        </w:rPr>
      </w:pPr>
      <w:r w:rsidRPr="00F507D2">
        <w:rPr>
          <w:color w:val="001A1E"/>
          <w:shd w:val="clear" w:color="auto" w:fill="E7F3F5"/>
        </w:rPr>
        <w:t>c. L2TP</w:t>
      </w:r>
    </w:p>
    <w:p w14:paraId="7DA48E70" w14:textId="69B5A795" w:rsidR="00F507D2" w:rsidRDefault="00F507D2" w:rsidP="00F507D2">
      <w:pPr>
        <w:ind w:firstLine="720"/>
        <w:rPr>
          <w:color w:val="001A1E"/>
          <w:shd w:val="clear" w:color="auto" w:fill="E7F3F5"/>
        </w:rPr>
      </w:pPr>
      <w:r w:rsidRPr="00F507D2">
        <w:rPr>
          <w:color w:val="001A1E"/>
          <w:shd w:val="clear" w:color="auto" w:fill="E7F3F5"/>
        </w:rPr>
        <w:t>d. PPTP</w:t>
      </w:r>
    </w:p>
    <w:p w14:paraId="78EAF7FC" w14:textId="008E68E7" w:rsidR="00F507D2" w:rsidRDefault="00F507D2" w:rsidP="00F507D2">
      <w:pPr>
        <w:rPr>
          <w:b/>
          <w:bCs/>
          <w:color w:val="001A1E"/>
          <w:shd w:val="clear" w:color="auto" w:fill="E7F3F5"/>
        </w:rPr>
      </w:pPr>
      <w:r>
        <w:rPr>
          <w:b/>
          <w:bCs/>
          <w:color w:val="001A1E"/>
          <w:shd w:val="clear" w:color="auto" w:fill="E7F3F5"/>
        </w:rPr>
        <w:t>Khác biệt giữa Firewall và VPN là gì?</w:t>
      </w:r>
    </w:p>
    <w:p w14:paraId="725B09F5" w14:textId="0EF28F5E" w:rsidR="00F507D2" w:rsidRDefault="00F507D2" w:rsidP="00F507D2">
      <w:pPr>
        <w:rPr>
          <w:color w:val="001A1E"/>
          <w:shd w:val="clear" w:color="auto" w:fill="E7F3F5"/>
        </w:rPr>
      </w:pPr>
      <w:r>
        <w:rPr>
          <w:b/>
          <w:bCs/>
          <w:color w:val="001A1E"/>
          <w:shd w:val="clear" w:color="auto" w:fill="E7F3F5"/>
        </w:rPr>
        <w:tab/>
      </w:r>
      <w:r>
        <w:rPr>
          <w:color w:val="001A1E"/>
          <w:shd w:val="clear" w:color="auto" w:fill="E7F3F5"/>
        </w:rPr>
        <w:t>Firewall chặn các thông điệp còn VPN thì mở ra con đường cho các thông điệp hợp lệ đi qua.</w:t>
      </w:r>
    </w:p>
    <w:p w14:paraId="0A72B463" w14:textId="1375EA33" w:rsidR="00F507D2" w:rsidRDefault="00F507D2" w:rsidP="00F507D2">
      <w:pPr>
        <w:rPr>
          <w:rFonts w:ascii="Roboto" w:hAnsi="Roboto"/>
          <w:b/>
          <w:bCs/>
          <w:color w:val="001A1E"/>
          <w:sz w:val="21"/>
          <w:szCs w:val="21"/>
          <w:shd w:val="clear" w:color="auto" w:fill="E7F3F5"/>
        </w:rPr>
      </w:pPr>
      <w:r>
        <w:rPr>
          <w:rFonts w:ascii="Roboto" w:hAnsi="Roboto"/>
          <w:b/>
          <w:bCs/>
          <w:color w:val="001A1E"/>
          <w:sz w:val="21"/>
          <w:szCs w:val="21"/>
          <w:shd w:val="clear" w:color="auto" w:fill="E7F3F5"/>
        </w:rPr>
        <w:t>WEP được viết tắt là:</w:t>
      </w:r>
    </w:p>
    <w:p w14:paraId="2DA652A9" w14:textId="2DF55A93" w:rsidR="00F507D2" w:rsidRDefault="00F507D2" w:rsidP="00F507D2">
      <w:pPr>
        <w:rPr>
          <w:color w:val="000000"/>
          <w:shd w:val="clear" w:color="auto" w:fill="E7F3F5"/>
        </w:rPr>
      </w:pPr>
      <w:r>
        <w:rPr>
          <w:rFonts w:ascii="Roboto" w:hAnsi="Roboto"/>
          <w:b/>
          <w:bCs/>
          <w:color w:val="001A1E"/>
          <w:sz w:val="21"/>
          <w:szCs w:val="21"/>
          <w:shd w:val="clear" w:color="auto" w:fill="E7F3F5"/>
        </w:rPr>
        <w:tab/>
      </w:r>
      <w:r>
        <w:rPr>
          <w:color w:val="000000"/>
          <w:shd w:val="clear" w:color="auto" w:fill="E7F3F5"/>
        </w:rPr>
        <w:t>Wired Equivalent Privacy</w:t>
      </w:r>
    </w:p>
    <w:p w14:paraId="38A0841B" w14:textId="76A512B5" w:rsidR="00F507D2" w:rsidRDefault="00F507D2" w:rsidP="00F507D2">
      <w:pPr>
        <w:rPr>
          <w:b/>
          <w:bCs/>
          <w:color w:val="001A1E"/>
          <w:shd w:val="clear" w:color="auto" w:fill="E7F3F5"/>
        </w:rPr>
      </w:pPr>
      <w:r>
        <w:rPr>
          <w:b/>
          <w:bCs/>
          <w:color w:val="001A1E"/>
          <w:shd w:val="clear" w:color="auto" w:fill="E7F3F5"/>
        </w:rPr>
        <w:t>Điểm yếu thật sự của WEP trong vấn đề mã hóa là:</w:t>
      </w:r>
    </w:p>
    <w:p w14:paraId="35CBAE9A" w14:textId="795934BA" w:rsidR="00F507D2" w:rsidRDefault="00F507D2" w:rsidP="00F507D2">
      <w:pPr>
        <w:rPr>
          <w:color w:val="001A1E"/>
          <w:shd w:val="clear" w:color="auto" w:fill="E7F3F5"/>
        </w:rPr>
      </w:pPr>
      <w:r>
        <w:rPr>
          <w:b/>
          <w:bCs/>
          <w:color w:val="001A1E"/>
          <w:shd w:val="clear" w:color="auto" w:fill="E7F3F5"/>
        </w:rPr>
        <w:tab/>
      </w:r>
      <w:r>
        <w:rPr>
          <w:color w:val="001A1E"/>
          <w:shd w:val="clear" w:color="auto" w:fill="E7F3F5"/>
        </w:rPr>
        <w:t>Thuật toán lập lịch khóa của RC4</w:t>
      </w:r>
    </w:p>
    <w:p w14:paraId="6E48A9EB" w14:textId="577ABD27" w:rsidR="00F507D2" w:rsidRDefault="00F507D2" w:rsidP="00F507D2">
      <w:pPr>
        <w:rPr>
          <w:rStyle w:val="hps"/>
          <w:b/>
          <w:bCs/>
          <w:color w:val="001A1E"/>
          <w:shd w:val="clear" w:color="auto" w:fill="E7F3F5"/>
        </w:rPr>
      </w:pPr>
      <w:r>
        <w:rPr>
          <w:b/>
          <w:bCs/>
          <w:color w:val="001A1E"/>
          <w:shd w:val="clear" w:color="auto" w:fill="E7F3F5"/>
        </w:rPr>
        <w:t>Tiêu chuẩn an ninh </w:t>
      </w:r>
      <w:r>
        <w:rPr>
          <w:rStyle w:val="hps"/>
          <w:b/>
          <w:bCs/>
          <w:color w:val="001A1E"/>
          <w:shd w:val="clear" w:color="auto" w:fill="E7F3F5"/>
        </w:rPr>
        <w:t>mạnh mẽ hơn</w:t>
      </w:r>
      <w:r>
        <w:rPr>
          <w:b/>
          <w:bCs/>
          <w:color w:val="001A1E"/>
          <w:shd w:val="clear" w:color="auto" w:fill="E7F3F5"/>
        </w:rPr>
        <w:t> </w:t>
      </w:r>
      <w:r>
        <w:rPr>
          <w:rStyle w:val="hps"/>
          <w:b/>
          <w:bCs/>
          <w:color w:val="001A1E"/>
          <w:shd w:val="clear" w:color="auto" w:fill="E7F3F5"/>
        </w:rPr>
        <w:t>được phát triển bởi</w:t>
      </w:r>
      <w:r>
        <w:rPr>
          <w:b/>
          <w:bCs/>
          <w:color w:val="001A1E"/>
          <w:shd w:val="clear" w:color="auto" w:fill="E7F3F5"/>
        </w:rPr>
        <w:t> </w:t>
      </w:r>
      <w:r>
        <w:rPr>
          <w:rStyle w:val="hps"/>
          <w:b/>
          <w:bCs/>
          <w:color w:val="001A1E"/>
          <w:shd w:val="clear" w:color="auto" w:fill="E7F3F5"/>
        </w:rPr>
        <w:t>IEEE</w:t>
      </w:r>
      <w:r>
        <w:rPr>
          <w:b/>
          <w:bCs/>
          <w:color w:val="001A1E"/>
          <w:shd w:val="clear" w:color="auto" w:fill="E7F3F5"/>
        </w:rPr>
        <w:t> </w:t>
      </w:r>
      <w:r>
        <w:rPr>
          <w:rStyle w:val="hps"/>
          <w:b/>
          <w:bCs/>
          <w:color w:val="001A1E"/>
          <w:shd w:val="clear" w:color="auto" w:fill="E7F3F5"/>
        </w:rPr>
        <w:t>để giải quyết</w:t>
      </w:r>
      <w:r>
        <w:rPr>
          <w:b/>
          <w:bCs/>
          <w:color w:val="001A1E"/>
          <w:shd w:val="clear" w:color="auto" w:fill="E7F3F5"/>
        </w:rPr>
        <w:t> </w:t>
      </w:r>
      <w:r>
        <w:rPr>
          <w:rStyle w:val="hps"/>
          <w:b/>
          <w:bCs/>
          <w:color w:val="001A1E"/>
          <w:shd w:val="clear" w:color="auto" w:fill="E7F3F5"/>
        </w:rPr>
        <w:t>các</w:t>
      </w:r>
      <w:r>
        <w:rPr>
          <w:b/>
          <w:bCs/>
          <w:color w:val="001A1E"/>
          <w:shd w:val="clear" w:color="auto" w:fill="E7F3F5"/>
        </w:rPr>
        <w:t> </w:t>
      </w:r>
      <w:r>
        <w:rPr>
          <w:rStyle w:val="hps"/>
          <w:b/>
          <w:bCs/>
          <w:color w:val="001A1E"/>
          <w:shd w:val="clear" w:color="auto" w:fill="E7F3F5"/>
        </w:rPr>
        <w:t>lỗ</w:t>
      </w:r>
      <w:r>
        <w:rPr>
          <w:b/>
          <w:bCs/>
          <w:color w:val="001A1E"/>
          <w:shd w:val="clear" w:color="auto" w:fill="E7F3F5"/>
        </w:rPr>
        <w:t> </w:t>
      </w:r>
      <w:r>
        <w:rPr>
          <w:rStyle w:val="hps"/>
          <w:b/>
          <w:bCs/>
          <w:color w:val="001A1E"/>
          <w:shd w:val="clear" w:color="auto" w:fill="E7F3F5"/>
        </w:rPr>
        <w:t>hổng</w:t>
      </w:r>
      <w:r>
        <w:rPr>
          <w:b/>
          <w:bCs/>
          <w:color w:val="001A1E"/>
          <w:shd w:val="clear" w:color="auto" w:fill="E7F3F5"/>
        </w:rPr>
        <w:t> chuẩn WLAN IEEE </w:t>
      </w:r>
      <w:r>
        <w:rPr>
          <w:rStyle w:val="hps"/>
          <w:b/>
          <w:bCs/>
          <w:color w:val="001A1E"/>
          <w:shd w:val="clear" w:color="auto" w:fill="E7F3F5"/>
        </w:rPr>
        <w:t>802.11 là:</w:t>
      </w:r>
    </w:p>
    <w:p w14:paraId="1AB77070" w14:textId="3219CE83" w:rsidR="00F507D2" w:rsidRDefault="00F507D2" w:rsidP="00F507D2">
      <w:pPr>
        <w:rPr>
          <w:color w:val="333333"/>
          <w:shd w:val="clear" w:color="auto" w:fill="E7F3F5"/>
        </w:rPr>
      </w:pPr>
      <w:r>
        <w:rPr>
          <w:rStyle w:val="hps"/>
          <w:b/>
          <w:bCs/>
          <w:color w:val="001A1E"/>
          <w:shd w:val="clear" w:color="auto" w:fill="E7F3F5"/>
        </w:rPr>
        <w:tab/>
      </w:r>
      <w:r>
        <w:rPr>
          <w:color w:val="333333"/>
          <w:shd w:val="clear" w:color="auto" w:fill="E7F3F5"/>
        </w:rPr>
        <w:t>IEEE 802.11i</w:t>
      </w:r>
    </w:p>
    <w:p w14:paraId="2314449E" w14:textId="7DB74B2C" w:rsidR="00F507D2" w:rsidRDefault="00F507D2" w:rsidP="00F507D2">
      <w:pPr>
        <w:rPr>
          <w:b/>
          <w:bCs/>
          <w:color w:val="001A1E"/>
          <w:shd w:val="clear" w:color="auto" w:fill="E7F3F5"/>
        </w:rPr>
      </w:pPr>
      <w:r>
        <w:rPr>
          <w:b/>
          <w:bCs/>
          <w:color w:val="001A1E"/>
          <w:shd w:val="clear" w:color="auto" w:fill="E7F3F5"/>
        </w:rPr>
        <w:lastRenderedPageBreak/>
        <w:t>Khác biệt giữa WPA và WPA2 là:</w:t>
      </w:r>
    </w:p>
    <w:p w14:paraId="7BCBD217" w14:textId="2DABE091" w:rsidR="00F507D2" w:rsidRDefault="00F507D2" w:rsidP="00F507D2">
      <w:pPr>
        <w:rPr>
          <w:color w:val="001A1E"/>
          <w:shd w:val="clear" w:color="auto" w:fill="E7F3F5"/>
        </w:rPr>
      </w:pPr>
      <w:r>
        <w:rPr>
          <w:b/>
          <w:bCs/>
          <w:color w:val="001A1E"/>
          <w:shd w:val="clear" w:color="auto" w:fill="E7F3F5"/>
        </w:rPr>
        <w:tab/>
      </w:r>
      <w:r>
        <w:rPr>
          <w:color w:val="001A1E"/>
          <w:shd w:val="clear" w:color="auto" w:fill="E7F3F5"/>
        </w:rPr>
        <w:t>WPA mã hóa dùng RC4 với TKIP/MIC, WPA2 mã hóa dùng AES.</w:t>
      </w:r>
    </w:p>
    <w:p w14:paraId="35D2E18F" w14:textId="301AD097" w:rsidR="00F507D2" w:rsidRDefault="00F507D2" w:rsidP="00F507D2">
      <w:pPr>
        <w:rPr>
          <w:b/>
          <w:bCs/>
          <w:color w:val="001A1E"/>
          <w:shd w:val="clear" w:color="auto" w:fill="E7F3F5"/>
        </w:rPr>
      </w:pPr>
      <w:r>
        <w:rPr>
          <w:b/>
          <w:bCs/>
          <w:color w:val="001A1E"/>
          <w:shd w:val="clear" w:color="auto" w:fill="E7F3F5"/>
        </w:rPr>
        <w:t>Chọn phát biểu sai trong các phát biểu sau:</w:t>
      </w:r>
    </w:p>
    <w:p w14:paraId="39ED3A5E" w14:textId="77777777" w:rsidR="00F507D2" w:rsidRDefault="00F507D2" w:rsidP="00F507D2">
      <w:pPr>
        <w:rPr>
          <w:color w:val="001A1E"/>
          <w:shd w:val="clear" w:color="auto" w:fill="E7F3F5"/>
        </w:rPr>
      </w:pPr>
      <w:r>
        <w:rPr>
          <w:b/>
          <w:bCs/>
          <w:color w:val="001A1E"/>
          <w:shd w:val="clear" w:color="auto" w:fill="E7F3F5"/>
        </w:rPr>
        <w:tab/>
      </w:r>
      <w:r w:rsidRPr="00F507D2">
        <w:rPr>
          <w:color w:val="001A1E"/>
          <w:shd w:val="clear" w:color="auto" w:fill="E7F3F5"/>
        </w:rPr>
        <w:t>a. AES là mã hóa đối xứng</w:t>
      </w:r>
    </w:p>
    <w:p w14:paraId="585F4295" w14:textId="77777777" w:rsidR="00F507D2" w:rsidRDefault="00F507D2" w:rsidP="00F507D2">
      <w:pPr>
        <w:ind w:firstLine="720"/>
        <w:rPr>
          <w:color w:val="001A1E"/>
          <w:shd w:val="clear" w:color="auto" w:fill="E7F3F5"/>
        </w:rPr>
      </w:pPr>
      <w:r w:rsidRPr="009830BD">
        <w:rPr>
          <w:b/>
          <w:bCs/>
          <w:color w:val="001A1E"/>
          <w:shd w:val="clear" w:color="auto" w:fill="E7F3F5"/>
        </w:rPr>
        <w:t>b.</w:t>
      </w:r>
      <w:r w:rsidRPr="00F507D2">
        <w:rPr>
          <w:color w:val="001A1E"/>
          <w:shd w:val="clear" w:color="auto" w:fill="E7F3F5"/>
        </w:rPr>
        <w:t xml:space="preserve"> IEEE 802.11i thực thi an ninh trên port</w:t>
      </w:r>
    </w:p>
    <w:p w14:paraId="280BDA26" w14:textId="77777777" w:rsidR="00F507D2" w:rsidRDefault="00F507D2" w:rsidP="00F507D2">
      <w:pPr>
        <w:ind w:firstLine="720"/>
        <w:rPr>
          <w:color w:val="001A1E"/>
          <w:shd w:val="clear" w:color="auto" w:fill="E7F3F5"/>
        </w:rPr>
      </w:pPr>
      <w:r w:rsidRPr="00F507D2">
        <w:rPr>
          <w:color w:val="001A1E"/>
          <w:shd w:val="clear" w:color="auto" w:fill="E7F3F5"/>
        </w:rPr>
        <w:t xml:space="preserve">c. WPA2 cho phép các client AES và TKIP được hoạt động trên cùng WLAN </w:t>
      </w:r>
    </w:p>
    <w:p w14:paraId="0FC104DA" w14:textId="598A41D1" w:rsidR="00F507D2" w:rsidRPr="00F507D2" w:rsidRDefault="00F507D2" w:rsidP="00F507D2">
      <w:pPr>
        <w:ind w:firstLine="720"/>
        <w:rPr>
          <w:lang w:val="en-US"/>
        </w:rPr>
      </w:pPr>
      <w:r w:rsidRPr="00F507D2">
        <w:rPr>
          <w:color w:val="001A1E"/>
          <w:shd w:val="clear" w:color="auto" w:fill="E7F3F5"/>
        </w:rPr>
        <w:t>d. WPA là một tập con của IEEE 802.11i</w:t>
      </w:r>
    </w:p>
    <w:p w14:paraId="04BC90A8" w14:textId="59E8706F" w:rsidR="004F1778" w:rsidRDefault="004F1778" w:rsidP="004F1778">
      <w:pPr>
        <w:rPr>
          <w:lang w:val="en-US"/>
        </w:rPr>
      </w:pPr>
    </w:p>
    <w:p w14:paraId="452E35D4" w14:textId="18D3E840" w:rsidR="00E42246" w:rsidRDefault="00E42246" w:rsidP="004F1778">
      <w:pPr>
        <w:rPr>
          <w:lang w:val="en-US"/>
        </w:rPr>
      </w:pPr>
    </w:p>
    <w:p w14:paraId="148197C0" w14:textId="4AA75294" w:rsidR="00E42246" w:rsidRDefault="00E42246" w:rsidP="004F1778">
      <w:pPr>
        <w:rPr>
          <w:lang w:val="en-US"/>
        </w:rPr>
      </w:pPr>
    </w:p>
    <w:p w14:paraId="2D7FB24B" w14:textId="77777777" w:rsidR="00E42246" w:rsidRPr="00716B0A" w:rsidRDefault="00E42246" w:rsidP="00E42246">
      <w:pPr>
        <w:ind w:left="720" w:hanging="720"/>
      </w:pPr>
      <w:r w:rsidRPr="00716B0A">
        <w:t>1. Chọn phát biểu sai khi nói về bộ lọc gói (packet filtering router)</w:t>
      </w:r>
    </w:p>
    <w:p w14:paraId="16E7C044" w14:textId="77777777" w:rsidR="00E42246" w:rsidRPr="00716B0A" w:rsidRDefault="00E42246" w:rsidP="00E42246">
      <w:pPr>
        <w:numPr>
          <w:ilvl w:val="0"/>
          <w:numId w:val="7"/>
        </w:numPr>
        <w:suppressAutoHyphens/>
        <w:spacing w:after="0" w:line="240" w:lineRule="auto"/>
      </w:pPr>
      <w:r w:rsidRPr="00716B0A">
        <w:t>Nó không xem xét dữ liệu ở tầng ứng dụng trong mô hình TCP/IP</w:t>
      </w:r>
    </w:p>
    <w:p w14:paraId="53C79C16" w14:textId="77777777" w:rsidR="00E42246" w:rsidRPr="00716B0A" w:rsidRDefault="00E42246" w:rsidP="00E42246">
      <w:pPr>
        <w:numPr>
          <w:ilvl w:val="0"/>
          <w:numId w:val="7"/>
        </w:numPr>
        <w:suppressAutoHyphens/>
        <w:spacing w:after="0" w:line="240" w:lineRule="auto"/>
        <w:rPr>
          <w:bCs/>
        </w:rPr>
      </w:pPr>
      <w:r w:rsidRPr="00716B0A">
        <w:rPr>
          <w:bCs/>
        </w:rPr>
        <w:t>Nó không có khả năng phát hiện các tấn công giả mạo địa chỉ ở tầng mạng</w:t>
      </w:r>
    </w:p>
    <w:p w14:paraId="2BBBD85A" w14:textId="77777777" w:rsidR="00E42246" w:rsidRPr="009D6DCB" w:rsidRDefault="00E42246" w:rsidP="00E42246">
      <w:pPr>
        <w:numPr>
          <w:ilvl w:val="0"/>
          <w:numId w:val="7"/>
        </w:numPr>
        <w:suppressAutoHyphens/>
        <w:spacing w:after="0" w:line="240" w:lineRule="auto"/>
      </w:pPr>
      <w:r w:rsidRPr="009D6DCB">
        <w:t>Nó không có khả năng phát hiện các tấn công dựa trên các lỗ hổng của các tầng từ tầng vận chuyển trở lên</w:t>
      </w:r>
    </w:p>
    <w:p w14:paraId="6067BECC" w14:textId="77777777" w:rsidR="00E42246" w:rsidRPr="00716B0A" w:rsidRDefault="00E42246" w:rsidP="00E42246">
      <w:pPr>
        <w:numPr>
          <w:ilvl w:val="0"/>
          <w:numId w:val="7"/>
        </w:numPr>
        <w:suppressAutoHyphens/>
        <w:spacing w:after="0" w:line="240" w:lineRule="auto"/>
      </w:pPr>
      <w:r w:rsidRPr="00716B0A">
        <w:t>Nó hầu như không hỗ trợ các lược đồ xác thực người dùng cao cấp</w:t>
      </w:r>
    </w:p>
    <w:p w14:paraId="070F8A9B" w14:textId="77777777" w:rsidR="00E42246" w:rsidRPr="009D6DCB" w:rsidRDefault="00E42246" w:rsidP="00E42246">
      <w:pPr>
        <w:numPr>
          <w:ilvl w:val="0"/>
          <w:numId w:val="7"/>
        </w:numPr>
        <w:suppressAutoHyphens/>
        <w:spacing w:after="0" w:line="240" w:lineRule="auto"/>
        <w:rPr>
          <w:b/>
        </w:rPr>
      </w:pPr>
      <w:r w:rsidRPr="009D6DCB">
        <w:rPr>
          <w:b/>
        </w:rPr>
        <w:t>Tất cả đều đúng</w:t>
      </w:r>
    </w:p>
    <w:p w14:paraId="7A44FE66" w14:textId="77777777" w:rsidR="00E42246" w:rsidRPr="00716B0A" w:rsidRDefault="00E42246" w:rsidP="00E42246">
      <w:r w:rsidRPr="00716B0A">
        <w:t>2. Cho biết cấu hình bức tường lửa nào sau đây có khả năng phòng tránh các tấn công khi bộ lọc gói trên bộ định tuyến kết nối với Internet bị thương tổn hay đã tắt</w:t>
      </w:r>
    </w:p>
    <w:p w14:paraId="43E081B2" w14:textId="77777777" w:rsidR="00E42246" w:rsidRPr="00716B0A" w:rsidRDefault="00E42246" w:rsidP="00E42246">
      <w:pPr>
        <w:numPr>
          <w:ilvl w:val="0"/>
          <w:numId w:val="9"/>
        </w:numPr>
        <w:suppressAutoHyphens/>
        <w:spacing w:after="0" w:line="240" w:lineRule="auto"/>
      </w:pPr>
      <w:r w:rsidRPr="00716B0A">
        <w:t>Single-Homed Bastion Host</w:t>
      </w:r>
    </w:p>
    <w:p w14:paraId="16DC6036" w14:textId="77777777" w:rsidR="00E42246" w:rsidRPr="00716B0A" w:rsidRDefault="00E42246" w:rsidP="00E42246">
      <w:pPr>
        <w:numPr>
          <w:ilvl w:val="0"/>
          <w:numId w:val="9"/>
        </w:numPr>
        <w:suppressAutoHyphens/>
        <w:spacing w:after="0" w:line="240" w:lineRule="auto"/>
      </w:pPr>
      <w:r w:rsidRPr="00716B0A">
        <w:t>Dual- Homed Bastion Host.</w:t>
      </w:r>
    </w:p>
    <w:p w14:paraId="1F63A33A" w14:textId="77777777" w:rsidR="00E42246" w:rsidRPr="00716B0A" w:rsidRDefault="00E42246" w:rsidP="00E42246">
      <w:pPr>
        <w:numPr>
          <w:ilvl w:val="0"/>
          <w:numId w:val="9"/>
        </w:numPr>
        <w:suppressAutoHyphens/>
        <w:spacing w:after="0" w:line="240" w:lineRule="auto"/>
      </w:pPr>
      <w:r w:rsidRPr="00716B0A">
        <w:t>Screened-subnet Firewall</w:t>
      </w:r>
    </w:p>
    <w:p w14:paraId="4C79B6F8" w14:textId="77777777" w:rsidR="00E42246" w:rsidRPr="009D6DCB" w:rsidRDefault="00E42246" w:rsidP="00E42246">
      <w:pPr>
        <w:numPr>
          <w:ilvl w:val="0"/>
          <w:numId w:val="9"/>
        </w:numPr>
        <w:suppressAutoHyphens/>
        <w:spacing w:after="0" w:line="240" w:lineRule="auto"/>
        <w:rPr>
          <w:b/>
          <w:bCs/>
        </w:rPr>
      </w:pPr>
      <w:r w:rsidRPr="009D6DCB">
        <w:rPr>
          <w:b/>
          <w:bCs/>
        </w:rPr>
        <w:t>Câu b và c đều đúng</w:t>
      </w:r>
    </w:p>
    <w:p w14:paraId="746D2C32" w14:textId="77777777" w:rsidR="00E42246" w:rsidRPr="00716B0A" w:rsidRDefault="00E42246" w:rsidP="00E42246">
      <w:r w:rsidRPr="00716B0A">
        <w:t>3. Chọn phát biểu sai trong các phát biểu sau khi nói về các loại bức tường lửa</w:t>
      </w:r>
    </w:p>
    <w:p w14:paraId="1B456DC8" w14:textId="77777777" w:rsidR="00E42246" w:rsidRPr="00716B0A" w:rsidRDefault="00E42246" w:rsidP="00E42246">
      <w:pPr>
        <w:numPr>
          <w:ilvl w:val="0"/>
          <w:numId w:val="4"/>
        </w:numPr>
        <w:suppressAutoHyphens/>
        <w:spacing w:after="0" w:line="240" w:lineRule="auto"/>
      </w:pPr>
      <w:r w:rsidRPr="00716B0A">
        <w:t>Packet filtering router quyết định lọc gói dựa trên thông tin các trường trong mỗi gói</w:t>
      </w:r>
    </w:p>
    <w:p w14:paraId="51914F9F" w14:textId="77777777" w:rsidR="00E42246" w:rsidRPr="00716B0A" w:rsidRDefault="00E42246" w:rsidP="00E42246">
      <w:pPr>
        <w:numPr>
          <w:ilvl w:val="0"/>
          <w:numId w:val="4"/>
        </w:numPr>
        <w:suppressAutoHyphens/>
        <w:spacing w:after="0" w:line="240" w:lineRule="auto"/>
      </w:pPr>
      <w:r w:rsidRPr="00716B0A">
        <w:t>Application-level gateway còn được gọi là proxy server.</w:t>
      </w:r>
    </w:p>
    <w:p w14:paraId="4EA868EB" w14:textId="77777777" w:rsidR="00E42246" w:rsidRPr="00716B0A" w:rsidRDefault="00E42246" w:rsidP="00E42246">
      <w:pPr>
        <w:numPr>
          <w:ilvl w:val="0"/>
          <w:numId w:val="4"/>
        </w:numPr>
        <w:suppressAutoHyphens/>
        <w:spacing w:after="0" w:line="240" w:lineRule="auto"/>
      </w:pPr>
      <w:r w:rsidRPr="00716B0A">
        <w:t>Application-level gateway an toàn hơn Packet filtering router</w:t>
      </w:r>
    </w:p>
    <w:p w14:paraId="2DCDD743" w14:textId="77777777" w:rsidR="00E42246" w:rsidRPr="009D6DCB" w:rsidRDefault="00E42246" w:rsidP="00E42246">
      <w:pPr>
        <w:numPr>
          <w:ilvl w:val="0"/>
          <w:numId w:val="4"/>
        </w:numPr>
        <w:suppressAutoHyphens/>
        <w:spacing w:after="0" w:line="240" w:lineRule="auto"/>
        <w:rPr>
          <w:b/>
        </w:rPr>
      </w:pPr>
      <w:r w:rsidRPr="009D6DCB">
        <w:rPr>
          <w:b/>
          <w:bCs/>
        </w:rPr>
        <w:t>Curcuit-level gateway cho phép thiết lập một kết nối TCP end to end</w:t>
      </w:r>
      <w:r w:rsidRPr="009D6DCB">
        <w:rPr>
          <w:b/>
        </w:rPr>
        <w:tab/>
      </w:r>
    </w:p>
    <w:p w14:paraId="4CC801A7" w14:textId="77777777" w:rsidR="00E42246" w:rsidRPr="00716B0A" w:rsidRDefault="00E42246" w:rsidP="00E42246">
      <w:r w:rsidRPr="00716B0A">
        <w:t>4. Chọn phát biểu sai khi nói về virus và worm</w:t>
      </w:r>
    </w:p>
    <w:p w14:paraId="2FF4351E" w14:textId="77777777" w:rsidR="00E42246" w:rsidRPr="00716B0A" w:rsidRDefault="00E42246" w:rsidP="00E42246">
      <w:r w:rsidRPr="00716B0A">
        <w:tab/>
        <w:t>a.   Cả virus và worm đều có khả năng lây lan và tạo bản sao</w:t>
      </w:r>
    </w:p>
    <w:p w14:paraId="46A68462" w14:textId="77777777" w:rsidR="00E42246" w:rsidRPr="005C7899" w:rsidRDefault="00E42246" w:rsidP="00E42246">
      <w:pPr>
        <w:rPr>
          <w:b/>
        </w:rPr>
      </w:pPr>
      <w:r w:rsidRPr="005C7899">
        <w:rPr>
          <w:b/>
        </w:rPr>
        <w:tab/>
        <w:t>b.   Cả virus và worm đều được đính kèm trong một chương trình</w:t>
      </w:r>
    </w:p>
    <w:p w14:paraId="7D317E30" w14:textId="77777777" w:rsidR="00E42246" w:rsidRPr="00716B0A" w:rsidRDefault="00E42246" w:rsidP="00E42246">
      <w:r w:rsidRPr="00716B0A">
        <w:tab/>
        <w:t>c.   Worm có khả năng tái tạo chính nó</w:t>
      </w:r>
    </w:p>
    <w:p w14:paraId="6EC2E86D" w14:textId="77777777" w:rsidR="00E42246" w:rsidRPr="00716B0A" w:rsidRDefault="00E42246" w:rsidP="00E42246">
      <w:pPr>
        <w:rPr>
          <w:bCs/>
          <w:u w:val="single"/>
        </w:rPr>
      </w:pPr>
      <w:r w:rsidRPr="00716B0A">
        <w:tab/>
        <w:t xml:space="preserve">d.   </w:t>
      </w:r>
      <w:r w:rsidRPr="00716B0A">
        <w:rPr>
          <w:bCs/>
        </w:rPr>
        <w:t>Virus có khả năng phát tán bản sao từ máy tính này sang máy tính khác</w:t>
      </w:r>
    </w:p>
    <w:p w14:paraId="465B9A81" w14:textId="77777777" w:rsidR="00E42246" w:rsidRPr="00716B0A" w:rsidRDefault="00E42246" w:rsidP="00E42246">
      <w:r w:rsidRPr="00716B0A">
        <w:t>5. Cho biết thành phần tham gia trong giao dịch điện tử an toàn (SET- Secure Electronic Transaction) có trách nhiệm thanh toán các khoản mua hành của chủ thẻ</w:t>
      </w:r>
    </w:p>
    <w:p w14:paraId="434318E9" w14:textId="77777777" w:rsidR="00E42246" w:rsidRPr="00716B0A" w:rsidRDefault="00E42246" w:rsidP="00E42246">
      <w:pPr>
        <w:numPr>
          <w:ilvl w:val="0"/>
          <w:numId w:val="6"/>
        </w:numPr>
        <w:suppressAutoHyphens/>
        <w:spacing w:after="0" w:line="240" w:lineRule="auto"/>
      </w:pPr>
      <w:r w:rsidRPr="00716B0A">
        <w:lastRenderedPageBreak/>
        <w:t>Cardholder</w:t>
      </w:r>
    </w:p>
    <w:p w14:paraId="001F7884" w14:textId="77777777" w:rsidR="00E42246" w:rsidRPr="00716B0A" w:rsidRDefault="00E42246" w:rsidP="00E42246">
      <w:pPr>
        <w:numPr>
          <w:ilvl w:val="0"/>
          <w:numId w:val="6"/>
        </w:numPr>
        <w:suppressAutoHyphens/>
        <w:spacing w:after="0" w:line="240" w:lineRule="auto"/>
      </w:pPr>
      <w:r w:rsidRPr="00716B0A">
        <w:t>Merchant</w:t>
      </w:r>
    </w:p>
    <w:p w14:paraId="525F1992" w14:textId="77777777" w:rsidR="00E42246" w:rsidRPr="005C7899" w:rsidRDefault="00E42246" w:rsidP="00E42246">
      <w:pPr>
        <w:numPr>
          <w:ilvl w:val="0"/>
          <w:numId w:val="6"/>
        </w:numPr>
        <w:suppressAutoHyphens/>
        <w:spacing w:after="0" w:line="240" w:lineRule="auto"/>
        <w:rPr>
          <w:b/>
        </w:rPr>
      </w:pPr>
      <w:r w:rsidRPr="005C7899">
        <w:rPr>
          <w:b/>
        </w:rPr>
        <w:t>Issuer</w:t>
      </w:r>
    </w:p>
    <w:p w14:paraId="2564EA08" w14:textId="77777777" w:rsidR="00E42246" w:rsidRPr="00716B0A" w:rsidRDefault="00E42246" w:rsidP="00E42246">
      <w:pPr>
        <w:numPr>
          <w:ilvl w:val="0"/>
          <w:numId w:val="6"/>
        </w:numPr>
        <w:suppressAutoHyphens/>
        <w:spacing w:after="0" w:line="240" w:lineRule="auto"/>
        <w:rPr>
          <w:bCs/>
        </w:rPr>
      </w:pPr>
      <w:bookmarkStart w:id="1" w:name="ch17term1"/>
      <w:bookmarkEnd w:id="1"/>
      <w:r w:rsidRPr="00716B0A">
        <w:rPr>
          <w:bCs/>
        </w:rPr>
        <w:t>Acquier</w:t>
      </w:r>
    </w:p>
    <w:p w14:paraId="2B72FDAA" w14:textId="77777777" w:rsidR="00E42246" w:rsidRPr="00716B0A" w:rsidRDefault="00E42246" w:rsidP="00E42246">
      <w:r w:rsidRPr="00716B0A">
        <w:t>6. Cho biết phát biểu sai về dual signature trong các phát biểu sau:</w:t>
      </w:r>
    </w:p>
    <w:p w14:paraId="757A248B" w14:textId="77777777" w:rsidR="00E42246" w:rsidRPr="00716B0A" w:rsidRDefault="00E42246" w:rsidP="00E42246">
      <w:pPr>
        <w:numPr>
          <w:ilvl w:val="1"/>
          <w:numId w:val="6"/>
        </w:numPr>
        <w:suppressAutoHyphens/>
        <w:spacing w:after="0" w:line="240" w:lineRule="auto"/>
        <w:ind w:left="1080" w:firstLine="0"/>
      </w:pPr>
      <w:r w:rsidRPr="00716B0A">
        <w:t>Mục đích của dual signature là để liên kết hai thông điệp dành cho hai nơi</w:t>
      </w:r>
    </w:p>
    <w:p w14:paraId="69D8D4C4" w14:textId="77777777" w:rsidR="00E42246" w:rsidRPr="00716B0A" w:rsidRDefault="00E42246" w:rsidP="00E42246">
      <w:pPr>
        <w:numPr>
          <w:ilvl w:val="1"/>
          <w:numId w:val="6"/>
        </w:numPr>
        <w:suppressAutoHyphens/>
        <w:spacing w:after="0" w:line="240" w:lineRule="auto"/>
        <w:ind w:left="1080" w:firstLine="0"/>
      </w:pPr>
      <w:r w:rsidRPr="00716B0A">
        <w:t>Dual signature được đăng ký trên hai tài liệu nối với nhau và mỗi tài liệu</w:t>
      </w:r>
    </w:p>
    <w:p w14:paraId="3E674F2D" w14:textId="77777777" w:rsidR="00E42246" w:rsidRDefault="00E42246" w:rsidP="00E42246">
      <w:pPr>
        <w:numPr>
          <w:ilvl w:val="1"/>
          <w:numId w:val="6"/>
        </w:numPr>
        <w:suppressAutoHyphens/>
        <w:spacing w:after="0" w:line="240" w:lineRule="auto"/>
        <w:ind w:left="1080" w:firstLine="0"/>
      </w:pPr>
      <w:r w:rsidRPr="00716B0A">
        <w:t>Đối với giao dịch điện tử an toàn, dual</w:t>
      </w:r>
      <w:r>
        <w:t xml:space="preserve"> signature được dùng để ký trên </w:t>
      </w:r>
      <w:r w:rsidRPr="00CE3881">
        <w:rPr>
          <w:szCs w:val="20"/>
        </w:rPr>
        <w:t>hai tài liệu gồm</w:t>
      </w:r>
      <w:r w:rsidRPr="00716B0A">
        <w:t xml:space="preserve"> thẻ thanh toán (Payment information- PI), và thông tin đ</w:t>
      </w:r>
      <w:r>
        <w:t>ặt hàng (Order information- OI)</w:t>
      </w:r>
    </w:p>
    <w:p w14:paraId="1C554160" w14:textId="77777777" w:rsidR="00E42246" w:rsidRPr="005C7899" w:rsidRDefault="00E42246" w:rsidP="00E42246">
      <w:pPr>
        <w:numPr>
          <w:ilvl w:val="1"/>
          <w:numId w:val="6"/>
        </w:numPr>
        <w:suppressAutoHyphens/>
        <w:spacing w:after="0" w:line="240" w:lineRule="auto"/>
        <w:ind w:left="1080" w:firstLine="0"/>
        <w:rPr>
          <w:b/>
        </w:rPr>
      </w:pPr>
      <w:r w:rsidRPr="005C7899">
        <w:rPr>
          <w:b/>
        </w:rPr>
        <w:t>Đối với giao dịch điện tử an toàn, dual signature được dùng nhằm để ngân hàng không thể biết được mã băm của tài liệu đặt hàng</w:t>
      </w:r>
    </w:p>
    <w:p w14:paraId="0DB9B30E" w14:textId="77777777" w:rsidR="00E42246" w:rsidRPr="00716B0A" w:rsidRDefault="00E42246" w:rsidP="00E42246">
      <w:r w:rsidRPr="00716B0A">
        <w:t>7. Chế độ nào của IPsec không bảo vệ IP header</w:t>
      </w:r>
    </w:p>
    <w:p w14:paraId="2816D5E3" w14:textId="77777777" w:rsidR="00E42246" w:rsidRPr="00716B0A" w:rsidRDefault="00E42246" w:rsidP="00E42246">
      <w:pPr>
        <w:numPr>
          <w:ilvl w:val="0"/>
          <w:numId w:val="5"/>
        </w:numPr>
        <w:suppressAutoHyphens/>
        <w:spacing w:after="0" w:line="240" w:lineRule="auto"/>
      </w:pPr>
      <w:r w:rsidRPr="00716B0A">
        <w:t>Tunnel</w:t>
      </w:r>
    </w:p>
    <w:p w14:paraId="0F1828FB" w14:textId="77777777" w:rsidR="00E42246" w:rsidRPr="005C7899" w:rsidRDefault="00E42246" w:rsidP="00E42246">
      <w:pPr>
        <w:numPr>
          <w:ilvl w:val="0"/>
          <w:numId w:val="5"/>
        </w:numPr>
        <w:suppressAutoHyphens/>
        <w:spacing w:after="0" w:line="240" w:lineRule="auto"/>
        <w:rPr>
          <w:b/>
          <w:bCs/>
        </w:rPr>
      </w:pPr>
      <w:r w:rsidRPr="005C7899">
        <w:rPr>
          <w:b/>
          <w:bCs/>
        </w:rPr>
        <w:t>Transport</w:t>
      </w:r>
    </w:p>
    <w:p w14:paraId="2CE8CB8C" w14:textId="77777777" w:rsidR="00E42246" w:rsidRPr="00716B0A" w:rsidRDefault="00E42246" w:rsidP="00E42246">
      <w:pPr>
        <w:numPr>
          <w:ilvl w:val="0"/>
          <w:numId w:val="5"/>
        </w:numPr>
        <w:suppressAutoHyphens/>
        <w:spacing w:after="0" w:line="240" w:lineRule="auto"/>
      </w:pPr>
      <w:r w:rsidRPr="00716B0A">
        <w:t>Cả 2 câu a và b đều đúng</w:t>
      </w:r>
    </w:p>
    <w:p w14:paraId="79D593B2" w14:textId="77777777" w:rsidR="00E42246" w:rsidRPr="00716B0A" w:rsidRDefault="00E42246" w:rsidP="00E42246">
      <w:pPr>
        <w:numPr>
          <w:ilvl w:val="0"/>
          <w:numId w:val="5"/>
        </w:numPr>
        <w:suppressAutoHyphens/>
        <w:spacing w:after="0" w:line="240" w:lineRule="auto"/>
      </w:pPr>
      <w:r w:rsidRPr="00716B0A">
        <w:t>Cả 2 câu a và b đều sai</w:t>
      </w:r>
    </w:p>
    <w:p w14:paraId="11900BB4" w14:textId="77777777" w:rsidR="00E42246" w:rsidRPr="00716B0A" w:rsidRDefault="00E42246" w:rsidP="00E42246">
      <w:r w:rsidRPr="00716B0A">
        <w:t>8. Các giao thức được thiết kế bởi IETF nào an toàn cho gói dữ liệu ở tầng mạng trong mô hình mạng OSI</w:t>
      </w:r>
    </w:p>
    <w:p w14:paraId="5E1DAB91" w14:textId="77777777" w:rsidR="00E42246" w:rsidRPr="005C7899" w:rsidRDefault="00E42246" w:rsidP="00E42246">
      <w:pPr>
        <w:numPr>
          <w:ilvl w:val="0"/>
          <w:numId w:val="12"/>
        </w:numPr>
        <w:suppressAutoHyphens/>
        <w:spacing w:after="0" w:line="240" w:lineRule="auto"/>
        <w:rPr>
          <w:b/>
          <w:bCs/>
        </w:rPr>
      </w:pPr>
      <w:r w:rsidRPr="005C7899">
        <w:rPr>
          <w:b/>
          <w:bCs/>
        </w:rPr>
        <w:t>IPsec</w:t>
      </w:r>
    </w:p>
    <w:p w14:paraId="334BB5D7" w14:textId="77777777" w:rsidR="00E42246" w:rsidRPr="00716B0A" w:rsidRDefault="00E42246" w:rsidP="00E42246">
      <w:pPr>
        <w:numPr>
          <w:ilvl w:val="0"/>
          <w:numId w:val="12"/>
        </w:numPr>
        <w:suppressAutoHyphens/>
        <w:spacing w:after="0" w:line="240" w:lineRule="auto"/>
      </w:pPr>
      <w:r w:rsidRPr="00716B0A">
        <w:t>SSL</w:t>
      </w:r>
    </w:p>
    <w:p w14:paraId="7A8BBC9D" w14:textId="77777777" w:rsidR="00E42246" w:rsidRPr="00716B0A" w:rsidRDefault="00E42246" w:rsidP="00E42246">
      <w:pPr>
        <w:numPr>
          <w:ilvl w:val="0"/>
          <w:numId w:val="12"/>
        </w:numPr>
        <w:suppressAutoHyphens/>
        <w:spacing w:after="0" w:line="240" w:lineRule="auto"/>
      </w:pPr>
      <w:r w:rsidRPr="00716B0A">
        <w:t>PGP</w:t>
      </w:r>
    </w:p>
    <w:p w14:paraId="5DCFC620" w14:textId="77777777" w:rsidR="00E42246" w:rsidRPr="00716B0A" w:rsidRDefault="00E42246" w:rsidP="00E42246">
      <w:pPr>
        <w:numPr>
          <w:ilvl w:val="0"/>
          <w:numId w:val="12"/>
        </w:numPr>
        <w:suppressAutoHyphens/>
        <w:spacing w:after="0" w:line="240" w:lineRule="auto"/>
      </w:pPr>
      <w:r w:rsidRPr="00716B0A">
        <w:t>Cả 3 câu trên đều đúng</w:t>
      </w:r>
    </w:p>
    <w:p w14:paraId="06F09378" w14:textId="77777777" w:rsidR="00E42246" w:rsidRPr="00716B0A" w:rsidRDefault="00E42246" w:rsidP="00E42246">
      <w:r w:rsidRPr="00716B0A">
        <w:t>9. Tham số nào của sự kết hợp bảo mật SA (Security Association) gồm các thông số xác thực, khóa, và thời gian sống của khóa</w:t>
      </w:r>
    </w:p>
    <w:p w14:paraId="56560DE7" w14:textId="77777777" w:rsidR="00E42246" w:rsidRPr="00716B0A" w:rsidRDefault="00E42246" w:rsidP="00E42246">
      <w:pPr>
        <w:numPr>
          <w:ilvl w:val="0"/>
          <w:numId w:val="3"/>
        </w:numPr>
        <w:suppressAutoHyphens/>
        <w:spacing w:after="0" w:line="240" w:lineRule="auto"/>
      </w:pPr>
      <w:r w:rsidRPr="00716B0A">
        <w:t>Security Parameters Index (SPI)</w:t>
      </w:r>
    </w:p>
    <w:p w14:paraId="3E60304F" w14:textId="77777777" w:rsidR="00E42246" w:rsidRPr="00716B0A" w:rsidRDefault="00E42246" w:rsidP="00E42246">
      <w:pPr>
        <w:numPr>
          <w:ilvl w:val="0"/>
          <w:numId w:val="3"/>
        </w:numPr>
        <w:suppressAutoHyphens/>
        <w:spacing w:after="0" w:line="240" w:lineRule="auto"/>
      </w:pPr>
      <w:r w:rsidRPr="00716B0A">
        <w:t xml:space="preserve">AH Information </w:t>
      </w:r>
    </w:p>
    <w:p w14:paraId="0B2A14EE" w14:textId="77777777" w:rsidR="00E42246" w:rsidRPr="00A672B5" w:rsidRDefault="00E42246" w:rsidP="00E42246">
      <w:pPr>
        <w:numPr>
          <w:ilvl w:val="0"/>
          <w:numId w:val="3"/>
        </w:numPr>
        <w:suppressAutoHyphens/>
        <w:spacing w:after="0" w:line="240" w:lineRule="auto"/>
      </w:pPr>
      <w:r w:rsidRPr="00A672B5">
        <w:t>ESP Information</w:t>
      </w:r>
    </w:p>
    <w:p w14:paraId="687193D9" w14:textId="77777777" w:rsidR="00E42246" w:rsidRPr="00A672B5" w:rsidRDefault="00E42246" w:rsidP="00E42246">
      <w:pPr>
        <w:numPr>
          <w:ilvl w:val="0"/>
          <w:numId w:val="3"/>
        </w:numPr>
        <w:suppressAutoHyphens/>
        <w:spacing w:after="0" w:line="240" w:lineRule="auto"/>
        <w:rPr>
          <w:b/>
          <w:bCs/>
        </w:rPr>
      </w:pPr>
      <w:r w:rsidRPr="00A672B5">
        <w:rPr>
          <w:b/>
          <w:bCs/>
        </w:rPr>
        <w:t>Cả câu b và c đều đúng</w:t>
      </w:r>
    </w:p>
    <w:p w14:paraId="6841DE2C" w14:textId="77777777" w:rsidR="00E42246" w:rsidRPr="00716B0A" w:rsidRDefault="00E42246" w:rsidP="00E42246">
      <w:r w:rsidRPr="00716B0A">
        <w:t>10. Giao thức IKE (Internet Key Exchange) tạo các kết hợp bảo mật (SA- Security Association) nào sau đây</w:t>
      </w:r>
    </w:p>
    <w:p w14:paraId="41F51EDE" w14:textId="77777777" w:rsidR="00E42246" w:rsidRPr="00716B0A" w:rsidRDefault="00E42246" w:rsidP="00E42246">
      <w:pPr>
        <w:numPr>
          <w:ilvl w:val="0"/>
          <w:numId w:val="10"/>
        </w:numPr>
        <w:suppressAutoHyphens/>
        <w:spacing w:after="0" w:line="240" w:lineRule="auto"/>
      </w:pPr>
      <w:r w:rsidRPr="00716B0A">
        <w:t xml:space="preserve">PGP </w:t>
      </w:r>
    </w:p>
    <w:p w14:paraId="73ADFF2A" w14:textId="77777777" w:rsidR="00E42246" w:rsidRPr="00716B0A" w:rsidRDefault="00E42246" w:rsidP="00E42246">
      <w:pPr>
        <w:numPr>
          <w:ilvl w:val="0"/>
          <w:numId w:val="10"/>
        </w:numPr>
        <w:suppressAutoHyphens/>
        <w:spacing w:after="0" w:line="240" w:lineRule="auto"/>
      </w:pPr>
      <w:r w:rsidRPr="00716B0A">
        <w:t>SSL</w:t>
      </w:r>
    </w:p>
    <w:p w14:paraId="7522EA43" w14:textId="77777777" w:rsidR="00E42246" w:rsidRPr="006D784C" w:rsidRDefault="00E42246" w:rsidP="00E42246">
      <w:pPr>
        <w:numPr>
          <w:ilvl w:val="0"/>
          <w:numId w:val="10"/>
        </w:numPr>
        <w:suppressAutoHyphens/>
        <w:spacing w:after="0" w:line="240" w:lineRule="auto"/>
        <w:rPr>
          <w:b/>
        </w:rPr>
      </w:pPr>
      <w:r w:rsidRPr="006D784C">
        <w:rPr>
          <w:b/>
        </w:rPr>
        <w:t>IPsec</w:t>
      </w:r>
    </w:p>
    <w:p w14:paraId="5781FDDB" w14:textId="77777777" w:rsidR="00E42246" w:rsidRPr="00716B0A" w:rsidRDefault="00E42246" w:rsidP="00E42246">
      <w:pPr>
        <w:numPr>
          <w:ilvl w:val="0"/>
          <w:numId w:val="10"/>
        </w:numPr>
        <w:suppressAutoHyphens/>
        <w:spacing w:after="0" w:line="240" w:lineRule="auto"/>
        <w:rPr>
          <w:bCs/>
        </w:rPr>
      </w:pPr>
      <w:r w:rsidRPr="00716B0A">
        <w:rPr>
          <w:bCs/>
        </w:rPr>
        <w:t>Cả câu b và c đều đúng</w:t>
      </w:r>
    </w:p>
    <w:p w14:paraId="30F49B98" w14:textId="77777777" w:rsidR="00E42246" w:rsidRPr="00716B0A" w:rsidRDefault="00E42246" w:rsidP="00E42246">
      <w:r w:rsidRPr="00716B0A">
        <w:t>11. Cho biết tấn công nào gây nguy hiểm cho sự an toàn của phương pháp trao đổi thông tin không chứng thực lẫn nhau</w:t>
      </w:r>
    </w:p>
    <w:p w14:paraId="3301D250" w14:textId="77777777" w:rsidR="00E42246" w:rsidRPr="00716B0A" w:rsidRDefault="00E42246" w:rsidP="00E42246">
      <w:r w:rsidRPr="00716B0A">
        <w:tab/>
        <w:t>a.   Ciphertext attack</w:t>
      </w:r>
    </w:p>
    <w:p w14:paraId="67EE1476" w14:textId="77777777" w:rsidR="00E42246" w:rsidRPr="00716B0A" w:rsidRDefault="00E42246" w:rsidP="00E42246">
      <w:r w:rsidRPr="00716B0A">
        <w:tab/>
        <w:t>b.   Plaintext attack</w:t>
      </w:r>
    </w:p>
    <w:p w14:paraId="3393E50F" w14:textId="77777777" w:rsidR="00E42246" w:rsidRPr="00716B0A" w:rsidRDefault="00E42246" w:rsidP="00E42246">
      <w:r w:rsidRPr="00716B0A">
        <w:tab/>
        <w:t>c.   Secret-text attack</w:t>
      </w:r>
    </w:p>
    <w:p w14:paraId="4BC74365" w14:textId="77777777" w:rsidR="00E42246" w:rsidRPr="006D784C" w:rsidRDefault="00E42246" w:rsidP="00E42246">
      <w:pPr>
        <w:rPr>
          <w:bCs/>
        </w:rPr>
      </w:pPr>
      <w:r w:rsidRPr="006D784C">
        <w:tab/>
        <w:t xml:space="preserve">d.   </w:t>
      </w:r>
      <w:r w:rsidRPr="006D784C">
        <w:rPr>
          <w:b/>
          <w:bCs/>
        </w:rPr>
        <w:t>Các câu trên đều đúng</w:t>
      </w:r>
      <w:r>
        <w:rPr>
          <w:bCs/>
        </w:rPr>
        <w:t xml:space="preserve"> ?</w:t>
      </w:r>
    </w:p>
    <w:p w14:paraId="36715674" w14:textId="77777777" w:rsidR="00E42246" w:rsidRPr="00716B0A" w:rsidRDefault="00E42246" w:rsidP="00E42246">
      <w:r w:rsidRPr="00716B0A">
        <w:t>12. SSL không cung cấp dịch vụ nào sau đây:</w:t>
      </w:r>
    </w:p>
    <w:p w14:paraId="350E7509" w14:textId="77777777" w:rsidR="00E42246" w:rsidRPr="00716B0A" w:rsidRDefault="00E42246" w:rsidP="00E42246">
      <w:r w:rsidRPr="00716B0A">
        <w:lastRenderedPageBreak/>
        <w:tab/>
        <w:t>a.   Authenticaiton</w:t>
      </w:r>
      <w:r w:rsidRPr="00716B0A">
        <w:tab/>
      </w:r>
      <w:r w:rsidRPr="00716B0A">
        <w:tab/>
      </w:r>
    </w:p>
    <w:p w14:paraId="06ACAC65" w14:textId="77777777" w:rsidR="00E42246" w:rsidRPr="00716B0A" w:rsidRDefault="00E42246" w:rsidP="00E42246">
      <w:r w:rsidRPr="00716B0A">
        <w:tab/>
        <w:t>b.   Confidentiality</w:t>
      </w:r>
    </w:p>
    <w:p w14:paraId="295E552A" w14:textId="77777777" w:rsidR="00E42246" w:rsidRPr="00716B0A" w:rsidRDefault="00E42246" w:rsidP="00E42246">
      <w:r w:rsidRPr="00716B0A">
        <w:tab/>
        <w:t>c.   Message Integrity</w:t>
      </w:r>
      <w:r w:rsidRPr="00716B0A">
        <w:tab/>
      </w:r>
      <w:r w:rsidRPr="00716B0A">
        <w:tab/>
      </w:r>
    </w:p>
    <w:p w14:paraId="22F6081F" w14:textId="77777777" w:rsidR="00E42246" w:rsidRPr="006D784C" w:rsidRDefault="00E42246" w:rsidP="00E42246">
      <w:pPr>
        <w:rPr>
          <w:b/>
        </w:rPr>
      </w:pPr>
      <w:r w:rsidRPr="006D784C">
        <w:rPr>
          <w:b/>
        </w:rPr>
        <w:tab/>
        <w:t xml:space="preserve">d.   </w:t>
      </w:r>
      <w:r w:rsidRPr="006D784C">
        <w:rPr>
          <w:b/>
          <w:bCs/>
        </w:rPr>
        <w:t>Compression</w:t>
      </w:r>
      <w:r w:rsidRPr="006D784C">
        <w:rPr>
          <w:b/>
        </w:rPr>
        <w:tab/>
      </w:r>
    </w:p>
    <w:p w14:paraId="53A25B43" w14:textId="77777777" w:rsidR="00E42246" w:rsidRPr="00716B0A" w:rsidRDefault="00E42246" w:rsidP="00E42246">
      <w:r w:rsidRPr="00716B0A">
        <w:t>13. SSL không có khả năng chống lại dạng tấn công nào sau đây:</w:t>
      </w:r>
    </w:p>
    <w:p w14:paraId="1693F68E" w14:textId="77777777" w:rsidR="00E42246" w:rsidRPr="00716B0A" w:rsidRDefault="00E42246" w:rsidP="00E42246">
      <w:r w:rsidRPr="00716B0A">
        <w:tab/>
        <w:t>a.   Man-in-the-middle-attack</w:t>
      </w:r>
    </w:p>
    <w:p w14:paraId="45665790" w14:textId="77777777" w:rsidR="00E42246" w:rsidRPr="00716B0A" w:rsidRDefault="00E42246" w:rsidP="00E42246">
      <w:r w:rsidRPr="00716B0A">
        <w:tab/>
        <w:t>b.   IP Spoofing</w:t>
      </w:r>
    </w:p>
    <w:p w14:paraId="023A0F13" w14:textId="77777777" w:rsidR="00E42246" w:rsidRPr="006D784C" w:rsidRDefault="00E42246" w:rsidP="00E42246">
      <w:pPr>
        <w:rPr>
          <w:b/>
          <w:bCs/>
        </w:rPr>
      </w:pPr>
      <w:r w:rsidRPr="006D784C">
        <w:rPr>
          <w:b/>
        </w:rPr>
        <w:tab/>
        <w:t xml:space="preserve">c.   </w:t>
      </w:r>
      <w:r w:rsidRPr="006D784C">
        <w:rPr>
          <w:b/>
          <w:bCs/>
        </w:rPr>
        <w:t>SYN flooding</w:t>
      </w:r>
    </w:p>
    <w:p w14:paraId="086104A0" w14:textId="77777777" w:rsidR="00E42246" w:rsidRPr="00716B0A" w:rsidRDefault="00E42246" w:rsidP="00E42246">
      <w:r w:rsidRPr="00716B0A">
        <w:tab/>
        <w:t>d.   Cả 3 câu trên đều đúng</w:t>
      </w:r>
    </w:p>
    <w:p w14:paraId="0CFB34DD" w14:textId="77777777" w:rsidR="00E42246" w:rsidRPr="00716B0A" w:rsidRDefault="00E42246" w:rsidP="00E42246">
      <w:r w:rsidRPr="00716B0A">
        <w:t xml:space="preserve">14. Giao thức nào của IPsec cung cấp dịch vụ xác thực và dịch vụ mã hóa thông tin trong Internet trong mô hình </w:t>
      </w:r>
      <w:r w:rsidRPr="00A672B5">
        <w:rPr>
          <w:b/>
        </w:rPr>
        <w:t>TCP/IP</w:t>
      </w:r>
    </w:p>
    <w:p w14:paraId="1C27B860" w14:textId="77777777" w:rsidR="00E42246" w:rsidRPr="00716B0A" w:rsidRDefault="00E42246" w:rsidP="00E42246">
      <w:r w:rsidRPr="00716B0A">
        <w:tab/>
        <w:t>a.   AH</w:t>
      </w:r>
      <w:r>
        <w:t xml:space="preserve"> (chỉ xác thực)</w:t>
      </w:r>
    </w:p>
    <w:p w14:paraId="3AD90B01" w14:textId="77777777" w:rsidR="00E42246" w:rsidRPr="00716B0A" w:rsidRDefault="00E42246" w:rsidP="00E42246">
      <w:pPr>
        <w:rPr>
          <w:bCs/>
        </w:rPr>
      </w:pPr>
      <w:r w:rsidRPr="00716B0A">
        <w:tab/>
        <w:t xml:space="preserve">b.   </w:t>
      </w:r>
      <w:r w:rsidRPr="00716B0A">
        <w:rPr>
          <w:bCs/>
        </w:rPr>
        <w:t>ESP</w:t>
      </w:r>
      <w:r>
        <w:rPr>
          <w:bCs/>
        </w:rPr>
        <w:t xml:space="preserve"> (dùng UDP)</w:t>
      </w:r>
    </w:p>
    <w:p w14:paraId="3387E6ED" w14:textId="77777777" w:rsidR="00E42246" w:rsidRPr="00C67761" w:rsidRDefault="00E42246" w:rsidP="00E42246">
      <w:pPr>
        <w:rPr>
          <w:b/>
        </w:rPr>
      </w:pPr>
      <w:r w:rsidRPr="00C67761">
        <w:rPr>
          <w:b/>
        </w:rPr>
        <w:tab/>
        <w:t>c.   SSL</w:t>
      </w:r>
    </w:p>
    <w:p w14:paraId="7FB2E976" w14:textId="77777777" w:rsidR="00E42246" w:rsidRPr="00716B0A" w:rsidRDefault="00E42246" w:rsidP="00E42246">
      <w:r w:rsidRPr="00716B0A">
        <w:tab/>
        <w:t>d.   Cả ba câu trên đều đúng</w:t>
      </w:r>
    </w:p>
    <w:p w14:paraId="0DB34C21" w14:textId="77777777" w:rsidR="00E42246" w:rsidRPr="00716B0A" w:rsidRDefault="00E42246" w:rsidP="00E42246">
      <w:r w:rsidRPr="00716B0A">
        <w:t>15. Trong PGP, để gửi e-mail, người dùng cần có một bộ khóa, cho biết đó là bộ khóa nào:</w:t>
      </w:r>
    </w:p>
    <w:p w14:paraId="327C55FF" w14:textId="77777777" w:rsidR="00E42246" w:rsidRPr="00716B0A" w:rsidRDefault="00E42246" w:rsidP="00E42246">
      <w:r w:rsidRPr="00716B0A">
        <w:tab/>
        <w:t>a.   Bộ khóa công khai</w:t>
      </w:r>
    </w:p>
    <w:p w14:paraId="66FBE077" w14:textId="77777777" w:rsidR="00E42246" w:rsidRPr="00716B0A" w:rsidRDefault="00E42246" w:rsidP="00E42246">
      <w:r w:rsidRPr="00716B0A">
        <w:tab/>
        <w:t>b.   Bộ khóa riêng</w:t>
      </w:r>
    </w:p>
    <w:p w14:paraId="67DF2459" w14:textId="77777777" w:rsidR="00E42246" w:rsidRPr="00C67761" w:rsidRDefault="00E42246" w:rsidP="00E42246">
      <w:pPr>
        <w:rPr>
          <w:b/>
        </w:rPr>
      </w:pPr>
      <w:r w:rsidRPr="00C67761">
        <w:rPr>
          <w:b/>
        </w:rPr>
        <w:tab/>
        <w:t>c.   Bộ khóa phiên</w:t>
      </w:r>
    </w:p>
    <w:p w14:paraId="7682527B" w14:textId="77777777" w:rsidR="00E42246" w:rsidRPr="00716B0A" w:rsidRDefault="00E42246" w:rsidP="00E42246">
      <w:pPr>
        <w:rPr>
          <w:bCs/>
        </w:rPr>
      </w:pPr>
      <w:r w:rsidRPr="00716B0A">
        <w:tab/>
        <w:t xml:space="preserve">d.   </w:t>
      </w:r>
      <w:r w:rsidRPr="00716B0A">
        <w:rPr>
          <w:bCs/>
        </w:rPr>
        <w:t>Cả 3 câu đều đúng</w:t>
      </w:r>
    </w:p>
    <w:p w14:paraId="00A324F6" w14:textId="77777777" w:rsidR="00E42246" w:rsidRPr="00716B0A" w:rsidRDefault="00E42246" w:rsidP="00E42246">
      <w:r w:rsidRPr="00716B0A">
        <w:t>16. Chọn phát biểu sai khi nói về bức tường lửa</w:t>
      </w:r>
    </w:p>
    <w:p w14:paraId="0DCD909E" w14:textId="77777777" w:rsidR="00E42246" w:rsidRPr="00716B0A" w:rsidRDefault="00E42246" w:rsidP="00E42246">
      <w:r w:rsidRPr="00716B0A">
        <w:tab/>
        <w:t>a.   Tất cả truy cập mạng từ bên ngoài vào bên trong phải đi qua bức tường lửa</w:t>
      </w:r>
    </w:p>
    <w:p w14:paraId="2231A710" w14:textId="77777777" w:rsidR="00E42246" w:rsidRPr="00B701A0" w:rsidRDefault="00E42246" w:rsidP="00E42246">
      <w:pPr>
        <w:rPr>
          <w:b/>
          <w:bCs/>
        </w:rPr>
      </w:pPr>
      <w:r w:rsidRPr="00B701A0">
        <w:rPr>
          <w:b/>
        </w:rPr>
        <w:tab/>
        <w:t xml:space="preserve">b.   </w:t>
      </w:r>
      <w:r w:rsidRPr="00B701A0">
        <w:rPr>
          <w:b/>
          <w:bCs/>
        </w:rPr>
        <w:t>Tất cả truy cập mạng từ bên trong ra bên ngoài không nhất thiết phải qua bức tường lửa</w:t>
      </w:r>
    </w:p>
    <w:p w14:paraId="65E2CF7D" w14:textId="77777777" w:rsidR="00E42246" w:rsidRPr="00716B0A" w:rsidRDefault="00E42246" w:rsidP="00E42246">
      <w:r w:rsidRPr="00716B0A">
        <w:tab/>
        <w:t>c.   Tất cả truy cập được phép được định nghĩa thông qua một chính sách thiết lập bởi người dùng.</w:t>
      </w:r>
    </w:p>
    <w:p w14:paraId="493ED938" w14:textId="77777777" w:rsidR="00E42246" w:rsidRPr="00716B0A" w:rsidRDefault="00E42246" w:rsidP="00E42246">
      <w:r w:rsidRPr="00716B0A">
        <w:tab/>
        <w:t xml:space="preserve">d. </w:t>
      </w:r>
      <w:r>
        <w:t xml:space="preserve">  </w:t>
      </w:r>
      <w:r w:rsidRPr="00716B0A">
        <w:t>Bức tường lửa chính nó phải là miễn dịch</w:t>
      </w:r>
      <w:r w:rsidRPr="00716B0A">
        <w:tab/>
      </w:r>
      <w:r w:rsidRPr="00716B0A">
        <w:tab/>
      </w:r>
    </w:p>
    <w:p w14:paraId="2295F1A7" w14:textId="77777777" w:rsidR="00410072" w:rsidRDefault="00410072" w:rsidP="00E42246"/>
    <w:p w14:paraId="3E881FE5" w14:textId="77777777" w:rsidR="00410072" w:rsidRDefault="00410072" w:rsidP="00E42246"/>
    <w:p w14:paraId="31EED641" w14:textId="77777777" w:rsidR="00410072" w:rsidRDefault="00410072" w:rsidP="00E42246"/>
    <w:p w14:paraId="0B202398" w14:textId="073C5E00" w:rsidR="00E42246" w:rsidRPr="00716B0A" w:rsidRDefault="00E42246" w:rsidP="00E42246">
      <w:pPr>
        <w:rPr>
          <w:vertAlign w:val="subscript"/>
        </w:rPr>
      </w:pPr>
      <w:r w:rsidRPr="00716B0A">
        <w:lastRenderedPageBreak/>
        <w:t>17. Với SHA-512 cho biết phương trình để tính giá trị W</w:t>
      </w:r>
      <w:r w:rsidRPr="00716B0A">
        <w:rPr>
          <w:vertAlign w:val="subscript"/>
        </w:rPr>
        <w:t>17</w:t>
      </w:r>
    </w:p>
    <w:p w14:paraId="2E341EE1" w14:textId="4BEE18C4" w:rsidR="00E42246" w:rsidRPr="00716B0A" w:rsidRDefault="00E42246" w:rsidP="00410072">
      <w:r w:rsidRPr="00B701A0">
        <w:rPr>
          <w:b/>
          <w:vertAlign w:val="subscript"/>
        </w:rPr>
        <w:tab/>
      </w:r>
      <w:r w:rsidR="00410072" w:rsidRPr="00410072">
        <w:rPr>
          <w:b/>
          <w:vertAlign w:val="subscript"/>
        </w:rPr>
        <w:drawing>
          <wp:inline distT="0" distB="0" distL="0" distR="0" wp14:anchorId="0838F445" wp14:editId="04339689">
            <wp:extent cx="2378990" cy="1302422"/>
            <wp:effectExtent l="0" t="0" r="254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7412" cy="1312508"/>
                    </a:xfrm>
                    <a:prstGeom prst="rect">
                      <a:avLst/>
                    </a:prstGeom>
                  </pic:spPr>
                </pic:pic>
              </a:graphicData>
            </a:graphic>
          </wp:inline>
        </w:drawing>
      </w:r>
    </w:p>
    <w:p w14:paraId="2091782E" w14:textId="77777777" w:rsidR="00E42246" w:rsidRPr="00716B0A" w:rsidRDefault="00E42246" w:rsidP="00E42246">
      <w:r w:rsidRPr="00716B0A">
        <w:t>18. Chữ ký số (digital signature) sử dụng với các dịch vụ nào sau đây:</w:t>
      </w:r>
      <w:r w:rsidRPr="00716B0A">
        <w:tab/>
      </w:r>
    </w:p>
    <w:p w14:paraId="07BC3968" w14:textId="77777777" w:rsidR="00E42246" w:rsidRPr="00716B0A" w:rsidRDefault="00E42246" w:rsidP="00E42246">
      <w:pPr>
        <w:numPr>
          <w:ilvl w:val="0"/>
          <w:numId w:val="8"/>
        </w:numPr>
        <w:suppressAutoHyphens/>
        <w:spacing w:after="0" w:line="240" w:lineRule="auto"/>
      </w:pPr>
      <w:r w:rsidRPr="00716B0A">
        <w:t>Xác thực (Authentication)</w:t>
      </w:r>
    </w:p>
    <w:p w14:paraId="5AF30333" w14:textId="77777777" w:rsidR="00E42246" w:rsidRPr="00716B0A" w:rsidRDefault="00E42246" w:rsidP="00E42246">
      <w:pPr>
        <w:numPr>
          <w:ilvl w:val="0"/>
          <w:numId w:val="8"/>
        </w:numPr>
        <w:suppressAutoHyphens/>
        <w:spacing w:after="0" w:line="240" w:lineRule="auto"/>
      </w:pPr>
      <w:r w:rsidRPr="00716B0A">
        <w:t>Không thể thoái thác (Nonrepudiation)</w:t>
      </w:r>
    </w:p>
    <w:p w14:paraId="37CEB31D" w14:textId="77777777" w:rsidR="00E42246" w:rsidRPr="00716B0A" w:rsidRDefault="00E42246" w:rsidP="00E42246">
      <w:pPr>
        <w:numPr>
          <w:ilvl w:val="0"/>
          <w:numId w:val="8"/>
        </w:numPr>
        <w:suppressAutoHyphens/>
        <w:spacing w:after="0" w:line="240" w:lineRule="auto"/>
      </w:pPr>
      <w:r w:rsidRPr="00716B0A">
        <w:t>Tính toàn vẹn (Integrity)</w:t>
      </w:r>
    </w:p>
    <w:p w14:paraId="0FBA357B" w14:textId="77777777" w:rsidR="00E42246" w:rsidRPr="00B701A0" w:rsidRDefault="00E42246" w:rsidP="00E42246">
      <w:pPr>
        <w:numPr>
          <w:ilvl w:val="0"/>
          <w:numId w:val="8"/>
        </w:numPr>
        <w:suppressAutoHyphens/>
        <w:spacing w:after="0" w:line="240" w:lineRule="auto"/>
        <w:rPr>
          <w:b/>
          <w:bCs/>
        </w:rPr>
      </w:pPr>
      <w:r w:rsidRPr="00B701A0">
        <w:rPr>
          <w:b/>
          <w:bCs/>
        </w:rPr>
        <w:t>Cả 3 câu đều đúng</w:t>
      </w:r>
    </w:p>
    <w:p w14:paraId="75A27045" w14:textId="77777777" w:rsidR="00E42246" w:rsidRPr="00716B0A" w:rsidRDefault="00E42246" w:rsidP="00E42246">
      <w:r w:rsidRPr="00716B0A">
        <w:t>19. Chọn phát biểu sai trong các phát biểu sau khi nói về các phiên SSL (SSL session):</w:t>
      </w:r>
    </w:p>
    <w:p w14:paraId="73B9F6EE" w14:textId="77777777" w:rsidR="00E42246" w:rsidRPr="00716B0A" w:rsidRDefault="00E42246" w:rsidP="00E42246">
      <w:pPr>
        <w:numPr>
          <w:ilvl w:val="0"/>
          <w:numId w:val="11"/>
        </w:numPr>
        <w:suppressAutoHyphens/>
        <w:spacing w:after="0" w:line="240" w:lineRule="auto"/>
      </w:pPr>
      <w:r w:rsidRPr="00716B0A">
        <w:t>Một kết nối SSL có một hoặc nhiều phiên SSL</w:t>
      </w:r>
    </w:p>
    <w:p w14:paraId="40431002" w14:textId="77777777" w:rsidR="00E42246" w:rsidRPr="00716B0A" w:rsidRDefault="00E42246" w:rsidP="00E42246">
      <w:pPr>
        <w:numPr>
          <w:ilvl w:val="0"/>
          <w:numId w:val="11"/>
        </w:numPr>
        <w:suppressAutoHyphens/>
        <w:spacing w:after="0" w:line="240" w:lineRule="auto"/>
      </w:pPr>
      <w:r w:rsidRPr="00716B0A">
        <w:t>Một kết nối SSL định nghĩa một bộ các tham số liên quan đến việc tạo phiên SSL</w:t>
      </w:r>
    </w:p>
    <w:p w14:paraId="67C9E6D4" w14:textId="77777777" w:rsidR="00E42246" w:rsidRPr="00716B0A" w:rsidRDefault="00E42246" w:rsidP="00E42246">
      <w:pPr>
        <w:numPr>
          <w:ilvl w:val="0"/>
          <w:numId w:val="11"/>
        </w:numPr>
        <w:suppressAutoHyphens/>
        <w:spacing w:after="0" w:line="240" w:lineRule="auto"/>
      </w:pPr>
      <w:r w:rsidRPr="00716B0A">
        <w:t>Kết nối SSL được sử dụng để tránh tốn kém trong việc thực hiện bảo mật cho mỗi phiên SSL.</w:t>
      </w:r>
    </w:p>
    <w:p w14:paraId="47A94582" w14:textId="77777777" w:rsidR="00E42246" w:rsidRPr="00B701A0" w:rsidRDefault="00E42246" w:rsidP="00E42246">
      <w:pPr>
        <w:numPr>
          <w:ilvl w:val="0"/>
          <w:numId w:val="11"/>
        </w:numPr>
        <w:suppressAutoHyphens/>
        <w:spacing w:after="0" w:line="240" w:lineRule="auto"/>
        <w:rPr>
          <w:b/>
          <w:bCs/>
        </w:rPr>
      </w:pPr>
      <w:r w:rsidRPr="00B701A0">
        <w:rPr>
          <w:b/>
          <w:bCs/>
        </w:rPr>
        <w:t>Các câu trên đều sai</w:t>
      </w:r>
    </w:p>
    <w:p w14:paraId="43DC54AF" w14:textId="77777777" w:rsidR="00E42246" w:rsidRPr="00716B0A" w:rsidRDefault="00E42246" w:rsidP="00E42246">
      <w:r w:rsidRPr="00716B0A">
        <w:t>20. Cho biết giao thức nào sau đây không có trong kiến trúc SSL:</w:t>
      </w:r>
    </w:p>
    <w:p w14:paraId="76A989D9" w14:textId="77777777" w:rsidR="00E42246" w:rsidRPr="00716B0A" w:rsidRDefault="00E42246" w:rsidP="00E42246">
      <w:r w:rsidRPr="00716B0A">
        <w:tab/>
        <w:t>a.   SSL Record Protocol</w:t>
      </w:r>
    </w:p>
    <w:p w14:paraId="611A4696" w14:textId="77777777" w:rsidR="00E42246" w:rsidRPr="00B701A0" w:rsidRDefault="00E42246" w:rsidP="00E42246">
      <w:pPr>
        <w:rPr>
          <w:b/>
          <w:bCs/>
        </w:rPr>
      </w:pPr>
      <w:r w:rsidRPr="00B701A0">
        <w:rPr>
          <w:b/>
        </w:rPr>
        <w:tab/>
        <w:t xml:space="preserve">b.  </w:t>
      </w:r>
      <w:r w:rsidRPr="00B701A0">
        <w:rPr>
          <w:b/>
          <w:bCs/>
        </w:rPr>
        <w:t xml:space="preserve"> SSL Message Protocol</w:t>
      </w:r>
    </w:p>
    <w:p w14:paraId="4812D2F7" w14:textId="77777777" w:rsidR="00E42246" w:rsidRPr="00716B0A" w:rsidRDefault="00E42246" w:rsidP="00E42246">
      <w:r w:rsidRPr="00716B0A">
        <w:tab/>
        <w:t>c.   SSL Alert Protocol</w:t>
      </w:r>
    </w:p>
    <w:p w14:paraId="15342BD8" w14:textId="77777777" w:rsidR="00E42246" w:rsidRPr="00716B0A" w:rsidRDefault="00E42246" w:rsidP="00E42246">
      <w:r w:rsidRPr="00716B0A">
        <w:tab/>
        <w:t>d.   SSL Change Cihper Spec Protocol</w:t>
      </w:r>
    </w:p>
    <w:p w14:paraId="0D82B658" w14:textId="77777777" w:rsidR="00E42246" w:rsidRPr="00716B0A" w:rsidRDefault="00E42246" w:rsidP="00E42246">
      <w:r w:rsidRPr="00716B0A">
        <w:t>21. Cho biết tham số nào sau đây được định nghĩa trong mã hóa phía client và giải mã phía server:</w:t>
      </w:r>
    </w:p>
    <w:p w14:paraId="6A99FC46" w14:textId="77777777" w:rsidR="00E42246" w:rsidRPr="00B701A0" w:rsidRDefault="00E42246" w:rsidP="00E42246">
      <w:pPr>
        <w:rPr>
          <w:b/>
        </w:rPr>
      </w:pPr>
      <w:r w:rsidRPr="00B701A0">
        <w:rPr>
          <w:b/>
        </w:rPr>
        <w:tab/>
        <w:t>a.   Client Write Key</w:t>
      </w:r>
    </w:p>
    <w:p w14:paraId="306FED03" w14:textId="77777777" w:rsidR="00E42246" w:rsidRPr="00716B0A" w:rsidRDefault="00E42246" w:rsidP="00E42246">
      <w:r w:rsidRPr="00716B0A">
        <w:tab/>
        <w:t>b.   Server Write Key</w:t>
      </w:r>
    </w:p>
    <w:p w14:paraId="50E44EED" w14:textId="77777777" w:rsidR="00E42246" w:rsidRPr="00716B0A" w:rsidRDefault="00E42246" w:rsidP="00E42246">
      <w:r w:rsidRPr="00716B0A">
        <w:tab/>
        <w:t>c.   Server Read Key</w:t>
      </w:r>
    </w:p>
    <w:p w14:paraId="61B4B4D6" w14:textId="77777777" w:rsidR="00E42246" w:rsidRPr="00716B0A" w:rsidRDefault="00E42246" w:rsidP="00E42246">
      <w:r w:rsidRPr="00716B0A">
        <w:tab/>
        <w:t>d.   Client Read Key</w:t>
      </w:r>
    </w:p>
    <w:p w14:paraId="1017C997" w14:textId="74DC3F44" w:rsidR="00E42246" w:rsidRDefault="00E42246" w:rsidP="004F1778">
      <w:pPr>
        <w:rPr>
          <w:lang w:val="en-US"/>
        </w:rPr>
      </w:pPr>
    </w:p>
    <w:p w14:paraId="5EE498BE" w14:textId="4874FAFA" w:rsidR="0092602A" w:rsidRDefault="0092602A" w:rsidP="004F1778">
      <w:pPr>
        <w:rPr>
          <w:lang w:val="en-US"/>
        </w:rPr>
      </w:pPr>
    </w:p>
    <w:p w14:paraId="0D780057" w14:textId="77777777" w:rsidR="001E619A" w:rsidRPr="001E619A" w:rsidRDefault="001E619A" w:rsidP="001E619A">
      <w:pPr>
        <w:shd w:val="clear" w:color="auto" w:fill="FFFFFF"/>
        <w:spacing w:after="0" w:line="330" w:lineRule="atLeast"/>
        <w:textAlignment w:val="baseline"/>
        <w:rPr>
          <w:rFonts w:ascii="Nunito" w:eastAsia="Times New Roman" w:hAnsi="Nunito" w:cs="Times New Roman"/>
          <w:color w:val="0C0C0C"/>
          <w:sz w:val="24"/>
          <w:szCs w:val="24"/>
          <w:lang w:eastAsia="vi-VN"/>
        </w:rPr>
      </w:pPr>
      <w:r w:rsidRPr="001E619A">
        <w:rPr>
          <w:rFonts w:ascii="Nunito" w:eastAsia="Times New Roman" w:hAnsi="Nunito" w:cs="Times New Roman"/>
          <w:color w:val="0C0C0C"/>
          <w:sz w:val="24"/>
          <w:szCs w:val="24"/>
          <w:lang w:eastAsia="vi-VN"/>
        </w:rPr>
        <w:t>B</w:t>
      </w:r>
      <w:r w:rsidRPr="001E619A">
        <w:rPr>
          <w:rFonts w:ascii="Calibri" w:eastAsia="Times New Roman" w:hAnsi="Calibri" w:cs="Calibri"/>
          <w:color w:val="0C0C0C"/>
          <w:sz w:val="24"/>
          <w:szCs w:val="24"/>
          <w:lang w:eastAsia="vi-VN"/>
        </w:rPr>
        <w:t>ả</w:t>
      </w:r>
      <w:r w:rsidRPr="001E619A">
        <w:rPr>
          <w:rFonts w:ascii="Nunito" w:eastAsia="Times New Roman" w:hAnsi="Nunito" w:cs="Times New Roman"/>
          <w:color w:val="0C0C0C"/>
          <w:sz w:val="24"/>
          <w:szCs w:val="24"/>
          <w:lang w:eastAsia="vi-VN"/>
        </w:rPr>
        <w:t>o m</w:t>
      </w:r>
      <w:r w:rsidRPr="001E619A">
        <w:rPr>
          <w:rFonts w:ascii="Calibri" w:eastAsia="Times New Roman" w:hAnsi="Calibri" w:cs="Calibri"/>
          <w:color w:val="0C0C0C"/>
          <w:sz w:val="24"/>
          <w:szCs w:val="24"/>
          <w:lang w:eastAsia="vi-VN"/>
        </w:rPr>
        <w:t>ậ</w:t>
      </w:r>
      <w:r w:rsidRPr="001E619A">
        <w:rPr>
          <w:rFonts w:ascii="Nunito" w:eastAsia="Times New Roman" w:hAnsi="Nunito" w:cs="Times New Roman"/>
          <w:color w:val="0C0C0C"/>
          <w:sz w:val="24"/>
          <w:szCs w:val="24"/>
          <w:lang w:eastAsia="vi-VN"/>
        </w:rPr>
        <w:t>t trong Datamining yêu c</w:t>
      </w:r>
      <w:r w:rsidRPr="001E619A">
        <w:rPr>
          <w:rFonts w:ascii="Calibri" w:eastAsia="Times New Roman" w:hAnsi="Calibri" w:cs="Calibri"/>
          <w:color w:val="0C0C0C"/>
          <w:sz w:val="24"/>
          <w:szCs w:val="24"/>
          <w:lang w:eastAsia="vi-VN"/>
        </w:rPr>
        <w:t>ầ</w:t>
      </w:r>
      <w:r w:rsidRPr="001E619A">
        <w:rPr>
          <w:rFonts w:ascii="Nunito" w:eastAsia="Times New Roman" w:hAnsi="Nunito" w:cs="Times New Roman"/>
          <w:color w:val="0C0C0C"/>
          <w:sz w:val="24"/>
          <w:szCs w:val="24"/>
          <w:lang w:eastAsia="vi-VN"/>
        </w:rPr>
        <w:t>u:</w:t>
      </w:r>
    </w:p>
    <w:p w14:paraId="4FB1BA4F" w14:textId="3DA89773" w:rsidR="001E619A" w:rsidRPr="001E619A" w:rsidRDefault="001E619A" w:rsidP="001E619A">
      <w:pPr>
        <w:shd w:val="clear" w:color="auto" w:fill="FFFFFF"/>
        <w:spacing w:line="240" w:lineRule="auto"/>
        <w:rPr>
          <w:rFonts w:ascii="Arial" w:eastAsia="Times New Roman" w:hAnsi="Arial" w:cs="Arial"/>
          <w:color w:val="575859"/>
          <w:sz w:val="21"/>
          <w:szCs w:val="21"/>
          <w:lang w:eastAsia="vi-VN"/>
        </w:rPr>
      </w:pPr>
      <w:r w:rsidRPr="001E619A">
        <w:rPr>
          <w:rFonts w:ascii="Arial" w:eastAsia="Times New Roman" w:hAnsi="Arial" w:cs="Arial"/>
          <w:color w:val="575859"/>
          <w:sz w:val="21"/>
          <w:szCs w:val="21"/>
        </w:rPr>
        <w:object w:dxaOrig="225" w:dyaOrig="225" w14:anchorId="213D88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34" type="#_x0000_t75" style="width:20.15pt;height:18.3pt" o:ole="">
            <v:imagedata r:id="rId8" o:title=""/>
          </v:shape>
          <w:control r:id="rId9" w:name="DefaultOcxName" w:shapeid="_x0000_i1634"/>
        </w:object>
      </w:r>
      <w:r w:rsidRPr="001E619A">
        <w:rPr>
          <w:rFonts w:ascii="Arial" w:eastAsia="Times New Roman" w:hAnsi="Arial" w:cs="Arial"/>
          <w:color w:val="575859"/>
          <w:sz w:val="21"/>
          <w:szCs w:val="21"/>
          <w:lang w:eastAsia="vi-VN"/>
        </w:rPr>
        <w:t>A. Dữ liệu không thể truy xuất cho công cộng</w:t>
      </w:r>
    </w:p>
    <w:p w14:paraId="70454515" w14:textId="26008E7E" w:rsidR="001E619A" w:rsidRPr="001E619A" w:rsidRDefault="001E619A" w:rsidP="001E619A">
      <w:pPr>
        <w:shd w:val="clear" w:color="auto" w:fill="FFFFFF"/>
        <w:spacing w:line="240" w:lineRule="auto"/>
        <w:rPr>
          <w:rFonts w:ascii="Arial" w:eastAsia="Times New Roman" w:hAnsi="Arial" w:cs="Arial"/>
          <w:color w:val="575859"/>
          <w:sz w:val="21"/>
          <w:szCs w:val="21"/>
          <w:lang w:eastAsia="vi-VN"/>
        </w:rPr>
      </w:pPr>
      <w:r w:rsidRPr="001E619A">
        <w:rPr>
          <w:rFonts w:ascii="Arial" w:eastAsia="Times New Roman" w:hAnsi="Arial" w:cs="Arial"/>
          <w:color w:val="575859"/>
          <w:sz w:val="21"/>
          <w:szCs w:val="21"/>
        </w:rPr>
        <w:object w:dxaOrig="225" w:dyaOrig="225" w14:anchorId="50B0E016">
          <v:shape id="_x0000_i1637" type="#_x0000_t75" style="width:20.15pt;height:18.3pt" o:ole="">
            <v:imagedata r:id="rId8" o:title=""/>
          </v:shape>
          <w:control r:id="rId10" w:name="DefaultOcxName1" w:shapeid="_x0000_i1637"/>
        </w:object>
      </w:r>
      <w:r w:rsidRPr="001E619A">
        <w:rPr>
          <w:rFonts w:ascii="Arial" w:eastAsia="Times New Roman" w:hAnsi="Arial" w:cs="Arial"/>
          <w:color w:val="575859"/>
          <w:sz w:val="21"/>
          <w:szCs w:val="21"/>
          <w:lang w:eastAsia="vi-VN"/>
        </w:rPr>
        <w:t>B. Dữ liệu có thể truy xuất riêng phần</w:t>
      </w:r>
    </w:p>
    <w:p w14:paraId="2C783569" w14:textId="18192BDD" w:rsidR="001E619A" w:rsidRPr="001E619A" w:rsidRDefault="001E619A" w:rsidP="001E619A">
      <w:pPr>
        <w:shd w:val="clear" w:color="auto" w:fill="FFFFFF"/>
        <w:spacing w:line="240" w:lineRule="auto"/>
        <w:rPr>
          <w:rFonts w:ascii="Arial" w:eastAsia="Times New Roman" w:hAnsi="Arial" w:cs="Arial"/>
          <w:color w:val="575859"/>
          <w:sz w:val="21"/>
          <w:szCs w:val="21"/>
          <w:lang w:eastAsia="vi-VN"/>
        </w:rPr>
      </w:pPr>
      <w:r w:rsidRPr="001E619A">
        <w:rPr>
          <w:rFonts w:ascii="Arial" w:eastAsia="Times New Roman" w:hAnsi="Arial" w:cs="Arial"/>
          <w:color w:val="575859"/>
          <w:sz w:val="21"/>
          <w:szCs w:val="21"/>
        </w:rPr>
        <w:lastRenderedPageBreak/>
        <w:object w:dxaOrig="225" w:dyaOrig="225" w14:anchorId="2C918F46">
          <v:shape id="_x0000_i1640" type="#_x0000_t75" style="width:20.15pt;height:18.3pt" o:ole="">
            <v:imagedata r:id="rId8" o:title=""/>
          </v:shape>
          <w:control r:id="rId11" w:name="DefaultOcxName2" w:shapeid="_x0000_i1640"/>
        </w:object>
      </w:r>
      <w:r w:rsidRPr="001E619A">
        <w:rPr>
          <w:rFonts w:ascii="Arial" w:eastAsia="Times New Roman" w:hAnsi="Arial" w:cs="Arial"/>
          <w:color w:val="575859"/>
          <w:sz w:val="21"/>
          <w:szCs w:val="21"/>
          <w:lang w:eastAsia="vi-VN"/>
        </w:rPr>
        <w:t>C. Dữ liệu phải được mã hóa</w:t>
      </w:r>
    </w:p>
    <w:p w14:paraId="1AA5BD83" w14:textId="6F8CF4D3" w:rsidR="001E619A" w:rsidRDefault="001E619A" w:rsidP="001E619A">
      <w:pPr>
        <w:shd w:val="clear" w:color="auto" w:fill="FFFFFF"/>
        <w:spacing w:line="240" w:lineRule="auto"/>
        <w:rPr>
          <w:rFonts w:ascii="Arial" w:eastAsia="Times New Roman" w:hAnsi="Arial" w:cs="Arial"/>
          <w:color w:val="575859"/>
          <w:sz w:val="21"/>
          <w:szCs w:val="21"/>
          <w:lang w:eastAsia="vi-VN"/>
        </w:rPr>
      </w:pPr>
      <w:r w:rsidRPr="001E619A">
        <w:rPr>
          <w:rFonts w:ascii="Arial" w:eastAsia="Times New Roman" w:hAnsi="Arial" w:cs="Arial"/>
          <w:color w:val="575859"/>
          <w:sz w:val="21"/>
          <w:szCs w:val="21"/>
        </w:rPr>
        <w:object w:dxaOrig="225" w:dyaOrig="225" w14:anchorId="67323DC1">
          <v:shape id="_x0000_i1643" type="#_x0000_t75" style="width:20.15pt;height:18.3pt" o:ole="">
            <v:imagedata r:id="rId8" o:title=""/>
          </v:shape>
          <w:control r:id="rId12" w:name="DefaultOcxName3" w:shapeid="_x0000_i1643"/>
        </w:object>
      </w:r>
      <w:r w:rsidRPr="001E619A">
        <w:rPr>
          <w:rFonts w:ascii="Arial" w:eastAsia="Times New Roman" w:hAnsi="Arial" w:cs="Arial"/>
          <w:color w:val="575859"/>
          <w:sz w:val="21"/>
          <w:szCs w:val="21"/>
          <w:lang w:eastAsia="vi-VN"/>
        </w:rPr>
        <w:t>D. Dữ liệu có thể suy diễn</w:t>
      </w:r>
    </w:p>
    <w:p w14:paraId="5F9080CC" w14:textId="77777777" w:rsidR="001E619A" w:rsidRDefault="001E619A" w:rsidP="001E619A">
      <w:pPr>
        <w:pStyle w:val="ThngthngWeb"/>
        <w:numPr>
          <w:ilvl w:val="0"/>
          <w:numId w:val="13"/>
        </w:numPr>
        <w:shd w:val="clear" w:color="auto" w:fill="FFFFFF"/>
        <w:spacing w:before="0" w:beforeAutospacing="0" w:after="0" w:afterAutospacing="0" w:line="330" w:lineRule="atLeast"/>
        <w:textAlignment w:val="baseline"/>
        <w:rPr>
          <w:rFonts w:ascii="Nunito" w:hAnsi="Nunito" w:cs="Arial"/>
          <w:color w:val="0C0C0C"/>
        </w:rPr>
      </w:pPr>
      <w:r>
        <w:rPr>
          <w:rFonts w:ascii="Nunito" w:hAnsi="Nunito" w:cs="Arial"/>
          <w:color w:val="0C0C0C"/>
        </w:rPr>
        <w:t>M</w:t>
      </w:r>
      <w:r>
        <w:rPr>
          <w:rFonts w:ascii="Cambria" w:hAnsi="Cambria" w:cs="Cambria"/>
          <w:color w:val="0C0C0C"/>
        </w:rPr>
        <w:t>ụ</w:t>
      </w:r>
      <w:r>
        <w:rPr>
          <w:rFonts w:ascii="Nunito" w:hAnsi="Nunito" w:cs="Arial"/>
          <w:color w:val="0C0C0C"/>
        </w:rPr>
        <w:t>c nào không là t</w:t>
      </w:r>
      <w:r>
        <w:rPr>
          <w:rFonts w:ascii="Cambria" w:hAnsi="Cambria" w:cs="Cambria"/>
          <w:color w:val="0C0C0C"/>
        </w:rPr>
        <w:t>ấ</w:t>
      </w:r>
      <w:r>
        <w:rPr>
          <w:rFonts w:ascii="Nunito" w:hAnsi="Nunito" w:cs="Arial"/>
          <w:color w:val="0C0C0C"/>
        </w:rPr>
        <w:t>n công ch</w:t>
      </w:r>
      <w:r>
        <w:rPr>
          <w:rFonts w:ascii="Cambria" w:hAnsi="Cambria" w:cs="Cambria"/>
          <w:color w:val="0C0C0C"/>
        </w:rPr>
        <w:t>ủ</w:t>
      </w:r>
      <w:r>
        <w:rPr>
          <w:rFonts w:ascii="Nunito" w:hAnsi="Nunito" w:cs="Arial"/>
          <w:color w:val="0C0C0C"/>
        </w:rPr>
        <w:t xml:space="preserve"> </w:t>
      </w:r>
      <w:r>
        <w:rPr>
          <w:rFonts w:ascii="Cambria" w:hAnsi="Cambria" w:cs="Cambria"/>
          <w:color w:val="0C0C0C"/>
        </w:rPr>
        <w:t>độ</w:t>
      </w:r>
      <w:r>
        <w:rPr>
          <w:rFonts w:ascii="Nunito" w:hAnsi="Nunito" w:cs="Arial"/>
          <w:color w:val="0C0C0C"/>
        </w:rPr>
        <w:t>ng:</w:t>
      </w:r>
    </w:p>
    <w:p w14:paraId="45AA0E57" w14:textId="20EED21E"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4E4ED28">
          <v:shape id="_x0000_i1646" type="#_x0000_t75" style="width:20.15pt;height:18.3pt" o:ole="">
            <v:imagedata r:id="rId8" o:title=""/>
          </v:shape>
          <w:control r:id="rId13" w:name="DefaultOcxName37" w:shapeid="_x0000_i1646"/>
        </w:object>
      </w:r>
      <w:r>
        <w:rPr>
          <w:rFonts w:ascii="Arial" w:hAnsi="Arial" w:cs="Arial"/>
          <w:color w:val="575859"/>
          <w:sz w:val="21"/>
          <w:szCs w:val="21"/>
        </w:rPr>
        <w:t>A. Tấn công nghe lén (eavesdropping)</w:t>
      </w:r>
    </w:p>
    <w:p w14:paraId="27F4FF97" w14:textId="53EE01E8"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D6AFD82">
          <v:shape id="_x0000_i1649" type="#_x0000_t75" style="width:20.15pt;height:18.3pt" o:ole="">
            <v:imagedata r:id="rId8" o:title=""/>
          </v:shape>
          <w:control r:id="rId14" w:name="DefaultOcxName110" w:shapeid="_x0000_i1649"/>
        </w:object>
      </w:r>
      <w:r>
        <w:rPr>
          <w:rFonts w:ascii="Arial" w:hAnsi="Arial" w:cs="Arial"/>
          <w:color w:val="575859"/>
          <w:sz w:val="21"/>
          <w:szCs w:val="21"/>
        </w:rPr>
        <w:t>B. Tấn công từ chối dịch vụ</w:t>
      </w:r>
    </w:p>
    <w:p w14:paraId="7CFE117A" w14:textId="2212745F"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C8C463B">
          <v:shape id="_x0000_i1652" type="#_x0000_t75" style="width:20.15pt;height:18.3pt" o:ole="">
            <v:imagedata r:id="rId8" o:title=""/>
          </v:shape>
          <w:control r:id="rId15" w:name="DefaultOcxName210" w:shapeid="_x0000_i1652"/>
        </w:object>
      </w:r>
      <w:r>
        <w:rPr>
          <w:rFonts w:ascii="Arial" w:hAnsi="Arial" w:cs="Arial"/>
          <w:color w:val="575859"/>
          <w:sz w:val="21"/>
          <w:szCs w:val="21"/>
        </w:rPr>
        <w:t>C. Tấn công replay</w:t>
      </w:r>
    </w:p>
    <w:p w14:paraId="39F17C6B" w14:textId="0E0F5E9E"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C6F35C0">
          <v:shape id="_x0000_i1655" type="#_x0000_t75" style="width:20.15pt;height:18.3pt" o:ole="">
            <v:imagedata r:id="rId8" o:title=""/>
          </v:shape>
          <w:control r:id="rId16" w:name="DefaultOcxName36" w:shapeid="_x0000_i1655"/>
        </w:object>
      </w:r>
      <w:r>
        <w:rPr>
          <w:rFonts w:ascii="Arial" w:hAnsi="Arial" w:cs="Arial"/>
          <w:color w:val="575859"/>
          <w:sz w:val="21"/>
          <w:szCs w:val="21"/>
        </w:rPr>
        <w:t>D. Tấn công giả mạo (masquerade)</w:t>
      </w:r>
    </w:p>
    <w:p w14:paraId="003EDB88" w14:textId="77777777"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CF0101"/>
          <w:bdr w:val="single" w:sz="6" w:space="4" w:color="D9D9D9" w:frame="1"/>
        </w:rPr>
        <w:t>Sai</w:t>
      </w:r>
      <w:r>
        <w:rPr>
          <w:rFonts w:ascii="Arial" w:hAnsi="Arial" w:cs="Arial"/>
          <w:color w:val="575859"/>
          <w:sz w:val="21"/>
          <w:szCs w:val="21"/>
        </w:rPr>
        <w:t> </w:t>
      </w:r>
      <w:r>
        <w:rPr>
          <w:rStyle w:val="right-answer"/>
          <w:rFonts w:ascii="inherit" w:hAnsi="inherit" w:cs="Arial"/>
          <w:b/>
          <w:bCs/>
          <w:color w:val="040404"/>
          <w:bdr w:val="none" w:sz="0" w:space="0" w:color="auto" w:frame="1"/>
        </w:rPr>
        <w:t>A</w:t>
      </w:r>
      <w:r>
        <w:rPr>
          <w:rStyle w:val="right-answer"/>
          <w:rFonts w:ascii="Nunito" w:hAnsi="Nunito" w:cs="Arial"/>
          <w:color w:val="040404"/>
        </w:rPr>
        <w:t xml:space="preserve"> là </w:t>
      </w:r>
      <w:r>
        <w:rPr>
          <w:rStyle w:val="right-answer"/>
          <w:rFonts w:ascii="Cambria" w:hAnsi="Cambria" w:cs="Cambria"/>
          <w:color w:val="040404"/>
        </w:rPr>
        <w:t>đ</w:t>
      </w:r>
      <w:r>
        <w:rPr>
          <w:rStyle w:val="right-answer"/>
          <w:rFonts w:ascii="Nunito" w:hAnsi="Nunito" w:cs="Nunito"/>
          <w:color w:val="040404"/>
        </w:rPr>
        <w:t>á</w:t>
      </w:r>
      <w:r>
        <w:rPr>
          <w:rStyle w:val="right-answer"/>
          <w:rFonts w:ascii="Nunito" w:hAnsi="Nunito" w:cs="Arial"/>
          <w:color w:val="040404"/>
        </w:rPr>
        <w:t xml:space="preserve">p </w:t>
      </w:r>
      <w:r>
        <w:rPr>
          <w:rStyle w:val="right-answer"/>
          <w:rFonts w:ascii="Nunito" w:hAnsi="Nunito" w:cs="Nunito"/>
          <w:color w:val="040404"/>
        </w:rPr>
        <w:t>á</w:t>
      </w:r>
      <w:r>
        <w:rPr>
          <w:rStyle w:val="right-answer"/>
          <w:rFonts w:ascii="Nunito" w:hAnsi="Nunito" w:cs="Arial"/>
          <w:color w:val="040404"/>
        </w:rPr>
        <w:t xml:space="preserve">n </w:t>
      </w:r>
      <w:r>
        <w:rPr>
          <w:rStyle w:val="right-answer"/>
          <w:rFonts w:ascii="Cambria" w:hAnsi="Cambria" w:cs="Cambria"/>
          <w:color w:val="040404"/>
        </w:rPr>
        <w:t>đ</w:t>
      </w:r>
      <w:r>
        <w:rPr>
          <w:rStyle w:val="right-answer"/>
          <w:rFonts w:ascii="Nunito" w:hAnsi="Nunito" w:cs="Nunito"/>
          <w:color w:val="040404"/>
        </w:rPr>
        <w:t>ú</w:t>
      </w:r>
      <w:r>
        <w:rPr>
          <w:rStyle w:val="right-answer"/>
          <w:rFonts w:ascii="Nunito" w:hAnsi="Nunito" w:cs="Arial"/>
          <w:color w:val="040404"/>
        </w:rPr>
        <w:t>ng</w:t>
      </w:r>
    </w:p>
    <w:p w14:paraId="0678AEE6" w14:textId="77777777" w:rsidR="001E619A" w:rsidRDefault="001E619A" w:rsidP="001E619A">
      <w:pPr>
        <w:pStyle w:val="u4"/>
        <w:numPr>
          <w:ilvl w:val="0"/>
          <w:numId w:val="13"/>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3:</w:t>
      </w:r>
    </w:p>
    <w:p w14:paraId="5EDA73C3" w14:textId="77777777" w:rsidR="001E619A" w:rsidRDefault="001E619A" w:rsidP="001E619A">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X800 là m</w:t>
      </w:r>
      <w:r>
        <w:rPr>
          <w:rFonts w:ascii="Cambria" w:hAnsi="Cambria" w:cs="Cambria"/>
          <w:color w:val="0C0C0C"/>
        </w:rPr>
        <w:t>ộ</w:t>
      </w:r>
      <w:r>
        <w:rPr>
          <w:rFonts w:ascii="Nunito" w:hAnsi="Nunito" w:cs="Arial"/>
          <w:color w:val="0C0C0C"/>
        </w:rPr>
        <w:t>t:</w:t>
      </w:r>
    </w:p>
    <w:p w14:paraId="7D97EF9E" w14:textId="3ADDDB2F"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16DEB4F">
          <v:shape id="_x0000_i1658" type="#_x0000_t75" style="width:20.15pt;height:18.3pt" o:ole="">
            <v:imagedata r:id="rId8" o:title=""/>
          </v:shape>
          <w:control r:id="rId17" w:name="DefaultOcxName4" w:shapeid="_x0000_i1658"/>
        </w:object>
      </w:r>
      <w:r>
        <w:rPr>
          <w:rFonts w:ascii="Arial" w:hAnsi="Arial" w:cs="Arial"/>
          <w:color w:val="575859"/>
          <w:sz w:val="21"/>
          <w:szCs w:val="21"/>
        </w:rPr>
        <w:t>A. Cơ chế an toàn</w:t>
      </w:r>
    </w:p>
    <w:p w14:paraId="48D06A0C" w14:textId="7CBE6B85"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0E8E009">
          <v:shape id="_x0000_i1661" type="#_x0000_t75" style="width:20.15pt;height:18.3pt" o:ole="">
            <v:imagedata r:id="rId18" o:title=""/>
          </v:shape>
          <w:control r:id="rId19" w:name="DefaultOcxName5" w:shapeid="_x0000_i1661"/>
        </w:object>
      </w:r>
      <w:r w:rsidRPr="00410072">
        <w:rPr>
          <w:rFonts w:ascii="Arial" w:hAnsi="Arial" w:cs="Arial"/>
          <w:b/>
          <w:bCs/>
          <w:color w:val="575859"/>
          <w:sz w:val="21"/>
          <w:szCs w:val="21"/>
        </w:rPr>
        <w:t>B. Dịch vụ an toàn</w:t>
      </w:r>
    </w:p>
    <w:p w14:paraId="7E812CB1" w14:textId="12CA528C"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0E784CC">
          <v:shape id="_x0000_i1664" type="#_x0000_t75" style="width:20.15pt;height:18.3pt" o:ole="">
            <v:imagedata r:id="rId8" o:title=""/>
          </v:shape>
          <w:control r:id="rId20" w:name="DefaultOcxName6" w:shapeid="_x0000_i1664"/>
        </w:object>
      </w:r>
      <w:r>
        <w:rPr>
          <w:rFonts w:ascii="Arial" w:hAnsi="Arial" w:cs="Arial"/>
          <w:color w:val="575859"/>
          <w:sz w:val="21"/>
          <w:szCs w:val="21"/>
        </w:rPr>
        <w:t>C. Là một tiêu chuẩn</w:t>
      </w:r>
    </w:p>
    <w:p w14:paraId="3C9C7671" w14:textId="2877DE17"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CDE638C">
          <v:shape id="_x0000_i1667" type="#_x0000_t75" style="width:20.15pt;height:18.3pt" o:ole="">
            <v:imagedata r:id="rId8" o:title=""/>
          </v:shape>
          <w:control r:id="rId21" w:name="DefaultOcxName7" w:shapeid="_x0000_i1667"/>
        </w:object>
      </w:r>
      <w:r>
        <w:rPr>
          <w:rFonts w:ascii="Arial" w:hAnsi="Arial" w:cs="Arial"/>
          <w:color w:val="575859"/>
          <w:sz w:val="21"/>
          <w:szCs w:val="21"/>
        </w:rPr>
        <w:t>D. Một dịch vụ không đáp ứng yêu cầu không thể từ chối (non-reputation)</w:t>
      </w:r>
    </w:p>
    <w:p w14:paraId="59789581" w14:textId="77777777"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020C6882" w14:textId="77777777" w:rsidR="001E619A" w:rsidRDefault="001E619A" w:rsidP="001E619A">
      <w:pPr>
        <w:pStyle w:val="u4"/>
        <w:numPr>
          <w:ilvl w:val="0"/>
          <w:numId w:val="13"/>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4:</w:t>
      </w:r>
    </w:p>
    <w:p w14:paraId="3111F342" w14:textId="77777777" w:rsidR="001E619A" w:rsidRDefault="001E619A" w:rsidP="001E619A">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Audit (ki</w:t>
      </w:r>
      <w:r>
        <w:rPr>
          <w:rFonts w:ascii="Cambria" w:hAnsi="Cambria" w:cs="Cambria"/>
          <w:color w:val="0C0C0C"/>
        </w:rPr>
        <w:t>ể</w:t>
      </w:r>
      <w:r>
        <w:rPr>
          <w:rFonts w:ascii="Nunito" w:hAnsi="Nunito" w:cs="Arial"/>
          <w:color w:val="0C0C0C"/>
        </w:rPr>
        <w:t>m tra, ki</w:t>
      </w:r>
      <w:r>
        <w:rPr>
          <w:rFonts w:ascii="Cambria" w:hAnsi="Cambria" w:cs="Cambria"/>
          <w:color w:val="0C0C0C"/>
        </w:rPr>
        <w:t>ể</w:t>
      </w:r>
      <w:r>
        <w:rPr>
          <w:rFonts w:ascii="Nunito" w:hAnsi="Nunito" w:cs="Arial"/>
          <w:color w:val="0C0C0C"/>
        </w:rPr>
        <w:t>m to</w:t>
      </w:r>
      <w:r>
        <w:rPr>
          <w:rFonts w:ascii="Nunito" w:hAnsi="Nunito" w:cs="Nunito"/>
          <w:color w:val="0C0C0C"/>
        </w:rPr>
        <w:t>á</w:t>
      </w:r>
      <w:r>
        <w:rPr>
          <w:rFonts w:ascii="Nunito" w:hAnsi="Nunito" w:cs="Arial"/>
          <w:color w:val="0C0C0C"/>
        </w:rPr>
        <w:t>n) d</w:t>
      </w:r>
      <w:r>
        <w:rPr>
          <w:rFonts w:ascii="Nunito" w:hAnsi="Nunito" w:cs="Nunito"/>
          <w:color w:val="0C0C0C"/>
        </w:rPr>
        <w:t>ù</w:t>
      </w:r>
      <w:r>
        <w:rPr>
          <w:rFonts w:ascii="Nunito" w:hAnsi="Nunito" w:cs="Arial"/>
          <w:color w:val="0C0C0C"/>
        </w:rPr>
        <w:t>ng trong an to</w:t>
      </w:r>
      <w:r>
        <w:rPr>
          <w:rFonts w:ascii="Nunito" w:hAnsi="Nunito" w:cs="Nunito"/>
          <w:color w:val="0C0C0C"/>
        </w:rPr>
        <w:t>à</w:t>
      </w:r>
      <w:r>
        <w:rPr>
          <w:rFonts w:ascii="Nunito" w:hAnsi="Nunito" w:cs="Arial"/>
          <w:color w:val="0C0C0C"/>
        </w:rPr>
        <w:t>n CSDL nh</w:t>
      </w:r>
      <w:r>
        <w:rPr>
          <w:rFonts w:ascii="Cambria" w:hAnsi="Cambria" w:cs="Cambria"/>
          <w:color w:val="0C0C0C"/>
        </w:rPr>
        <w:t>ằ</w:t>
      </w:r>
      <w:r>
        <w:rPr>
          <w:rFonts w:ascii="Nunito" w:hAnsi="Nunito" w:cs="Arial"/>
          <w:color w:val="0C0C0C"/>
        </w:rPr>
        <w:t>m:</w:t>
      </w:r>
    </w:p>
    <w:p w14:paraId="18ADEF04" w14:textId="26205B56"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A9DB8BE">
          <v:shape id="_x0000_i1670" type="#_x0000_t75" style="width:20.15pt;height:18.3pt" o:ole="">
            <v:imagedata r:id="rId8" o:title=""/>
          </v:shape>
          <w:control r:id="rId22" w:name="DefaultOcxName8" w:shapeid="_x0000_i1670"/>
        </w:object>
      </w:r>
      <w:r>
        <w:rPr>
          <w:rFonts w:ascii="Arial" w:hAnsi="Arial" w:cs="Arial"/>
          <w:color w:val="575859"/>
          <w:sz w:val="21"/>
          <w:szCs w:val="21"/>
        </w:rPr>
        <w:t>A. Xác thực đó là ai (authetication)?</w:t>
      </w:r>
    </w:p>
    <w:p w14:paraId="63B7343C" w14:textId="2C8AC2AB"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FC5246C">
          <v:shape id="_x0000_i1673" type="#_x0000_t75" style="width:20.15pt;height:18.3pt" o:ole="">
            <v:imagedata r:id="rId8" o:title=""/>
          </v:shape>
          <w:control r:id="rId23" w:name="DefaultOcxName9" w:shapeid="_x0000_i1673"/>
        </w:object>
      </w:r>
      <w:r>
        <w:rPr>
          <w:rFonts w:ascii="Arial" w:hAnsi="Arial" w:cs="Arial"/>
          <w:color w:val="575859"/>
          <w:sz w:val="21"/>
          <w:szCs w:val="21"/>
        </w:rPr>
        <w:t>B. Cấp quyền ai có thể làm gì (authorization)?</w:t>
      </w:r>
    </w:p>
    <w:p w14:paraId="065BBC17" w14:textId="7535F6C7"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912FD14">
          <v:shape id="_x0000_i1676" type="#_x0000_t75" style="width:20.15pt;height:18.3pt" o:ole="">
            <v:imagedata r:id="rId8" o:title=""/>
          </v:shape>
          <w:control r:id="rId24" w:name="DefaultOcxName10" w:shapeid="_x0000_i1676"/>
        </w:object>
      </w:r>
      <w:r>
        <w:rPr>
          <w:rFonts w:ascii="Arial" w:hAnsi="Arial" w:cs="Arial"/>
          <w:color w:val="575859"/>
          <w:sz w:val="21"/>
          <w:szCs w:val="21"/>
        </w:rPr>
        <w:t>C. Ai đã làm gì?</w:t>
      </w:r>
    </w:p>
    <w:p w14:paraId="084B6D1D" w14:textId="771B0106"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883CACD">
          <v:shape id="_x0000_i1679" type="#_x0000_t75" style="width:20.15pt;height:18.3pt" o:ole="">
            <v:imagedata r:id="rId8" o:title=""/>
          </v:shape>
          <w:control r:id="rId25" w:name="DefaultOcxName11" w:shapeid="_x0000_i1679"/>
        </w:object>
      </w:r>
      <w:r>
        <w:rPr>
          <w:rFonts w:ascii="Arial" w:hAnsi="Arial" w:cs="Arial"/>
          <w:color w:val="575859"/>
          <w:sz w:val="21"/>
          <w:szCs w:val="21"/>
        </w:rPr>
        <w:t>D. Tất cả các mục</w:t>
      </w:r>
    </w:p>
    <w:p w14:paraId="50A5B233" w14:textId="77777777"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CF0101"/>
          <w:bdr w:val="single" w:sz="6" w:space="4" w:color="D9D9D9" w:frame="1"/>
        </w:rPr>
        <w:t>Sai</w:t>
      </w:r>
      <w:r>
        <w:rPr>
          <w:rFonts w:ascii="Arial" w:hAnsi="Arial" w:cs="Arial"/>
          <w:color w:val="575859"/>
          <w:sz w:val="21"/>
          <w:szCs w:val="21"/>
        </w:rPr>
        <w:t> </w:t>
      </w:r>
      <w:r>
        <w:rPr>
          <w:rStyle w:val="right-answer"/>
          <w:rFonts w:ascii="inherit" w:hAnsi="inherit" w:cs="Arial"/>
          <w:b/>
          <w:bCs/>
          <w:color w:val="040404"/>
          <w:bdr w:val="none" w:sz="0" w:space="0" w:color="auto" w:frame="1"/>
        </w:rPr>
        <w:t>D</w:t>
      </w:r>
      <w:r>
        <w:rPr>
          <w:rStyle w:val="right-answer"/>
          <w:rFonts w:ascii="Nunito" w:hAnsi="Nunito" w:cs="Arial"/>
          <w:color w:val="040404"/>
        </w:rPr>
        <w:t xml:space="preserve"> là </w:t>
      </w:r>
      <w:r>
        <w:rPr>
          <w:rStyle w:val="right-answer"/>
          <w:rFonts w:ascii="Cambria" w:hAnsi="Cambria" w:cs="Cambria"/>
          <w:color w:val="040404"/>
        </w:rPr>
        <w:t>đ</w:t>
      </w:r>
      <w:r>
        <w:rPr>
          <w:rStyle w:val="right-answer"/>
          <w:rFonts w:ascii="Nunito" w:hAnsi="Nunito" w:cs="Nunito"/>
          <w:color w:val="040404"/>
        </w:rPr>
        <w:t>á</w:t>
      </w:r>
      <w:r>
        <w:rPr>
          <w:rStyle w:val="right-answer"/>
          <w:rFonts w:ascii="Nunito" w:hAnsi="Nunito" w:cs="Arial"/>
          <w:color w:val="040404"/>
        </w:rPr>
        <w:t xml:space="preserve">p </w:t>
      </w:r>
      <w:r>
        <w:rPr>
          <w:rStyle w:val="right-answer"/>
          <w:rFonts w:ascii="Nunito" w:hAnsi="Nunito" w:cs="Nunito"/>
          <w:color w:val="040404"/>
        </w:rPr>
        <w:t>á</w:t>
      </w:r>
      <w:r>
        <w:rPr>
          <w:rStyle w:val="right-answer"/>
          <w:rFonts w:ascii="Nunito" w:hAnsi="Nunito" w:cs="Arial"/>
          <w:color w:val="040404"/>
        </w:rPr>
        <w:t xml:space="preserve">n </w:t>
      </w:r>
      <w:r>
        <w:rPr>
          <w:rStyle w:val="right-answer"/>
          <w:rFonts w:ascii="Cambria" w:hAnsi="Cambria" w:cs="Cambria"/>
          <w:color w:val="040404"/>
        </w:rPr>
        <w:t>đ</w:t>
      </w:r>
      <w:r>
        <w:rPr>
          <w:rStyle w:val="right-answer"/>
          <w:rFonts w:ascii="Nunito" w:hAnsi="Nunito" w:cs="Nunito"/>
          <w:color w:val="040404"/>
        </w:rPr>
        <w:t>ú</w:t>
      </w:r>
      <w:r>
        <w:rPr>
          <w:rStyle w:val="right-answer"/>
          <w:rFonts w:ascii="Nunito" w:hAnsi="Nunito" w:cs="Arial"/>
          <w:color w:val="040404"/>
        </w:rPr>
        <w:t>ng</w:t>
      </w:r>
    </w:p>
    <w:p w14:paraId="7FB21EFF" w14:textId="77777777" w:rsidR="001E619A" w:rsidRDefault="001E619A" w:rsidP="001E619A">
      <w:pPr>
        <w:pStyle w:val="u4"/>
        <w:numPr>
          <w:ilvl w:val="0"/>
          <w:numId w:val="13"/>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lastRenderedPageBreak/>
        <w:t>Câu 5:</w:t>
      </w:r>
    </w:p>
    <w:p w14:paraId="6F5C1FFC" w14:textId="77777777" w:rsidR="001E619A" w:rsidRDefault="001E619A" w:rsidP="001E619A">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Ph</w:t>
      </w:r>
      <w:r>
        <w:rPr>
          <w:rFonts w:ascii="Cambria" w:hAnsi="Cambria" w:cs="Cambria"/>
          <w:color w:val="0C0C0C"/>
        </w:rPr>
        <w:t>ầ</w:t>
      </w:r>
      <w:r>
        <w:rPr>
          <w:rFonts w:ascii="Nunito" w:hAnsi="Nunito" w:cs="Arial"/>
          <w:color w:val="0C0C0C"/>
        </w:rPr>
        <w:t>n m</w:t>
      </w:r>
      <w:r>
        <w:rPr>
          <w:rFonts w:ascii="Cambria" w:hAnsi="Cambria" w:cs="Cambria"/>
          <w:color w:val="0C0C0C"/>
        </w:rPr>
        <w:t>ề</w:t>
      </w:r>
      <w:r>
        <w:rPr>
          <w:rFonts w:ascii="Nunito" w:hAnsi="Nunito" w:cs="Arial"/>
          <w:color w:val="0C0C0C"/>
        </w:rPr>
        <w:t>m ng</w:t>
      </w:r>
      <w:r>
        <w:rPr>
          <w:rFonts w:ascii="Cambria" w:hAnsi="Cambria" w:cs="Cambria"/>
          <w:color w:val="0C0C0C"/>
        </w:rPr>
        <w:t>ă</w:t>
      </w:r>
      <w:r>
        <w:rPr>
          <w:rFonts w:ascii="Nunito" w:hAnsi="Nunito" w:cs="Arial"/>
          <w:color w:val="0C0C0C"/>
        </w:rPr>
        <w:t>n ch</w:t>
      </w:r>
      <w:r>
        <w:rPr>
          <w:rFonts w:ascii="Cambria" w:hAnsi="Cambria" w:cs="Cambria"/>
          <w:color w:val="0C0C0C"/>
        </w:rPr>
        <w:t>ặ</w:t>
      </w:r>
      <w:r>
        <w:rPr>
          <w:rFonts w:ascii="Nunito" w:hAnsi="Nunito" w:cs="Arial"/>
          <w:color w:val="0C0C0C"/>
        </w:rPr>
        <w:t>n h</w:t>
      </w:r>
      <w:r>
        <w:rPr>
          <w:rFonts w:ascii="Nunito" w:hAnsi="Nunito" w:cs="Nunito"/>
          <w:color w:val="0C0C0C"/>
        </w:rPr>
        <w:t>à</w:t>
      </w:r>
      <w:r>
        <w:rPr>
          <w:rFonts w:ascii="Nunito" w:hAnsi="Nunito" w:cs="Arial"/>
          <w:color w:val="0C0C0C"/>
        </w:rPr>
        <w:t>nh vi:</w:t>
      </w:r>
    </w:p>
    <w:p w14:paraId="3C43F06C" w14:textId="29944B32"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307C87B">
          <v:shape id="_x0000_i1682" type="#_x0000_t75" style="width:20.15pt;height:18.3pt" o:ole="">
            <v:imagedata r:id="rId8" o:title=""/>
          </v:shape>
          <w:control r:id="rId26" w:name="DefaultOcxName12" w:shapeid="_x0000_i1682"/>
        </w:object>
      </w:r>
      <w:r>
        <w:rPr>
          <w:rFonts w:ascii="Arial" w:hAnsi="Arial" w:cs="Arial"/>
          <w:color w:val="575859"/>
          <w:sz w:val="21"/>
          <w:szCs w:val="21"/>
        </w:rPr>
        <w:t>A. Theo dõi các hành vi trong thời gian thực của hệ thống</w:t>
      </w:r>
    </w:p>
    <w:p w14:paraId="156B2C0A" w14:textId="47664820"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CA2DE64">
          <v:shape id="_x0000_i1685" type="#_x0000_t75" style="width:20.15pt;height:18.3pt" o:ole="">
            <v:imagedata r:id="rId8" o:title=""/>
          </v:shape>
          <w:control r:id="rId27" w:name="DefaultOcxName13" w:shapeid="_x0000_i1685"/>
        </w:object>
      </w:r>
      <w:r>
        <w:rPr>
          <w:rFonts w:ascii="Arial" w:hAnsi="Arial" w:cs="Arial"/>
          <w:color w:val="575859"/>
          <w:sz w:val="21"/>
          <w:szCs w:val="21"/>
        </w:rPr>
        <w:t>B. Phát hiện code có hại trước khi chúng thực hiện</w:t>
      </w:r>
    </w:p>
    <w:p w14:paraId="4B853614" w14:textId="73CCC922"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F3A75A5">
          <v:shape id="_x0000_i1688" type="#_x0000_t75" style="width:20.15pt;height:18.3pt" o:ole="">
            <v:imagedata r:id="rId8" o:title=""/>
          </v:shape>
          <w:control r:id="rId28" w:name="DefaultOcxName14" w:shapeid="_x0000_i1688"/>
        </w:object>
      </w:r>
      <w:r>
        <w:rPr>
          <w:rFonts w:ascii="Arial" w:hAnsi="Arial" w:cs="Arial"/>
          <w:color w:val="575859"/>
          <w:sz w:val="21"/>
          <w:szCs w:val="21"/>
        </w:rPr>
        <w:t>C. Theo dõi các tham số của hệ thống</w:t>
      </w:r>
    </w:p>
    <w:p w14:paraId="50786AD1" w14:textId="4C947198"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0C03A8C">
          <v:shape id="_x0000_i1691" type="#_x0000_t75" style="width:20.15pt;height:18.3pt" o:ole="">
            <v:imagedata r:id="rId8" o:title=""/>
          </v:shape>
          <w:control r:id="rId29" w:name="DefaultOcxName15" w:shapeid="_x0000_i1691"/>
        </w:object>
      </w:r>
      <w:r>
        <w:rPr>
          <w:rFonts w:ascii="Arial" w:hAnsi="Arial" w:cs="Arial"/>
          <w:color w:val="575859"/>
          <w:sz w:val="21"/>
          <w:szCs w:val="21"/>
        </w:rPr>
        <w:t>D. Tất cả đều đúng</w:t>
      </w:r>
    </w:p>
    <w:p w14:paraId="36A6ADB1" w14:textId="77777777"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CF0101"/>
          <w:bdr w:val="single" w:sz="6" w:space="4" w:color="D9D9D9" w:frame="1"/>
        </w:rPr>
        <w:t>Sai</w:t>
      </w:r>
      <w:r>
        <w:rPr>
          <w:rFonts w:ascii="Arial" w:hAnsi="Arial" w:cs="Arial"/>
          <w:color w:val="575859"/>
          <w:sz w:val="21"/>
          <w:szCs w:val="21"/>
        </w:rPr>
        <w:t> </w:t>
      </w:r>
      <w:r>
        <w:rPr>
          <w:rStyle w:val="right-answer"/>
          <w:rFonts w:ascii="inherit" w:hAnsi="inherit" w:cs="Arial"/>
          <w:b/>
          <w:bCs/>
          <w:color w:val="040404"/>
          <w:bdr w:val="none" w:sz="0" w:space="0" w:color="auto" w:frame="1"/>
        </w:rPr>
        <w:t>D</w:t>
      </w:r>
      <w:r>
        <w:rPr>
          <w:rStyle w:val="right-answer"/>
          <w:rFonts w:ascii="Nunito" w:hAnsi="Nunito" w:cs="Arial"/>
          <w:color w:val="040404"/>
        </w:rPr>
        <w:t xml:space="preserve"> là </w:t>
      </w:r>
      <w:r>
        <w:rPr>
          <w:rStyle w:val="right-answer"/>
          <w:rFonts w:ascii="Cambria" w:hAnsi="Cambria" w:cs="Cambria"/>
          <w:color w:val="040404"/>
        </w:rPr>
        <w:t>đ</w:t>
      </w:r>
      <w:r>
        <w:rPr>
          <w:rStyle w:val="right-answer"/>
          <w:rFonts w:ascii="Nunito" w:hAnsi="Nunito" w:cs="Nunito"/>
          <w:color w:val="040404"/>
        </w:rPr>
        <w:t>á</w:t>
      </w:r>
      <w:r>
        <w:rPr>
          <w:rStyle w:val="right-answer"/>
          <w:rFonts w:ascii="Nunito" w:hAnsi="Nunito" w:cs="Arial"/>
          <w:color w:val="040404"/>
        </w:rPr>
        <w:t xml:space="preserve">p </w:t>
      </w:r>
      <w:r>
        <w:rPr>
          <w:rStyle w:val="right-answer"/>
          <w:rFonts w:ascii="Nunito" w:hAnsi="Nunito" w:cs="Nunito"/>
          <w:color w:val="040404"/>
        </w:rPr>
        <w:t>á</w:t>
      </w:r>
      <w:r>
        <w:rPr>
          <w:rStyle w:val="right-answer"/>
          <w:rFonts w:ascii="Nunito" w:hAnsi="Nunito" w:cs="Arial"/>
          <w:color w:val="040404"/>
        </w:rPr>
        <w:t xml:space="preserve">n </w:t>
      </w:r>
      <w:r>
        <w:rPr>
          <w:rStyle w:val="right-answer"/>
          <w:rFonts w:ascii="Cambria" w:hAnsi="Cambria" w:cs="Cambria"/>
          <w:color w:val="040404"/>
        </w:rPr>
        <w:t>đ</w:t>
      </w:r>
      <w:r>
        <w:rPr>
          <w:rStyle w:val="right-answer"/>
          <w:rFonts w:ascii="Nunito" w:hAnsi="Nunito" w:cs="Nunito"/>
          <w:color w:val="040404"/>
        </w:rPr>
        <w:t>ú</w:t>
      </w:r>
      <w:r>
        <w:rPr>
          <w:rStyle w:val="right-answer"/>
          <w:rFonts w:ascii="Nunito" w:hAnsi="Nunito" w:cs="Arial"/>
          <w:color w:val="040404"/>
        </w:rPr>
        <w:t>ng</w:t>
      </w:r>
    </w:p>
    <w:p w14:paraId="33622A01" w14:textId="77777777" w:rsidR="001E619A" w:rsidRDefault="001E619A" w:rsidP="001E619A">
      <w:pPr>
        <w:pStyle w:val="u4"/>
        <w:numPr>
          <w:ilvl w:val="0"/>
          <w:numId w:val="13"/>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6:</w:t>
      </w:r>
    </w:p>
    <w:p w14:paraId="57F245DF" w14:textId="77777777" w:rsidR="001E619A" w:rsidRDefault="001E619A" w:rsidP="001E619A">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Phòng ch</w:t>
      </w:r>
      <w:r>
        <w:rPr>
          <w:rFonts w:ascii="Cambria" w:hAnsi="Cambria" w:cs="Cambria"/>
          <w:color w:val="0C0C0C"/>
        </w:rPr>
        <w:t>ố</w:t>
      </w:r>
      <w:r>
        <w:rPr>
          <w:rFonts w:ascii="Nunito" w:hAnsi="Nunito" w:cs="Arial"/>
          <w:color w:val="0C0C0C"/>
        </w:rPr>
        <w:t>ng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t</w:t>
      </w:r>
      <w:r>
        <w:rPr>
          <w:rFonts w:ascii="Cambria" w:hAnsi="Cambria" w:cs="Cambria"/>
          <w:color w:val="0C0C0C"/>
        </w:rPr>
        <w:t>ừ</w:t>
      </w:r>
      <w:r>
        <w:rPr>
          <w:rFonts w:ascii="Nunito" w:hAnsi="Nunito" w:cs="Arial"/>
          <w:color w:val="0C0C0C"/>
        </w:rPr>
        <w:t xml:space="preserve"> ch</w:t>
      </w:r>
      <w:r>
        <w:rPr>
          <w:rFonts w:ascii="Cambria" w:hAnsi="Cambria" w:cs="Cambria"/>
          <w:color w:val="0C0C0C"/>
        </w:rPr>
        <w:t>ố</w:t>
      </w:r>
      <w:r>
        <w:rPr>
          <w:rFonts w:ascii="Nunito" w:hAnsi="Nunito" w:cs="Arial"/>
          <w:color w:val="0C0C0C"/>
        </w:rPr>
        <w:t>i d</w:t>
      </w:r>
      <w:r>
        <w:rPr>
          <w:rFonts w:ascii="Cambria" w:hAnsi="Cambria" w:cs="Cambria"/>
          <w:color w:val="0C0C0C"/>
        </w:rPr>
        <w:t>ị</w:t>
      </w:r>
      <w:r>
        <w:rPr>
          <w:rFonts w:ascii="Nunito" w:hAnsi="Nunito" w:cs="Arial"/>
          <w:color w:val="0C0C0C"/>
        </w:rPr>
        <w:t>ch v</w:t>
      </w:r>
      <w:r>
        <w:rPr>
          <w:rFonts w:ascii="Cambria" w:hAnsi="Cambria" w:cs="Cambria"/>
          <w:color w:val="0C0C0C"/>
        </w:rPr>
        <w:t>ụ</w:t>
      </w:r>
      <w:r>
        <w:rPr>
          <w:rFonts w:ascii="Nunito" w:hAnsi="Nunito" w:cs="Arial"/>
          <w:color w:val="0C0C0C"/>
        </w:rPr>
        <w:t xml:space="preserve"> ph</w:t>
      </w:r>
      <w:r>
        <w:rPr>
          <w:rFonts w:ascii="Nunito" w:hAnsi="Nunito" w:cs="Nunito"/>
          <w:color w:val="0C0C0C"/>
        </w:rPr>
        <w:t>â</w:t>
      </w:r>
      <w:r>
        <w:rPr>
          <w:rFonts w:ascii="Nunito" w:hAnsi="Nunito" w:cs="Arial"/>
          <w:color w:val="0C0C0C"/>
        </w:rPr>
        <w:t>n b</w:t>
      </w:r>
      <w:r>
        <w:rPr>
          <w:rFonts w:ascii="Cambria" w:hAnsi="Cambria" w:cs="Cambria"/>
          <w:color w:val="0C0C0C"/>
        </w:rPr>
        <w:t>ố</w:t>
      </w:r>
      <w:r>
        <w:rPr>
          <w:rFonts w:ascii="Nunito" w:hAnsi="Nunito" w:cs="Arial"/>
          <w:color w:val="0C0C0C"/>
        </w:rPr>
        <w:t xml:space="preserve"> (DDOS):</w:t>
      </w:r>
    </w:p>
    <w:p w14:paraId="046F703B" w14:textId="6D26237B"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992CD38">
          <v:shape id="_x0000_i1694" type="#_x0000_t75" style="width:20.15pt;height:18.3pt" o:ole="">
            <v:imagedata r:id="rId8" o:title=""/>
          </v:shape>
          <w:control r:id="rId30" w:name="DefaultOcxName16" w:shapeid="_x0000_i1694"/>
        </w:object>
      </w:r>
      <w:r>
        <w:rPr>
          <w:rFonts w:ascii="Arial" w:hAnsi="Arial" w:cs="Arial"/>
          <w:color w:val="575859"/>
          <w:sz w:val="21"/>
          <w:szCs w:val="21"/>
        </w:rPr>
        <w:t>A. Chỉ có thể dùng tường lửa</w:t>
      </w:r>
    </w:p>
    <w:p w14:paraId="42313058" w14:textId="72FA2C2E"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FD7DEAC">
          <v:shape id="_x0000_i3443" type="#_x0000_t75" style="width:20.15pt;height:18.3pt" o:ole="">
            <v:imagedata r:id="rId18" o:title=""/>
          </v:shape>
          <w:control r:id="rId31" w:name="DefaultOcxName17" w:shapeid="_x0000_i3443"/>
        </w:object>
      </w:r>
      <w:r w:rsidRPr="00410072">
        <w:rPr>
          <w:rFonts w:ascii="Arial" w:hAnsi="Arial" w:cs="Arial"/>
          <w:b/>
          <w:bCs/>
          <w:color w:val="575859"/>
          <w:sz w:val="21"/>
          <w:szCs w:val="21"/>
        </w:rPr>
        <w:t>B. Có</w:t>
      </w:r>
      <w:r>
        <w:rPr>
          <w:rFonts w:ascii="Arial" w:hAnsi="Arial" w:cs="Arial"/>
          <w:color w:val="575859"/>
          <w:sz w:val="21"/>
          <w:szCs w:val="21"/>
        </w:rPr>
        <w:t xml:space="preserve"> thể hạn chế trong bằng cách lập trình</w:t>
      </w:r>
    </w:p>
    <w:p w14:paraId="7418808C" w14:textId="2433AA2F"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57863F0E">
          <v:shape id="_x0000_i1700" type="#_x0000_t75" style="width:20.15pt;height:18.3pt" o:ole="">
            <v:imagedata r:id="rId8" o:title=""/>
          </v:shape>
          <w:control r:id="rId32" w:name="DefaultOcxName18" w:shapeid="_x0000_i1700"/>
        </w:object>
      </w:r>
      <w:r>
        <w:rPr>
          <w:rFonts w:ascii="Arial" w:hAnsi="Arial" w:cs="Arial"/>
          <w:color w:val="575859"/>
          <w:sz w:val="21"/>
          <w:szCs w:val="21"/>
        </w:rPr>
        <w:t>C. Hiện nay đã có cách phòng chống hiệu quả</w:t>
      </w:r>
    </w:p>
    <w:p w14:paraId="6B08803B" w14:textId="09C9929A"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542DDC5E">
          <v:shape id="_x0000_i1703" type="#_x0000_t75" style="width:20.15pt;height:18.3pt" o:ole="">
            <v:imagedata r:id="rId8" o:title=""/>
          </v:shape>
          <w:control r:id="rId33" w:name="DefaultOcxName19" w:shapeid="_x0000_i1703"/>
        </w:object>
      </w:r>
      <w:r>
        <w:rPr>
          <w:rFonts w:ascii="Arial" w:hAnsi="Arial" w:cs="Arial"/>
          <w:color w:val="575859"/>
          <w:sz w:val="21"/>
          <w:szCs w:val="21"/>
        </w:rPr>
        <w:t>D. Cách hiệu quả duy nhất là lưu trữ và phục hồi (backup và restore)</w:t>
      </w:r>
    </w:p>
    <w:p w14:paraId="402C3D90" w14:textId="77777777"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7C4286F7" w14:textId="77777777" w:rsidR="001E619A" w:rsidRDefault="001E619A" w:rsidP="001E619A">
      <w:pPr>
        <w:pStyle w:val="u4"/>
        <w:numPr>
          <w:ilvl w:val="0"/>
          <w:numId w:val="13"/>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7:</w:t>
      </w:r>
    </w:p>
    <w:p w14:paraId="1F40A0C7" w14:textId="77777777" w:rsidR="001E619A" w:rsidRDefault="001E619A" w:rsidP="001E619A">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B</w:t>
      </w:r>
      <w:r>
        <w:rPr>
          <w:rFonts w:ascii="Cambria" w:hAnsi="Cambria" w:cs="Cambria"/>
          <w:color w:val="0C0C0C"/>
        </w:rPr>
        <w:t>ộ</w:t>
      </w:r>
      <w:r>
        <w:rPr>
          <w:rFonts w:ascii="Nunito" w:hAnsi="Nunito" w:cs="Arial"/>
          <w:color w:val="0C0C0C"/>
        </w:rPr>
        <w:t xml:space="preserve"> </w:t>
      </w:r>
      <w:r>
        <w:rPr>
          <w:rFonts w:ascii="Cambria" w:hAnsi="Cambria" w:cs="Cambria"/>
          <w:color w:val="0C0C0C"/>
        </w:rPr>
        <w:t>đệ</w:t>
      </w:r>
      <w:r>
        <w:rPr>
          <w:rFonts w:ascii="Nunito" w:hAnsi="Nunito" w:cs="Arial"/>
          <w:color w:val="0C0C0C"/>
        </w:rPr>
        <w:t>m m</w:t>
      </w:r>
      <w:r>
        <w:rPr>
          <w:rFonts w:ascii="Cambria" w:hAnsi="Cambria" w:cs="Cambria"/>
          <w:color w:val="0C0C0C"/>
        </w:rPr>
        <w:t>ộ</w:t>
      </w:r>
      <w:r>
        <w:rPr>
          <w:rFonts w:ascii="Nunito" w:hAnsi="Nunito" w:cs="Arial"/>
          <w:color w:val="0C0C0C"/>
        </w:rPr>
        <w:t>t l</w:t>
      </w:r>
      <w:r>
        <w:rPr>
          <w:rFonts w:ascii="Cambria" w:hAnsi="Cambria" w:cs="Cambria"/>
          <w:color w:val="0C0C0C"/>
        </w:rPr>
        <w:t>ầ</w:t>
      </w:r>
      <w:r>
        <w:rPr>
          <w:rFonts w:ascii="Nunito" w:hAnsi="Nunito" w:cs="Arial"/>
          <w:color w:val="0C0C0C"/>
        </w:rPr>
        <w:t>n:</w:t>
      </w:r>
    </w:p>
    <w:p w14:paraId="0D64AD44" w14:textId="4436C4A8"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E6BEBA5">
          <v:shape id="_x0000_i1706" type="#_x0000_t75" style="width:20.15pt;height:18.3pt" o:ole="">
            <v:imagedata r:id="rId8" o:title=""/>
          </v:shape>
          <w:control r:id="rId34" w:name="DefaultOcxName20" w:shapeid="_x0000_i1706"/>
        </w:object>
      </w:r>
      <w:r>
        <w:rPr>
          <w:rFonts w:ascii="Arial" w:hAnsi="Arial" w:cs="Arial"/>
          <w:color w:val="575859"/>
          <w:sz w:val="21"/>
          <w:szCs w:val="21"/>
        </w:rPr>
        <w:t>A. Khóa chỉ xài 1 lần</w:t>
      </w:r>
    </w:p>
    <w:p w14:paraId="6A57BB4E" w14:textId="00F304DC"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D3C0F8E">
          <v:shape id="_x0000_i1709" type="#_x0000_t75" style="width:20.15pt;height:18.3pt" o:ole="">
            <v:imagedata r:id="rId8" o:title=""/>
          </v:shape>
          <w:control r:id="rId35" w:name="DefaultOcxName21" w:shapeid="_x0000_i1709"/>
        </w:object>
      </w:r>
      <w:r>
        <w:rPr>
          <w:rFonts w:ascii="Arial" w:hAnsi="Arial" w:cs="Arial"/>
          <w:color w:val="575859"/>
          <w:sz w:val="21"/>
          <w:szCs w:val="21"/>
        </w:rPr>
        <w:t>B. Có thể không an toàn do phân phối </w:t>
      </w:r>
    </w:p>
    <w:p w14:paraId="42B9829E" w14:textId="1B5A2291"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542D82BE">
          <v:shape id="_x0000_i1712" type="#_x0000_t75" style="width:20.15pt;height:18.3pt" o:ole="">
            <v:imagedata r:id="rId8" o:title=""/>
          </v:shape>
          <w:control r:id="rId36" w:name="DefaultOcxName22" w:shapeid="_x0000_i1712"/>
        </w:object>
      </w:r>
      <w:r>
        <w:rPr>
          <w:rFonts w:ascii="Arial" w:hAnsi="Arial" w:cs="Arial"/>
          <w:color w:val="575859"/>
          <w:sz w:val="21"/>
          <w:szCs w:val="21"/>
        </w:rPr>
        <w:t>C. Sinh khóa ngẫu nhiên</w:t>
      </w:r>
    </w:p>
    <w:p w14:paraId="61D4B4B9" w14:textId="64E5C1CD"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0FD89CA">
          <v:shape id="_x0000_i1715" type="#_x0000_t75" style="width:20.15pt;height:18.3pt" o:ole="">
            <v:imagedata r:id="rId18" o:title=""/>
          </v:shape>
          <w:control r:id="rId37" w:name="DefaultOcxName23" w:shapeid="_x0000_i1715"/>
        </w:object>
      </w:r>
      <w:r>
        <w:rPr>
          <w:rFonts w:ascii="Arial" w:hAnsi="Arial" w:cs="Arial"/>
          <w:color w:val="575859"/>
          <w:sz w:val="21"/>
          <w:szCs w:val="21"/>
        </w:rPr>
        <w:t>D. Tất cả đều đúng</w:t>
      </w:r>
    </w:p>
    <w:p w14:paraId="3826086E" w14:textId="77777777"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CF0101"/>
          <w:bdr w:val="single" w:sz="6" w:space="4" w:color="D9D9D9" w:frame="1"/>
        </w:rPr>
        <w:t>Sai</w:t>
      </w:r>
      <w:r>
        <w:rPr>
          <w:rFonts w:ascii="Arial" w:hAnsi="Arial" w:cs="Arial"/>
          <w:color w:val="575859"/>
          <w:sz w:val="21"/>
          <w:szCs w:val="21"/>
        </w:rPr>
        <w:t> </w:t>
      </w:r>
      <w:r>
        <w:rPr>
          <w:rStyle w:val="right-answer"/>
          <w:rFonts w:ascii="inherit" w:hAnsi="inherit" w:cs="Arial"/>
          <w:b/>
          <w:bCs/>
          <w:color w:val="040404"/>
          <w:bdr w:val="none" w:sz="0" w:space="0" w:color="auto" w:frame="1"/>
        </w:rPr>
        <w:t>D</w:t>
      </w:r>
      <w:r>
        <w:rPr>
          <w:rStyle w:val="right-answer"/>
          <w:rFonts w:ascii="Nunito" w:hAnsi="Nunito" w:cs="Arial"/>
          <w:color w:val="040404"/>
        </w:rPr>
        <w:t xml:space="preserve"> là </w:t>
      </w:r>
      <w:r>
        <w:rPr>
          <w:rStyle w:val="right-answer"/>
          <w:rFonts w:ascii="Cambria" w:hAnsi="Cambria" w:cs="Cambria"/>
          <w:color w:val="040404"/>
        </w:rPr>
        <w:t>đ</w:t>
      </w:r>
      <w:r>
        <w:rPr>
          <w:rStyle w:val="right-answer"/>
          <w:rFonts w:ascii="Nunito" w:hAnsi="Nunito" w:cs="Nunito"/>
          <w:color w:val="040404"/>
        </w:rPr>
        <w:t>á</w:t>
      </w:r>
      <w:r>
        <w:rPr>
          <w:rStyle w:val="right-answer"/>
          <w:rFonts w:ascii="Nunito" w:hAnsi="Nunito" w:cs="Arial"/>
          <w:color w:val="040404"/>
        </w:rPr>
        <w:t xml:space="preserve">p </w:t>
      </w:r>
      <w:r>
        <w:rPr>
          <w:rStyle w:val="right-answer"/>
          <w:rFonts w:ascii="Nunito" w:hAnsi="Nunito" w:cs="Nunito"/>
          <w:color w:val="040404"/>
        </w:rPr>
        <w:t>á</w:t>
      </w:r>
      <w:r>
        <w:rPr>
          <w:rStyle w:val="right-answer"/>
          <w:rFonts w:ascii="Nunito" w:hAnsi="Nunito" w:cs="Arial"/>
          <w:color w:val="040404"/>
        </w:rPr>
        <w:t xml:space="preserve">n </w:t>
      </w:r>
      <w:r>
        <w:rPr>
          <w:rStyle w:val="right-answer"/>
          <w:rFonts w:ascii="Cambria" w:hAnsi="Cambria" w:cs="Cambria"/>
          <w:color w:val="040404"/>
        </w:rPr>
        <w:t>đ</w:t>
      </w:r>
      <w:r>
        <w:rPr>
          <w:rStyle w:val="right-answer"/>
          <w:rFonts w:ascii="Nunito" w:hAnsi="Nunito" w:cs="Nunito"/>
          <w:color w:val="040404"/>
        </w:rPr>
        <w:t>ú</w:t>
      </w:r>
      <w:r>
        <w:rPr>
          <w:rStyle w:val="right-answer"/>
          <w:rFonts w:ascii="Nunito" w:hAnsi="Nunito" w:cs="Arial"/>
          <w:color w:val="040404"/>
        </w:rPr>
        <w:t>ng</w:t>
      </w:r>
    </w:p>
    <w:p w14:paraId="261E3B08" w14:textId="77777777" w:rsidR="001E619A" w:rsidRDefault="001E619A" w:rsidP="001E619A">
      <w:pPr>
        <w:pStyle w:val="u4"/>
        <w:numPr>
          <w:ilvl w:val="0"/>
          <w:numId w:val="13"/>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8:</w:t>
      </w:r>
    </w:p>
    <w:p w14:paraId="70CB57ED" w14:textId="77777777" w:rsidR="001E619A" w:rsidRDefault="001E619A" w:rsidP="001E619A">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Trong DAC, mô hình nào dung c</w:t>
      </w:r>
      <w:r>
        <w:rPr>
          <w:rFonts w:ascii="Cambria" w:hAnsi="Cambria" w:cs="Cambria"/>
          <w:color w:val="0C0C0C"/>
        </w:rPr>
        <w:t>ấ</w:t>
      </w:r>
      <w:r>
        <w:rPr>
          <w:rFonts w:ascii="Nunito" w:hAnsi="Nunito" w:cs="Arial"/>
          <w:color w:val="0C0C0C"/>
        </w:rPr>
        <w:t>u tr</w:t>
      </w:r>
      <w:r>
        <w:rPr>
          <w:rFonts w:ascii="Nunito" w:hAnsi="Nunito" w:cs="Nunito"/>
          <w:color w:val="0C0C0C"/>
        </w:rPr>
        <w:t>ú</w:t>
      </w:r>
      <w:r>
        <w:rPr>
          <w:rFonts w:ascii="Nunito" w:hAnsi="Nunito" w:cs="Arial"/>
          <w:color w:val="0C0C0C"/>
        </w:rPr>
        <w:t xml:space="preserve">c </w:t>
      </w:r>
      <w:r>
        <w:rPr>
          <w:rFonts w:ascii="Cambria" w:hAnsi="Cambria" w:cs="Cambria"/>
          <w:color w:val="0C0C0C"/>
        </w:rPr>
        <w:t>đồ</w:t>
      </w:r>
      <w:r>
        <w:rPr>
          <w:rFonts w:ascii="Nunito" w:hAnsi="Nunito" w:cs="Arial"/>
          <w:color w:val="0C0C0C"/>
        </w:rPr>
        <w:t xml:space="preserve"> th</w:t>
      </w:r>
      <w:r>
        <w:rPr>
          <w:rFonts w:ascii="Cambria" w:hAnsi="Cambria" w:cs="Cambria"/>
          <w:color w:val="0C0C0C"/>
        </w:rPr>
        <w:t>ị</w:t>
      </w:r>
      <w:r>
        <w:rPr>
          <w:rFonts w:ascii="Nunito" w:hAnsi="Nunito" w:cs="Arial"/>
          <w:color w:val="0C0C0C"/>
        </w:rPr>
        <w:t xml:space="preserve"> t</w:t>
      </w:r>
      <w:r>
        <w:rPr>
          <w:rFonts w:ascii="Cambria" w:hAnsi="Cambria" w:cs="Cambria"/>
          <w:color w:val="0C0C0C"/>
        </w:rPr>
        <w:t>ĩ</w:t>
      </w:r>
      <w:r>
        <w:rPr>
          <w:rFonts w:ascii="Nunito" w:hAnsi="Nunito" w:cs="Arial"/>
          <w:color w:val="0C0C0C"/>
        </w:rPr>
        <w:t>nh v</w:t>
      </w:r>
      <w:r>
        <w:rPr>
          <w:rFonts w:ascii="Nunito" w:hAnsi="Nunito" w:cs="Nunito"/>
          <w:color w:val="0C0C0C"/>
        </w:rPr>
        <w:t>à</w:t>
      </w:r>
      <w:r>
        <w:rPr>
          <w:rFonts w:ascii="Nunito" w:hAnsi="Nunito" w:cs="Arial"/>
          <w:color w:val="0C0C0C"/>
        </w:rPr>
        <w:t xml:space="preserve"> </w:t>
      </w:r>
      <w:r>
        <w:rPr>
          <w:rFonts w:ascii="Cambria" w:hAnsi="Cambria" w:cs="Cambria"/>
          <w:color w:val="0C0C0C"/>
        </w:rPr>
        <w:t>đồ</w:t>
      </w:r>
      <w:r>
        <w:rPr>
          <w:rFonts w:ascii="Nunito" w:hAnsi="Nunito" w:cs="Arial"/>
          <w:color w:val="0C0C0C"/>
        </w:rPr>
        <w:t xml:space="preserve"> th</w:t>
      </w:r>
      <w:r>
        <w:rPr>
          <w:rFonts w:ascii="Cambria" w:hAnsi="Cambria" w:cs="Cambria"/>
          <w:color w:val="0C0C0C"/>
        </w:rPr>
        <w:t>ị</w:t>
      </w:r>
      <w:r>
        <w:rPr>
          <w:rFonts w:ascii="Nunito" w:hAnsi="Nunito" w:cs="Arial"/>
          <w:color w:val="0C0C0C"/>
        </w:rPr>
        <w:t xml:space="preserve"> </w:t>
      </w:r>
      <w:r>
        <w:rPr>
          <w:rFonts w:ascii="Cambria" w:hAnsi="Cambria" w:cs="Cambria"/>
          <w:color w:val="0C0C0C"/>
        </w:rPr>
        <w:t>độ</w:t>
      </w:r>
      <w:r>
        <w:rPr>
          <w:rFonts w:ascii="Nunito" w:hAnsi="Nunito" w:cs="Arial"/>
          <w:color w:val="0C0C0C"/>
        </w:rPr>
        <w:t>ng:</w:t>
      </w:r>
    </w:p>
    <w:p w14:paraId="43F91DE0" w14:textId="54D1F970"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lastRenderedPageBreak/>
        <w:object w:dxaOrig="225" w:dyaOrig="225" w14:anchorId="499BF142">
          <v:shape id="_x0000_i1718" type="#_x0000_t75" style="width:20.15pt;height:18.3pt" o:ole="">
            <v:imagedata r:id="rId8" o:title=""/>
          </v:shape>
          <w:control r:id="rId38" w:name="DefaultOcxName24" w:shapeid="_x0000_i1718"/>
        </w:object>
      </w:r>
      <w:r>
        <w:rPr>
          <w:rFonts w:ascii="Arial" w:hAnsi="Arial" w:cs="Arial"/>
          <w:color w:val="575859"/>
          <w:sz w:val="21"/>
          <w:szCs w:val="21"/>
        </w:rPr>
        <w:t>A. Mô hình truy cập CSDL đa mức</w:t>
      </w:r>
    </w:p>
    <w:p w14:paraId="46FC011A" w14:textId="6D4CAD4A"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E8359F3">
          <v:shape id="_x0000_i1721" type="#_x0000_t75" style="width:20.15pt;height:18.3pt" o:ole="">
            <v:imagedata r:id="rId18" o:title=""/>
          </v:shape>
          <w:control r:id="rId39" w:name="DefaultOcxName25" w:shapeid="_x0000_i1721"/>
        </w:object>
      </w:r>
      <w:r w:rsidRPr="00410072">
        <w:rPr>
          <w:rFonts w:ascii="Arial" w:hAnsi="Arial" w:cs="Arial"/>
          <w:b/>
          <w:bCs/>
          <w:color w:val="575859"/>
          <w:sz w:val="21"/>
          <w:szCs w:val="21"/>
        </w:rPr>
        <w:t>B. Mô hình</w:t>
      </w:r>
      <w:r>
        <w:rPr>
          <w:rFonts w:ascii="Arial" w:hAnsi="Arial" w:cs="Arial"/>
          <w:color w:val="575859"/>
          <w:sz w:val="21"/>
          <w:szCs w:val="21"/>
        </w:rPr>
        <w:t xml:space="preserve"> Take-grant</w:t>
      </w:r>
    </w:p>
    <w:p w14:paraId="4CC31D68" w14:textId="579CA29D"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01EAB7A">
          <v:shape id="_x0000_i1724" type="#_x0000_t75" style="width:20.15pt;height:18.3pt" o:ole="">
            <v:imagedata r:id="rId8" o:title=""/>
          </v:shape>
          <w:control r:id="rId40" w:name="DefaultOcxName26" w:shapeid="_x0000_i1724"/>
        </w:object>
      </w:r>
      <w:r>
        <w:rPr>
          <w:rFonts w:ascii="Arial" w:hAnsi="Arial" w:cs="Arial"/>
          <w:color w:val="575859"/>
          <w:sz w:val="21"/>
          <w:szCs w:val="21"/>
        </w:rPr>
        <w:t>C. Mô hình ma trận truy cập</w:t>
      </w:r>
    </w:p>
    <w:p w14:paraId="744C0C40" w14:textId="7BB59F68"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3A525E4">
          <v:shape id="_x0000_i1727" type="#_x0000_t75" style="width:20.15pt;height:18.3pt" o:ole="">
            <v:imagedata r:id="rId8" o:title=""/>
          </v:shape>
          <w:control r:id="rId41" w:name="DefaultOcxName27" w:shapeid="_x0000_i1727"/>
        </w:object>
      </w:r>
      <w:r>
        <w:rPr>
          <w:rFonts w:ascii="Arial" w:hAnsi="Arial" w:cs="Arial"/>
          <w:color w:val="575859"/>
          <w:sz w:val="21"/>
          <w:szCs w:val="21"/>
        </w:rPr>
        <w:t>D. Mô hình Acten (Action. Entity)</w:t>
      </w:r>
    </w:p>
    <w:p w14:paraId="247EDB8D" w14:textId="77777777"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31B98412" w14:textId="77777777" w:rsidR="001E619A" w:rsidRDefault="001E619A" w:rsidP="001E619A">
      <w:pPr>
        <w:pStyle w:val="u4"/>
        <w:numPr>
          <w:ilvl w:val="0"/>
          <w:numId w:val="13"/>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9:</w:t>
      </w:r>
    </w:p>
    <w:p w14:paraId="350C63D5" w14:textId="77777777" w:rsidR="001E619A" w:rsidRDefault="001E619A" w:rsidP="001E619A">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RSA là gi</w:t>
      </w:r>
      <w:r>
        <w:rPr>
          <w:rFonts w:ascii="Cambria" w:hAnsi="Cambria" w:cs="Cambria"/>
          <w:color w:val="0C0C0C"/>
        </w:rPr>
        <w:t>ả</w:t>
      </w:r>
      <w:r>
        <w:rPr>
          <w:rFonts w:ascii="Nunito" w:hAnsi="Nunito" w:cs="Arial"/>
          <w:color w:val="0C0C0C"/>
        </w:rPr>
        <w:t>i thu</w:t>
      </w:r>
      <w:r>
        <w:rPr>
          <w:rFonts w:ascii="Cambria" w:hAnsi="Cambria" w:cs="Cambria"/>
          <w:color w:val="0C0C0C"/>
        </w:rPr>
        <w:t>ậ</w:t>
      </w:r>
      <w:r>
        <w:rPr>
          <w:rFonts w:ascii="Nunito" w:hAnsi="Nunito" w:cs="Arial"/>
          <w:color w:val="0C0C0C"/>
        </w:rPr>
        <w:t>t:</w:t>
      </w:r>
    </w:p>
    <w:p w14:paraId="375EAC2F" w14:textId="431DD8A2"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1AB42A3">
          <v:shape id="_x0000_i1730" type="#_x0000_t75" style="width:20.15pt;height:18.3pt" o:ole="">
            <v:imagedata r:id="rId8" o:title=""/>
          </v:shape>
          <w:control r:id="rId42" w:name="DefaultOcxName28" w:shapeid="_x0000_i1730"/>
        </w:object>
      </w:r>
      <w:r>
        <w:rPr>
          <w:rFonts w:ascii="Arial" w:hAnsi="Arial" w:cs="Arial"/>
          <w:color w:val="575859"/>
          <w:sz w:val="21"/>
          <w:szCs w:val="21"/>
        </w:rPr>
        <w:t>A. Mã công khai</w:t>
      </w:r>
    </w:p>
    <w:p w14:paraId="46005DB1" w14:textId="612FF05B"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52286ADD">
          <v:shape id="_x0000_i1733" type="#_x0000_t75" style="width:20.15pt;height:18.3pt" o:ole="">
            <v:imagedata r:id="rId8" o:title=""/>
          </v:shape>
          <w:control r:id="rId43" w:name="DefaultOcxName29" w:shapeid="_x0000_i1733"/>
        </w:object>
      </w:r>
      <w:r>
        <w:rPr>
          <w:rFonts w:ascii="Arial" w:hAnsi="Arial" w:cs="Arial"/>
          <w:color w:val="575859"/>
          <w:sz w:val="21"/>
          <w:szCs w:val="21"/>
        </w:rPr>
        <w:t>B. Là tên của một tổ chức quốc tế về mã hóa</w:t>
      </w:r>
    </w:p>
    <w:p w14:paraId="1717283E" w14:textId="68D735AD"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3987FAB">
          <v:shape id="_x0000_i1736" type="#_x0000_t75" style="width:20.15pt;height:18.3pt" o:ole="">
            <v:imagedata r:id="rId8" o:title=""/>
          </v:shape>
          <w:control r:id="rId44" w:name="DefaultOcxName30" w:shapeid="_x0000_i1736"/>
        </w:object>
      </w:r>
      <w:r>
        <w:rPr>
          <w:rFonts w:ascii="Arial" w:hAnsi="Arial" w:cs="Arial"/>
          <w:color w:val="575859"/>
          <w:sz w:val="21"/>
          <w:szCs w:val="21"/>
        </w:rPr>
        <w:t>C. Mã khóa riêng</w:t>
      </w:r>
    </w:p>
    <w:p w14:paraId="6E6F9D4D" w14:textId="30880E92"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C66A5BA">
          <v:shape id="_x0000_i1739" type="#_x0000_t75" style="width:20.15pt;height:18.3pt" o:ole="">
            <v:imagedata r:id="rId8" o:title=""/>
          </v:shape>
          <w:control r:id="rId45" w:name="DefaultOcxName31" w:shapeid="_x0000_i1739"/>
        </w:object>
      </w:r>
      <w:r>
        <w:rPr>
          <w:rFonts w:ascii="Arial" w:hAnsi="Arial" w:cs="Arial"/>
          <w:color w:val="575859"/>
          <w:sz w:val="21"/>
          <w:szCs w:val="21"/>
        </w:rPr>
        <w:t>D. Tất cả đều sai</w:t>
      </w:r>
    </w:p>
    <w:p w14:paraId="4AF27773" w14:textId="77777777"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CF0101"/>
          <w:bdr w:val="single" w:sz="6" w:space="4" w:color="D9D9D9" w:frame="1"/>
        </w:rPr>
        <w:t>Sai</w:t>
      </w:r>
      <w:r>
        <w:rPr>
          <w:rFonts w:ascii="Arial" w:hAnsi="Arial" w:cs="Arial"/>
          <w:color w:val="575859"/>
          <w:sz w:val="21"/>
          <w:szCs w:val="21"/>
        </w:rPr>
        <w:t> </w:t>
      </w:r>
      <w:r>
        <w:rPr>
          <w:rStyle w:val="right-answer"/>
          <w:rFonts w:ascii="inherit" w:hAnsi="inherit" w:cs="Arial"/>
          <w:b/>
          <w:bCs/>
          <w:color w:val="040404"/>
          <w:bdr w:val="none" w:sz="0" w:space="0" w:color="auto" w:frame="1"/>
        </w:rPr>
        <w:t>A</w:t>
      </w:r>
      <w:r>
        <w:rPr>
          <w:rStyle w:val="right-answer"/>
          <w:rFonts w:ascii="Nunito" w:hAnsi="Nunito" w:cs="Arial"/>
          <w:color w:val="040404"/>
        </w:rPr>
        <w:t xml:space="preserve"> là </w:t>
      </w:r>
      <w:r>
        <w:rPr>
          <w:rStyle w:val="right-answer"/>
          <w:rFonts w:ascii="Cambria" w:hAnsi="Cambria" w:cs="Cambria"/>
          <w:color w:val="040404"/>
        </w:rPr>
        <w:t>đ</w:t>
      </w:r>
      <w:r>
        <w:rPr>
          <w:rStyle w:val="right-answer"/>
          <w:rFonts w:ascii="Nunito" w:hAnsi="Nunito" w:cs="Nunito"/>
          <w:color w:val="040404"/>
        </w:rPr>
        <w:t>á</w:t>
      </w:r>
      <w:r>
        <w:rPr>
          <w:rStyle w:val="right-answer"/>
          <w:rFonts w:ascii="Nunito" w:hAnsi="Nunito" w:cs="Arial"/>
          <w:color w:val="040404"/>
        </w:rPr>
        <w:t xml:space="preserve">p </w:t>
      </w:r>
      <w:r>
        <w:rPr>
          <w:rStyle w:val="right-answer"/>
          <w:rFonts w:ascii="Nunito" w:hAnsi="Nunito" w:cs="Nunito"/>
          <w:color w:val="040404"/>
        </w:rPr>
        <w:t>á</w:t>
      </w:r>
      <w:r>
        <w:rPr>
          <w:rStyle w:val="right-answer"/>
          <w:rFonts w:ascii="Nunito" w:hAnsi="Nunito" w:cs="Arial"/>
          <w:color w:val="040404"/>
        </w:rPr>
        <w:t xml:space="preserve">n </w:t>
      </w:r>
      <w:r>
        <w:rPr>
          <w:rStyle w:val="right-answer"/>
          <w:rFonts w:ascii="Cambria" w:hAnsi="Cambria" w:cs="Cambria"/>
          <w:color w:val="040404"/>
        </w:rPr>
        <w:t>đ</w:t>
      </w:r>
      <w:r>
        <w:rPr>
          <w:rStyle w:val="right-answer"/>
          <w:rFonts w:ascii="Nunito" w:hAnsi="Nunito" w:cs="Nunito"/>
          <w:color w:val="040404"/>
        </w:rPr>
        <w:t>ú</w:t>
      </w:r>
      <w:r>
        <w:rPr>
          <w:rStyle w:val="right-answer"/>
          <w:rFonts w:ascii="Nunito" w:hAnsi="Nunito" w:cs="Arial"/>
          <w:color w:val="040404"/>
        </w:rPr>
        <w:t>ng</w:t>
      </w:r>
    </w:p>
    <w:p w14:paraId="52DD66F2" w14:textId="77777777" w:rsidR="001E619A" w:rsidRDefault="001E619A" w:rsidP="001E619A">
      <w:pPr>
        <w:pStyle w:val="u4"/>
        <w:numPr>
          <w:ilvl w:val="0"/>
          <w:numId w:val="13"/>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10:</w:t>
      </w:r>
    </w:p>
    <w:p w14:paraId="12C32889" w14:textId="77777777" w:rsidR="001E619A" w:rsidRDefault="001E619A" w:rsidP="001E619A">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M</w:t>
      </w:r>
      <w:r>
        <w:rPr>
          <w:rFonts w:ascii="Cambria" w:hAnsi="Cambria" w:cs="Cambria"/>
          <w:color w:val="0C0C0C"/>
        </w:rPr>
        <w:t>ộ</w:t>
      </w:r>
      <w:r>
        <w:rPr>
          <w:rFonts w:ascii="Nunito" w:hAnsi="Nunito" w:cs="Arial"/>
          <w:color w:val="0C0C0C"/>
        </w:rPr>
        <w:t>t trong hai c</w:t>
      </w:r>
      <w:r>
        <w:rPr>
          <w:rFonts w:ascii="Nunito" w:hAnsi="Nunito" w:cs="Nunito"/>
          <w:color w:val="0C0C0C"/>
        </w:rPr>
        <w:t>á</w:t>
      </w:r>
      <w:r>
        <w:rPr>
          <w:rFonts w:ascii="Nunito" w:hAnsi="Nunito" w:cs="Arial"/>
          <w:color w:val="0C0C0C"/>
        </w:rPr>
        <w:t>ch ti</w:t>
      </w:r>
      <w:r>
        <w:rPr>
          <w:rFonts w:ascii="Cambria" w:hAnsi="Cambria" w:cs="Cambria"/>
          <w:color w:val="0C0C0C"/>
        </w:rPr>
        <w:t>ế</w:t>
      </w:r>
      <w:r>
        <w:rPr>
          <w:rFonts w:ascii="Nunito" w:hAnsi="Nunito" w:cs="Arial"/>
          <w:color w:val="0C0C0C"/>
        </w:rPr>
        <w:t>p c</w:t>
      </w:r>
      <w:r>
        <w:rPr>
          <w:rFonts w:ascii="Cambria" w:hAnsi="Cambria" w:cs="Cambria"/>
          <w:color w:val="0C0C0C"/>
        </w:rPr>
        <w:t>ậ</w:t>
      </w:r>
      <w:r>
        <w:rPr>
          <w:rFonts w:ascii="Nunito" w:hAnsi="Nunito" w:cs="Arial"/>
          <w:color w:val="0C0C0C"/>
        </w:rPr>
        <w:t>n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m</w:t>
      </w:r>
      <w:r>
        <w:rPr>
          <w:rFonts w:ascii="Nunito" w:hAnsi="Nunito" w:cs="Nunito"/>
          <w:color w:val="0C0C0C"/>
        </w:rPr>
        <w:t>ã</w:t>
      </w:r>
      <w:r>
        <w:rPr>
          <w:rFonts w:ascii="Nunito" w:hAnsi="Nunito" w:cs="Arial"/>
          <w:color w:val="0C0C0C"/>
        </w:rPr>
        <w:t xml:space="preserve"> </w:t>
      </w:r>
      <w:r>
        <w:rPr>
          <w:rFonts w:ascii="Cambria" w:hAnsi="Cambria" w:cs="Cambria"/>
          <w:color w:val="0C0C0C"/>
        </w:rPr>
        <w:t>đố</w:t>
      </w:r>
      <w:r>
        <w:rPr>
          <w:rFonts w:ascii="Nunito" w:hAnsi="Nunito" w:cs="Arial"/>
          <w:color w:val="0C0C0C"/>
        </w:rPr>
        <w:t>i x</w:t>
      </w:r>
      <w:r>
        <w:rPr>
          <w:rFonts w:ascii="Cambria" w:hAnsi="Cambria" w:cs="Cambria"/>
          <w:color w:val="0C0C0C"/>
        </w:rPr>
        <w:t>ứ</w:t>
      </w:r>
      <w:r>
        <w:rPr>
          <w:rFonts w:ascii="Nunito" w:hAnsi="Nunito" w:cs="Arial"/>
          <w:color w:val="0C0C0C"/>
        </w:rPr>
        <w:t>ng:</w:t>
      </w:r>
    </w:p>
    <w:p w14:paraId="63F6C258" w14:textId="5B2F6513"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8F0ABE8">
          <v:shape id="_x0000_i1742" type="#_x0000_t75" style="width:20.15pt;height:18.3pt" o:ole="">
            <v:imagedata r:id="rId8" o:title=""/>
          </v:shape>
          <w:control r:id="rId46" w:name="DefaultOcxName32" w:shapeid="_x0000_i1742"/>
        </w:object>
      </w:r>
      <w:r>
        <w:rPr>
          <w:rFonts w:ascii="Arial" w:hAnsi="Arial" w:cs="Arial"/>
          <w:color w:val="575859"/>
          <w:sz w:val="21"/>
          <w:szCs w:val="21"/>
        </w:rPr>
        <w:t>A. Tất cả đều sai</w:t>
      </w:r>
    </w:p>
    <w:p w14:paraId="0C8A9B1D" w14:textId="293759AC"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53FFCD3B">
          <v:shape id="_x0000_i1745" type="#_x0000_t75" style="width:20.15pt;height:18.3pt" o:ole="">
            <v:imagedata r:id="rId8" o:title=""/>
          </v:shape>
          <w:control r:id="rId47" w:name="DefaultOcxName33" w:shapeid="_x0000_i1745"/>
        </w:object>
      </w:r>
      <w:r>
        <w:rPr>
          <w:rFonts w:ascii="Arial" w:hAnsi="Arial" w:cs="Arial"/>
          <w:color w:val="575859"/>
          <w:sz w:val="21"/>
          <w:szCs w:val="21"/>
        </w:rPr>
        <w:t>B. Tấn công tìm khóa</w:t>
      </w:r>
    </w:p>
    <w:p w14:paraId="3C6D65A7" w14:textId="6CF8D6B8"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7712422">
          <v:shape id="_x0000_i1748" type="#_x0000_t75" style="width:20.15pt;height:18.3pt" o:ole="">
            <v:imagedata r:id="rId8" o:title=""/>
          </v:shape>
          <w:control r:id="rId48" w:name="DefaultOcxName34" w:shapeid="_x0000_i1748"/>
        </w:object>
      </w:r>
      <w:r>
        <w:rPr>
          <w:rFonts w:ascii="Arial" w:hAnsi="Arial" w:cs="Arial"/>
          <w:color w:val="575859"/>
          <w:sz w:val="21"/>
          <w:szCs w:val="21"/>
        </w:rPr>
        <w:t>C. Tấn công duyệt toàn bộ</w:t>
      </w:r>
    </w:p>
    <w:p w14:paraId="4BE18166" w14:textId="1EB9EFCA"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A83DBB4">
          <v:shape id="_x0000_i1751" type="#_x0000_t75" style="width:20.15pt;height:18.3pt" o:ole="">
            <v:imagedata r:id="rId8" o:title=""/>
          </v:shape>
          <w:control r:id="rId49" w:name="DefaultOcxName35" w:shapeid="_x0000_i1751"/>
        </w:object>
      </w:r>
      <w:r>
        <w:rPr>
          <w:rFonts w:ascii="Arial" w:hAnsi="Arial" w:cs="Arial"/>
          <w:color w:val="575859"/>
          <w:sz w:val="21"/>
          <w:szCs w:val="21"/>
        </w:rPr>
        <w:t>D. Tấn công tìm bản rõ</w:t>
      </w:r>
    </w:p>
    <w:p w14:paraId="5AC91453" w14:textId="5F1CD4C2" w:rsidR="001E619A" w:rsidRPr="001E619A" w:rsidRDefault="001E619A" w:rsidP="001E619A">
      <w:pPr>
        <w:pBdr>
          <w:bottom w:val="single" w:sz="6" w:space="17" w:color="D9D9D9"/>
        </w:pBdr>
        <w:shd w:val="clear" w:color="auto" w:fill="FFFFFF"/>
        <w:ind w:left="720"/>
        <w:textAlignment w:val="baseline"/>
        <w:rPr>
          <w:rFonts w:ascii="Nunito" w:hAnsi="Nunito" w:cs="Arial"/>
          <w:color w:val="040404"/>
        </w:rPr>
      </w:pPr>
      <w:r>
        <w:rPr>
          <w:rStyle w:val="badge"/>
          <w:rFonts w:ascii="Nunito" w:hAnsi="Nunito" w:cs="Arial"/>
          <w:b/>
          <w:bCs/>
          <w:color w:val="CF0101"/>
          <w:bdr w:val="single" w:sz="6" w:space="4" w:color="D9D9D9" w:frame="1"/>
        </w:rPr>
        <w:t>Sai</w:t>
      </w:r>
      <w:r>
        <w:rPr>
          <w:rFonts w:ascii="Arial" w:hAnsi="Arial" w:cs="Arial"/>
          <w:color w:val="575859"/>
          <w:sz w:val="21"/>
          <w:szCs w:val="21"/>
        </w:rPr>
        <w:t> </w:t>
      </w:r>
      <w:r>
        <w:rPr>
          <w:rStyle w:val="right-answer"/>
          <w:rFonts w:ascii="inherit" w:hAnsi="inherit" w:cs="Arial"/>
          <w:b/>
          <w:bCs/>
          <w:color w:val="040404"/>
          <w:bdr w:val="none" w:sz="0" w:space="0" w:color="auto" w:frame="1"/>
        </w:rPr>
        <w:t>C</w:t>
      </w:r>
      <w:r>
        <w:rPr>
          <w:rStyle w:val="right-answer"/>
          <w:rFonts w:ascii="Nunito" w:hAnsi="Nunito" w:cs="Arial"/>
          <w:color w:val="040404"/>
        </w:rPr>
        <w:t xml:space="preserve"> là </w:t>
      </w:r>
      <w:r>
        <w:rPr>
          <w:rStyle w:val="right-answer"/>
          <w:rFonts w:ascii="Cambria" w:hAnsi="Cambria" w:cs="Cambria"/>
          <w:color w:val="040404"/>
        </w:rPr>
        <w:t>đ</w:t>
      </w:r>
      <w:r>
        <w:rPr>
          <w:rStyle w:val="right-answer"/>
          <w:rFonts w:ascii="Nunito" w:hAnsi="Nunito" w:cs="Nunito"/>
          <w:color w:val="040404"/>
        </w:rPr>
        <w:t>á</w:t>
      </w:r>
      <w:r>
        <w:rPr>
          <w:rStyle w:val="right-answer"/>
          <w:rFonts w:ascii="Nunito" w:hAnsi="Nunito" w:cs="Arial"/>
          <w:color w:val="040404"/>
        </w:rPr>
        <w:t xml:space="preserve">p </w:t>
      </w:r>
      <w:r>
        <w:rPr>
          <w:rStyle w:val="right-answer"/>
          <w:rFonts w:ascii="Nunito" w:hAnsi="Nunito" w:cs="Nunito"/>
          <w:color w:val="040404"/>
        </w:rPr>
        <w:t>á</w:t>
      </w:r>
      <w:r>
        <w:rPr>
          <w:rStyle w:val="right-answer"/>
          <w:rFonts w:ascii="Nunito" w:hAnsi="Nunito" w:cs="Arial"/>
          <w:color w:val="040404"/>
        </w:rPr>
        <w:t xml:space="preserve">n </w:t>
      </w:r>
      <w:r>
        <w:rPr>
          <w:rStyle w:val="right-answer"/>
          <w:rFonts w:ascii="Cambria" w:hAnsi="Cambria" w:cs="Cambria"/>
          <w:color w:val="040404"/>
        </w:rPr>
        <w:t>đ</w:t>
      </w:r>
      <w:r>
        <w:rPr>
          <w:rStyle w:val="right-answer"/>
          <w:rFonts w:ascii="Nunito" w:hAnsi="Nunito" w:cs="Nunito"/>
          <w:color w:val="040404"/>
        </w:rPr>
        <w:t>ú</w:t>
      </w:r>
      <w:r>
        <w:rPr>
          <w:rStyle w:val="right-answer"/>
          <w:rFonts w:ascii="Nunito" w:hAnsi="Nunito" w:cs="Arial"/>
          <w:color w:val="040404"/>
        </w:rPr>
        <w:t>ng</w:t>
      </w:r>
    </w:p>
    <w:p w14:paraId="58CC33B2" w14:textId="2CE80BB5" w:rsidR="001E619A" w:rsidRDefault="001E619A" w:rsidP="004F1778">
      <w:pPr>
        <w:rPr>
          <w:lang w:val="en-US"/>
        </w:rPr>
      </w:pPr>
    </w:p>
    <w:p w14:paraId="296AB690" w14:textId="77777777" w:rsidR="001E619A" w:rsidRDefault="001E619A" w:rsidP="001E619A">
      <w:pPr>
        <w:pStyle w:val="u4"/>
        <w:numPr>
          <w:ilvl w:val="0"/>
          <w:numId w:val="14"/>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11:</w:t>
      </w:r>
    </w:p>
    <w:p w14:paraId="7DEA6F00" w14:textId="77777777" w:rsidR="001E619A" w:rsidRDefault="001E619A" w:rsidP="001E619A">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Timestamp trong message:</w:t>
      </w:r>
    </w:p>
    <w:p w14:paraId="25B15826" w14:textId="58687B63"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lastRenderedPageBreak/>
        <w:object w:dxaOrig="225" w:dyaOrig="225" w14:anchorId="0D5F2A4D">
          <v:shape id="_x0000_i1754" type="#_x0000_t75" style="width:20.15pt;height:18.3pt" o:ole="">
            <v:imagedata r:id="rId8" o:title=""/>
          </v:shape>
          <w:control r:id="rId50" w:name="DefaultOcxName60" w:shapeid="_x0000_i1754"/>
        </w:object>
      </w:r>
      <w:r>
        <w:rPr>
          <w:rFonts w:ascii="Arial" w:hAnsi="Arial" w:cs="Arial"/>
          <w:color w:val="575859"/>
          <w:sz w:val="21"/>
          <w:szCs w:val="21"/>
        </w:rPr>
        <w:t>A. Dùng để ghi nhận số lần trao đổi</w:t>
      </w:r>
    </w:p>
    <w:p w14:paraId="1F8F7B1B" w14:textId="171E9956"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6E689A4">
          <v:shape id="_x0000_i1757" type="#_x0000_t75" style="width:20.15pt;height:18.3pt" o:ole="">
            <v:imagedata r:id="rId18" o:title=""/>
          </v:shape>
          <w:control r:id="rId51" w:name="DefaultOcxName112" w:shapeid="_x0000_i1757"/>
        </w:object>
      </w:r>
      <w:r w:rsidRPr="00410072">
        <w:rPr>
          <w:rFonts w:ascii="Arial" w:hAnsi="Arial" w:cs="Arial"/>
          <w:b/>
          <w:bCs/>
          <w:color w:val="575859"/>
          <w:sz w:val="21"/>
          <w:szCs w:val="21"/>
        </w:rPr>
        <w:t>B. Dùng để xác</w:t>
      </w:r>
      <w:r>
        <w:rPr>
          <w:rFonts w:ascii="Arial" w:hAnsi="Arial" w:cs="Arial"/>
          <w:color w:val="575859"/>
          <w:sz w:val="21"/>
          <w:szCs w:val="21"/>
        </w:rPr>
        <w:t xml:space="preserve"> định thời gian hết hạn</w:t>
      </w:r>
    </w:p>
    <w:p w14:paraId="5E72715B" w14:textId="7265D6AE"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53B1EDD">
          <v:shape id="_x0000_i1760" type="#_x0000_t75" style="width:20.15pt;height:18.3pt" o:ole="">
            <v:imagedata r:id="rId8" o:title=""/>
          </v:shape>
          <w:control r:id="rId52" w:name="DefaultOcxName212" w:shapeid="_x0000_i1760"/>
        </w:object>
      </w:r>
      <w:r>
        <w:rPr>
          <w:rFonts w:ascii="Arial" w:hAnsi="Arial" w:cs="Arial"/>
          <w:color w:val="575859"/>
          <w:sz w:val="21"/>
          <w:szCs w:val="21"/>
        </w:rPr>
        <w:t>C.  Dùng để cho phép giao dịch</w:t>
      </w:r>
    </w:p>
    <w:p w14:paraId="677392E3" w14:textId="2A672FB3"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81BC64B">
          <v:shape id="_x0000_i1763" type="#_x0000_t75" style="width:20.15pt;height:18.3pt" o:ole="">
            <v:imagedata r:id="rId8" o:title=""/>
          </v:shape>
          <w:control r:id="rId53" w:name="DefaultOcxName310" w:shapeid="_x0000_i1763"/>
        </w:object>
      </w:r>
      <w:r>
        <w:rPr>
          <w:rFonts w:ascii="Arial" w:hAnsi="Arial" w:cs="Arial"/>
          <w:color w:val="575859"/>
          <w:sz w:val="21"/>
          <w:szCs w:val="21"/>
        </w:rPr>
        <w:t>D. Tất cả đều đúng</w:t>
      </w:r>
    </w:p>
    <w:p w14:paraId="57D6FEB5" w14:textId="77777777"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6DF64356" w14:textId="77777777" w:rsidR="001E619A" w:rsidRDefault="001E619A" w:rsidP="001E619A">
      <w:pPr>
        <w:pStyle w:val="u4"/>
        <w:numPr>
          <w:ilvl w:val="0"/>
          <w:numId w:val="14"/>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12:</w:t>
      </w:r>
    </w:p>
    <w:p w14:paraId="1B82356D" w14:textId="77777777" w:rsidR="001E619A" w:rsidRDefault="001E619A" w:rsidP="001E619A">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Tích c</w:t>
      </w:r>
      <w:r>
        <w:rPr>
          <w:rFonts w:ascii="Cambria" w:hAnsi="Cambria" w:cs="Cambria"/>
          <w:color w:val="0C0C0C"/>
        </w:rPr>
        <w:t>ủ</w:t>
      </w:r>
      <w:r>
        <w:rPr>
          <w:rFonts w:ascii="Nunito" w:hAnsi="Nunito" w:cs="Arial"/>
          <w:color w:val="0C0C0C"/>
        </w:rPr>
        <w:t>a 2 ph</w:t>
      </w:r>
      <w:r>
        <w:rPr>
          <w:rFonts w:ascii="Nunito" w:hAnsi="Nunito" w:cs="Nunito"/>
          <w:color w:val="0C0C0C"/>
        </w:rPr>
        <w:t>é</w:t>
      </w:r>
      <w:r>
        <w:rPr>
          <w:rFonts w:ascii="Nunito" w:hAnsi="Nunito" w:cs="Arial"/>
          <w:color w:val="0C0C0C"/>
        </w:rPr>
        <w:t>p th</w:t>
      </w:r>
      <w:r>
        <w:rPr>
          <w:rFonts w:ascii="Cambria" w:hAnsi="Cambria" w:cs="Cambria"/>
          <w:color w:val="0C0C0C"/>
        </w:rPr>
        <w:t>ế</w:t>
      </w:r>
      <w:r>
        <w:rPr>
          <w:rFonts w:ascii="Nunito" w:hAnsi="Nunito" w:cs="Arial"/>
          <w:color w:val="0C0C0C"/>
        </w:rPr>
        <w:t>:</w:t>
      </w:r>
    </w:p>
    <w:p w14:paraId="6D4861C0" w14:textId="3DEC6C6F"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C932C6D">
          <v:shape id="_x0000_i1766" type="#_x0000_t75" style="width:20.15pt;height:18.3pt" o:ole="">
            <v:imagedata r:id="rId8" o:title=""/>
          </v:shape>
          <w:control r:id="rId54" w:name="DefaultOcxName410" w:shapeid="_x0000_i1766"/>
        </w:object>
      </w:r>
      <w:r>
        <w:rPr>
          <w:rFonts w:ascii="Arial" w:hAnsi="Arial" w:cs="Arial"/>
          <w:color w:val="575859"/>
          <w:sz w:val="21"/>
          <w:szCs w:val="21"/>
        </w:rPr>
        <w:t>A. Tương đương với 2 phép hoán vị</w:t>
      </w:r>
    </w:p>
    <w:p w14:paraId="0CDAE3B6" w14:textId="7CFFF49D"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51C0AC6">
          <v:shape id="_x0000_i1769" type="#_x0000_t75" style="width:20.15pt;height:18.3pt" o:ole="">
            <v:imagedata r:id="rId8" o:title=""/>
          </v:shape>
          <w:control r:id="rId55" w:name="DefaultOcxName510" w:shapeid="_x0000_i1769"/>
        </w:object>
      </w:r>
      <w:r>
        <w:rPr>
          <w:rFonts w:ascii="Arial" w:hAnsi="Arial" w:cs="Arial"/>
          <w:color w:val="575859"/>
          <w:sz w:val="21"/>
          <w:szCs w:val="21"/>
        </w:rPr>
        <w:t>B. Cho ta 1 phép thế phức tạp hơn</w:t>
      </w:r>
    </w:p>
    <w:p w14:paraId="445E7264" w14:textId="3CFD7BB7"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FD5F1BF">
          <v:shape id="_x0000_i1772" type="#_x0000_t75" style="width:20.15pt;height:18.3pt" o:ole="">
            <v:imagedata r:id="rId8" o:title=""/>
          </v:shape>
          <w:control r:id="rId56" w:name="DefaultOcxName61" w:shapeid="_x0000_i1772"/>
        </w:object>
      </w:r>
      <w:r>
        <w:rPr>
          <w:rFonts w:ascii="Arial" w:hAnsi="Arial" w:cs="Arial"/>
          <w:color w:val="575859"/>
          <w:sz w:val="21"/>
          <w:szCs w:val="21"/>
        </w:rPr>
        <w:t>C. Thường dung trong mã hiện đại</w:t>
      </w:r>
    </w:p>
    <w:p w14:paraId="765745C9" w14:textId="248BD876"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DA7FF7B">
          <v:shape id="_x0000_i1775" type="#_x0000_t75" style="width:20.15pt;height:18.3pt" o:ole="">
            <v:imagedata r:id="rId8" o:title=""/>
          </v:shape>
          <w:control r:id="rId57" w:name="DefaultOcxName71" w:shapeid="_x0000_i1775"/>
        </w:object>
      </w:r>
      <w:r>
        <w:rPr>
          <w:rFonts w:ascii="Arial" w:hAnsi="Arial" w:cs="Arial"/>
          <w:color w:val="575859"/>
          <w:sz w:val="21"/>
          <w:szCs w:val="21"/>
        </w:rPr>
        <w:t>D. Là một phép thế</w:t>
      </w:r>
    </w:p>
    <w:p w14:paraId="0D1D1999" w14:textId="77777777"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CF0101"/>
          <w:bdr w:val="single" w:sz="6" w:space="4" w:color="D9D9D9" w:frame="1"/>
        </w:rPr>
        <w:t>Sai</w:t>
      </w:r>
      <w:r>
        <w:rPr>
          <w:rFonts w:ascii="Arial" w:hAnsi="Arial" w:cs="Arial"/>
          <w:color w:val="575859"/>
          <w:sz w:val="21"/>
          <w:szCs w:val="21"/>
        </w:rPr>
        <w:t> </w:t>
      </w:r>
      <w:r>
        <w:rPr>
          <w:rStyle w:val="right-answer"/>
          <w:rFonts w:ascii="inherit" w:hAnsi="inherit" w:cs="Arial"/>
          <w:b/>
          <w:bCs/>
          <w:color w:val="040404"/>
          <w:bdr w:val="none" w:sz="0" w:space="0" w:color="auto" w:frame="1"/>
        </w:rPr>
        <w:t>D</w:t>
      </w:r>
      <w:r>
        <w:rPr>
          <w:rStyle w:val="right-answer"/>
          <w:rFonts w:ascii="Nunito" w:hAnsi="Nunito" w:cs="Arial"/>
          <w:color w:val="040404"/>
        </w:rPr>
        <w:t xml:space="preserve"> là </w:t>
      </w:r>
      <w:r>
        <w:rPr>
          <w:rStyle w:val="right-answer"/>
          <w:rFonts w:ascii="Cambria" w:hAnsi="Cambria" w:cs="Cambria"/>
          <w:color w:val="040404"/>
        </w:rPr>
        <w:t>đ</w:t>
      </w:r>
      <w:r>
        <w:rPr>
          <w:rStyle w:val="right-answer"/>
          <w:rFonts w:ascii="Nunito" w:hAnsi="Nunito" w:cs="Nunito"/>
          <w:color w:val="040404"/>
        </w:rPr>
        <w:t>á</w:t>
      </w:r>
      <w:r>
        <w:rPr>
          <w:rStyle w:val="right-answer"/>
          <w:rFonts w:ascii="Nunito" w:hAnsi="Nunito" w:cs="Arial"/>
          <w:color w:val="040404"/>
        </w:rPr>
        <w:t xml:space="preserve">p </w:t>
      </w:r>
      <w:r>
        <w:rPr>
          <w:rStyle w:val="right-answer"/>
          <w:rFonts w:ascii="Nunito" w:hAnsi="Nunito" w:cs="Nunito"/>
          <w:color w:val="040404"/>
        </w:rPr>
        <w:t>á</w:t>
      </w:r>
      <w:r>
        <w:rPr>
          <w:rStyle w:val="right-answer"/>
          <w:rFonts w:ascii="Nunito" w:hAnsi="Nunito" w:cs="Arial"/>
          <w:color w:val="040404"/>
        </w:rPr>
        <w:t xml:space="preserve">n </w:t>
      </w:r>
      <w:r>
        <w:rPr>
          <w:rStyle w:val="right-answer"/>
          <w:rFonts w:ascii="Cambria" w:hAnsi="Cambria" w:cs="Cambria"/>
          <w:color w:val="040404"/>
        </w:rPr>
        <w:t>đ</w:t>
      </w:r>
      <w:r>
        <w:rPr>
          <w:rStyle w:val="right-answer"/>
          <w:rFonts w:ascii="Nunito" w:hAnsi="Nunito" w:cs="Nunito"/>
          <w:color w:val="040404"/>
        </w:rPr>
        <w:t>ú</w:t>
      </w:r>
      <w:r>
        <w:rPr>
          <w:rStyle w:val="right-answer"/>
          <w:rFonts w:ascii="Nunito" w:hAnsi="Nunito" w:cs="Arial"/>
          <w:color w:val="040404"/>
        </w:rPr>
        <w:t>ng</w:t>
      </w:r>
    </w:p>
    <w:p w14:paraId="306BB383" w14:textId="77777777" w:rsidR="001E619A" w:rsidRDefault="001E619A" w:rsidP="001E619A">
      <w:pPr>
        <w:pStyle w:val="u4"/>
        <w:numPr>
          <w:ilvl w:val="0"/>
          <w:numId w:val="14"/>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13:</w:t>
      </w:r>
    </w:p>
    <w:p w14:paraId="2ED27385" w14:textId="77777777" w:rsidR="001E619A" w:rsidRDefault="001E619A" w:rsidP="001E619A">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Mã khóa công khai:</w:t>
      </w:r>
    </w:p>
    <w:p w14:paraId="5AA6815E" w14:textId="78F991AF"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100FC61">
          <v:shape id="_x0000_i1778" type="#_x0000_t75" style="width:20.15pt;height:18.3pt" o:ole="">
            <v:imagedata r:id="rId8" o:title=""/>
          </v:shape>
          <w:control r:id="rId58" w:name="DefaultOcxName81" w:shapeid="_x0000_i1778"/>
        </w:object>
      </w:r>
      <w:r>
        <w:rPr>
          <w:rFonts w:ascii="Arial" w:hAnsi="Arial" w:cs="Arial"/>
          <w:color w:val="575859"/>
          <w:sz w:val="21"/>
          <w:szCs w:val="21"/>
        </w:rPr>
        <w:t>A. Dùng 1 khóa để mã hóa và 1 khóa để giải mã</w:t>
      </w:r>
    </w:p>
    <w:p w14:paraId="40BDDB00" w14:textId="2A03258D"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DDF0840">
          <v:shape id="_x0000_i1781" type="#_x0000_t75" style="width:20.15pt;height:18.3pt" o:ole="">
            <v:imagedata r:id="rId8" o:title=""/>
          </v:shape>
          <w:control r:id="rId59" w:name="DefaultOcxName91" w:shapeid="_x0000_i1781"/>
        </w:object>
      </w:r>
      <w:r>
        <w:rPr>
          <w:rFonts w:ascii="Arial" w:hAnsi="Arial" w:cs="Arial"/>
          <w:color w:val="575859"/>
          <w:sz w:val="21"/>
          <w:szCs w:val="21"/>
        </w:rPr>
        <w:t>B. Có thể dung khóa public để mã hóa</w:t>
      </w:r>
    </w:p>
    <w:p w14:paraId="4E875F66" w14:textId="6102A65F"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04C787B">
          <v:shape id="_x0000_i1784" type="#_x0000_t75" style="width:20.15pt;height:18.3pt" o:ole="">
            <v:imagedata r:id="rId8" o:title=""/>
          </v:shape>
          <w:control r:id="rId60" w:name="DefaultOcxName101" w:shapeid="_x0000_i1784"/>
        </w:object>
      </w:r>
      <w:r>
        <w:rPr>
          <w:rFonts w:ascii="Arial" w:hAnsi="Arial" w:cs="Arial"/>
          <w:color w:val="575859"/>
          <w:sz w:val="21"/>
          <w:szCs w:val="21"/>
        </w:rPr>
        <w:t>C. A và B đều đúng</w:t>
      </w:r>
    </w:p>
    <w:p w14:paraId="3A63A213" w14:textId="77E3351A"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0B702FD">
          <v:shape id="_x0000_i1787" type="#_x0000_t75" style="width:20.15pt;height:18.3pt" o:ole="">
            <v:imagedata r:id="rId8" o:title=""/>
          </v:shape>
          <w:control r:id="rId61" w:name="DefaultOcxName111" w:shapeid="_x0000_i1787"/>
        </w:object>
      </w:r>
      <w:r>
        <w:rPr>
          <w:rFonts w:ascii="Arial" w:hAnsi="Arial" w:cs="Arial"/>
          <w:color w:val="575859"/>
          <w:sz w:val="21"/>
          <w:szCs w:val="21"/>
        </w:rPr>
        <w:t>D. A và B đều sai</w:t>
      </w:r>
    </w:p>
    <w:p w14:paraId="1B4D7A76" w14:textId="77777777"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CF0101"/>
          <w:bdr w:val="single" w:sz="6" w:space="4" w:color="D9D9D9" w:frame="1"/>
        </w:rPr>
        <w:t>Sai</w:t>
      </w:r>
      <w:r>
        <w:rPr>
          <w:rFonts w:ascii="Arial" w:hAnsi="Arial" w:cs="Arial"/>
          <w:color w:val="575859"/>
          <w:sz w:val="21"/>
          <w:szCs w:val="21"/>
        </w:rPr>
        <w:t> </w:t>
      </w:r>
      <w:r>
        <w:rPr>
          <w:rStyle w:val="right-answer"/>
          <w:rFonts w:ascii="inherit" w:hAnsi="inherit" w:cs="Arial"/>
          <w:b/>
          <w:bCs/>
          <w:color w:val="040404"/>
          <w:bdr w:val="none" w:sz="0" w:space="0" w:color="auto" w:frame="1"/>
        </w:rPr>
        <w:t>C</w:t>
      </w:r>
      <w:r>
        <w:rPr>
          <w:rStyle w:val="right-answer"/>
          <w:rFonts w:ascii="Nunito" w:hAnsi="Nunito" w:cs="Arial"/>
          <w:color w:val="040404"/>
        </w:rPr>
        <w:t xml:space="preserve"> là </w:t>
      </w:r>
      <w:r>
        <w:rPr>
          <w:rStyle w:val="right-answer"/>
          <w:rFonts w:ascii="Cambria" w:hAnsi="Cambria" w:cs="Cambria"/>
          <w:color w:val="040404"/>
        </w:rPr>
        <w:t>đ</w:t>
      </w:r>
      <w:r>
        <w:rPr>
          <w:rStyle w:val="right-answer"/>
          <w:rFonts w:ascii="Nunito" w:hAnsi="Nunito" w:cs="Nunito"/>
          <w:color w:val="040404"/>
        </w:rPr>
        <w:t>á</w:t>
      </w:r>
      <w:r>
        <w:rPr>
          <w:rStyle w:val="right-answer"/>
          <w:rFonts w:ascii="Nunito" w:hAnsi="Nunito" w:cs="Arial"/>
          <w:color w:val="040404"/>
        </w:rPr>
        <w:t xml:space="preserve">p </w:t>
      </w:r>
      <w:r>
        <w:rPr>
          <w:rStyle w:val="right-answer"/>
          <w:rFonts w:ascii="Nunito" w:hAnsi="Nunito" w:cs="Nunito"/>
          <w:color w:val="040404"/>
        </w:rPr>
        <w:t>á</w:t>
      </w:r>
      <w:r>
        <w:rPr>
          <w:rStyle w:val="right-answer"/>
          <w:rFonts w:ascii="Nunito" w:hAnsi="Nunito" w:cs="Arial"/>
          <w:color w:val="040404"/>
        </w:rPr>
        <w:t xml:space="preserve">n </w:t>
      </w:r>
      <w:r>
        <w:rPr>
          <w:rStyle w:val="right-answer"/>
          <w:rFonts w:ascii="Cambria" w:hAnsi="Cambria" w:cs="Cambria"/>
          <w:color w:val="040404"/>
        </w:rPr>
        <w:t>đ</w:t>
      </w:r>
      <w:r>
        <w:rPr>
          <w:rStyle w:val="right-answer"/>
          <w:rFonts w:ascii="Nunito" w:hAnsi="Nunito" w:cs="Nunito"/>
          <w:color w:val="040404"/>
        </w:rPr>
        <w:t>ú</w:t>
      </w:r>
      <w:r>
        <w:rPr>
          <w:rStyle w:val="right-answer"/>
          <w:rFonts w:ascii="Nunito" w:hAnsi="Nunito" w:cs="Arial"/>
          <w:color w:val="040404"/>
        </w:rPr>
        <w:t>ng</w:t>
      </w:r>
    </w:p>
    <w:p w14:paraId="065FC641" w14:textId="77777777" w:rsidR="001E619A" w:rsidRDefault="001E619A" w:rsidP="001E619A">
      <w:pPr>
        <w:pStyle w:val="u4"/>
        <w:numPr>
          <w:ilvl w:val="0"/>
          <w:numId w:val="14"/>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14:</w:t>
      </w:r>
    </w:p>
    <w:p w14:paraId="234566BC" w14:textId="77777777" w:rsidR="001E619A" w:rsidRDefault="001E619A" w:rsidP="001E619A">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Trong các th</w:t>
      </w:r>
      <w:r>
        <w:rPr>
          <w:rFonts w:ascii="Cambria" w:hAnsi="Cambria" w:cs="Cambria"/>
          <w:color w:val="0C0C0C"/>
        </w:rPr>
        <w:t>ư</w:t>
      </w:r>
      <w:r>
        <w:rPr>
          <w:rFonts w:ascii="Nunito" w:hAnsi="Nunito" w:cs="Arial"/>
          <w:color w:val="0C0C0C"/>
        </w:rPr>
        <w:t xml:space="preserve"> m</w:t>
      </w:r>
      <w:r>
        <w:rPr>
          <w:rFonts w:ascii="Cambria" w:hAnsi="Cambria" w:cs="Cambria"/>
          <w:color w:val="0C0C0C"/>
        </w:rPr>
        <w:t>ụ</w:t>
      </w:r>
      <w:r>
        <w:rPr>
          <w:rFonts w:ascii="Nunito" w:hAnsi="Nunito" w:cs="Arial"/>
          <w:color w:val="0C0C0C"/>
        </w:rPr>
        <w:t>c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 xml:space="preserve">ng RSA </w:t>
      </w:r>
      <w:r>
        <w:rPr>
          <w:rFonts w:ascii="Cambria" w:hAnsi="Cambria" w:cs="Cambria"/>
          <w:color w:val="0C0C0C"/>
        </w:rPr>
        <w:t>đượ</w:t>
      </w:r>
      <w:r>
        <w:rPr>
          <w:rFonts w:ascii="Nunito" w:hAnsi="Nunito" w:cs="Arial"/>
          <w:color w:val="0C0C0C"/>
        </w:rPr>
        <w:t>c l</w:t>
      </w:r>
      <w:r>
        <w:rPr>
          <w:rFonts w:ascii="Cambria" w:hAnsi="Cambria" w:cs="Cambria"/>
          <w:color w:val="0C0C0C"/>
        </w:rPr>
        <w:t>ư</w:t>
      </w:r>
      <w:r>
        <w:rPr>
          <w:rFonts w:ascii="Nunito" w:hAnsi="Nunito" w:cs="Arial"/>
          <w:color w:val="0C0C0C"/>
        </w:rPr>
        <w:t xml:space="preserve">u </w:t>
      </w:r>
      <w:r>
        <w:rPr>
          <w:rFonts w:ascii="Nunito" w:hAnsi="Nunito" w:cs="Nunito"/>
          <w:color w:val="0C0C0C"/>
        </w:rPr>
        <w:t>ý</w:t>
      </w:r>
      <w:r>
        <w:rPr>
          <w:rFonts w:ascii="Nunito" w:hAnsi="Nunito" w:cs="Arial"/>
          <w:color w:val="0C0C0C"/>
        </w:rPr>
        <w:t>, kh</w:t>
      </w:r>
      <w:r>
        <w:rPr>
          <w:rFonts w:ascii="Nunito" w:hAnsi="Nunito" w:cs="Nunito"/>
          <w:color w:val="0C0C0C"/>
        </w:rPr>
        <w:t>ô</w:t>
      </w:r>
      <w:r>
        <w:rPr>
          <w:rFonts w:ascii="Nunito" w:hAnsi="Nunito" w:cs="Arial"/>
          <w:color w:val="0C0C0C"/>
        </w:rPr>
        <w:t>ng c</w:t>
      </w:r>
      <w:r>
        <w:rPr>
          <w:rFonts w:ascii="Nunito" w:hAnsi="Nunito" w:cs="Nunito"/>
          <w:color w:val="0C0C0C"/>
        </w:rPr>
        <w:t>ó</w:t>
      </w:r>
      <w:r>
        <w:rPr>
          <w:rFonts w:ascii="Nunito" w:hAnsi="Nunito" w:cs="Arial"/>
          <w:color w:val="0C0C0C"/>
        </w:rPr>
        <w:t>:</w:t>
      </w:r>
    </w:p>
    <w:p w14:paraId="3882F9D6" w14:textId="4EEA1ABC"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7FA8AF0">
          <v:shape id="_x0000_i1790" type="#_x0000_t75" style="width:20.15pt;height:18.3pt" o:ole="">
            <v:imagedata r:id="rId8" o:title=""/>
          </v:shape>
          <w:control r:id="rId62" w:name="DefaultOcxName121" w:shapeid="_x0000_i1790"/>
        </w:object>
      </w:r>
      <w:r>
        <w:rPr>
          <w:rFonts w:ascii="Arial" w:hAnsi="Arial" w:cs="Arial"/>
          <w:color w:val="575859"/>
          <w:sz w:val="21"/>
          <w:szCs w:val="21"/>
        </w:rPr>
        <w:t>A. Tấn công tính toán thời gian</w:t>
      </w:r>
    </w:p>
    <w:p w14:paraId="13B761C8" w14:textId="15B8BAB0"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lastRenderedPageBreak/>
        <w:object w:dxaOrig="225" w:dyaOrig="225" w14:anchorId="71B0E9A8">
          <v:shape id="_x0000_i1793" type="#_x0000_t75" style="width:20.15pt;height:18.3pt" o:ole="">
            <v:imagedata r:id="rId8" o:title=""/>
          </v:shape>
          <w:control r:id="rId63" w:name="DefaultOcxName131" w:shapeid="_x0000_i1793"/>
        </w:object>
      </w:r>
      <w:r>
        <w:rPr>
          <w:rFonts w:ascii="Arial" w:hAnsi="Arial" w:cs="Arial"/>
          <w:color w:val="575859"/>
          <w:sz w:val="21"/>
          <w:szCs w:val="21"/>
        </w:rPr>
        <w:t>B. Tấn công toán học</w:t>
      </w:r>
    </w:p>
    <w:p w14:paraId="7D2F03BA" w14:textId="72A6A888"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B00D562">
          <v:shape id="_x0000_i1796" type="#_x0000_t75" style="width:20.15pt;height:18.3pt" o:ole="">
            <v:imagedata r:id="rId8" o:title=""/>
          </v:shape>
          <w:control r:id="rId64" w:name="DefaultOcxName141" w:shapeid="_x0000_i1796"/>
        </w:object>
      </w:r>
      <w:r>
        <w:rPr>
          <w:rFonts w:ascii="Arial" w:hAnsi="Arial" w:cs="Arial"/>
          <w:color w:val="575859"/>
          <w:sz w:val="21"/>
          <w:szCs w:val="21"/>
        </w:rPr>
        <w:t>C. Tấn công bản rõ</w:t>
      </w:r>
    </w:p>
    <w:p w14:paraId="0FAF011E" w14:textId="1F2BA8CF"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5A06D41C">
          <v:shape id="_x0000_i1799" type="#_x0000_t75" style="width:20.15pt;height:18.3pt" o:ole="">
            <v:imagedata r:id="rId8" o:title=""/>
          </v:shape>
          <w:control r:id="rId65" w:name="DefaultOcxName151" w:shapeid="_x0000_i1799"/>
        </w:object>
      </w:r>
      <w:r>
        <w:rPr>
          <w:rFonts w:ascii="Arial" w:hAnsi="Arial" w:cs="Arial"/>
          <w:color w:val="575859"/>
          <w:sz w:val="21"/>
          <w:szCs w:val="21"/>
        </w:rPr>
        <w:t>D. Tấn công brute force</w:t>
      </w:r>
    </w:p>
    <w:p w14:paraId="47CA89D4" w14:textId="77777777"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CF0101"/>
          <w:bdr w:val="single" w:sz="6" w:space="4" w:color="D9D9D9" w:frame="1"/>
        </w:rPr>
        <w:t>Sai</w:t>
      </w:r>
      <w:r>
        <w:rPr>
          <w:rFonts w:ascii="Arial" w:hAnsi="Arial" w:cs="Arial"/>
          <w:color w:val="575859"/>
          <w:sz w:val="21"/>
          <w:szCs w:val="21"/>
        </w:rPr>
        <w:t> </w:t>
      </w:r>
      <w:r>
        <w:rPr>
          <w:rStyle w:val="right-answer"/>
          <w:rFonts w:ascii="inherit" w:hAnsi="inherit" w:cs="Arial"/>
          <w:b/>
          <w:bCs/>
          <w:color w:val="040404"/>
          <w:bdr w:val="none" w:sz="0" w:space="0" w:color="auto" w:frame="1"/>
        </w:rPr>
        <w:t>C</w:t>
      </w:r>
      <w:r>
        <w:rPr>
          <w:rStyle w:val="right-answer"/>
          <w:rFonts w:ascii="Nunito" w:hAnsi="Nunito" w:cs="Arial"/>
          <w:color w:val="040404"/>
        </w:rPr>
        <w:t xml:space="preserve"> là </w:t>
      </w:r>
      <w:r>
        <w:rPr>
          <w:rStyle w:val="right-answer"/>
          <w:rFonts w:ascii="Cambria" w:hAnsi="Cambria" w:cs="Cambria"/>
          <w:color w:val="040404"/>
        </w:rPr>
        <w:t>đ</w:t>
      </w:r>
      <w:r>
        <w:rPr>
          <w:rStyle w:val="right-answer"/>
          <w:rFonts w:ascii="Nunito" w:hAnsi="Nunito" w:cs="Nunito"/>
          <w:color w:val="040404"/>
        </w:rPr>
        <w:t>á</w:t>
      </w:r>
      <w:r>
        <w:rPr>
          <w:rStyle w:val="right-answer"/>
          <w:rFonts w:ascii="Nunito" w:hAnsi="Nunito" w:cs="Arial"/>
          <w:color w:val="040404"/>
        </w:rPr>
        <w:t xml:space="preserve">p </w:t>
      </w:r>
      <w:r>
        <w:rPr>
          <w:rStyle w:val="right-answer"/>
          <w:rFonts w:ascii="Nunito" w:hAnsi="Nunito" w:cs="Nunito"/>
          <w:color w:val="040404"/>
        </w:rPr>
        <w:t>á</w:t>
      </w:r>
      <w:r>
        <w:rPr>
          <w:rStyle w:val="right-answer"/>
          <w:rFonts w:ascii="Nunito" w:hAnsi="Nunito" w:cs="Arial"/>
          <w:color w:val="040404"/>
        </w:rPr>
        <w:t xml:space="preserve">n </w:t>
      </w:r>
      <w:r>
        <w:rPr>
          <w:rStyle w:val="right-answer"/>
          <w:rFonts w:ascii="Cambria" w:hAnsi="Cambria" w:cs="Cambria"/>
          <w:color w:val="040404"/>
        </w:rPr>
        <w:t>đ</w:t>
      </w:r>
      <w:r>
        <w:rPr>
          <w:rStyle w:val="right-answer"/>
          <w:rFonts w:ascii="Nunito" w:hAnsi="Nunito" w:cs="Nunito"/>
          <w:color w:val="040404"/>
        </w:rPr>
        <w:t>ú</w:t>
      </w:r>
      <w:r>
        <w:rPr>
          <w:rStyle w:val="right-answer"/>
          <w:rFonts w:ascii="Nunito" w:hAnsi="Nunito" w:cs="Arial"/>
          <w:color w:val="040404"/>
        </w:rPr>
        <w:t>ng</w:t>
      </w:r>
    </w:p>
    <w:p w14:paraId="4016711E" w14:textId="77777777" w:rsidR="001E619A" w:rsidRDefault="001E619A" w:rsidP="001E619A">
      <w:pPr>
        <w:pStyle w:val="u4"/>
        <w:numPr>
          <w:ilvl w:val="0"/>
          <w:numId w:val="14"/>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15:</w:t>
      </w:r>
    </w:p>
    <w:p w14:paraId="37FE6357" w14:textId="77777777" w:rsidR="001E619A" w:rsidRDefault="001E619A" w:rsidP="001E619A">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Ch</w:t>
      </w:r>
      <w:r>
        <w:rPr>
          <w:rFonts w:ascii="Cambria" w:hAnsi="Cambria" w:cs="Cambria"/>
          <w:color w:val="0C0C0C"/>
        </w:rPr>
        <w:t>ỉ</w:t>
      </w:r>
      <w:r>
        <w:rPr>
          <w:rFonts w:ascii="Nunito" w:hAnsi="Nunito" w:cs="Arial"/>
          <w:color w:val="0C0C0C"/>
        </w:rPr>
        <w:t xml:space="preserve"> ph</w:t>
      </w:r>
      <w:r>
        <w:rPr>
          <w:rFonts w:ascii="Nunito" w:hAnsi="Nunito" w:cs="Nunito"/>
          <w:color w:val="0C0C0C"/>
        </w:rPr>
        <w:t>á</w:t>
      </w:r>
      <w:r>
        <w:rPr>
          <w:rFonts w:ascii="Nunito" w:hAnsi="Nunito" w:cs="Arial"/>
          <w:color w:val="0C0C0C"/>
        </w:rPr>
        <w:t>t bi</w:t>
      </w:r>
      <w:r>
        <w:rPr>
          <w:rFonts w:ascii="Cambria" w:hAnsi="Cambria" w:cs="Cambria"/>
          <w:color w:val="0C0C0C"/>
        </w:rPr>
        <w:t>ể</w:t>
      </w:r>
      <w:r>
        <w:rPr>
          <w:rFonts w:ascii="Nunito" w:hAnsi="Nunito" w:cs="Arial"/>
          <w:color w:val="0C0C0C"/>
        </w:rPr>
        <w:t>u sai. M</w:t>
      </w:r>
      <w:r>
        <w:rPr>
          <w:rFonts w:ascii="Nunito" w:hAnsi="Nunito" w:cs="Nunito"/>
          <w:color w:val="0C0C0C"/>
        </w:rPr>
        <w:t>ã</w:t>
      </w:r>
      <w:r>
        <w:rPr>
          <w:rFonts w:ascii="Nunito" w:hAnsi="Nunito" w:cs="Arial"/>
          <w:color w:val="0C0C0C"/>
        </w:rPr>
        <w:t xml:space="preserve"> </w:t>
      </w:r>
      <w:r>
        <w:rPr>
          <w:rFonts w:ascii="Cambria" w:hAnsi="Cambria" w:cs="Cambria"/>
          <w:color w:val="0C0C0C"/>
        </w:rPr>
        <w:t>đườ</w:t>
      </w:r>
      <w:r>
        <w:rPr>
          <w:rFonts w:ascii="Nunito" w:hAnsi="Nunito" w:cs="Arial"/>
          <w:color w:val="0C0C0C"/>
        </w:rPr>
        <w:t>ng cong elip:</w:t>
      </w:r>
    </w:p>
    <w:p w14:paraId="3535D979" w14:textId="505C814B"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53042943">
          <v:shape id="_x0000_i1802" type="#_x0000_t75" style="width:20.15pt;height:18.3pt" o:ole="">
            <v:imagedata r:id="rId8" o:title=""/>
          </v:shape>
          <w:control r:id="rId66" w:name="DefaultOcxName161" w:shapeid="_x0000_i1802"/>
        </w:object>
      </w:r>
      <w:r>
        <w:rPr>
          <w:rFonts w:ascii="Arial" w:hAnsi="Arial" w:cs="Arial"/>
          <w:color w:val="575859"/>
          <w:sz w:val="21"/>
          <w:szCs w:val="21"/>
        </w:rPr>
        <w:t>A. Ít tốn vùng nhớ do xử lý ít hơn RSA</w:t>
      </w:r>
    </w:p>
    <w:p w14:paraId="6DE4BAC4" w14:textId="64ADDD26"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1AFC92D">
          <v:shape id="_x0000_i1805" type="#_x0000_t75" style="width:20.15pt;height:18.3pt" o:ole="">
            <v:imagedata r:id="rId8" o:title=""/>
          </v:shape>
          <w:control r:id="rId67" w:name="DefaultOcxName171" w:shapeid="_x0000_i1805"/>
        </w:object>
      </w:r>
      <w:r>
        <w:rPr>
          <w:rFonts w:ascii="Arial" w:hAnsi="Arial" w:cs="Arial"/>
          <w:color w:val="575859"/>
          <w:sz w:val="21"/>
          <w:szCs w:val="21"/>
        </w:rPr>
        <w:t>B. Dung khóa công cộng và khóa riêng để tính toán khóa phiên</w:t>
      </w:r>
    </w:p>
    <w:p w14:paraId="7ADDD9CD" w14:textId="2EBB7CA0"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FC5BB62">
          <v:shape id="_x0000_i1808" type="#_x0000_t75" style="width:20.15pt;height:18.3pt" o:ole="">
            <v:imagedata r:id="rId8" o:title=""/>
          </v:shape>
          <w:control r:id="rId68" w:name="DefaultOcxName181" w:shapeid="_x0000_i1808"/>
        </w:object>
      </w:r>
      <w:r>
        <w:rPr>
          <w:rFonts w:ascii="Arial" w:hAnsi="Arial" w:cs="Arial"/>
          <w:color w:val="575859"/>
          <w:sz w:val="21"/>
          <w:szCs w:val="21"/>
        </w:rPr>
        <w:t>C. Các tính toán là tương đương</w:t>
      </w:r>
    </w:p>
    <w:p w14:paraId="2BF97D31" w14:textId="461179A7"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FB277FE">
          <v:shape id="_x0000_i1811" type="#_x0000_t75" style="width:20.15pt;height:18.3pt" o:ole="">
            <v:imagedata r:id="rId8" o:title=""/>
          </v:shape>
          <w:control r:id="rId69" w:name="DefaultOcxName191" w:shapeid="_x0000_i1811"/>
        </w:object>
      </w:r>
      <w:r>
        <w:rPr>
          <w:rFonts w:ascii="Arial" w:hAnsi="Arial" w:cs="Arial"/>
          <w:color w:val="575859"/>
          <w:sz w:val="21"/>
          <w:szCs w:val="21"/>
        </w:rPr>
        <w:t>D. Độ an toàn ít hơn RSA</w:t>
      </w:r>
    </w:p>
    <w:p w14:paraId="1D44940C" w14:textId="77777777"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CF0101"/>
          <w:bdr w:val="single" w:sz="6" w:space="4" w:color="D9D9D9" w:frame="1"/>
        </w:rPr>
        <w:t>Sai</w:t>
      </w:r>
      <w:r>
        <w:rPr>
          <w:rFonts w:ascii="Arial" w:hAnsi="Arial" w:cs="Arial"/>
          <w:color w:val="575859"/>
          <w:sz w:val="21"/>
          <w:szCs w:val="21"/>
        </w:rPr>
        <w:t> </w:t>
      </w:r>
      <w:r>
        <w:rPr>
          <w:rStyle w:val="right-answer"/>
          <w:rFonts w:ascii="inherit" w:hAnsi="inherit" w:cs="Arial"/>
          <w:b/>
          <w:bCs/>
          <w:color w:val="040404"/>
          <w:bdr w:val="none" w:sz="0" w:space="0" w:color="auto" w:frame="1"/>
        </w:rPr>
        <w:t>D</w:t>
      </w:r>
      <w:r>
        <w:rPr>
          <w:rStyle w:val="right-answer"/>
          <w:rFonts w:ascii="Nunito" w:hAnsi="Nunito" w:cs="Arial"/>
          <w:color w:val="040404"/>
        </w:rPr>
        <w:t xml:space="preserve"> là </w:t>
      </w:r>
      <w:r>
        <w:rPr>
          <w:rStyle w:val="right-answer"/>
          <w:rFonts w:ascii="Cambria" w:hAnsi="Cambria" w:cs="Cambria"/>
          <w:color w:val="040404"/>
        </w:rPr>
        <w:t>đ</w:t>
      </w:r>
      <w:r>
        <w:rPr>
          <w:rStyle w:val="right-answer"/>
          <w:rFonts w:ascii="Nunito" w:hAnsi="Nunito" w:cs="Nunito"/>
          <w:color w:val="040404"/>
        </w:rPr>
        <w:t>á</w:t>
      </w:r>
      <w:r>
        <w:rPr>
          <w:rStyle w:val="right-answer"/>
          <w:rFonts w:ascii="Nunito" w:hAnsi="Nunito" w:cs="Arial"/>
          <w:color w:val="040404"/>
        </w:rPr>
        <w:t xml:space="preserve">p </w:t>
      </w:r>
      <w:r>
        <w:rPr>
          <w:rStyle w:val="right-answer"/>
          <w:rFonts w:ascii="Nunito" w:hAnsi="Nunito" w:cs="Nunito"/>
          <w:color w:val="040404"/>
        </w:rPr>
        <w:t>á</w:t>
      </w:r>
      <w:r>
        <w:rPr>
          <w:rStyle w:val="right-answer"/>
          <w:rFonts w:ascii="Nunito" w:hAnsi="Nunito" w:cs="Arial"/>
          <w:color w:val="040404"/>
        </w:rPr>
        <w:t xml:space="preserve">n </w:t>
      </w:r>
      <w:r>
        <w:rPr>
          <w:rStyle w:val="right-answer"/>
          <w:rFonts w:ascii="Cambria" w:hAnsi="Cambria" w:cs="Cambria"/>
          <w:color w:val="040404"/>
        </w:rPr>
        <w:t>đ</w:t>
      </w:r>
      <w:r>
        <w:rPr>
          <w:rStyle w:val="right-answer"/>
          <w:rFonts w:ascii="Nunito" w:hAnsi="Nunito" w:cs="Nunito"/>
          <w:color w:val="040404"/>
        </w:rPr>
        <w:t>ú</w:t>
      </w:r>
      <w:r>
        <w:rPr>
          <w:rStyle w:val="right-answer"/>
          <w:rFonts w:ascii="Nunito" w:hAnsi="Nunito" w:cs="Arial"/>
          <w:color w:val="040404"/>
        </w:rPr>
        <w:t>ng</w:t>
      </w:r>
    </w:p>
    <w:p w14:paraId="6AF062A1" w14:textId="77777777" w:rsidR="001E619A" w:rsidRDefault="001E619A" w:rsidP="001E619A">
      <w:pPr>
        <w:pStyle w:val="u4"/>
        <w:numPr>
          <w:ilvl w:val="0"/>
          <w:numId w:val="14"/>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16:</w:t>
      </w:r>
    </w:p>
    <w:p w14:paraId="2304A543" w14:textId="77777777" w:rsidR="001E619A" w:rsidRDefault="001E619A" w:rsidP="001E619A">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X=Ek(Y). B</w:t>
      </w:r>
      <w:r>
        <w:rPr>
          <w:rFonts w:ascii="Cambria" w:hAnsi="Cambria" w:cs="Cambria"/>
          <w:color w:val="0C0C0C"/>
        </w:rPr>
        <w:t>ả</w:t>
      </w:r>
      <w:r>
        <w:rPr>
          <w:rFonts w:ascii="Nunito" w:hAnsi="Nunito" w:cs="Arial"/>
          <w:color w:val="0C0C0C"/>
        </w:rPr>
        <w:t>n m</w:t>
      </w:r>
      <w:r>
        <w:rPr>
          <w:rFonts w:ascii="Nunito" w:hAnsi="Nunito" w:cs="Nunito"/>
          <w:color w:val="0C0C0C"/>
        </w:rPr>
        <w:t>ã</w:t>
      </w:r>
      <w:r>
        <w:rPr>
          <w:rFonts w:ascii="Nunito" w:hAnsi="Nunito" w:cs="Arial"/>
          <w:color w:val="0C0C0C"/>
        </w:rPr>
        <w:t xml:space="preserve"> l</w:t>
      </w:r>
      <w:r>
        <w:rPr>
          <w:rFonts w:ascii="Nunito" w:hAnsi="Nunito" w:cs="Nunito"/>
          <w:color w:val="0C0C0C"/>
        </w:rPr>
        <w:t>à</w:t>
      </w:r>
      <w:r>
        <w:rPr>
          <w:rFonts w:ascii="Nunito" w:hAnsi="Nunito" w:cs="Arial"/>
          <w:color w:val="0C0C0C"/>
        </w:rPr>
        <w:t>:</w:t>
      </w:r>
    </w:p>
    <w:p w14:paraId="0444CF0A" w14:textId="1C33FDD7"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CB21981">
          <v:shape id="_x0000_i1814" type="#_x0000_t75" style="width:20.15pt;height:18.3pt" o:ole="">
            <v:imagedata r:id="rId8" o:title=""/>
          </v:shape>
          <w:control r:id="rId70" w:name="DefaultOcxName201" w:shapeid="_x0000_i1814"/>
        </w:object>
      </w:r>
      <w:r>
        <w:rPr>
          <w:rFonts w:ascii="Arial" w:hAnsi="Arial" w:cs="Arial"/>
          <w:color w:val="575859"/>
          <w:sz w:val="21"/>
          <w:szCs w:val="21"/>
        </w:rPr>
        <w:t>A. Y</w:t>
      </w:r>
    </w:p>
    <w:p w14:paraId="5EC761FC" w14:textId="0E7150CA"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7890F41">
          <v:shape id="_x0000_i1817" type="#_x0000_t75" style="width:20.15pt;height:18.3pt" o:ole="">
            <v:imagedata r:id="rId8" o:title=""/>
          </v:shape>
          <w:control r:id="rId71" w:name="DefaultOcxName211" w:shapeid="_x0000_i1817"/>
        </w:object>
      </w:r>
      <w:r>
        <w:rPr>
          <w:rFonts w:ascii="Arial" w:hAnsi="Arial" w:cs="Arial"/>
          <w:color w:val="575859"/>
          <w:sz w:val="21"/>
          <w:szCs w:val="21"/>
        </w:rPr>
        <w:t>B. D</w:t>
      </w:r>
    </w:p>
    <w:p w14:paraId="2206F8F5" w14:textId="72D8CDBD"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501AFC97">
          <v:shape id="_x0000_i1820" type="#_x0000_t75" style="width:20.15pt;height:18.3pt" o:ole="">
            <v:imagedata r:id="rId8" o:title=""/>
          </v:shape>
          <w:control r:id="rId72" w:name="DefaultOcxName221" w:shapeid="_x0000_i1820"/>
        </w:object>
      </w:r>
      <w:r>
        <w:rPr>
          <w:rFonts w:ascii="Arial" w:hAnsi="Arial" w:cs="Arial"/>
          <w:color w:val="575859"/>
          <w:sz w:val="21"/>
          <w:szCs w:val="21"/>
        </w:rPr>
        <w:t>C. K</w:t>
      </w:r>
    </w:p>
    <w:p w14:paraId="0089A4E0" w14:textId="623AE4A5"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6590DBD">
          <v:shape id="_x0000_i1823" type="#_x0000_t75" style="width:20.15pt;height:18.3pt" o:ole="">
            <v:imagedata r:id="rId8" o:title=""/>
          </v:shape>
          <w:control r:id="rId73" w:name="DefaultOcxName231" w:shapeid="_x0000_i1823"/>
        </w:object>
      </w:r>
      <w:r>
        <w:rPr>
          <w:rFonts w:ascii="Arial" w:hAnsi="Arial" w:cs="Arial"/>
          <w:color w:val="575859"/>
          <w:sz w:val="21"/>
          <w:szCs w:val="21"/>
        </w:rPr>
        <w:t>D. X</w:t>
      </w:r>
    </w:p>
    <w:p w14:paraId="3B86DEFF" w14:textId="77777777"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CF0101"/>
          <w:bdr w:val="single" w:sz="6" w:space="4" w:color="D9D9D9" w:frame="1"/>
        </w:rPr>
        <w:t>Sai</w:t>
      </w:r>
      <w:r>
        <w:rPr>
          <w:rFonts w:ascii="Arial" w:hAnsi="Arial" w:cs="Arial"/>
          <w:color w:val="575859"/>
          <w:sz w:val="21"/>
          <w:szCs w:val="21"/>
        </w:rPr>
        <w:t> </w:t>
      </w:r>
      <w:r>
        <w:rPr>
          <w:rStyle w:val="right-answer"/>
          <w:rFonts w:ascii="inherit" w:hAnsi="inherit" w:cs="Arial"/>
          <w:b/>
          <w:bCs/>
          <w:color w:val="040404"/>
          <w:bdr w:val="none" w:sz="0" w:space="0" w:color="auto" w:frame="1"/>
        </w:rPr>
        <w:t>D</w:t>
      </w:r>
      <w:r>
        <w:rPr>
          <w:rStyle w:val="right-answer"/>
          <w:rFonts w:ascii="Nunito" w:hAnsi="Nunito" w:cs="Arial"/>
          <w:color w:val="040404"/>
        </w:rPr>
        <w:t xml:space="preserve"> là </w:t>
      </w:r>
      <w:r>
        <w:rPr>
          <w:rStyle w:val="right-answer"/>
          <w:rFonts w:ascii="Cambria" w:hAnsi="Cambria" w:cs="Cambria"/>
          <w:color w:val="040404"/>
        </w:rPr>
        <w:t>đ</w:t>
      </w:r>
      <w:r>
        <w:rPr>
          <w:rStyle w:val="right-answer"/>
          <w:rFonts w:ascii="Nunito" w:hAnsi="Nunito" w:cs="Nunito"/>
          <w:color w:val="040404"/>
        </w:rPr>
        <w:t>á</w:t>
      </w:r>
      <w:r>
        <w:rPr>
          <w:rStyle w:val="right-answer"/>
          <w:rFonts w:ascii="Nunito" w:hAnsi="Nunito" w:cs="Arial"/>
          <w:color w:val="040404"/>
        </w:rPr>
        <w:t xml:space="preserve">p </w:t>
      </w:r>
      <w:r>
        <w:rPr>
          <w:rStyle w:val="right-answer"/>
          <w:rFonts w:ascii="Nunito" w:hAnsi="Nunito" w:cs="Nunito"/>
          <w:color w:val="040404"/>
        </w:rPr>
        <w:t>á</w:t>
      </w:r>
      <w:r>
        <w:rPr>
          <w:rStyle w:val="right-answer"/>
          <w:rFonts w:ascii="Nunito" w:hAnsi="Nunito" w:cs="Arial"/>
          <w:color w:val="040404"/>
        </w:rPr>
        <w:t xml:space="preserve">n </w:t>
      </w:r>
      <w:r>
        <w:rPr>
          <w:rStyle w:val="right-answer"/>
          <w:rFonts w:ascii="Cambria" w:hAnsi="Cambria" w:cs="Cambria"/>
          <w:color w:val="040404"/>
        </w:rPr>
        <w:t>đ</w:t>
      </w:r>
      <w:r>
        <w:rPr>
          <w:rStyle w:val="right-answer"/>
          <w:rFonts w:ascii="Nunito" w:hAnsi="Nunito" w:cs="Nunito"/>
          <w:color w:val="040404"/>
        </w:rPr>
        <w:t>ú</w:t>
      </w:r>
      <w:r>
        <w:rPr>
          <w:rStyle w:val="right-answer"/>
          <w:rFonts w:ascii="Nunito" w:hAnsi="Nunito" w:cs="Arial"/>
          <w:color w:val="040404"/>
        </w:rPr>
        <w:t>ng</w:t>
      </w:r>
    </w:p>
    <w:p w14:paraId="4025AA44" w14:textId="77777777" w:rsidR="001E619A" w:rsidRDefault="001E619A" w:rsidP="001E619A">
      <w:pPr>
        <w:pStyle w:val="u4"/>
        <w:numPr>
          <w:ilvl w:val="0"/>
          <w:numId w:val="14"/>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17:</w:t>
      </w:r>
    </w:p>
    <w:p w14:paraId="0001B88A" w14:textId="77777777" w:rsidR="001E619A" w:rsidRDefault="001E619A" w:rsidP="001E619A">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 Phát bi</w:t>
      </w:r>
      <w:r>
        <w:rPr>
          <w:rFonts w:ascii="Cambria" w:hAnsi="Cambria" w:cs="Cambria"/>
          <w:color w:val="0C0C0C"/>
        </w:rPr>
        <w:t>ể</w:t>
      </w:r>
      <w:r>
        <w:rPr>
          <w:rFonts w:ascii="Nunito" w:hAnsi="Nunito" w:cs="Arial"/>
          <w:color w:val="0C0C0C"/>
        </w:rPr>
        <w:t>u n</w:t>
      </w:r>
      <w:r>
        <w:rPr>
          <w:rFonts w:ascii="Nunito" w:hAnsi="Nunito" w:cs="Nunito"/>
          <w:color w:val="0C0C0C"/>
        </w:rPr>
        <w:t>à</w:t>
      </w:r>
      <w:r>
        <w:rPr>
          <w:rFonts w:ascii="Nunito" w:hAnsi="Nunito" w:cs="Arial"/>
          <w:color w:val="0C0C0C"/>
        </w:rPr>
        <w:t>o l</w:t>
      </w:r>
      <w:r>
        <w:rPr>
          <w:rFonts w:ascii="Nunito" w:hAnsi="Nunito" w:cs="Nunito"/>
          <w:color w:val="0C0C0C"/>
        </w:rPr>
        <w:t>à</w:t>
      </w:r>
      <w:r>
        <w:rPr>
          <w:rFonts w:ascii="Nunito" w:hAnsi="Nunito" w:cs="Arial"/>
          <w:color w:val="0C0C0C"/>
        </w:rPr>
        <w:t xml:space="preserve"> sai? H</w:t>
      </w:r>
      <w:r>
        <w:rPr>
          <w:rFonts w:ascii="Nunito" w:hAnsi="Nunito" w:cs="Nunito"/>
          <w:color w:val="0C0C0C"/>
        </w:rPr>
        <w:t>à</w:t>
      </w:r>
      <w:r>
        <w:rPr>
          <w:rFonts w:ascii="Nunito" w:hAnsi="Nunito" w:cs="Arial"/>
          <w:color w:val="0C0C0C"/>
        </w:rPr>
        <w:t>m hash:</w:t>
      </w:r>
    </w:p>
    <w:p w14:paraId="5D1144B2" w14:textId="03F7C269"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170E02F">
          <v:shape id="_x0000_i1826" type="#_x0000_t75" style="width:20.15pt;height:18.3pt" o:ole="">
            <v:imagedata r:id="rId8" o:title=""/>
          </v:shape>
          <w:control r:id="rId74" w:name="DefaultOcxName241" w:shapeid="_x0000_i1826"/>
        </w:object>
      </w:r>
      <w:r>
        <w:rPr>
          <w:rFonts w:ascii="Arial" w:hAnsi="Arial" w:cs="Arial"/>
          <w:color w:val="575859"/>
          <w:sz w:val="21"/>
          <w:szCs w:val="21"/>
        </w:rPr>
        <w:t>A. Thường dung với lý do là thời gian mã hóa</w:t>
      </w:r>
    </w:p>
    <w:p w14:paraId="7A855434" w14:textId="479A33A5"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2551A5B">
          <v:shape id="_x0000_i1829" type="#_x0000_t75" style="width:20.15pt;height:18.3pt" o:ole="">
            <v:imagedata r:id="rId8" o:title=""/>
          </v:shape>
          <w:control r:id="rId75" w:name="DefaultOcxName251" w:shapeid="_x0000_i1829"/>
        </w:object>
      </w:r>
      <w:r>
        <w:rPr>
          <w:rFonts w:ascii="Arial" w:hAnsi="Arial" w:cs="Arial"/>
          <w:color w:val="575859"/>
          <w:sz w:val="21"/>
          <w:szCs w:val="21"/>
        </w:rPr>
        <w:t>B. Kết quả phụ thuộc mẫu tin</w:t>
      </w:r>
    </w:p>
    <w:p w14:paraId="67FC3A09" w14:textId="519578A0"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lastRenderedPageBreak/>
        <w:object w:dxaOrig="225" w:dyaOrig="225" w14:anchorId="05E0E024">
          <v:shape id="_x0000_i1832" type="#_x0000_t75" style="width:20.15pt;height:18.3pt" o:ole="">
            <v:imagedata r:id="rId8" o:title=""/>
          </v:shape>
          <w:control r:id="rId76" w:name="DefaultOcxName261" w:shapeid="_x0000_i1832"/>
        </w:object>
      </w:r>
      <w:r>
        <w:rPr>
          <w:rFonts w:ascii="Arial" w:hAnsi="Arial" w:cs="Arial"/>
          <w:color w:val="575859"/>
          <w:sz w:val="21"/>
          <w:szCs w:val="21"/>
        </w:rPr>
        <w:t>C. Thường dung để tạo chữ ký điện tử</w:t>
      </w:r>
    </w:p>
    <w:p w14:paraId="524B61E1" w14:textId="44F70666"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F0378B5">
          <v:shape id="_x0000_i1835" type="#_x0000_t75" style="width:20.15pt;height:18.3pt" o:ole="">
            <v:imagedata r:id="rId8" o:title=""/>
          </v:shape>
          <w:control r:id="rId77" w:name="DefaultOcxName271" w:shapeid="_x0000_i1835"/>
        </w:object>
      </w:r>
      <w:r>
        <w:rPr>
          <w:rFonts w:ascii="Arial" w:hAnsi="Arial" w:cs="Arial"/>
          <w:color w:val="575859"/>
          <w:sz w:val="21"/>
          <w:szCs w:val="21"/>
        </w:rPr>
        <w:t>D. Kích thước kết quả có độ dài phụ thuộc vào mẫu tin</w:t>
      </w:r>
    </w:p>
    <w:p w14:paraId="30F6E32F" w14:textId="77777777"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CF0101"/>
          <w:bdr w:val="single" w:sz="6" w:space="4" w:color="D9D9D9" w:frame="1"/>
        </w:rPr>
        <w:t>Sai</w:t>
      </w:r>
      <w:r>
        <w:rPr>
          <w:rFonts w:ascii="Arial" w:hAnsi="Arial" w:cs="Arial"/>
          <w:color w:val="575859"/>
          <w:sz w:val="21"/>
          <w:szCs w:val="21"/>
        </w:rPr>
        <w:t> </w:t>
      </w:r>
      <w:r>
        <w:rPr>
          <w:rStyle w:val="right-answer"/>
          <w:rFonts w:ascii="inherit" w:hAnsi="inherit" w:cs="Arial"/>
          <w:b/>
          <w:bCs/>
          <w:color w:val="040404"/>
          <w:bdr w:val="none" w:sz="0" w:space="0" w:color="auto" w:frame="1"/>
        </w:rPr>
        <w:t>D</w:t>
      </w:r>
      <w:r>
        <w:rPr>
          <w:rStyle w:val="right-answer"/>
          <w:rFonts w:ascii="Nunito" w:hAnsi="Nunito" w:cs="Arial"/>
          <w:color w:val="040404"/>
        </w:rPr>
        <w:t xml:space="preserve"> là </w:t>
      </w:r>
      <w:r>
        <w:rPr>
          <w:rStyle w:val="right-answer"/>
          <w:rFonts w:ascii="Cambria" w:hAnsi="Cambria" w:cs="Cambria"/>
          <w:color w:val="040404"/>
        </w:rPr>
        <w:t>đ</w:t>
      </w:r>
      <w:r>
        <w:rPr>
          <w:rStyle w:val="right-answer"/>
          <w:rFonts w:ascii="Nunito" w:hAnsi="Nunito" w:cs="Nunito"/>
          <w:color w:val="040404"/>
        </w:rPr>
        <w:t>á</w:t>
      </w:r>
      <w:r>
        <w:rPr>
          <w:rStyle w:val="right-answer"/>
          <w:rFonts w:ascii="Nunito" w:hAnsi="Nunito" w:cs="Arial"/>
          <w:color w:val="040404"/>
        </w:rPr>
        <w:t xml:space="preserve">p </w:t>
      </w:r>
      <w:r>
        <w:rPr>
          <w:rStyle w:val="right-answer"/>
          <w:rFonts w:ascii="Nunito" w:hAnsi="Nunito" w:cs="Nunito"/>
          <w:color w:val="040404"/>
        </w:rPr>
        <w:t>á</w:t>
      </w:r>
      <w:r>
        <w:rPr>
          <w:rStyle w:val="right-answer"/>
          <w:rFonts w:ascii="Nunito" w:hAnsi="Nunito" w:cs="Arial"/>
          <w:color w:val="040404"/>
        </w:rPr>
        <w:t xml:space="preserve">n </w:t>
      </w:r>
      <w:r>
        <w:rPr>
          <w:rStyle w:val="right-answer"/>
          <w:rFonts w:ascii="Cambria" w:hAnsi="Cambria" w:cs="Cambria"/>
          <w:color w:val="040404"/>
        </w:rPr>
        <w:t>đ</w:t>
      </w:r>
      <w:r>
        <w:rPr>
          <w:rStyle w:val="right-answer"/>
          <w:rFonts w:ascii="Nunito" w:hAnsi="Nunito" w:cs="Nunito"/>
          <w:color w:val="040404"/>
        </w:rPr>
        <w:t>ú</w:t>
      </w:r>
      <w:r>
        <w:rPr>
          <w:rStyle w:val="right-answer"/>
          <w:rFonts w:ascii="Nunito" w:hAnsi="Nunito" w:cs="Arial"/>
          <w:color w:val="040404"/>
        </w:rPr>
        <w:t>ng</w:t>
      </w:r>
    </w:p>
    <w:p w14:paraId="0A7651E0" w14:textId="77777777" w:rsidR="001E619A" w:rsidRDefault="001E619A" w:rsidP="001E619A">
      <w:pPr>
        <w:pStyle w:val="u4"/>
        <w:numPr>
          <w:ilvl w:val="0"/>
          <w:numId w:val="14"/>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18:</w:t>
      </w:r>
    </w:p>
    <w:p w14:paraId="782FC302" w14:textId="77777777" w:rsidR="001E619A" w:rsidRDefault="001E619A" w:rsidP="001E619A">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Trong gi</w:t>
      </w:r>
      <w:r>
        <w:rPr>
          <w:rFonts w:ascii="Cambria" w:hAnsi="Cambria" w:cs="Cambria"/>
          <w:color w:val="0C0C0C"/>
        </w:rPr>
        <w:t>ả</w:t>
      </w:r>
      <w:r>
        <w:rPr>
          <w:rFonts w:ascii="Nunito" w:hAnsi="Nunito" w:cs="Arial"/>
          <w:color w:val="0C0C0C"/>
        </w:rPr>
        <w:t>i thu</w:t>
      </w:r>
      <w:r>
        <w:rPr>
          <w:rFonts w:ascii="Cambria" w:hAnsi="Cambria" w:cs="Cambria"/>
          <w:color w:val="0C0C0C"/>
        </w:rPr>
        <w:t>ậ</w:t>
      </w:r>
      <w:r>
        <w:rPr>
          <w:rFonts w:ascii="Nunito" w:hAnsi="Nunito" w:cs="Arial"/>
          <w:color w:val="0C0C0C"/>
        </w:rPr>
        <w:t>t SHA 512, 80 t</w:t>
      </w:r>
      <w:r>
        <w:rPr>
          <w:rFonts w:ascii="Cambria" w:hAnsi="Cambria" w:cs="Cambria"/>
          <w:color w:val="0C0C0C"/>
        </w:rPr>
        <w:t>ừ</w:t>
      </w:r>
      <w:r>
        <w:rPr>
          <w:rFonts w:ascii="Nunito" w:hAnsi="Nunito" w:cs="Arial"/>
          <w:color w:val="0C0C0C"/>
        </w:rPr>
        <w:t>:</w:t>
      </w:r>
    </w:p>
    <w:p w14:paraId="5B590C40" w14:textId="3C58C856"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33A70FF">
          <v:shape id="_x0000_i1838" type="#_x0000_t75" style="width:20.15pt;height:18.3pt" o:ole="">
            <v:imagedata r:id="rId8" o:title=""/>
          </v:shape>
          <w:control r:id="rId78" w:name="DefaultOcxName281" w:shapeid="_x0000_i1838"/>
        </w:object>
      </w:r>
      <w:r>
        <w:rPr>
          <w:rFonts w:ascii="Arial" w:hAnsi="Arial" w:cs="Arial"/>
          <w:color w:val="575859"/>
          <w:sz w:val="21"/>
          <w:szCs w:val="21"/>
        </w:rPr>
        <w:t>A. Được tạo ra mặc định</w:t>
      </w:r>
    </w:p>
    <w:p w14:paraId="0237DC14" w14:textId="5133CF16"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540DDE25">
          <v:shape id="_x0000_i1841" type="#_x0000_t75" style="width:20.15pt;height:18.3pt" o:ole="">
            <v:imagedata r:id="rId18" o:title=""/>
          </v:shape>
          <w:control r:id="rId79" w:name="DefaultOcxName291" w:shapeid="_x0000_i1841"/>
        </w:object>
      </w:r>
      <w:r w:rsidRPr="00410072">
        <w:rPr>
          <w:rFonts w:ascii="Arial" w:hAnsi="Arial" w:cs="Arial"/>
          <w:b/>
          <w:bCs/>
          <w:color w:val="575859"/>
          <w:sz w:val="21"/>
          <w:szCs w:val="21"/>
        </w:rPr>
        <w:t>B. Được tạo ra</w:t>
      </w:r>
      <w:r>
        <w:rPr>
          <w:rFonts w:ascii="Arial" w:hAnsi="Arial" w:cs="Arial"/>
          <w:color w:val="575859"/>
          <w:sz w:val="21"/>
          <w:szCs w:val="21"/>
        </w:rPr>
        <w:t xml:space="preserve"> từ toàn bộ messenger</w:t>
      </w:r>
    </w:p>
    <w:p w14:paraId="3402A32A" w14:textId="39E5DCAC"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31026C8">
          <v:shape id="_x0000_i1844" type="#_x0000_t75" style="width:20.15pt;height:18.3pt" o:ole="">
            <v:imagedata r:id="rId8" o:title=""/>
          </v:shape>
          <w:control r:id="rId80" w:name="DefaultOcxName301" w:shapeid="_x0000_i1844"/>
        </w:object>
      </w:r>
      <w:r>
        <w:rPr>
          <w:rFonts w:ascii="Arial" w:hAnsi="Arial" w:cs="Arial"/>
          <w:color w:val="575859"/>
          <w:sz w:val="21"/>
          <w:szCs w:val="21"/>
        </w:rPr>
        <w:t>C.  Được tạo a từ một phần của messenger </w:t>
      </w:r>
    </w:p>
    <w:p w14:paraId="643A4911" w14:textId="763FE763"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DAC8B5E">
          <v:shape id="_x0000_i1847" type="#_x0000_t75" style="width:20.15pt;height:18.3pt" o:ole="">
            <v:imagedata r:id="rId8" o:title=""/>
          </v:shape>
          <w:control r:id="rId81" w:name="DefaultOcxName311" w:shapeid="_x0000_i1847"/>
        </w:object>
      </w:r>
      <w:r>
        <w:rPr>
          <w:rFonts w:ascii="Arial" w:hAnsi="Arial" w:cs="Arial"/>
          <w:color w:val="575859"/>
          <w:sz w:val="21"/>
          <w:szCs w:val="21"/>
        </w:rPr>
        <w:t>D. Tất cả đều sai</w:t>
      </w:r>
    </w:p>
    <w:p w14:paraId="2B11F49B" w14:textId="77777777"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6AE1B992" w14:textId="77777777" w:rsidR="001E619A" w:rsidRDefault="001E619A" w:rsidP="001E619A">
      <w:pPr>
        <w:pStyle w:val="u4"/>
        <w:numPr>
          <w:ilvl w:val="0"/>
          <w:numId w:val="14"/>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19:</w:t>
      </w:r>
    </w:p>
    <w:p w14:paraId="7098F904" w14:textId="77777777" w:rsidR="001E619A" w:rsidRDefault="001E619A" w:rsidP="001E619A">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Trong mô hình ma tr</w:t>
      </w:r>
      <w:r>
        <w:rPr>
          <w:rFonts w:ascii="Cambria" w:hAnsi="Cambria" w:cs="Cambria"/>
          <w:color w:val="0C0C0C"/>
        </w:rPr>
        <w:t>ậ</w:t>
      </w:r>
      <w:r>
        <w:rPr>
          <w:rFonts w:ascii="Nunito" w:hAnsi="Nunito" w:cs="Arial"/>
          <w:color w:val="0C0C0C"/>
        </w:rPr>
        <w:t>n truy c</w:t>
      </w:r>
      <w:r>
        <w:rPr>
          <w:rFonts w:ascii="Cambria" w:hAnsi="Cambria" w:cs="Cambria"/>
          <w:color w:val="0C0C0C"/>
        </w:rPr>
        <w:t>ậ</w:t>
      </w:r>
      <w:r>
        <w:rPr>
          <w:rFonts w:ascii="Nunito" w:hAnsi="Nunito" w:cs="Arial"/>
          <w:color w:val="0C0C0C"/>
        </w:rPr>
        <w:t>p ,"namesalary"....:</w:t>
      </w:r>
    </w:p>
    <w:p w14:paraId="37960CB5" w14:textId="1C450398"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F6B5E48">
          <v:shape id="_x0000_i1850" type="#_x0000_t75" style="width:20.15pt;height:18.3pt" o:ole="">
            <v:imagedata r:id="rId8" o:title=""/>
          </v:shape>
          <w:control r:id="rId82" w:name="DefaultOcxName321" w:shapeid="_x0000_i1850"/>
        </w:object>
      </w:r>
      <w:r>
        <w:rPr>
          <w:rFonts w:ascii="Arial" w:hAnsi="Arial" w:cs="Arial"/>
          <w:color w:val="575859"/>
          <w:sz w:val="21"/>
          <w:szCs w:val="21"/>
        </w:rPr>
        <w:t>A. Time-Dependent</w:t>
      </w:r>
    </w:p>
    <w:p w14:paraId="12725825" w14:textId="577467BD"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50CAE6C">
          <v:shape id="_x0000_i1853" type="#_x0000_t75" style="width:20.15pt;height:18.3pt" o:ole="">
            <v:imagedata r:id="rId8" o:title=""/>
          </v:shape>
          <w:control r:id="rId83" w:name="DefaultOcxName331" w:shapeid="_x0000_i1853"/>
        </w:object>
      </w:r>
      <w:r>
        <w:rPr>
          <w:rFonts w:ascii="Arial" w:hAnsi="Arial" w:cs="Arial"/>
          <w:color w:val="575859"/>
          <w:sz w:val="21"/>
          <w:szCs w:val="21"/>
        </w:rPr>
        <w:t>B. Date-Dependent</w:t>
      </w:r>
    </w:p>
    <w:p w14:paraId="47AC357E" w14:textId="1E0F9725"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28C3CE7">
          <v:shape id="_x0000_i1856" type="#_x0000_t75" style="width:20.15pt;height:18.3pt" o:ole="">
            <v:imagedata r:id="rId8" o:title=""/>
          </v:shape>
          <w:control r:id="rId84" w:name="DefaultOcxName341" w:shapeid="_x0000_i1856"/>
        </w:object>
      </w:r>
      <w:r>
        <w:rPr>
          <w:rFonts w:ascii="Arial" w:hAnsi="Arial" w:cs="Arial"/>
          <w:color w:val="575859"/>
          <w:sz w:val="21"/>
          <w:szCs w:val="21"/>
        </w:rPr>
        <w:t>C. Context-Dependent</w:t>
      </w:r>
    </w:p>
    <w:p w14:paraId="348D0980" w14:textId="3AAD487E"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9093154">
          <v:shape id="_x0000_i1859" type="#_x0000_t75" style="width:20.15pt;height:18.3pt" o:ole="">
            <v:imagedata r:id="rId8" o:title=""/>
          </v:shape>
          <w:control r:id="rId85" w:name="DefaultOcxName351" w:shapeid="_x0000_i1859"/>
        </w:object>
      </w:r>
      <w:r>
        <w:rPr>
          <w:rFonts w:ascii="Arial" w:hAnsi="Arial" w:cs="Arial"/>
          <w:color w:val="575859"/>
          <w:sz w:val="21"/>
          <w:szCs w:val="21"/>
        </w:rPr>
        <w:t>D. History-Dependent</w:t>
      </w:r>
    </w:p>
    <w:p w14:paraId="21B24E77" w14:textId="77777777"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CF0101"/>
          <w:bdr w:val="single" w:sz="6" w:space="4" w:color="D9D9D9" w:frame="1"/>
        </w:rPr>
        <w:t>Sai</w:t>
      </w:r>
      <w:r>
        <w:rPr>
          <w:rFonts w:ascii="Arial" w:hAnsi="Arial" w:cs="Arial"/>
          <w:color w:val="575859"/>
          <w:sz w:val="21"/>
          <w:szCs w:val="21"/>
        </w:rPr>
        <w:t> </w:t>
      </w:r>
      <w:r>
        <w:rPr>
          <w:rStyle w:val="right-answer"/>
          <w:rFonts w:ascii="inherit" w:hAnsi="inherit" w:cs="Arial"/>
          <w:b/>
          <w:bCs/>
          <w:color w:val="040404"/>
          <w:bdr w:val="none" w:sz="0" w:space="0" w:color="auto" w:frame="1"/>
        </w:rPr>
        <w:t>C</w:t>
      </w:r>
      <w:r>
        <w:rPr>
          <w:rStyle w:val="right-answer"/>
          <w:rFonts w:ascii="Nunito" w:hAnsi="Nunito" w:cs="Arial"/>
          <w:color w:val="040404"/>
        </w:rPr>
        <w:t xml:space="preserve"> là </w:t>
      </w:r>
      <w:r>
        <w:rPr>
          <w:rStyle w:val="right-answer"/>
          <w:rFonts w:ascii="Cambria" w:hAnsi="Cambria" w:cs="Cambria"/>
          <w:color w:val="040404"/>
        </w:rPr>
        <w:t>đ</w:t>
      </w:r>
      <w:r>
        <w:rPr>
          <w:rStyle w:val="right-answer"/>
          <w:rFonts w:ascii="Nunito" w:hAnsi="Nunito" w:cs="Nunito"/>
          <w:color w:val="040404"/>
        </w:rPr>
        <w:t>á</w:t>
      </w:r>
      <w:r>
        <w:rPr>
          <w:rStyle w:val="right-answer"/>
          <w:rFonts w:ascii="Nunito" w:hAnsi="Nunito" w:cs="Arial"/>
          <w:color w:val="040404"/>
        </w:rPr>
        <w:t xml:space="preserve">p </w:t>
      </w:r>
      <w:r>
        <w:rPr>
          <w:rStyle w:val="right-answer"/>
          <w:rFonts w:ascii="Nunito" w:hAnsi="Nunito" w:cs="Nunito"/>
          <w:color w:val="040404"/>
        </w:rPr>
        <w:t>á</w:t>
      </w:r>
      <w:r>
        <w:rPr>
          <w:rStyle w:val="right-answer"/>
          <w:rFonts w:ascii="Nunito" w:hAnsi="Nunito" w:cs="Arial"/>
          <w:color w:val="040404"/>
        </w:rPr>
        <w:t xml:space="preserve">n </w:t>
      </w:r>
      <w:r>
        <w:rPr>
          <w:rStyle w:val="right-answer"/>
          <w:rFonts w:ascii="Cambria" w:hAnsi="Cambria" w:cs="Cambria"/>
          <w:color w:val="040404"/>
        </w:rPr>
        <w:t>đ</w:t>
      </w:r>
      <w:r>
        <w:rPr>
          <w:rStyle w:val="right-answer"/>
          <w:rFonts w:ascii="Nunito" w:hAnsi="Nunito" w:cs="Nunito"/>
          <w:color w:val="040404"/>
        </w:rPr>
        <w:t>ú</w:t>
      </w:r>
      <w:r>
        <w:rPr>
          <w:rStyle w:val="right-answer"/>
          <w:rFonts w:ascii="Nunito" w:hAnsi="Nunito" w:cs="Arial"/>
          <w:color w:val="040404"/>
        </w:rPr>
        <w:t>ng</w:t>
      </w:r>
    </w:p>
    <w:p w14:paraId="5078F256" w14:textId="77777777" w:rsidR="001E619A" w:rsidRDefault="001E619A" w:rsidP="001E619A">
      <w:pPr>
        <w:pStyle w:val="u4"/>
        <w:numPr>
          <w:ilvl w:val="0"/>
          <w:numId w:val="14"/>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20:</w:t>
      </w:r>
    </w:p>
    <w:p w14:paraId="4AF5B58B" w14:textId="77777777" w:rsidR="001E619A" w:rsidRDefault="001E619A" w:rsidP="001E619A">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Ch</w:t>
      </w:r>
      <w:r>
        <w:rPr>
          <w:rFonts w:ascii="Cambria" w:hAnsi="Cambria" w:cs="Cambria"/>
          <w:color w:val="0C0C0C"/>
        </w:rPr>
        <w:t>ứ</w:t>
      </w:r>
      <w:r>
        <w:rPr>
          <w:rFonts w:ascii="Nunito" w:hAnsi="Nunito" w:cs="Arial"/>
          <w:color w:val="0C0C0C"/>
        </w:rPr>
        <w:t>ng nh</w:t>
      </w:r>
      <w:r>
        <w:rPr>
          <w:rFonts w:ascii="Cambria" w:hAnsi="Cambria" w:cs="Cambria"/>
          <w:color w:val="0C0C0C"/>
        </w:rPr>
        <w:t>ậ</w:t>
      </w:r>
      <w:r>
        <w:rPr>
          <w:rFonts w:ascii="Nunito" w:hAnsi="Nunito" w:cs="Arial"/>
          <w:color w:val="0C0C0C"/>
        </w:rPr>
        <w:t>n ch</w:t>
      </w:r>
      <w:r>
        <w:rPr>
          <w:rFonts w:ascii="Cambria" w:hAnsi="Cambria" w:cs="Cambria"/>
          <w:color w:val="0C0C0C"/>
        </w:rPr>
        <w:t>ứ</w:t>
      </w:r>
      <w:r>
        <w:rPr>
          <w:rFonts w:ascii="Nunito" w:hAnsi="Nunito" w:cs="Arial"/>
          <w:color w:val="0C0C0C"/>
        </w:rPr>
        <w:t>a:</w:t>
      </w:r>
    </w:p>
    <w:p w14:paraId="4F426957" w14:textId="4F801AA6"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0B61AF6">
          <v:shape id="_x0000_i1862" type="#_x0000_t75" style="width:20.15pt;height:18.3pt" o:ole="">
            <v:imagedata r:id="rId8" o:title=""/>
          </v:shape>
          <w:control r:id="rId86" w:name="DefaultOcxName361" w:shapeid="_x0000_i1862"/>
        </w:object>
      </w:r>
      <w:r>
        <w:rPr>
          <w:rFonts w:ascii="Arial" w:hAnsi="Arial" w:cs="Arial"/>
          <w:color w:val="575859"/>
          <w:sz w:val="21"/>
          <w:szCs w:val="21"/>
        </w:rPr>
        <w:t>A. Chữ ký</w:t>
      </w:r>
    </w:p>
    <w:p w14:paraId="41D01243" w14:textId="461247F5"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5353917">
          <v:shape id="_x0000_i1865" type="#_x0000_t75" style="width:20.15pt;height:18.3pt" o:ole="">
            <v:imagedata r:id="rId8" o:title=""/>
          </v:shape>
          <w:control r:id="rId87" w:name="DefaultOcxName371" w:shapeid="_x0000_i1865"/>
        </w:object>
      </w:r>
      <w:r>
        <w:rPr>
          <w:rFonts w:ascii="Arial" w:hAnsi="Arial" w:cs="Arial"/>
          <w:color w:val="575859"/>
          <w:sz w:val="21"/>
          <w:szCs w:val="21"/>
        </w:rPr>
        <w:t>B. Thông tin thuật toán tạo mã khoá</w:t>
      </w:r>
    </w:p>
    <w:p w14:paraId="66595E24" w14:textId="6BED4092"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5DC0C83">
          <v:shape id="_x0000_i1868" type="#_x0000_t75" style="width:20.15pt;height:18.3pt" o:ole="">
            <v:imagedata r:id="rId8" o:title=""/>
          </v:shape>
          <w:control r:id="rId88" w:name="DefaultOcxName38" w:shapeid="_x0000_i1868"/>
        </w:object>
      </w:r>
      <w:r>
        <w:rPr>
          <w:rFonts w:ascii="Arial" w:hAnsi="Arial" w:cs="Arial"/>
          <w:color w:val="575859"/>
          <w:sz w:val="21"/>
          <w:szCs w:val="21"/>
        </w:rPr>
        <w:t>C. Thuật toán tạo chữ ký</w:t>
      </w:r>
    </w:p>
    <w:p w14:paraId="0D7D8810" w14:textId="76A97A21"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lastRenderedPageBreak/>
        <w:object w:dxaOrig="225" w:dyaOrig="225" w14:anchorId="05D8B950">
          <v:shape id="_x0000_i1871" type="#_x0000_t75" style="width:20.15pt;height:18.3pt" o:ole="">
            <v:imagedata r:id="rId8" o:title=""/>
          </v:shape>
          <w:control r:id="rId89" w:name="DefaultOcxName39" w:shapeid="_x0000_i1871"/>
        </w:object>
      </w:r>
      <w:r>
        <w:rPr>
          <w:rFonts w:ascii="Arial" w:hAnsi="Arial" w:cs="Arial"/>
          <w:color w:val="575859"/>
          <w:sz w:val="21"/>
          <w:szCs w:val="21"/>
        </w:rPr>
        <w:t>D. Tất cả đều đúng</w:t>
      </w:r>
    </w:p>
    <w:p w14:paraId="23D98064" w14:textId="77777777"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CF0101"/>
          <w:bdr w:val="single" w:sz="6" w:space="4" w:color="D9D9D9" w:frame="1"/>
        </w:rPr>
        <w:t>Sai</w:t>
      </w:r>
      <w:r>
        <w:rPr>
          <w:rFonts w:ascii="Arial" w:hAnsi="Arial" w:cs="Arial"/>
          <w:color w:val="575859"/>
          <w:sz w:val="21"/>
          <w:szCs w:val="21"/>
        </w:rPr>
        <w:t> </w:t>
      </w:r>
      <w:r>
        <w:rPr>
          <w:rStyle w:val="right-answer"/>
          <w:rFonts w:ascii="inherit" w:hAnsi="inherit" w:cs="Arial"/>
          <w:b/>
          <w:bCs/>
          <w:color w:val="040404"/>
          <w:bdr w:val="none" w:sz="0" w:space="0" w:color="auto" w:frame="1"/>
        </w:rPr>
        <w:t>D</w:t>
      </w:r>
      <w:r>
        <w:rPr>
          <w:rStyle w:val="right-answer"/>
          <w:rFonts w:ascii="Nunito" w:hAnsi="Nunito" w:cs="Arial"/>
          <w:color w:val="040404"/>
        </w:rPr>
        <w:t xml:space="preserve"> là </w:t>
      </w:r>
      <w:r>
        <w:rPr>
          <w:rStyle w:val="right-answer"/>
          <w:rFonts w:ascii="Cambria" w:hAnsi="Cambria" w:cs="Cambria"/>
          <w:color w:val="040404"/>
        </w:rPr>
        <w:t>đ</w:t>
      </w:r>
      <w:r>
        <w:rPr>
          <w:rStyle w:val="right-answer"/>
          <w:rFonts w:ascii="Nunito" w:hAnsi="Nunito" w:cs="Nunito"/>
          <w:color w:val="040404"/>
        </w:rPr>
        <w:t>á</w:t>
      </w:r>
      <w:r>
        <w:rPr>
          <w:rStyle w:val="right-answer"/>
          <w:rFonts w:ascii="Nunito" w:hAnsi="Nunito" w:cs="Arial"/>
          <w:color w:val="040404"/>
        </w:rPr>
        <w:t xml:space="preserve">p </w:t>
      </w:r>
      <w:r>
        <w:rPr>
          <w:rStyle w:val="right-answer"/>
          <w:rFonts w:ascii="Nunito" w:hAnsi="Nunito" w:cs="Nunito"/>
          <w:color w:val="040404"/>
        </w:rPr>
        <w:t>á</w:t>
      </w:r>
      <w:r>
        <w:rPr>
          <w:rStyle w:val="right-answer"/>
          <w:rFonts w:ascii="Nunito" w:hAnsi="Nunito" w:cs="Arial"/>
          <w:color w:val="040404"/>
        </w:rPr>
        <w:t xml:space="preserve">n </w:t>
      </w:r>
      <w:r>
        <w:rPr>
          <w:rStyle w:val="right-answer"/>
          <w:rFonts w:ascii="Cambria" w:hAnsi="Cambria" w:cs="Cambria"/>
          <w:color w:val="040404"/>
        </w:rPr>
        <w:t>đ</w:t>
      </w:r>
      <w:r>
        <w:rPr>
          <w:rStyle w:val="right-answer"/>
          <w:rFonts w:ascii="Nunito" w:hAnsi="Nunito" w:cs="Nunito"/>
          <w:color w:val="040404"/>
        </w:rPr>
        <w:t>ú</w:t>
      </w:r>
      <w:r>
        <w:rPr>
          <w:rStyle w:val="right-answer"/>
          <w:rFonts w:ascii="Nunito" w:hAnsi="Nunito" w:cs="Arial"/>
          <w:color w:val="040404"/>
        </w:rPr>
        <w:t>ng</w:t>
      </w:r>
    </w:p>
    <w:p w14:paraId="6A1F471B" w14:textId="77777777" w:rsidR="001E619A" w:rsidRDefault="001E619A" w:rsidP="001E619A">
      <w:pPr>
        <w:pStyle w:val="u4"/>
        <w:numPr>
          <w:ilvl w:val="0"/>
          <w:numId w:val="14"/>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21:</w:t>
      </w:r>
    </w:p>
    <w:p w14:paraId="4CF7BB49" w14:textId="77777777" w:rsidR="001E619A" w:rsidRDefault="001E619A" w:rsidP="001E619A">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Thám mã khi không bi</w:t>
      </w:r>
      <w:r>
        <w:rPr>
          <w:rFonts w:ascii="Cambria" w:hAnsi="Cambria" w:cs="Cambria"/>
          <w:color w:val="0C0C0C"/>
        </w:rPr>
        <w:t>ế</w:t>
      </w:r>
      <w:r>
        <w:rPr>
          <w:rFonts w:ascii="Nunito" w:hAnsi="Nunito" w:cs="Arial"/>
          <w:color w:val="0C0C0C"/>
        </w:rPr>
        <w:t>t kho</w:t>
      </w:r>
      <w:r>
        <w:rPr>
          <w:rFonts w:ascii="Nunito" w:hAnsi="Nunito" w:cs="Nunito"/>
          <w:color w:val="0C0C0C"/>
        </w:rPr>
        <w:t>á</w:t>
      </w:r>
      <w:r>
        <w:rPr>
          <w:rFonts w:ascii="Nunito" w:hAnsi="Nunito" w:cs="Arial"/>
          <w:color w:val="0C0C0C"/>
        </w:rPr>
        <w:t>:</w:t>
      </w:r>
    </w:p>
    <w:p w14:paraId="56D8CF9C" w14:textId="04ABCCE0"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649DC9F">
          <v:shape id="_x0000_i1874" type="#_x0000_t75" style="width:20.15pt;height:18.3pt" o:ole="">
            <v:imagedata r:id="rId8" o:title=""/>
          </v:shape>
          <w:control r:id="rId90" w:name="DefaultOcxName40" w:shapeid="_x0000_i1874"/>
        </w:object>
      </w:r>
      <w:r>
        <w:rPr>
          <w:rFonts w:ascii="Arial" w:hAnsi="Arial" w:cs="Arial"/>
          <w:color w:val="575859"/>
          <w:sz w:val="21"/>
          <w:szCs w:val="21"/>
        </w:rPr>
        <w:t>A. Bài toán dễ</w:t>
      </w:r>
    </w:p>
    <w:p w14:paraId="56A189AF" w14:textId="0D14E9A4"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AA1A032">
          <v:shape id="_x0000_i3444" type="#_x0000_t75" style="width:20.15pt;height:18.3pt" o:ole="">
            <v:imagedata r:id="rId18" o:title=""/>
          </v:shape>
          <w:control r:id="rId91" w:name="DefaultOcxName41" w:shapeid="_x0000_i3444"/>
        </w:object>
      </w:r>
      <w:r>
        <w:rPr>
          <w:rFonts w:ascii="Arial" w:hAnsi="Arial" w:cs="Arial"/>
          <w:color w:val="575859"/>
          <w:sz w:val="21"/>
          <w:szCs w:val="21"/>
        </w:rPr>
        <w:t>B</w:t>
      </w:r>
      <w:r w:rsidRPr="00410072">
        <w:rPr>
          <w:rFonts w:ascii="Arial" w:hAnsi="Arial" w:cs="Arial"/>
          <w:b/>
          <w:bCs/>
          <w:color w:val="575859"/>
          <w:sz w:val="21"/>
          <w:szCs w:val="21"/>
        </w:rPr>
        <w:t>. Bài toán khó</w:t>
      </w:r>
    </w:p>
    <w:p w14:paraId="0E2BDBA3" w14:textId="77B05EB2"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58B6F3C">
          <v:shape id="_x0000_i1880" type="#_x0000_t75" style="width:20.15pt;height:18.3pt" o:ole="">
            <v:imagedata r:id="rId8" o:title=""/>
          </v:shape>
          <w:control r:id="rId92" w:name="DefaultOcxName42" w:shapeid="_x0000_i1880"/>
        </w:object>
      </w:r>
      <w:r>
        <w:rPr>
          <w:rFonts w:ascii="Arial" w:hAnsi="Arial" w:cs="Arial"/>
          <w:color w:val="575859"/>
          <w:sz w:val="21"/>
          <w:szCs w:val="21"/>
        </w:rPr>
        <w:t>C. A &amp; B sai vì phụ thuộc vào khoá</w:t>
      </w:r>
    </w:p>
    <w:p w14:paraId="4395C69E" w14:textId="07F3C0BA"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1373F2B">
          <v:shape id="_x0000_i1883" type="#_x0000_t75" style="width:20.15pt;height:18.3pt" o:ole="">
            <v:imagedata r:id="rId8" o:title=""/>
          </v:shape>
          <w:control r:id="rId93" w:name="DefaultOcxName43" w:shapeid="_x0000_i1883"/>
        </w:object>
      </w:r>
      <w:r>
        <w:rPr>
          <w:rFonts w:ascii="Arial" w:hAnsi="Arial" w:cs="Arial"/>
          <w:color w:val="575859"/>
          <w:sz w:val="21"/>
          <w:szCs w:val="21"/>
        </w:rPr>
        <w:t>D. A &amp; B sai vì phụ thuộc vào giải thuật</w:t>
      </w:r>
    </w:p>
    <w:p w14:paraId="63F18366" w14:textId="77777777"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434ABE64" w14:textId="77777777" w:rsidR="001E619A" w:rsidRDefault="001E619A" w:rsidP="001E619A">
      <w:pPr>
        <w:pStyle w:val="u4"/>
        <w:numPr>
          <w:ilvl w:val="0"/>
          <w:numId w:val="14"/>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22:</w:t>
      </w:r>
    </w:p>
    <w:p w14:paraId="2576D01B" w14:textId="77777777" w:rsidR="001E619A" w:rsidRDefault="001E619A" w:rsidP="001E619A">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Mã Ceaser c</w:t>
      </w:r>
      <w:r>
        <w:rPr>
          <w:rFonts w:ascii="Cambria" w:hAnsi="Cambria" w:cs="Cambria"/>
          <w:color w:val="0C0C0C"/>
        </w:rPr>
        <w:t>ủ</w:t>
      </w:r>
      <w:r>
        <w:rPr>
          <w:rFonts w:ascii="Nunito" w:hAnsi="Nunito" w:cs="Arial"/>
          <w:color w:val="0C0C0C"/>
        </w:rPr>
        <w:t>a party l</w:t>
      </w:r>
      <w:r>
        <w:rPr>
          <w:rFonts w:ascii="Nunito" w:hAnsi="Nunito" w:cs="Nunito"/>
          <w:color w:val="0C0C0C"/>
        </w:rPr>
        <w:t>à</w:t>
      </w:r>
      <w:r>
        <w:rPr>
          <w:rFonts w:ascii="Nunito" w:hAnsi="Nunito" w:cs="Arial"/>
          <w:color w:val="0C0C0C"/>
        </w:rPr>
        <w:t>:</w:t>
      </w:r>
    </w:p>
    <w:p w14:paraId="5A1A641D" w14:textId="5A662EAB"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F7F1D74">
          <v:shape id="_x0000_i1886" type="#_x0000_t75" style="width:20.15pt;height:18.3pt" o:ole="">
            <v:imagedata r:id="rId8" o:title=""/>
          </v:shape>
          <w:control r:id="rId94" w:name="DefaultOcxName44" w:shapeid="_x0000_i1886"/>
        </w:object>
      </w:r>
      <w:r>
        <w:rPr>
          <w:rFonts w:ascii="Arial" w:hAnsi="Arial" w:cs="Arial"/>
          <w:color w:val="575859"/>
          <w:sz w:val="21"/>
          <w:szCs w:val="21"/>
        </w:rPr>
        <w:t>A. Sduwb</w:t>
      </w:r>
    </w:p>
    <w:p w14:paraId="417F913D" w14:textId="38CA3E86"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A99B3E6">
          <v:shape id="_x0000_i1889" type="#_x0000_t75" style="width:20.15pt;height:18.3pt" o:ole="">
            <v:imagedata r:id="rId8" o:title=""/>
          </v:shape>
          <w:control r:id="rId95" w:name="DefaultOcxName45" w:shapeid="_x0000_i1889"/>
        </w:object>
      </w:r>
      <w:r>
        <w:rPr>
          <w:rFonts w:ascii="Arial" w:hAnsi="Arial" w:cs="Arial"/>
          <w:color w:val="575859"/>
          <w:sz w:val="21"/>
          <w:szCs w:val="21"/>
        </w:rPr>
        <w:t>B. Tduwb</w:t>
      </w:r>
    </w:p>
    <w:p w14:paraId="55F3AFCB" w14:textId="2F5AEDAF"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5974058">
          <v:shape id="_x0000_i1892" type="#_x0000_t75" style="width:20.15pt;height:18.3pt" o:ole="">
            <v:imagedata r:id="rId8" o:title=""/>
          </v:shape>
          <w:control r:id="rId96" w:name="DefaultOcxName46" w:shapeid="_x0000_i1892"/>
        </w:object>
      </w:r>
      <w:r>
        <w:rPr>
          <w:rFonts w:ascii="Arial" w:hAnsi="Arial" w:cs="Arial"/>
          <w:color w:val="575859"/>
          <w:sz w:val="21"/>
          <w:szCs w:val="21"/>
        </w:rPr>
        <w:t>C. Teuwb</w:t>
      </w:r>
    </w:p>
    <w:p w14:paraId="00ABE866" w14:textId="0C25878C"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68C35E1">
          <v:shape id="_x0000_i1895" type="#_x0000_t75" style="width:20.15pt;height:18.3pt" o:ole="">
            <v:imagedata r:id="rId8" o:title=""/>
          </v:shape>
          <w:control r:id="rId97" w:name="DefaultOcxName47" w:shapeid="_x0000_i1895"/>
        </w:object>
      </w:r>
      <w:r>
        <w:rPr>
          <w:rFonts w:ascii="Arial" w:hAnsi="Arial" w:cs="Arial"/>
          <w:color w:val="575859"/>
          <w:sz w:val="21"/>
          <w:szCs w:val="21"/>
        </w:rPr>
        <w:t>D. Tất cả đều có thể phụ thuộc vào</w:t>
      </w:r>
    </w:p>
    <w:p w14:paraId="5DFF48E0" w14:textId="77777777"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CF0101"/>
          <w:bdr w:val="single" w:sz="6" w:space="4" w:color="D9D9D9" w:frame="1"/>
        </w:rPr>
        <w:t>Sai</w:t>
      </w:r>
      <w:r>
        <w:rPr>
          <w:rFonts w:ascii="Arial" w:hAnsi="Arial" w:cs="Arial"/>
          <w:color w:val="575859"/>
          <w:sz w:val="21"/>
          <w:szCs w:val="21"/>
        </w:rPr>
        <w:t> </w:t>
      </w:r>
      <w:r>
        <w:rPr>
          <w:rStyle w:val="right-answer"/>
          <w:rFonts w:ascii="inherit" w:hAnsi="inherit" w:cs="Arial"/>
          <w:b/>
          <w:bCs/>
          <w:color w:val="040404"/>
          <w:bdr w:val="none" w:sz="0" w:space="0" w:color="auto" w:frame="1"/>
        </w:rPr>
        <w:t>A</w:t>
      </w:r>
      <w:r>
        <w:rPr>
          <w:rStyle w:val="right-answer"/>
          <w:rFonts w:ascii="Nunito" w:hAnsi="Nunito" w:cs="Arial"/>
          <w:color w:val="040404"/>
        </w:rPr>
        <w:t xml:space="preserve"> là </w:t>
      </w:r>
      <w:r>
        <w:rPr>
          <w:rStyle w:val="right-answer"/>
          <w:rFonts w:ascii="Cambria" w:hAnsi="Cambria" w:cs="Cambria"/>
          <w:color w:val="040404"/>
        </w:rPr>
        <w:t>đ</w:t>
      </w:r>
      <w:r>
        <w:rPr>
          <w:rStyle w:val="right-answer"/>
          <w:rFonts w:ascii="Nunito" w:hAnsi="Nunito" w:cs="Nunito"/>
          <w:color w:val="040404"/>
        </w:rPr>
        <w:t>á</w:t>
      </w:r>
      <w:r>
        <w:rPr>
          <w:rStyle w:val="right-answer"/>
          <w:rFonts w:ascii="Nunito" w:hAnsi="Nunito" w:cs="Arial"/>
          <w:color w:val="040404"/>
        </w:rPr>
        <w:t xml:space="preserve">p </w:t>
      </w:r>
      <w:r>
        <w:rPr>
          <w:rStyle w:val="right-answer"/>
          <w:rFonts w:ascii="Nunito" w:hAnsi="Nunito" w:cs="Nunito"/>
          <w:color w:val="040404"/>
        </w:rPr>
        <w:t>á</w:t>
      </w:r>
      <w:r>
        <w:rPr>
          <w:rStyle w:val="right-answer"/>
          <w:rFonts w:ascii="Nunito" w:hAnsi="Nunito" w:cs="Arial"/>
          <w:color w:val="040404"/>
        </w:rPr>
        <w:t xml:space="preserve">n </w:t>
      </w:r>
      <w:r>
        <w:rPr>
          <w:rStyle w:val="right-answer"/>
          <w:rFonts w:ascii="Cambria" w:hAnsi="Cambria" w:cs="Cambria"/>
          <w:color w:val="040404"/>
        </w:rPr>
        <w:t>đ</w:t>
      </w:r>
      <w:r>
        <w:rPr>
          <w:rStyle w:val="right-answer"/>
          <w:rFonts w:ascii="Nunito" w:hAnsi="Nunito" w:cs="Nunito"/>
          <w:color w:val="040404"/>
        </w:rPr>
        <w:t>ú</w:t>
      </w:r>
      <w:r>
        <w:rPr>
          <w:rStyle w:val="right-answer"/>
          <w:rFonts w:ascii="Nunito" w:hAnsi="Nunito" w:cs="Arial"/>
          <w:color w:val="040404"/>
        </w:rPr>
        <w:t>ng</w:t>
      </w:r>
    </w:p>
    <w:p w14:paraId="259B9F95" w14:textId="77777777" w:rsidR="001E619A" w:rsidRDefault="001E619A" w:rsidP="001E619A">
      <w:pPr>
        <w:pStyle w:val="u4"/>
        <w:numPr>
          <w:ilvl w:val="0"/>
          <w:numId w:val="14"/>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23:</w:t>
      </w:r>
    </w:p>
    <w:p w14:paraId="5E45CCC7" w14:textId="77777777" w:rsidR="001E619A" w:rsidRDefault="001E619A" w:rsidP="001E619A">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Phát bi</w:t>
      </w:r>
      <w:r>
        <w:rPr>
          <w:rFonts w:ascii="Cambria" w:hAnsi="Cambria" w:cs="Cambria"/>
          <w:color w:val="0C0C0C"/>
        </w:rPr>
        <w:t>ể</w:t>
      </w:r>
      <w:r>
        <w:rPr>
          <w:rFonts w:ascii="Nunito" w:hAnsi="Nunito" w:cs="Arial"/>
          <w:color w:val="0C0C0C"/>
        </w:rPr>
        <w:t>u sai? Kerberos:</w:t>
      </w:r>
    </w:p>
    <w:p w14:paraId="36CDCA3B" w14:textId="2A46361F"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BFBBE45">
          <v:shape id="_x0000_i1898" type="#_x0000_t75" style="width:20.15pt;height:18.3pt" o:ole="">
            <v:imagedata r:id="rId8" o:title=""/>
          </v:shape>
          <w:control r:id="rId98" w:name="DefaultOcxName48" w:shapeid="_x0000_i1898"/>
        </w:object>
      </w:r>
      <w:r>
        <w:rPr>
          <w:rFonts w:ascii="Arial" w:hAnsi="Arial" w:cs="Arial"/>
          <w:color w:val="575859"/>
          <w:sz w:val="21"/>
          <w:szCs w:val="21"/>
        </w:rPr>
        <w:t>A. Đáp ứng yêu cầu không chối cãi </w:t>
      </w:r>
    </w:p>
    <w:p w14:paraId="0FD40E68" w14:textId="55682A17"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3BF4C7D">
          <v:shape id="_x0000_i1901" type="#_x0000_t75" style="width:20.15pt;height:18.3pt" o:ole="">
            <v:imagedata r:id="rId8" o:title=""/>
          </v:shape>
          <w:control r:id="rId99" w:name="DefaultOcxName49" w:shapeid="_x0000_i1901"/>
        </w:object>
      </w:r>
      <w:r>
        <w:rPr>
          <w:rFonts w:ascii="Arial" w:hAnsi="Arial" w:cs="Arial"/>
          <w:color w:val="575859"/>
          <w:sz w:val="21"/>
          <w:szCs w:val="21"/>
        </w:rPr>
        <w:t>B. Có thể bị tấn công</w:t>
      </w:r>
    </w:p>
    <w:p w14:paraId="55395E82" w14:textId="7F948636"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CE60EB5">
          <v:shape id="_x0000_i1904" type="#_x0000_t75" style="width:20.15pt;height:18.3pt" o:ole="">
            <v:imagedata r:id="rId8" o:title=""/>
          </v:shape>
          <w:control r:id="rId100" w:name="DefaultOcxName50" w:shapeid="_x0000_i1904"/>
        </w:object>
      </w:r>
      <w:r>
        <w:rPr>
          <w:rFonts w:ascii="Arial" w:hAnsi="Arial" w:cs="Arial"/>
          <w:color w:val="575859"/>
          <w:sz w:val="21"/>
          <w:szCs w:val="21"/>
        </w:rPr>
        <w:t>C. Có thể bị tấn công Password</w:t>
      </w:r>
    </w:p>
    <w:p w14:paraId="14EB79F2" w14:textId="6E278C30"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0CF118B">
          <v:shape id="_x0000_i1907" type="#_x0000_t75" style="width:20.15pt;height:18.3pt" o:ole="">
            <v:imagedata r:id="rId8" o:title=""/>
          </v:shape>
          <w:control r:id="rId101" w:name="DefaultOcxName51" w:shapeid="_x0000_i1907"/>
        </w:object>
      </w:r>
      <w:r>
        <w:rPr>
          <w:rFonts w:ascii="Arial" w:hAnsi="Arial" w:cs="Arial"/>
          <w:color w:val="575859"/>
          <w:sz w:val="21"/>
          <w:szCs w:val="21"/>
        </w:rPr>
        <w:t>D. Tất cả đều sai</w:t>
      </w:r>
    </w:p>
    <w:p w14:paraId="28B1EECA" w14:textId="77777777"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CF0101"/>
          <w:bdr w:val="single" w:sz="6" w:space="4" w:color="D9D9D9" w:frame="1"/>
        </w:rPr>
        <w:lastRenderedPageBreak/>
        <w:t>Sai</w:t>
      </w:r>
      <w:r>
        <w:rPr>
          <w:rFonts w:ascii="Arial" w:hAnsi="Arial" w:cs="Arial"/>
          <w:color w:val="575859"/>
          <w:sz w:val="21"/>
          <w:szCs w:val="21"/>
        </w:rPr>
        <w:t> </w:t>
      </w:r>
      <w:r>
        <w:rPr>
          <w:rStyle w:val="right-answer"/>
          <w:rFonts w:ascii="inherit" w:hAnsi="inherit" w:cs="Arial"/>
          <w:b/>
          <w:bCs/>
          <w:color w:val="040404"/>
          <w:bdr w:val="none" w:sz="0" w:space="0" w:color="auto" w:frame="1"/>
        </w:rPr>
        <w:t>A</w:t>
      </w:r>
      <w:r>
        <w:rPr>
          <w:rStyle w:val="right-answer"/>
          <w:rFonts w:ascii="Nunito" w:hAnsi="Nunito" w:cs="Arial"/>
          <w:color w:val="040404"/>
        </w:rPr>
        <w:t xml:space="preserve"> là </w:t>
      </w:r>
      <w:r>
        <w:rPr>
          <w:rStyle w:val="right-answer"/>
          <w:rFonts w:ascii="Cambria" w:hAnsi="Cambria" w:cs="Cambria"/>
          <w:color w:val="040404"/>
        </w:rPr>
        <w:t>đ</w:t>
      </w:r>
      <w:r>
        <w:rPr>
          <w:rStyle w:val="right-answer"/>
          <w:rFonts w:ascii="Nunito" w:hAnsi="Nunito" w:cs="Nunito"/>
          <w:color w:val="040404"/>
        </w:rPr>
        <w:t>á</w:t>
      </w:r>
      <w:r>
        <w:rPr>
          <w:rStyle w:val="right-answer"/>
          <w:rFonts w:ascii="Nunito" w:hAnsi="Nunito" w:cs="Arial"/>
          <w:color w:val="040404"/>
        </w:rPr>
        <w:t xml:space="preserve">p </w:t>
      </w:r>
      <w:r>
        <w:rPr>
          <w:rStyle w:val="right-answer"/>
          <w:rFonts w:ascii="Nunito" w:hAnsi="Nunito" w:cs="Nunito"/>
          <w:color w:val="040404"/>
        </w:rPr>
        <w:t>á</w:t>
      </w:r>
      <w:r>
        <w:rPr>
          <w:rStyle w:val="right-answer"/>
          <w:rFonts w:ascii="Nunito" w:hAnsi="Nunito" w:cs="Arial"/>
          <w:color w:val="040404"/>
        </w:rPr>
        <w:t xml:space="preserve">n </w:t>
      </w:r>
      <w:r>
        <w:rPr>
          <w:rStyle w:val="right-answer"/>
          <w:rFonts w:ascii="Cambria" w:hAnsi="Cambria" w:cs="Cambria"/>
          <w:color w:val="040404"/>
        </w:rPr>
        <w:t>đ</w:t>
      </w:r>
      <w:r>
        <w:rPr>
          <w:rStyle w:val="right-answer"/>
          <w:rFonts w:ascii="Nunito" w:hAnsi="Nunito" w:cs="Nunito"/>
          <w:color w:val="040404"/>
        </w:rPr>
        <w:t>ú</w:t>
      </w:r>
      <w:r>
        <w:rPr>
          <w:rStyle w:val="right-answer"/>
          <w:rFonts w:ascii="Nunito" w:hAnsi="Nunito" w:cs="Arial"/>
          <w:color w:val="040404"/>
        </w:rPr>
        <w:t>ng</w:t>
      </w:r>
    </w:p>
    <w:p w14:paraId="4D2285DC" w14:textId="77777777" w:rsidR="001E619A" w:rsidRDefault="001E619A" w:rsidP="001E619A">
      <w:pPr>
        <w:pStyle w:val="u4"/>
        <w:numPr>
          <w:ilvl w:val="0"/>
          <w:numId w:val="14"/>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24:</w:t>
      </w:r>
    </w:p>
    <w:p w14:paraId="407637E4" w14:textId="77777777" w:rsidR="001E619A" w:rsidRDefault="001E619A" w:rsidP="001E619A">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 xml:space="preserve">Khoá riêng có </w:t>
      </w:r>
      <w:r>
        <w:rPr>
          <w:rFonts w:ascii="Cambria" w:hAnsi="Cambria" w:cs="Cambria"/>
          <w:color w:val="0C0C0C"/>
        </w:rPr>
        <w:t>đặ</w:t>
      </w:r>
      <w:r>
        <w:rPr>
          <w:rFonts w:ascii="Nunito" w:hAnsi="Nunito" w:cs="Arial"/>
          <w:color w:val="0C0C0C"/>
        </w:rPr>
        <w:t xml:space="preserve">c </w:t>
      </w:r>
      <w:r>
        <w:rPr>
          <w:rFonts w:ascii="Cambria" w:hAnsi="Cambria" w:cs="Cambria"/>
          <w:color w:val="0C0C0C"/>
        </w:rPr>
        <w:t>đ</w:t>
      </w:r>
      <w:r>
        <w:rPr>
          <w:rFonts w:ascii="Nunito" w:hAnsi="Nunito" w:cs="Arial"/>
          <w:color w:val="0C0C0C"/>
        </w:rPr>
        <w:t>i</w:t>
      </w:r>
      <w:r>
        <w:rPr>
          <w:rFonts w:ascii="Cambria" w:hAnsi="Cambria" w:cs="Cambria"/>
          <w:color w:val="0C0C0C"/>
        </w:rPr>
        <w:t>ể</w:t>
      </w:r>
      <w:r>
        <w:rPr>
          <w:rFonts w:ascii="Nunito" w:hAnsi="Nunito" w:cs="Arial"/>
          <w:color w:val="0C0C0C"/>
        </w:rPr>
        <w:t>m:</w:t>
      </w:r>
    </w:p>
    <w:p w14:paraId="124B000B" w14:textId="0CF1E3B6"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2E0C886">
          <v:shape id="_x0000_i1910" type="#_x0000_t75" style="width:20.15pt;height:18.3pt" o:ole="">
            <v:imagedata r:id="rId8" o:title=""/>
          </v:shape>
          <w:control r:id="rId102" w:name="DefaultOcxName52" w:shapeid="_x0000_i1910"/>
        </w:object>
      </w:r>
      <w:r>
        <w:rPr>
          <w:rFonts w:ascii="Arial" w:hAnsi="Arial" w:cs="Arial"/>
          <w:color w:val="575859"/>
          <w:sz w:val="21"/>
          <w:szCs w:val="21"/>
        </w:rPr>
        <w:t>A. Thời gian thực hiện chậm</w:t>
      </w:r>
    </w:p>
    <w:p w14:paraId="624D7425" w14:textId="2EFF0D44"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479C460">
          <v:shape id="_x0000_i1913" type="#_x0000_t75" style="width:20.15pt;height:18.3pt" o:ole="">
            <v:imagedata r:id="rId18" o:title=""/>
          </v:shape>
          <w:control r:id="rId103" w:name="DefaultOcxName53" w:shapeid="_x0000_i1913"/>
        </w:object>
      </w:r>
      <w:r>
        <w:rPr>
          <w:rFonts w:ascii="Arial" w:hAnsi="Arial" w:cs="Arial"/>
          <w:color w:val="575859"/>
          <w:sz w:val="21"/>
          <w:szCs w:val="21"/>
        </w:rPr>
        <w:t xml:space="preserve">B. </w:t>
      </w:r>
      <w:r w:rsidRPr="00410072">
        <w:rPr>
          <w:rFonts w:ascii="Arial" w:hAnsi="Arial" w:cs="Arial"/>
          <w:b/>
          <w:bCs/>
          <w:color w:val="575859"/>
          <w:sz w:val="21"/>
          <w:szCs w:val="21"/>
        </w:rPr>
        <w:t xml:space="preserve">Không </w:t>
      </w:r>
      <w:r>
        <w:rPr>
          <w:rFonts w:ascii="Arial" w:hAnsi="Arial" w:cs="Arial"/>
          <w:color w:val="575859"/>
          <w:sz w:val="21"/>
          <w:szCs w:val="21"/>
        </w:rPr>
        <w:t>an toàn</w:t>
      </w:r>
    </w:p>
    <w:p w14:paraId="506D9A97" w14:textId="50E858E9"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E6F6EEB">
          <v:shape id="_x0000_i1916" type="#_x0000_t75" style="width:20.15pt;height:18.3pt" o:ole="">
            <v:imagedata r:id="rId8" o:title=""/>
          </v:shape>
          <w:control r:id="rId104" w:name="DefaultOcxName54" w:shapeid="_x0000_i1916"/>
        </w:object>
      </w:r>
      <w:r>
        <w:rPr>
          <w:rFonts w:ascii="Arial" w:hAnsi="Arial" w:cs="Arial"/>
          <w:color w:val="575859"/>
          <w:sz w:val="21"/>
          <w:szCs w:val="21"/>
        </w:rPr>
        <w:t>C. Được thay thế bằng khoá công khai</w:t>
      </w:r>
    </w:p>
    <w:p w14:paraId="17D062F5" w14:textId="67036D6F"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53FEF141">
          <v:shape id="_x0000_i1919" type="#_x0000_t75" style="width:20.15pt;height:18.3pt" o:ole="">
            <v:imagedata r:id="rId8" o:title=""/>
          </v:shape>
          <w:control r:id="rId105" w:name="DefaultOcxName55" w:shapeid="_x0000_i1919"/>
        </w:object>
      </w:r>
      <w:r>
        <w:rPr>
          <w:rFonts w:ascii="Arial" w:hAnsi="Arial" w:cs="Arial"/>
          <w:color w:val="575859"/>
          <w:sz w:val="21"/>
          <w:szCs w:val="21"/>
        </w:rPr>
        <w:t>D. Thời gian thực hiện nhanh</w:t>
      </w:r>
    </w:p>
    <w:p w14:paraId="30710B26" w14:textId="77777777" w:rsidR="001E619A" w:rsidRDefault="001E619A" w:rsidP="001E619A">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7BC588D8" w14:textId="77777777" w:rsidR="001E619A" w:rsidRDefault="001E619A" w:rsidP="001E619A">
      <w:pPr>
        <w:pStyle w:val="u4"/>
        <w:numPr>
          <w:ilvl w:val="0"/>
          <w:numId w:val="14"/>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25:</w:t>
      </w:r>
    </w:p>
    <w:p w14:paraId="641FB0B7" w14:textId="77777777" w:rsidR="001E619A" w:rsidRDefault="001E619A" w:rsidP="001E619A">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DAC trong DBMS có m</w:t>
      </w:r>
      <w:r>
        <w:rPr>
          <w:rFonts w:ascii="Cambria" w:hAnsi="Cambria" w:cs="Cambria"/>
          <w:color w:val="0C0C0C"/>
        </w:rPr>
        <w:t>ấ</w:t>
      </w:r>
      <w:r>
        <w:rPr>
          <w:rFonts w:ascii="Nunito" w:hAnsi="Nunito" w:cs="Arial"/>
          <w:color w:val="0C0C0C"/>
        </w:rPr>
        <w:t>y m</w:t>
      </w:r>
      <w:r>
        <w:rPr>
          <w:rFonts w:ascii="Cambria" w:hAnsi="Cambria" w:cs="Cambria"/>
          <w:color w:val="0C0C0C"/>
        </w:rPr>
        <w:t>ứ</w:t>
      </w:r>
      <w:r>
        <w:rPr>
          <w:rFonts w:ascii="Nunito" w:hAnsi="Nunito" w:cs="Arial"/>
          <w:color w:val="0C0C0C"/>
        </w:rPr>
        <w:t>c:</w:t>
      </w:r>
    </w:p>
    <w:p w14:paraId="2ECB4C33" w14:textId="4967847C" w:rsidR="001E619A" w:rsidRDefault="001E619A" w:rsidP="001E619A">
      <w:pP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67A3A2E">
          <v:shape id="_x0000_i1922" type="#_x0000_t75" style="width:20.15pt;height:18.3pt" o:ole="">
            <v:imagedata r:id="rId8" o:title=""/>
          </v:shape>
          <w:control r:id="rId106" w:name="DefaultOcxName56" w:shapeid="_x0000_i1922"/>
        </w:object>
      </w:r>
      <w:r>
        <w:rPr>
          <w:rFonts w:ascii="Arial" w:hAnsi="Arial" w:cs="Arial"/>
          <w:color w:val="575859"/>
          <w:sz w:val="21"/>
          <w:szCs w:val="21"/>
        </w:rPr>
        <w:t>A. 1 mức</w:t>
      </w:r>
    </w:p>
    <w:p w14:paraId="483713B3" w14:textId="0E2AB9A8" w:rsidR="001E619A" w:rsidRDefault="001E619A" w:rsidP="001E619A">
      <w:pP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A16E24F">
          <v:shape id="_x0000_i1925" type="#_x0000_t75" style="width:20.15pt;height:18.3pt" o:ole="">
            <v:imagedata r:id="rId8" o:title=""/>
          </v:shape>
          <w:control r:id="rId107" w:name="DefaultOcxName57" w:shapeid="_x0000_i1925"/>
        </w:object>
      </w:r>
      <w:r>
        <w:rPr>
          <w:rFonts w:ascii="Arial" w:hAnsi="Arial" w:cs="Arial"/>
          <w:color w:val="575859"/>
          <w:sz w:val="21"/>
          <w:szCs w:val="21"/>
        </w:rPr>
        <w:t xml:space="preserve">B. </w:t>
      </w:r>
      <w:r w:rsidRPr="00671990">
        <w:rPr>
          <w:rFonts w:ascii="Arial" w:hAnsi="Arial" w:cs="Arial"/>
          <w:b/>
          <w:bCs/>
          <w:color w:val="575859"/>
          <w:sz w:val="21"/>
          <w:szCs w:val="21"/>
        </w:rPr>
        <w:t>2 mức</w:t>
      </w:r>
    </w:p>
    <w:p w14:paraId="03FB8556" w14:textId="7087DE96" w:rsidR="001E619A" w:rsidRDefault="001E619A" w:rsidP="001E619A">
      <w:pP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AF4C43E">
          <v:shape id="_x0000_i1928" type="#_x0000_t75" style="width:20.15pt;height:18.3pt" o:ole="">
            <v:imagedata r:id="rId8" o:title=""/>
          </v:shape>
          <w:control r:id="rId108" w:name="DefaultOcxName58" w:shapeid="_x0000_i1928"/>
        </w:object>
      </w:r>
      <w:r>
        <w:rPr>
          <w:rFonts w:ascii="Arial" w:hAnsi="Arial" w:cs="Arial"/>
          <w:color w:val="575859"/>
          <w:sz w:val="21"/>
          <w:szCs w:val="21"/>
        </w:rPr>
        <w:t>C.  3 mức</w:t>
      </w:r>
    </w:p>
    <w:p w14:paraId="6336D668" w14:textId="05A30FD5" w:rsidR="001E619A" w:rsidRDefault="001E619A" w:rsidP="001E619A">
      <w:pP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B196CAB">
          <v:shape id="_x0000_i1931" type="#_x0000_t75" style="width:20.15pt;height:18.3pt" o:ole="">
            <v:imagedata r:id="rId8" o:title=""/>
          </v:shape>
          <w:control r:id="rId109" w:name="DefaultOcxName59" w:shapeid="_x0000_i1931"/>
        </w:object>
      </w:r>
      <w:r>
        <w:rPr>
          <w:rFonts w:ascii="Arial" w:hAnsi="Arial" w:cs="Arial"/>
          <w:color w:val="575859"/>
          <w:sz w:val="21"/>
          <w:szCs w:val="21"/>
        </w:rPr>
        <w:t>D. 5 mức</w:t>
      </w:r>
    </w:p>
    <w:p w14:paraId="49CC4D64" w14:textId="775BA266" w:rsidR="001E619A" w:rsidRDefault="001E619A" w:rsidP="001E619A">
      <w:pPr>
        <w:shd w:val="clear" w:color="auto" w:fill="FFFFFF"/>
        <w:ind w:left="720"/>
        <w:textAlignment w:val="baseline"/>
        <w:rPr>
          <w:rStyle w:val="badge"/>
          <w:rFonts w:ascii="Nunito" w:hAnsi="Nunito" w:cs="Arial"/>
          <w:b/>
          <w:bCs/>
          <w:color w:val="13B795"/>
          <w:bdr w:val="single" w:sz="6" w:space="4" w:color="D9D9D9" w:frame="1"/>
        </w:rPr>
      </w:pPr>
      <w:r>
        <w:rPr>
          <w:rStyle w:val="badge"/>
          <w:rFonts w:ascii="Nunito" w:hAnsi="Nunito" w:cs="Arial"/>
          <w:b/>
          <w:bCs/>
          <w:color w:val="13B795"/>
          <w:bdr w:val="single" w:sz="6" w:space="4" w:color="D9D9D9" w:frame="1"/>
        </w:rPr>
        <w:t>Chính xác</w:t>
      </w:r>
    </w:p>
    <w:p w14:paraId="11721061" w14:textId="5FEB0D50" w:rsidR="001E619A" w:rsidRDefault="001E619A" w:rsidP="001E619A">
      <w:pPr>
        <w:shd w:val="clear" w:color="auto" w:fill="FFFFFF"/>
        <w:ind w:left="720"/>
        <w:textAlignment w:val="baseline"/>
        <w:rPr>
          <w:rStyle w:val="badge"/>
          <w:rFonts w:ascii="Nunito" w:hAnsi="Nunito" w:cs="Arial"/>
          <w:b/>
          <w:bCs/>
          <w:color w:val="13B795"/>
          <w:bdr w:val="single" w:sz="6" w:space="4" w:color="D9D9D9" w:frame="1"/>
        </w:rPr>
      </w:pPr>
    </w:p>
    <w:p w14:paraId="576A991E" w14:textId="2F80F2AF" w:rsidR="001E619A" w:rsidRDefault="001E619A" w:rsidP="001E619A">
      <w:pPr>
        <w:shd w:val="clear" w:color="auto" w:fill="FFFFFF"/>
        <w:ind w:left="720"/>
        <w:textAlignment w:val="baseline"/>
        <w:rPr>
          <w:rStyle w:val="badge"/>
          <w:rFonts w:ascii="Nunito" w:hAnsi="Nunito" w:cs="Arial"/>
          <w:b/>
          <w:bCs/>
          <w:color w:val="13B795"/>
          <w:bdr w:val="single" w:sz="6" w:space="4" w:color="D9D9D9" w:frame="1"/>
        </w:rPr>
      </w:pPr>
    </w:p>
    <w:p w14:paraId="4C7E4415" w14:textId="77777777" w:rsidR="001E619A" w:rsidRDefault="001E619A">
      <w:pPr>
        <w:pStyle w:val="u4"/>
        <w:numPr>
          <w:ilvl w:val="0"/>
          <w:numId w:val="1"/>
        </w:numPr>
        <w:shd w:val="clear" w:color="auto" w:fill="FFFFFF"/>
        <w:spacing w:before="0" w:beforeAutospacing="0" w:after="0" w:afterAutospacing="0" w:line="330" w:lineRule="atLeast"/>
        <w:textAlignment w:val="baseline"/>
        <w:divId w:val="102384542"/>
        <w:rPr>
          <w:rFonts w:ascii="Nunito" w:hAnsi="Nunito" w:cs="Arial"/>
          <w:color w:val="0C0C0C"/>
        </w:rPr>
      </w:pPr>
      <w:r>
        <w:rPr>
          <w:rFonts w:ascii="Nunito" w:hAnsi="Nunito" w:cs="Arial"/>
          <w:color w:val="0C0C0C"/>
        </w:rPr>
        <w:t>Câu 1:</w:t>
      </w:r>
    </w:p>
    <w:p w14:paraId="2306C228" w14:textId="77777777" w:rsidR="001E619A" w:rsidRDefault="001E619A">
      <w:pPr>
        <w:pStyle w:val="ThngthngWeb"/>
        <w:shd w:val="clear" w:color="auto" w:fill="FFFFFF"/>
        <w:spacing w:before="0" w:beforeAutospacing="0" w:after="0" w:afterAutospacing="0" w:line="330" w:lineRule="atLeast"/>
        <w:ind w:left="720"/>
        <w:textAlignment w:val="baseline"/>
        <w:divId w:val="102384542"/>
        <w:rPr>
          <w:rFonts w:ascii="Nunito" w:hAnsi="Nunito" w:cs="Arial"/>
          <w:color w:val="0C0C0C"/>
        </w:rPr>
      </w:pPr>
      <w:r>
        <w:rPr>
          <w:rFonts w:ascii="Nunito" w:hAnsi="Nunito" w:cs="Arial"/>
          <w:color w:val="0C0C0C"/>
        </w:rPr>
        <w:t>Cái nào có th</w:t>
      </w:r>
      <w:r>
        <w:rPr>
          <w:rFonts w:ascii="Cambria" w:hAnsi="Cambria" w:cs="Cambria"/>
          <w:color w:val="0C0C0C"/>
        </w:rPr>
        <w:t>ể</w:t>
      </w:r>
      <w:r>
        <w:rPr>
          <w:rFonts w:ascii="Nunito" w:hAnsi="Nunito" w:cs="Arial"/>
          <w:color w:val="0C0C0C"/>
        </w:rPr>
        <w:t xml:space="preserve"> </w:t>
      </w:r>
      <w:r>
        <w:rPr>
          <w:rFonts w:ascii="Cambria" w:hAnsi="Cambria" w:cs="Cambria"/>
          <w:color w:val="0C0C0C"/>
        </w:rPr>
        <w:t>đượ</w:t>
      </w:r>
      <w:r>
        <w:rPr>
          <w:rFonts w:ascii="Nunito" w:hAnsi="Nunito" w:cs="Arial"/>
          <w:color w:val="0C0C0C"/>
        </w:rPr>
        <w:t>c s</w:t>
      </w:r>
      <w:r>
        <w:rPr>
          <w:rFonts w:ascii="Cambria" w:hAnsi="Cambria" w:cs="Cambria"/>
          <w:color w:val="0C0C0C"/>
        </w:rPr>
        <w:t>ử</w:t>
      </w:r>
      <w:r>
        <w:rPr>
          <w:rFonts w:ascii="Nunito" w:hAnsi="Nunito" w:cs="Arial"/>
          <w:color w:val="0C0C0C"/>
        </w:rPr>
        <w:t xml:space="preserve"> d</w:t>
      </w:r>
      <w:r>
        <w:rPr>
          <w:rFonts w:ascii="Cambria" w:hAnsi="Cambria" w:cs="Cambria"/>
          <w:color w:val="0C0C0C"/>
        </w:rPr>
        <w:t>ụ</w:t>
      </w:r>
      <w:r>
        <w:rPr>
          <w:rFonts w:ascii="Nunito" w:hAnsi="Nunito" w:cs="Arial"/>
          <w:color w:val="0C0C0C"/>
        </w:rPr>
        <w:t xml:space="preserve">ng </w:t>
      </w:r>
      <w:r>
        <w:rPr>
          <w:rFonts w:ascii="Cambria" w:hAnsi="Cambria" w:cs="Cambria"/>
          <w:color w:val="0C0C0C"/>
        </w:rPr>
        <w:t>để</w:t>
      </w:r>
      <w:r>
        <w:rPr>
          <w:rFonts w:ascii="Nunito" w:hAnsi="Nunito" w:cs="Arial"/>
          <w:color w:val="0C0C0C"/>
        </w:rPr>
        <w:t xml:space="preserve"> </w:t>
      </w:r>
      <w:r>
        <w:rPr>
          <w:rFonts w:ascii="Cambria" w:hAnsi="Cambria" w:cs="Cambria"/>
          <w:color w:val="0C0C0C"/>
        </w:rPr>
        <w:t>ẩ</w:t>
      </w:r>
      <w:r>
        <w:rPr>
          <w:rFonts w:ascii="Nunito" w:hAnsi="Nunito" w:cs="Arial"/>
          <w:color w:val="0C0C0C"/>
        </w:rPr>
        <w:t>n th</w:t>
      </w:r>
      <w:r>
        <w:rPr>
          <w:rFonts w:ascii="Nunito" w:hAnsi="Nunito" w:cs="Nunito"/>
          <w:color w:val="0C0C0C"/>
        </w:rPr>
        <w:t>ô</w:t>
      </w:r>
      <w:r>
        <w:rPr>
          <w:rFonts w:ascii="Nunito" w:hAnsi="Nunito" w:cs="Arial"/>
          <w:color w:val="0C0C0C"/>
        </w:rPr>
        <w:t>ng tin v</w:t>
      </w:r>
      <w:r>
        <w:rPr>
          <w:rFonts w:ascii="Cambria" w:hAnsi="Cambria" w:cs="Cambria"/>
          <w:color w:val="0C0C0C"/>
        </w:rPr>
        <w:t>ề</w:t>
      </w:r>
      <w:r>
        <w:rPr>
          <w:rFonts w:ascii="Nunito" w:hAnsi="Nunito" w:cs="Arial"/>
          <w:color w:val="0C0C0C"/>
        </w:rPr>
        <w:t xml:space="preserve"> m</w:t>
      </w:r>
      <w:r>
        <w:rPr>
          <w:rFonts w:ascii="Cambria" w:hAnsi="Cambria" w:cs="Cambria"/>
          <w:color w:val="0C0C0C"/>
        </w:rPr>
        <w:t>ạ</w:t>
      </w:r>
      <w:r>
        <w:rPr>
          <w:rFonts w:ascii="Nunito" w:hAnsi="Nunito" w:cs="Arial"/>
          <w:color w:val="0C0C0C"/>
        </w:rPr>
        <w:t>ng n</w:t>
      </w:r>
      <w:r>
        <w:rPr>
          <w:rFonts w:ascii="Cambria" w:hAnsi="Cambria" w:cs="Cambria"/>
          <w:color w:val="0C0C0C"/>
        </w:rPr>
        <w:t>ộ</w:t>
      </w:r>
      <w:r>
        <w:rPr>
          <w:rFonts w:ascii="Nunito" w:hAnsi="Nunito" w:cs="Arial"/>
          <w:color w:val="0C0C0C"/>
        </w:rPr>
        <w:t>i b</w:t>
      </w:r>
      <w:r>
        <w:rPr>
          <w:rFonts w:ascii="Cambria" w:hAnsi="Cambria" w:cs="Cambria"/>
          <w:color w:val="0C0C0C"/>
        </w:rPr>
        <w:t>ộ</w:t>
      </w:r>
      <w:r>
        <w:rPr>
          <w:rFonts w:ascii="Nunito" w:hAnsi="Nunito" w:cs="Arial"/>
          <w:color w:val="0C0C0C"/>
        </w:rPr>
        <w:t xml:space="preserve"> ngo</w:t>
      </w:r>
      <w:r>
        <w:rPr>
          <w:rFonts w:ascii="Cambria" w:hAnsi="Cambria" w:cs="Cambria"/>
          <w:color w:val="0C0C0C"/>
        </w:rPr>
        <w:t>ạ</w:t>
      </w:r>
      <w:r>
        <w:rPr>
          <w:rFonts w:ascii="Nunito" w:hAnsi="Nunito" w:cs="Arial"/>
          <w:color w:val="0C0C0C"/>
        </w:rPr>
        <w:t>i tr</w:t>
      </w:r>
      <w:r>
        <w:rPr>
          <w:rFonts w:ascii="Cambria" w:hAnsi="Cambria" w:cs="Cambria"/>
          <w:color w:val="0C0C0C"/>
        </w:rPr>
        <w:t>ừ</w:t>
      </w:r>
      <w:r>
        <w:rPr>
          <w:rFonts w:ascii="Nunito" w:hAnsi="Nunito" w:cs="Arial"/>
          <w:color w:val="0C0C0C"/>
        </w:rPr>
        <w:t>:</w:t>
      </w:r>
    </w:p>
    <w:p w14:paraId="55533AEB" w14:textId="1DE04E82" w:rsidR="001E619A" w:rsidRDefault="001E619A">
      <w:pPr>
        <w:pBdr>
          <w:bottom w:val="single" w:sz="6" w:space="17" w:color="D9D9D9"/>
        </w:pBdr>
        <w:shd w:val="clear" w:color="auto" w:fill="FFFFFF"/>
        <w:ind w:left="720"/>
        <w:textAlignment w:val="baseline"/>
        <w:divId w:val="1585384163"/>
        <w:rPr>
          <w:rFonts w:ascii="Arial" w:hAnsi="Arial" w:cs="Arial"/>
          <w:color w:val="575859"/>
          <w:sz w:val="21"/>
          <w:szCs w:val="21"/>
        </w:rPr>
      </w:pPr>
      <w:r>
        <w:rPr>
          <w:rFonts w:ascii="Arial" w:hAnsi="Arial" w:cs="Arial"/>
          <w:color w:val="575859"/>
          <w:sz w:val="21"/>
          <w:szCs w:val="21"/>
        </w:rPr>
        <w:object w:dxaOrig="225" w:dyaOrig="225" w14:anchorId="1DFF01EA">
          <v:shape id="_x0000_i1934" type="#_x0000_t75" style="width:20.15pt;height:18.3pt" o:ole="">
            <v:imagedata r:id="rId8" o:title=""/>
          </v:shape>
          <w:control r:id="rId110" w:name="DefaultOcxName100" w:shapeid="_x0000_i1934"/>
        </w:object>
      </w:r>
      <w:r>
        <w:rPr>
          <w:rFonts w:ascii="Arial" w:hAnsi="Arial" w:cs="Arial"/>
          <w:color w:val="575859"/>
          <w:sz w:val="21"/>
          <w:szCs w:val="21"/>
        </w:rPr>
        <w:t xml:space="preserve">A. </w:t>
      </w:r>
      <w:r w:rsidRPr="00026DD3">
        <w:rPr>
          <w:rFonts w:ascii="Arial" w:hAnsi="Arial" w:cs="Arial"/>
          <w:b/>
          <w:bCs/>
          <w:color w:val="575859"/>
          <w:sz w:val="21"/>
          <w:szCs w:val="21"/>
        </w:rPr>
        <w:t>Protocol an</w:t>
      </w:r>
      <w:r>
        <w:rPr>
          <w:rFonts w:ascii="Arial" w:hAnsi="Arial" w:cs="Arial"/>
          <w:color w:val="575859"/>
          <w:sz w:val="21"/>
          <w:szCs w:val="21"/>
        </w:rPr>
        <w:t>alyzer</w:t>
      </w:r>
    </w:p>
    <w:p w14:paraId="750820A9" w14:textId="7B32859D" w:rsidR="001E619A" w:rsidRDefault="001E619A">
      <w:pPr>
        <w:pBdr>
          <w:bottom w:val="single" w:sz="6" w:space="17" w:color="D9D9D9"/>
        </w:pBdr>
        <w:shd w:val="clear" w:color="auto" w:fill="FFFFFF"/>
        <w:ind w:left="720"/>
        <w:textAlignment w:val="baseline"/>
        <w:divId w:val="672146779"/>
        <w:rPr>
          <w:rFonts w:ascii="Arial" w:hAnsi="Arial" w:cs="Arial"/>
          <w:color w:val="575859"/>
          <w:sz w:val="21"/>
          <w:szCs w:val="21"/>
        </w:rPr>
      </w:pPr>
      <w:r>
        <w:rPr>
          <w:rFonts w:ascii="Arial" w:hAnsi="Arial" w:cs="Arial"/>
          <w:color w:val="575859"/>
          <w:sz w:val="21"/>
          <w:szCs w:val="21"/>
        </w:rPr>
        <w:object w:dxaOrig="225" w:dyaOrig="225" w14:anchorId="5AF931F7">
          <v:shape id="_x0000_i1937" type="#_x0000_t75" style="width:20.15pt;height:18.3pt" o:ole="">
            <v:imagedata r:id="rId8" o:title=""/>
          </v:shape>
          <w:control r:id="rId111" w:name="DefaultOcxName114" w:shapeid="_x0000_i1937"/>
        </w:object>
      </w:r>
      <w:r>
        <w:rPr>
          <w:rFonts w:ascii="Arial" w:hAnsi="Arial" w:cs="Arial"/>
          <w:color w:val="575859"/>
          <w:sz w:val="21"/>
          <w:szCs w:val="21"/>
        </w:rPr>
        <w:t>B. Subnetting</w:t>
      </w:r>
    </w:p>
    <w:p w14:paraId="53D9E4AF" w14:textId="303B1A42" w:rsidR="001E619A" w:rsidRDefault="001E619A">
      <w:pPr>
        <w:pBdr>
          <w:bottom w:val="single" w:sz="6" w:space="17" w:color="D9D9D9"/>
        </w:pBdr>
        <w:shd w:val="clear" w:color="auto" w:fill="FFFFFF"/>
        <w:ind w:left="720"/>
        <w:textAlignment w:val="baseline"/>
        <w:divId w:val="817065142"/>
        <w:rPr>
          <w:rFonts w:ascii="Arial" w:hAnsi="Arial" w:cs="Arial"/>
          <w:color w:val="575859"/>
          <w:sz w:val="21"/>
          <w:szCs w:val="21"/>
        </w:rPr>
      </w:pPr>
      <w:r>
        <w:rPr>
          <w:rFonts w:ascii="Arial" w:hAnsi="Arial" w:cs="Arial"/>
          <w:color w:val="575859"/>
          <w:sz w:val="21"/>
          <w:szCs w:val="21"/>
        </w:rPr>
        <w:lastRenderedPageBreak/>
        <w:object w:dxaOrig="225" w:dyaOrig="225" w14:anchorId="24FEC745">
          <v:shape id="_x0000_i1940" type="#_x0000_t75" style="width:20.15pt;height:18.3pt" o:ole="">
            <v:imagedata r:id="rId8" o:title=""/>
          </v:shape>
          <w:control r:id="rId112" w:name="DefaultOcxName214" w:shapeid="_x0000_i1940"/>
        </w:object>
      </w:r>
      <w:r>
        <w:rPr>
          <w:rFonts w:ascii="Arial" w:hAnsi="Arial" w:cs="Arial"/>
          <w:color w:val="575859"/>
          <w:sz w:val="21"/>
          <w:szCs w:val="21"/>
        </w:rPr>
        <w:t>C. Proxy server</w:t>
      </w:r>
    </w:p>
    <w:p w14:paraId="6926FFFD" w14:textId="57881311" w:rsidR="001E619A" w:rsidRDefault="001E619A">
      <w:pPr>
        <w:pBdr>
          <w:bottom w:val="single" w:sz="6" w:space="17" w:color="D9D9D9"/>
        </w:pBdr>
        <w:shd w:val="clear" w:color="auto" w:fill="FFFFFF"/>
        <w:ind w:left="720"/>
        <w:textAlignment w:val="baseline"/>
        <w:divId w:val="714231459"/>
        <w:rPr>
          <w:rFonts w:ascii="Arial" w:hAnsi="Arial" w:cs="Arial"/>
          <w:color w:val="575859"/>
          <w:sz w:val="21"/>
          <w:szCs w:val="21"/>
        </w:rPr>
      </w:pPr>
      <w:r>
        <w:rPr>
          <w:rFonts w:ascii="Arial" w:hAnsi="Arial" w:cs="Arial"/>
          <w:color w:val="575859"/>
          <w:sz w:val="21"/>
          <w:szCs w:val="21"/>
        </w:rPr>
        <w:object w:dxaOrig="225" w:dyaOrig="225" w14:anchorId="5D2F632D">
          <v:shape id="_x0000_i1943" type="#_x0000_t75" style="width:20.15pt;height:18.3pt" o:ole="">
            <v:imagedata r:id="rId8" o:title=""/>
          </v:shape>
          <w:control r:id="rId113" w:name="DefaultOcxName313" w:shapeid="_x0000_i1943"/>
        </w:object>
      </w:r>
      <w:r>
        <w:rPr>
          <w:rFonts w:ascii="Arial" w:hAnsi="Arial" w:cs="Arial"/>
          <w:color w:val="575859"/>
          <w:sz w:val="21"/>
          <w:szCs w:val="21"/>
        </w:rPr>
        <w:t>D. tmNetwork address translation (NAT)</w:t>
      </w:r>
    </w:p>
    <w:p w14:paraId="183774C3" w14:textId="77777777" w:rsidR="001E619A" w:rsidRDefault="001E619A">
      <w:pPr>
        <w:pBdr>
          <w:bottom w:val="single" w:sz="6" w:space="17" w:color="D9D9D9"/>
        </w:pBdr>
        <w:shd w:val="clear" w:color="auto" w:fill="FFFFFF"/>
        <w:ind w:left="720"/>
        <w:textAlignment w:val="baseline"/>
        <w:divId w:val="371612732"/>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22872D3D" w14:textId="77777777" w:rsidR="001E619A" w:rsidRDefault="001E619A">
      <w:pPr>
        <w:pStyle w:val="u4"/>
        <w:numPr>
          <w:ilvl w:val="0"/>
          <w:numId w:val="1"/>
        </w:numPr>
        <w:shd w:val="clear" w:color="auto" w:fill="FFFFFF"/>
        <w:spacing w:before="0" w:beforeAutospacing="0" w:after="0" w:afterAutospacing="0" w:line="330" w:lineRule="atLeast"/>
        <w:textAlignment w:val="baseline"/>
        <w:divId w:val="102384542"/>
        <w:rPr>
          <w:rFonts w:ascii="Nunito" w:hAnsi="Nunito" w:cs="Arial"/>
          <w:color w:val="0C0C0C"/>
        </w:rPr>
      </w:pPr>
      <w:r>
        <w:rPr>
          <w:rFonts w:ascii="Nunito" w:hAnsi="Nunito" w:cs="Arial"/>
          <w:color w:val="0C0C0C"/>
        </w:rPr>
        <w:t>Câu 2:</w:t>
      </w:r>
    </w:p>
    <w:p w14:paraId="36DF532E" w14:textId="77777777" w:rsidR="001E619A" w:rsidRDefault="001E619A">
      <w:pPr>
        <w:pStyle w:val="ThngthngWeb"/>
        <w:shd w:val="clear" w:color="auto" w:fill="FFFFFF"/>
        <w:spacing w:before="0" w:beforeAutospacing="0" w:after="0" w:afterAutospacing="0" w:line="330" w:lineRule="atLeast"/>
        <w:ind w:left="720"/>
        <w:textAlignment w:val="baseline"/>
        <w:divId w:val="102384542"/>
        <w:rPr>
          <w:rFonts w:ascii="Nunito" w:hAnsi="Nunito" w:cs="Arial"/>
          <w:color w:val="0C0C0C"/>
        </w:rPr>
      </w:pPr>
      <w:r>
        <w:rPr>
          <w:rFonts w:ascii="Nunito" w:hAnsi="Nunito" w:cs="Arial"/>
          <w:color w:val="0C0C0C"/>
        </w:rPr>
        <w:t>Mã c</w:t>
      </w:r>
      <w:r>
        <w:rPr>
          <w:rFonts w:ascii="Cambria" w:hAnsi="Cambria" w:cs="Cambria"/>
          <w:color w:val="0C0C0C"/>
        </w:rPr>
        <w:t>ổ</w:t>
      </w:r>
      <w:r>
        <w:rPr>
          <w:rFonts w:ascii="Nunito" w:hAnsi="Nunito" w:cs="Arial"/>
          <w:color w:val="0C0C0C"/>
        </w:rPr>
        <w:t xml:space="preserve"> </w:t>
      </w:r>
      <w:r>
        <w:rPr>
          <w:rFonts w:ascii="Cambria" w:hAnsi="Cambria" w:cs="Cambria"/>
          <w:color w:val="0C0C0C"/>
        </w:rPr>
        <w:t>đ</w:t>
      </w:r>
      <w:r>
        <w:rPr>
          <w:rFonts w:ascii="Nunito" w:hAnsi="Nunito" w:cs="Arial"/>
          <w:color w:val="0C0C0C"/>
        </w:rPr>
        <w:t>i</w:t>
      </w:r>
      <w:r>
        <w:rPr>
          <w:rFonts w:ascii="Cambria" w:hAnsi="Cambria" w:cs="Cambria"/>
          <w:color w:val="0C0C0C"/>
        </w:rPr>
        <w:t>ể</w:t>
      </w:r>
      <w:r>
        <w:rPr>
          <w:rFonts w:ascii="Nunito" w:hAnsi="Nunito" w:cs="Arial"/>
          <w:color w:val="0C0C0C"/>
        </w:rPr>
        <w:t>n l</w:t>
      </w:r>
      <w:r>
        <w:rPr>
          <w:rFonts w:ascii="Nunito" w:hAnsi="Nunito" w:cs="Nunito"/>
          <w:color w:val="0C0C0C"/>
        </w:rPr>
        <w:t>à</w:t>
      </w:r>
      <w:r>
        <w:rPr>
          <w:rFonts w:ascii="Nunito" w:hAnsi="Nunito" w:cs="Arial"/>
          <w:color w:val="0C0C0C"/>
        </w:rPr>
        <w:t xml:space="preserve"> m</w:t>
      </w:r>
      <w:r>
        <w:rPr>
          <w:rFonts w:ascii="Nunito" w:hAnsi="Nunito" w:cs="Nunito"/>
          <w:color w:val="0C0C0C"/>
        </w:rPr>
        <w:t>ã</w:t>
      </w:r>
      <w:r>
        <w:rPr>
          <w:rFonts w:ascii="Nunito" w:hAnsi="Nunito" w:cs="Arial"/>
          <w:color w:val="0C0C0C"/>
        </w:rPr>
        <w:t>:</w:t>
      </w:r>
    </w:p>
    <w:p w14:paraId="3086D345" w14:textId="1F38795A" w:rsidR="001E619A" w:rsidRDefault="001E619A">
      <w:pPr>
        <w:pBdr>
          <w:bottom w:val="single" w:sz="6" w:space="17" w:color="D9D9D9"/>
        </w:pBdr>
        <w:shd w:val="clear" w:color="auto" w:fill="FFFFFF"/>
        <w:ind w:left="720"/>
        <w:textAlignment w:val="baseline"/>
        <w:divId w:val="532352347"/>
        <w:rPr>
          <w:rFonts w:ascii="Arial" w:hAnsi="Arial" w:cs="Arial"/>
          <w:color w:val="575859"/>
          <w:sz w:val="21"/>
          <w:szCs w:val="21"/>
        </w:rPr>
      </w:pPr>
      <w:r>
        <w:rPr>
          <w:rFonts w:ascii="Arial" w:hAnsi="Arial" w:cs="Arial"/>
          <w:color w:val="575859"/>
          <w:sz w:val="21"/>
          <w:szCs w:val="21"/>
        </w:rPr>
        <w:object w:dxaOrig="225" w:dyaOrig="225" w14:anchorId="7DFCAFA1">
          <v:shape id="_x0000_i1946" type="#_x0000_t75" style="width:20.15pt;height:18.3pt" o:ole="">
            <v:imagedata r:id="rId8" o:title=""/>
          </v:shape>
          <w:control r:id="rId114" w:name="DefaultOcxName412" w:shapeid="_x0000_i1946"/>
        </w:object>
      </w:r>
      <w:r>
        <w:rPr>
          <w:rFonts w:ascii="Arial" w:hAnsi="Arial" w:cs="Arial"/>
          <w:color w:val="575859"/>
          <w:sz w:val="21"/>
          <w:szCs w:val="21"/>
        </w:rPr>
        <w:t>A. Mã đối xứng </w:t>
      </w:r>
    </w:p>
    <w:p w14:paraId="3F63C373" w14:textId="2A6B654C" w:rsidR="001E619A" w:rsidRDefault="001E619A">
      <w:pPr>
        <w:pBdr>
          <w:bottom w:val="single" w:sz="6" w:space="17" w:color="D9D9D9"/>
        </w:pBdr>
        <w:shd w:val="clear" w:color="auto" w:fill="FFFFFF"/>
        <w:ind w:left="720"/>
        <w:textAlignment w:val="baseline"/>
        <w:divId w:val="1616865100"/>
        <w:rPr>
          <w:rFonts w:ascii="Arial" w:hAnsi="Arial" w:cs="Arial"/>
          <w:color w:val="575859"/>
          <w:sz w:val="21"/>
          <w:szCs w:val="21"/>
        </w:rPr>
      </w:pPr>
      <w:r>
        <w:rPr>
          <w:rFonts w:ascii="Arial" w:hAnsi="Arial" w:cs="Arial"/>
          <w:color w:val="575859"/>
          <w:sz w:val="21"/>
          <w:szCs w:val="21"/>
        </w:rPr>
        <w:object w:dxaOrig="225" w:dyaOrig="225" w14:anchorId="61EA9E1C">
          <v:shape id="_x0000_i1949" type="#_x0000_t75" style="width:20.15pt;height:18.3pt" o:ole="">
            <v:imagedata r:id="rId8" o:title=""/>
          </v:shape>
          <w:control r:id="rId115" w:name="DefaultOcxName512" w:shapeid="_x0000_i1949"/>
        </w:object>
      </w:r>
      <w:r>
        <w:rPr>
          <w:rFonts w:ascii="Arial" w:hAnsi="Arial" w:cs="Arial"/>
          <w:color w:val="575859"/>
          <w:sz w:val="21"/>
          <w:szCs w:val="21"/>
        </w:rPr>
        <w:t>B. Mã thay thế</w:t>
      </w:r>
    </w:p>
    <w:p w14:paraId="714DF442" w14:textId="62A47E5E" w:rsidR="001E619A" w:rsidRDefault="001E619A">
      <w:pPr>
        <w:pBdr>
          <w:bottom w:val="single" w:sz="6" w:space="17" w:color="D9D9D9"/>
        </w:pBdr>
        <w:shd w:val="clear" w:color="auto" w:fill="FFFFFF"/>
        <w:ind w:left="720"/>
        <w:textAlignment w:val="baseline"/>
        <w:divId w:val="1923247935"/>
        <w:rPr>
          <w:rFonts w:ascii="Arial" w:hAnsi="Arial" w:cs="Arial"/>
          <w:color w:val="575859"/>
          <w:sz w:val="21"/>
          <w:szCs w:val="21"/>
        </w:rPr>
      </w:pPr>
      <w:r>
        <w:rPr>
          <w:rFonts w:ascii="Arial" w:hAnsi="Arial" w:cs="Arial"/>
          <w:color w:val="575859"/>
          <w:sz w:val="21"/>
          <w:szCs w:val="21"/>
        </w:rPr>
        <w:object w:dxaOrig="225" w:dyaOrig="225" w14:anchorId="00C0844C">
          <v:shape id="_x0000_i1952" type="#_x0000_t75" style="width:20.15pt;height:18.3pt" o:ole="">
            <v:imagedata r:id="rId8" o:title=""/>
          </v:shape>
          <w:control r:id="rId116" w:name="DefaultOcxName610" w:shapeid="_x0000_i1952"/>
        </w:object>
      </w:r>
      <w:r>
        <w:rPr>
          <w:rFonts w:ascii="Arial" w:hAnsi="Arial" w:cs="Arial"/>
          <w:color w:val="575859"/>
          <w:sz w:val="21"/>
          <w:szCs w:val="21"/>
        </w:rPr>
        <w:t>C. Mã có hai khoá là khoá</w:t>
      </w:r>
    </w:p>
    <w:p w14:paraId="56A06DE1" w14:textId="136B94C9" w:rsidR="001E619A" w:rsidRDefault="001E619A">
      <w:pPr>
        <w:pBdr>
          <w:bottom w:val="single" w:sz="6" w:space="17" w:color="D9D9D9"/>
        </w:pBdr>
        <w:shd w:val="clear" w:color="auto" w:fill="FFFFFF"/>
        <w:ind w:left="720"/>
        <w:textAlignment w:val="baseline"/>
        <w:divId w:val="1535771093"/>
        <w:rPr>
          <w:rFonts w:ascii="Arial" w:hAnsi="Arial" w:cs="Arial"/>
          <w:color w:val="575859"/>
          <w:sz w:val="21"/>
          <w:szCs w:val="21"/>
        </w:rPr>
      </w:pPr>
      <w:r>
        <w:rPr>
          <w:rFonts w:ascii="Arial" w:hAnsi="Arial" w:cs="Arial"/>
          <w:color w:val="575859"/>
          <w:sz w:val="21"/>
          <w:szCs w:val="21"/>
        </w:rPr>
        <w:object w:dxaOrig="225" w:dyaOrig="225" w14:anchorId="74A00F34">
          <v:shape id="_x0000_i1955" type="#_x0000_t75" style="width:20.15pt;height:18.3pt" o:ole="">
            <v:imagedata r:id="rId8" o:title=""/>
          </v:shape>
          <w:control r:id="rId117" w:name="DefaultOcxName710" w:shapeid="_x0000_i1955"/>
        </w:object>
      </w:r>
      <w:r>
        <w:rPr>
          <w:rFonts w:ascii="Arial" w:hAnsi="Arial" w:cs="Arial"/>
          <w:color w:val="575859"/>
          <w:sz w:val="21"/>
          <w:szCs w:val="21"/>
        </w:rPr>
        <w:t>D.  Hoán vị </w:t>
      </w:r>
    </w:p>
    <w:p w14:paraId="63A42BC6" w14:textId="77777777" w:rsidR="001E619A" w:rsidRDefault="001E619A">
      <w:pPr>
        <w:pBdr>
          <w:bottom w:val="single" w:sz="6" w:space="17" w:color="D9D9D9"/>
        </w:pBdr>
        <w:shd w:val="clear" w:color="auto" w:fill="FFFFFF"/>
        <w:ind w:left="720"/>
        <w:textAlignment w:val="baseline"/>
        <w:divId w:val="1980957837"/>
        <w:rPr>
          <w:rFonts w:ascii="Arial" w:hAnsi="Arial" w:cs="Arial"/>
          <w:color w:val="575859"/>
          <w:sz w:val="21"/>
          <w:szCs w:val="21"/>
        </w:rPr>
      </w:pPr>
      <w:r>
        <w:rPr>
          <w:rStyle w:val="docemphstrong"/>
          <w:rFonts w:ascii="Nunito" w:hAnsi="Nunito" w:cs="Arial"/>
          <w:b/>
          <w:bCs/>
          <w:color w:val="CF0101"/>
          <w:bdr w:val="single" w:sz="6" w:space="4" w:color="D9D9D9" w:frame="1"/>
        </w:rPr>
        <w:t>Sai</w:t>
      </w:r>
      <w:r>
        <w:rPr>
          <w:rFonts w:ascii="Arial" w:hAnsi="Arial" w:cs="Arial"/>
          <w:color w:val="575859"/>
          <w:sz w:val="21"/>
          <w:szCs w:val="21"/>
        </w:rPr>
        <w:t> </w:t>
      </w:r>
      <w:r>
        <w:rPr>
          <w:rStyle w:val="hps"/>
          <w:rFonts w:ascii="inherit" w:hAnsi="inherit" w:cs="Arial"/>
          <w:b/>
          <w:bCs/>
          <w:color w:val="040404"/>
          <w:bdr w:val="none" w:sz="0" w:space="0" w:color="auto" w:frame="1"/>
        </w:rPr>
        <w:t>A</w:t>
      </w:r>
      <w:r>
        <w:rPr>
          <w:rStyle w:val="hps"/>
          <w:rFonts w:ascii="Nunito" w:hAnsi="Nunito" w:cs="Arial"/>
          <w:color w:val="040404"/>
        </w:rPr>
        <w:t> là đáp án đúng</w:t>
      </w:r>
    </w:p>
    <w:p w14:paraId="2C303F5F" w14:textId="77777777" w:rsidR="001E619A" w:rsidRDefault="001E619A">
      <w:pPr>
        <w:pStyle w:val="u4"/>
        <w:numPr>
          <w:ilvl w:val="0"/>
          <w:numId w:val="1"/>
        </w:numPr>
        <w:shd w:val="clear" w:color="auto" w:fill="FFFFFF"/>
        <w:spacing w:before="0" w:beforeAutospacing="0" w:after="0" w:afterAutospacing="0" w:line="330" w:lineRule="atLeast"/>
        <w:textAlignment w:val="baseline"/>
        <w:divId w:val="102384542"/>
        <w:rPr>
          <w:rFonts w:ascii="Nunito" w:hAnsi="Nunito" w:cs="Arial"/>
          <w:color w:val="0C0C0C"/>
        </w:rPr>
      </w:pPr>
      <w:r>
        <w:rPr>
          <w:rFonts w:ascii="Nunito" w:hAnsi="Nunito" w:cs="Arial"/>
          <w:color w:val="0C0C0C"/>
        </w:rPr>
        <w:t>Câu 3:</w:t>
      </w:r>
    </w:p>
    <w:p w14:paraId="51FBDD54" w14:textId="77777777" w:rsidR="001E619A" w:rsidRDefault="001E619A">
      <w:pPr>
        <w:pStyle w:val="ThngthngWeb"/>
        <w:shd w:val="clear" w:color="auto" w:fill="FFFFFF"/>
        <w:spacing w:before="0" w:beforeAutospacing="0" w:after="0" w:afterAutospacing="0" w:line="330" w:lineRule="atLeast"/>
        <w:ind w:left="720"/>
        <w:textAlignment w:val="baseline"/>
        <w:divId w:val="102384542"/>
        <w:rPr>
          <w:rFonts w:ascii="Nunito" w:hAnsi="Nunito" w:cs="Arial"/>
          <w:color w:val="0C0C0C"/>
        </w:rPr>
      </w:pPr>
      <w:r>
        <w:rPr>
          <w:rFonts w:ascii="Nunito" w:hAnsi="Nunito" w:cs="Arial"/>
          <w:color w:val="0C0C0C"/>
        </w:rPr>
        <w:t>Nên cài m</w:t>
      </w:r>
      <w:r>
        <w:rPr>
          <w:rFonts w:ascii="Cambria" w:hAnsi="Cambria" w:cs="Cambria"/>
          <w:color w:val="0C0C0C"/>
        </w:rPr>
        <w:t>ứ</w:t>
      </w:r>
      <w:r>
        <w:rPr>
          <w:rFonts w:ascii="Nunito" w:hAnsi="Nunito" w:cs="Arial"/>
          <w:color w:val="0C0C0C"/>
        </w:rPr>
        <w:t>c truy c</w:t>
      </w:r>
      <w:r>
        <w:rPr>
          <w:rFonts w:ascii="Cambria" w:hAnsi="Cambria" w:cs="Cambria"/>
          <w:color w:val="0C0C0C"/>
        </w:rPr>
        <w:t>ậ</w:t>
      </w:r>
      <w:r>
        <w:rPr>
          <w:rFonts w:ascii="Nunito" w:hAnsi="Nunito" w:cs="Arial"/>
          <w:color w:val="0C0C0C"/>
        </w:rPr>
        <w:t>p m</w:t>
      </w:r>
      <w:r>
        <w:rPr>
          <w:rFonts w:ascii="Cambria" w:hAnsi="Cambria" w:cs="Cambria"/>
          <w:color w:val="0C0C0C"/>
        </w:rPr>
        <w:t>ặ</w:t>
      </w:r>
      <w:r>
        <w:rPr>
          <w:rFonts w:ascii="Nunito" w:hAnsi="Nunito" w:cs="Arial"/>
          <w:color w:val="0C0C0C"/>
        </w:rPr>
        <w:t xml:space="preserve">c </w:t>
      </w:r>
      <w:r>
        <w:rPr>
          <w:rFonts w:ascii="Cambria" w:hAnsi="Cambria" w:cs="Cambria"/>
          <w:color w:val="0C0C0C"/>
        </w:rPr>
        <w:t>đị</w:t>
      </w:r>
      <w:r>
        <w:rPr>
          <w:rFonts w:ascii="Nunito" w:hAnsi="Nunito" w:cs="Arial"/>
          <w:color w:val="0C0C0C"/>
        </w:rPr>
        <w:t>nh l</w:t>
      </w:r>
      <w:r>
        <w:rPr>
          <w:rFonts w:ascii="Nunito" w:hAnsi="Nunito" w:cs="Nunito"/>
          <w:color w:val="0C0C0C"/>
        </w:rPr>
        <w:t>à</w:t>
      </w:r>
      <w:r>
        <w:rPr>
          <w:rFonts w:ascii="Nunito" w:hAnsi="Nunito" w:cs="Arial"/>
          <w:color w:val="0C0C0C"/>
        </w:rPr>
        <w:t xml:space="preserve"> m</w:t>
      </w:r>
      <w:r>
        <w:rPr>
          <w:rFonts w:ascii="Cambria" w:hAnsi="Cambria" w:cs="Cambria"/>
          <w:color w:val="0C0C0C"/>
        </w:rPr>
        <w:t>ứ</w:t>
      </w:r>
      <w:r>
        <w:rPr>
          <w:rFonts w:ascii="Nunito" w:hAnsi="Nunito" w:cs="Arial"/>
          <w:color w:val="0C0C0C"/>
        </w:rPr>
        <w:t>c n</w:t>
      </w:r>
      <w:r>
        <w:rPr>
          <w:rFonts w:ascii="Nunito" w:hAnsi="Nunito" w:cs="Nunito"/>
          <w:color w:val="0C0C0C"/>
        </w:rPr>
        <w:t>à</w:t>
      </w:r>
      <w:r>
        <w:rPr>
          <w:rFonts w:ascii="Nunito" w:hAnsi="Nunito" w:cs="Arial"/>
          <w:color w:val="0C0C0C"/>
        </w:rPr>
        <w:t xml:space="preserve">o sau </w:t>
      </w:r>
      <w:r>
        <w:rPr>
          <w:rFonts w:ascii="Cambria" w:hAnsi="Cambria" w:cs="Cambria"/>
          <w:color w:val="0C0C0C"/>
        </w:rPr>
        <w:t>đ</w:t>
      </w:r>
      <w:r>
        <w:rPr>
          <w:rFonts w:ascii="Nunito" w:hAnsi="Nunito" w:cs="Nunito"/>
          <w:color w:val="0C0C0C"/>
        </w:rPr>
        <w:t>â</w:t>
      </w:r>
      <w:r>
        <w:rPr>
          <w:rFonts w:ascii="Nunito" w:hAnsi="Nunito" w:cs="Arial"/>
          <w:color w:val="0C0C0C"/>
        </w:rPr>
        <w:t>y?</w:t>
      </w:r>
    </w:p>
    <w:p w14:paraId="4666B3BC" w14:textId="12A925B5" w:rsidR="001E619A" w:rsidRDefault="001E619A">
      <w:pPr>
        <w:pBdr>
          <w:bottom w:val="single" w:sz="6" w:space="17" w:color="D9D9D9"/>
        </w:pBdr>
        <w:shd w:val="clear" w:color="auto" w:fill="FFFFFF"/>
        <w:ind w:left="720"/>
        <w:textAlignment w:val="baseline"/>
        <w:divId w:val="1331249978"/>
        <w:rPr>
          <w:rFonts w:ascii="Arial" w:hAnsi="Arial" w:cs="Arial"/>
          <w:color w:val="575859"/>
          <w:sz w:val="21"/>
          <w:szCs w:val="21"/>
        </w:rPr>
      </w:pPr>
      <w:r>
        <w:rPr>
          <w:rFonts w:ascii="Arial" w:hAnsi="Arial" w:cs="Arial"/>
          <w:color w:val="575859"/>
          <w:sz w:val="21"/>
          <w:szCs w:val="21"/>
        </w:rPr>
        <w:object w:dxaOrig="225" w:dyaOrig="225" w14:anchorId="3B74358E">
          <v:shape id="_x0000_i1958" type="#_x0000_t75" style="width:20.15pt;height:18.3pt" o:ole="">
            <v:imagedata r:id="rId8" o:title=""/>
          </v:shape>
          <w:control r:id="rId118" w:name="DefaultOcxName810" w:shapeid="_x0000_i1958"/>
        </w:object>
      </w:r>
      <w:r>
        <w:rPr>
          <w:rFonts w:ascii="Arial" w:hAnsi="Arial" w:cs="Arial"/>
          <w:color w:val="575859"/>
          <w:sz w:val="21"/>
          <w:szCs w:val="21"/>
        </w:rPr>
        <w:t>A. Full access</w:t>
      </w:r>
    </w:p>
    <w:p w14:paraId="6D0A136D" w14:textId="275B40C0" w:rsidR="001E619A" w:rsidRDefault="001E619A">
      <w:pPr>
        <w:pBdr>
          <w:bottom w:val="single" w:sz="6" w:space="17" w:color="D9D9D9"/>
        </w:pBdr>
        <w:shd w:val="clear" w:color="auto" w:fill="FFFFFF"/>
        <w:ind w:left="720"/>
        <w:textAlignment w:val="baseline"/>
        <w:divId w:val="486242695"/>
        <w:rPr>
          <w:rFonts w:ascii="Arial" w:hAnsi="Arial" w:cs="Arial"/>
          <w:color w:val="575859"/>
          <w:sz w:val="21"/>
          <w:szCs w:val="21"/>
        </w:rPr>
      </w:pPr>
      <w:r>
        <w:rPr>
          <w:rFonts w:ascii="Arial" w:hAnsi="Arial" w:cs="Arial"/>
          <w:color w:val="575859"/>
          <w:sz w:val="21"/>
          <w:szCs w:val="21"/>
        </w:rPr>
        <w:object w:dxaOrig="225" w:dyaOrig="225" w14:anchorId="74374ABF">
          <v:shape id="_x0000_i1961" type="#_x0000_t75" style="width:20.15pt;height:18.3pt" o:ole="">
            <v:imagedata r:id="rId8" o:title=""/>
          </v:shape>
          <w:control r:id="rId119" w:name="DefaultOcxName910" w:shapeid="_x0000_i1961"/>
        </w:object>
      </w:r>
      <w:r>
        <w:rPr>
          <w:rFonts w:ascii="Arial" w:hAnsi="Arial" w:cs="Arial"/>
          <w:color w:val="575859"/>
          <w:sz w:val="21"/>
          <w:szCs w:val="21"/>
        </w:rPr>
        <w:t>B. No access</w:t>
      </w:r>
    </w:p>
    <w:p w14:paraId="36983E86" w14:textId="700CCA2B" w:rsidR="001E619A" w:rsidRDefault="001E619A">
      <w:pPr>
        <w:pBdr>
          <w:bottom w:val="single" w:sz="6" w:space="17" w:color="D9D9D9"/>
        </w:pBdr>
        <w:shd w:val="clear" w:color="auto" w:fill="FFFFFF"/>
        <w:ind w:left="720"/>
        <w:textAlignment w:val="baseline"/>
        <w:divId w:val="1368944067"/>
        <w:rPr>
          <w:rFonts w:ascii="Arial" w:hAnsi="Arial" w:cs="Arial"/>
          <w:color w:val="575859"/>
          <w:sz w:val="21"/>
          <w:szCs w:val="21"/>
        </w:rPr>
      </w:pPr>
      <w:r>
        <w:rPr>
          <w:rFonts w:ascii="Arial" w:hAnsi="Arial" w:cs="Arial"/>
          <w:color w:val="575859"/>
          <w:sz w:val="21"/>
          <w:szCs w:val="21"/>
        </w:rPr>
        <w:lastRenderedPageBreak/>
        <w:object w:dxaOrig="225" w:dyaOrig="225" w14:anchorId="083B6A24">
          <v:shape id="_x0000_i1964" type="#_x0000_t75" style="width:20.15pt;height:18.3pt" o:ole="">
            <v:imagedata r:id="rId8" o:title=""/>
          </v:shape>
          <w:control r:id="rId120" w:name="DefaultOcxName102" w:shapeid="_x0000_i1964"/>
        </w:object>
      </w:r>
      <w:r>
        <w:rPr>
          <w:rFonts w:ascii="Arial" w:hAnsi="Arial" w:cs="Arial"/>
          <w:color w:val="575859"/>
          <w:sz w:val="21"/>
          <w:szCs w:val="21"/>
        </w:rPr>
        <w:t>C. Read access</w:t>
      </w:r>
    </w:p>
    <w:p w14:paraId="09A37353" w14:textId="07C98D69" w:rsidR="001E619A" w:rsidRDefault="001E619A">
      <w:pPr>
        <w:pBdr>
          <w:bottom w:val="single" w:sz="6" w:space="17" w:color="D9D9D9"/>
        </w:pBdr>
        <w:shd w:val="clear" w:color="auto" w:fill="FFFFFF"/>
        <w:ind w:left="720"/>
        <w:textAlignment w:val="baseline"/>
        <w:divId w:val="1945920977"/>
        <w:rPr>
          <w:rFonts w:ascii="Arial" w:hAnsi="Arial" w:cs="Arial"/>
          <w:color w:val="575859"/>
          <w:sz w:val="21"/>
          <w:szCs w:val="21"/>
        </w:rPr>
      </w:pPr>
      <w:r>
        <w:rPr>
          <w:rFonts w:ascii="Arial" w:hAnsi="Arial" w:cs="Arial"/>
          <w:color w:val="575859"/>
          <w:sz w:val="21"/>
          <w:szCs w:val="21"/>
        </w:rPr>
        <w:object w:dxaOrig="225" w:dyaOrig="225" w14:anchorId="6A639827">
          <v:shape id="_x0000_i1967" type="#_x0000_t75" style="width:20.15pt;height:18.3pt" o:ole="">
            <v:imagedata r:id="rId8" o:title=""/>
          </v:shape>
          <w:control r:id="rId121" w:name="DefaultOcxName113" w:shapeid="_x0000_i1967"/>
        </w:object>
      </w:r>
      <w:r>
        <w:rPr>
          <w:rFonts w:ascii="Arial" w:hAnsi="Arial" w:cs="Arial"/>
          <w:color w:val="575859"/>
          <w:sz w:val="21"/>
          <w:szCs w:val="21"/>
        </w:rPr>
        <w:t>D. Write access</w:t>
      </w:r>
    </w:p>
    <w:p w14:paraId="5E8BE60E" w14:textId="77777777" w:rsidR="001E619A" w:rsidRDefault="001E619A">
      <w:pPr>
        <w:pBdr>
          <w:bottom w:val="single" w:sz="6" w:space="17" w:color="D9D9D9"/>
        </w:pBdr>
        <w:shd w:val="clear" w:color="auto" w:fill="FFFFFF"/>
        <w:ind w:left="720"/>
        <w:textAlignment w:val="baseline"/>
        <w:divId w:val="1088774727"/>
        <w:rPr>
          <w:rFonts w:ascii="Arial" w:hAnsi="Arial" w:cs="Arial"/>
          <w:color w:val="575859"/>
          <w:sz w:val="21"/>
          <w:szCs w:val="21"/>
        </w:rPr>
      </w:pPr>
      <w:r>
        <w:rPr>
          <w:rStyle w:val="docemphstrong"/>
          <w:rFonts w:ascii="Nunito" w:hAnsi="Nunito" w:cs="Arial"/>
          <w:b/>
          <w:bCs/>
          <w:color w:val="CF0101"/>
          <w:bdr w:val="single" w:sz="6" w:space="4" w:color="D9D9D9" w:frame="1"/>
        </w:rPr>
        <w:t>Sai</w:t>
      </w:r>
      <w:r>
        <w:rPr>
          <w:rFonts w:ascii="Arial" w:hAnsi="Arial" w:cs="Arial"/>
          <w:color w:val="575859"/>
          <w:sz w:val="21"/>
          <w:szCs w:val="21"/>
        </w:rPr>
        <w:t> </w:t>
      </w:r>
      <w:r>
        <w:rPr>
          <w:rStyle w:val="hps"/>
          <w:rFonts w:ascii="inherit" w:hAnsi="inherit" w:cs="Arial"/>
          <w:b/>
          <w:bCs/>
          <w:color w:val="040404"/>
          <w:bdr w:val="none" w:sz="0" w:space="0" w:color="auto" w:frame="1"/>
        </w:rPr>
        <w:t>B</w:t>
      </w:r>
      <w:r>
        <w:rPr>
          <w:rStyle w:val="hps"/>
          <w:rFonts w:ascii="Nunito" w:hAnsi="Nunito" w:cs="Arial"/>
          <w:color w:val="040404"/>
        </w:rPr>
        <w:t> là đáp án đúng</w:t>
      </w:r>
    </w:p>
    <w:p w14:paraId="38059C0D" w14:textId="77777777" w:rsidR="001E619A" w:rsidRDefault="001E619A">
      <w:pPr>
        <w:pStyle w:val="u4"/>
        <w:numPr>
          <w:ilvl w:val="0"/>
          <w:numId w:val="1"/>
        </w:numPr>
        <w:shd w:val="clear" w:color="auto" w:fill="FFFFFF"/>
        <w:spacing w:before="0" w:beforeAutospacing="0" w:after="0" w:afterAutospacing="0" w:line="330" w:lineRule="atLeast"/>
        <w:textAlignment w:val="baseline"/>
        <w:divId w:val="102384542"/>
        <w:rPr>
          <w:rFonts w:ascii="Nunito" w:hAnsi="Nunito" w:cs="Arial"/>
          <w:color w:val="0C0C0C"/>
        </w:rPr>
      </w:pPr>
      <w:r>
        <w:rPr>
          <w:rFonts w:ascii="Nunito" w:hAnsi="Nunito" w:cs="Arial"/>
          <w:color w:val="0C0C0C"/>
        </w:rPr>
        <w:t>Câu 4:</w:t>
      </w:r>
    </w:p>
    <w:p w14:paraId="4A4066F4" w14:textId="77777777" w:rsidR="001E619A" w:rsidRDefault="001E619A">
      <w:pPr>
        <w:pStyle w:val="ThngthngWeb"/>
        <w:shd w:val="clear" w:color="auto" w:fill="FFFFFF"/>
        <w:spacing w:before="0" w:beforeAutospacing="0" w:after="0" w:afterAutospacing="0" w:line="330" w:lineRule="atLeast"/>
        <w:ind w:left="720"/>
        <w:textAlignment w:val="baseline"/>
        <w:divId w:val="102384542"/>
        <w:rPr>
          <w:rFonts w:ascii="Nunito" w:hAnsi="Nunito" w:cs="Arial"/>
          <w:color w:val="0C0C0C"/>
        </w:rPr>
      </w:pPr>
      <w:r>
        <w:rPr>
          <w:rFonts w:ascii="Nunito" w:hAnsi="Nunito" w:cs="Arial"/>
          <w:color w:val="0C0C0C"/>
        </w:rPr>
        <w:t>Quy</w:t>
      </w:r>
      <w:r>
        <w:rPr>
          <w:rFonts w:ascii="Cambria" w:hAnsi="Cambria" w:cs="Cambria"/>
          <w:color w:val="0C0C0C"/>
        </w:rPr>
        <w:t>ề</w:t>
      </w:r>
      <w:r>
        <w:rPr>
          <w:rFonts w:ascii="Nunito" w:hAnsi="Nunito" w:cs="Arial"/>
          <w:color w:val="0C0C0C"/>
        </w:rPr>
        <w:t>n truy c</w:t>
      </w:r>
      <w:r>
        <w:rPr>
          <w:rFonts w:ascii="Cambria" w:hAnsi="Cambria" w:cs="Cambria"/>
          <w:color w:val="0C0C0C"/>
        </w:rPr>
        <w:t>ậ</w:t>
      </w:r>
      <w:r>
        <w:rPr>
          <w:rFonts w:ascii="Nunito" w:hAnsi="Nunito" w:cs="Arial"/>
          <w:color w:val="0C0C0C"/>
        </w:rPr>
        <w:t>p n</w:t>
      </w:r>
      <w:r>
        <w:rPr>
          <w:rFonts w:ascii="Nunito" w:hAnsi="Nunito" w:cs="Nunito"/>
          <w:color w:val="0C0C0C"/>
        </w:rPr>
        <w:t>à</w:t>
      </w:r>
      <w:r>
        <w:rPr>
          <w:rFonts w:ascii="Nunito" w:hAnsi="Nunito" w:cs="Arial"/>
          <w:color w:val="0C0C0C"/>
        </w:rPr>
        <w:t>o cho ph</w:t>
      </w:r>
      <w:r>
        <w:rPr>
          <w:rFonts w:ascii="Nunito" w:hAnsi="Nunito" w:cs="Nunito"/>
          <w:color w:val="0C0C0C"/>
        </w:rPr>
        <w:t>é</w:t>
      </w:r>
      <w:r>
        <w:rPr>
          <w:rFonts w:ascii="Nunito" w:hAnsi="Nunito" w:cs="Arial"/>
          <w:color w:val="0C0C0C"/>
        </w:rPr>
        <w:t>p ta l</w:t>
      </w:r>
      <w:r>
        <w:rPr>
          <w:rFonts w:ascii="Cambria" w:hAnsi="Cambria" w:cs="Cambria"/>
          <w:color w:val="0C0C0C"/>
        </w:rPr>
        <w:t>ư</w:t>
      </w:r>
      <w:r>
        <w:rPr>
          <w:rFonts w:ascii="Nunito" w:hAnsi="Nunito" w:cs="Arial"/>
          <w:color w:val="0C0C0C"/>
        </w:rPr>
        <w:t>u gi</w:t>
      </w:r>
      <w:r>
        <w:rPr>
          <w:rFonts w:ascii="Cambria" w:hAnsi="Cambria" w:cs="Cambria"/>
          <w:color w:val="0C0C0C"/>
        </w:rPr>
        <w:t>ữ</w:t>
      </w:r>
      <w:r>
        <w:rPr>
          <w:rFonts w:ascii="Nunito" w:hAnsi="Nunito" w:cs="Arial"/>
          <w:color w:val="0C0C0C"/>
        </w:rPr>
        <w:t xml:space="preserve"> m</w:t>
      </w:r>
      <w:r>
        <w:rPr>
          <w:rFonts w:ascii="Cambria" w:hAnsi="Cambria" w:cs="Cambria"/>
          <w:color w:val="0C0C0C"/>
        </w:rPr>
        <w:t>ộ</w:t>
      </w:r>
      <w:r>
        <w:rPr>
          <w:rFonts w:ascii="Nunito" w:hAnsi="Nunito" w:cs="Arial"/>
          <w:color w:val="0C0C0C"/>
        </w:rPr>
        <w:t>t t</w:t>
      </w:r>
      <w:r>
        <w:rPr>
          <w:rFonts w:ascii="Cambria" w:hAnsi="Cambria" w:cs="Cambria"/>
          <w:color w:val="0C0C0C"/>
        </w:rPr>
        <w:t>ậ</w:t>
      </w:r>
      <w:r>
        <w:rPr>
          <w:rFonts w:ascii="Nunito" w:hAnsi="Nunito" w:cs="Arial"/>
          <w:color w:val="0C0C0C"/>
        </w:rPr>
        <w:t>p tin?</w:t>
      </w:r>
    </w:p>
    <w:p w14:paraId="23BA7C61" w14:textId="59673900" w:rsidR="001E619A" w:rsidRDefault="001E619A">
      <w:pPr>
        <w:pBdr>
          <w:bottom w:val="single" w:sz="6" w:space="17" w:color="D9D9D9"/>
        </w:pBdr>
        <w:shd w:val="clear" w:color="auto" w:fill="FFFFFF"/>
        <w:ind w:left="720"/>
        <w:textAlignment w:val="baseline"/>
        <w:divId w:val="561215713"/>
        <w:rPr>
          <w:rFonts w:ascii="Arial" w:hAnsi="Arial" w:cs="Arial"/>
          <w:color w:val="575859"/>
          <w:sz w:val="21"/>
          <w:szCs w:val="21"/>
        </w:rPr>
      </w:pPr>
      <w:r>
        <w:rPr>
          <w:rFonts w:ascii="Arial" w:hAnsi="Arial" w:cs="Arial"/>
          <w:color w:val="575859"/>
          <w:sz w:val="21"/>
          <w:szCs w:val="21"/>
        </w:rPr>
        <w:object w:dxaOrig="225" w:dyaOrig="225" w14:anchorId="09D10F66">
          <v:shape id="_x0000_i1970" type="#_x0000_t75" style="width:20.15pt;height:18.3pt" o:ole="">
            <v:imagedata r:id="rId8" o:title=""/>
          </v:shape>
          <w:control r:id="rId122" w:name="DefaultOcxName122" w:shapeid="_x0000_i1970"/>
        </w:object>
      </w:r>
      <w:r>
        <w:rPr>
          <w:rFonts w:ascii="Arial" w:hAnsi="Arial" w:cs="Arial"/>
          <w:color w:val="575859"/>
          <w:sz w:val="21"/>
          <w:szCs w:val="21"/>
        </w:rPr>
        <w:t>A. Đọc</w:t>
      </w:r>
    </w:p>
    <w:p w14:paraId="444251A1" w14:textId="3B59A3DB" w:rsidR="001E619A" w:rsidRDefault="001E619A">
      <w:pPr>
        <w:pBdr>
          <w:bottom w:val="single" w:sz="6" w:space="17" w:color="D9D9D9"/>
        </w:pBdr>
        <w:shd w:val="clear" w:color="auto" w:fill="FFFFFF"/>
        <w:ind w:left="720"/>
        <w:textAlignment w:val="baseline"/>
        <w:divId w:val="1983610082"/>
        <w:rPr>
          <w:rFonts w:ascii="Arial" w:hAnsi="Arial" w:cs="Arial"/>
          <w:color w:val="575859"/>
          <w:sz w:val="21"/>
          <w:szCs w:val="21"/>
        </w:rPr>
      </w:pPr>
      <w:r>
        <w:rPr>
          <w:rFonts w:ascii="Arial" w:hAnsi="Arial" w:cs="Arial"/>
          <w:color w:val="575859"/>
          <w:sz w:val="21"/>
          <w:szCs w:val="21"/>
        </w:rPr>
        <w:object w:dxaOrig="225" w:dyaOrig="225" w14:anchorId="34487FDE">
          <v:shape id="_x0000_i1973" type="#_x0000_t75" style="width:20.15pt;height:18.3pt" o:ole="">
            <v:imagedata r:id="rId8" o:title=""/>
          </v:shape>
          <w:control r:id="rId123" w:name="DefaultOcxName132" w:shapeid="_x0000_i1973"/>
        </w:object>
      </w:r>
      <w:r>
        <w:rPr>
          <w:rFonts w:ascii="Arial" w:hAnsi="Arial" w:cs="Arial"/>
          <w:color w:val="575859"/>
          <w:sz w:val="21"/>
          <w:szCs w:val="21"/>
        </w:rPr>
        <w:t>B. Sao chép</w:t>
      </w:r>
    </w:p>
    <w:p w14:paraId="3F4276C3" w14:textId="2ADD0C85" w:rsidR="001E619A" w:rsidRDefault="001E619A">
      <w:pPr>
        <w:pBdr>
          <w:bottom w:val="single" w:sz="6" w:space="17" w:color="D9D9D9"/>
        </w:pBdr>
        <w:shd w:val="clear" w:color="auto" w:fill="FFFFFF"/>
        <w:ind w:left="720"/>
        <w:textAlignment w:val="baseline"/>
        <w:divId w:val="360134235"/>
        <w:rPr>
          <w:rFonts w:ascii="Arial" w:hAnsi="Arial" w:cs="Arial"/>
          <w:color w:val="575859"/>
          <w:sz w:val="21"/>
          <w:szCs w:val="21"/>
        </w:rPr>
      </w:pPr>
      <w:r>
        <w:rPr>
          <w:rFonts w:ascii="Arial" w:hAnsi="Arial" w:cs="Arial"/>
          <w:color w:val="575859"/>
          <w:sz w:val="21"/>
          <w:szCs w:val="21"/>
        </w:rPr>
        <w:object w:dxaOrig="225" w:dyaOrig="225" w14:anchorId="5C5E29E2">
          <v:shape id="_x0000_i1976" type="#_x0000_t75" style="width:20.15pt;height:18.3pt" o:ole="">
            <v:imagedata r:id="rId8" o:title=""/>
          </v:shape>
          <w:control r:id="rId124" w:name="DefaultOcxName142" w:shapeid="_x0000_i1976"/>
        </w:object>
      </w:r>
      <w:r>
        <w:rPr>
          <w:rFonts w:ascii="Arial" w:hAnsi="Arial" w:cs="Arial"/>
          <w:color w:val="575859"/>
          <w:sz w:val="21"/>
          <w:szCs w:val="21"/>
        </w:rPr>
        <w:t>C. Hiệu chỉnh</w:t>
      </w:r>
    </w:p>
    <w:p w14:paraId="73D2F88B" w14:textId="0CA3BF6A" w:rsidR="001E619A" w:rsidRDefault="001E619A">
      <w:pPr>
        <w:pBdr>
          <w:bottom w:val="single" w:sz="6" w:space="17" w:color="D9D9D9"/>
        </w:pBdr>
        <w:shd w:val="clear" w:color="auto" w:fill="FFFFFF"/>
        <w:ind w:left="720"/>
        <w:textAlignment w:val="baseline"/>
        <w:divId w:val="1184127417"/>
        <w:rPr>
          <w:rFonts w:ascii="Arial" w:hAnsi="Arial" w:cs="Arial"/>
          <w:color w:val="575859"/>
          <w:sz w:val="21"/>
          <w:szCs w:val="21"/>
        </w:rPr>
      </w:pPr>
      <w:r>
        <w:rPr>
          <w:rFonts w:ascii="Arial" w:hAnsi="Arial" w:cs="Arial"/>
          <w:color w:val="575859"/>
          <w:sz w:val="21"/>
          <w:szCs w:val="21"/>
        </w:rPr>
        <w:object w:dxaOrig="225" w:dyaOrig="225" w14:anchorId="2379B2D2">
          <v:shape id="_x0000_i1979" type="#_x0000_t75" style="width:20.15pt;height:18.3pt" o:ole="">
            <v:imagedata r:id="rId8" o:title=""/>
          </v:shape>
          <w:control r:id="rId125" w:name="DefaultOcxName152" w:shapeid="_x0000_i1979"/>
        </w:object>
      </w:r>
      <w:r>
        <w:rPr>
          <w:rFonts w:ascii="Arial" w:hAnsi="Arial" w:cs="Arial"/>
          <w:color w:val="575859"/>
          <w:sz w:val="21"/>
          <w:szCs w:val="21"/>
        </w:rPr>
        <w:t>D. Ghi</w:t>
      </w:r>
    </w:p>
    <w:p w14:paraId="7F95E74D" w14:textId="77777777" w:rsidR="001E619A" w:rsidRDefault="001E619A">
      <w:pPr>
        <w:pBdr>
          <w:bottom w:val="single" w:sz="6" w:space="17" w:color="D9D9D9"/>
        </w:pBdr>
        <w:shd w:val="clear" w:color="auto" w:fill="FFFFFF"/>
        <w:ind w:left="720"/>
        <w:textAlignment w:val="baseline"/>
        <w:divId w:val="1762798197"/>
        <w:rPr>
          <w:rFonts w:ascii="Arial" w:hAnsi="Arial" w:cs="Arial"/>
          <w:color w:val="575859"/>
          <w:sz w:val="21"/>
          <w:szCs w:val="21"/>
        </w:rPr>
      </w:pPr>
      <w:r>
        <w:rPr>
          <w:rStyle w:val="docemphstrong"/>
          <w:rFonts w:ascii="Nunito" w:hAnsi="Nunito" w:cs="Arial"/>
          <w:b/>
          <w:bCs/>
          <w:color w:val="CF0101"/>
          <w:bdr w:val="single" w:sz="6" w:space="4" w:color="D9D9D9" w:frame="1"/>
        </w:rPr>
        <w:t>Sai</w:t>
      </w:r>
      <w:r>
        <w:rPr>
          <w:rFonts w:ascii="Arial" w:hAnsi="Arial" w:cs="Arial"/>
          <w:color w:val="575859"/>
          <w:sz w:val="21"/>
          <w:szCs w:val="21"/>
        </w:rPr>
        <w:t> </w:t>
      </w:r>
      <w:r>
        <w:rPr>
          <w:rStyle w:val="hps"/>
          <w:rFonts w:ascii="inherit" w:hAnsi="inherit" w:cs="Arial"/>
          <w:b/>
          <w:bCs/>
          <w:color w:val="040404"/>
          <w:bdr w:val="none" w:sz="0" w:space="0" w:color="auto" w:frame="1"/>
        </w:rPr>
        <w:t>D</w:t>
      </w:r>
      <w:r>
        <w:rPr>
          <w:rStyle w:val="hps"/>
          <w:rFonts w:ascii="Nunito" w:hAnsi="Nunito" w:cs="Arial"/>
          <w:color w:val="040404"/>
        </w:rPr>
        <w:t> là đáp án đúng</w:t>
      </w:r>
    </w:p>
    <w:p w14:paraId="34D76A16" w14:textId="77777777" w:rsidR="001E619A" w:rsidRDefault="001E619A">
      <w:pPr>
        <w:pStyle w:val="u4"/>
        <w:numPr>
          <w:ilvl w:val="0"/>
          <w:numId w:val="1"/>
        </w:numPr>
        <w:shd w:val="clear" w:color="auto" w:fill="FFFFFF"/>
        <w:spacing w:before="0" w:beforeAutospacing="0" w:after="0" w:afterAutospacing="0" w:line="330" w:lineRule="atLeast"/>
        <w:textAlignment w:val="baseline"/>
        <w:divId w:val="102384542"/>
        <w:rPr>
          <w:rFonts w:ascii="Nunito" w:hAnsi="Nunito" w:cs="Arial"/>
          <w:color w:val="0C0C0C"/>
        </w:rPr>
      </w:pPr>
      <w:r>
        <w:rPr>
          <w:rFonts w:ascii="Nunito" w:hAnsi="Nunito" w:cs="Arial"/>
          <w:color w:val="0C0C0C"/>
        </w:rPr>
        <w:t>Câu 5:</w:t>
      </w:r>
    </w:p>
    <w:p w14:paraId="470DA43C" w14:textId="77777777" w:rsidR="001E619A" w:rsidRDefault="001E619A">
      <w:pPr>
        <w:pStyle w:val="ThngthngWeb"/>
        <w:shd w:val="clear" w:color="auto" w:fill="FFFFFF"/>
        <w:spacing w:before="0" w:beforeAutospacing="0" w:after="0" w:afterAutospacing="0" w:line="330" w:lineRule="atLeast"/>
        <w:ind w:left="720"/>
        <w:textAlignment w:val="baseline"/>
        <w:divId w:val="102384542"/>
        <w:rPr>
          <w:rFonts w:ascii="Nunito" w:hAnsi="Nunito" w:cs="Arial"/>
          <w:color w:val="0C0C0C"/>
        </w:rPr>
      </w:pPr>
      <w:r>
        <w:rPr>
          <w:rFonts w:ascii="Cambria" w:hAnsi="Cambria" w:cs="Cambria"/>
          <w:color w:val="0C0C0C"/>
        </w:rPr>
        <w:t>Đ</w:t>
      </w:r>
      <w:r>
        <w:rPr>
          <w:rFonts w:ascii="Nunito" w:hAnsi="Nunito" w:cs="Arial"/>
          <w:color w:val="0C0C0C"/>
        </w:rPr>
        <w:t>i</w:t>
      </w:r>
      <w:r>
        <w:rPr>
          <w:rFonts w:ascii="Cambria" w:hAnsi="Cambria" w:cs="Cambria"/>
          <w:color w:val="0C0C0C"/>
        </w:rPr>
        <w:t>ề</w:t>
      </w:r>
      <w:r>
        <w:rPr>
          <w:rFonts w:ascii="Nunito" w:hAnsi="Nunito" w:cs="Arial"/>
          <w:color w:val="0C0C0C"/>
        </w:rPr>
        <w:t>u n</w:t>
      </w:r>
      <w:r>
        <w:rPr>
          <w:rFonts w:ascii="Nunito" w:hAnsi="Nunito" w:cs="Nunito"/>
          <w:color w:val="0C0C0C"/>
        </w:rPr>
        <w:t>à</w:t>
      </w:r>
      <w:r>
        <w:rPr>
          <w:rFonts w:ascii="Nunito" w:hAnsi="Nunito" w:cs="Arial"/>
          <w:color w:val="0C0C0C"/>
        </w:rPr>
        <w:t xml:space="preserve">o sau </w:t>
      </w:r>
      <w:r>
        <w:rPr>
          <w:rFonts w:ascii="Cambria" w:hAnsi="Cambria" w:cs="Cambria"/>
          <w:color w:val="0C0C0C"/>
        </w:rPr>
        <w:t>đ</w:t>
      </w:r>
      <w:r>
        <w:rPr>
          <w:rFonts w:ascii="Nunito" w:hAnsi="Nunito" w:cs="Nunito"/>
          <w:color w:val="0C0C0C"/>
        </w:rPr>
        <w:t>â</w:t>
      </w:r>
      <w:r>
        <w:rPr>
          <w:rFonts w:ascii="Nunito" w:hAnsi="Nunito" w:cs="Arial"/>
          <w:color w:val="0C0C0C"/>
        </w:rPr>
        <w:t>y KHÔNG ph</w:t>
      </w:r>
      <w:r>
        <w:rPr>
          <w:rFonts w:ascii="Cambria" w:hAnsi="Cambria" w:cs="Cambria"/>
          <w:color w:val="0C0C0C"/>
        </w:rPr>
        <w:t>ả</w:t>
      </w:r>
      <w:r>
        <w:rPr>
          <w:rFonts w:ascii="Nunito" w:hAnsi="Nunito" w:cs="Arial"/>
          <w:color w:val="0C0C0C"/>
        </w:rPr>
        <w:t>i l</w:t>
      </w:r>
      <w:r>
        <w:rPr>
          <w:rFonts w:ascii="Nunito" w:hAnsi="Nunito" w:cs="Nunito"/>
          <w:color w:val="0C0C0C"/>
        </w:rPr>
        <w:t>à</w:t>
      </w:r>
      <w:r>
        <w:rPr>
          <w:rFonts w:ascii="Nunito" w:hAnsi="Nunito" w:cs="Arial"/>
          <w:color w:val="0C0C0C"/>
        </w:rPr>
        <w:t xml:space="preserve"> m</w:t>
      </w:r>
      <w:r>
        <w:rPr>
          <w:rFonts w:ascii="Cambria" w:hAnsi="Cambria" w:cs="Cambria"/>
          <w:color w:val="0C0C0C"/>
        </w:rPr>
        <w:t>ố</w:t>
      </w:r>
      <w:r>
        <w:rPr>
          <w:rFonts w:ascii="Nunito" w:hAnsi="Nunito" w:cs="Arial"/>
          <w:color w:val="0C0C0C"/>
        </w:rPr>
        <w:t>i quan t</w:t>
      </w:r>
      <w:r>
        <w:rPr>
          <w:rFonts w:ascii="Nunito" w:hAnsi="Nunito" w:cs="Nunito"/>
          <w:color w:val="0C0C0C"/>
        </w:rPr>
        <w:t>â</w:t>
      </w:r>
      <w:r>
        <w:rPr>
          <w:rFonts w:ascii="Nunito" w:hAnsi="Nunito" w:cs="Arial"/>
          <w:color w:val="0C0C0C"/>
        </w:rPr>
        <w:t>m v</w:t>
      </w:r>
      <w:r>
        <w:rPr>
          <w:rFonts w:ascii="Cambria" w:hAnsi="Cambria" w:cs="Cambria"/>
          <w:color w:val="0C0C0C"/>
        </w:rPr>
        <w:t>ề</w:t>
      </w:r>
      <w:r>
        <w:rPr>
          <w:rFonts w:ascii="Nunito" w:hAnsi="Nunito" w:cs="Arial"/>
          <w:color w:val="0C0C0C"/>
        </w:rPr>
        <w:t xml:space="preserve"> b</w:t>
      </w:r>
      <w:r>
        <w:rPr>
          <w:rFonts w:ascii="Cambria" w:hAnsi="Cambria" w:cs="Cambria"/>
          <w:color w:val="0C0C0C"/>
        </w:rPr>
        <w:t>ả</w:t>
      </w:r>
      <w:r>
        <w:rPr>
          <w:rFonts w:ascii="Nunito" w:hAnsi="Nunito" w:cs="Arial"/>
          <w:color w:val="0C0C0C"/>
        </w:rPr>
        <w:t>o m</w:t>
      </w:r>
      <w:r>
        <w:rPr>
          <w:rFonts w:ascii="Cambria" w:hAnsi="Cambria" w:cs="Cambria"/>
          <w:color w:val="0C0C0C"/>
        </w:rPr>
        <w:t>ậ</w:t>
      </w:r>
      <w:r>
        <w:rPr>
          <w:rFonts w:ascii="Nunito" w:hAnsi="Nunito" w:cs="Arial"/>
          <w:color w:val="0C0C0C"/>
        </w:rPr>
        <w:t>t c</w:t>
      </w:r>
      <w:r>
        <w:rPr>
          <w:rFonts w:ascii="Cambria" w:hAnsi="Cambria" w:cs="Cambria"/>
          <w:color w:val="0C0C0C"/>
        </w:rPr>
        <w:t>ủ</w:t>
      </w:r>
      <w:r>
        <w:rPr>
          <w:rFonts w:ascii="Nunito" w:hAnsi="Nunito" w:cs="Arial"/>
          <w:color w:val="0C0C0C"/>
        </w:rPr>
        <w:t>a m</w:t>
      </w:r>
      <w:r>
        <w:rPr>
          <w:rFonts w:ascii="Nunito" w:hAnsi="Nunito" w:cs="Nunito"/>
          <w:color w:val="0C0C0C"/>
        </w:rPr>
        <w:t>ô</w:t>
      </w:r>
      <w:r>
        <w:rPr>
          <w:rFonts w:ascii="Nunito" w:hAnsi="Nunito" w:cs="Arial"/>
          <w:color w:val="0C0C0C"/>
        </w:rPr>
        <w:t>i tr</w:t>
      </w:r>
      <w:r>
        <w:rPr>
          <w:rFonts w:ascii="Cambria" w:hAnsi="Cambria" w:cs="Cambria"/>
          <w:color w:val="0C0C0C"/>
        </w:rPr>
        <w:t>ườ</w:t>
      </w:r>
      <w:r>
        <w:rPr>
          <w:rFonts w:ascii="Nunito" w:hAnsi="Nunito" w:cs="Arial"/>
          <w:color w:val="0C0C0C"/>
        </w:rPr>
        <w:t xml:space="preserve">ng </w:t>
      </w:r>
      <w:r>
        <w:rPr>
          <w:rFonts w:ascii="Cambria" w:hAnsi="Cambria" w:cs="Cambria"/>
          <w:color w:val="0C0C0C"/>
        </w:rPr>
        <w:t>ả</w:t>
      </w:r>
      <w:r>
        <w:rPr>
          <w:rFonts w:ascii="Nunito" w:hAnsi="Nunito" w:cs="Arial"/>
          <w:color w:val="0C0C0C"/>
        </w:rPr>
        <w:t>o h</w:t>
      </w:r>
      <w:r>
        <w:rPr>
          <w:rFonts w:ascii="Nunito" w:hAnsi="Nunito" w:cs="Nunito"/>
          <w:color w:val="0C0C0C"/>
        </w:rPr>
        <w:t>ó</w:t>
      </w:r>
      <w:r>
        <w:rPr>
          <w:rFonts w:ascii="Nunito" w:hAnsi="Nunito" w:cs="Arial"/>
          <w:color w:val="0C0C0C"/>
        </w:rPr>
        <w:t>a?</w:t>
      </w:r>
    </w:p>
    <w:p w14:paraId="71626E41" w14:textId="5244E7EA" w:rsidR="001E619A" w:rsidRDefault="001E619A">
      <w:pPr>
        <w:pBdr>
          <w:bottom w:val="single" w:sz="6" w:space="17" w:color="D9D9D9"/>
        </w:pBdr>
        <w:shd w:val="clear" w:color="auto" w:fill="FFFFFF"/>
        <w:ind w:left="720"/>
        <w:textAlignment w:val="baseline"/>
        <w:divId w:val="420759931"/>
        <w:rPr>
          <w:rFonts w:ascii="Arial" w:hAnsi="Arial" w:cs="Arial"/>
          <w:color w:val="575859"/>
          <w:sz w:val="21"/>
          <w:szCs w:val="21"/>
        </w:rPr>
      </w:pPr>
      <w:r>
        <w:rPr>
          <w:rFonts w:ascii="Arial" w:hAnsi="Arial" w:cs="Arial"/>
          <w:color w:val="575859"/>
          <w:sz w:val="21"/>
          <w:szCs w:val="21"/>
        </w:rPr>
        <w:object w:dxaOrig="225" w:dyaOrig="225" w14:anchorId="0ECDF576">
          <v:shape id="_x0000_i1982" type="#_x0000_t75" style="width:20.15pt;height:18.3pt" o:ole="">
            <v:imagedata r:id="rId8" o:title=""/>
          </v:shape>
          <w:control r:id="rId126" w:name="DefaultOcxName162" w:shapeid="_x0000_i1982"/>
        </w:object>
      </w:r>
      <w:r>
        <w:rPr>
          <w:rFonts w:ascii="Arial" w:hAnsi="Arial" w:cs="Arial"/>
          <w:color w:val="575859"/>
          <w:sz w:val="21"/>
          <w:szCs w:val="21"/>
        </w:rPr>
        <w:t xml:space="preserve">A. Các </w:t>
      </w:r>
      <w:r w:rsidRPr="00026DD3">
        <w:rPr>
          <w:rFonts w:ascii="Arial" w:hAnsi="Arial" w:cs="Arial"/>
          <w:b/>
          <w:bCs/>
          <w:color w:val="575859"/>
          <w:sz w:val="21"/>
          <w:szCs w:val="21"/>
        </w:rPr>
        <w:t>máy chủ ảo rẻ hơn các</w:t>
      </w:r>
      <w:r>
        <w:rPr>
          <w:rFonts w:ascii="Arial" w:hAnsi="Arial" w:cs="Arial"/>
          <w:color w:val="575859"/>
          <w:sz w:val="21"/>
          <w:szCs w:val="21"/>
        </w:rPr>
        <w:t xml:space="preserve"> máy chủ vật lý của chúng</w:t>
      </w:r>
    </w:p>
    <w:p w14:paraId="682CB95C" w14:textId="14C61F6C" w:rsidR="001E619A" w:rsidRDefault="001E619A">
      <w:pPr>
        <w:pBdr>
          <w:bottom w:val="single" w:sz="6" w:space="17" w:color="D9D9D9"/>
        </w:pBdr>
        <w:shd w:val="clear" w:color="auto" w:fill="FFFFFF"/>
        <w:ind w:left="720"/>
        <w:textAlignment w:val="baseline"/>
        <w:divId w:val="347680845"/>
        <w:rPr>
          <w:rFonts w:ascii="Arial" w:hAnsi="Arial" w:cs="Arial"/>
          <w:color w:val="575859"/>
          <w:sz w:val="21"/>
          <w:szCs w:val="21"/>
        </w:rPr>
      </w:pPr>
      <w:r>
        <w:rPr>
          <w:rFonts w:ascii="Arial" w:hAnsi="Arial" w:cs="Arial"/>
          <w:color w:val="575859"/>
          <w:sz w:val="21"/>
          <w:szCs w:val="21"/>
        </w:rPr>
        <w:lastRenderedPageBreak/>
        <w:object w:dxaOrig="225" w:dyaOrig="225" w14:anchorId="0E4E7B2C">
          <v:shape id="_x0000_i1985" type="#_x0000_t75" style="width:20.15pt;height:18.3pt" o:ole="">
            <v:imagedata r:id="rId8" o:title=""/>
          </v:shape>
          <w:control r:id="rId127" w:name="DefaultOcxName172" w:shapeid="_x0000_i1985"/>
        </w:object>
      </w:r>
      <w:r>
        <w:rPr>
          <w:rFonts w:ascii="Arial" w:hAnsi="Arial" w:cs="Arial"/>
          <w:color w:val="575859"/>
          <w:sz w:val="21"/>
          <w:szCs w:val="21"/>
        </w:rPr>
        <w:t>B. Các máy ảo phải được bảo vệ khỏi cả thế giới bên ngoài và cũng từ các máy ảo khác trên cùng một máy tính vật lý</w:t>
      </w:r>
    </w:p>
    <w:p w14:paraId="16CFE11B" w14:textId="625C8EE2" w:rsidR="001E619A" w:rsidRDefault="001E619A">
      <w:pPr>
        <w:pBdr>
          <w:bottom w:val="single" w:sz="6" w:space="17" w:color="D9D9D9"/>
        </w:pBdr>
        <w:shd w:val="clear" w:color="auto" w:fill="FFFFFF"/>
        <w:ind w:left="720"/>
        <w:textAlignment w:val="baseline"/>
        <w:divId w:val="484856337"/>
        <w:rPr>
          <w:rFonts w:ascii="Arial" w:hAnsi="Arial" w:cs="Arial"/>
          <w:color w:val="575859"/>
          <w:sz w:val="21"/>
          <w:szCs w:val="21"/>
        </w:rPr>
      </w:pPr>
      <w:r>
        <w:rPr>
          <w:rFonts w:ascii="Arial" w:hAnsi="Arial" w:cs="Arial"/>
          <w:color w:val="575859"/>
          <w:sz w:val="21"/>
          <w:szCs w:val="21"/>
        </w:rPr>
        <w:object w:dxaOrig="225" w:dyaOrig="225" w14:anchorId="73D80F83">
          <v:shape id="_x0000_i1988" type="#_x0000_t75" style="width:20.15pt;height:18.3pt" o:ole="">
            <v:imagedata r:id="rId8" o:title=""/>
          </v:shape>
          <w:control r:id="rId128" w:name="DefaultOcxName182" w:shapeid="_x0000_i1988"/>
        </w:object>
      </w:r>
      <w:r>
        <w:rPr>
          <w:rFonts w:ascii="Arial" w:hAnsi="Arial" w:cs="Arial"/>
          <w:color w:val="575859"/>
          <w:sz w:val="21"/>
          <w:szCs w:val="21"/>
        </w:rPr>
        <w:t>C. Các thiết bị bảo mật vật lý không phải lúc nào cũng được thiết kế để bảo vệ các hệ thống ảo</w:t>
      </w:r>
    </w:p>
    <w:p w14:paraId="3FFB84C0" w14:textId="6BA8802B" w:rsidR="001E619A" w:rsidRDefault="001E619A">
      <w:pPr>
        <w:pBdr>
          <w:bottom w:val="single" w:sz="6" w:space="17" w:color="D9D9D9"/>
        </w:pBdr>
        <w:shd w:val="clear" w:color="auto" w:fill="FFFFFF"/>
        <w:ind w:left="720"/>
        <w:textAlignment w:val="baseline"/>
        <w:divId w:val="77600228"/>
        <w:rPr>
          <w:rFonts w:ascii="Arial" w:hAnsi="Arial" w:cs="Arial"/>
          <w:color w:val="575859"/>
          <w:sz w:val="21"/>
          <w:szCs w:val="21"/>
        </w:rPr>
      </w:pPr>
      <w:r>
        <w:rPr>
          <w:rFonts w:ascii="Arial" w:hAnsi="Arial" w:cs="Arial"/>
          <w:color w:val="575859"/>
          <w:sz w:val="21"/>
          <w:szCs w:val="21"/>
        </w:rPr>
        <w:object w:dxaOrig="225" w:dyaOrig="225" w14:anchorId="42D80E33">
          <v:shape id="_x0000_i1991" type="#_x0000_t75" style="width:20.15pt;height:18.3pt" o:ole="">
            <v:imagedata r:id="rId8" o:title=""/>
          </v:shape>
          <w:control r:id="rId129" w:name="DefaultOcxName192" w:shapeid="_x0000_i1991"/>
        </w:object>
      </w:r>
      <w:r>
        <w:rPr>
          <w:rFonts w:ascii="Arial" w:hAnsi="Arial" w:cs="Arial"/>
          <w:color w:val="575859"/>
          <w:sz w:val="21"/>
          <w:szCs w:val="21"/>
        </w:rPr>
        <w:t>D. Di chuyển trực tiếp có thể di chuyển ngay lập tức một máy chủ ảo hóa sang một trình siêu giám sát khác</w:t>
      </w:r>
    </w:p>
    <w:p w14:paraId="2F209F94" w14:textId="77777777" w:rsidR="001E619A" w:rsidRDefault="001E619A">
      <w:pPr>
        <w:pBdr>
          <w:bottom w:val="single" w:sz="6" w:space="17" w:color="D9D9D9"/>
        </w:pBdr>
        <w:shd w:val="clear" w:color="auto" w:fill="FFFFFF"/>
        <w:ind w:left="720"/>
        <w:textAlignment w:val="baseline"/>
        <w:divId w:val="636839088"/>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1196C4D7" w14:textId="77777777" w:rsidR="001E619A" w:rsidRDefault="001E619A">
      <w:pPr>
        <w:pStyle w:val="u4"/>
        <w:numPr>
          <w:ilvl w:val="0"/>
          <w:numId w:val="1"/>
        </w:numPr>
        <w:shd w:val="clear" w:color="auto" w:fill="FFFFFF"/>
        <w:spacing w:before="0" w:beforeAutospacing="0" w:after="0" w:afterAutospacing="0" w:line="330" w:lineRule="atLeast"/>
        <w:textAlignment w:val="baseline"/>
        <w:divId w:val="102384542"/>
        <w:rPr>
          <w:rFonts w:ascii="Nunito" w:hAnsi="Nunito" w:cs="Arial"/>
          <w:color w:val="0C0C0C"/>
        </w:rPr>
      </w:pPr>
      <w:r>
        <w:rPr>
          <w:rFonts w:ascii="Nunito" w:hAnsi="Nunito" w:cs="Arial"/>
          <w:color w:val="0C0C0C"/>
        </w:rPr>
        <w:t>Câu 6:</w:t>
      </w:r>
    </w:p>
    <w:p w14:paraId="600A17F0" w14:textId="77777777" w:rsidR="001E619A" w:rsidRDefault="001E619A">
      <w:pPr>
        <w:pStyle w:val="ThngthngWeb"/>
        <w:shd w:val="clear" w:color="auto" w:fill="FFFFFF"/>
        <w:spacing w:before="0" w:beforeAutospacing="0" w:after="0" w:afterAutospacing="0" w:line="330" w:lineRule="atLeast"/>
        <w:ind w:left="720"/>
        <w:textAlignment w:val="baseline"/>
        <w:divId w:val="102384542"/>
        <w:rPr>
          <w:rFonts w:ascii="Nunito" w:hAnsi="Nunito" w:cs="Arial"/>
          <w:color w:val="0C0C0C"/>
        </w:rPr>
      </w:pPr>
      <w:r>
        <w:rPr>
          <w:rFonts w:ascii="Nunito" w:hAnsi="Nunito" w:cs="Arial"/>
          <w:color w:val="0C0C0C"/>
        </w:rPr>
        <w:t>Quy</w:t>
      </w:r>
      <w:r>
        <w:rPr>
          <w:rFonts w:ascii="Cambria" w:hAnsi="Cambria" w:cs="Cambria"/>
          <w:color w:val="0C0C0C"/>
        </w:rPr>
        <w:t>ề</w:t>
      </w:r>
      <w:r>
        <w:rPr>
          <w:rFonts w:ascii="Nunito" w:hAnsi="Nunito" w:cs="Arial"/>
          <w:color w:val="0C0C0C"/>
        </w:rPr>
        <w:t>n truy c</w:t>
      </w:r>
      <w:r>
        <w:rPr>
          <w:rFonts w:ascii="Cambria" w:hAnsi="Cambria" w:cs="Cambria"/>
          <w:color w:val="0C0C0C"/>
        </w:rPr>
        <w:t>ậ</w:t>
      </w:r>
      <w:r>
        <w:rPr>
          <w:rFonts w:ascii="Nunito" w:hAnsi="Nunito" w:cs="Arial"/>
          <w:color w:val="0C0C0C"/>
        </w:rPr>
        <w:t>p n</w:t>
      </w:r>
      <w:r>
        <w:rPr>
          <w:rFonts w:ascii="Nunito" w:hAnsi="Nunito" w:cs="Nunito"/>
          <w:color w:val="0C0C0C"/>
        </w:rPr>
        <w:t>à</w:t>
      </w:r>
      <w:r>
        <w:rPr>
          <w:rFonts w:ascii="Nunito" w:hAnsi="Nunito" w:cs="Arial"/>
          <w:color w:val="0C0C0C"/>
        </w:rPr>
        <w:t>o cho ph</w:t>
      </w:r>
      <w:r>
        <w:rPr>
          <w:rFonts w:ascii="Nunito" w:hAnsi="Nunito" w:cs="Nunito"/>
          <w:color w:val="0C0C0C"/>
        </w:rPr>
        <w:t>é</w:t>
      </w:r>
      <w:r>
        <w:rPr>
          <w:rFonts w:ascii="Nunito" w:hAnsi="Nunito" w:cs="Arial"/>
          <w:color w:val="0C0C0C"/>
        </w:rPr>
        <w:t>p ta hi</w:t>
      </w:r>
      <w:r>
        <w:rPr>
          <w:rFonts w:ascii="Cambria" w:hAnsi="Cambria" w:cs="Cambria"/>
          <w:color w:val="0C0C0C"/>
        </w:rPr>
        <w:t>ệ</w:t>
      </w:r>
      <w:r>
        <w:rPr>
          <w:rFonts w:ascii="Nunito" w:hAnsi="Nunito" w:cs="Arial"/>
          <w:color w:val="0C0C0C"/>
        </w:rPr>
        <w:t>u ch</w:t>
      </w:r>
      <w:r>
        <w:rPr>
          <w:rFonts w:ascii="Cambria" w:hAnsi="Cambria" w:cs="Cambria"/>
          <w:color w:val="0C0C0C"/>
        </w:rPr>
        <w:t>ỉ</w:t>
      </w:r>
      <w:r>
        <w:rPr>
          <w:rFonts w:ascii="Nunito" w:hAnsi="Nunito" w:cs="Arial"/>
          <w:color w:val="0C0C0C"/>
        </w:rPr>
        <w:t>nh thu</w:t>
      </w:r>
      <w:r>
        <w:rPr>
          <w:rFonts w:ascii="Cambria" w:hAnsi="Cambria" w:cs="Cambria"/>
          <w:color w:val="0C0C0C"/>
        </w:rPr>
        <w:t>ộ</w:t>
      </w:r>
      <w:r>
        <w:rPr>
          <w:rFonts w:ascii="Nunito" w:hAnsi="Nunito" w:cs="Arial"/>
          <w:color w:val="0C0C0C"/>
        </w:rPr>
        <w:t>c t</w:t>
      </w:r>
      <w:r>
        <w:rPr>
          <w:rFonts w:ascii="Nunito" w:hAnsi="Nunito" w:cs="Nunito"/>
          <w:color w:val="0C0C0C"/>
        </w:rPr>
        <w:t>í</w:t>
      </w:r>
      <w:r>
        <w:rPr>
          <w:rFonts w:ascii="Nunito" w:hAnsi="Nunito" w:cs="Arial"/>
          <w:color w:val="0C0C0C"/>
        </w:rPr>
        <w:t>nh c</w:t>
      </w:r>
      <w:r>
        <w:rPr>
          <w:rFonts w:ascii="Cambria" w:hAnsi="Cambria" w:cs="Cambria"/>
          <w:color w:val="0C0C0C"/>
        </w:rPr>
        <w:t>ủ</w:t>
      </w:r>
      <w:r>
        <w:rPr>
          <w:rFonts w:ascii="Nunito" w:hAnsi="Nunito" w:cs="Arial"/>
          <w:color w:val="0C0C0C"/>
        </w:rPr>
        <w:t>a m</w:t>
      </w:r>
      <w:r>
        <w:rPr>
          <w:rFonts w:ascii="Cambria" w:hAnsi="Cambria" w:cs="Cambria"/>
          <w:color w:val="0C0C0C"/>
        </w:rPr>
        <w:t>ộ</w:t>
      </w:r>
      <w:r>
        <w:rPr>
          <w:rFonts w:ascii="Nunito" w:hAnsi="Nunito" w:cs="Arial"/>
          <w:color w:val="0C0C0C"/>
        </w:rPr>
        <w:t>t t</w:t>
      </w:r>
      <w:r>
        <w:rPr>
          <w:rFonts w:ascii="Cambria" w:hAnsi="Cambria" w:cs="Cambria"/>
          <w:color w:val="0C0C0C"/>
        </w:rPr>
        <w:t>ậ</w:t>
      </w:r>
      <w:r>
        <w:rPr>
          <w:rFonts w:ascii="Nunito" w:hAnsi="Nunito" w:cs="Arial"/>
          <w:color w:val="0C0C0C"/>
        </w:rPr>
        <w:t>p tin?</w:t>
      </w:r>
    </w:p>
    <w:p w14:paraId="7E4535FD" w14:textId="2894232F" w:rsidR="001E619A" w:rsidRDefault="001E619A">
      <w:pPr>
        <w:pBdr>
          <w:bottom w:val="single" w:sz="6" w:space="17" w:color="D9D9D9"/>
        </w:pBdr>
        <w:shd w:val="clear" w:color="auto" w:fill="FFFFFF"/>
        <w:ind w:left="720"/>
        <w:textAlignment w:val="baseline"/>
        <w:divId w:val="1431126776"/>
        <w:rPr>
          <w:rFonts w:ascii="Arial" w:hAnsi="Arial" w:cs="Arial"/>
          <w:color w:val="575859"/>
          <w:sz w:val="21"/>
          <w:szCs w:val="21"/>
        </w:rPr>
      </w:pPr>
      <w:r>
        <w:rPr>
          <w:rFonts w:ascii="Arial" w:hAnsi="Arial" w:cs="Arial"/>
          <w:color w:val="575859"/>
          <w:sz w:val="21"/>
          <w:szCs w:val="21"/>
        </w:rPr>
        <w:object w:dxaOrig="225" w:dyaOrig="225" w14:anchorId="75A58CDF">
          <v:shape id="_x0000_i1994" type="#_x0000_t75" style="width:20.15pt;height:18.3pt" o:ole="">
            <v:imagedata r:id="rId8" o:title=""/>
          </v:shape>
          <w:control r:id="rId130" w:name="DefaultOcxName202" w:shapeid="_x0000_i1994"/>
        </w:object>
      </w:r>
      <w:r>
        <w:rPr>
          <w:rFonts w:ascii="Arial" w:hAnsi="Arial" w:cs="Arial"/>
          <w:color w:val="575859"/>
          <w:sz w:val="21"/>
          <w:szCs w:val="21"/>
        </w:rPr>
        <w:t xml:space="preserve">A. Hiệu </w:t>
      </w:r>
      <w:r w:rsidRPr="00026DD3">
        <w:rPr>
          <w:rFonts w:ascii="Arial" w:hAnsi="Arial" w:cs="Arial"/>
          <w:b/>
          <w:bCs/>
          <w:color w:val="575859"/>
          <w:sz w:val="21"/>
          <w:szCs w:val="21"/>
        </w:rPr>
        <w:t>chỉnh (Modify</w:t>
      </w:r>
      <w:r>
        <w:rPr>
          <w:rFonts w:ascii="Arial" w:hAnsi="Arial" w:cs="Arial"/>
          <w:color w:val="575859"/>
          <w:sz w:val="21"/>
          <w:szCs w:val="21"/>
        </w:rPr>
        <w:t>)</w:t>
      </w:r>
    </w:p>
    <w:p w14:paraId="40352904" w14:textId="702746D6" w:rsidR="001E619A" w:rsidRDefault="001E619A">
      <w:pPr>
        <w:pBdr>
          <w:bottom w:val="single" w:sz="6" w:space="17" w:color="D9D9D9"/>
        </w:pBdr>
        <w:shd w:val="clear" w:color="auto" w:fill="FFFFFF"/>
        <w:ind w:left="720"/>
        <w:textAlignment w:val="baseline"/>
        <w:divId w:val="1011876178"/>
        <w:rPr>
          <w:rFonts w:ascii="Arial" w:hAnsi="Arial" w:cs="Arial"/>
          <w:color w:val="575859"/>
          <w:sz w:val="21"/>
          <w:szCs w:val="21"/>
        </w:rPr>
      </w:pPr>
      <w:r>
        <w:rPr>
          <w:rFonts w:ascii="Arial" w:hAnsi="Arial" w:cs="Arial"/>
          <w:color w:val="575859"/>
          <w:sz w:val="21"/>
          <w:szCs w:val="21"/>
        </w:rPr>
        <w:object w:dxaOrig="225" w:dyaOrig="225" w14:anchorId="6B1A38C0">
          <v:shape id="_x0000_i1997" type="#_x0000_t75" style="width:20.15pt;height:18.3pt" o:ole="">
            <v:imagedata r:id="rId8" o:title=""/>
          </v:shape>
          <w:control r:id="rId131" w:name="DefaultOcxName213" w:shapeid="_x0000_i1997"/>
        </w:object>
      </w:r>
      <w:r>
        <w:rPr>
          <w:rFonts w:ascii="Arial" w:hAnsi="Arial" w:cs="Arial"/>
          <w:color w:val="575859"/>
          <w:sz w:val="21"/>
          <w:szCs w:val="21"/>
        </w:rPr>
        <w:t>B.  Sao chép (Copy)</w:t>
      </w:r>
    </w:p>
    <w:p w14:paraId="52734CE7" w14:textId="0AD4E9F6" w:rsidR="001E619A" w:rsidRDefault="001E619A">
      <w:pPr>
        <w:pBdr>
          <w:bottom w:val="single" w:sz="6" w:space="17" w:color="D9D9D9"/>
        </w:pBdr>
        <w:shd w:val="clear" w:color="auto" w:fill="FFFFFF"/>
        <w:ind w:left="720"/>
        <w:textAlignment w:val="baseline"/>
        <w:divId w:val="635136825"/>
        <w:rPr>
          <w:rFonts w:ascii="Arial" w:hAnsi="Arial" w:cs="Arial"/>
          <w:color w:val="575859"/>
          <w:sz w:val="21"/>
          <w:szCs w:val="21"/>
        </w:rPr>
      </w:pPr>
      <w:r>
        <w:rPr>
          <w:rFonts w:ascii="Arial" w:hAnsi="Arial" w:cs="Arial"/>
          <w:color w:val="575859"/>
          <w:sz w:val="21"/>
          <w:szCs w:val="21"/>
        </w:rPr>
        <w:object w:dxaOrig="225" w:dyaOrig="225" w14:anchorId="680013C3">
          <v:shape id="_x0000_i2000" type="#_x0000_t75" style="width:20.15pt;height:18.3pt" o:ole="">
            <v:imagedata r:id="rId8" o:title=""/>
          </v:shape>
          <w:control r:id="rId132" w:name="DefaultOcxName222" w:shapeid="_x0000_i2000"/>
        </w:object>
      </w:r>
      <w:r>
        <w:rPr>
          <w:rFonts w:ascii="Arial" w:hAnsi="Arial" w:cs="Arial"/>
          <w:color w:val="575859"/>
          <w:sz w:val="21"/>
          <w:szCs w:val="21"/>
        </w:rPr>
        <w:t>C. Thay đổi (Change)</w:t>
      </w:r>
    </w:p>
    <w:p w14:paraId="2C5A1A94" w14:textId="7AB45535" w:rsidR="001E619A" w:rsidRDefault="001E619A">
      <w:pPr>
        <w:pBdr>
          <w:bottom w:val="single" w:sz="6" w:space="17" w:color="D9D9D9"/>
        </w:pBdr>
        <w:shd w:val="clear" w:color="auto" w:fill="FFFFFF"/>
        <w:ind w:left="720"/>
        <w:textAlignment w:val="baseline"/>
        <w:divId w:val="341007656"/>
        <w:rPr>
          <w:rFonts w:ascii="Arial" w:hAnsi="Arial" w:cs="Arial"/>
          <w:color w:val="575859"/>
          <w:sz w:val="21"/>
          <w:szCs w:val="21"/>
        </w:rPr>
      </w:pPr>
      <w:r>
        <w:rPr>
          <w:rFonts w:ascii="Arial" w:hAnsi="Arial" w:cs="Arial"/>
          <w:color w:val="575859"/>
          <w:sz w:val="21"/>
          <w:szCs w:val="21"/>
        </w:rPr>
        <w:object w:dxaOrig="225" w:dyaOrig="225" w14:anchorId="6602FCF9">
          <v:shape id="_x0000_i2003" type="#_x0000_t75" style="width:20.15pt;height:18.3pt" o:ole="">
            <v:imagedata r:id="rId8" o:title=""/>
          </v:shape>
          <w:control r:id="rId133" w:name="DefaultOcxName232" w:shapeid="_x0000_i2003"/>
        </w:object>
      </w:r>
      <w:r>
        <w:rPr>
          <w:rFonts w:ascii="Arial" w:hAnsi="Arial" w:cs="Arial"/>
          <w:color w:val="575859"/>
          <w:sz w:val="21"/>
          <w:szCs w:val="21"/>
        </w:rPr>
        <w:t>D.  Biên tập ( Edit)</w:t>
      </w:r>
    </w:p>
    <w:p w14:paraId="17BA5F62" w14:textId="77777777" w:rsidR="001E619A" w:rsidRDefault="001E619A">
      <w:pPr>
        <w:pBdr>
          <w:bottom w:val="single" w:sz="6" w:space="17" w:color="D9D9D9"/>
        </w:pBdr>
        <w:shd w:val="clear" w:color="auto" w:fill="FFFFFF"/>
        <w:ind w:left="720"/>
        <w:textAlignment w:val="baseline"/>
        <w:divId w:val="1986349643"/>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63E9EE3E" w14:textId="77777777" w:rsidR="001E619A" w:rsidRDefault="001E619A">
      <w:pPr>
        <w:pStyle w:val="u4"/>
        <w:numPr>
          <w:ilvl w:val="0"/>
          <w:numId w:val="1"/>
        </w:numPr>
        <w:shd w:val="clear" w:color="auto" w:fill="FFFFFF"/>
        <w:spacing w:before="0" w:beforeAutospacing="0" w:after="0" w:afterAutospacing="0" w:line="330" w:lineRule="atLeast"/>
        <w:textAlignment w:val="baseline"/>
        <w:divId w:val="102384542"/>
        <w:rPr>
          <w:rFonts w:ascii="Nunito" w:hAnsi="Nunito" w:cs="Arial"/>
          <w:color w:val="0C0C0C"/>
        </w:rPr>
      </w:pPr>
      <w:r>
        <w:rPr>
          <w:rFonts w:ascii="Nunito" w:hAnsi="Nunito" w:cs="Arial"/>
          <w:color w:val="0C0C0C"/>
        </w:rPr>
        <w:t>Câu 7:</w:t>
      </w:r>
    </w:p>
    <w:p w14:paraId="2065B0D8" w14:textId="77777777" w:rsidR="001E619A" w:rsidRDefault="001E619A">
      <w:pPr>
        <w:pStyle w:val="ThngthngWeb"/>
        <w:shd w:val="clear" w:color="auto" w:fill="FFFFFF"/>
        <w:spacing w:before="0" w:beforeAutospacing="0" w:after="0" w:afterAutospacing="0" w:line="330" w:lineRule="atLeast"/>
        <w:ind w:left="720"/>
        <w:textAlignment w:val="baseline"/>
        <w:divId w:val="102384542"/>
        <w:rPr>
          <w:rFonts w:ascii="Nunito" w:hAnsi="Nunito" w:cs="Arial"/>
          <w:color w:val="0C0C0C"/>
        </w:rPr>
      </w:pPr>
      <w:r>
        <w:rPr>
          <w:rFonts w:ascii="Nunito" w:hAnsi="Nunito" w:cs="Arial"/>
          <w:color w:val="0C0C0C"/>
        </w:rPr>
        <w:t>N</w:t>
      </w:r>
      <w:r>
        <w:rPr>
          <w:rFonts w:ascii="Cambria" w:hAnsi="Cambria" w:cs="Cambria"/>
          <w:color w:val="0C0C0C"/>
        </w:rPr>
        <w:t>ế</w:t>
      </w:r>
      <w:r>
        <w:rPr>
          <w:rFonts w:ascii="Nunito" w:hAnsi="Nunito" w:cs="Arial"/>
          <w:color w:val="0C0C0C"/>
        </w:rPr>
        <w:t>u m</w:t>
      </w:r>
      <w:r>
        <w:rPr>
          <w:rFonts w:ascii="Cambria" w:hAnsi="Cambria" w:cs="Cambria"/>
          <w:color w:val="0C0C0C"/>
        </w:rPr>
        <w:t>ộ</w:t>
      </w:r>
      <w:r>
        <w:rPr>
          <w:rFonts w:ascii="Nunito" w:hAnsi="Nunito" w:cs="Arial"/>
          <w:color w:val="0C0C0C"/>
        </w:rPr>
        <w:t>t nh</w:t>
      </w:r>
      <w:r>
        <w:rPr>
          <w:rFonts w:ascii="Nunito" w:hAnsi="Nunito" w:cs="Nunito"/>
          <w:color w:val="0C0C0C"/>
        </w:rPr>
        <w:t>ó</w:t>
      </w:r>
      <w:r>
        <w:rPr>
          <w:rFonts w:ascii="Nunito" w:hAnsi="Nunito" w:cs="Arial"/>
          <w:color w:val="0C0C0C"/>
        </w:rPr>
        <w:t>m ng</w:t>
      </w:r>
      <w:r>
        <w:rPr>
          <w:rFonts w:ascii="Cambria" w:hAnsi="Cambria" w:cs="Cambria"/>
          <w:color w:val="0C0C0C"/>
        </w:rPr>
        <w:t>ườ</w:t>
      </w:r>
      <w:r>
        <w:rPr>
          <w:rFonts w:ascii="Nunito" w:hAnsi="Nunito" w:cs="Arial"/>
          <w:color w:val="0C0C0C"/>
        </w:rPr>
        <w:t>i d</w:t>
      </w:r>
      <w:r>
        <w:rPr>
          <w:rFonts w:ascii="Nunito" w:hAnsi="Nunito" w:cs="Nunito"/>
          <w:color w:val="0C0C0C"/>
        </w:rPr>
        <w:t>ù</w:t>
      </w:r>
      <w:r>
        <w:rPr>
          <w:rFonts w:ascii="Nunito" w:hAnsi="Nunito" w:cs="Arial"/>
          <w:color w:val="0C0C0C"/>
        </w:rPr>
        <w:t>ng ph</w:t>
      </w:r>
      <w:r>
        <w:rPr>
          <w:rFonts w:ascii="Cambria" w:hAnsi="Cambria" w:cs="Cambria"/>
          <w:color w:val="0C0C0C"/>
        </w:rPr>
        <w:t>ả</w:t>
      </w:r>
      <w:r>
        <w:rPr>
          <w:rFonts w:ascii="Nunito" w:hAnsi="Nunito" w:cs="Arial"/>
          <w:color w:val="0C0C0C"/>
        </w:rPr>
        <w:t xml:space="preserve">i </w:t>
      </w:r>
      <w:r>
        <w:rPr>
          <w:rFonts w:ascii="Cambria" w:hAnsi="Cambria" w:cs="Cambria"/>
          <w:color w:val="0C0C0C"/>
        </w:rPr>
        <w:t>đượ</w:t>
      </w:r>
      <w:r>
        <w:rPr>
          <w:rFonts w:ascii="Nunito" w:hAnsi="Nunito" w:cs="Arial"/>
          <w:color w:val="0C0C0C"/>
        </w:rPr>
        <w:t>c t</w:t>
      </w:r>
      <w:r>
        <w:rPr>
          <w:rFonts w:ascii="Nunito" w:hAnsi="Nunito" w:cs="Nunito"/>
          <w:color w:val="0C0C0C"/>
        </w:rPr>
        <w:t>á</w:t>
      </w:r>
      <w:r>
        <w:rPr>
          <w:rFonts w:ascii="Nunito" w:hAnsi="Nunito" w:cs="Arial"/>
          <w:color w:val="0C0C0C"/>
        </w:rPr>
        <w:t>ch ra kh</w:t>
      </w:r>
      <w:r>
        <w:rPr>
          <w:rFonts w:ascii="Cambria" w:hAnsi="Cambria" w:cs="Cambria"/>
          <w:color w:val="0C0C0C"/>
        </w:rPr>
        <w:t>ỏ</w:t>
      </w:r>
      <w:r>
        <w:rPr>
          <w:rFonts w:ascii="Nunito" w:hAnsi="Nunito" w:cs="Arial"/>
          <w:color w:val="0C0C0C"/>
        </w:rPr>
        <w:t>i nh</w:t>
      </w:r>
      <w:r>
        <w:rPr>
          <w:rFonts w:ascii="Cambria" w:hAnsi="Cambria" w:cs="Cambria"/>
          <w:color w:val="0C0C0C"/>
        </w:rPr>
        <w:t>ữ</w:t>
      </w:r>
      <w:r>
        <w:rPr>
          <w:rFonts w:ascii="Nunito" w:hAnsi="Nunito" w:cs="Arial"/>
          <w:color w:val="0C0C0C"/>
        </w:rPr>
        <w:t>ng ng</w:t>
      </w:r>
      <w:r>
        <w:rPr>
          <w:rFonts w:ascii="Cambria" w:hAnsi="Cambria" w:cs="Cambria"/>
          <w:color w:val="0C0C0C"/>
        </w:rPr>
        <w:t>ườ</w:t>
      </w:r>
      <w:r>
        <w:rPr>
          <w:rFonts w:ascii="Nunito" w:hAnsi="Nunito" w:cs="Arial"/>
          <w:color w:val="0C0C0C"/>
        </w:rPr>
        <w:t>i d</w:t>
      </w:r>
      <w:r>
        <w:rPr>
          <w:rFonts w:ascii="Nunito" w:hAnsi="Nunito" w:cs="Nunito"/>
          <w:color w:val="0C0C0C"/>
        </w:rPr>
        <w:t>ù</w:t>
      </w:r>
      <w:r>
        <w:rPr>
          <w:rFonts w:ascii="Nunito" w:hAnsi="Nunito" w:cs="Arial"/>
          <w:color w:val="0C0C0C"/>
        </w:rPr>
        <w:t>ng kh</w:t>
      </w:r>
      <w:r>
        <w:rPr>
          <w:rFonts w:ascii="Nunito" w:hAnsi="Nunito" w:cs="Nunito"/>
          <w:color w:val="0C0C0C"/>
        </w:rPr>
        <w:t>á</w:t>
      </w:r>
      <w:r>
        <w:rPr>
          <w:rFonts w:ascii="Nunito" w:hAnsi="Nunito" w:cs="Arial"/>
          <w:color w:val="0C0C0C"/>
        </w:rPr>
        <w:t>c, thi</w:t>
      </w:r>
      <w:r>
        <w:rPr>
          <w:rFonts w:ascii="Cambria" w:hAnsi="Cambria" w:cs="Cambria"/>
          <w:color w:val="0C0C0C"/>
        </w:rPr>
        <w:t>ế</w:t>
      </w:r>
      <w:r>
        <w:rPr>
          <w:rFonts w:ascii="Nunito" w:hAnsi="Nunito" w:cs="Arial"/>
          <w:color w:val="0C0C0C"/>
        </w:rPr>
        <w:t>t k</w:t>
      </w:r>
      <w:r>
        <w:rPr>
          <w:rFonts w:ascii="Cambria" w:hAnsi="Cambria" w:cs="Cambria"/>
          <w:color w:val="0C0C0C"/>
        </w:rPr>
        <w:t>ế</w:t>
      </w:r>
      <w:r>
        <w:rPr>
          <w:rFonts w:ascii="Nunito" w:hAnsi="Nunito" w:cs="Arial"/>
          <w:color w:val="0C0C0C"/>
        </w:rPr>
        <w:t xml:space="preserve"> m</w:t>
      </w:r>
      <w:r>
        <w:rPr>
          <w:rFonts w:ascii="Cambria" w:hAnsi="Cambria" w:cs="Cambria"/>
          <w:color w:val="0C0C0C"/>
        </w:rPr>
        <w:t>ạ</w:t>
      </w:r>
      <w:r>
        <w:rPr>
          <w:rFonts w:ascii="Nunito" w:hAnsi="Nunito" w:cs="Arial"/>
          <w:color w:val="0C0C0C"/>
        </w:rPr>
        <w:t>ng n</w:t>
      </w:r>
      <w:r>
        <w:rPr>
          <w:rFonts w:ascii="Nunito" w:hAnsi="Nunito" w:cs="Nunito"/>
          <w:color w:val="0C0C0C"/>
        </w:rPr>
        <w:t>à</w:t>
      </w:r>
      <w:r>
        <w:rPr>
          <w:rFonts w:ascii="Nunito" w:hAnsi="Nunito" w:cs="Arial"/>
          <w:color w:val="0C0C0C"/>
        </w:rPr>
        <w:t>o b</w:t>
      </w:r>
      <w:r>
        <w:rPr>
          <w:rFonts w:ascii="Cambria" w:hAnsi="Cambria" w:cs="Cambria"/>
          <w:color w:val="0C0C0C"/>
        </w:rPr>
        <w:t>ả</w:t>
      </w:r>
      <w:r>
        <w:rPr>
          <w:rFonts w:ascii="Nunito" w:hAnsi="Nunito" w:cs="Arial"/>
          <w:color w:val="0C0C0C"/>
        </w:rPr>
        <w:t>o m</w:t>
      </w:r>
      <w:r>
        <w:rPr>
          <w:rFonts w:ascii="Cambria" w:hAnsi="Cambria" w:cs="Cambria"/>
          <w:color w:val="0C0C0C"/>
        </w:rPr>
        <w:t>ậ</w:t>
      </w:r>
      <w:r>
        <w:rPr>
          <w:rFonts w:ascii="Nunito" w:hAnsi="Nunito" w:cs="Arial"/>
          <w:color w:val="0C0C0C"/>
        </w:rPr>
        <w:t>t nh</w:t>
      </w:r>
      <w:r>
        <w:rPr>
          <w:rFonts w:ascii="Cambria" w:hAnsi="Cambria" w:cs="Cambria"/>
          <w:color w:val="0C0C0C"/>
        </w:rPr>
        <w:t>ấ</w:t>
      </w:r>
      <w:r>
        <w:rPr>
          <w:rFonts w:ascii="Nunito" w:hAnsi="Nunito" w:cs="Arial"/>
          <w:color w:val="0C0C0C"/>
        </w:rPr>
        <w:t>t?</w:t>
      </w:r>
    </w:p>
    <w:p w14:paraId="783E0CA8" w14:textId="4D9ADB1F" w:rsidR="001E619A" w:rsidRDefault="001E619A">
      <w:pPr>
        <w:pBdr>
          <w:bottom w:val="single" w:sz="6" w:space="17" w:color="D9D9D9"/>
        </w:pBdr>
        <w:shd w:val="clear" w:color="auto" w:fill="FFFFFF"/>
        <w:ind w:left="720"/>
        <w:textAlignment w:val="baseline"/>
        <w:divId w:val="1686439494"/>
        <w:rPr>
          <w:rFonts w:ascii="Arial" w:hAnsi="Arial" w:cs="Arial"/>
          <w:color w:val="575859"/>
          <w:sz w:val="21"/>
          <w:szCs w:val="21"/>
        </w:rPr>
      </w:pPr>
      <w:r>
        <w:rPr>
          <w:rFonts w:ascii="Arial" w:hAnsi="Arial" w:cs="Arial"/>
          <w:color w:val="575859"/>
          <w:sz w:val="21"/>
          <w:szCs w:val="21"/>
        </w:rPr>
        <w:lastRenderedPageBreak/>
        <w:object w:dxaOrig="225" w:dyaOrig="225" w14:anchorId="1BAFD432">
          <v:shape id="_x0000_i2006" type="#_x0000_t75" style="width:20.15pt;height:18.3pt" o:ole="">
            <v:imagedata r:id="rId8" o:title=""/>
          </v:shape>
          <w:control r:id="rId134" w:name="DefaultOcxName242" w:shapeid="_x0000_i2006"/>
        </w:object>
      </w:r>
      <w:r>
        <w:rPr>
          <w:rFonts w:ascii="Arial" w:hAnsi="Arial" w:cs="Arial"/>
          <w:color w:val="575859"/>
          <w:sz w:val="21"/>
          <w:szCs w:val="21"/>
        </w:rPr>
        <w:t>A. Kết nối chúng với các thiết bị switch và router khác</w:t>
      </w:r>
    </w:p>
    <w:p w14:paraId="7F788017" w14:textId="67046E83" w:rsidR="001E619A" w:rsidRDefault="001E619A">
      <w:pPr>
        <w:pBdr>
          <w:bottom w:val="single" w:sz="6" w:space="17" w:color="D9D9D9"/>
        </w:pBdr>
        <w:shd w:val="clear" w:color="auto" w:fill="FFFFFF"/>
        <w:ind w:left="720"/>
        <w:textAlignment w:val="baseline"/>
        <w:divId w:val="707682057"/>
        <w:rPr>
          <w:rFonts w:ascii="Arial" w:hAnsi="Arial" w:cs="Arial"/>
          <w:color w:val="575859"/>
          <w:sz w:val="21"/>
          <w:szCs w:val="21"/>
        </w:rPr>
      </w:pPr>
      <w:r>
        <w:rPr>
          <w:rFonts w:ascii="Arial" w:hAnsi="Arial" w:cs="Arial"/>
          <w:color w:val="575859"/>
          <w:sz w:val="21"/>
          <w:szCs w:val="21"/>
        </w:rPr>
        <w:object w:dxaOrig="225" w:dyaOrig="225" w14:anchorId="436C3FAE">
          <v:shape id="_x0000_i2009" type="#_x0000_t75" style="width:20.15pt;height:18.3pt" o:ole="">
            <v:imagedata r:id="rId8" o:title=""/>
          </v:shape>
          <w:control r:id="rId135" w:name="DefaultOcxName252" w:shapeid="_x0000_i2009"/>
        </w:object>
      </w:r>
      <w:r>
        <w:rPr>
          <w:rFonts w:ascii="Arial" w:hAnsi="Arial" w:cs="Arial"/>
          <w:color w:val="575859"/>
          <w:sz w:val="21"/>
          <w:szCs w:val="21"/>
        </w:rPr>
        <w:t>B. Sử dụng VLAN</w:t>
      </w:r>
    </w:p>
    <w:p w14:paraId="4CD6E452" w14:textId="2CC96D6C" w:rsidR="001E619A" w:rsidRDefault="001E619A">
      <w:pPr>
        <w:pBdr>
          <w:bottom w:val="single" w:sz="6" w:space="17" w:color="D9D9D9"/>
        </w:pBdr>
        <w:shd w:val="clear" w:color="auto" w:fill="FFFFFF"/>
        <w:ind w:left="720"/>
        <w:textAlignment w:val="baseline"/>
        <w:divId w:val="19672866"/>
        <w:rPr>
          <w:rFonts w:ascii="Arial" w:hAnsi="Arial" w:cs="Arial"/>
          <w:color w:val="575859"/>
          <w:sz w:val="21"/>
          <w:szCs w:val="21"/>
        </w:rPr>
      </w:pPr>
      <w:r>
        <w:rPr>
          <w:rFonts w:ascii="Arial" w:hAnsi="Arial" w:cs="Arial"/>
          <w:color w:val="575859"/>
          <w:sz w:val="21"/>
          <w:szCs w:val="21"/>
        </w:rPr>
        <w:object w:dxaOrig="225" w:dyaOrig="225" w14:anchorId="2AD3D4EC">
          <v:shape id="_x0000_i2012" type="#_x0000_t75" style="width:20.15pt;height:18.3pt" o:ole="">
            <v:imagedata r:id="rId8" o:title=""/>
          </v:shape>
          <w:control r:id="rId136" w:name="DefaultOcxName262" w:shapeid="_x0000_i2012"/>
        </w:object>
      </w:r>
      <w:r>
        <w:rPr>
          <w:rFonts w:ascii="Arial" w:hAnsi="Arial" w:cs="Arial"/>
          <w:color w:val="575859"/>
          <w:sz w:val="21"/>
          <w:szCs w:val="21"/>
        </w:rPr>
        <w:t>C. Sử dụng mặt nạ mạng con</w:t>
      </w:r>
    </w:p>
    <w:p w14:paraId="6B020244" w14:textId="06FC881C" w:rsidR="001E619A" w:rsidRDefault="001E619A">
      <w:pPr>
        <w:pBdr>
          <w:bottom w:val="single" w:sz="6" w:space="17" w:color="D9D9D9"/>
        </w:pBdr>
        <w:shd w:val="clear" w:color="auto" w:fill="FFFFFF"/>
        <w:ind w:left="720"/>
        <w:textAlignment w:val="baseline"/>
        <w:divId w:val="1263874920"/>
        <w:rPr>
          <w:rFonts w:ascii="Arial" w:hAnsi="Arial" w:cs="Arial"/>
          <w:color w:val="575859"/>
          <w:sz w:val="21"/>
          <w:szCs w:val="21"/>
        </w:rPr>
      </w:pPr>
      <w:r>
        <w:rPr>
          <w:rFonts w:ascii="Arial" w:hAnsi="Arial" w:cs="Arial"/>
          <w:color w:val="575859"/>
          <w:sz w:val="21"/>
          <w:szCs w:val="21"/>
        </w:rPr>
        <w:object w:dxaOrig="225" w:dyaOrig="225" w14:anchorId="1B9C2BFE">
          <v:shape id="_x0000_i2015" type="#_x0000_t75" style="width:20.15pt;height:18.3pt" o:ole="">
            <v:imagedata r:id="rId8" o:title=""/>
          </v:shape>
          <w:control r:id="rId137" w:name="DefaultOcxName272" w:shapeid="_x0000_i2015"/>
        </w:object>
      </w:r>
      <w:r>
        <w:rPr>
          <w:rFonts w:ascii="Arial" w:hAnsi="Arial" w:cs="Arial"/>
          <w:color w:val="575859"/>
          <w:sz w:val="21"/>
          <w:szCs w:val="21"/>
        </w:rPr>
        <w:t>D. Không thể tách người dùng trên mạng</w:t>
      </w:r>
    </w:p>
    <w:p w14:paraId="471DDACC" w14:textId="77777777" w:rsidR="001E619A" w:rsidRDefault="001E619A">
      <w:pPr>
        <w:pBdr>
          <w:bottom w:val="single" w:sz="6" w:space="17" w:color="D9D9D9"/>
        </w:pBdr>
        <w:shd w:val="clear" w:color="auto" w:fill="FFFFFF"/>
        <w:ind w:left="720"/>
        <w:textAlignment w:val="baseline"/>
        <w:divId w:val="1277905391"/>
        <w:rPr>
          <w:rFonts w:ascii="Arial" w:hAnsi="Arial" w:cs="Arial"/>
          <w:color w:val="575859"/>
          <w:sz w:val="21"/>
          <w:szCs w:val="21"/>
        </w:rPr>
      </w:pPr>
      <w:r>
        <w:rPr>
          <w:rStyle w:val="docemphstrong"/>
          <w:rFonts w:ascii="Nunito" w:hAnsi="Nunito" w:cs="Arial"/>
          <w:b/>
          <w:bCs/>
          <w:color w:val="CF0101"/>
          <w:bdr w:val="single" w:sz="6" w:space="4" w:color="D9D9D9" w:frame="1"/>
        </w:rPr>
        <w:t>Sai</w:t>
      </w:r>
      <w:r>
        <w:rPr>
          <w:rFonts w:ascii="Arial" w:hAnsi="Arial" w:cs="Arial"/>
          <w:color w:val="575859"/>
          <w:sz w:val="21"/>
          <w:szCs w:val="21"/>
        </w:rPr>
        <w:t> </w:t>
      </w:r>
      <w:r>
        <w:rPr>
          <w:rStyle w:val="hps"/>
          <w:rFonts w:ascii="inherit" w:hAnsi="inherit" w:cs="Arial"/>
          <w:b/>
          <w:bCs/>
          <w:color w:val="040404"/>
          <w:bdr w:val="none" w:sz="0" w:space="0" w:color="auto" w:frame="1"/>
        </w:rPr>
        <w:t>A</w:t>
      </w:r>
      <w:r>
        <w:rPr>
          <w:rStyle w:val="hps"/>
          <w:rFonts w:ascii="Nunito" w:hAnsi="Nunito" w:cs="Arial"/>
          <w:color w:val="040404"/>
        </w:rPr>
        <w:t> là đáp án đúng</w:t>
      </w:r>
    </w:p>
    <w:p w14:paraId="5F5F93C2" w14:textId="77777777" w:rsidR="001E619A" w:rsidRDefault="001E619A">
      <w:pPr>
        <w:pStyle w:val="u4"/>
        <w:numPr>
          <w:ilvl w:val="0"/>
          <w:numId w:val="1"/>
        </w:numPr>
        <w:shd w:val="clear" w:color="auto" w:fill="FFFFFF"/>
        <w:spacing w:before="0" w:beforeAutospacing="0" w:after="0" w:afterAutospacing="0" w:line="330" w:lineRule="atLeast"/>
        <w:textAlignment w:val="baseline"/>
        <w:divId w:val="102384542"/>
        <w:rPr>
          <w:rFonts w:ascii="Nunito" w:hAnsi="Nunito" w:cs="Arial"/>
          <w:color w:val="0C0C0C"/>
        </w:rPr>
      </w:pPr>
      <w:r>
        <w:rPr>
          <w:rFonts w:ascii="Nunito" w:hAnsi="Nunito" w:cs="Arial"/>
          <w:color w:val="0C0C0C"/>
        </w:rPr>
        <w:t>Câu 8:</w:t>
      </w:r>
    </w:p>
    <w:p w14:paraId="70B45689" w14:textId="77777777" w:rsidR="001E619A" w:rsidRDefault="001E619A">
      <w:pPr>
        <w:pStyle w:val="ThngthngWeb"/>
        <w:shd w:val="clear" w:color="auto" w:fill="FFFFFF"/>
        <w:spacing w:before="0" w:beforeAutospacing="0" w:after="0" w:afterAutospacing="0" w:line="330" w:lineRule="atLeast"/>
        <w:ind w:left="720"/>
        <w:textAlignment w:val="baseline"/>
        <w:divId w:val="102384542"/>
        <w:rPr>
          <w:rFonts w:ascii="Nunito" w:hAnsi="Nunito" w:cs="Arial"/>
          <w:color w:val="0C0C0C"/>
        </w:rPr>
      </w:pPr>
      <w:r>
        <w:rPr>
          <w:rFonts w:ascii="Nunito" w:hAnsi="Nunito" w:cs="Arial"/>
          <w:color w:val="0C0C0C"/>
        </w:rPr>
        <w:t>Chính sách tài kho</w:t>
      </w:r>
      <w:r>
        <w:rPr>
          <w:rFonts w:ascii="Cambria" w:hAnsi="Cambria" w:cs="Cambria"/>
          <w:color w:val="0C0C0C"/>
        </w:rPr>
        <w:t>ả</w:t>
      </w:r>
      <w:r>
        <w:rPr>
          <w:rFonts w:ascii="Nunito" w:hAnsi="Nunito" w:cs="Arial"/>
          <w:color w:val="0C0C0C"/>
        </w:rPr>
        <w:t>n n</w:t>
      </w:r>
      <w:r>
        <w:rPr>
          <w:rFonts w:ascii="Nunito" w:hAnsi="Nunito" w:cs="Nunito"/>
          <w:color w:val="0C0C0C"/>
        </w:rPr>
        <w:t>à</w:t>
      </w:r>
      <w:r>
        <w:rPr>
          <w:rFonts w:ascii="Nunito" w:hAnsi="Nunito" w:cs="Arial"/>
          <w:color w:val="0C0C0C"/>
        </w:rPr>
        <w:t>o n</w:t>
      </w:r>
      <w:r>
        <w:rPr>
          <w:rFonts w:ascii="Nunito" w:hAnsi="Nunito" w:cs="Nunito"/>
          <w:color w:val="0C0C0C"/>
        </w:rPr>
        <w:t>ê</w:t>
      </w:r>
      <w:r>
        <w:rPr>
          <w:rFonts w:ascii="Nunito" w:hAnsi="Nunito" w:cs="Arial"/>
          <w:color w:val="0C0C0C"/>
        </w:rPr>
        <w:t xml:space="preserve">n </w:t>
      </w:r>
      <w:r>
        <w:rPr>
          <w:rFonts w:ascii="Cambria" w:hAnsi="Cambria" w:cs="Cambria"/>
          <w:color w:val="0C0C0C"/>
        </w:rPr>
        <w:t>đượ</w:t>
      </w:r>
      <w:r>
        <w:rPr>
          <w:rFonts w:ascii="Nunito" w:hAnsi="Nunito" w:cs="Arial"/>
          <w:color w:val="0C0C0C"/>
        </w:rPr>
        <w:t>c thi</w:t>
      </w:r>
      <w:r>
        <w:rPr>
          <w:rFonts w:ascii="Cambria" w:hAnsi="Cambria" w:cs="Cambria"/>
          <w:color w:val="0C0C0C"/>
        </w:rPr>
        <w:t>ế</w:t>
      </w:r>
      <w:r>
        <w:rPr>
          <w:rFonts w:ascii="Nunito" w:hAnsi="Nunito" w:cs="Arial"/>
          <w:color w:val="0C0C0C"/>
        </w:rPr>
        <w:t>t l</w:t>
      </w:r>
      <w:r>
        <w:rPr>
          <w:rFonts w:ascii="Cambria" w:hAnsi="Cambria" w:cs="Cambria"/>
          <w:color w:val="0C0C0C"/>
        </w:rPr>
        <w:t>ậ</w:t>
      </w:r>
      <w:r>
        <w:rPr>
          <w:rFonts w:ascii="Nunito" w:hAnsi="Nunito" w:cs="Arial"/>
          <w:color w:val="0C0C0C"/>
        </w:rPr>
        <w:t xml:space="preserve">p </w:t>
      </w:r>
      <w:r>
        <w:rPr>
          <w:rFonts w:ascii="Cambria" w:hAnsi="Cambria" w:cs="Cambria"/>
          <w:color w:val="0C0C0C"/>
        </w:rPr>
        <w:t>để</w:t>
      </w:r>
      <w:r>
        <w:rPr>
          <w:rFonts w:ascii="Nunito" w:hAnsi="Nunito" w:cs="Arial"/>
          <w:color w:val="0C0C0C"/>
        </w:rPr>
        <w:t xml:space="preserve"> ng</w:t>
      </w:r>
      <w:r>
        <w:rPr>
          <w:rFonts w:ascii="Cambria" w:hAnsi="Cambria" w:cs="Cambria"/>
          <w:color w:val="0C0C0C"/>
        </w:rPr>
        <w:t>ă</w:t>
      </w:r>
      <w:r>
        <w:rPr>
          <w:rFonts w:ascii="Nunito" w:hAnsi="Nunito" w:cs="Arial"/>
          <w:color w:val="0C0C0C"/>
        </w:rPr>
        <w:t>n ch</w:t>
      </w:r>
      <w:r>
        <w:rPr>
          <w:rFonts w:ascii="Cambria" w:hAnsi="Cambria" w:cs="Cambria"/>
          <w:color w:val="0C0C0C"/>
        </w:rPr>
        <w:t>ặ</w:t>
      </w:r>
      <w:r>
        <w:rPr>
          <w:rFonts w:ascii="Nunito" w:hAnsi="Nunito" w:cs="Arial"/>
          <w:color w:val="0C0C0C"/>
        </w:rPr>
        <w:t>n c</w:t>
      </w:r>
      <w:r>
        <w:rPr>
          <w:rFonts w:ascii="Nunito" w:hAnsi="Nunito" w:cs="Nunito"/>
          <w:color w:val="0C0C0C"/>
        </w:rPr>
        <w:t>á</w:t>
      </w:r>
      <w:r>
        <w:rPr>
          <w:rFonts w:ascii="Nunito" w:hAnsi="Nunito" w:cs="Arial"/>
          <w:color w:val="0C0C0C"/>
        </w:rPr>
        <w:t>c cu</w:t>
      </w:r>
      <w:r>
        <w:rPr>
          <w:rFonts w:ascii="Cambria" w:hAnsi="Cambria" w:cs="Cambria"/>
          <w:color w:val="0C0C0C"/>
        </w:rPr>
        <w:t>ộ</w:t>
      </w:r>
      <w:r>
        <w:rPr>
          <w:rFonts w:ascii="Nunito" w:hAnsi="Nunito" w:cs="Arial"/>
          <w:color w:val="0C0C0C"/>
        </w:rPr>
        <w:t>c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 xml:space="preserve">ng </w:t>
      </w:r>
      <w:r>
        <w:rPr>
          <w:rFonts w:ascii="Nunito" w:hAnsi="Nunito" w:cs="Nunito"/>
          <w:color w:val="0C0C0C"/>
        </w:rPr>
        <w:t>á</w:t>
      </w:r>
      <w:r>
        <w:rPr>
          <w:rFonts w:ascii="Nunito" w:hAnsi="Nunito" w:cs="Arial"/>
          <w:color w:val="0C0C0C"/>
        </w:rPr>
        <w:t xml:space="preserve">c </w:t>
      </w:r>
      <w:r>
        <w:rPr>
          <w:rFonts w:ascii="Nunito" w:hAnsi="Nunito" w:cs="Nunito"/>
          <w:color w:val="0C0C0C"/>
        </w:rPr>
        <w:t>ý</w:t>
      </w:r>
      <w:r>
        <w:rPr>
          <w:rFonts w:ascii="Nunito" w:hAnsi="Nunito" w:cs="Arial"/>
          <w:color w:val="0C0C0C"/>
        </w:rPr>
        <w:t xml:space="preserve"> v</w:t>
      </w:r>
      <w:r>
        <w:rPr>
          <w:rFonts w:ascii="Nunito" w:hAnsi="Nunito" w:cs="Nunito"/>
          <w:color w:val="0C0C0C"/>
        </w:rPr>
        <w:t>à</w:t>
      </w:r>
      <w:r>
        <w:rPr>
          <w:rFonts w:ascii="Nunito" w:hAnsi="Nunito" w:cs="Arial"/>
          <w:color w:val="0C0C0C"/>
        </w:rPr>
        <w:t>o t</w:t>
      </w:r>
      <w:r>
        <w:rPr>
          <w:rFonts w:ascii="Nunito" w:hAnsi="Nunito" w:cs="Nunito"/>
          <w:color w:val="0C0C0C"/>
        </w:rPr>
        <w:t>à</w:t>
      </w:r>
      <w:r>
        <w:rPr>
          <w:rFonts w:ascii="Nunito" w:hAnsi="Nunito" w:cs="Arial"/>
          <w:color w:val="0C0C0C"/>
        </w:rPr>
        <w:t>i kho</w:t>
      </w:r>
      <w:r>
        <w:rPr>
          <w:rFonts w:ascii="Cambria" w:hAnsi="Cambria" w:cs="Cambria"/>
          <w:color w:val="0C0C0C"/>
        </w:rPr>
        <w:t>ả</w:t>
      </w:r>
      <w:r>
        <w:rPr>
          <w:rFonts w:ascii="Nunito" w:hAnsi="Nunito" w:cs="Arial"/>
          <w:color w:val="0C0C0C"/>
        </w:rPr>
        <w:t>n c</w:t>
      </w:r>
      <w:r>
        <w:rPr>
          <w:rFonts w:ascii="Cambria" w:hAnsi="Cambria" w:cs="Cambria"/>
          <w:color w:val="0C0C0C"/>
        </w:rPr>
        <w:t>ủ</w:t>
      </w:r>
      <w:r>
        <w:rPr>
          <w:rFonts w:ascii="Nunito" w:hAnsi="Nunito" w:cs="Arial"/>
          <w:color w:val="0C0C0C"/>
        </w:rPr>
        <w:t>a user?</w:t>
      </w:r>
    </w:p>
    <w:p w14:paraId="5168B689" w14:textId="746763C2" w:rsidR="001E619A" w:rsidRDefault="001E619A">
      <w:pPr>
        <w:pBdr>
          <w:bottom w:val="single" w:sz="6" w:space="17" w:color="D9D9D9"/>
        </w:pBdr>
        <w:shd w:val="clear" w:color="auto" w:fill="FFFFFF"/>
        <w:ind w:left="720"/>
        <w:textAlignment w:val="baseline"/>
        <w:divId w:val="1741978292"/>
        <w:rPr>
          <w:rFonts w:ascii="Arial" w:hAnsi="Arial" w:cs="Arial"/>
          <w:color w:val="575859"/>
          <w:sz w:val="21"/>
          <w:szCs w:val="21"/>
        </w:rPr>
      </w:pPr>
      <w:r>
        <w:rPr>
          <w:rFonts w:ascii="Arial" w:hAnsi="Arial" w:cs="Arial"/>
          <w:color w:val="575859"/>
          <w:sz w:val="21"/>
          <w:szCs w:val="21"/>
        </w:rPr>
        <w:object w:dxaOrig="225" w:dyaOrig="225" w14:anchorId="515062F9">
          <v:shape id="_x0000_i2018" type="#_x0000_t75" style="width:20.15pt;height:18.3pt" o:ole="">
            <v:imagedata r:id="rId8" o:title=""/>
          </v:shape>
          <w:control r:id="rId138" w:name="DefaultOcxName282" w:shapeid="_x0000_i2018"/>
        </w:object>
      </w:r>
      <w:r>
        <w:rPr>
          <w:rFonts w:ascii="Arial" w:hAnsi="Arial" w:cs="Arial"/>
          <w:color w:val="575859"/>
          <w:sz w:val="21"/>
          <w:szCs w:val="21"/>
        </w:rPr>
        <w:t>A. Hạn chế thời gian</w:t>
      </w:r>
    </w:p>
    <w:p w14:paraId="392F8DD8" w14:textId="6EA07574" w:rsidR="001E619A" w:rsidRDefault="001E619A">
      <w:pPr>
        <w:pBdr>
          <w:bottom w:val="single" w:sz="6" w:space="17" w:color="D9D9D9"/>
        </w:pBdr>
        <w:shd w:val="clear" w:color="auto" w:fill="FFFFFF"/>
        <w:ind w:left="720"/>
        <w:textAlignment w:val="baseline"/>
        <w:divId w:val="154687726"/>
        <w:rPr>
          <w:rFonts w:ascii="Arial" w:hAnsi="Arial" w:cs="Arial"/>
          <w:color w:val="575859"/>
          <w:sz w:val="21"/>
          <w:szCs w:val="21"/>
        </w:rPr>
      </w:pPr>
      <w:r>
        <w:rPr>
          <w:rFonts w:ascii="Arial" w:hAnsi="Arial" w:cs="Arial"/>
          <w:color w:val="575859"/>
          <w:sz w:val="21"/>
          <w:szCs w:val="21"/>
        </w:rPr>
        <w:object w:dxaOrig="225" w:dyaOrig="225" w14:anchorId="13F1D109">
          <v:shape id="_x0000_i2021" type="#_x0000_t75" style="width:20.15pt;height:18.3pt" o:ole="">
            <v:imagedata r:id="rId8" o:title=""/>
          </v:shape>
          <w:control r:id="rId139" w:name="DefaultOcxName292" w:shapeid="_x0000_i2021"/>
        </w:object>
      </w:r>
      <w:r>
        <w:rPr>
          <w:rFonts w:ascii="Arial" w:hAnsi="Arial" w:cs="Arial"/>
          <w:color w:val="575859"/>
          <w:sz w:val="21"/>
          <w:szCs w:val="21"/>
        </w:rPr>
        <w:t>B. Ngày hết hạn tài khoản</w:t>
      </w:r>
    </w:p>
    <w:p w14:paraId="70617CC5" w14:textId="78DEA5F4" w:rsidR="001E619A" w:rsidRDefault="001E619A">
      <w:pPr>
        <w:pBdr>
          <w:bottom w:val="single" w:sz="6" w:space="17" w:color="D9D9D9"/>
        </w:pBdr>
        <w:shd w:val="clear" w:color="auto" w:fill="FFFFFF"/>
        <w:ind w:left="720"/>
        <w:textAlignment w:val="baseline"/>
        <w:divId w:val="889267816"/>
        <w:rPr>
          <w:rFonts w:ascii="Arial" w:hAnsi="Arial" w:cs="Arial"/>
          <w:color w:val="575859"/>
          <w:sz w:val="21"/>
          <w:szCs w:val="21"/>
        </w:rPr>
      </w:pPr>
      <w:r>
        <w:rPr>
          <w:rFonts w:ascii="Arial" w:hAnsi="Arial" w:cs="Arial"/>
          <w:color w:val="575859"/>
          <w:sz w:val="21"/>
          <w:szCs w:val="21"/>
        </w:rPr>
        <w:object w:dxaOrig="225" w:dyaOrig="225" w14:anchorId="3EED134C">
          <v:shape id="_x0000_i2024" type="#_x0000_t75" style="width:20.15pt;height:18.3pt" o:ole="">
            <v:imagedata r:id="rId8" o:title=""/>
          </v:shape>
          <w:control r:id="rId140" w:name="DefaultOcxName302" w:shapeid="_x0000_i2024"/>
        </w:object>
      </w:r>
      <w:r>
        <w:rPr>
          <w:rFonts w:ascii="Arial" w:hAnsi="Arial" w:cs="Arial"/>
          <w:color w:val="575859"/>
          <w:sz w:val="21"/>
          <w:szCs w:val="21"/>
        </w:rPr>
        <w:t>C. Giới hạn số lần logon</w:t>
      </w:r>
    </w:p>
    <w:p w14:paraId="66FC8195" w14:textId="075BB3F8" w:rsidR="001E619A" w:rsidRDefault="001E619A">
      <w:pPr>
        <w:pBdr>
          <w:bottom w:val="single" w:sz="6" w:space="17" w:color="D9D9D9"/>
        </w:pBdr>
        <w:shd w:val="clear" w:color="auto" w:fill="FFFFFF"/>
        <w:ind w:left="720"/>
        <w:textAlignment w:val="baseline"/>
        <w:divId w:val="1700743499"/>
        <w:rPr>
          <w:rFonts w:ascii="Arial" w:hAnsi="Arial" w:cs="Arial"/>
          <w:color w:val="575859"/>
          <w:sz w:val="21"/>
          <w:szCs w:val="21"/>
        </w:rPr>
      </w:pPr>
      <w:r>
        <w:rPr>
          <w:rFonts w:ascii="Arial" w:hAnsi="Arial" w:cs="Arial"/>
          <w:color w:val="575859"/>
          <w:sz w:val="21"/>
          <w:szCs w:val="21"/>
        </w:rPr>
        <w:object w:dxaOrig="225" w:dyaOrig="225" w14:anchorId="280A19F6">
          <v:shape id="_x0000_i2027" type="#_x0000_t75" style="width:20.15pt;height:18.3pt" o:ole="">
            <v:imagedata r:id="rId8" o:title=""/>
          </v:shape>
          <w:control r:id="rId141" w:name="DefaultOcxName312" w:shapeid="_x0000_i2027"/>
        </w:object>
      </w:r>
      <w:r>
        <w:rPr>
          <w:rFonts w:ascii="Arial" w:hAnsi="Arial" w:cs="Arial"/>
          <w:color w:val="575859"/>
          <w:sz w:val="21"/>
          <w:szCs w:val="21"/>
        </w:rPr>
        <w:t>D. Disable tài khoản không dùng đến </w:t>
      </w:r>
    </w:p>
    <w:p w14:paraId="00042040" w14:textId="77777777" w:rsidR="001E619A" w:rsidRDefault="001E619A">
      <w:pPr>
        <w:pBdr>
          <w:bottom w:val="single" w:sz="6" w:space="17" w:color="D9D9D9"/>
        </w:pBdr>
        <w:shd w:val="clear" w:color="auto" w:fill="FFFFFF"/>
        <w:ind w:left="720"/>
        <w:textAlignment w:val="baseline"/>
        <w:divId w:val="1930968622"/>
        <w:rPr>
          <w:rFonts w:ascii="Arial" w:hAnsi="Arial" w:cs="Arial"/>
          <w:color w:val="575859"/>
          <w:sz w:val="21"/>
          <w:szCs w:val="21"/>
        </w:rPr>
      </w:pPr>
      <w:r>
        <w:rPr>
          <w:rStyle w:val="docemphstrong"/>
          <w:rFonts w:ascii="Nunito" w:hAnsi="Nunito" w:cs="Arial"/>
          <w:b/>
          <w:bCs/>
          <w:color w:val="CF0101"/>
          <w:bdr w:val="single" w:sz="6" w:space="4" w:color="D9D9D9" w:frame="1"/>
        </w:rPr>
        <w:t>Sai</w:t>
      </w:r>
      <w:r>
        <w:rPr>
          <w:rFonts w:ascii="Arial" w:hAnsi="Arial" w:cs="Arial"/>
          <w:color w:val="575859"/>
          <w:sz w:val="21"/>
          <w:szCs w:val="21"/>
        </w:rPr>
        <w:t> </w:t>
      </w:r>
      <w:r>
        <w:rPr>
          <w:rStyle w:val="hps"/>
          <w:rFonts w:ascii="inherit" w:hAnsi="inherit" w:cs="Arial"/>
          <w:b/>
          <w:bCs/>
          <w:color w:val="040404"/>
          <w:bdr w:val="none" w:sz="0" w:space="0" w:color="auto" w:frame="1"/>
        </w:rPr>
        <w:t>C</w:t>
      </w:r>
      <w:r>
        <w:rPr>
          <w:rStyle w:val="hps"/>
          <w:rFonts w:ascii="Nunito" w:hAnsi="Nunito" w:cs="Arial"/>
          <w:color w:val="040404"/>
        </w:rPr>
        <w:t> là đáp án đúng</w:t>
      </w:r>
    </w:p>
    <w:p w14:paraId="3955F90A" w14:textId="77777777" w:rsidR="001E619A" w:rsidRDefault="001E619A">
      <w:pPr>
        <w:pStyle w:val="u4"/>
        <w:numPr>
          <w:ilvl w:val="0"/>
          <w:numId w:val="1"/>
        </w:numPr>
        <w:shd w:val="clear" w:color="auto" w:fill="FFFFFF"/>
        <w:spacing w:before="0" w:beforeAutospacing="0" w:after="0" w:afterAutospacing="0" w:line="330" w:lineRule="atLeast"/>
        <w:textAlignment w:val="baseline"/>
        <w:divId w:val="102384542"/>
        <w:rPr>
          <w:rFonts w:ascii="Nunito" w:hAnsi="Nunito" w:cs="Arial"/>
          <w:color w:val="0C0C0C"/>
        </w:rPr>
      </w:pPr>
      <w:r>
        <w:rPr>
          <w:rFonts w:ascii="Nunito" w:hAnsi="Nunito" w:cs="Arial"/>
          <w:color w:val="0C0C0C"/>
        </w:rPr>
        <w:t>Câu 9:</w:t>
      </w:r>
    </w:p>
    <w:p w14:paraId="323FBA8B" w14:textId="77777777" w:rsidR="001E619A" w:rsidRDefault="001E619A">
      <w:pPr>
        <w:pStyle w:val="ThngthngWeb"/>
        <w:shd w:val="clear" w:color="auto" w:fill="FFFFFF"/>
        <w:spacing w:before="0" w:beforeAutospacing="0" w:after="0" w:afterAutospacing="0" w:line="330" w:lineRule="atLeast"/>
        <w:ind w:left="720"/>
        <w:textAlignment w:val="baseline"/>
        <w:divId w:val="102384542"/>
        <w:rPr>
          <w:rFonts w:ascii="Nunito" w:hAnsi="Nunito" w:cs="Arial"/>
          <w:color w:val="0C0C0C"/>
        </w:rPr>
      </w:pPr>
      <w:r>
        <w:rPr>
          <w:rFonts w:ascii="Nunito" w:hAnsi="Nunito" w:cs="Arial"/>
          <w:color w:val="0C0C0C"/>
        </w:rPr>
        <w:lastRenderedPageBreak/>
        <w:t>Chi</w:t>
      </w:r>
      <w:r>
        <w:rPr>
          <w:rFonts w:ascii="Cambria" w:hAnsi="Cambria" w:cs="Cambria"/>
          <w:color w:val="0C0C0C"/>
        </w:rPr>
        <w:t>ề</w:t>
      </w:r>
      <w:r>
        <w:rPr>
          <w:rFonts w:ascii="Nunito" w:hAnsi="Nunito" w:cs="Arial"/>
          <w:color w:val="0C0C0C"/>
        </w:rPr>
        <w:t>u d</w:t>
      </w:r>
      <w:r>
        <w:rPr>
          <w:rFonts w:ascii="Nunito" w:hAnsi="Nunito" w:cs="Nunito"/>
          <w:color w:val="0C0C0C"/>
        </w:rPr>
        <w:t>à</w:t>
      </w:r>
      <w:r>
        <w:rPr>
          <w:rFonts w:ascii="Nunito" w:hAnsi="Nunito" w:cs="Arial"/>
          <w:color w:val="0C0C0C"/>
        </w:rPr>
        <w:t>i t</w:t>
      </w:r>
      <w:r>
        <w:rPr>
          <w:rFonts w:ascii="Cambria" w:hAnsi="Cambria" w:cs="Cambria"/>
          <w:color w:val="0C0C0C"/>
        </w:rPr>
        <w:t>ố</w:t>
      </w:r>
      <w:r>
        <w:rPr>
          <w:rFonts w:ascii="Nunito" w:hAnsi="Nunito" w:cs="Arial"/>
          <w:color w:val="0C0C0C"/>
        </w:rPr>
        <w:t>i thi</w:t>
      </w:r>
      <w:r>
        <w:rPr>
          <w:rFonts w:ascii="Cambria" w:hAnsi="Cambria" w:cs="Cambria"/>
          <w:color w:val="0C0C0C"/>
        </w:rPr>
        <w:t>ể</w:t>
      </w:r>
      <w:r>
        <w:rPr>
          <w:rFonts w:ascii="Nunito" w:hAnsi="Nunito" w:cs="Arial"/>
          <w:color w:val="0C0C0C"/>
        </w:rPr>
        <w:t>u c</w:t>
      </w:r>
      <w:r>
        <w:rPr>
          <w:rFonts w:ascii="Cambria" w:hAnsi="Cambria" w:cs="Cambria"/>
          <w:color w:val="0C0C0C"/>
        </w:rPr>
        <w:t>ủ</w:t>
      </w:r>
      <w:r>
        <w:rPr>
          <w:rFonts w:ascii="Nunito" w:hAnsi="Nunito" w:cs="Arial"/>
          <w:color w:val="0C0C0C"/>
        </w:rPr>
        <w:t>a m</w:t>
      </w:r>
      <w:r>
        <w:rPr>
          <w:rFonts w:ascii="Cambria" w:hAnsi="Cambria" w:cs="Cambria"/>
          <w:color w:val="0C0C0C"/>
        </w:rPr>
        <w:t>ậ</w:t>
      </w:r>
      <w:r>
        <w:rPr>
          <w:rFonts w:ascii="Nunito" w:hAnsi="Nunito" w:cs="Arial"/>
          <w:color w:val="0C0C0C"/>
        </w:rPr>
        <w:t>t kh</w:t>
      </w:r>
      <w:r>
        <w:rPr>
          <w:rFonts w:ascii="Cambria" w:hAnsi="Cambria" w:cs="Cambria"/>
          <w:color w:val="0C0C0C"/>
        </w:rPr>
        <w:t>ẩ</w:t>
      </w:r>
      <w:r>
        <w:rPr>
          <w:rFonts w:ascii="Nunito" w:hAnsi="Nunito" w:cs="Arial"/>
          <w:color w:val="0C0C0C"/>
        </w:rPr>
        <w:t>u c</w:t>
      </w:r>
      <w:r>
        <w:rPr>
          <w:rFonts w:ascii="Cambria" w:hAnsi="Cambria" w:cs="Cambria"/>
          <w:color w:val="0C0C0C"/>
        </w:rPr>
        <w:t>ầ</w:t>
      </w:r>
      <w:r>
        <w:rPr>
          <w:rFonts w:ascii="Nunito" w:hAnsi="Nunito" w:cs="Arial"/>
          <w:color w:val="0C0C0C"/>
        </w:rPr>
        <w:t>n ph</w:t>
      </w:r>
      <w:r>
        <w:rPr>
          <w:rFonts w:ascii="Cambria" w:hAnsi="Cambria" w:cs="Cambria"/>
          <w:color w:val="0C0C0C"/>
        </w:rPr>
        <w:t>ả</w:t>
      </w:r>
      <w:r>
        <w:rPr>
          <w:rFonts w:ascii="Nunito" w:hAnsi="Nunito" w:cs="Arial"/>
          <w:color w:val="0C0C0C"/>
        </w:rPr>
        <w:t>i l</w:t>
      </w:r>
      <w:r>
        <w:rPr>
          <w:rFonts w:ascii="Nunito" w:hAnsi="Nunito" w:cs="Nunito"/>
          <w:color w:val="0C0C0C"/>
        </w:rPr>
        <w:t>à</w:t>
      </w:r>
      <w:r>
        <w:rPr>
          <w:rFonts w:ascii="Nunito" w:hAnsi="Nunito" w:cs="Arial"/>
          <w:color w:val="0C0C0C"/>
        </w:rPr>
        <w:t>:</w:t>
      </w:r>
    </w:p>
    <w:p w14:paraId="51E439E4" w14:textId="7BCCDC04" w:rsidR="001E619A" w:rsidRDefault="001E619A">
      <w:pPr>
        <w:pBdr>
          <w:bottom w:val="single" w:sz="6" w:space="17" w:color="D9D9D9"/>
        </w:pBdr>
        <w:shd w:val="clear" w:color="auto" w:fill="FFFFFF"/>
        <w:ind w:left="720"/>
        <w:textAlignment w:val="baseline"/>
        <w:divId w:val="2122913560"/>
        <w:rPr>
          <w:rFonts w:ascii="Arial" w:hAnsi="Arial" w:cs="Arial"/>
          <w:color w:val="575859"/>
          <w:sz w:val="21"/>
          <w:szCs w:val="21"/>
        </w:rPr>
      </w:pPr>
      <w:r>
        <w:rPr>
          <w:rFonts w:ascii="Arial" w:hAnsi="Arial" w:cs="Arial"/>
          <w:color w:val="575859"/>
          <w:sz w:val="21"/>
          <w:szCs w:val="21"/>
        </w:rPr>
        <w:object w:dxaOrig="225" w:dyaOrig="225" w14:anchorId="2692B38F">
          <v:shape id="_x0000_i2030" type="#_x0000_t75" style="width:20.15pt;height:18.3pt" o:ole="">
            <v:imagedata r:id="rId8" o:title=""/>
          </v:shape>
          <w:control r:id="rId142" w:name="DefaultOcxName322" w:shapeid="_x0000_i2030"/>
        </w:object>
      </w:r>
      <w:r>
        <w:rPr>
          <w:rFonts w:ascii="Arial" w:hAnsi="Arial" w:cs="Arial"/>
          <w:color w:val="575859"/>
          <w:sz w:val="21"/>
          <w:szCs w:val="21"/>
        </w:rPr>
        <w:t>A. 12 đến 15 ký tự</w:t>
      </w:r>
    </w:p>
    <w:p w14:paraId="3B8DC009" w14:textId="65B42BFA" w:rsidR="001E619A" w:rsidRDefault="001E619A">
      <w:pPr>
        <w:pBdr>
          <w:bottom w:val="single" w:sz="6" w:space="17" w:color="D9D9D9"/>
        </w:pBdr>
        <w:shd w:val="clear" w:color="auto" w:fill="FFFFFF"/>
        <w:ind w:left="720"/>
        <w:textAlignment w:val="baseline"/>
        <w:divId w:val="2048947004"/>
        <w:rPr>
          <w:rFonts w:ascii="Arial" w:hAnsi="Arial" w:cs="Arial"/>
          <w:color w:val="575859"/>
          <w:sz w:val="21"/>
          <w:szCs w:val="21"/>
        </w:rPr>
      </w:pPr>
      <w:r>
        <w:rPr>
          <w:rFonts w:ascii="Arial" w:hAnsi="Arial" w:cs="Arial"/>
          <w:color w:val="575859"/>
          <w:sz w:val="21"/>
          <w:szCs w:val="21"/>
        </w:rPr>
        <w:object w:dxaOrig="225" w:dyaOrig="225" w14:anchorId="64FF2979">
          <v:shape id="_x0000_i2033" type="#_x0000_t75" style="width:20.15pt;height:18.3pt" o:ole="">
            <v:imagedata r:id="rId8" o:title=""/>
          </v:shape>
          <w:control r:id="rId143" w:name="DefaultOcxName332" w:shapeid="_x0000_i2033"/>
        </w:object>
      </w:r>
      <w:r>
        <w:rPr>
          <w:rFonts w:ascii="Arial" w:hAnsi="Arial" w:cs="Arial"/>
          <w:color w:val="575859"/>
          <w:sz w:val="21"/>
          <w:szCs w:val="21"/>
        </w:rPr>
        <w:t>B. 3 đến 5 ký tự</w:t>
      </w:r>
    </w:p>
    <w:p w14:paraId="480CFBCD" w14:textId="73842E3D" w:rsidR="001E619A" w:rsidRDefault="001E619A">
      <w:pPr>
        <w:pBdr>
          <w:bottom w:val="single" w:sz="6" w:space="17" w:color="D9D9D9"/>
        </w:pBdr>
        <w:shd w:val="clear" w:color="auto" w:fill="FFFFFF"/>
        <w:ind w:left="720"/>
        <w:textAlignment w:val="baseline"/>
        <w:divId w:val="16274091"/>
        <w:rPr>
          <w:rFonts w:ascii="Arial" w:hAnsi="Arial" w:cs="Arial"/>
          <w:color w:val="575859"/>
          <w:sz w:val="21"/>
          <w:szCs w:val="21"/>
        </w:rPr>
      </w:pPr>
      <w:r>
        <w:rPr>
          <w:rFonts w:ascii="Arial" w:hAnsi="Arial" w:cs="Arial"/>
          <w:color w:val="575859"/>
          <w:sz w:val="21"/>
          <w:szCs w:val="21"/>
        </w:rPr>
        <w:object w:dxaOrig="225" w:dyaOrig="225" w14:anchorId="2BE6ED76">
          <v:shape id="_x0000_i2036" type="#_x0000_t75" style="width:20.15pt;height:18.3pt" o:ole="">
            <v:imagedata r:id="rId8" o:title=""/>
          </v:shape>
          <w:control r:id="rId144" w:name="DefaultOcxName342" w:shapeid="_x0000_i2036"/>
        </w:object>
      </w:r>
      <w:r>
        <w:rPr>
          <w:rFonts w:ascii="Arial" w:hAnsi="Arial" w:cs="Arial"/>
          <w:color w:val="575859"/>
          <w:sz w:val="21"/>
          <w:szCs w:val="21"/>
        </w:rPr>
        <w:t xml:space="preserve">C. </w:t>
      </w:r>
      <w:r w:rsidRPr="00026DD3">
        <w:rPr>
          <w:rFonts w:ascii="Arial" w:hAnsi="Arial" w:cs="Arial"/>
          <w:b/>
          <w:bCs/>
          <w:color w:val="575859"/>
          <w:sz w:val="21"/>
          <w:szCs w:val="21"/>
        </w:rPr>
        <w:t>8 ký tự</w:t>
      </w:r>
    </w:p>
    <w:p w14:paraId="3524BBD8" w14:textId="6890B82D" w:rsidR="001E619A" w:rsidRDefault="001E619A">
      <w:pPr>
        <w:pBdr>
          <w:bottom w:val="single" w:sz="6" w:space="17" w:color="D9D9D9"/>
        </w:pBdr>
        <w:shd w:val="clear" w:color="auto" w:fill="FFFFFF"/>
        <w:ind w:left="720"/>
        <w:textAlignment w:val="baseline"/>
        <w:divId w:val="2099327642"/>
        <w:rPr>
          <w:rFonts w:ascii="Arial" w:hAnsi="Arial" w:cs="Arial"/>
          <w:color w:val="575859"/>
          <w:sz w:val="21"/>
          <w:szCs w:val="21"/>
        </w:rPr>
      </w:pPr>
      <w:r>
        <w:rPr>
          <w:rFonts w:ascii="Arial" w:hAnsi="Arial" w:cs="Arial"/>
          <w:color w:val="575859"/>
          <w:sz w:val="21"/>
          <w:szCs w:val="21"/>
        </w:rPr>
        <w:object w:dxaOrig="225" w:dyaOrig="225" w14:anchorId="55308DED">
          <v:shape id="_x0000_i2039" type="#_x0000_t75" style="width:20.15pt;height:18.3pt" o:ole="">
            <v:imagedata r:id="rId8" o:title=""/>
          </v:shape>
          <w:control r:id="rId145" w:name="DefaultOcxName352" w:shapeid="_x0000_i2039"/>
        </w:object>
      </w:r>
      <w:r>
        <w:rPr>
          <w:rFonts w:ascii="Arial" w:hAnsi="Arial" w:cs="Arial"/>
          <w:color w:val="575859"/>
          <w:sz w:val="21"/>
          <w:szCs w:val="21"/>
        </w:rPr>
        <w:t>D. 1 đến 3 ký tự</w:t>
      </w:r>
    </w:p>
    <w:p w14:paraId="5D47152C" w14:textId="77777777" w:rsidR="001E619A" w:rsidRDefault="001E619A">
      <w:pPr>
        <w:pBdr>
          <w:bottom w:val="single" w:sz="6" w:space="17" w:color="D9D9D9"/>
        </w:pBdr>
        <w:shd w:val="clear" w:color="auto" w:fill="FFFFFF"/>
        <w:ind w:left="720"/>
        <w:textAlignment w:val="baseline"/>
        <w:divId w:val="1080366784"/>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0B0432AC" w14:textId="77777777" w:rsidR="001E619A" w:rsidRDefault="001E619A">
      <w:pPr>
        <w:pStyle w:val="u4"/>
        <w:numPr>
          <w:ilvl w:val="0"/>
          <w:numId w:val="1"/>
        </w:numPr>
        <w:shd w:val="clear" w:color="auto" w:fill="FFFFFF"/>
        <w:spacing w:before="0" w:beforeAutospacing="0" w:after="0" w:afterAutospacing="0" w:line="330" w:lineRule="atLeast"/>
        <w:textAlignment w:val="baseline"/>
        <w:divId w:val="102384542"/>
        <w:rPr>
          <w:rFonts w:ascii="Nunito" w:hAnsi="Nunito" w:cs="Arial"/>
          <w:color w:val="0C0C0C"/>
        </w:rPr>
      </w:pPr>
      <w:r>
        <w:rPr>
          <w:rFonts w:ascii="Nunito" w:hAnsi="Nunito" w:cs="Arial"/>
          <w:color w:val="0C0C0C"/>
        </w:rPr>
        <w:t>Câu 10:</w:t>
      </w:r>
    </w:p>
    <w:p w14:paraId="3B18A35C" w14:textId="77777777" w:rsidR="001E619A" w:rsidRDefault="001E619A">
      <w:pPr>
        <w:pStyle w:val="ThngthngWeb"/>
        <w:shd w:val="clear" w:color="auto" w:fill="FFFFFF"/>
        <w:spacing w:before="0" w:beforeAutospacing="0" w:after="0" w:afterAutospacing="0" w:line="330" w:lineRule="atLeast"/>
        <w:ind w:left="720"/>
        <w:textAlignment w:val="baseline"/>
        <w:divId w:val="102384542"/>
        <w:rPr>
          <w:rFonts w:ascii="Nunito" w:hAnsi="Nunito" w:cs="Arial"/>
          <w:color w:val="0C0C0C"/>
        </w:rPr>
      </w:pPr>
      <w:r>
        <w:rPr>
          <w:rFonts w:ascii="Nunito" w:hAnsi="Nunito" w:cs="Arial"/>
          <w:color w:val="0C0C0C"/>
        </w:rPr>
        <w:t>M</w:t>
      </w:r>
      <w:r>
        <w:rPr>
          <w:rFonts w:ascii="Cambria" w:hAnsi="Cambria" w:cs="Cambria"/>
          <w:color w:val="0C0C0C"/>
        </w:rPr>
        <w:t>ộ</w:t>
      </w:r>
      <w:r>
        <w:rPr>
          <w:rFonts w:ascii="Nunito" w:hAnsi="Nunito" w:cs="Arial"/>
          <w:color w:val="0C0C0C"/>
        </w:rPr>
        <w:t>t IP flood theo c</w:t>
      </w:r>
      <w:r>
        <w:rPr>
          <w:rFonts w:ascii="Nunito" w:hAnsi="Nunito" w:cs="Nunito"/>
          <w:color w:val="0C0C0C"/>
        </w:rPr>
        <w:t>á</w:t>
      </w:r>
      <w:r>
        <w:rPr>
          <w:rFonts w:ascii="Nunito" w:hAnsi="Nunito" w:cs="Arial"/>
          <w:color w:val="0C0C0C"/>
        </w:rPr>
        <w:t>c host ph</w:t>
      </w:r>
      <w:r>
        <w:rPr>
          <w:rFonts w:ascii="Nunito" w:hAnsi="Nunito" w:cs="Nunito"/>
          <w:color w:val="0C0C0C"/>
        </w:rPr>
        <w:t>á</w:t>
      </w:r>
      <w:r>
        <w:rPr>
          <w:rFonts w:ascii="Nunito" w:hAnsi="Nunito" w:cs="Arial"/>
          <w:color w:val="0C0C0C"/>
        </w:rPr>
        <w:t>t t</w:t>
      </w:r>
      <w:r>
        <w:rPr>
          <w:rFonts w:ascii="Nunito" w:hAnsi="Nunito" w:cs="Nunito"/>
          <w:color w:val="0C0C0C"/>
        </w:rPr>
        <w:t>á</w:t>
      </w:r>
      <w:r>
        <w:rPr>
          <w:rFonts w:ascii="Nunito" w:hAnsi="Nunito" w:cs="Arial"/>
          <w:color w:val="0C0C0C"/>
        </w:rPr>
        <w:t>n tr</w:t>
      </w:r>
      <w:r>
        <w:rPr>
          <w:rFonts w:ascii="Cambria" w:hAnsi="Cambria" w:cs="Cambria"/>
          <w:color w:val="0C0C0C"/>
        </w:rPr>
        <w:t>ự</w:t>
      </w:r>
      <w:r>
        <w:rPr>
          <w:rFonts w:ascii="Nunito" w:hAnsi="Nunito" w:cs="Arial"/>
          <w:color w:val="0C0C0C"/>
        </w:rPr>
        <w:t>c ti</w:t>
      </w:r>
      <w:r>
        <w:rPr>
          <w:rFonts w:ascii="Cambria" w:hAnsi="Cambria" w:cs="Cambria"/>
          <w:color w:val="0C0C0C"/>
        </w:rPr>
        <w:t>ế</w:t>
      </w:r>
      <w:r>
        <w:rPr>
          <w:rFonts w:ascii="Nunito" w:hAnsi="Nunito" w:cs="Arial"/>
          <w:color w:val="0C0C0C"/>
        </w:rPr>
        <w:t xml:space="preserve">p </w:t>
      </w:r>
      <w:r>
        <w:rPr>
          <w:rFonts w:ascii="Cambria" w:hAnsi="Cambria" w:cs="Cambria"/>
          <w:color w:val="0C0C0C"/>
        </w:rPr>
        <w:t>đế</w:t>
      </w:r>
      <w:r>
        <w:rPr>
          <w:rFonts w:ascii="Nunito" w:hAnsi="Nunito" w:cs="Arial"/>
          <w:color w:val="0C0C0C"/>
        </w:rPr>
        <w:t>n m</w:t>
      </w:r>
      <w:r>
        <w:rPr>
          <w:rFonts w:ascii="Cambria" w:hAnsi="Cambria" w:cs="Cambria"/>
          <w:color w:val="0C0C0C"/>
        </w:rPr>
        <w:t>ộ</w:t>
      </w:r>
      <w:r>
        <w:rPr>
          <w:rFonts w:ascii="Nunito" w:hAnsi="Nunito" w:cs="Arial"/>
          <w:color w:val="0C0C0C"/>
        </w:rPr>
        <w:t>t Web server l</w:t>
      </w:r>
      <w:r>
        <w:rPr>
          <w:rFonts w:ascii="Nunito" w:hAnsi="Nunito" w:cs="Nunito"/>
          <w:color w:val="0C0C0C"/>
        </w:rPr>
        <w:t>à</w:t>
      </w:r>
      <w:r>
        <w:rPr>
          <w:rFonts w:ascii="Nunito" w:hAnsi="Nunito" w:cs="Arial"/>
          <w:color w:val="0C0C0C"/>
        </w:rPr>
        <w:t xml:space="preserve"> m</w:t>
      </w:r>
      <w:r>
        <w:rPr>
          <w:rFonts w:ascii="Cambria" w:hAnsi="Cambria" w:cs="Cambria"/>
          <w:color w:val="0C0C0C"/>
        </w:rPr>
        <w:t>ộ</w:t>
      </w:r>
      <w:r>
        <w:rPr>
          <w:rFonts w:ascii="Nunito" w:hAnsi="Nunito" w:cs="Arial"/>
          <w:color w:val="0C0C0C"/>
        </w:rPr>
        <w:t>t v</w:t>
      </w:r>
      <w:r>
        <w:rPr>
          <w:rFonts w:ascii="Nunito" w:hAnsi="Nunito" w:cs="Nunito"/>
          <w:color w:val="0C0C0C"/>
        </w:rPr>
        <w:t>í</w:t>
      </w:r>
      <w:r>
        <w:rPr>
          <w:rFonts w:ascii="Nunito" w:hAnsi="Nunito" w:cs="Arial"/>
          <w:color w:val="0C0C0C"/>
        </w:rPr>
        <w:t xml:space="preserve"> d</w:t>
      </w:r>
      <w:r>
        <w:rPr>
          <w:rFonts w:ascii="Cambria" w:hAnsi="Cambria" w:cs="Cambria"/>
          <w:color w:val="0C0C0C"/>
        </w:rPr>
        <w:t>ụ</w:t>
      </w:r>
      <w:r>
        <w:rPr>
          <w:rFonts w:ascii="Nunito" w:hAnsi="Nunito" w:cs="Arial"/>
          <w:color w:val="0C0C0C"/>
        </w:rPr>
        <w:t xml:space="preserve"> c</w:t>
      </w:r>
      <w:r>
        <w:rPr>
          <w:rFonts w:ascii="Cambria" w:hAnsi="Cambria" w:cs="Cambria"/>
          <w:color w:val="0C0C0C"/>
        </w:rPr>
        <w:t>ủ</w:t>
      </w:r>
      <w:r>
        <w:rPr>
          <w:rFonts w:ascii="Nunito" w:hAnsi="Nunito" w:cs="Arial"/>
          <w:color w:val="0C0C0C"/>
        </w:rPr>
        <w:t>a lo</w:t>
      </w:r>
      <w:r>
        <w:rPr>
          <w:rFonts w:ascii="Cambria" w:hAnsi="Cambria" w:cs="Cambria"/>
          <w:color w:val="0C0C0C"/>
        </w:rPr>
        <w:t>ạ</w:t>
      </w:r>
      <w:r>
        <w:rPr>
          <w:rFonts w:ascii="Nunito" w:hAnsi="Nunito" w:cs="Arial"/>
          <w:color w:val="0C0C0C"/>
        </w:rPr>
        <w:t>i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g</w:t>
      </w:r>
      <w:r>
        <w:rPr>
          <w:rFonts w:ascii="Nunito" w:hAnsi="Nunito" w:cs="Nunito"/>
          <w:color w:val="0C0C0C"/>
        </w:rPr>
        <w:t>ì</w:t>
      </w:r>
      <w:r>
        <w:rPr>
          <w:rFonts w:ascii="Nunito" w:hAnsi="Nunito" w:cs="Arial"/>
          <w:color w:val="0C0C0C"/>
        </w:rPr>
        <w:t>?</w:t>
      </w:r>
    </w:p>
    <w:p w14:paraId="3B3FE713" w14:textId="658E7A9A" w:rsidR="001E619A" w:rsidRDefault="001E619A">
      <w:pPr>
        <w:pBdr>
          <w:bottom w:val="single" w:sz="6" w:space="17" w:color="D9D9D9"/>
        </w:pBdr>
        <w:shd w:val="clear" w:color="auto" w:fill="FFFFFF"/>
        <w:ind w:left="720"/>
        <w:textAlignment w:val="baseline"/>
        <w:divId w:val="569659893"/>
        <w:rPr>
          <w:rFonts w:ascii="Arial" w:hAnsi="Arial" w:cs="Arial"/>
          <w:color w:val="575859"/>
          <w:sz w:val="21"/>
          <w:szCs w:val="21"/>
        </w:rPr>
      </w:pPr>
      <w:r>
        <w:rPr>
          <w:rFonts w:ascii="Arial" w:hAnsi="Arial" w:cs="Arial"/>
          <w:color w:val="575859"/>
          <w:sz w:val="21"/>
          <w:szCs w:val="21"/>
        </w:rPr>
        <w:object w:dxaOrig="225" w:dyaOrig="225" w14:anchorId="42C19091">
          <v:shape id="_x0000_i2042" type="#_x0000_t75" style="width:20.15pt;height:18.3pt" o:ole="">
            <v:imagedata r:id="rId8" o:title=""/>
          </v:shape>
          <w:control r:id="rId146" w:name="DefaultOcxName362" w:shapeid="_x0000_i2042"/>
        </w:object>
      </w:r>
      <w:r>
        <w:rPr>
          <w:rFonts w:ascii="Arial" w:hAnsi="Arial" w:cs="Arial"/>
          <w:color w:val="575859"/>
          <w:sz w:val="21"/>
          <w:szCs w:val="21"/>
        </w:rPr>
        <w:t>A. DoS phân tán (DDoS)</w:t>
      </w:r>
    </w:p>
    <w:p w14:paraId="1D9097E6" w14:textId="54974338" w:rsidR="001E619A" w:rsidRDefault="001E619A">
      <w:pPr>
        <w:pBdr>
          <w:bottom w:val="single" w:sz="6" w:space="17" w:color="D9D9D9"/>
        </w:pBdr>
        <w:shd w:val="clear" w:color="auto" w:fill="FFFFFF"/>
        <w:ind w:left="720"/>
        <w:textAlignment w:val="baseline"/>
        <w:divId w:val="841508414"/>
        <w:rPr>
          <w:rFonts w:ascii="Arial" w:hAnsi="Arial" w:cs="Arial"/>
          <w:color w:val="575859"/>
          <w:sz w:val="21"/>
          <w:szCs w:val="21"/>
        </w:rPr>
      </w:pPr>
      <w:r>
        <w:rPr>
          <w:rFonts w:ascii="Arial" w:hAnsi="Arial" w:cs="Arial"/>
          <w:color w:val="575859"/>
          <w:sz w:val="21"/>
          <w:szCs w:val="21"/>
        </w:rPr>
        <w:object w:dxaOrig="225" w:dyaOrig="225" w14:anchorId="16D3F1DB">
          <v:shape id="_x0000_i2045" type="#_x0000_t75" style="width:20.15pt;height:18.3pt" o:ole="">
            <v:imagedata r:id="rId8" o:title=""/>
          </v:shape>
          <w:control r:id="rId147" w:name="DefaultOcxName372" w:shapeid="_x0000_i2045"/>
        </w:object>
      </w:r>
      <w:r>
        <w:rPr>
          <w:rFonts w:ascii="Arial" w:hAnsi="Arial" w:cs="Arial"/>
          <w:color w:val="575859"/>
          <w:sz w:val="21"/>
          <w:szCs w:val="21"/>
        </w:rPr>
        <w:t>B. Tấn công IP</w:t>
      </w:r>
    </w:p>
    <w:p w14:paraId="4F201DC8" w14:textId="3FB1B614" w:rsidR="001E619A" w:rsidRDefault="001E619A">
      <w:pPr>
        <w:pBdr>
          <w:bottom w:val="single" w:sz="6" w:space="17" w:color="D9D9D9"/>
        </w:pBdr>
        <w:shd w:val="clear" w:color="auto" w:fill="FFFFFF"/>
        <w:ind w:left="720"/>
        <w:textAlignment w:val="baseline"/>
        <w:divId w:val="139006526"/>
        <w:rPr>
          <w:rFonts w:ascii="Arial" w:hAnsi="Arial" w:cs="Arial"/>
          <w:color w:val="575859"/>
          <w:sz w:val="21"/>
          <w:szCs w:val="21"/>
        </w:rPr>
      </w:pPr>
      <w:r>
        <w:rPr>
          <w:rFonts w:ascii="Arial" w:hAnsi="Arial" w:cs="Arial"/>
          <w:color w:val="575859"/>
          <w:sz w:val="21"/>
          <w:szCs w:val="21"/>
        </w:rPr>
        <w:object w:dxaOrig="225" w:dyaOrig="225" w14:anchorId="5BF2169B">
          <v:shape id="_x0000_i2048" type="#_x0000_t75" style="width:20.15pt;height:18.3pt" o:ole="">
            <v:imagedata r:id="rId8" o:title=""/>
          </v:shape>
          <w:control r:id="rId148" w:name="DefaultOcxName381" w:shapeid="_x0000_i2048"/>
        </w:object>
      </w:r>
      <w:r>
        <w:rPr>
          <w:rFonts w:ascii="Arial" w:hAnsi="Arial" w:cs="Arial"/>
          <w:color w:val="575859"/>
          <w:sz w:val="21"/>
          <w:szCs w:val="21"/>
        </w:rPr>
        <w:t>C. Trojan Hors</w:t>
      </w:r>
    </w:p>
    <w:p w14:paraId="1E236996" w14:textId="3DF940B4" w:rsidR="001E619A" w:rsidRDefault="001E619A">
      <w:pPr>
        <w:pBdr>
          <w:bottom w:val="single" w:sz="6" w:space="17" w:color="D9D9D9"/>
        </w:pBdr>
        <w:shd w:val="clear" w:color="auto" w:fill="FFFFFF"/>
        <w:ind w:left="720"/>
        <w:textAlignment w:val="baseline"/>
        <w:divId w:val="1875539235"/>
        <w:rPr>
          <w:rFonts w:ascii="Arial" w:hAnsi="Arial" w:cs="Arial"/>
          <w:color w:val="575859"/>
          <w:sz w:val="21"/>
          <w:szCs w:val="21"/>
        </w:rPr>
      </w:pPr>
      <w:r>
        <w:rPr>
          <w:rFonts w:ascii="Arial" w:hAnsi="Arial" w:cs="Arial"/>
          <w:color w:val="575859"/>
          <w:sz w:val="21"/>
          <w:szCs w:val="21"/>
        </w:rPr>
        <w:object w:dxaOrig="225" w:dyaOrig="225" w14:anchorId="715A0D0D">
          <v:shape id="_x0000_i2051" type="#_x0000_t75" style="width:20.15pt;height:18.3pt" o:ole="">
            <v:imagedata r:id="rId8" o:title=""/>
          </v:shape>
          <w:control r:id="rId149" w:name="DefaultOcxName391" w:shapeid="_x0000_i2051"/>
        </w:object>
      </w:r>
      <w:r>
        <w:rPr>
          <w:rFonts w:ascii="Arial" w:hAnsi="Arial" w:cs="Arial"/>
          <w:color w:val="575859"/>
          <w:sz w:val="21"/>
          <w:szCs w:val="21"/>
        </w:rPr>
        <w:t xml:space="preserve">D. </w:t>
      </w:r>
      <w:r w:rsidRPr="00026DD3">
        <w:rPr>
          <w:rFonts w:ascii="Arial" w:hAnsi="Arial" w:cs="Arial"/>
          <w:b/>
          <w:bCs/>
          <w:color w:val="575859"/>
          <w:sz w:val="21"/>
          <w:szCs w:val="21"/>
        </w:rPr>
        <w:t>A và B đúng</w:t>
      </w:r>
    </w:p>
    <w:p w14:paraId="4F96507F" w14:textId="77777777" w:rsidR="001E619A" w:rsidRDefault="001E619A">
      <w:pPr>
        <w:pBdr>
          <w:bottom w:val="single" w:sz="6" w:space="17" w:color="D9D9D9"/>
        </w:pBdr>
        <w:shd w:val="clear" w:color="auto" w:fill="FFFFFF"/>
        <w:ind w:left="720"/>
        <w:textAlignment w:val="baseline"/>
        <w:divId w:val="854542871"/>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549AEA08" w14:textId="77777777" w:rsidR="001E619A" w:rsidRDefault="001E619A">
      <w:pPr>
        <w:pStyle w:val="u4"/>
        <w:numPr>
          <w:ilvl w:val="0"/>
          <w:numId w:val="1"/>
        </w:numPr>
        <w:shd w:val="clear" w:color="auto" w:fill="FFFFFF"/>
        <w:spacing w:before="0" w:beforeAutospacing="0" w:after="0" w:afterAutospacing="0" w:line="330" w:lineRule="atLeast"/>
        <w:textAlignment w:val="baseline"/>
        <w:divId w:val="102384542"/>
        <w:rPr>
          <w:rFonts w:ascii="Nunito" w:hAnsi="Nunito" w:cs="Arial"/>
          <w:color w:val="0C0C0C"/>
        </w:rPr>
      </w:pPr>
      <w:r>
        <w:rPr>
          <w:rFonts w:ascii="Nunito" w:hAnsi="Nunito" w:cs="Arial"/>
          <w:color w:val="0C0C0C"/>
        </w:rPr>
        <w:lastRenderedPageBreak/>
        <w:t>Câu 11:</w:t>
      </w:r>
    </w:p>
    <w:p w14:paraId="56112333" w14:textId="77777777" w:rsidR="001E619A" w:rsidRDefault="001E619A">
      <w:pPr>
        <w:pStyle w:val="ThngthngWeb"/>
        <w:shd w:val="clear" w:color="auto" w:fill="FFFFFF"/>
        <w:spacing w:before="0" w:beforeAutospacing="0" w:after="0" w:afterAutospacing="0" w:line="330" w:lineRule="atLeast"/>
        <w:ind w:left="720"/>
        <w:textAlignment w:val="baseline"/>
        <w:divId w:val="102384542"/>
        <w:rPr>
          <w:rFonts w:ascii="Nunito" w:hAnsi="Nunito" w:cs="Arial"/>
          <w:color w:val="0C0C0C"/>
        </w:rPr>
      </w:pPr>
      <w:r>
        <w:rPr>
          <w:rFonts w:ascii="Nunito" w:hAnsi="Nunito" w:cs="Arial"/>
          <w:color w:val="0C0C0C"/>
        </w:rPr>
        <w:t>Giao th</w:t>
      </w:r>
      <w:r>
        <w:rPr>
          <w:rFonts w:ascii="Cambria" w:hAnsi="Cambria" w:cs="Cambria"/>
          <w:color w:val="0C0C0C"/>
        </w:rPr>
        <w:t>ứ</w:t>
      </w:r>
      <w:r>
        <w:rPr>
          <w:rFonts w:ascii="Nunito" w:hAnsi="Nunito" w:cs="Arial"/>
          <w:color w:val="0C0C0C"/>
        </w:rPr>
        <w:t>c n</w:t>
      </w:r>
      <w:r>
        <w:rPr>
          <w:rFonts w:ascii="Nunito" w:hAnsi="Nunito" w:cs="Nunito"/>
          <w:color w:val="0C0C0C"/>
        </w:rPr>
        <w:t>à</w:t>
      </w:r>
      <w:r>
        <w:rPr>
          <w:rFonts w:ascii="Nunito" w:hAnsi="Nunito" w:cs="Arial"/>
          <w:color w:val="0C0C0C"/>
        </w:rPr>
        <w:t>o an to</w:t>
      </w:r>
      <w:r>
        <w:rPr>
          <w:rFonts w:ascii="Nunito" w:hAnsi="Nunito" w:cs="Nunito"/>
          <w:color w:val="0C0C0C"/>
        </w:rPr>
        <w:t>à</w:t>
      </w:r>
      <w:r>
        <w:rPr>
          <w:rFonts w:ascii="Nunito" w:hAnsi="Nunito" w:cs="Arial"/>
          <w:color w:val="0C0C0C"/>
        </w:rPr>
        <w:t>n nh</w:t>
      </w:r>
      <w:r>
        <w:rPr>
          <w:rFonts w:ascii="Cambria" w:hAnsi="Cambria" w:cs="Cambria"/>
          <w:color w:val="0C0C0C"/>
        </w:rPr>
        <w:t>ấ</w:t>
      </w:r>
      <w:r>
        <w:rPr>
          <w:rFonts w:ascii="Nunito" w:hAnsi="Nunito" w:cs="Arial"/>
          <w:color w:val="0C0C0C"/>
        </w:rPr>
        <w:t xml:space="preserve">t </w:t>
      </w:r>
      <w:r>
        <w:rPr>
          <w:rFonts w:ascii="Cambria" w:hAnsi="Cambria" w:cs="Cambria"/>
          <w:color w:val="0C0C0C"/>
        </w:rPr>
        <w:t>để</w:t>
      </w:r>
      <w:r>
        <w:rPr>
          <w:rFonts w:ascii="Nunito" w:hAnsi="Nunito" w:cs="Arial"/>
          <w:color w:val="0C0C0C"/>
        </w:rPr>
        <w:t xml:space="preserve"> chuy</w:t>
      </w:r>
      <w:r>
        <w:rPr>
          <w:rFonts w:ascii="Cambria" w:hAnsi="Cambria" w:cs="Cambria"/>
          <w:color w:val="0C0C0C"/>
        </w:rPr>
        <w:t>ể</w:t>
      </w:r>
      <w:r>
        <w:rPr>
          <w:rFonts w:ascii="Nunito" w:hAnsi="Nunito" w:cs="Arial"/>
          <w:color w:val="0C0C0C"/>
        </w:rPr>
        <w:t>n t</w:t>
      </w:r>
      <w:r>
        <w:rPr>
          <w:rFonts w:ascii="Cambria" w:hAnsi="Cambria" w:cs="Cambria"/>
          <w:color w:val="0C0C0C"/>
        </w:rPr>
        <w:t>ệ</w:t>
      </w:r>
      <w:r>
        <w:rPr>
          <w:rFonts w:ascii="Nunito" w:hAnsi="Nunito" w:cs="Arial"/>
          <w:color w:val="0C0C0C"/>
        </w:rPr>
        <w:t>p?</w:t>
      </w:r>
    </w:p>
    <w:p w14:paraId="6A8043C0" w14:textId="6809FECF" w:rsidR="001E619A" w:rsidRDefault="001E619A">
      <w:pPr>
        <w:pBdr>
          <w:bottom w:val="single" w:sz="6" w:space="17" w:color="D9D9D9"/>
        </w:pBdr>
        <w:shd w:val="clear" w:color="auto" w:fill="FFFFFF"/>
        <w:ind w:left="720"/>
        <w:textAlignment w:val="baseline"/>
        <w:divId w:val="2018534669"/>
        <w:rPr>
          <w:rFonts w:ascii="Arial" w:hAnsi="Arial" w:cs="Arial"/>
          <w:color w:val="575859"/>
          <w:sz w:val="21"/>
          <w:szCs w:val="21"/>
        </w:rPr>
      </w:pPr>
      <w:r>
        <w:rPr>
          <w:rFonts w:ascii="Arial" w:hAnsi="Arial" w:cs="Arial"/>
          <w:color w:val="575859"/>
          <w:sz w:val="21"/>
          <w:szCs w:val="21"/>
        </w:rPr>
        <w:object w:dxaOrig="225" w:dyaOrig="225" w14:anchorId="26B39646">
          <v:shape id="_x0000_i2054" type="#_x0000_t75" style="width:20.15pt;height:18.3pt" o:ole="">
            <v:imagedata r:id="rId8" o:title=""/>
          </v:shape>
          <w:control r:id="rId150" w:name="DefaultOcxName401" w:shapeid="_x0000_i2054"/>
        </w:object>
      </w:r>
      <w:r>
        <w:rPr>
          <w:rFonts w:ascii="Arial" w:hAnsi="Arial" w:cs="Arial"/>
          <w:color w:val="575859"/>
          <w:sz w:val="21"/>
          <w:szCs w:val="21"/>
        </w:rPr>
        <w:t>A. SFTP </w:t>
      </w:r>
    </w:p>
    <w:p w14:paraId="55B40FFD" w14:textId="4CD7516F" w:rsidR="001E619A" w:rsidRDefault="001E619A">
      <w:pPr>
        <w:pBdr>
          <w:bottom w:val="single" w:sz="6" w:space="17" w:color="D9D9D9"/>
        </w:pBdr>
        <w:shd w:val="clear" w:color="auto" w:fill="FFFFFF"/>
        <w:ind w:left="720"/>
        <w:textAlignment w:val="baseline"/>
        <w:divId w:val="1169099659"/>
        <w:rPr>
          <w:rFonts w:ascii="Arial" w:hAnsi="Arial" w:cs="Arial"/>
          <w:color w:val="575859"/>
          <w:sz w:val="21"/>
          <w:szCs w:val="21"/>
        </w:rPr>
      </w:pPr>
      <w:r>
        <w:rPr>
          <w:rFonts w:ascii="Arial" w:hAnsi="Arial" w:cs="Arial"/>
          <w:color w:val="575859"/>
          <w:sz w:val="21"/>
          <w:szCs w:val="21"/>
        </w:rPr>
        <w:object w:dxaOrig="225" w:dyaOrig="225" w14:anchorId="5298BA4B">
          <v:shape id="_x0000_i2057" type="#_x0000_t75" style="width:20.15pt;height:18.3pt" o:ole="">
            <v:imagedata r:id="rId8" o:title=""/>
          </v:shape>
          <w:control r:id="rId151" w:name="DefaultOcxName411" w:shapeid="_x0000_i2057"/>
        </w:object>
      </w:r>
      <w:r>
        <w:rPr>
          <w:rFonts w:ascii="Arial" w:hAnsi="Arial" w:cs="Arial"/>
          <w:color w:val="575859"/>
          <w:sz w:val="21"/>
          <w:szCs w:val="21"/>
        </w:rPr>
        <w:t>B. SCP</w:t>
      </w:r>
    </w:p>
    <w:p w14:paraId="77D644AF" w14:textId="7C58CD7E" w:rsidR="001E619A" w:rsidRDefault="001E619A">
      <w:pPr>
        <w:pBdr>
          <w:bottom w:val="single" w:sz="6" w:space="17" w:color="D9D9D9"/>
        </w:pBdr>
        <w:shd w:val="clear" w:color="auto" w:fill="FFFFFF"/>
        <w:ind w:left="720"/>
        <w:textAlignment w:val="baseline"/>
        <w:divId w:val="1289121751"/>
        <w:rPr>
          <w:rFonts w:ascii="Arial" w:hAnsi="Arial" w:cs="Arial"/>
          <w:color w:val="575859"/>
          <w:sz w:val="21"/>
          <w:szCs w:val="21"/>
        </w:rPr>
      </w:pPr>
      <w:r>
        <w:rPr>
          <w:rFonts w:ascii="Arial" w:hAnsi="Arial" w:cs="Arial"/>
          <w:color w:val="575859"/>
          <w:sz w:val="21"/>
          <w:szCs w:val="21"/>
        </w:rPr>
        <w:object w:dxaOrig="225" w:dyaOrig="225" w14:anchorId="482FB84C">
          <v:shape id="_x0000_i2060" type="#_x0000_t75" style="width:20.15pt;height:18.3pt" o:ole="">
            <v:imagedata r:id="rId8" o:title=""/>
          </v:shape>
          <w:control r:id="rId152" w:name="DefaultOcxName421" w:shapeid="_x0000_i2060"/>
        </w:object>
      </w:r>
      <w:r>
        <w:rPr>
          <w:rFonts w:ascii="Arial" w:hAnsi="Arial" w:cs="Arial"/>
          <w:color w:val="575859"/>
          <w:sz w:val="21"/>
          <w:szCs w:val="21"/>
        </w:rPr>
        <w:t>C. FTPS</w:t>
      </w:r>
    </w:p>
    <w:p w14:paraId="7215DD5D" w14:textId="5C05B980" w:rsidR="001E619A" w:rsidRDefault="001E619A">
      <w:pPr>
        <w:pBdr>
          <w:bottom w:val="single" w:sz="6" w:space="17" w:color="D9D9D9"/>
        </w:pBdr>
        <w:shd w:val="clear" w:color="auto" w:fill="FFFFFF"/>
        <w:ind w:left="720"/>
        <w:textAlignment w:val="baseline"/>
        <w:divId w:val="926959356"/>
        <w:rPr>
          <w:rFonts w:ascii="Arial" w:hAnsi="Arial" w:cs="Arial"/>
          <w:color w:val="575859"/>
          <w:sz w:val="21"/>
          <w:szCs w:val="21"/>
        </w:rPr>
      </w:pPr>
      <w:r>
        <w:rPr>
          <w:rFonts w:ascii="Arial" w:hAnsi="Arial" w:cs="Arial"/>
          <w:color w:val="575859"/>
          <w:sz w:val="21"/>
          <w:szCs w:val="21"/>
        </w:rPr>
        <w:object w:dxaOrig="225" w:dyaOrig="225" w14:anchorId="69BE0869">
          <v:shape id="_x0000_i2063" type="#_x0000_t75" style="width:20.15pt;height:18.3pt" o:ole="">
            <v:imagedata r:id="rId8" o:title=""/>
          </v:shape>
          <w:control r:id="rId153" w:name="DefaultOcxName431" w:shapeid="_x0000_i2063"/>
        </w:object>
      </w:r>
      <w:r>
        <w:rPr>
          <w:rFonts w:ascii="Arial" w:hAnsi="Arial" w:cs="Arial"/>
          <w:color w:val="575859"/>
          <w:sz w:val="21"/>
          <w:szCs w:val="21"/>
        </w:rPr>
        <w:t>D.  FTP</w:t>
      </w:r>
    </w:p>
    <w:p w14:paraId="4BDA3949" w14:textId="77777777" w:rsidR="001E619A" w:rsidRDefault="001E619A">
      <w:pPr>
        <w:pBdr>
          <w:bottom w:val="single" w:sz="6" w:space="17" w:color="D9D9D9"/>
        </w:pBdr>
        <w:shd w:val="clear" w:color="auto" w:fill="FFFFFF"/>
        <w:ind w:left="720"/>
        <w:textAlignment w:val="baseline"/>
        <w:divId w:val="495607592"/>
        <w:rPr>
          <w:rFonts w:ascii="Arial" w:hAnsi="Arial" w:cs="Arial"/>
          <w:color w:val="575859"/>
          <w:sz w:val="21"/>
          <w:szCs w:val="21"/>
        </w:rPr>
      </w:pPr>
      <w:r>
        <w:rPr>
          <w:rStyle w:val="docemphstrong"/>
          <w:rFonts w:ascii="Nunito" w:hAnsi="Nunito" w:cs="Arial"/>
          <w:b/>
          <w:bCs/>
          <w:color w:val="CF0101"/>
          <w:bdr w:val="single" w:sz="6" w:space="4" w:color="D9D9D9" w:frame="1"/>
        </w:rPr>
        <w:t>Sai</w:t>
      </w:r>
      <w:r>
        <w:rPr>
          <w:rFonts w:ascii="Arial" w:hAnsi="Arial" w:cs="Arial"/>
          <w:color w:val="575859"/>
          <w:sz w:val="21"/>
          <w:szCs w:val="21"/>
        </w:rPr>
        <w:t> </w:t>
      </w:r>
      <w:r>
        <w:rPr>
          <w:rStyle w:val="hps"/>
          <w:rFonts w:ascii="inherit" w:hAnsi="inherit" w:cs="Arial"/>
          <w:b/>
          <w:bCs/>
          <w:color w:val="040404"/>
          <w:bdr w:val="none" w:sz="0" w:space="0" w:color="auto" w:frame="1"/>
        </w:rPr>
        <w:t>A</w:t>
      </w:r>
      <w:r>
        <w:rPr>
          <w:rStyle w:val="hps"/>
          <w:rFonts w:ascii="Nunito" w:hAnsi="Nunito" w:cs="Arial"/>
          <w:color w:val="040404"/>
        </w:rPr>
        <w:t> là đáp án đúng</w:t>
      </w:r>
    </w:p>
    <w:p w14:paraId="0DD49325" w14:textId="77777777" w:rsidR="001E619A" w:rsidRDefault="001E619A">
      <w:pPr>
        <w:pStyle w:val="u4"/>
        <w:numPr>
          <w:ilvl w:val="0"/>
          <w:numId w:val="1"/>
        </w:numPr>
        <w:shd w:val="clear" w:color="auto" w:fill="FFFFFF"/>
        <w:spacing w:before="0" w:beforeAutospacing="0" w:after="0" w:afterAutospacing="0" w:line="330" w:lineRule="atLeast"/>
        <w:textAlignment w:val="baseline"/>
        <w:divId w:val="102384542"/>
        <w:rPr>
          <w:rFonts w:ascii="Nunito" w:hAnsi="Nunito" w:cs="Arial"/>
          <w:color w:val="0C0C0C"/>
        </w:rPr>
      </w:pPr>
      <w:r>
        <w:rPr>
          <w:rFonts w:ascii="Nunito" w:hAnsi="Nunito" w:cs="Arial"/>
          <w:color w:val="0C0C0C"/>
        </w:rPr>
        <w:t>Câu 12:</w:t>
      </w:r>
    </w:p>
    <w:p w14:paraId="2F1D9BF4" w14:textId="77777777" w:rsidR="001E619A" w:rsidRDefault="001E619A">
      <w:pPr>
        <w:pStyle w:val="ThngthngWeb"/>
        <w:shd w:val="clear" w:color="auto" w:fill="FFFFFF"/>
        <w:spacing w:before="0" w:beforeAutospacing="0" w:after="0" w:afterAutospacing="0" w:line="330" w:lineRule="atLeast"/>
        <w:ind w:left="720"/>
        <w:textAlignment w:val="baseline"/>
        <w:divId w:val="102384542"/>
        <w:rPr>
          <w:rFonts w:ascii="Nunito" w:hAnsi="Nunito" w:cs="Arial"/>
          <w:color w:val="0C0C0C"/>
        </w:rPr>
      </w:pPr>
      <w:r>
        <w:rPr>
          <w:rFonts w:ascii="Cambria" w:hAnsi="Cambria" w:cs="Cambria"/>
          <w:color w:val="0C0C0C"/>
        </w:rPr>
        <w:t>Để</w:t>
      </w:r>
      <w:r>
        <w:rPr>
          <w:rFonts w:ascii="Nunito" w:hAnsi="Nunito" w:cs="Arial"/>
          <w:color w:val="0C0C0C"/>
        </w:rPr>
        <w:t xml:space="preserve"> ng</w:t>
      </w:r>
      <w:r>
        <w:rPr>
          <w:rFonts w:ascii="Cambria" w:hAnsi="Cambria" w:cs="Cambria"/>
          <w:color w:val="0C0C0C"/>
        </w:rPr>
        <w:t>ă</w:t>
      </w:r>
      <w:r>
        <w:rPr>
          <w:rFonts w:ascii="Nunito" w:hAnsi="Nunito" w:cs="Arial"/>
          <w:color w:val="0C0C0C"/>
        </w:rPr>
        <w:t>n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DoS, m</w:t>
      </w:r>
      <w:r>
        <w:rPr>
          <w:rFonts w:ascii="Cambria" w:hAnsi="Cambria" w:cs="Cambria"/>
          <w:color w:val="0C0C0C"/>
        </w:rPr>
        <w:t>ộ</w:t>
      </w:r>
      <w:r>
        <w:rPr>
          <w:rFonts w:ascii="Nunito" w:hAnsi="Nunito" w:cs="Arial"/>
          <w:color w:val="0C0C0C"/>
        </w:rPr>
        <w:t>t qu</w:t>
      </w:r>
      <w:r>
        <w:rPr>
          <w:rFonts w:ascii="Cambria" w:hAnsi="Cambria" w:cs="Cambria"/>
          <w:color w:val="0C0C0C"/>
        </w:rPr>
        <w:t>ả</w:t>
      </w:r>
      <w:r>
        <w:rPr>
          <w:rFonts w:ascii="Nunito" w:hAnsi="Nunito" w:cs="Arial"/>
          <w:color w:val="0C0C0C"/>
        </w:rPr>
        <w:t>n tr</w:t>
      </w:r>
      <w:r>
        <w:rPr>
          <w:rFonts w:ascii="Cambria" w:hAnsi="Cambria" w:cs="Cambria"/>
          <w:color w:val="0C0C0C"/>
        </w:rPr>
        <w:t>ị</w:t>
      </w:r>
      <w:r>
        <w:rPr>
          <w:rFonts w:ascii="Nunito" w:hAnsi="Nunito" w:cs="Arial"/>
          <w:color w:val="0C0C0C"/>
        </w:rPr>
        <w:t xml:space="preserve"> m</w:t>
      </w:r>
      <w:r>
        <w:rPr>
          <w:rFonts w:ascii="Cambria" w:hAnsi="Cambria" w:cs="Cambria"/>
          <w:color w:val="0C0C0C"/>
        </w:rPr>
        <w:t>ạ</w:t>
      </w:r>
      <w:r>
        <w:rPr>
          <w:rFonts w:ascii="Nunito" w:hAnsi="Nunito" w:cs="Arial"/>
          <w:color w:val="0C0C0C"/>
        </w:rPr>
        <w:t>ng ch</w:t>
      </w:r>
      <w:r>
        <w:rPr>
          <w:rFonts w:ascii="Cambria" w:hAnsi="Cambria" w:cs="Cambria"/>
          <w:color w:val="0C0C0C"/>
        </w:rPr>
        <w:t>ặ</w:t>
      </w:r>
      <w:r>
        <w:rPr>
          <w:rFonts w:ascii="Nunito" w:hAnsi="Nunito" w:cs="Arial"/>
          <w:color w:val="0C0C0C"/>
        </w:rPr>
        <w:t>n ngu</w:t>
      </w:r>
      <w:r>
        <w:rPr>
          <w:rFonts w:ascii="Cambria" w:hAnsi="Cambria" w:cs="Cambria"/>
          <w:color w:val="0C0C0C"/>
        </w:rPr>
        <w:t>ồ</w:t>
      </w:r>
      <w:r>
        <w:rPr>
          <w:rFonts w:ascii="Nunito" w:hAnsi="Nunito" w:cs="Arial"/>
          <w:color w:val="0C0C0C"/>
        </w:rPr>
        <w:t>n IP v</w:t>
      </w:r>
      <w:r>
        <w:rPr>
          <w:rFonts w:ascii="Cambria" w:hAnsi="Cambria" w:cs="Cambria"/>
          <w:color w:val="0C0C0C"/>
        </w:rPr>
        <w:t>ớ</w:t>
      </w:r>
      <w:r>
        <w:rPr>
          <w:rFonts w:ascii="Nunito" w:hAnsi="Nunito" w:cs="Arial"/>
          <w:color w:val="0C0C0C"/>
        </w:rPr>
        <w:t>i t</w:t>
      </w:r>
      <w:r>
        <w:rPr>
          <w:rFonts w:ascii="Cambria" w:hAnsi="Cambria" w:cs="Cambria"/>
          <w:color w:val="0C0C0C"/>
        </w:rPr>
        <w:t>ườ</w:t>
      </w:r>
      <w:r>
        <w:rPr>
          <w:rFonts w:ascii="Nunito" w:hAnsi="Nunito" w:cs="Arial"/>
          <w:color w:val="0C0C0C"/>
        </w:rPr>
        <w:t>ng l</w:t>
      </w:r>
      <w:r>
        <w:rPr>
          <w:rFonts w:ascii="Cambria" w:hAnsi="Cambria" w:cs="Cambria"/>
          <w:color w:val="0C0C0C"/>
        </w:rPr>
        <w:t>ử</w:t>
      </w:r>
      <w:r>
        <w:rPr>
          <w:rFonts w:ascii="Nunito" w:hAnsi="Nunito" w:cs="Arial"/>
          <w:color w:val="0C0C0C"/>
        </w:rPr>
        <w:t>a, nh</w:t>
      </w:r>
      <w:r>
        <w:rPr>
          <w:rFonts w:ascii="Cambria" w:hAnsi="Cambria" w:cs="Cambria"/>
          <w:color w:val="0C0C0C"/>
        </w:rPr>
        <w:t>ư</w:t>
      </w:r>
      <w:r>
        <w:rPr>
          <w:rFonts w:ascii="Nunito" w:hAnsi="Nunito" w:cs="Arial"/>
          <w:color w:val="0C0C0C"/>
        </w:rPr>
        <w:t>ng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v</w:t>
      </w:r>
      <w:r>
        <w:rPr>
          <w:rFonts w:ascii="Cambria" w:hAnsi="Cambria" w:cs="Cambria"/>
          <w:color w:val="0C0C0C"/>
        </w:rPr>
        <w:t>ẫ</w:t>
      </w:r>
      <w:r>
        <w:rPr>
          <w:rFonts w:ascii="Nunito" w:hAnsi="Nunito" w:cs="Arial"/>
          <w:color w:val="0C0C0C"/>
        </w:rPr>
        <w:t>n ti</w:t>
      </w:r>
      <w:r>
        <w:rPr>
          <w:rFonts w:ascii="Cambria" w:hAnsi="Cambria" w:cs="Cambria"/>
          <w:color w:val="0C0C0C"/>
        </w:rPr>
        <w:t>ế</w:t>
      </w:r>
      <w:r>
        <w:rPr>
          <w:rFonts w:ascii="Nunito" w:hAnsi="Nunito" w:cs="Arial"/>
          <w:color w:val="0C0C0C"/>
        </w:rPr>
        <w:t>p di</w:t>
      </w:r>
      <w:r>
        <w:rPr>
          <w:rFonts w:ascii="Cambria" w:hAnsi="Cambria" w:cs="Cambria"/>
          <w:color w:val="0C0C0C"/>
        </w:rPr>
        <w:t>ễ</w:t>
      </w:r>
      <w:r>
        <w:rPr>
          <w:rFonts w:ascii="Nunito" w:hAnsi="Nunito" w:cs="Arial"/>
          <w:color w:val="0C0C0C"/>
        </w:rPr>
        <w:t xml:space="preserve">n. </w:t>
      </w:r>
      <w:r>
        <w:rPr>
          <w:rFonts w:ascii="Cambria" w:hAnsi="Cambria" w:cs="Cambria"/>
          <w:color w:val="0C0C0C"/>
        </w:rPr>
        <w:t>Đ</w:t>
      </w:r>
      <w:r>
        <w:rPr>
          <w:rFonts w:ascii="Nunito" w:hAnsi="Nunito" w:cs="Arial"/>
          <w:color w:val="0C0C0C"/>
        </w:rPr>
        <w:t>i</w:t>
      </w:r>
      <w:r>
        <w:rPr>
          <w:rFonts w:ascii="Cambria" w:hAnsi="Cambria" w:cs="Cambria"/>
          <w:color w:val="0C0C0C"/>
        </w:rPr>
        <w:t>ề</w:t>
      </w:r>
      <w:r>
        <w:rPr>
          <w:rFonts w:ascii="Nunito" w:hAnsi="Nunito" w:cs="Arial"/>
          <w:color w:val="0C0C0C"/>
        </w:rPr>
        <w:t>u g</w:t>
      </w:r>
      <w:r>
        <w:rPr>
          <w:rFonts w:ascii="Nunito" w:hAnsi="Nunito" w:cs="Nunito"/>
          <w:color w:val="0C0C0C"/>
        </w:rPr>
        <w:t>ì</w:t>
      </w:r>
      <w:r>
        <w:rPr>
          <w:rFonts w:ascii="Nunito" w:hAnsi="Nunito" w:cs="Arial"/>
          <w:color w:val="0C0C0C"/>
        </w:rPr>
        <w:t xml:space="preserve"> c</w:t>
      </w:r>
      <w:r>
        <w:rPr>
          <w:rFonts w:ascii="Nunito" w:hAnsi="Nunito" w:cs="Nunito"/>
          <w:color w:val="0C0C0C"/>
        </w:rPr>
        <w:t>ó</w:t>
      </w:r>
      <w:r>
        <w:rPr>
          <w:rFonts w:ascii="Nunito" w:hAnsi="Nunito" w:cs="Arial"/>
          <w:color w:val="0C0C0C"/>
        </w:rPr>
        <w:t xml:space="preserve"> kh</w:t>
      </w:r>
      <w:r>
        <w:rPr>
          <w:rFonts w:ascii="Cambria" w:hAnsi="Cambria" w:cs="Cambria"/>
          <w:color w:val="0C0C0C"/>
        </w:rPr>
        <w:t>ả</w:t>
      </w:r>
      <w:r>
        <w:rPr>
          <w:rFonts w:ascii="Nunito" w:hAnsi="Nunito" w:cs="Arial"/>
          <w:color w:val="0C0C0C"/>
        </w:rPr>
        <w:t xml:space="preserve"> n</w:t>
      </w:r>
      <w:r>
        <w:rPr>
          <w:rFonts w:ascii="Cambria" w:hAnsi="Cambria" w:cs="Cambria"/>
          <w:color w:val="0C0C0C"/>
        </w:rPr>
        <w:t>ă</w:t>
      </w:r>
      <w:r>
        <w:rPr>
          <w:rFonts w:ascii="Nunito" w:hAnsi="Nunito" w:cs="Arial"/>
          <w:color w:val="0C0C0C"/>
        </w:rPr>
        <w:t>ng x</w:t>
      </w:r>
      <w:r>
        <w:rPr>
          <w:rFonts w:ascii="Cambria" w:hAnsi="Cambria" w:cs="Cambria"/>
          <w:color w:val="0C0C0C"/>
        </w:rPr>
        <w:t>ả</w:t>
      </w:r>
      <w:r>
        <w:rPr>
          <w:rFonts w:ascii="Nunito" w:hAnsi="Nunito" w:cs="Arial"/>
          <w:color w:val="0C0C0C"/>
        </w:rPr>
        <w:t>y ra nh</w:t>
      </w:r>
      <w:r>
        <w:rPr>
          <w:rFonts w:ascii="Cambria" w:hAnsi="Cambria" w:cs="Cambria"/>
          <w:color w:val="0C0C0C"/>
        </w:rPr>
        <w:t>ấ</w:t>
      </w:r>
      <w:r>
        <w:rPr>
          <w:rFonts w:ascii="Nunito" w:hAnsi="Nunito" w:cs="Arial"/>
          <w:color w:val="0C0C0C"/>
        </w:rPr>
        <w:t>t?</w:t>
      </w:r>
    </w:p>
    <w:p w14:paraId="1DF4AB3F" w14:textId="224133FB" w:rsidR="001E619A" w:rsidRDefault="001E619A">
      <w:pPr>
        <w:pBdr>
          <w:bottom w:val="single" w:sz="6" w:space="17" w:color="D9D9D9"/>
        </w:pBdr>
        <w:shd w:val="clear" w:color="auto" w:fill="FFFFFF"/>
        <w:ind w:left="720"/>
        <w:textAlignment w:val="baseline"/>
        <w:divId w:val="1976058701"/>
        <w:rPr>
          <w:rFonts w:ascii="Arial" w:hAnsi="Arial" w:cs="Arial"/>
          <w:color w:val="575859"/>
          <w:sz w:val="21"/>
          <w:szCs w:val="21"/>
        </w:rPr>
      </w:pPr>
      <w:r>
        <w:rPr>
          <w:rFonts w:ascii="Arial" w:hAnsi="Arial" w:cs="Arial"/>
          <w:color w:val="575859"/>
          <w:sz w:val="21"/>
          <w:szCs w:val="21"/>
        </w:rPr>
        <w:object w:dxaOrig="225" w:dyaOrig="225" w14:anchorId="3A5584F4">
          <v:shape id="_x0000_i2066" type="#_x0000_t75" style="width:20.15pt;height:18.3pt" o:ole="">
            <v:imagedata r:id="rId8" o:title=""/>
          </v:shape>
          <w:control r:id="rId154" w:name="DefaultOcxName441" w:shapeid="_x0000_i2066"/>
        </w:object>
      </w:r>
      <w:r>
        <w:rPr>
          <w:rFonts w:ascii="Arial" w:hAnsi="Arial" w:cs="Arial"/>
          <w:color w:val="575859"/>
          <w:sz w:val="21"/>
          <w:szCs w:val="21"/>
        </w:rPr>
        <w:t>A. Sâu DoS đã lây nhiễm cục bộ</w:t>
      </w:r>
    </w:p>
    <w:p w14:paraId="4E5A4DED" w14:textId="3A027EF1" w:rsidR="001E619A" w:rsidRDefault="001E619A">
      <w:pPr>
        <w:pBdr>
          <w:bottom w:val="single" w:sz="6" w:space="17" w:color="D9D9D9"/>
        </w:pBdr>
        <w:shd w:val="clear" w:color="auto" w:fill="FFFFFF"/>
        <w:ind w:left="720"/>
        <w:textAlignment w:val="baseline"/>
        <w:divId w:val="159275076"/>
        <w:rPr>
          <w:rFonts w:ascii="Arial" w:hAnsi="Arial" w:cs="Arial"/>
          <w:color w:val="575859"/>
          <w:sz w:val="21"/>
          <w:szCs w:val="21"/>
        </w:rPr>
      </w:pPr>
      <w:r>
        <w:rPr>
          <w:rFonts w:ascii="Arial" w:hAnsi="Arial" w:cs="Arial"/>
          <w:color w:val="575859"/>
          <w:sz w:val="21"/>
          <w:szCs w:val="21"/>
        </w:rPr>
        <w:object w:dxaOrig="225" w:dyaOrig="225" w14:anchorId="7DDA5230">
          <v:shape id="_x0000_i2069" type="#_x0000_t75" style="width:20.15pt;height:18.3pt" o:ole="">
            <v:imagedata r:id="rId8" o:title=""/>
          </v:shape>
          <w:control r:id="rId155" w:name="DefaultOcxName451" w:shapeid="_x0000_i2069"/>
        </w:object>
      </w:r>
      <w:r>
        <w:rPr>
          <w:rFonts w:ascii="Arial" w:hAnsi="Arial" w:cs="Arial"/>
          <w:color w:val="575859"/>
          <w:sz w:val="21"/>
          <w:szCs w:val="21"/>
        </w:rPr>
        <w:t>B. Phần mềm Antivirus cần được cài đặt trên máy chủ đích</w:t>
      </w:r>
    </w:p>
    <w:p w14:paraId="796C6638" w14:textId="032416B4" w:rsidR="001E619A" w:rsidRDefault="001E619A">
      <w:pPr>
        <w:pBdr>
          <w:bottom w:val="single" w:sz="6" w:space="17" w:color="D9D9D9"/>
        </w:pBdr>
        <w:shd w:val="clear" w:color="auto" w:fill="FFFFFF"/>
        <w:ind w:left="720"/>
        <w:textAlignment w:val="baseline"/>
        <w:divId w:val="1214807222"/>
        <w:rPr>
          <w:rFonts w:ascii="Arial" w:hAnsi="Arial" w:cs="Arial"/>
          <w:color w:val="575859"/>
          <w:sz w:val="21"/>
          <w:szCs w:val="21"/>
        </w:rPr>
      </w:pPr>
      <w:r>
        <w:rPr>
          <w:rFonts w:ascii="Arial" w:hAnsi="Arial" w:cs="Arial"/>
          <w:color w:val="575859"/>
          <w:sz w:val="21"/>
          <w:szCs w:val="21"/>
        </w:rPr>
        <w:object w:dxaOrig="225" w:dyaOrig="225" w14:anchorId="3B8FFB91">
          <v:shape id="_x0000_i2072" type="#_x0000_t75" style="width:20.15pt;height:18.3pt" o:ole="">
            <v:imagedata r:id="rId8" o:title=""/>
          </v:shape>
          <w:control r:id="rId156" w:name="DefaultOcxName461" w:shapeid="_x0000_i2072"/>
        </w:object>
      </w:r>
      <w:r>
        <w:rPr>
          <w:rFonts w:ascii="Arial" w:hAnsi="Arial" w:cs="Arial"/>
          <w:color w:val="575859"/>
          <w:sz w:val="21"/>
          <w:szCs w:val="21"/>
        </w:rPr>
        <w:t>C. A và B đều có thể xảy ra </w:t>
      </w:r>
    </w:p>
    <w:p w14:paraId="4E9A6C7A" w14:textId="679BAC46" w:rsidR="001E619A" w:rsidRDefault="001E619A">
      <w:pPr>
        <w:pBdr>
          <w:bottom w:val="single" w:sz="6" w:space="17" w:color="D9D9D9"/>
        </w:pBdr>
        <w:shd w:val="clear" w:color="auto" w:fill="FFFFFF"/>
        <w:ind w:left="720"/>
        <w:textAlignment w:val="baseline"/>
        <w:divId w:val="223420102"/>
        <w:rPr>
          <w:rFonts w:ascii="Arial" w:hAnsi="Arial" w:cs="Arial"/>
          <w:color w:val="575859"/>
          <w:sz w:val="21"/>
          <w:szCs w:val="21"/>
        </w:rPr>
      </w:pPr>
      <w:r>
        <w:rPr>
          <w:rFonts w:ascii="Arial" w:hAnsi="Arial" w:cs="Arial"/>
          <w:color w:val="575859"/>
          <w:sz w:val="21"/>
          <w:szCs w:val="21"/>
        </w:rPr>
        <w:object w:dxaOrig="225" w:dyaOrig="225" w14:anchorId="1DB2B488">
          <v:shape id="_x0000_i2075" type="#_x0000_t75" style="width:20.15pt;height:18.3pt" o:ole="">
            <v:imagedata r:id="rId8" o:title=""/>
          </v:shape>
          <w:control r:id="rId157" w:name="DefaultOcxName471" w:shapeid="_x0000_i2075"/>
        </w:object>
      </w:r>
      <w:r>
        <w:rPr>
          <w:rFonts w:ascii="Arial" w:hAnsi="Arial" w:cs="Arial"/>
          <w:color w:val="575859"/>
          <w:sz w:val="21"/>
          <w:szCs w:val="21"/>
        </w:rPr>
        <w:t>D. A và B đều không thể xảy ra</w:t>
      </w:r>
    </w:p>
    <w:p w14:paraId="15406129" w14:textId="77777777" w:rsidR="001E619A" w:rsidRDefault="001E619A">
      <w:pPr>
        <w:pBdr>
          <w:bottom w:val="single" w:sz="6" w:space="17" w:color="D9D9D9"/>
        </w:pBdr>
        <w:shd w:val="clear" w:color="auto" w:fill="FFFFFF"/>
        <w:ind w:left="720"/>
        <w:textAlignment w:val="baseline"/>
        <w:divId w:val="972054750"/>
        <w:rPr>
          <w:rFonts w:ascii="Arial" w:hAnsi="Arial" w:cs="Arial"/>
          <w:color w:val="575859"/>
          <w:sz w:val="21"/>
          <w:szCs w:val="21"/>
        </w:rPr>
      </w:pPr>
      <w:r>
        <w:rPr>
          <w:rStyle w:val="docemphstrong"/>
          <w:rFonts w:ascii="Nunito" w:hAnsi="Nunito" w:cs="Arial"/>
          <w:b/>
          <w:bCs/>
          <w:color w:val="CF0101"/>
          <w:bdr w:val="single" w:sz="6" w:space="4" w:color="D9D9D9" w:frame="1"/>
        </w:rPr>
        <w:lastRenderedPageBreak/>
        <w:t>Sai</w:t>
      </w:r>
      <w:r>
        <w:rPr>
          <w:rFonts w:ascii="Arial" w:hAnsi="Arial" w:cs="Arial"/>
          <w:color w:val="575859"/>
          <w:sz w:val="21"/>
          <w:szCs w:val="21"/>
        </w:rPr>
        <w:t> </w:t>
      </w:r>
      <w:r>
        <w:rPr>
          <w:rStyle w:val="hps"/>
          <w:rFonts w:ascii="inherit" w:hAnsi="inherit" w:cs="Arial"/>
          <w:b/>
          <w:bCs/>
          <w:color w:val="040404"/>
          <w:bdr w:val="none" w:sz="0" w:space="0" w:color="auto" w:frame="1"/>
        </w:rPr>
        <w:t>C</w:t>
      </w:r>
      <w:r>
        <w:rPr>
          <w:rStyle w:val="hps"/>
          <w:rFonts w:ascii="Nunito" w:hAnsi="Nunito" w:cs="Arial"/>
          <w:color w:val="040404"/>
        </w:rPr>
        <w:t> là đáp án đúng</w:t>
      </w:r>
    </w:p>
    <w:p w14:paraId="61DC1764" w14:textId="77777777" w:rsidR="001E619A" w:rsidRDefault="001E619A">
      <w:pPr>
        <w:pStyle w:val="u4"/>
        <w:numPr>
          <w:ilvl w:val="0"/>
          <w:numId w:val="1"/>
        </w:numPr>
        <w:shd w:val="clear" w:color="auto" w:fill="FFFFFF"/>
        <w:spacing w:before="0" w:beforeAutospacing="0" w:after="0" w:afterAutospacing="0" w:line="330" w:lineRule="atLeast"/>
        <w:textAlignment w:val="baseline"/>
        <w:divId w:val="102384542"/>
        <w:rPr>
          <w:rFonts w:ascii="Nunito" w:hAnsi="Nunito" w:cs="Arial"/>
          <w:color w:val="0C0C0C"/>
        </w:rPr>
      </w:pPr>
      <w:r>
        <w:rPr>
          <w:rFonts w:ascii="Nunito" w:hAnsi="Nunito" w:cs="Arial"/>
          <w:color w:val="0C0C0C"/>
        </w:rPr>
        <w:t>Câu 13:</w:t>
      </w:r>
    </w:p>
    <w:p w14:paraId="537A4BB1" w14:textId="77777777" w:rsidR="001E619A" w:rsidRDefault="001E619A">
      <w:pPr>
        <w:pStyle w:val="ThngthngWeb"/>
        <w:shd w:val="clear" w:color="auto" w:fill="FFFFFF"/>
        <w:spacing w:before="0" w:beforeAutospacing="0" w:after="0" w:afterAutospacing="0" w:line="330" w:lineRule="atLeast"/>
        <w:ind w:left="720"/>
        <w:textAlignment w:val="baseline"/>
        <w:divId w:val="102384542"/>
        <w:rPr>
          <w:rFonts w:ascii="Nunito" w:hAnsi="Nunito" w:cs="Arial"/>
          <w:color w:val="0C0C0C"/>
        </w:rPr>
      </w:pPr>
      <w:r>
        <w:rPr>
          <w:rFonts w:ascii="Nunito" w:hAnsi="Nunito" w:cs="Arial"/>
          <w:color w:val="0C0C0C"/>
        </w:rPr>
        <w:t>Các lo</w:t>
      </w:r>
      <w:r>
        <w:rPr>
          <w:rFonts w:ascii="Cambria" w:hAnsi="Cambria" w:cs="Cambria"/>
          <w:color w:val="0C0C0C"/>
        </w:rPr>
        <w:t>ạ</w:t>
      </w:r>
      <w:r>
        <w:rPr>
          <w:rFonts w:ascii="Nunito" w:hAnsi="Nunito" w:cs="Arial"/>
          <w:color w:val="0C0C0C"/>
        </w:rPr>
        <w:t>i kho</w:t>
      </w:r>
      <w:r>
        <w:rPr>
          <w:rFonts w:ascii="Nunito" w:hAnsi="Nunito" w:cs="Nunito"/>
          <w:color w:val="0C0C0C"/>
        </w:rPr>
        <w:t>á</w:t>
      </w:r>
      <w:r>
        <w:rPr>
          <w:rFonts w:ascii="Nunito" w:hAnsi="Nunito" w:cs="Arial"/>
          <w:color w:val="0C0C0C"/>
        </w:rPr>
        <w:t xml:space="preserve"> m</w:t>
      </w:r>
      <w:r>
        <w:rPr>
          <w:rFonts w:ascii="Cambria" w:hAnsi="Cambria" w:cs="Cambria"/>
          <w:color w:val="0C0C0C"/>
        </w:rPr>
        <w:t>ậ</w:t>
      </w:r>
      <w:r>
        <w:rPr>
          <w:rFonts w:ascii="Nunito" w:hAnsi="Nunito" w:cs="Arial"/>
          <w:color w:val="0C0C0C"/>
        </w:rPr>
        <w:t>t m</w:t>
      </w:r>
      <w:r>
        <w:rPr>
          <w:rFonts w:ascii="Nunito" w:hAnsi="Nunito" w:cs="Nunito"/>
          <w:color w:val="0C0C0C"/>
        </w:rPr>
        <w:t>ã</w:t>
      </w:r>
      <w:r>
        <w:rPr>
          <w:rFonts w:ascii="Nunito" w:hAnsi="Nunito" w:cs="Arial"/>
          <w:color w:val="0C0C0C"/>
        </w:rPr>
        <w:t xml:space="preserve"> n</w:t>
      </w:r>
      <w:r>
        <w:rPr>
          <w:rFonts w:ascii="Nunito" w:hAnsi="Nunito" w:cs="Nunito"/>
          <w:color w:val="0C0C0C"/>
        </w:rPr>
        <w:t>à</w:t>
      </w:r>
      <w:r>
        <w:rPr>
          <w:rFonts w:ascii="Nunito" w:hAnsi="Nunito" w:cs="Arial"/>
          <w:color w:val="0C0C0C"/>
        </w:rPr>
        <w:t xml:space="preserve">o sau </w:t>
      </w:r>
      <w:r>
        <w:rPr>
          <w:rFonts w:ascii="Cambria" w:hAnsi="Cambria" w:cs="Cambria"/>
          <w:color w:val="0C0C0C"/>
        </w:rPr>
        <w:t>đ</w:t>
      </w:r>
      <w:r>
        <w:rPr>
          <w:rFonts w:ascii="Nunito" w:hAnsi="Nunito" w:cs="Nunito"/>
          <w:color w:val="0C0C0C"/>
        </w:rPr>
        <w:t>â</w:t>
      </w:r>
      <w:r>
        <w:rPr>
          <w:rFonts w:ascii="Nunito" w:hAnsi="Nunito" w:cs="Arial"/>
          <w:color w:val="0C0C0C"/>
        </w:rPr>
        <w:t>y d</w:t>
      </w:r>
      <w:r>
        <w:rPr>
          <w:rFonts w:ascii="Cambria" w:hAnsi="Cambria" w:cs="Cambria"/>
          <w:color w:val="0C0C0C"/>
        </w:rPr>
        <w:t>ễ</w:t>
      </w:r>
      <w:r>
        <w:rPr>
          <w:rFonts w:ascii="Nunito" w:hAnsi="Nunito" w:cs="Arial"/>
          <w:color w:val="0C0C0C"/>
        </w:rPr>
        <w:t xml:space="preserve"> b</w:t>
      </w:r>
      <w:r>
        <w:rPr>
          <w:rFonts w:ascii="Cambria" w:hAnsi="Cambria" w:cs="Cambria"/>
          <w:color w:val="0C0C0C"/>
        </w:rPr>
        <w:t>ị</w:t>
      </w:r>
      <w:r>
        <w:rPr>
          <w:rFonts w:ascii="Nunito" w:hAnsi="Nunito" w:cs="Arial"/>
          <w:color w:val="0C0C0C"/>
        </w:rPr>
        <w:t xml:space="preserve"> crack nh</w:t>
      </w:r>
      <w:r>
        <w:rPr>
          <w:rFonts w:ascii="Cambria" w:hAnsi="Cambria" w:cs="Cambria"/>
          <w:color w:val="0C0C0C"/>
        </w:rPr>
        <w:t>ấ</w:t>
      </w:r>
      <w:r>
        <w:rPr>
          <w:rFonts w:ascii="Nunito" w:hAnsi="Nunito" w:cs="Arial"/>
          <w:color w:val="0C0C0C"/>
        </w:rPr>
        <w:t>t?</w:t>
      </w:r>
    </w:p>
    <w:p w14:paraId="15B6A284" w14:textId="78462DCD" w:rsidR="001E619A" w:rsidRDefault="001E619A">
      <w:pPr>
        <w:pBdr>
          <w:bottom w:val="single" w:sz="6" w:space="17" w:color="D9D9D9"/>
        </w:pBdr>
        <w:shd w:val="clear" w:color="auto" w:fill="FFFFFF"/>
        <w:ind w:left="720"/>
        <w:textAlignment w:val="baseline"/>
        <w:divId w:val="613560169"/>
        <w:rPr>
          <w:rFonts w:ascii="Arial" w:hAnsi="Arial" w:cs="Arial"/>
          <w:color w:val="575859"/>
          <w:sz w:val="21"/>
          <w:szCs w:val="21"/>
        </w:rPr>
      </w:pPr>
      <w:r>
        <w:rPr>
          <w:rFonts w:ascii="Arial" w:hAnsi="Arial" w:cs="Arial"/>
          <w:color w:val="575859"/>
          <w:sz w:val="21"/>
          <w:szCs w:val="21"/>
        </w:rPr>
        <w:object w:dxaOrig="225" w:dyaOrig="225" w14:anchorId="6BC48A7D">
          <v:shape id="_x0000_i2078" type="#_x0000_t75" style="width:20.15pt;height:18.3pt" o:ole="">
            <v:imagedata r:id="rId8" o:title=""/>
          </v:shape>
          <w:control r:id="rId158" w:name="DefaultOcxName481" w:shapeid="_x0000_i2078"/>
        </w:object>
      </w:r>
      <w:r>
        <w:rPr>
          <w:rFonts w:ascii="Arial" w:hAnsi="Arial" w:cs="Arial"/>
          <w:color w:val="575859"/>
          <w:sz w:val="21"/>
          <w:szCs w:val="21"/>
        </w:rPr>
        <w:t>A. 128 bit</w:t>
      </w:r>
    </w:p>
    <w:p w14:paraId="1A8553EF" w14:textId="5A500113" w:rsidR="001E619A" w:rsidRDefault="001E619A">
      <w:pPr>
        <w:pBdr>
          <w:bottom w:val="single" w:sz="6" w:space="17" w:color="D9D9D9"/>
        </w:pBdr>
        <w:shd w:val="clear" w:color="auto" w:fill="FFFFFF"/>
        <w:ind w:left="720"/>
        <w:textAlignment w:val="baseline"/>
        <w:divId w:val="1964917964"/>
        <w:rPr>
          <w:rFonts w:ascii="Arial" w:hAnsi="Arial" w:cs="Arial"/>
          <w:color w:val="575859"/>
          <w:sz w:val="21"/>
          <w:szCs w:val="21"/>
        </w:rPr>
      </w:pPr>
      <w:r>
        <w:rPr>
          <w:rFonts w:ascii="Arial" w:hAnsi="Arial" w:cs="Arial"/>
          <w:color w:val="575859"/>
          <w:sz w:val="21"/>
          <w:szCs w:val="21"/>
        </w:rPr>
        <w:object w:dxaOrig="225" w:dyaOrig="225" w14:anchorId="6E01C961">
          <v:shape id="_x0000_i2081" type="#_x0000_t75" style="width:20.15pt;height:18.3pt" o:ole="">
            <v:imagedata r:id="rId8" o:title=""/>
          </v:shape>
          <w:control r:id="rId159" w:name="DefaultOcxName491" w:shapeid="_x0000_i2081"/>
        </w:object>
      </w:r>
      <w:r>
        <w:rPr>
          <w:rFonts w:ascii="Arial" w:hAnsi="Arial" w:cs="Arial"/>
          <w:color w:val="575859"/>
          <w:sz w:val="21"/>
          <w:szCs w:val="21"/>
        </w:rPr>
        <w:t xml:space="preserve">B. </w:t>
      </w:r>
      <w:r w:rsidRPr="00026DD3">
        <w:rPr>
          <w:rFonts w:ascii="Arial" w:hAnsi="Arial" w:cs="Arial"/>
          <w:b/>
          <w:bCs/>
          <w:color w:val="575859"/>
          <w:sz w:val="21"/>
          <w:szCs w:val="21"/>
        </w:rPr>
        <w:t>40 bit</w:t>
      </w:r>
    </w:p>
    <w:p w14:paraId="07F1B139" w14:textId="4852FE64" w:rsidR="001E619A" w:rsidRDefault="001E619A">
      <w:pPr>
        <w:pBdr>
          <w:bottom w:val="single" w:sz="6" w:space="17" w:color="D9D9D9"/>
        </w:pBdr>
        <w:shd w:val="clear" w:color="auto" w:fill="FFFFFF"/>
        <w:ind w:left="720"/>
        <w:textAlignment w:val="baseline"/>
        <w:divId w:val="1933925878"/>
        <w:rPr>
          <w:rFonts w:ascii="Arial" w:hAnsi="Arial" w:cs="Arial"/>
          <w:color w:val="575859"/>
          <w:sz w:val="21"/>
          <w:szCs w:val="21"/>
        </w:rPr>
      </w:pPr>
      <w:r>
        <w:rPr>
          <w:rFonts w:ascii="Arial" w:hAnsi="Arial" w:cs="Arial"/>
          <w:color w:val="575859"/>
          <w:sz w:val="21"/>
          <w:szCs w:val="21"/>
        </w:rPr>
        <w:object w:dxaOrig="225" w:dyaOrig="225" w14:anchorId="559784B3">
          <v:shape id="_x0000_i2084" type="#_x0000_t75" style="width:20.15pt;height:18.3pt" o:ole="">
            <v:imagedata r:id="rId8" o:title=""/>
          </v:shape>
          <w:control r:id="rId160" w:name="DefaultOcxName501" w:shapeid="_x0000_i2084"/>
        </w:object>
      </w:r>
      <w:r>
        <w:rPr>
          <w:rFonts w:ascii="Arial" w:hAnsi="Arial" w:cs="Arial"/>
          <w:color w:val="575859"/>
          <w:sz w:val="21"/>
          <w:szCs w:val="21"/>
        </w:rPr>
        <w:t>C. 256 bit</w:t>
      </w:r>
    </w:p>
    <w:p w14:paraId="5E28906D" w14:textId="1B7B22FF" w:rsidR="001E619A" w:rsidRDefault="001E619A">
      <w:pPr>
        <w:pBdr>
          <w:bottom w:val="single" w:sz="6" w:space="17" w:color="D9D9D9"/>
        </w:pBdr>
        <w:shd w:val="clear" w:color="auto" w:fill="FFFFFF"/>
        <w:ind w:left="720"/>
        <w:textAlignment w:val="baseline"/>
        <w:divId w:val="1413429332"/>
        <w:rPr>
          <w:rFonts w:ascii="Arial" w:hAnsi="Arial" w:cs="Arial"/>
          <w:color w:val="575859"/>
          <w:sz w:val="21"/>
          <w:szCs w:val="21"/>
        </w:rPr>
      </w:pPr>
      <w:r>
        <w:rPr>
          <w:rFonts w:ascii="Arial" w:hAnsi="Arial" w:cs="Arial"/>
          <w:color w:val="575859"/>
          <w:sz w:val="21"/>
          <w:szCs w:val="21"/>
        </w:rPr>
        <w:object w:dxaOrig="225" w:dyaOrig="225" w14:anchorId="30CAA79C">
          <v:shape id="_x0000_i2087" type="#_x0000_t75" style="width:20.15pt;height:18.3pt" o:ole="">
            <v:imagedata r:id="rId8" o:title=""/>
          </v:shape>
          <w:control r:id="rId161" w:name="DefaultOcxName511" w:shapeid="_x0000_i2087"/>
        </w:object>
      </w:r>
      <w:r>
        <w:rPr>
          <w:rFonts w:ascii="Arial" w:hAnsi="Arial" w:cs="Arial"/>
          <w:color w:val="575859"/>
          <w:sz w:val="21"/>
          <w:szCs w:val="21"/>
        </w:rPr>
        <w:t>D. 56 bit</w:t>
      </w:r>
    </w:p>
    <w:p w14:paraId="553992B1" w14:textId="77777777" w:rsidR="001E619A" w:rsidRDefault="001E619A">
      <w:pPr>
        <w:pBdr>
          <w:bottom w:val="single" w:sz="6" w:space="17" w:color="D9D9D9"/>
        </w:pBdr>
        <w:shd w:val="clear" w:color="auto" w:fill="FFFFFF"/>
        <w:ind w:left="720"/>
        <w:textAlignment w:val="baseline"/>
        <w:divId w:val="996811590"/>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1CBD7C20" w14:textId="77777777" w:rsidR="001E619A" w:rsidRDefault="001E619A">
      <w:pPr>
        <w:pStyle w:val="u4"/>
        <w:numPr>
          <w:ilvl w:val="0"/>
          <w:numId w:val="1"/>
        </w:numPr>
        <w:shd w:val="clear" w:color="auto" w:fill="FFFFFF"/>
        <w:spacing w:before="0" w:beforeAutospacing="0" w:after="0" w:afterAutospacing="0" w:line="330" w:lineRule="atLeast"/>
        <w:textAlignment w:val="baseline"/>
        <w:divId w:val="102384542"/>
        <w:rPr>
          <w:rFonts w:ascii="Nunito" w:hAnsi="Nunito" w:cs="Arial"/>
          <w:color w:val="0C0C0C"/>
        </w:rPr>
      </w:pPr>
      <w:r>
        <w:rPr>
          <w:rFonts w:ascii="Nunito" w:hAnsi="Nunito" w:cs="Arial"/>
          <w:color w:val="0C0C0C"/>
        </w:rPr>
        <w:t>Câu 14:</w:t>
      </w:r>
    </w:p>
    <w:p w14:paraId="2C4F99B7" w14:textId="77777777" w:rsidR="001E619A" w:rsidRDefault="001E619A">
      <w:pPr>
        <w:pStyle w:val="ThngthngWeb"/>
        <w:shd w:val="clear" w:color="auto" w:fill="FFFFFF"/>
        <w:spacing w:before="0" w:beforeAutospacing="0" w:after="0" w:afterAutospacing="0" w:line="330" w:lineRule="atLeast"/>
        <w:ind w:left="720"/>
        <w:textAlignment w:val="baseline"/>
        <w:divId w:val="102384542"/>
        <w:rPr>
          <w:rFonts w:ascii="Nunito" w:hAnsi="Nunito" w:cs="Arial"/>
          <w:color w:val="0C0C0C"/>
        </w:rPr>
      </w:pPr>
      <w:r>
        <w:rPr>
          <w:rFonts w:ascii="Nunito" w:hAnsi="Nunito" w:cs="Arial"/>
          <w:color w:val="0C0C0C"/>
        </w:rPr>
        <w:t xml:space="preserve">Cách nào sau </w:t>
      </w:r>
      <w:r>
        <w:rPr>
          <w:rFonts w:ascii="Cambria" w:hAnsi="Cambria" w:cs="Cambria"/>
          <w:color w:val="0C0C0C"/>
        </w:rPr>
        <w:t>đ</w:t>
      </w:r>
      <w:r>
        <w:rPr>
          <w:rFonts w:ascii="Nunito" w:hAnsi="Nunito" w:cs="Nunito"/>
          <w:color w:val="0C0C0C"/>
        </w:rPr>
        <w:t>â</w:t>
      </w:r>
      <w:r>
        <w:rPr>
          <w:rFonts w:ascii="Nunito" w:hAnsi="Nunito" w:cs="Arial"/>
          <w:color w:val="0C0C0C"/>
        </w:rPr>
        <w:t>y l</w:t>
      </w:r>
      <w:r>
        <w:rPr>
          <w:rFonts w:ascii="Nunito" w:hAnsi="Nunito" w:cs="Nunito"/>
          <w:color w:val="0C0C0C"/>
        </w:rPr>
        <w:t>à</w:t>
      </w:r>
      <w:r>
        <w:rPr>
          <w:rFonts w:ascii="Nunito" w:hAnsi="Nunito" w:cs="Arial"/>
          <w:color w:val="0C0C0C"/>
        </w:rPr>
        <w:t xml:space="preserve"> t</w:t>
      </w:r>
      <w:r>
        <w:rPr>
          <w:rFonts w:ascii="Cambria" w:hAnsi="Cambria" w:cs="Cambria"/>
          <w:color w:val="0C0C0C"/>
        </w:rPr>
        <w:t>ố</w:t>
      </w:r>
      <w:r>
        <w:rPr>
          <w:rFonts w:ascii="Nunito" w:hAnsi="Nunito" w:cs="Arial"/>
          <w:color w:val="0C0C0C"/>
        </w:rPr>
        <w:t>t nh</w:t>
      </w:r>
      <w:r>
        <w:rPr>
          <w:rFonts w:ascii="Cambria" w:hAnsi="Cambria" w:cs="Cambria"/>
          <w:color w:val="0C0C0C"/>
        </w:rPr>
        <w:t>ấ</w:t>
      </w:r>
      <w:r>
        <w:rPr>
          <w:rFonts w:ascii="Nunito" w:hAnsi="Nunito" w:cs="Arial"/>
          <w:color w:val="0C0C0C"/>
        </w:rPr>
        <w:t xml:space="preserve">t </w:t>
      </w:r>
      <w:r>
        <w:rPr>
          <w:rFonts w:ascii="Cambria" w:hAnsi="Cambria" w:cs="Cambria"/>
          <w:color w:val="0C0C0C"/>
        </w:rPr>
        <w:t>để</w:t>
      </w:r>
      <w:r>
        <w:rPr>
          <w:rFonts w:ascii="Nunito" w:hAnsi="Nunito" w:cs="Arial"/>
          <w:color w:val="0C0C0C"/>
        </w:rPr>
        <w:t xml:space="preserve"> ch</w:t>
      </w:r>
      <w:r>
        <w:rPr>
          <w:rFonts w:ascii="Cambria" w:hAnsi="Cambria" w:cs="Cambria"/>
          <w:color w:val="0C0C0C"/>
        </w:rPr>
        <w:t>ố</w:t>
      </w:r>
      <w:r>
        <w:rPr>
          <w:rFonts w:ascii="Nunito" w:hAnsi="Nunito" w:cs="Arial"/>
          <w:color w:val="0C0C0C"/>
        </w:rPr>
        <w:t>ng l</w:t>
      </w:r>
      <w:r>
        <w:rPr>
          <w:rFonts w:ascii="Cambria" w:hAnsi="Cambria" w:cs="Cambria"/>
          <w:color w:val="0C0C0C"/>
        </w:rPr>
        <w:t>ạ</w:t>
      </w:r>
      <w:r>
        <w:rPr>
          <w:rFonts w:ascii="Nunito" w:hAnsi="Nunito" w:cs="Arial"/>
          <w:color w:val="0C0C0C"/>
        </w:rPr>
        <w:t xml:space="preserve">i </w:t>
      </w:r>
      <w:r>
        <w:rPr>
          <w:rFonts w:ascii="Cambria" w:hAnsi="Cambria" w:cs="Cambria"/>
          <w:color w:val="0C0C0C"/>
        </w:rPr>
        <w:t>đ</w:t>
      </w:r>
      <w:r>
        <w:rPr>
          <w:rFonts w:ascii="Nunito" w:hAnsi="Nunito" w:cs="Arial"/>
          <w:color w:val="0C0C0C"/>
        </w:rPr>
        <w:t>i</w:t>
      </w:r>
      <w:r>
        <w:rPr>
          <w:rFonts w:ascii="Cambria" w:hAnsi="Cambria" w:cs="Cambria"/>
          <w:color w:val="0C0C0C"/>
        </w:rPr>
        <w:t>ể</w:t>
      </w:r>
      <w:r>
        <w:rPr>
          <w:rFonts w:ascii="Nunito" w:hAnsi="Nunito" w:cs="Arial"/>
          <w:color w:val="0C0C0C"/>
        </w:rPr>
        <w:t>m y</w:t>
      </w:r>
      <w:r>
        <w:rPr>
          <w:rFonts w:ascii="Cambria" w:hAnsi="Cambria" w:cs="Cambria"/>
          <w:color w:val="0C0C0C"/>
        </w:rPr>
        <w:t>ế</w:t>
      </w:r>
      <w:r>
        <w:rPr>
          <w:rFonts w:ascii="Nunito" w:hAnsi="Nunito" w:cs="Arial"/>
          <w:color w:val="0C0C0C"/>
        </w:rPr>
        <w:t>u b</w:t>
      </w:r>
      <w:r>
        <w:rPr>
          <w:rFonts w:ascii="Cambria" w:hAnsi="Cambria" w:cs="Cambria"/>
          <w:color w:val="0C0C0C"/>
        </w:rPr>
        <w:t>ả</w:t>
      </w:r>
      <w:r>
        <w:rPr>
          <w:rFonts w:ascii="Nunito" w:hAnsi="Nunito" w:cs="Arial"/>
          <w:color w:val="0C0C0C"/>
        </w:rPr>
        <w:t>o m</w:t>
      </w:r>
      <w:r>
        <w:rPr>
          <w:rFonts w:ascii="Cambria" w:hAnsi="Cambria" w:cs="Cambria"/>
          <w:color w:val="0C0C0C"/>
        </w:rPr>
        <w:t>ậ</w:t>
      </w:r>
      <w:r>
        <w:rPr>
          <w:rFonts w:ascii="Nunito" w:hAnsi="Nunito" w:cs="Arial"/>
          <w:color w:val="0C0C0C"/>
        </w:rPr>
        <w:t>t trong ph</w:t>
      </w:r>
      <w:r>
        <w:rPr>
          <w:rFonts w:ascii="Cambria" w:hAnsi="Cambria" w:cs="Cambria"/>
          <w:color w:val="0C0C0C"/>
        </w:rPr>
        <w:t>ầ</w:t>
      </w:r>
      <w:r>
        <w:rPr>
          <w:rFonts w:ascii="Nunito" w:hAnsi="Nunito" w:cs="Arial"/>
          <w:color w:val="0C0C0C"/>
        </w:rPr>
        <w:t>n m</w:t>
      </w:r>
      <w:r>
        <w:rPr>
          <w:rFonts w:ascii="Cambria" w:hAnsi="Cambria" w:cs="Cambria"/>
          <w:color w:val="0C0C0C"/>
        </w:rPr>
        <w:t>ề</w:t>
      </w:r>
      <w:r>
        <w:rPr>
          <w:rFonts w:ascii="Nunito" w:hAnsi="Nunito" w:cs="Arial"/>
          <w:color w:val="0C0C0C"/>
        </w:rPr>
        <w:t>m H</w:t>
      </w:r>
      <w:r>
        <w:rPr>
          <w:rFonts w:ascii="Cambria" w:hAnsi="Cambria" w:cs="Cambria"/>
          <w:color w:val="0C0C0C"/>
        </w:rPr>
        <w:t>Đ</w:t>
      </w:r>
      <w:r>
        <w:rPr>
          <w:rFonts w:ascii="Nunito" w:hAnsi="Nunito" w:cs="Arial"/>
          <w:color w:val="0C0C0C"/>
        </w:rPr>
        <w:t>H?</w:t>
      </w:r>
    </w:p>
    <w:p w14:paraId="04C8BCE7" w14:textId="25473756" w:rsidR="001E619A" w:rsidRDefault="001E619A">
      <w:pPr>
        <w:pBdr>
          <w:bottom w:val="single" w:sz="6" w:space="17" w:color="D9D9D9"/>
        </w:pBdr>
        <w:shd w:val="clear" w:color="auto" w:fill="FFFFFF"/>
        <w:ind w:left="720"/>
        <w:textAlignment w:val="baseline"/>
        <w:divId w:val="625232646"/>
        <w:rPr>
          <w:rFonts w:ascii="Arial" w:hAnsi="Arial" w:cs="Arial"/>
          <w:color w:val="575859"/>
          <w:sz w:val="21"/>
          <w:szCs w:val="21"/>
        </w:rPr>
      </w:pPr>
      <w:r>
        <w:rPr>
          <w:rFonts w:ascii="Arial" w:hAnsi="Arial" w:cs="Arial"/>
          <w:color w:val="575859"/>
          <w:sz w:val="21"/>
          <w:szCs w:val="21"/>
        </w:rPr>
        <w:object w:dxaOrig="225" w:dyaOrig="225" w14:anchorId="698CEAAE">
          <v:shape id="_x0000_i3445" type="#_x0000_t75" style="width:20.15pt;height:18.3pt" o:ole="">
            <v:imagedata r:id="rId18" o:title=""/>
          </v:shape>
          <w:control r:id="rId162" w:name="DefaultOcxName521" w:shapeid="_x0000_i3445"/>
        </w:object>
      </w:r>
      <w:r>
        <w:rPr>
          <w:rFonts w:ascii="Arial" w:hAnsi="Arial" w:cs="Arial"/>
          <w:color w:val="575859"/>
          <w:sz w:val="21"/>
          <w:szCs w:val="21"/>
        </w:rPr>
        <w:t xml:space="preserve">A. </w:t>
      </w:r>
      <w:r w:rsidRPr="00026DD3">
        <w:rPr>
          <w:rFonts w:ascii="Arial" w:hAnsi="Arial" w:cs="Arial"/>
          <w:b/>
          <w:bCs/>
          <w:color w:val="575859"/>
          <w:sz w:val="21"/>
          <w:szCs w:val="21"/>
        </w:rPr>
        <w:t>Cài đặt bản</w:t>
      </w:r>
      <w:r>
        <w:rPr>
          <w:rFonts w:ascii="Arial" w:hAnsi="Arial" w:cs="Arial"/>
          <w:color w:val="575859"/>
          <w:sz w:val="21"/>
          <w:szCs w:val="21"/>
        </w:rPr>
        <w:t xml:space="preserve"> service pack mới nhất</w:t>
      </w:r>
    </w:p>
    <w:p w14:paraId="24039EF8" w14:textId="3E607292" w:rsidR="001E619A" w:rsidRDefault="001E619A">
      <w:pPr>
        <w:pBdr>
          <w:bottom w:val="single" w:sz="6" w:space="17" w:color="D9D9D9"/>
        </w:pBdr>
        <w:shd w:val="clear" w:color="auto" w:fill="FFFFFF"/>
        <w:ind w:left="720"/>
        <w:textAlignment w:val="baseline"/>
        <w:divId w:val="1035081894"/>
        <w:rPr>
          <w:rFonts w:ascii="Arial" w:hAnsi="Arial" w:cs="Arial"/>
          <w:color w:val="575859"/>
          <w:sz w:val="21"/>
          <w:szCs w:val="21"/>
        </w:rPr>
      </w:pPr>
      <w:r>
        <w:rPr>
          <w:rFonts w:ascii="Arial" w:hAnsi="Arial" w:cs="Arial"/>
          <w:color w:val="575859"/>
          <w:sz w:val="21"/>
          <w:szCs w:val="21"/>
        </w:rPr>
        <w:object w:dxaOrig="225" w:dyaOrig="225" w14:anchorId="5E13FB56">
          <v:shape id="_x0000_i2093" type="#_x0000_t75" style="width:20.15pt;height:18.3pt" o:ole="">
            <v:imagedata r:id="rId8" o:title=""/>
          </v:shape>
          <w:control r:id="rId163" w:name="DefaultOcxName531" w:shapeid="_x0000_i2093"/>
        </w:object>
      </w:r>
      <w:r>
        <w:rPr>
          <w:rFonts w:ascii="Arial" w:hAnsi="Arial" w:cs="Arial"/>
          <w:color w:val="575859"/>
          <w:sz w:val="21"/>
          <w:szCs w:val="21"/>
        </w:rPr>
        <w:t>B. Cài đặt lại HĐH thông dụng</w:t>
      </w:r>
    </w:p>
    <w:p w14:paraId="39F65AA6" w14:textId="1D81A973" w:rsidR="001E619A" w:rsidRDefault="001E619A">
      <w:pPr>
        <w:pBdr>
          <w:bottom w:val="single" w:sz="6" w:space="17" w:color="D9D9D9"/>
        </w:pBdr>
        <w:shd w:val="clear" w:color="auto" w:fill="FFFFFF"/>
        <w:ind w:left="720"/>
        <w:textAlignment w:val="baseline"/>
        <w:divId w:val="531576133"/>
        <w:rPr>
          <w:rFonts w:ascii="Arial" w:hAnsi="Arial" w:cs="Arial"/>
          <w:color w:val="575859"/>
          <w:sz w:val="21"/>
          <w:szCs w:val="21"/>
        </w:rPr>
      </w:pPr>
      <w:r>
        <w:rPr>
          <w:rFonts w:ascii="Arial" w:hAnsi="Arial" w:cs="Arial"/>
          <w:color w:val="575859"/>
          <w:sz w:val="21"/>
          <w:szCs w:val="21"/>
        </w:rPr>
        <w:object w:dxaOrig="225" w:dyaOrig="225" w14:anchorId="3F9E022F">
          <v:shape id="_x0000_i2096" type="#_x0000_t75" style="width:20.15pt;height:18.3pt" o:ole="">
            <v:imagedata r:id="rId8" o:title=""/>
          </v:shape>
          <w:control r:id="rId164" w:name="DefaultOcxName541" w:shapeid="_x0000_i2096"/>
        </w:object>
      </w:r>
      <w:r>
        <w:rPr>
          <w:rFonts w:ascii="Arial" w:hAnsi="Arial" w:cs="Arial"/>
          <w:color w:val="575859"/>
          <w:sz w:val="21"/>
          <w:szCs w:val="21"/>
        </w:rPr>
        <w:t>C. Sao lưu hệ thống thường xuyên</w:t>
      </w:r>
    </w:p>
    <w:p w14:paraId="3B0061E1" w14:textId="183037C9" w:rsidR="001E619A" w:rsidRDefault="001E619A">
      <w:pPr>
        <w:pBdr>
          <w:bottom w:val="single" w:sz="6" w:space="17" w:color="D9D9D9"/>
        </w:pBdr>
        <w:shd w:val="clear" w:color="auto" w:fill="FFFFFF"/>
        <w:ind w:left="720"/>
        <w:textAlignment w:val="baseline"/>
        <w:divId w:val="626931316"/>
        <w:rPr>
          <w:rFonts w:ascii="Arial" w:hAnsi="Arial" w:cs="Arial"/>
          <w:color w:val="575859"/>
          <w:sz w:val="21"/>
          <w:szCs w:val="21"/>
        </w:rPr>
      </w:pPr>
      <w:r>
        <w:rPr>
          <w:rFonts w:ascii="Arial" w:hAnsi="Arial" w:cs="Arial"/>
          <w:color w:val="575859"/>
          <w:sz w:val="21"/>
          <w:szCs w:val="21"/>
        </w:rPr>
        <w:lastRenderedPageBreak/>
        <w:object w:dxaOrig="225" w:dyaOrig="225" w14:anchorId="2BC6AD27">
          <v:shape id="_x0000_i2099" type="#_x0000_t75" style="width:20.15pt;height:18.3pt" o:ole="">
            <v:imagedata r:id="rId8" o:title=""/>
          </v:shape>
          <w:control r:id="rId165" w:name="DefaultOcxName551" w:shapeid="_x0000_i2099"/>
        </w:object>
      </w:r>
      <w:r>
        <w:rPr>
          <w:rFonts w:ascii="Arial" w:hAnsi="Arial" w:cs="Arial"/>
          <w:color w:val="575859"/>
          <w:sz w:val="21"/>
          <w:szCs w:val="21"/>
        </w:rPr>
        <w:t>D. Shut down hệ thống khi không sử dụng</w:t>
      </w:r>
    </w:p>
    <w:p w14:paraId="18B7CAD5" w14:textId="77777777" w:rsidR="001E619A" w:rsidRDefault="001E619A">
      <w:pPr>
        <w:pBdr>
          <w:bottom w:val="single" w:sz="6" w:space="17" w:color="D9D9D9"/>
        </w:pBdr>
        <w:shd w:val="clear" w:color="auto" w:fill="FFFFFF"/>
        <w:ind w:left="720"/>
        <w:textAlignment w:val="baseline"/>
        <w:divId w:val="1060520763"/>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5DED1BE7" w14:textId="77777777" w:rsidR="001E619A" w:rsidRDefault="001E619A">
      <w:pPr>
        <w:pStyle w:val="u4"/>
        <w:numPr>
          <w:ilvl w:val="0"/>
          <w:numId w:val="1"/>
        </w:numPr>
        <w:shd w:val="clear" w:color="auto" w:fill="FFFFFF"/>
        <w:spacing w:before="0" w:beforeAutospacing="0" w:after="0" w:afterAutospacing="0" w:line="330" w:lineRule="atLeast"/>
        <w:textAlignment w:val="baseline"/>
        <w:divId w:val="102384542"/>
        <w:rPr>
          <w:rFonts w:ascii="Nunito" w:hAnsi="Nunito" w:cs="Arial"/>
          <w:color w:val="0C0C0C"/>
        </w:rPr>
      </w:pPr>
      <w:r>
        <w:rPr>
          <w:rFonts w:ascii="Nunito" w:hAnsi="Nunito" w:cs="Arial"/>
          <w:color w:val="0C0C0C"/>
        </w:rPr>
        <w:t>Câu 15:</w:t>
      </w:r>
    </w:p>
    <w:p w14:paraId="6C54548B" w14:textId="77777777" w:rsidR="001E619A" w:rsidRDefault="001E619A">
      <w:pPr>
        <w:pStyle w:val="ThngthngWeb"/>
        <w:shd w:val="clear" w:color="auto" w:fill="FFFFFF"/>
        <w:spacing w:before="0" w:beforeAutospacing="0" w:after="0" w:afterAutospacing="0" w:line="330" w:lineRule="atLeast"/>
        <w:ind w:left="720"/>
        <w:textAlignment w:val="baseline"/>
        <w:divId w:val="102384542"/>
        <w:rPr>
          <w:rFonts w:ascii="Nunito" w:hAnsi="Nunito" w:cs="Arial"/>
          <w:color w:val="0C0C0C"/>
        </w:rPr>
      </w:pPr>
      <w:r>
        <w:rPr>
          <w:rFonts w:ascii="Nunito" w:hAnsi="Nunito" w:cs="Arial"/>
          <w:color w:val="0C0C0C"/>
        </w:rPr>
        <w:t>Các m</w:t>
      </w:r>
      <w:r>
        <w:rPr>
          <w:rFonts w:ascii="Cambria" w:hAnsi="Cambria" w:cs="Cambria"/>
          <w:color w:val="0C0C0C"/>
        </w:rPr>
        <w:t>ậ</w:t>
      </w:r>
      <w:r>
        <w:rPr>
          <w:rFonts w:ascii="Nunito" w:hAnsi="Nunito" w:cs="Arial"/>
          <w:color w:val="0C0C0C"/>
        </w:rPr>
        <w:t>t kh</w:t>
      </w:r>
      <w:r>
        <w:rPr>
          <w:rFonts w:ascii="Cambria" w:hAnsi="Cambria" w:cs="Cambria"/>
          <w:color w:val="0C0C0C"/>
        </w:rPr>
        <w:t>ẩ</w:t>
      </w:r>
      <w:r>
        <w:rPr>
          <w:rFonts w:ascii="Nunito" w:hAnsi="Nunito" w:cs="Arial"/>
          <w:color w:val="0C0C0C"/>
        </w:rPr>
        <w:t>u n</w:t>
      </w:r>
      <w:r>
        <w:rPr>
          <w:rFonts w:ascii="Nunito" w:hAnsi="Nunito" w:cs="Nunito"/>
          <w:color w:val="0C0C0C"/>
        </w:rPr>
        <w:t>à</w:t>
      </w:r>
      <w:r>
        <w:rPr>
          <w:rFonts w:ascii="Nunito" w:hAnsi="Nunito" w:cs="Arial"/>
          <w:color w:val="0C0C0C"/>
        </w:rPr>
        <w:t xml:space="preserve">o sau </w:t>
      </w:r>
      <w:r>
        <w:rPr>
          <w:rFonts w:ascii="Cambria" w:hAnsi="Cambria" w:cs="Cambria"/>
          <w:color w:val="0C0C0C"/>
        </w:rPr>
        <w:t>đ</w:t>
      </w:r>
      <w:r>
        <w:rPr>
          <w:rFonts w:ascii="Nunito" w:hAnsi="Nunito" w:cs="Nunito"/>
          <w:color w:val="0C0C0C"/>
        </w:rPr>
        <w:t>â</w:t>
      </w:r>
      <w:r>
        <w:rPr>
          <w:rFonts w:ascii="Nunito" w:hAnsi="Nunito" w:cs="Arial"/>
          <w:color w:val="0C0C0C"/>
        </w:rPr>
        <w:t>y l</w:t>
      </w:r>
      <w:r>
        <w:rPr>
          <w:rFonts w:ascii="Nunito" w:hAnsi="Nunito" w:cs="Nunito"/>
          <w:color w:val="0C0C0C"/>
        </w:rPr>
        <w:t>à</w:t>
      </w:r>
      <w:r>
        <w:rPr>
          <w:rFonts w:ascii="Nunito" w:hAnsi="Nunito" w:cs="Arial"/>
          <w:color w:val="0C0C0C"/>
        </w:rPr>
        <w:t xml:space="preserve"> kh</w:t>
      </w:r>
      <w:r>
        <w:rPr>
          <w:rFonts w:ascii="Nunito" w:hAnsi="Nunito" w:cs="Nunito"/>
          <w:color w:val="0C0C0C"/>
        </w:rPr>
        <w:t>ó</w:t>
      </w:r>
      <w:r>
        <w:rPr>
          <w:rFonts w:ascii="Nunito" w:hAnsi="Nunito" w:cs="Arial"/>
          <w:color w:val="0C0C0C"/>
        </w:rPr>
        <w:t xml:space="preserve"> ph</w:t>
      </w:r>
      <w:r>
        <w:rPr>
          <w:rFonts w:ascii="Nunito" w:hAnsi="Nunito" w:cs="Nunito"/>
          <w:color w:val="0C0C0C"/>
        </w:rPr>
        <w:t>á</w:t>
      </w:r>
      <w:r>
        <w:rPr>
          <w:rFonts w:ascii="Nunito" w:hAnsi="Nunito" w:cs="Arial"/>
          <w:color w:val="0C0C0C"/>
        </w:rPr>
        <w:t xml:space="preserve"> nh</w:t>
      </w:r>
      <w:r>
        <w:rPr>
          <w:rFonts w:ascii="Cambria" w:hAnsi="Cambria" w:cs="Cambria"/>
          <w:color w:val="0C0C0C"/>
        </w:rPr>
        <w:t>ấ</w:t>
      </w:r>
      <w:r>
        <w:rPr>
          <w:rFonts w:ascii="Nunito" w:hAnsi="Nunito" w:cs="Arial"/>
          <w:color w:val="0C0C0C"/>
        </w:rPr>
        <w:t xml:space="preserve">t </w:t>
      </w:r>
      <w:r>
        <w:rPr>
          <w:rFonts w:ascii="Cambria" w:hAnsi="Cambria" w:cs="Cambria"/>
          <w:color w:val="0C0C0C"/>
        </w:rPr>
        <w:t>đố</w:t>
      </w:r>
      <w:r>
        <w:rPr>
          <w:rFonts w:ascii="Nunito" w:hAnsi="Nunito" w:cs="Arial"/>
          <w:color w:val="0C0C0C"/>
        </w:rPr>
        <w:t>i v</w:t>
      </w:r>
      <w:r>
        <w:rPr>
          <w:rFonts w:ascii="Cambria" w:hAnsi="Cambria" w:cs="Cambria"/>
          <w:color w:val="0C0C0C"/>
        </w:rPr>
        <w:t>ớ</w:t>
      </w:r>
      <w:r>
        <w:rPr>
          <w:rFonts w:ascii="Nunito" w:hAnsi="Nunito" w:cs="Arial"/>
          <w:color w:val="0C0C0C"/>
        </w:rPr>
        <w:t>i m</w:t>
      </w:r>
      <w:r>
        <w:rPr>
          <w:rFonts w:ascii="Cambria" w:hAnsi="Cambria" w:cs="Cambria"/>
          <w:color w:val="0C0C0C"/>
        </w:rPr>
        <w:t>ộ</w:t>
      </w:r>
      <w:r>
        <w:rPr>
          <w:rFonts w:ascii="Nunito" w:hAnsi="Nunito" w:cs="Arial"/>
          <w:color w:val="0C0C0C"/>
        </w:rPr>
        <w:t>t hacker?</w:t>
      </w:r>
    </w:p>
    <w:p w14:paraId="7A3C3A59" w14:textId="29722E0B" w:rsidR="001E619A" w:rsidRDefault="001E619A">
      <w:pPr>
        <w:pBdr>
          <w:bottom w:val="single" w:sz="6" w:space="17" w:color="D9D9D9"/>
        </w:pBdr>
        <w:shd w:val="clear" w:color="auto" w:fill="FFFFFF"/>
        <w:ind w:left="720"/>
        <w:textAlignment w:val="baseline"/>
        <w:divId w:val="971207328"/>
        <w:rPr>
          <w:rFonts w:ascii="Arial" w:hAnsi="Arial" w:cs="Arial"/>
          <w:color w:val="575859"/>
          <w:sz w:val="21"/>
          <w:szCs w:val="21"/>
        </w:rPr>
      </w:pPr>
      <w:r>
        <w:rPr>
          <w:rFonts w:ascii="Arial" w:hAnsi="Arial" w:cs="Arial"/>
          <w:color w:val="575859"/>
          <w:sz w:val="21"/>
          <w:szCs w:val="21"/>
        </w:rPr>
        <w:object w:dxaOrig="225" w:dyaOrig="225" w14:anchorId="7FED701B">
          <v:shape id="_x0000_i2102" type="#_x0000_t75" style="width:20.15pt;height:18.3pt" o:ole="">
            <v:imagedata r:id="rId8" o:title=""/>
          </v:shape>
          <w:control r:id="rId166" w:name="DefaultOcxName561" w:shapeid="_x0000_i2102"/>
        </w:object>
      </w:r>
      <w:r>
        <w:rPr>
          <w:rFonts w:ascii="Arial" w:hAnsi="Arial" w:cs="Arial"/>
          <w:color w:val="575859"/>
          <w:sz w:val="21"/>
          <w:szCs w:val="21"/>
        </w:rPr>
        <w:t>A. password83</w:t>
      </w:r>
    </w:p>
    <w:p w14:paraId="73977139" w14:textId="526FC22F" w:rsidR="001E619A" w:rsidRDefault="001E619A">
      <w:pPr>
        <w:pBdr>
          <w:bottom w:val="single" w:sz="6" w:space="17" w:color="D9D9D9"/>
        </w:pBdr>
        <w:shd w:val="clear" w:color="auto" w:fill="FFFFFF"/>
        <w:ind w:left="720"/>
        <w:textAlignment w:val="baseline"/>
        <w:divId w:val="155729853"/>
        <w:rPr>
          <w:rFonts w:ascii="Arial" w:hAnsi="Arial" w:cs="Arial"/>
          <w:color w:val="575859"/>
          <w:sz w:val="21"/>
          <w:szCs w:val="21"/>
        </w:rPr>
      </w:pPr>
      <w:r>
        <w:rPr>
          <w:rFonts w:ascii="Arial" w:hAnsi="Arial" w:cs="Arial"/>
          <w:color w:val="575859"/>
          <w:sz w:val="21"/>
          <w:szCs w:val="21"/>
        </w:rPr>
        <w:object w:dxaOrig="225" w:dyaOrig="225" w14:anchorId="52F2ABD3">
          <v:shape id="_x0000_i2105" type="#_x0000_t75" style="width:20.15pt;height:18.3pt" o:ole="">
            <v:imagedata r:id="rId8" o:title=""/>
          </v:shape>
          <w:control r:id="rId167" w:name="DefaultOcxName571" w:shapeid="_x0000_i2105"/>
        </w:object>
      </w:r>
      <w:r>
        <w:rPr>
          <w:rFonts w:ascii="Arial" w:hAnsi="Arial" w:cs="Arial"/>
          <w:color w:val="575859"/>
          <w:sz w:val="21"/>
          <w:szCs w:val="21"/>
        </w:rPr>
        <w:t>B. reception</w:t>
      </w:r>
    </w:p>
    <w:p w14:paraId="13DF9284" w14:textId="72227CA6" w:rsidR="001E619A" w:rsidRDefault="001E619A">
      <w:pPr>
        <w:pBdr>
          <w:bottom w:val="single" w:sz="6" w:space="17" w:color="D9D9D9"/>
        </w:pBdr>
        <w:shd w:val="clear" w:color="auto" w:fill="FFFFFF"/>
        <w:ind w:left="720"/>
        <w:textAlignment w:val="baseline"/>
        <w:divId w:val="1350598005"/>
        <w:rPr>
          <w:rFonts w:ascii="Arial" w:hAnsi="Arial" w:cs="Arial"/>
          <w:color w:val="575859"/>
          <w:sz w:val="21"/>
          <w:szCs w:val="21"/>
        </w:rPr>
      </w:pPr>
      <w:r>
        <w:rPr>
          <w:rFonts w:ascii="Arial" w:hAnsi="Arial" w:cs="Arial"/>
          <w:color w:val="575859"/>
          <w:sz w:val="21"/>
          <w:szCs w:val="21"/>
        </w:rPr>
        <w:object w:dxaOrig="225" w:dyaOrig="225" w14:anchorId="42B6ACC5">
          <v:shape id="_x0000_i2108" type="#_x0000_t75" style="width:20.15pt;height:18.3pt" o:ole="">
            <v:imagedata r:id="rId8" o:title=""/>
          </v:shape>
          <w:control r:id="rId168" w:name="DefaultOcxName581" w:shapeid="_x0000_i2108"/>
        </w:object>
      </w:r>
      <w:r>
        <w:rPr>
          <w:rFonts w:ascii="Arial" w:hAnsi="Arial" w:cs="Arial"/>
          <w:color w:val="575859"/>
          <w:sz w:val="21"/>
          <w:szCs w:val="21"/>
        </w:rPr>
        <w:t>C. !$aLtNb83</w:t>
      </w:r>
    </w:p>
    <w:p w14:paraId="0304A0B5" w14:textId="24290AE7" w:rsidR="001E619A" w:rsidRDefault="001E619A">
      <w:pPr>
        <w:pBdr>
          <w:bottom w:val="single" w:sz="6" w:space="17" w:color="D9D9D9"/>
        </w:pBdr>
        <w:shd w:val="clear" w:color="auto" w:fill="FFFFFF"/>
        <w:ind w:left="720"/>
        <w:textAlignment w:val="baseline"/>
        <w:divId w:val="742291491"/>
        <w:rPr>
          <w:rFonts w:ascii="Arial" w:hAnsi="Arial" w:cs="Arial"/>
          <w:color w:val="575859"/>
          <w:sz w:val="21"/>
          <w:szCs w:val="21"/>
        </w:rPr>
      </w:pPr>
      <w:r>
        <w:rPr>
          <w:rFonts w:ascii="Arial" w:hAnsi="Arial" w:cs="Arial"/>
          <w:color w:val="575859"/>
          <w:sz w:val="21"/>
          <w:szCs w:val="21"/>
        </w:rPr>
        <w:object w:dxaOrig="225" w:dyaOrig="225" w14:anchorId="750EE9B7">
          <v:shape id="_x0000_i2111" type="#_x0000_t75" style="width:20.15pt;height:18.3pt" o:ole="">
            <v:imagedata r:id="rId8" o:title=""/>
          </v:shape>
          <w:control r:id="rId169" w:name="DefaultOcxName591" w:shapeid="_x0000_i2111"/>
        </w:object>
      </w:r>
      <w:r>
        <w:rPr>
          <w:rFonts w:ascii="Arial" w:hAnsi="Arial" w:cs="Arial"/>
          <w:color w:val="575859"/>
          <w:sz w:val="21"/>
          <w:szCs w:val="21"/>
        </w:rPr>
        <w:t>D. LaT3r</w:t>
      </w:r>
    </w:p>
    <w:p w14:paraId="6395EF8E" w14:textId="77777777" w:rsidR="001E619A" w:rsidRDefault="001E619A">
      <w:pPr>
        <w:pBdr>
          <w:bottom w:val="single" w:sz="6" w:space="17" w:color="D9D9D9"/>
        </w:pBdr>
        <w:shd w:val="clear" w:color="auto" w:fill="FFFFFF"/>
        <w:ind w:left="720"/>
        <w:textAlignment w:val="baseline"/>
        <w:divId w:val="437455103"/>
        <w:rPr>
          <w:rFonts w:ascii="Arial" w:hAnsi="Arial" w:cs="Arial"/>
          <w:color w:val="575859"/>
          <w:sz w:val="21"/>
          <w:szCs w:val="21"/>
        </w:rPr>
      </w:pPr>
      <w:r>
        <w:rPr>
          <w:rStyle w:val="docemphstrong"/>
          <w:rFonts w:ascii="Nunito" w:hAnsi="Nunito" w:cs="Arial"/>
          <w:b/>
          <w:bCs/>
          <w:color w:val="CF0101"/>
          <w:bdr w:val="single" w:sz="6" w:space="4" w:color="D9D9D9" w:frame="1"/>
        </w:rPr>
        <w:t>Sai</w:t>
      </w:r>
      <w:r>
        <w:rPr>
          <w:rFonts w:ascii="Arial" w:hAnsi="Arial" w:cs="Arial"/>
          <w:color w:val="575859"/>
          <w:sz w:val="21"/>
          <w:szCs w:val="21"/>
        </w:rPr>
        <w:t> </w:t>
      </w:r>
      <w:r>
        <w:rPr>
          <w:rStyle w:val="hps"/>
          <w:rFonts w:ascii="inherit" w:hAnsi="inherit" w:cs="Arial"/>
          <w:b/>
          <w:bCs/>
          <w:color w:val="040404"/>
          <w:bdr w:val="none" w:sz="0" w:space="0" w:color="auto" w:frame="1"/>
        </w:rPr>
        <w:t>C</w:t>
      </w:r>
      <w:r>
        <w:rPr>
          <w:rStyle w:val="hps"/>
          <w:rFonts w:ascii="Nunito" w:hAnsi="Nunito" w:cs="Arial"/>
          <w:color w:val="040404"/>
        </w:rPr>
        <w:t> là đáp án đúng</w:t>
      </w:r>
    </w:p>
    <w:p w14:paraId="0A141673" w14:textId="77777777" w:rsidR="001E619A" w:rsidRDefault="001E619A">
      <w:pPr>
        <w:pStyle w:val="u4"/>
        <w:numPr>
          <w:ilvl w:val="0"/>
          <w:numId w:val="1"/>
        </w:numPr>
        <w:shd w:val="clear" w:color="auto" w:fill="FFFFFF"/>
        <w:spacing w:before="0" w:beforeAutospacing="0" w:after="0" w:afterAutospacing="0" w:line="330" w:lineRule="atLeast"/>
        <w:textAlignment w:val="baseline"/>
        <w:divId w:val="102384542"/>
        <w:rPr>
          <w:rFonts w:ascii="Nunito" w:hAnsi="Nunito" w:cs="Arial"/>
          <w:color w:val="0C0C0C"/>
        </w:rPr>
      </w:pPr>
      <w:r>
        <w:rPr>
          <w:rFonts w:ascii="Nunito" w:hAnsi="Nunito" w:cs="Arial"/>
          <w:color w:val="0C0C0C"/>
        </w:rPr>
        <w:t>Câu 16:</w:t>
      </w:r>
    </w:p>
    <w:p w14:paraId="3FADE78F" w14:textId="77777777" w:rsidR="001E619A" w:rsidRDefault="001E619A">
      <w:pPr>
        <w:pStyle w:val="ThngthngWeb"/>
        <w:shd w:val="clear" w:color="auto" w:fill="FFFFFF"/>
        <w:spacing w:before="0" w:beforeAutospacing="0" w:after="0" w:afterAutospacing="0" w:line="330" w:lineRule="atLeast"/>
        <w:ind w:left="720"/>
        <w:textAlignment w:val="baseline"/>
        <w:divId w:val="102384542"/>
        <w:rPr>
          <w:rFonts w:ascii="Nunito" w:hAnsi="Nunito" w:cs="Arial"/>
          <w:color w:val="0C0C0C"/>
        </w:rPr>
      </w:pPr>
      <w:r>
        <w:rPr>
          <w:rFonts w:ascii="Nunito" w:hAnsi="Nunito" w:cs="Arial"/>
          <w:color w:val="0C0C0C"/>
        </w:rPr>
        <w:t>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h</w:t>
      </w:r>
      <w:r>
        <w:rPr>
          <w:rFonts w:ascii="Cambria" w:hAnsi="Cambria" w:cs="Cambria"/>
          <w:color w:val="0C0C0C"/>
        </w:rPr>
        <w:t>ệ</w:t>
      </w:r>
      <w:r>
        <w:rPr>
          <w:rFonts w:ascii="Nunito" w:hAnsi="Nunito" w:cs="Arial"/>
          <w:color w:val="0C0C0C"/>
        </w:rPr>
        <w:t xml:space="preserve"> th</w:t>
      </w:r>
      <w:r>
        <w:rPr>
          <w:rFonts w:ascii="Cambria" w:hAnsi="Cambria" w:cs="Cambria"/>
          <w:color w:val="0C0C0C"/>
        </w:rPr>
        <w:t>ố</w:t>
      </w:r>
      <w:r>
        <w:rPr>
          <w:rFonts w:ascii="Nunito" w:hAnsi="Nunito" w:cs="Arial"/>
          <w:color w:val="0C0C0C"/>
        </w:rPr>
        <w:t>ng t</w:t>
      </w:r>
      <w:r>
        <w:rPr>
          <w:rFonts w:ascii="Nunito" w:hAnsi="Nunito" w:cs="Nunito"/>
          <w:color w:val="0C0C0C"/>
        </w:rPr>
        <w:t>ê</w:t>
      </w:r>
      <w:r>
        <w:rPr>
          <w:rFonts w:ascii="Nunito" w:hAnsi="Nunito" w:cs="Arial"/>
          <w:color w:val="0C0C0C"/>
        </w:rPr>
        <w:t>n mi</w:t>
      </w:r>
      <w:r>
        <w:rPr>
          <w:rFonts w:ascii="Cambria" w:hAnsi="Cambria" w:cs="Cambria"/>
          <w:color w:val="0C0C0C"/>
        </w:rPr>
        <w:t>ề</w:t>
      </w:r>
      <w:r>
        <w:rPr>
          <w:rFonts w:ascii="Nunito" w:hAnsi="Nunito" w:cs="Arial"/>
          <w:color w:val="0C0C0C"/>
        </w:rPr>
        <w:t>n (Domain Name System - DNS) n</w:t>
      </w:r>
      <w:r>
        <w:rPr>
          <w:rFonts w:ascii="Nunito" w:hAnsi="Nunito" w:cs="Nunito"/>
          <w:color w:val="0C0C0C"/>
        </w:rPr>
        <w:t>à</w:t>
      </w:r>
      <w:r>
        <w:rPr>
          <w:rFonts w:ascii="Nunito" w:hAnsi="Nunito" w:cs="Arial"/>
          <w:color w:val="0C0C0C"/>
        </w:rPr>
        <w:t>o thay th</w:t>
      </w:r>
      <w:r>
        <w:rPr>
          <w:rFonts w:ascii="Cambria" w:hAnsi="Cambria" w:cs="Cambria"/>
          <w:color w:val="0C0C0C"/>
        </w:rPr>
        <w:t>ế</w:t>
      </w:r>
      <w:r>
        <w:rPr>
          <w:rFonts w:ascii="Nunito" w:hAnsi="Nunito" w:cs="Arial"/>
          <w:color w:val="0C0C0C"/>
        </w:rPr>
        <w:t xml:space="preserve"> m</w:t>
      </w:r>
      <w:r>
        <w:rPr>
          <w:rFonts w:ascii="Cambria" w:hAnsi="Cambria" w:cs="Cambria"/>
          <w:color w:val="0C0C0C"/>
        </w:rPr>
        <w:t>ộ</w:t>
      </w:r>
      <w:r>
        <w:rPr>
          <w:rFonts w:ascii="Nunito" w:hAnsi="Nunito" w:cs="Arial"/>
          <w:color w:val="0C0C0C"/>
        </w:rPr>
        <w:t xml:space="preserve">t </w:t>
      </w:r>
      <w:r>
        <w:rPr>
          <w:rFonts w:ascii="Cambria" w:hAnsi="Cambria" w:cs="Cambria"/>
          <w:color w:val="0C0C0C"/>
        </w:rPr>
        <w:t>đị</w:t>
      </w:r>
      <w:r>
        <w:rPr>
          <w:rFonts w:ascii="Nunito" w:hAnsi="Nunito" w:cs="Arial"/>
          <w:color w:val="0C0C0C"/>
        </w:rPr>
        <w:t>a ch</w:t>
      </w:r>
      <w:r>
        <w:rPr>
          <w:rFonts w:ascii="Cambria" w:hAnsi="Cambria" w:cs="Cambria"/>
          <w:color w:val="0C0C0C"/>
        </w:rPr>
        <w:t>ỉ</w:t>
      </w:r>
      <w:r>
        <w:rPr>
          <w:rFonts w:ascii="Nunito" w:hAnsi="Nunito" w:cs="Arial"/>
          <w:color w:val="0C0C0C"/>
        </w:rPr>
        <w:t xml:space="preserve"> IP gian l</w:t>
      </w:r>
      <w:r>
        <w:rPr>
          <w:rFonts w:ascii="Cambria" w:hAnsi="Cambria" w:cs="Cambria"/>
          <w:color w:val="0C0C0C"/>
        </w:rPr>
        <w:t>ậ</w:t>
      </w:r>
      <w:r>
        <w:rPr>
          <w:rFonts w:ascii="Nunito" w:hAnsi="Nunito" w:cs="Arial"/>
          <w:color w:val="0C0C0C"/>
        </w:rPr>
        <w:t>n cho t</w:t>
      </w:r>
      <w:r>
        <w:rPr>
          <w:rFonts w:ascii="Nunito" w:hAnsi="Nunito" w:cs="Nunito"/>
          <w:color w:val="0C0C0C"/>
        </w:rPr>
        <w:t>ê</w:t>
      </w:r>
      <w:r>
        <w:rPr>
          <w:rFonts w:ascii="Nunito" w:hAnsi="Nunito" w:cs="Arial"/>
          <w:color w:val="0C0C0C"/>
        </w:rPr>
        <w:t>n m</w:t>
      </w:r>
      <w:r>
        <w:rPr>
          <w:rFonts w:ascii="Cambria" w:hAnsi="Cambria" w:cs="Cambria"/>
          <w:color w:val="0C0C0C"/>
        </w:rPr>
        <w:t>ộ</w:t>
      </w:r>
      <w:r>
        <w:rPr>
          <w:rFonts w:ascii="Nunito" w:hAnsi="Nunito" w:cs="Arial"/>
          <w:color w:val="0C0C0C"/>
        </w:rPr>
        <w:t>t bi</w:t>
      </w:r>
      <w:r>
        <w:rPr>
          <w:rFonts w:ascii="Cambria" w:hAnsi="Cambria" w:cs="Cambria"/>
          <w:color w:val="0C0C0C"/>
        </w:rPr>
        <w:t>ể</w:t>
      </w:r>
      <w:r>
        <w:rPr>
          <w:rFonts w:ascii="Nunito" w:hAnsi="Nunito" w:cs="Arial"/>
          <w:color w:val="0C0C0C"/>
        </w:rPr>
        <w:t>u t</w:t>
      </w:r>
      <w:r>
        <w:rPr>
          <w:rFonts w:ascii="Cambria" w:hAnsi="Cambria" w:cs="Cambria"/>
          <w:color w:val="0C0C0C"/>
        </w:rPr>
        <w:t>ượ</w:t>
      </w:r>
      <w:r>
        <w:rPr>
          <w:rFonts w:ascii="Nunito" w:hAnsi="Nunito" w:cs="Arial"/>
          <w:color w:val="0C0C0C"/>
        </w:rPr>
        <w:t>ng:</w:t>
      </w:r>
    </w:p>
    <w:p w14:paraId="0D99321E" w14:textId="1196A002" w:rsidR="001E619A" w:rsidRDefault="001E619A">
      <w:pPr>
        <w:pBdr>
          <w:bottom w:val="single" w:sz="6" w:space="17" w:color="D9D9D9"/>
        </w:pBdr>
        <w:shd w:val="clear" w:color="auto" w:fill="FFFFFF"/>
        <w:ind w:left="720"/>
        <w:textAlignment w:val="baseline"/>
        <w:divId w:val="342436338"/>
        <w:rPr>
          <w:rFonts w:ascii="Arial" w:hAnsi="Arial" w:cs="Arial"/>
          <w:color w:val="575859"/>
          <w:sz w:val="21"/>
          <w:szCs w:val="21"/>
        </w:rPr>
      </w:pPr>
      <w:r>
        <w:rPr>
          <w:rFonts w:ascii="Arial" w:hAnsi="Arial" w:cs="Arial"/>
          <w:color w:val="575859"/>
          <w:sz w:val="21"/>
          <w:szCs w:val="21"/>
        </w:rPr>
        <w:object w:dxaOrig="225" w:dyaOrig="225" w14:anchorId="5828FDC0">
          <v:shape id="_x0000_i2114" type="#_x0000_t75" style="width:20.15pt;height:18.3pt" o:ole="">
            <v:imagedata r:id="rId8" o:title=""/>
          </v:shape>
          <w:control r:id="rId170" w:name="DefaultOcxName601" w:shapeid="_x0000_i2114"/>
        </w:object>
      </w:r>
      <w:r>
        <w:rPr>
          <w:rFonts w:ascii="Arial" w:hAnsi="Arial" w:cs="Arial"/>
          <w:color w:val="575859"/>
          <w:sz w:val="21"/>
          <w:szCs w:val="21"/>
        </w:rPr>
        <w:t>A. DNS poisoning</w:t>
      </w:r>
    </w:p>
    <w:p w14:paraId="49246238" w14:textId="1951AC63" w:rsidR="001E619A" w:rsidRDefault="001E619A">
      <w:pPr>
        <w:pBdr>
          <w:bottom w:val="single" w:sz="6" w:space="17" w:color="D9D9D9"/>
        </w:pBdr>
        <w:shd w:val="clear" w:color="auto" w:fill="FFFFFF"/>
        <w:ind w:left="720"/>
        <w:textAlignment w:val="baseline"/>
        <w:divId w:val="1068766962"/>
        <w:rPr>
          <w:rFonts w:ascii="Arial" w:hAnsi="Arial" w:cs="Arial"/>
          <w:color w:val="575859"/>
          <w:sz w:val="21"/>
          <w:szCs w:val="21"/>
        </w:rPr>
      </w:pPr>
      <w:r>
        <w:rPr>
          <w:rFonts w:ascii="Arial" w:hAnsi="Arial" w:cs="Arial"/>
          <w:color w:val="575859"/>
          <w:sz w:val="21"/>
          <w:szCs w:val="21"/>
        </w:rPr>
        <w:object w:dxaOrig="225" w:dyaOrig="225" w14:anchorId="379B9AB9">
          <v:shape id="_x0000_i2117" type="#_x0000_t75" style="width:20.15pt;height:18.3pt" o:ole="">
            <v:imagedata r:id="rId8" o:title=""/>
          </v:shape>
          <w:control r:id="rId171" w:name="DefaultOcxName611" w:shapeid="_x0000_i2117"/>
        </w:object>
      </w:r>
      <w:r>
        <w:rPr>
          <w:rFonts w:ascii="Arial" w:hAnsi="Arial" w:cs="Arial"/>
          <w:color w:val="575859"/>
          <w:sz w:val="21"/>
          <w:szCs w:val="21"/>
        </w:rPr>
        <w:t>B. DNS replay</w:t>
      </w:r>
    </w:p>
    <w:p w14:paraId="13D8D676" w14:textId="2316FBD0" w:rsidR="001E619A" w:rsidRDefault="001E619A">
      <w:pPr>
        <w:pBdr>
          <w:bottom w:val="single" w:sz="6" w:space="17" w:color="D9D9D9"/>
        </w:pBdr>
        <w:shd w:val="clear" w:color="auto" w:fill="FFFFFF"/>
        <w:ind w:left="720"/>
        <w:textAlignment w:val="baseline"/>
        <w:divId w:val="1402869260"/>
        <w:rPr>
          <w:rFonts w:ascii="Arial" w:hAnsi="Arial" w:cs="Arial"/>
          <w:color w:val="575859"/>
          <w:sz w:val="21"/>
          <w:szCs w:val="21"/>
        </w:rPr>
      </w:pPr>
      <w:r>
        <w:rPr>
          <w:rFonts w:ascii="Arial" w:hAnsi="Arial" w:cs="Arial"/>
          <w:color w:val="575859"/>
          <w:sz w:val="21"/>
          <w:szCs w:val="21"/>
        </w:rPr>
        <w:lastRenderedPageBreak/>
        <w:object w:dxaOrig="225" w:dyaOrig="225" w14:anchorId="678B7B3A">
          <v:shape id="_x0000_i2120" type="#_x0000_t75" style="width:20.15pt;height:18.3pt" o:ole="">
            <v:imagedata r:id="rId8" o:title=""/>
          </v:shape>
          <w:control r:id="rId172" w:name="DefaultOcxName62" w:shapeid="_x0000_i2120"/>
        </w:object>
      </w:r>
      <w:r>
        <w:rPr>
          <w:rFonts w:ascii="Arial" w:hAnsi="Arial" w:cs="Arial"/>
          <w:color w:val="575859"/>
          <w:sz w:val="21"/>
          <w:szCs w:val="21"/>
        </w:rPr>
        <w:t>C. DNS masking</w:t>
      </w:r>
    </w:p>
    <w:p w14:paraId="00A837BA" w14:textId="2F0D6D7B" w:rsidR="001E619A" w:rsidRDefault="001E619A">
      <w:pPr>
        <w:pBdr>
          <w:bottom w:val="single" w:sz="6" w:space="17" w:color="D9D9D9"/>
        </w:pBdr>
        <w:shd w:val="clear" w:color="auto" w:fill="FFFFFF"/>
        <w:ind w:left="720"/>
        <w:textAlignment w:val="baseline"/>
        <w:divId w:val="1336568468"/>
        <w:rPr>
          <w:rFonts w:ascii="Arial" w:hAnsi="Arial" w:cs="Arial"/>
          <w:color w:val="575859"/>
          <w:sz w:val="21"/>
          <w:szCs w:val="21"/>
        </w:rPr>
      </w:pPr>
      <w:r>
        <w:rPr>
          <w:rFonts w:ascii="Arial" w:hAnsi="Arial" w:cs="Arial"/>
          <w:color w:val="575859"/>
          <w:sz w:val="21"/>
          <w:szCs w:val="21"/>
        </w:rPr>
        <w:object w:dxaOrig="225" w:dyaOrig="225" w14:anchorId="6D035FF8">
          <v:shape id="_x0000_i2123" type="#_x0000_t75" style="width:20.15pt;height:18.3pt" o:ole="">
            <v:imagedata r:id="rId8" o:title=""/>
          </v:shape>
          <w:control r:id="rId173" w:name="DefaultOcxName63" w:shapeid="_x0000_i2123"/>
        </w:object>
      </w:r>
      <w:r>
        <w:rPr>
          <w:rFonts w:ascii="Arial" w:hAnsi="Arial" w:cs="Arial"/>
          <w:color w:val="575859"/>
          <w:sz w:val="21"/>
          <w:szCs w:val="21"/>
        </w:rPr>
        <w:t>D. DNS forwarding</w:t>
      </w:r>
    </w:p>
    <w:p w14:paraId="506E794A" w14:textId="77777777" w:rsidR="001E619A" w:rsidRDefault="001E619A">
      <w:pPr>
        <w:pBdr>
          <w:bottom w:val="single" w:sz="6" w:space="17" w:color="D9D9D9"/>
        </w:pBdr>
        <w:shd w:val="clear" w:color="auto" w:fill="FFFFFF"/>
        <w:ind w:left="720"/>
        <w:textAlignment w:val="baseline"/>
        <w:divId w:val="1195191941"/>
        <w:rPr>
          <w:rFonts w:ascii="Arial" w:hAnsi="Arial" w:cs="Arial"/>
          <w:color w:val="575859"/>
          <w:sz w:val="21"/>
          <w:szCs w:val="21"/>
        </w:rPr>
      </w:pPr>
      <w:r>
        <w:rPr>
          <w:rStyle w:val="docemphstrong"/>
          <w:rFonts w:ascii="Nunito" w:hAnsi="Nunito" w:cs="Arial"/>
          <w:b/>
          <w:bCs/>
          <w:color w:val="CF0101"/>
          <w:bdr w:val="single" w:sz="6" w:space="4" w:color="D9D9D9" w:frame="1"/>
        </w:rPr>
        <w:t>Sai</w:t>
      </w:r>
      <w:r>
        <w:rPr>
          <w:rFonts w:ascii="Arial" w:hAnsi="Arial" w:cs="Arial"/>
          <w:color w:val="575859"/>
          <w:sz w:val="21"/>
          <w:szCs w:val="21"/>
        </w:rPr>
        <w:t> </w:t>
      </w:r>
      <w:r>
        <w:rPr>
          <w:rStyle w:val="hps"/>
          <w:rFonts w:ascii="inherit" w:hAnsi="inherit" w:cs="Arial"/>
          <w:b/>
          <w:bCs/>
          <w:color w:val="040404"/>
          <w:bdr w:val="none" w:sz="0" w:space="0" w:color="auto" w:frame="1"/>
        </w:rPr>
        <w:t>A</w:t>
      </w:r>
      <w:r>
        <w:rPr>
          <w:rStyle w:val="hps"/>
          <w:rFonts w:ascii="Nunito" w:hAnsi="Nunito" w:cs="Arial"/>
          <w:color w:val="040404"/>
        </w:rPr>
        <w:t> là đáp án đúng</w:t>
      </w:r>
    </w:p>
    <w:p w14:paraId="392FF7DB" w14:textId="77777777" w:rsidR="001E619A" w:rsidRDefault="001E619A">
      <w:pPr>
        <w:pStyle w:val="u4"/>
        <w:numPr>
          <w:ilvl w:val="0"/>
          <w:numId w:val="1"/>
        </w:numPr>
        <w:shd w:val="clear" w:color="auto" w:fill="FFFFFF"/>
        <w:spacing w:before="0" w:beforeAutospacing="0" w:after="0" w:afterAutospacing="0" w:line="330" w:lineRule="atLeast"/>
        <w:textAlignment w:val="baseline"/>
        <w:divId w:val="102384542"/>
        <w:rPr>
          <w:rFonts w:ascii="Nunito" w:hAnsi="Nunito" w:cs="Arial"/>
          <w:color w:val="0C0C0C"/>
        </w:rPr>
      </w:pPr>
      <w:r>
        <w:rPr>
          <w:rFonts w:ascii="Nunito" w:hAnsi="Nunito" w:cs="Arial"/>
          <w:color w:val="0C0C0C"/>
        </w:rPr>
        <w:t>Câu 17:</w:t>
      </w:r>
    </w:p>
    <w:p w14:paraId="0044680D" w14:textId="77777777" w:rsidR="001E619A" w:rsidRDefault="001E619A">
      <w:pPr>
        <w:pStyle w:val="ThngthngWeb"/>
        <w:shd w:val="clear" w:color="auto" w:fill="FFFFFF"/>
        <w:spacing w:before="0" w:beforeAutospacing="0" w:after="0" w:afterAutospacing="0" w:line="330" w:lineRule="atLeast"/>
        <w:ind w:left="720"/>
        <w:textAlignment w:val="baseline"/>
        <w:divId w:val="102384542"/>
        <w:rPr>
          <w:rFonts w:ascii="Nunito" w:hAnsi="Nunito" w:cs="Arial"/>
          <w:color w:val="0C0C0C"/>
        </w:rPr>
      </w:pPr>
      <w:r>
        <w:rPr>
          <w:rFonts w:ascii="Nunito" w:hAnsi="Nunito" w:cs="Arial"/>
          <w:color w:val="0C0C0C"/>
        </w:rPr>
        <w:t>Các t</w:t>
      </w:r>
      <w:r>
        <w:rPr>
          <w:rFonts w:ascii="Cambria" w:hAnsi="Cambria" w:cs="Cambria"/>
          <w:color w:val="0C0C0C"/>
        </w:rPr>
        <w:t>ậ</w:t>
      </w:r>
      <w:r>
        <w:rPr>
          <w:rFonts w:ascii="Nunito" w:hAnsi="Nunito" w:cs="Arial"/>
          <w:color w:val="0C0C0C"/>
        </w:rPr>
        <w:t>p tin n</w:t>
      </w:r>
      <w:r>
        <w:rPr>
          <w:rFonts w:ascii="Nunito" w:hAnsi="Nunito" w:cs="Nunito"/>
          <w:color w:val="0C0C0C"/>
        </w:rPr>
        <w:t>à</w:t>
      </w:r>
      <w:r>
        <w:rPr>
          <w:rFonts w:ascii="Nunito" w:hAnsi="Nunito" w:cs="Arial"/>
          <w:color w:val="0C0C0C"/>
        </w:rPr>
        <w:t xml:space="preserve">o sau </w:t>
      </w:r>
      <w:r>
        <w:rPr>
          <w:rFonts w:ascii="Cambria" w:hAnsi="Cambria" w:cs="Cambria"/>
          <w:color w:val="0C0C0C"/>
        </w:rPr>
        <w:t>đ</w:t>
      </w:r>
      <w:r>
        <w:rPr>
          <w:rFonts w:ascii="Nunito" w:hAnsi="Nunito" w:cs="Nunito"/>
          <w:color w:val="0C0C0C"/>
        </w:rPr>
        <w:t>â</w:t>
      </w:r>
      <w:r>
        <w:rPr>
          <w:rFonts w:ascii="Nunito" w:hAnsi="Nunito" w:cs="Arial"/>
          <w:color w:val="0C0C0C"/>
        </w:rPr>
        <w:t>y c</w:t>
      </w:r>
      <w:r>
        <w:rPr>
          <w:rFonts w:ascii="Nunito" w:hAnsi="Nunito" w:cs="Nunito"/>
          <w:color w:val="0C0C0C"/>
        </w:rPr>
        <w:t>ó</w:t>
      </w:r>
      <w:r>
        <w:rPr>
          <w:rFonts w:ascii="Nunito" w:hAnsi="Nunito" w:cs="Arial"/>
          <w:color w:val="0C0C0C"/>
        </w:rPr>
        <w:t xml:space="preserve"> kh</w:t>
      </w:r>
      <w:r>
        <w:rPr>
          <w:rFonts w:ascii="Cambria" w:hAnsi="Cambria" w:cs="Cambria"/>
          <w:color w:val="0C0C0C"/>
        </w:rPr>
        <w:t>ả</w:t>
      </w:r>
      <w:r>
        <w:rPr>
          <w:rFonts w:ascii="Nunito" w:hAnsi="Nunito" w:cs="Arial"/>
          <w:color w:val="0C0C0C"/>
        </w:rPr>
        <w:t xml:space="preserve"> n</w:t>
      </w:r>
      <w:r>
        <w:rPr>
          <w:rFonts w:ascii="Cambria" w:hAnsi="Cambria" w:cs="Cambria"/>
          <w:color w:val="0C0C0C"/>
        </w:rPr>
        <w:t>ă</w:t>
      </w:r>
      <w:r>
        <w:rPr>
          <w:rFonts w:ascii="Nunito" w:hAnsi="Nunito" w:cs="Arial"/>
          <w:color w:val="0C0C0C"/>
        </w:rPr>
        <w:t>ng ch</w:t>
      </w:r>
      <w:r>
        <w:rPr>
          <w:rFonts w:ascii="Cambria" w:hAnsi="Cambria" w:cs="Cambria"/>
          <w:color w:val="0C0C0C"/>
        </w:rPr>
        <w:t>ứ</w:t>
      </w:r>
      <w:r>
        <w:rPr>
          <w:rFonts w:ascii="Nunito" w:hAnsi="Nunito" w:cs="Arial"/>
          <w:color w:val="0C0C0C"/>
        </w:rPr>
        <w:t>a virus nh</w:t>
      </w:r>
      <w:r>
        <w:rPr>
          <w:rFonts w:ascii="Cambria" w:hAnsi="Cambria" w:cs="Cambria"/>
          <w:color w:val="0C0C0C"/>
        </w:rPr>
        <w:t>ấ</w:t>
      </w:r>
      <w:r>
        <w:rPr>
          <w:rFonts w:ascii="Nunito" w:hAnsi="Nunito" w:cs="Arial"/>
          <w:color w:val="0C0C0C"/>
        </w:rPr>
        <w:t>t ?</w:t>
      </w:r>
    </w:p>
    <w:p w14:paraId="5B5865E1" w14:textId="77F24256" w:rsidR="001E619A" w:rsidRDefault="001E619A">
      <w:pPr>
        <w:pBdr>
          <w:bottom w:val="single" w:sz="6" w:space="17" w:color="D9D9D9"/>
        </w:pBdr>
        <w:shd w:val="clear" w:color="auto" w:fill="FFFFFF"/>
        <w:ind w:left="720"/>
        <w:textAlignment w:val="baseline"/>
        <w:divId w:val="272830991"/>
        <w:rPr>
          <w:rFonts w:ascii="Arial" w:hAnsi="Arial" w:cs="Arial"/>
          <w:color w:val="575859"/>
          <w:sz w:val="21"/>
          <w:szCs w:val="21"/>
        </w:rPr>
      </w:pPr>
      <w:r>
        <w:rPr>
          <w:rFonts w:ascii="Arial" w:hAnsi="Arial" w:cs="Arial"/>
          <w:color w:val="575859"/>
          <w:sz w:val="21"/>
          <w:szCs w:val="21"/>
        </w:rPr>
        <w:object w:dxaOrig="225" w:dyaOrig="225" w14:anchorId="3585AF9F">
          <v:shape id="_x0000_i2126" type="#_x0000_t75" style="width:20.15pt;height:18.3pt" o:ole="">
            <v:imagedata r:id="rId8" o:title=""/>
          </v:shape>
          <w:control r:id="rId174" w:name="DefaultOcxName64" w:shapeid="_x0000_i2126"/>
        </w:object>
      </w:r>
      <w:r>
        <w:rPr>
          <w:rFonts w:ascii="Arial" w:hAnsi="Arial" w:cs="Arial"/>
          <w:color w:val="575859"/>
          <w:sz w:val="21"/>
          <w:szCs w:val="21"/>
        </w:rPr>
        <w:t>A. database.dat</w:t>
      </w:r>
    </w:p>
    <w:p w14:paraId="69495A8E" w14:textId="7D85C75A" w:rsidR="001E619A" w:rsidRDefault="001E619A">
      <w:pPr>
        <w:pBdr>
          <w:bottom w:val="single" w:sz="6" w:space="17" w:color="D9D9D9"/>
        </w:pBdr>
        <w:shd w:val="clear" w:color="auto" w:fill="FFFFFF"/>
        <w:ind w:left="720"/>
        <w:textAlignment w:val="baseline"/>
        <w:divId w:val="1540358823"/>
        <w:rPr>
          <w:rFonts w:ascii="Arial" w:hAnsi="Arial" w:cs="Arial"/>
          <w:color w:val="575859"/>
          <w:sz w:val="21"/>
          <w:szCs w:val="21"/>
        </w:rPr>
      </w:pPr>
      <w:r>
        <w:rPr>
          <w:rFonts w:ascii="Arial" w:hAnsi="Arial" w:cs="Arial"/>
          <w:color w:val="575859"/>
          <w:sz w:val="21"/>
          <w:szCs w:val="21"/>
        </w:rPr>
        <w:object w:dxaOrig="225" w:dyaOrig="225" w14:anchorId="64AF2A6C">
          <v:shape id="_x0000_i2129" type="#_x0000_t75" style="width:20.15pt;height:18.3pt" o:ole="">
            <v:imagedata r:id="rId8" o:title=""/>
          </v:shape>
          <w:control r:id="rId175" w:name="DefaultOcxName65" w:shapeid="_x0000_i2129"/>
        </w:object>
      </w:r>
      <w:r>
        <w:rPr>
          <w:rFonts w:ascii="Arial" w:hAnsi="Arial" w:cs="Arial"/>
          <w:color w:val="575859"/>
          <w:sz w:val="21"/>
          <w:szCs w:val="21"/>
        </w:rPr>
        <w:t>B. bigpic.jpeg</w:t>
      </w:r>
    </w:p>
    <w:p w14:paraId="3E23DE71" w14:textId="13102C49" w:rsidR="001E619A" w:rsidRDefault="001E619A">
      <w:pPr>
        <w:pBdr>
          <w:bottom w:val="single" w:sz="6" w:space="17" w:color="D9D9D9"/>
        </w:pBdr>
        <w:shd w:val="clear" w:color="auto" w:fill="FFFFFF"/>
        <w:ind w:left="720"/>
        <w:textAlignment w:val="baseline"/>
        <w:divId w:val="943607834"/>
        <w:rPr>
          <w:rFonts w:ascii="Arial" w:hAnsi="Arial" w:cs="Arial"/>
          <w:color w:val="575859"/>
          <w:sz w:val="21"/>
          <w:szCs w:val="21"/>
        </w:rPr>
      </w:pPr>
      <w:r>
        <w:rPr>
          <w:rFonts w:ascii="Arial" w:hAnsi="Arial" w:cs="Arial"/>
          <w:color w:val="575859"/>
          <w:sz w:val="21"/>
          <w:szCs w:val="21"/>
        </w:rPr>
        <w:object w:dxaOrig="225" w:dyaOrig="225" w14:anchorId="2EFB4BE6">
          <v:shape id="_x0000_i2132" type="#_x0000_t75" style="width:20.15pt;height:18.3pt" o:ole="">
            <v:imagedata r:id="rId8" o:title=""/>
          </v:shape>
          <w:control r:id="rId176" w:name="DefaultOcxName66" w:shapeid="_x0000_i2132"/>
        </w:object>
      </w:r>
      <w:r>
        <w:rPr>
          <w:rFonts w:ascii="Arial" w:hAnsi="Arial" w:cs="Arial"/>
          <w:color w:val="575859"/>
          <w:sz w:val="21"/>
          <w:szCs w:val="21"/>
        </w:rPr>
        <w:t>C. note.txt</w:t>
      </w:r>
    </w:p>
    <w:p w14:paraId="01195B43" w14:textId="46251E70" w:rsidR="001E619A" w:rsidRDefault="001E619A">
      <w:pPr>
        <w:pBdr>
          <w:bottom w:val="single" w:sz="6" w:space="17" w:color="D9D9D9"/>
        </w:pBdr>
        <w:shd w:val="clear" w:color="auto" w:fill="FFFFFF"/>
        <w:ind w:left="720"/>
        <w:textAlignment w:val="baseline"/>
        <w:divId w:val="208416641"/>
        <w:rPr>
          <w:rFonts w:ascii="Arial" w:hAnsi="Arial" w:cs="Arial"/>
          <w:color w:val="575859"/>
          <w:sz w:val="21"/>
          <w:szCs w:val="21"/>
        </w:rPr>
      </w:pPr>
      <w:r>
        <w:rPr>
          <w:rFonts w:ascii="Arial" w:hAnsi="Arial" w:cs="Arial"/>
          <w:color w:val="575859"/>
          <w:sz w:val="21"/>
          <w:szCs w:val="21"/>
        </w:rPr>
        <w:object w:dxaOrig="225" w:dyaOrig="225" w14:anchorId="799B8826">
          <v:shape id="_x0000_i2135" type="#_x0000_t75" style="width:20.15pt;height:18.3pt" o:ole="">
            <v:imagedata r:id="rId8" o:title=""/>
          </v:shape>
          <w:control r:id="rId177" w:name="DefaultOcxName67" w:shapeid="_x0000_i2135"/>
        </w:object>
      </w:r>
      <w:r>
        <w:rPr>
          <w:rFonts w:ascii="Arial" w:hAnsi="Arial" w:cs="Arial"/>
          <w:color w:val="575859"/>
          <w:sz w:val="21"/>
          <w:szCs w:val="21"/>
        </w:rPr>
        <w:t xml:space="preserve">D. </w:t>
      </w:r>
      <w:r w:rsidRPr="00026DD3">
        <w:rPr>
          <w:rFonts w:ascii="Arial" w:hAnsi="Arial" w:cs="Arial"/>
          <w:b/>
          <w:bCs/>
          <w:color w:val="575859"/>
          <w:sz w:val="21"/>
          <w:szCs w:val="21"/>
        </w:rPr>
        <w:t>picture.gif.e</w:t>
      </w:r>
      <w:r>
        <w:rPr>
          <w:rFonts w:ascii="Arial" w:hAnsi="Arial" w:cs="Arial"/>
          <w:color w:val="575859"/>
          <w:sz w:val="21"/>
          <w:szCs w:val="21"/>
        </w:rPr>
        <w:t>xe</w:t>
      </w:r>
    </w:p>
    <w:p w14:paraId="44CED462" w14:textId="77777777" w:rsidR="001E619A" w:rsidRDefault="001E619A">
      <w:pPr>
        <w:pBdr>
          <w:bottom w:val="single" w:sz="6" w:space="17" w:color="D9D9D9"/>
        </w:pBdr>
        <w:shd w:val="clear" w:color="auto" w:fill="FFFFFF"/>
        <w:ind w:left="720"/>
        <w:textAlignment w:val="baseline"/>
        <w:divId w:val="1218204043"/>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4DB69289" w14:textId="77777777" w:rsidR="001E619A" w:rsidRDefault="001E619A">
      <w:pPr>
        <w:pStyle w:val="u4"/>
        <w:numPr>
          <w:ilvl w:val="0"/>
          <w:numId w:val="1"/>
        </w:numPr>
        <w:shd w:val="clear" w:color="auto" w:fill="FFFFFF"/>
        <w:spacing w:before="0" w:beforeAutospacing="0" w:after="0" w:afterAutospacing="0" w:line="330" w:lineRule="atLeast"/>
        <w:textAlignment w:val="baseline"/>
        <w:divId w:val="102384542"/>
        <w:rPr>
          <w:rFonts w:ascii="Nunito" w:hAnsi="Nunito" w:cs="Arial"/>
          <w:color w:val="0C0C0C"/>
        </w:rPr>
      </w:pPr>
      <w:r>
        <w:rPr>
          <w:rFonts w:ascii="Nunito" w:hAnsi="Nunito" w:cs="Arial"/>
          <w:color w:val="0C0C0C"/>
        </w:rPr>
        <w:t>Câu 18:</w:t>
      </w:r>
    </w:p>
    <w:p w14:paraId="70207C64" w14:textId="77777777" w:rsidR="001E619A" w:rsidRDefault="001E619A">
      <w:pPr>
        <w:pStyle w:val="ThngthngWeb"/>
        <w:shd w:val="clear" w:color="auto" w:fill="FFFFFF"/>
        <w:spacing w:before="0" w:beforeAutospacing="0" w:after="0" w:afterAutospacing="0" w:line="330" w:lineRule="atLeast"/>
        <w:ind w:left="720"/>
        <w:textAlignment w:val="baseline"/>
        <w:divId w:val="102384542"/>
        <w:rPr>
          <w:rFonts w:ascii="Nunito" w:hAnsi="Nunito" w:cs="Arial"/>
          <w:color w:val="0C0C0C"/>
        </w:rPr>
      </w:pPr>
      <w:r>
        <w:rPr>
          <w:rFonts w:ascii="Nunito" w:hAnsi="Nunito" w:cs="Arial"/>
          <w:color w:val="0C0C0C"/>
        </w:rPr>
        <w:t>Lo</w:t>
      </w:r>
      <w:r>
        <w:rPr>
          <w:rFonts w:ascii="Cambria" w:hAnsi="Cambria" w:cs="Cambria"/>
          <w:color w:val="0C0C0C"/>
        </w:rPr>
        <w:t>ạ</w:t>
      </w:r>
      <w:r>
        <w:rPr>
          <w:rFonts w:ascii="Nunito" w:hAnsi="Nunito" w:cs="Arial"/>
          <w:color w:val="0C0C0C"/>
        </w:rPr>
        <w:t>i nh</w:t>
      </w:r>
      <w:r>
        <w:rPr>
          <w:rFonts w:ascii="Cambria" w:hAnsi="Cambria" w:cs="Cambria"/>
          <w:color w:val="0C0C0C"/>
        </w:rPr>
        <w:t>ậ</w:t>
      </w:r>
      <w:r>
        <w:rPr>
          <w:rFonts w:ascii="Nunito" w:hAnsi="Nunito" w:cs="Arial"/>
          <w:color w:val="0C0C0C"/>
        </w:rPr>
        <w:t>t k</w:t>
      </w:r>
      <w:r>
        <w:rPr>
          <w:rFonts w:ascii="Nunito" w:hAnsi="Nunito" w:cs="Nunito"/>
          <w:color w:val="0C0C0C"/>
        </w:rPr>
        <w:t>ý</w:t>
      </w:r>
      <w:r>
        <w:rPr>
          <w:rFonts w:ascii="Nunito" w:hAnsi="Nunito" w:cs="Arial"/>
          <w:color w:val="0C0C0C"/>
        </w:rPr>
        <w:t xml:space="preserve"> n</w:t>
      </w:r>
      <w:r>
        <w:rPr>
          <w:rFonts w:ascii="Nunito" w:hAnsi="Nunito" w:cs="Nunito"/>
          <w:color w:val="0C0C0C"/>
        </w:rPr>
        <w:t>à</w:t>
      </w:r>
      <w:r>
        <w:rPr>
          <w:rFonts w:ascii="Nunito" w:hAnsi="Nunito" w:cs="Arial"/>
          <w:color w:val="0C0C0C"/>
        </w:rPr>
        <w:t>o c</w:t>
      </w:r>
      <w:r>
        <w:rPr>
          <w:rFonts w:ascii="Nunito" w:hAnsi="Nunito" w:cs="Nunito"/>
          <w:color w:val="0C0C0C"/>
        </w:rPr>
        <w:t>ó</w:t>
      </w:r>
      <w:r>
        <w:rPr>
          <w:rFonts w:ascii="Nunito" w:hAnsi="Nunito" w:cs="Arial"/>
          <w:color w:val="0C0C0C"/>
        </w:rPr>
        <w:t xml:space="preserve"> th</w:t>
      </w:r>
      <w:r>
        <w:rPr>
          <w:rFonts w:ascii="Cambria" w:hAnsi="Cambria" w:cs="Cambria"/>
          <w:color w:val="0C0C0C"/>
        </w:rPr>
        <w:t>ể</w:t>
      </w:r>
      <w:r>
        <w:rPr>
          <w:rFonts w:ascii="Nunito" w:hAnsi="Nunito" w:cs="Arial"/>
          <w:color w:val="0C0C0C"/>
        </w:rPr>
        <w:t xml:space="preserve"> cung c</w:t>
      </w:r>
      <w:r>
        <w:rPr>
          <w:rFonts w:ascii="Cambria" w:hAnsi="Cambria" w:cs="Cambria"/>
          <w:color w:val="0C0C0C"/>
        </w:rPr>
        <w:t>ấ</w:t>
      </w:r>
      <w:r>
        <w:rPr>
          <w:rFonts w:ascii="Nunito" w:hAnsi="Nunito" w:cs="Arial"/>
          <w:color w:val="0C0C0C"/>
        </w:rPr>
        <w:t>p chi ti</w:t>
      </w:r>
      <w:r>
        <w:rPr>
          <w:rFonts w:ascii="Cambria" w:hAnsi="Cambria" w:cs="Cambria"/>
          <w:color w:val="0C0C0C"/>
        </w:rPr>
        <w:t>ế</w:t>
      </w:r>
      <w:r>
        <w:rPr>
          <w:rFonts w:ascii="Nunito" w:hAnsi="Nunito" w:cs="Arial"/>
          <w:color w:val="0C0C0C"/>
        </w:rPr>
        <w:t>t v</w:t>
      </w:r>
      <w:r>
        <w:rPr>
          <w:rFonts w:ascii="Cambria" w:hAnsi="Cambria" w:cs="Cambria"/>
          <w:color w:val="0C0C0C"/>
        </w:rPr>
        <w:t>ề</w:t>
      </w:r>
      <w:r>
        <w:rPr>
          <w:rFonts w:ascii="Nunito" w:hAnsi="Nunito" w:cs="Arial"/>
          <w:color w:val="0C0C0C"/>
        </w:rPr>
        <w:t xml:space="preserve"> c</w:t>
      </w:r>
      <w:r>
        <w:rPr>
          <w:rFonts w:ascii="Nunito" w:hAnsi="Nunito" w:cs="Nunito"/>
          <w:color w:val="0C0C0C"/>
        </w:rPr>
        <w:t>á</w:t>
      </w:r>
      <w:r>
        <w:rPr>
          <w:rFonts w:ascii="Nunito" w:hAnsi="Nunito" w:cs="Arial"/>
          <w:color w:val="0C0C0C"/>
        </w:rPr>
        <w:t>c y</w:t>
      </w:r>
      <w:r>
        <w:rPr>
          <w:rFonts w:ascii="Nunito" w:hAnsi="Nunito" w:cs="Nunito"/>
          <w:color w:val="0C0C0C"/>
        </w:rPr>
        <w:t>ê</w:t>
      </w:r>
      <w:r>
        <w:rPr>
          <w:rFonts w:ascii="Nunito" w:hAnsi="Nunito" w:cs="Arial"/>
          <w:color w:val="0C0C0C"/>
        </w:rPr>
        <w:t>u c</w:t>
      </w:r>
      <w:r>
        <w:rPr>
          <w:rFonts w:ascii="Cambria" w:hAnsi="Cambria" w:cs="Cambria"/>
          <w:color w:val="0C0C0C"/>
        </w:rPr>
        <w:t>ầ</w:t>
      </w:r>
      <w:r>
        <w:rPr>
          <w:rFonts w:ascii="Nunito" w:hAnsi="Nunito" w:cs="Arial"/>
          <w:color w:val="0C0C0C"/>
        </w:rPr>
        <w:t xml:space="preserve">u </w:t>
      </w:r>
      <w:r>
        <w:rPr>
          <w:rFonts w:ascii="Cambria" w:hAnsi="Cambria" w:cs="Cambria"/>
          <w:color w:val="0C0C0C"/>
        </w:rPr>
        <w:t>đố</w:t>
      </w:r>
      <w:r>
        <w:rPr>
          <w:rFonts w:ascii="Nunito" w:hAnsi="Nunito" w:cs="Arial"/>
          <w:color w:val="0C0C0C"/>
        </w:rPr>
        <w:t>i v</w:t>
      </w:r>
      <w:r>
        <w:rPr>
          <w:rFonts w:ascii="Cambria" w:hAnsi="Cambria" w:cs="Cambria"/>
          <w:color w:val="0C0C0C"/>
        </w:rPr>
        <w:t>ớ</w:t>
      </w:r>
      <w:r>
        <w:rPr>
          <w:rFonts w:ascii="Nunito" w:hAnsi="Nunito" w:cs="Arial"/>
          <w:color w:val="0C0C0C"/>
        </w:rPr>
        <w:t>i c</w:t>
      </w:r>
      <w:r>
        <w:rPr>
          <w:rFonts w:ascii="Nunito" w:hAnsi="Nunito" w:cs="Nunito"/>
          <w:color w:val="0C0C0C"/>
        </w:rPr>
        <w:t>á</w:t>
      </w:r>
      <w:r>
        <w:rPr>
          <w:rFonts w:ascii="Nunito" w:hAnsi="Nunito" w:cs="Arial"/>
          <w:color w:val="0C0C0C"/>
        </w:rPr>
        <w:t>c t</w:t>
      </w:r>
      <w:r>
        <w:rPr>
          <w:rFonts w:ascii="Cambria" w:hAnsi="Cambria" w:cs="Cambria"/>
          <w:color w:val="0C0C0C"/>
        </w:rPr>
        <w:t>ệ</w:t>
      </w:r>
      <w:r>
        <w:rPr>
          <w:rFonts w:ascii="Nunito" w:hAnsi="Nunito" w:cs="Arial"/>
          <w:color w:val="0C0C0C"/>
        </w:rPr>
        <w:t>p c</w:t>
      </w:r>
      <w:r>
        <w:rPr>
          <w:rFonts w:ascii="Cambria" w:hAnsi="Cambria" w:cs="Cambria"/>
          <w:color w:val="0C0C0C"/>
        </w:rPr>
        <w:t>ụ</w:t>
      </w:r>
      <w:r>
        <w:rPr>
          <w:rFonts w:ascii="Nunito" w:hAnsi="Nunito" w:cs="Arial"/>
          <w:color w:val="0C0C0C"/>
        </w:rPr>
        <w:t xml:space="preserve"> th</w:t>
      </w:r>
      <w:r>
        <w:rPr>
          <w:rFonts w:ascii="Cambria" w:hAnsi="Cambria" w:cs="Cambria"/>
          <w:color w:val="0C0C0C"/>
        </w:rPr>
        <w:t>ể</w:t>
      </w:r>
      <w:r>
        <w:rPr>
          <w:rFonts w:ascii="Nunito" w:hAnsi="Nunito" w:cs="Arial"/>
          <w:color w:val="0C0C0C"/>
        </w:rPr>
        <w:t xml:space="preserve"> tr</w:t>
      </w:r>
      <w:r>
        <w:rPr>
          <w:rFonts w:ascii="Nunito" w:hAnsi="Nunito" w:cs="Nunito"/>
          <w:color w:val="0C0C0C"/>
        </w:rPr>
        <w:t>ê</w:t>
      </w:r>
      <w:r>
        <w:rPr>
          <w:rFonts w:ascii="Nunito" w:hAnsi="Nunito" w:cs="Arial"/>
          <w:color w:val="0C0C0C"/>
        </w:rPr>
        <w:t>n h</w:t>
      </w:r>
      <w:r>
        <w:rPr>
          <w:rFonts w:ascii="Cambria" w:hAnsi="Cambria" w:cs="Cambria"/>
          <w:color w:val="0C0C0C"/>
        </w:rPr>
        <w:t>ệ</w:t>
      </w:r>
      <w:r>
        <w:rPr>
          <w:rFonts w:ascii="Nunito" w:hAnsi="Nunito" w:cs="Arial"/>
          <w:color w:val="0C0C0C"/>
        </w:rPr>
        <w:t xml:space="preserve"> th</w:t>
      </w:r>
      <w:r>
        <w:rPr>
          <w:rFonts w:ascii="Cambria" w:hAnsi="Cambria" w:cs="Cambria"/>
          <w:color w:val="0C0C0C"/>
        </w:rPr>
        <w:t>ố</w:t>
      </w:r>
      <w:r>
        <w:rPr>
          <w:rFonts w:ascii="Nunito" w:hAnsi="Nunito" w:cs="Arial"/>
          <w:color w:val="0C0C0C"/>
        </w:rPr>
        <w:t>ng:</w:t>
      </w:r>
    </w:p>
    <w:p w14:paraId="2950F460" w14:textId="235E2A52" w:rsidR="001E619A" w:rsidRDefault="001E619A">
      <w:pPr>
        <w:pBdr>
          <w:bottom w:val="single" w:sz="6" w:space="17" w:color="D9D9D9"/>
        </w:pBdr>
        <w:shd w:val="clear" w:color="auto" w:fill="FFFFFF"/>
        <w:ind w:left="720"/>
        <w:textAlignment w:val="baseline"/>
        <w:divId w:val="509372047"/>
        <w:rPr>
          <w:rFonts w:ascii="Arial" w:hAnsi="Arial" w:cs="Arial"/>
          <w:color w:val="575859"/>
          <w:sz w:val="21"/>
          <w:szCs w:val="21"/>
        </w:rPr>
      </w:pPr>
      <w:r>
        <w:rPr>
          <w:rFonts w:ascii="Arial" w:hAnsi="Arial" w:cs="Arial"/>
          <w:color w:val="575859"/>
          <w:sz w:val="21"/>
          <w:szCs w:val="21"/>
        </w:rPr>
        <w:object w:dxaOrig="225" w:dyaOrig="225" w14:anchorId="5EC31296">
          <v:shape id="_x0000_i2138" type="#_x0000_t75" style="width:20.15pt;height:18.3pt" o:ole="">
            <v:imagedata r:id="rId8" o:title=""/>
          </v:shape>
          <w:control r:id="rId178" w:name="DefaultOcxName68" w:shapeid="_x0000_i2138"/>
        </w:object>
      </w:r>
      <w:r>
        <w:rPr>
          <w:rFonts w:ascii="Arial" w:hAnsi="Arial" w:cs="Arial"/>
          <w:color w:val="575859"/>
          <w:sz w:val="21"/>
          <w:szCs w:val="21"/>
        </w:rPr>
        <w:t>A. Access log</w:t>
      </w:r>
    </w:p>
    <w:p w14:paraId="21BBDE05" w14:textId="178EDD30" w:rsidR="001E619A" w:rsidRDefault="001E619A">
      <w:pPr>
        <w:pBdr>
          <w:bottom w:val="single" w:sz="6" w:space="17" w:color="D9D9D9"/>
        </w:pBdr>
        <w:shd w:val="clear" w:color="auto" w:fill="FFFFFF"/>
        <w:ind w:left="720"/>
        <w:textAlignment w:val="baseline"/>
        <w:divId w:val="757558334"/>
        <w:rPr>
          <w:rFonts w:ascii="Arial" w:hAnsi="Arial" w:cs="Arial"/>
          <w:color w:val="575859"/>
          <w:sz w:val="21"/>
          <w:szCs w:val="21"/>
        </w:rPr>
      </w:pPr>
      <w:r>
        <w:rPr>
          <w:rFonts w:ascii="Arial" w:hAnsi="Arial" w:cs="Arial"/>
          <w:color w:val="575859"/>
          <w:sz w:val="21"/>
          <w:szCs w:val="21"/>
        </w:rPr>
        <w:lastRenderedPageBreak/>
        <w:object w:dxaOrig="225" w:dyaOrig="225" w14:anchorId="7CACFD33">
          <v:shape id="_x0000_i2141" type="#_x0000_t75" style="width:20.15pt;height:18.3pt" o:ole="">
            <v:imagedata r:id="rId8" o:title=""/>
          </v:shape>
          <w:control r:id="rId179" w:name="DefaultOcxName69" w:shapeid="_x0000_i2141"/>
        </w:object>
      </w:r>
      <w:r>
        <w:rPr>
          <w:rFonts w:ascii="Arial" w:hAnsi="Arial" w:cs="Arial"/>
          <w:color w:val="575859"/>
          <w:sz w:val="21"/>
          <w:szCs w:val="21"/>
        </w:rPr>
        <w:t>B. Event log</w:t>
      </w:r>
    </w:p>
    <w:p w14:paraId="3F4122CF" w14:textId="7D337303" w:rsidR="001E619A" w:rsidRDefault="001E619A">
      <w:pPr>
        <w:pBdr>
          <w:bottom w:val="single" w:sz="6" w:space="17" w:color="D9D9D9"/>
        </w:pBdr>
        <w:shd w:val="clear" w:color="auto" w:fill="FFFFFF"/>
        <w:ind w:left="720"/>
        <w:textAlignment w:val="baseline"/>
        <w:divId w:val="757991666"/>
        <w:rPr>
          <w:rFonts w:ascii="Arial" w:hAnsi="Arial" w:cs="Arial"/>
          <w:color w:val="575859"/>
          <w:sz w:val="21"/>
          <w:szCs w:val="21"/>
        </w:rPr>
      </w:pPr>
      <w:r>
        <w:rPr>
          <w:rFonts w:ascii="Arial" w:hAnsi="Arial" w:cs="Arial"/>
          <w:color w:val="575859"/>
          <w:sz w:val="21"/>
          <w:szCs w:val="21"/>
        </w:rPr>
        <w:object w:dxaOrig="225" w:dyaOrig="225" w14:anchorId="137A7F46">
          <v:shape id="_x0000_i2144" type="#_x0000_t75" style="width:20.15pt;height:18.3pt" o:ole="">
            <v:imagedata r:id="rId8" o:title=""/>
          </v:shape>
          <w:control r:id="rId180" w:name="DefaultOcxName70" w:shapeid="_x0000_i2144"/>
        </w:object>
      </w:r>
      <w:r>
        <w:rPr>
          <w:rFonts w:ascii="Arial" w:hAnsi="Arial" w:cs="Arial"/>
          <w:color w:val="575859"/>
          <w:sz w:val="21"/>
          <w:szCs w:val="21"/>
        </w:rPr>
        <w:t>C. Audit log </w:t>
      </w:r>
    </w:p>
    <w:p w14:paraId="40E1337E" w14:textId="3532DBF6" w:rsidR="001E619A" w:rsidRDefault="001E619A">
      <w:pPr>
        <w:pBdr>
          <w:bottom w:val="single" w:sz="6" w:space="17" w:color="D9D9D9"/>
        </w:pBdr>
        <w:shd w:val="clear" w:color="auto" w:fill="FFFFFF"/>
        <w:ind w:left="720"/>
        <w:textAlignment w:val="baseline"/>
        <w:divId w:val="877353730"/>
        <w:rPr>
          <w:rFonts w:ascii="Arial" w:hAnsi="Arial" w:cs="Arial"/>
          <w:color w:val="575859"/>
          <w:sz w:val="21"/>
          <w:szCs w:val="21"/>
        </w:rPr>
      </w:pPr>
      <w:r>
        <w:rPr>
          <w:rFonts w:ascii="Arial" w:hAnsi="Arial" w:cs="Arial"/>
          <w:color w:val="575859"/>
          <w:sz w:val="21"/>
          <w:szCs w:val="21"/>
        </w:rPr>
        <w:object w:dxaOrig="225" w:dyaOrig="225" w14:anchorId="5D7149B7">
          <v:shape id="_x0000_i2147" type="#_x0000_t75" style="width:20.15pt;height:18.3pt" o:ole="">
            <v:imagedata r:id="rId8" o:title=""/>
          </v:shape>
          <w:control r:id="rId181" w:name="DefaultOcxName711" w:shapeid="_x0000_i2147"/>
        </w:object>
      </w:r>
      <w:r>
        <w:rPr>
          <w:rFonts w:ascii="Arial" w:hAnsi="Arial" w:cs="Arial"/>
          <w:color w:val="575859"/>
          <w:sz w:val="21"/>
          <w:szCs w:val="21"/>
        </w:rPr>
        <w:t>D. SysFile log</w:t>
      </w:r>
    </w:p>
    <w:p w14:paraId="1A814FE1" w14:textId="77777777" w:rsidR="001E619A" w:rsidRDefault="001E619A">
      <w:pPr>
        <w:pBdr>
          <w:bottom w:val="single" w:sz="6" w:space="17" w:color="D9D9D9"/>
        </w:pBdr>
        <w:shd w:val="clear" w:color="auto" w:fill="FFFFFF"/>
        <w:ind w:left="720"/>
        <w:textAlignment w:val="baseline"/>
        <w:divId w:val="363943965"/>
        <w:rPr>
          <w:rFonts w:ascii="Arial" w:hAnsi="Arial" w:cs="Arial"/>
          <w:color w:val="575859"/>
          <w:sz w:val="21"/>
          <w:szCs w:val="21"/>
        </w:rPr>
      </w:pPr>
      <w:r>
        <w:rPr>
          <w:rStyle w:val="docemphstrong"/>
          <w:rFonts w:ascii="Nunito" w:hAnsi="Nunito" w:cs="Arial"/>
          <w:b/>
          <w:bCs/>
          <w:color w:val="CF0101"/>
          <w:bdr w:val="single" w:sz="6" w:space="4" w:color="D9D9D9" w:frame="1"/>
        </w:rPr>
        <w:t>Sai</w:t>
      </w:r>
      <w:r>
        <w:rPr>
          <w:rFonts w:ascii="Arial" w:hAnsi="Arial" w:cs="Arial"/>
          <w:color w:val="575859"/>
          <w:sz w:val="21"/>
          <w:szCs w:val="21"/>
        </w:rPr>
        <w:t> </w:t>
      </w:r>
      <w:r>
        <w:rPr>
          <w:rStyle w:val="hps"/>
          <w:rFonts w:ascii="inherit" w:hAnsi="inherit" w:cs="Arial"/>
          <w:b/>
          <w:bCs/>
          <w:color w:val="040404"/>
          <w:bdr w:val="none" w:sz="0" w:space="0" w:color="auto" w:frame="1"/>
        </w:rPr>
        <w:t>A</w:t>
      </w:r>
      <w:r>
        <w:rPr>
          <w:rStyle w:val="hps"/>
          <w:rFonts w:ascii="Nunito" w:hAnsi="Nunito" w:cs="Arial"/>
          <w:color w:val="040404"/>
        </w:rPr>
        <w:t> là đáp án đúng</w:t>
      </w:r>
    </w:p>
    <w:p w14:paraId="6DE21BD0" w14:textId="77777777" w:rsidR="001E619A" w:rsidRDefault="001E619A">
      <w:pPr>
        <w:pStyle w:val="u4"/>
        <w:numPr>
          <w:ilvl w:val="0"/>
          <w:numId w:val="1"/>
        </w:numPr>
        <w:shd w:val="clear" w:color="auto" w:fill="FFFFFF"/>
        <w:spacing w:before="0" w:beforeAutospacing="0" w:after="0" w:afterAutospacing="0" w:line="330" w:lineRule="atLeast"/>
        <w:textAlignment w:val="baseline"/>
        <w:divId w:val="102384542"/>
        <w:rPr>
          <w:rFonts w:ascii="Nunito" w:hAnsi="Nunito" w:cs="Arial"/>
          <w:color w:val="0C0C0C"/>
        </w:rPr>
      </w:pPr>
      <w:r>
        <w:rPr>
          <w:rFonts w:ascii="Nunito" w:hAnsi="Nunito" w:cs="Arial"/>
          <w:color w:val="0C0C0C"/>
        </w:rPr>
        <w:t>Câu 19:</w:t>
      </w:r>
    </w:p>
    <w:p w14:paraId="1651F9CB" w14:textId="77777777" w:rsidR="001E619A" w:rsidRDefault="001E619A">
      <w:pPr>
        <w:pStyle w:val="ThngthngWeb"/>
        <w:shd w:val="clear" w:color="auto" w:fill="FFFFFF"/>
        <w:spacing w:before="0" w:beforeAutospacing="0" w:after="0" w:afterAutospacing="0" w:line="330" w:lineRule="atLeast"/>
        <w:ind w:left="720"/>
        <w:textAlignment w:val="baseline"/>
        <w:divId w:val="102384542"/>
        <w:rPr>
          <w:rFonts w:ascii="Nunito" w:hAnsi="Nunito" w:cs="Arial"/>
          <w:color w:val="0C0C0C"/>
        </w:rPr>
      </w:pPr>
      <w:r>
        <w:rPr>
          <w:rFonts w:ascii="Nunito" w:hAnsi="Nunito" w:cs="Arial"/>
          <w:color w:val="0C0C0C"/>
        </w:rPr>
        <w:t>Lo</w:t>
      </w:r>
      <w:r>
        <w:rPr>
          <w:rFonts w:ascii="Cambria" w:hAnsi="Cambria" w:cs="Cambria"/>
          <w:color w:val="0C0C0C"/>
        </w:rPr>
        <w:t>ạ</w:t>
      </w:r>
      <w:r>
        <w:rPr>
          <w:rFonts w:ascii="Nunito" w:hAnsi="Nunito" w:cs="Arial"/>
          <w:color w:val="0C0C0C"/>
        </w:rPr>
        <w:t>i m</w:t>
      </w:r>
      <w:r>
        <w:rPr>
          <w:rFonts w:ascii="Nunito" w:hAnsi="Nunito" w:cs="Nunito"/>
          <w:color w:val="0C0C0C"/>
        </w:rPr>
        <w:t>ã</w:t>
      </w:r>
      <w:r>
        <w:rPr>
          <w:rFonts w:ascii="Nunito" w:hAnsi="Nunito" w:cs="Arial"/>
          <w:color w:val="0C0C0C"/>
        </w:rPr>
        <w:t xml:space="preserve"> ngu</w:t>
      </w:r>
      <w:r>
        <w:rPr>
          <w:rFonts w:ascii="Cambria" w:hAnsi="Cambria" w:cs="Cambria"/>
          <w:color w:val="0C0C0C"/>
        </w:rPr>
        <w:t>ồ</w:t>
      </w:r>
      <w:r>
        <w:rPr>
          <w:rFonts w:ascii="Nunito" w:hAnsi="Nunito" w:cs="Arial"/>
          <w:color w:val="0C0C0C"/>
        </w:rPr>
        <w:t xml:space="preserve">n </w:t>
      </w:r>
      <w:r>
        <w:rPr>
          <w:rFonts w:ascii="Cambria" w:hAnsi="Cambria" w:cs="Cambria"/>
          <w:color w:val="0C0C0C"/>
        </w:rPr>
        <w:t>độ</w:t>
      </w:r>
      <w:r>
        <w:rPr>
          <w:rFonts w:ascii="Nunito" w:hAnsi="Nunito" w:cs="Arial"/>
          <w:color w:val="0C0C0C"/>
        </w:rPr>
        <w:t>c h</w:t>
      </w:r>
      <w:r>
        <w:rPr>
          <w:rFonts w:ascii="Cambria" w:hAnsi="Cambria" w:cs="Cambria"/>
          <w:color w:val="0C0C0C"/>
        </w:rPr>
        <w:t>ạ</w:t>
      </w:r>
      <w:r>
        <w:rPr>
          <w:rFonts w:ascii="Nunito" w:hAnsi="Nunito" w:cs="Arial"/>
          <w:color w:val="0C0C0C"/>
        </w:rPr>
        <w:t>i n</w:t>
      </w:r>
      <w:r>
        <w:rPr>
          <w:rFonts w:ascii="Nunito" w:hAnsi="Nunito" w:cs="Nunito"/>
          <w:color w:val="0C0C0C"/>
        </w:rPr>
        <w:t>à</w:t>
      </w:r>
      <w:r>
        <w:rPr>
          <w:rFonts w:ascii="Nunito" w:hAnsi="Nunito" w:cs="Arial"/>
          <w:color w:val="0C0C0C"/>
        </w:rPr>
        <w:t>o c</w:t>
      </w:r>
      <w:r>
        <w:rPr>
          <w:rFonts w:ascii="Nunito" w:hAnsi="Nunito" w:cs="Nunito"/>
          <w:color w:val="0C0C0C"/>
        </w:rPr>
        <w:t>ó</w:t>
      </w:r>
      <w:r>
        <w:rPr>
          <w:rFonts w:ascii="Nunito" w:hAnsi="Nunito" w:cs="Arial"/>
          <w:color w:val="0C0C0C"/>
        </w:rPr>
        <w:t xml:space="preserve"> th</w:t>
      </w:r>
      <w:r>
        <w:rPr>
          <w:rFonts w:ascii="Cambria" w:hAnsi="Cambria" w:cs="Cambria"/>
          <w:color w:val="0C0C0C"/>
        </w:rPr>
        <w:t>ể</w:t>
      </w:r>
      <w:r>
        <w:rPr>
          <w:rFonts w:ascii="Nunito" w:hAnsi="Nunito" w:cs="Arial"/>
          <w:color w:val="0C0C0C"/>
        </w:rPr>
        <w:t xml:space="preserve"> </w:t>
      </w:r>
      <w:r>
        <w:rPr>
          <w:rFonts w:ascii="Cambria" w:hAnsi="Cambria" w:cs="Cambria"/>
          <w:color w:val="0C0C0C"/>
        </w:rPr>
        <w:t>đượ</w:t>
      </w:r>
      <w:r>
        <w:rPr>
          <w:rFonts w:ascii="Nunito" w:hAnsi="Nunito" w:cs="Arial"/>
          <w:color w:val="0C0C0C"/>
        </w:rPr>
        <w:t>c c</w:t>
      </w:r>
      <w:r>
        <w:rPr>
          <w:rFonts w:ascii="Nunito" w:hAnsi="Nunito" w:cs="Nunito"/>
          <w:color w:val="0C0C0C"/>
        </w:rPr>
        <w:t>à</w:t>
      </w:r>
      <w:r>
        <w:rPr>
          <w:rFonts w:ascii="Nunito" w:hAnsi="Nunito" w:cs="Arial"/>
          <w:color w:val="0C0C0C"/>
        </w:rPr>
        <w:t xml:space="preserve">i </w:t>
      </w:r>
      <w:r>
        <w:rPr>
          <w:rFonts w:ascii="Cambria" w:hAnsi="Cambria" w:cs="Cambria"/>
          <w:color w:val="0C0C0C"/>
        </w:rPr>
        <w:t>đặ</w:t>
      </w:r>
      <w:r>
        <w:rPr>
          <w:rFonts w:ascii="Nunito" w:hAnsi="Nunito" w:cs="Arial"/>
          <w:color w:val="0C0C0C"/>
        </w:rPr>
        <w:t>t song kh</w:t>
      </w:r>
      <w:r>
        <w:rPr>
          <w:rFonts w:ascii="Nunito" w:hAnsi="Nunito" w:cs="Nunito"/>
          <w:color w:val="0C0C0C"/>
        </w:rPr>
        <w:t>ô</w:t>
      </w:r>
      <w:r>
        <w:rPr>
          <w:rFonts w:ascii="Nunito" w:hAnsi="Nunito" w:cs="Arial"/>
          <w:color w:val="0C0C0C"/>
        </w:rPr>
        <w:t>ng g</w:t>
      </w:r>
      <w:r>
        <w:rPr>
          <w:rFonts w:ascii="Nunito" w:hAnsi="Nunito" w:cs="Nunito"/>
          <w:color w:val="0C0C0C"/>
        </w:rPr>
        <w:t>â</w:t>
      </w:r>
      <w:r>
        <w:rPr>
          <w:rFonts w:ascii="Nunito" w:hAnsi="Nunito" w:cs="Arial"/>
          <w:color w:val="0C0C0C"/>
        </w:rPr>
        <w:t>y t</w:t>
      </w:r>
      <w:r>
        <w:rPr>
          <w:rFonts w:ascii="Nunito" w:hAnsi="Nunito" w:cs="Nunito"/>
          <w:color w:val="0C0C0C"/>
        </w:rPr>
        <w:t>á</w:t>
      </w:r>
      <w:r>
        <w:rPr>
          <w:rFonts w:ascii="Nunito" w:hAnsi="Nunito" w:cs="Arial"/>
          <w:color w:val="0C0C0C"/>
        </w:rPr>
        <w:t>c h</w:t>
      </w:r>
      <w:r>
        <w:rPr>
          <w:rFonts w:ascii="Cambria" w:hAnsi="Cambria" w:cs="Cambria"/>
          <w:color w:val="0C0C0C"/>
        </w:rPr>
        <w:t>ạ</w:t>
      </w:r>
      <w:r>
        <w:rPr>
          <w:rFonts w:ascii="Nunito" w:hAnsi="Nunito" w:cs="Arial"/>
          <w:color w:val="0C0C0C"/>
        </w:rPr>
        <w:t xml:space="preserve">i cho </w:t>
      </w:r>
      <w:r>
        <w:rPr>
          <w:rFonts w:ascii="Cambria" w:hAnsi="Cambria" w:cs="Cambria"/>
          <w:color w:val="0C0C0C"/>
        </w:rPr>
        <w:t>đế</w:t>
      </w:r>
      <w:r>
        <w:rPr>
          <w:rFonts w:ascii="Nunito" w:hAnsi="Nunito" w:cs="Arial"/>
          <w:color w:val="0C0C0C"/>
        </w:rPr>
        <w:t>n khi m</w:t>
      </w:r>
      <w:r>
        <w:rPr>
          <w:rFonts w:ascii="Cambria" w:hAnsi="Cambria" w:cs="Cambria"/>
          <w:color w:val="0C0C0C"/>
        </w:rPr>
        <w:t>ộ</w:t>
      </w:r>
      <w:r>
        <w:rPr>
          <w:rFonts w:ascii="Nunito" w:hAnsi="Nunito" w:cs="Arial"/>
          <w:color w:val="0C0C0C"/>
        </w:rPr>
        <w:t>t ho</w:t>
      </w:r>
      <w:r>
        <w:rPr>
          <w:rFonts w:ascii="Cambria" w:hAnsi="Cambria" w:cs="Cambria"/>
          <w:color w:val="0C0C0C"/>
        </w:rPr>
        <w:t>ạ</w:t>
      </w:r>
      <w:r>
        <w:rPr>
          <w:rFonts w:ascii="Nunito" w:hAnsi="Nunito" w:cs="Arial"/>
          <w:color w:val="0C0C0C"/>
        </w:rPr>
        <w:t xml:space="preserve">t </w:t>
      </w:r>
      <w:r>
        <w:rPr>
          <w:rFonts w:ascii="Cambria" w:hAnsi="Cambria" w:cs="Cambria"/>
          <w:color w:val="0C0C0C"/>
        </w:rPr>
        <w:t>độ</w:t>
      </w:r>
      <w:r>
        <w:rPr>
          <w:rFonts w:ascii="Nunito" w:hAnsi="Nunito" w:cs="Arial"/>
          <w:color w:val="0C0C0C"/>
        </w:rPr>
        <w:t>ng n</w:t>
      </w:r>
      <w:r>
        <w:rPr>
          <w:rFonts w:ascii="Nunito" w:hAnsi="Nunito" w:cs="Nunito"/>
          <w:color w:val="0C0C0C"/>
        </w:rPr>
        <w:t>à</w:t>
      </w:r>
      <w:r>
        <w:rPr>
          <w:rFonts w:ascii="Nunito" w:hAnsi="Nunito" w:cs="Arial"/>
          <w:color w:val="0C0C0C"/>
        </w:rPr>
        <w:t xml:space="preserve">o </w:t>
      </w:r>
      <w:r>
        <w:rPr>
          <w:rFonts w:ascii="Cambria" w:hAnsi="Cambria" w:cs="Cambria"/>
          <w:color w:val="0C0C0C"/>
        </w:rPr>
        <w:t>đ</w:t>
      </w:r>
      <w:r>
        <w:rPr>
          <w:rFonts w:ascii="Nunito" w:hAnsi="Nunito" w:cs="Nunito"/>
          <w:color w:val="0C0C0C"/>
        </w:rPr>
        <w:t>ó</w:t>
      </w:r>
      <w:r>
        <w:rPr>
          <w:rFonts w:ascii="Nunito" w:hAnsi="Nunito" w:cs="Arial"/>
          <w:color w:val="0C0C0C"/>
        </w:rPr>
        <w:t xml:space="preserve"> </w:t>
      </w:r>
      <w:r>
        <w:rPr>
          <w:rFonts w:ascii="Cambria" w:hAnsi="Cambria" w:cs="Cambria"/>
          <w:color w:val="0C0C0C"/>
        </w:rPr>
        <w:t>đượ</w:t>
      </w:r>
      <w:r>
        <w:rPr>
          <w:rFonts w:ascii="Nunito" w:hAnsi="Nunito" w:cs="Arial"/>
          <w:color w:val="0C0C0C"/>
        </w:rPr>
        <w:t>c k</w:t>
      </w:r>
      <w:r>
        <w:rPr>
          <w:rFonts w:ascii="Nunito" w:hAnsi="Nunito" w:cs="Nunito"/>
          <w:color w:val="0C0C0C"/>
        </w:rPr>
        <w:t>í</w:t>
      </w:r>
      <w:r>
        <w:rPr>
          <w:rFonts w:ascii="Nunito" w:hAnsi="Nunito" w:cs="Arial"/>
          <w:color w:val="0C0C0C"/>
        </w:rPr>
        <w:t>ch ho</w:t>
      </w:r>
      <w:r>
        <w:rPr>
          <w:rFonts w:ascii="Cambria" w:hAnsi="Cambria" w:cs="Cambria"/>
          <w:color w:val="0C0C0C"/>
        </w:rPr>
        <w:t>ạ</w:t>
      </w:r>
      <w:r>
        <w:rPr>
          <w:rFonts w:ascii="Nunito" w:hAnsi="Nunito" w:cs="Arial"/>
          <w:color w:val="0C0C0C"/>
        </w:rPr>
        <w:t>t?</w:t>
      </w:r>
    </w:p>
    <w:p w14:paraId="61E8A4B4" w14:textId="3EBFD910" w:rsidR="001E619A" w:rsidRDefault="001E619A">
      <w:pPr>
        <w:pBdr>
          <w:bottom w:val="single" w:sz="6" w:space="17" w:color="D9D9D9"/>
        </w:pBdr>
        <w:shd w:val="clear" w:color="auto" w:fill="FFFFFF"/>
        <w:ind w:left="720"/>
        <w:textAlignment w:val="baseline"/>
        <w:divId w:val="47386904"/>
        <w:rPr>
          <w:rFonts w:ascii="Arial" w:hAnsi="Arial" w:cs="Arial"/>
          <w:color w:val="575859"/>
          <w:sz w:val="21"/>
          <w:szCs w:val="21"/>
        </w:rPr>
      </w:pPr>
      <w:r>
        <w:rPr>
          <w:rFonts w:ascii="Arial" w:hAnsi="Arial" w:cs="Arial"/>
          <w:color w:val="575859"/>
          <w:sz w:val="21"/>
          <w:szCs w:val="21"/>
        </w:rPr>
        <w:object w:dxaOrig="225" w:dyaOrig="225" w14:anchorId="5E25CE8A">
          <v:shape id="_x0000_i2150" type="#_x0000_t75" style="width:20.15pt;height:18.3pt" o:ole="">
            <v:imagedata r:id="rId8" o:title=""/>
          </v:shape>
          <w:control r:id="rId182" w:name="DefaultOcxName72" w:shapeid="_x0000_i2150"/>
        </w:object>
      </w:r>
      <w:r>
        <w:rPr>
          <w:rFonts w:ascii="Arial" w:hAnsi="Arial" w:cs="Arial"/>
          <w:color w:val="575859"/>
          <w:sz w:val="21"/>
          <w:szCs w:val="21"/>
        </w:rPr>
        <w:t>A. Sâu</w:t>
      </w:r>
    </w:p>
    <w:p w14:paraId="350383EE" w14:textId="6D0D6D5F" w:rsidR="001E619A" w:rsidRDefault="001E619A">
      <w:pPr>
        <w:pBdr>
          <w:bottom w:val="single" w:sz="6" w:space="17" w:color="D9D9D9"/>
        </w:pBdr>
        <w:shd w:val="clear" w:color="auto" w:fill="FFFFFF"/>
        <w:ind w:left="720"/>
        <w:textAlignment w:val="baseline"/>
        <w:divId w:val="1433478148"/>
        <w:rPr>
          <w:rFonts w:ascii="Arial" w:hAnsi="Arial" w:cs="Arial"/>
          <w:color w:val="575859"/>
          <w:sz w:val="21"/>
          <w:szCs w:val="21"/>
        </w:rPr>
      </w:pPr>
      <w:r>
        <w:rPr>
          <w:rFonts w:ascii="Arial" w:hAnsi="Arial" w:cs="Arial"/>
          <w:color w:val="575859"/>
          <w:sz w:val="21"/>
          <w:szCs w:val="21"/>
        </w:rPr>
        <w:object w:dxaOrig="225" w:dyaOrig="225" w14:anchorId="6B7174E6">
          <v:shape id="_x0000_i2153" type="#_x0000_t75" style="width:20.15pt;height:18.3pt" o:ole="">
            <v:imagedata r:id="rId8" o:title=""/>
          </v:shape>
          <w:control r:id="rId183" w:name="DefaultOcxName73" w:shapeid="_x0000_i2153"/>
        </w:object>
      </w:r>
      <w:r>
        <w:rPr>
          <w:rFonts w:ascii="Arial" w:hAnsi="Arial" w:cs="Arial"/>
          <w:color w:val="575859"/>
          <w:sz w:val="21"/>
          <w:szCs w:val="21"/>
        </w:rPr>
        <w:t>B. Trojan horse</w:t>
      </w:r>
    </w:p>
    <w:p w14:paraId="62E90292" w14:textId="7BC0794E" w:rsidR="001E619A" w:rsidRDefault="001E619A">
      <w:pPr>
        <w:pBdr>
          <w:bottom w:val="single" w:sz="6" w:space="17" w:color="D9D9D9"/>
        </w:pBdr>
        <w:shd w:val="clear" w:color="auto" w:fill="FFFFFF"/>
        <w:ind w:left="720"/>
        <w:textAlignment w:val="baseline"/>
        <w:divId w:val="1154298813"/>
        <w:rPr>
          <w:rFonts w:ascii="Arial" w:hAnsi="Arial" w:cs="Arial"/>
          <w:color w:val="575859"/>
          <w:sz w:val="21"/>
          <w:szCs w:val="21"/>
        </w:rPr>
      </w:pPr>
      <w:r>
        <w:rPr>
          <w:rFonts w:ascii="Arial" w:hAnsi="Arial" w:cs="Arial"/>
          <w:color w:val="575859"/>
          <w:sz w:val="21"/>
          <w:szCs w:val="21"/>
        </w:rPr>
        <w:object w:dxaOrig="225" w:dyaOrig="225" w14:anchorId="7A9E838D">
          <v:shape id="_x0000_i2156" type="#_x0000_t75" style="width:20.15pt;height:18.3pt" o:ole="">
            <v:imagedata r:id="rId8" o:title=""/>
          </v:shape>
          <w:control r:id="rId184" w:name="DefaultOcxName74" w:shapeid="_x0000_i2156"/>
        </w:object>
      </w:r>
      <w:r>
        <w:rPr>
          <w:rFonts w:ascii="Arial" w:hAnsi="Arial" w:cs="Arial"/>
          <w:color w:val="575859"/>
          <w:sz w:val="21"/>
          <w:szCs w:val="21"/>
        </w:rPr>
        <w:t>C. Logic bomb</w:t>
      </w:r>
    </w:p>
    <w:p w14:paraId="20149553" w14:textId="45B53916" w:rsidR="001E619A" w:rsidRDefault="001E619A">
      <w:pPr>
        <w:pBdr>
          <w:bottom w:val="single" w:sz="6" w:space="17" w:color="D9D9D9"/>
        </w:pBdr>
        <w:shd w:val="clear" w:color="auto" w:fill="FFFFFF"/>
        <w:ind w:left="720"/>
        <w:textAlignment w:val="baseline"/>
        <w:divId w:val="2033416066"/>
        <w:rPr>
          <w:rFonts w:ascii="Arial" w:hAnsi="Arial" w:cs="Arial"/>
          <w:color w:val="575859"/>
          <w:sz w:val="21"/>
          <w:szCs w:val="21"/>
        </w:rPr>
      </w:pPr>
      <w:r>
        <w:rPr>
          <w:rFonts w:ascii="Arial" w:hAnsi="Arial" w:cs="Arial"/>
          <w:color w:val="575859"/>
          <w:sz w:val="21"/>
          <w:szCs w:val="21"/>
        </w:rPr>
        <w:object w:dxaOrig="225" w:dyaOrig="225" w14:anchorId="2E29BCEC">
          <v:shape id="_x0000_i2159" type="#_x0000_t75" style="width:20.15pt;height:18.3pt" o:ole="">
            <v:imagedata r:id="rId8" o:title=""/>
          </v:shape>
          <w:control r:id="rId185" w:name="DefaultOcxName75" w:shapeid="_x0000_i2159"/>
        </w:object>
      </w:r>
      <w:r>
        <w:rPr>
          <w:rFonts w:ascii="Arial" w:hAnsi="Arial" w:cs="Arial"/>
          <w:color w:val="575859"/>
          <w:sz w:val="21"/>
          <w:szCs w:val="21"/>
        </w:rPr>
        <w:t>D. Stealth virus</w:t>
      </w:r>
    </w:p>
    <w:p w14:paraId="50B15569" w14:textId="77777777" w:rsidR="001E619A" w:rsidRDefault="001E619A">
      <w:pPr>
        <w:pBdr>
          <w:bottom w:val="single" w:sz="6" w:space="17" w:color="D9D9D9"/>
        </w:pBdr>
        <w:shd w:val="clear" w:color="auto" w:fill="FFFFFF"/>
        <w:ind w:left="720"/>
        <w:textAlignment w:val="baseline"/>
        <w:divId w:val="1316370864"/>
        <w:rPr>
          <w:rFonts w:ascii="Arial" w:hAnsi="Arial" w:cs="Arial"/>
          <w:color w:val="575859"/>
          <w:sz w:val="21"/>
          <w:szCs w:val="21"/>
        </w:rPr>
      </w:pPr>
      <w:r>
        <w:rPr>
          <w:rStyle w:val="docemphstrong"/>
          <w:rFonts w:ascii="Nunito" w:hAnsi="Nunito" w:cs="Arial"/>
          <w:b/>
          <w:bCs/>
          <w:color w:val="CF0101"/>
          <w:bdr w:val="single" w:sz="6" w:space="4" w:color="D9D9D9" w:frame="1"/>
        </w:rPr>
        <w:t>Sai</w:t>
      </w:r>
      <w:r>
        <w:rPr>
          <w:rFonts w:ascii="Arial" w:hAnsi="Arial" w:cs="Arial"/>
          <w:color w:val="575859"/>
          <w:sz w:val="21"/>
          <w:szCs w:val="21"/>
        </w:rPr>
        <w:t> </w:t>
      </w:r>
      <w:r>
        <w:rPr>
          <w:rStyle w:val="hps"/>
          <w:rFonts w:ascii="inherit" w:hAnsi="inherit" w:cs="Arial"/>
          <w:b/>
          <w:bCs/>
          <w:color w:val="040404"/>
          <w:bdr w:val="none" w:sz="0" w:space="0" w:color="auto" w:frame="1"/>
        </w:rPr>
        <w:t>B</w:t>
      </w:r>
      <w:r>
        <w:rPr>
          <w:rStyle w:val="hps"/>
          <w:rFonts w:ascii="Nunito" w:hAnsi="Nunito" w:cs="Arial"/>
          <w:color w:val="040404"/>
        </w:rPr>
        <w:t> là đáp án đúng</w:t>
      </w:r>
    </w:p>
    <w:p w14:paraId="3E268931" w14:textId="77777777" w:rsidR="001E619A" w:rsidRDefault="001E619A">
      <w:pPr>
        <w:pStyle w:val="u4"/>
        <w:numPr>
          <w:ilvl w:val="0"/>
          <w:numId w:val="1"/>
        </w:numPr>
        <w:shd w:val="clear" w:color="auto" w:fill="FFFFFF"/>
        <w:spacing w:before="0" w:beforeAutospacing="0" w:after="0" w:afterAutospacing="0" w:line="330" w:lineRule="atLeast"/>
        <w:textAlignment w:val="baseline"/>
        <w:divId w:val="102384542"/>
        <w:rPr>
          <w:rFonts w:ascii="Nunito" w:hAnsi="Nunito" w:cs="Arial"/>
          <w:color w:val="0C0C0C"/>
        </w:rPr>
      </w:pPr>
      <w:r>
        <w:rPr>
          <w:rFonts w:ascii="Nunito" w:hAnsi="Nunito" w:cs="Arial"/>
          <w:color w:val="0C0C0C"/>
        </w:rPr>
        <w:t>Câu 20:</w:t>
      </w:r>
    </w:p>
    <w:p w14:paraId="6769F3CA" w14:textId="77777777" w:rsidR="001E619A" w:rsidRDefault="001E619A">
      <w:pPr>
        <w:pStyle w:val="ThngthngWeb"/>
        <w:shd w:val="clear" w:color="auto" w:fill="FFFFFF"/>
        <w:spacing w:before="0" w:beforeAutospacing="0" w:after="0" w:afterAutospacing="0" w:line="330" w:lineRule="atLeast"/>
        <w:ind w:left="720"/>
        <w:textAlignment w:val="baseline"/>
        <w:divId w:val="102384542"/>
        <w:rPr>
          <w:rFonts w:ascii="Nunito" w:hAnsi="Nunito" w:cs="Arial"/>
          <w:color w:val="0C0C0C"/>
        </w:rPr>
      </w:pPr>
      <w:r>
        <w:rPr>
          <w:rFonts w:ascii="Nunito" w:hAnsi="Nunito" w:cs="Arial"/>
          <w:color w:val="0C0C0C"/>
        </w:rPr>
        <w:t>V</w:t>
      </w:r>
      <w:r>
        <w:rPr>
          <w:rFonts w:ascii="Cambria" w:hAnsi="Cambria" w:cs="Cambria"/>
          <w:color w:val="0C0C0C"/>
        </w:rPr>
        <w:t>ị</w:t>
      </w:r>
      <w:r>
        <w:rPr>
          <w:rFonts w:ascii="Nunito" w:hAnsi="Nunito" w:cs="Arial"/>
          <w:color w:val="0C0C0C"/>
        </w:rPr>
        <w:t xml:space="preserve"> tr</w:t>
      </w:r>
      <w:r>
        <w:rPr>
          <w:rFonts w:ascii="Nunito" w:hAnsi="Nunito" w:cs="Nunito"/>
          <w:color w:val="0C0C0C"/>
        </w:rPr>
        <w:t>í</w:t>
      </w:r>
      <w:r>
        <w:rPr>
          <w:rFonts w:ascii="Nunito" w:hAnsi="Nunito" w:cs="Arial"/>
          <w:color w:val="0C0C0C"/>
        </w:rPr>
        <w:t xml:space="preserve"> th</w:t>
      </w:r>
      <w:r>
        <w:rPr>
          <w:rFonts w:ascii="Nunito" w:hAnsi="Nunito" w:cs="Nunito"/>
          <w:color w:val="0C0C0C"/>
        </w:rPr>
        <w:t>í</w:t>
      </w:r>
      <w:r>
        <w:rPr>
          <w:rFonts w:ascii="Nunito" w:hAnsi="Nunito" w:cs="Arial"/>
          <w:color w:val="0C0C0C"/>
        </w:rPr>
        <w:t>ch h</w:t>
      </w:r>
      <w:r>
        <w:rPr>
          <w:rFonts w:ascii="Cambria" w:hAnsi="Cambria" w:cs="Cambria"/>
          <w:color w:val="0C0C0C"/>
        </w:rPr>
        <w:t>ợ</w:t>
      </w:r>
      <w:r>
        <w:rPr>
          <w:rFonts w:ascii="Nunito" w:hAnsi="Nunito" w:cs="Arial"/>
          <w:color w:val="0C0C0C"/>
        </w:rPr>
        <w:t>p nh</w:t>
      </w:r>
      <w:r>
        <w:rPr>
          <w:rFonts w:ascii="Cambria" w:hAnsi="Cambria" w:cs="Cambria"/>
          <w:color w:val="0C0C0C"/>
        </w:rPr>
        <w:t>ấ</w:t>
      </w:r>
      <w:r>
        <w:rPr>
          <w:rFonts w:ascii="Nunito" w:hAnsi="Nunito" w:cs="Arial"/>
          <w:color w:val="0C0C0C"/>
        </w:rPr>
        <w:t xml:space="preserve">t </w:t>
      </w:r>
      <w:r>
        <w:rPr>
          <w:rFonts w:ascii="Cambria" w:hAnsi="Cambria" w:cs="Cambria"/>
          <w:color w:val="0C0C0C"/>
        </w:rPr>
        <w:t>để</w:t>
      </w:r>
      <w:r>
        <w:rPr>
          <w:rFonts w:ascii="Nunito" w:hAnsi="Nunito" w:cs="Arial"/>
          <w:color w:val="0C0C0C"/>
        </w:rPr>
        <w:t xml:space="preserve"> c</w:t>
      </w:r>
      <w:r>
        <w:rPr>
          <w:rFonts w:ascii="Nunito" w:hAnsi="Nunito" w:cs="Nunito"/>
          <w:color w:val="0C0C0C"/>
        </w:rPr>
        <w:t>à</w:t>
      </w:r>
      <w:r>
        <w:rPr>
          <w:rFonts w:ascii="Nunito" w:hAnsi="Nunito" w:cs="Arial"/>
          <w:color w:val="0C0C0C"/>
        </w:rPr>
        <w:t xml:space="preserve">i </w:t>
      </w:r>
      <w:r>
        <w:rPr>
          <w:rFonts w:ascii="Cambria" w:hAnsi="Cambria" w:cs="Cambria"/>
          <w:color w:val="0C0C0C"/>
        </w:rPr>
        <w:t>đặ</w:t>
      </w:r>
      <w:r>
        <w:rPr>
          <w:rFonts w:ascii="Nunito" w:hAnsi="Nunito" w:cs="Arial"/>
          <w:color w:val="0C0C0C"/>
        </w:rPr>
        <w:t>t b</w:t>
      </w:r>
      <w:r>
        <w:rPr>
          <w:rFonts w:ascii="Cambria" w:hAnsi="Cambria" w:cs="Cambria"/>
          <w:color w:val="0C0C0C"/>
        </w:rPr>
        <w:t>ộ</w:t>
      </w:r>
      <w:r>
        <w:rPr>
          <w:rFonts w:ascii="Nunito" w:hAnsi="Nunito" w:cs="Arial"/>
          <w:color w:val="0C0C0C"/>
        </w:rPr>
        <w:t xml:space="preserve"> l</w:t>
      </w:r>
      <w:r>
        <w:rPr>
          <w:rFonts w:ascii="Cambria" w:hAnsi="Cambria" w:cs="Cambria"/>
          <w:color w:val="0C0C0C"/>
        </w:rPr>
        <w:t>ọ</w:t>
      </w:r>
      <w:r>
        <w:rPr>
          <w:rFonts w:ascii="Nunito" w:hAnsi="Nunito" w:cs="Arial"/>
          <w:color w:val="0C0C0C"/>
        </w:rPr>
        <w:t>c spam l</w:t>
      </w:r>
      <w:r>
        <w:rPr>
          <w:rFonts w:ascii="Nunito" w:hAnsi="Nunito" w:cs="Nunito"/>
          <w:color w:val="0C0C0C"/>
        </w:rPr>
        <w:t>à</w:t>
      </w:r>
      <w:r>
        <w:rPr>
          <w:rFonts w:ascii="Nunito" w:hAnsi="Nunito" w:cs="Arial"/>
          <w:color w:val="0C0C0C"/>
        </w:rPr>
        <w:t xml:space="preserve"> g</w:t>
      </w:r>
      <w:r>
        <w:rPr>
          <w:rFonts w:ascii="Nunito" w:hAnsi="Nunito" w:cs="Nunito"/>
          <w:color w:val="0C0C0C"/>
        </w:rPr>
        <w:t>ì</w:t>
      </w:r>
      <w:r>
        <w:rPr>
          <w:rFonts w:ascii="Nunito" w:hAnsi="Nunito" w:cs="Arial"/>
          <w:color w:val="0C0C0C"/>
        </w:rPr>
        <w:t>?</w:t>
      </w:r>
    </w:p>
    <w:p w14:paraId="66BA882A" w14:textId="0699E7C0" w:rsidR="001E619A" w:rsidRDefault="001E619A">
      <w:pPr>
        <w:pBdr>
          <w:bottom w:val="single" w:sz="6" w:space="17" w:color="D9D9D9"/>
        </w:pBdr>
        <w:shd w:val="clear" w:color="auto" w:fill="FFFFFF"/>
        <w:ind w:left="720"/>
        <w:textAlignment w:val="baseline"/>
        <w:divId w:val="1184514579"/>
        <w:rPr>
          <w:rFonts w:ascii="Arial" w:hAnsi="Arial" w:cs="Arial"/>
          <w:color w:val="575859"/>
          <w:sz w:val="21"/>
          <w:szCs w:val="21"/>
        </w:rPr>
      </w:pPr>
      <w:r>
        <w:rPr>
          <w:rFonts w:ascii="Arial" w:hAnsi="Arial" w:cs="Arial"/>
          <w:color w:val="575859"/>
          <w:sz w:val="21"/>
          <w:szCs w:val="21"/>
        </w:rPr>
        <w:lastRenderedPageBreak/>
        <w:object w:dxaOrig="225" w:dyaOrig="225" w14:anchorId="12417797">
          <v:shape id="_x0000_i2162" type="#_x0000_t75" style="width:20.15pt;height:18.3pt" o:ole="">
            <v:imagedata r:id="rId8" o:title=""/>
          </v:shape>
          <w:control r:id="rId186" w:name="DefaultOcxName76" w:shapeid="_x0000_i2162"/>
        </w:object>
      </w:r>
      <w:r>
        <w:rPr>
          <w:rFonts w:ascii="Arial" w:hAnsi="Arial" w:cs="Arial"/>
          <w:color w:val="575859"/>
          <w:sz w:val="21"/>
          <w:szCs w:val="21"/>
        </w:rPr>
        <w:t xml:space="preserve">A. Với </w:t>
      </w:r>
      <w:r w:rsidRPr="00026DD3">
        <w:rPr>
          <w:rFonts w:ascii="Arial" w:hAnsi="Arial" w:cs="Arial"/>
          <w:b/>
          <w:bCs/>
          <w:color w:val="575859"/>
          <w:sz w:val="21"/>
          <w:szCs w:val="21"/>
        </w:rPr>
        <w:t>máy chủ S</w:t>
      </w:r>
      <w:r>
        <w:rPr>
          <w:rFonts w:ascii="Arial" w:hAnsi="Arial" w:cs="Arial"/>
          <w:color w:val="575859"/>
          <w:sz w:val="21"/>
          <w:szCs w:val="21"/>
        </w:rPr>
        <w:t>MTP</w:t>
      </w:r>
    </w:p>
    <w:p w14:paraId="1D068FCC" w14:textId="6DFB7E38" w:rsidR="001E619A" w:rsidRDefault="001E619A">
      <w:pPr>
        <w:pBdr>
          <w:bottom w:val="single" w:sz="6" w:space="17" w:color="D9D9D9"/>
        </w:pBdr>
        <w:shd w:val="clear" w:color="auto" w:fill="FFFFFF"/>
        <w:ind w:left="720"/>
        <w:textAlignment w:val="baseline"/>
        <w:divId w:val="9187263"/>
        <w:rPr>
          <w:rFonts w:ascii="Arial" w:hAnsi="Arial" w:cs="Arial"/>
          <w:color w:val="575859"/>
          <w:sz w:val="21"/>
          <w:szCs w:val="21"/>
        </w:rPr>
      </w:pPr>
      <w:r>
        <w:rPr>
          <w:rFonts w:ascii="Arial" w:hAnsi="Arial" w:cs="Arial"/>
          <w:color w:val="575859"/>
          <w:sz w:val="21"/>
          <w:szCs w:val="21"/>
        </w:rPr>
        <w:object w:dxaOrig="225" w:dyaOrig="225" w14:anchorId="749584C3">
          <v:shape id="_x0000_i2165" type="#_x0000_t75" style="width:20.15pt;height:18.3pt" o:ole="">
            <v:imagedata r:id="rId8" o:title=""/>
          </v:shape>
          <w:control r:id="rId187" w:name="DefaultOcxName77" w:shapeid="_x0000_i2165"/>
        </w:object>
      </w:r>
      <w:r>
        <w:rPr>
          <w:rFonts w:ascii="Arial" w:hAnsi="Arial" w:cs="Arial"/>
          <w:color w:val="575859"/>
          <w:sz w:val="21"/>
          <w:szCs w:val="21"/>
        </w:rPr>
        <w:t>B. Trên máy chủ POP3</w:t>
      </w:r>
    </w:p>
    <w:p w14:paraId="1FC7451A" w14:textId="4CE1F7D2" w:rsidR="001E619A" w:rsidRDefault="001E619A">
      <w:pPr>
        <w:pBdr>
          <w:bottom w:val="single" w:sz="6" w:space="17" w:color="D9D9D9"/>
        </w:pBdr>
        <w:shd w:val="clear" w:color="auto" w:fill="FFFFFF"/>
        <w:ind w:left="720"/>
        <w:textAlignment w:val="baseline"/>
        <w:divId w:val="1436025369"/>
        <w:rPr>
          <w:rFonts w:ascii="Arial" w:hAnsi="Arial" w:cs="Arial"/>
          <w:color w:val="575859"/>
          <w:sz w:val="21"/>
          <w:szCs w:val="21"/>
        </w:rPr>
      </w:pPr>
      <w:r>
        <w:rPr>
          <w:rFonts w:ascii="Arial" w:hAnsi="Arial" w:cs="Arial"/>
          <w:color w:val="575859"/>
          <w:sz w:val="21"/>
          <w:szCs w:val="21"/>
        </w:rPr>
        <w:object w:dxaOrig="225" w:dyaOrig="225" w14:anchorId="271333CA">
          <v:shape id="_x0000_i2168" type="#_x0000_t75" style="width:20.15pt;height:18.3pt" o:ole="">
            <v:imagedata r:id="rId8" o:title=""/>
          </v:shape>
          <w:control r:id="rId188" w:name="DefaultOcxName78" w:shapeid="_x0000_i2168"/>
        </w:object>
      </w:r>
      <w:r>
        <w:rPr>
          <w:rFonts w:ascii="Arial" w:hAnsi="Arial" w:cs="Arial"/>
          <w:color w:val="575859"/>
          <w:sz w:val="21"/>
          <w:szCs w:val="21"/>
        </w:rPr>
        <w:t>C. Trên máy khách lưu trữ cục bộ</w:t>
      </w:r>
    </w:p>
    <w:p w14:paraId="3AB2AE91" w14:textId="79F175B8" w:rsidR="001E619A" w:rsidRDefault="001E619A">
      <w:pPr>
        <w:pBdr>
          <w:bottom w:val="single" w:sz="6" w:space="17" w:color="D9D9D9"/>
        </w:pBdr>
        <w:shd w:val="clear" w:color="auto" w:fill="FFFFFF"/>
        <w:ind w:left="720"/>
        <w:textAlignment w:val="baseline"/>
        <w:divId w:val="1972245567"/>
        <w:rPr>
          <w:rFonts w:ascii="Arial" w:hAnsi="Arial" w:cs="Arial"/>
          <w:color w:val="575859"/>
          <w:sz w:val="21"/>
          <w:szCs w:val="21"/>
        </w:rPr>
      </w:pPr>
      <w:r>
        <w:rPr>
          <w:rFonts w:ascii="Arial" w:hAnsi="Arial" w:cs="Arial"/>
          <w:color w:val="575859"/>
          <w:sz w:val="21"/>
          <w:szCs w:val="21"/>
        </w:rPr>
        <w:object w:dxaOrig="225" w:dyaOrig="225" w14:anchorId="26B6851B">
          <v:shape id="_x0000_i2171" type="#_x0000_t75" style="width:20.15pt;height:18.3pt" o:ole="">
            <v:imagedata r:id="rId8" o:title=""/>
          </v:shape>
          <w:control r:id="rId189" w:name="DefaultOcxName79" w:shapeid="_x0000_i2171"/>
        </w:object>
      </w:r>
      <w:r>
        <w:rPr>
          <w:rFonts w:ascii="Arial" w:hAnsi="Arial" w:cs="Arial"/>
          <w:color w:val="575859"/>
          <w:sz w:val="21"/>
          <w:szCs w:val="21"/>
        </w:rPr>
        <w:t>D. Trên máy chủ proxy</w:t>
      </w:r>
    </w:p>
    <w:p w14:paraId="73DFCC63" w14:textId="77777777" w:rsidR="001E619A" w:rsidRDefault="001E619A">
      <w:pPr>
        <w:pBdr>
          <w:bottom w:val="single" w:sz="6" w:space="17" w:color="D9D9D9"/>
        </w:pBdr>
        <w:shd w:val="clear" w:color="auto" w:fill="FFFFFF"/>
        <w:ind w:left="720"/>
        <w:textAlignment w:val="baseline"/>
        <w:divId w:val="74278649"/>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6BB0D864" w14:textId="77777777" w:rsidR="001E619A" w:rsidRDefault="001E619A">
      <w:pPr>
        <w:pStyle w:val="u4"/>
        <w:numPr>
          <w:ilvl w:val="0"/>
          <w:numId w:val="1"/>
        </w:numPr>
        <w:shd w:val="clear" w:color="auto" w:fill="FFFFFF"/>
        <w:spacing w:before="0" w:beforeAutospacing="0" w:after="0" w:afterAutospacing="0" w:line="330" w:lineRule="atLeast"/>
        <w:textAlignment w:val="baseline"/>
        <w:divId w:val="102384542"/>
        <w:rPr>
          <w:rFonts w:ascii="Nunito" w:hAnsi="Nunito" w:cs="Arial"/>
          <w:color w:val="0C0C0C"/>
        </w:rPr>
      </w:pPr>
      <w:r>
        <w:rPr>
          <w:rFonts w:ascii="Nunito" w:hAnsi="Nunito" w:cs="Arial"/>
          <w:color w:val="0C0C0C"/>
        </w:rPr>
        <w:t>Câu 21:</w:t>
      </w:r>
    </w:p>
    <w:p w14:paraId="7A6A59DA" w14:textId="77777777" w:rsidR="001E619A" w:rsidRDefault="001E619A">
      <w:pPr>
        <w:pStyle w:val="ThngthngWeb"/>
        <w:shd w:val="clear" w:color="auto" w:fill="FFFFFF"/>
        <w:spacing w:before="0" w:beforeAutospacing="0" w:after="0" w:afterAutospacing="0" w:line="330" w:lineRule="atLeast"/>
        <w:ind w:left="720"/>
        <w:textAlignment w:val="baseline"/>
        <w:divId w:val="102384542"/>
        <w:rPr>
          <w:rFonts w:ascii="Nunito" w:hAnsi="Nunito" w:cs="Arial"/>
          <w:color w:val="0C0C0C"/>
        </w:rPr>
      </w:pPr>
      <w:r>
        <w:rPr>
          <w:rFonts w:ascii="Nunito" w:hAnsi="Nunito" w:cs="Arial"/>
          <w:color w:val="0C0C0C"/>
        </w:rPr>
        <w:t>Trong su</w:t>
      </w:r>
      <w:r>
        <w:rPr>
          <w:rFonts w:ascii="Cambria" w:hAnsi="Cambria" w:cs="Cambria"/>
          <w:color w:val="0C0C0C"/>
        </w:rPr>
        <w:t>ố</w:t>
      </w:r>
      <w:r>
        <w:rPr>
          <w:rFonts w:ascii="Nunito" w:hAnsi="Nunito" w:cs="Arial"/>
          <w:color w:val="0C0C0C"/>
        </w:rPr>
        <w:t>t qu</w:t>
      </w:r>
      <w:r>
        <w:rPr>
          <w:rFonts w:ascii="Nunito" w:hAnsi="Nunito" w:cs="Nunito"/>
          <w:color w:val="0C0C0C"/>
        </w:rPr>
        <w:t>á</w:t>
      </w:r>
      <w:r>
        <w:rPr>
          <w:rFonts w:ascii="Nunito" w:hAnsi="Nunito" w:cs="Arial"/>
          <w:color w:val="0C0C0C"/>
        </w:rPr>
        <w:t xml:space="preserve"> tr</w:t>
      </w:r>
      <w:r>
        <w:rPr>
          <w:rFonts w:ascii="Nunito" w:hAnsi="Nunito" w:cs="Nunito"/>
          <w:color w:val="0C0C0C"/>
        </w:rPr>
        <w:t>ì</w:t>
      </w:r>
      <w:r>
        <w:rPr>
          <w:rFonts w:ascii="Nunito" w:hAnsi="Nunito" w:cs="Arial"/>
          <w:color w:val="0C0C0C"/>
        </w:rPr>
        <w:t>nh ki</w:t>
      </w:r>
      <w:r>
        <w:rPr>
          <w:rFonts w:ascii="Cambria" w:hAnsi="Cambria" w:cs="Cambria"/>
          <w:color w:val="0C0C0C"/>
        </w:rPr>
        <w:t>ể</w:t>
      </w:r>
      <w:r>
        <w:rPr>
          <w:rFonts w:ascii="Nunito" w:hAnsi="Nunito" w:cs="Arial"/>
          <w:color w:val="0C0C0C"/>
        </w:rPr>
        <w:t xml:space="preserve">m </w:t>
      </w:r>
      <w:r>
        <w:rPr>
          <w:rFonts w:ascii="Cambria" w:hAnsi="Cambria" w:cs="Cambria"/>
          <w:color w:val="0C0C0C"/>
        </w:rPr>
        <w:t>đị</w:t>
      </w:r>
      <w:r>
        <w:rPr>
          <w:rFonts w:ascii="Nunito" w:hAnsi="Nunito" w:cs="Arial"/>
          <w:color w:val="0C0C0C"/>
        </w:rPr>
        <w:t>nh m</w:t>
      </w:r>
      <w:r>
        <w:rPr>
          <w:rFonts w:ascii="Cambria" w:hAnsi="Cambria" w:cs="Cambria"/>
          <w:color w:val="0C0C0C"/>
        </w:rPr>
        <w:t>ộ</w:t>
      </w:r>
      <w:r>
        <w:rPr>
          <w:rFonts w:ascii="Nunito" w:hAnsi="Nunito" w:cs="Arial"/>
          <w:color w:val="0C0C0C"/>
        </w:rPr>
        <w:t>t b</w:t>
      </w:r>
      <w:r>
        <w:rPr>
          <w:rFonts w:ascii="Cambria" w:hAnsi="Cambria" w:cs="Cambria"/>
          <w:color w:val="0C0C0C"/>
        </w:rPr>
        <w:t>ả</w:t>
      </w:r>
      <w:r>
        <w:rPr>
          <w:rFonts w:ascii="Nunito" w:hAnsi="Nunito" w:cs="Arial"/>
          <w:color w:val="0C0C0C"/>
        </w:rPr>
        <w:t>n ghi h</w:t>
      </w:r>
      <w:r>
        <w:rPr>
          <w:rFonts w:ascii="Cambria" w:hAnsi="Cambria" w:cs="Cambria"/>
          <w:color w:val="0C0C0C"/>
        </w:rPr>
        <w:t>ệ</w:t>
      </w:r>
      <w:r>
        <w:rPr>
          <w:rFonts w:ascii="Nunito" w:hAnsi="Nunito" w:cs="Arial"/>
          <w:color w:val="0C0C0C"/>
        </w:rPr>
        <w:t xml:space="preserve"> th</w:t>
      </w:r>
      <w:r>
        <w:rPr>
          <w:rFonts w:ascii="Cambria" w:hAnsi="Cambria" w:cs="Cambria"/>
          <w:color w:val="0C0C0C"/>
        </w:rPr>
        <w:t>ố</w:t>
      </w:r>
      <w:r>
        <w:rPr>
          <w:rFonts w:ascii="Nunito" w:hAnsi="Nunito" w:cs="Arial"/>
          <w:color w:val="0C0C0C"/>
        </w:rPr>
        <w:t>ng m</w:t>
      </w:r>
      <w:r>
        <w:rPr>
          <w:rFonts w:ascii="Nunito" w:hAnsi="Nunito" w:cs="Nunito"/>
          <w:color w:val="0C0C0C"/>
        </w:rPr>
        <w:t>á</w:t>
      </w:r>
      <w:r>
        <w:rPr>
          <w:rFonts w:ascii="Nunito" w:hAnsi="Nunito" w:cs="Arial"/>
          <w:color w:val="0C0C0C"/>
        </w:rPr>
        <w:t>y ch</w:t>
      </w:r>
      <w:r>
        <w:rPr>
          <w:rFonts w:ascii="Cambria" w:hAnsi="Cambria" w:cs="Cambria"/>
          <w:color w:val="0C0C0C"/>
        </w:rPr>
        <w:t>ủ</w:t>
      </w:r>
      <w:r>
        <w:rPr>
          <w:rFonts w:ascii="Nunito" w:hAnsi="Nunito" w:cs="Arial"/>
          <w:color w:val="0C0C0C"/>
        </w:rPr>
        <w:t>, c</w:t>
      </w:r>
      <w:r>
        <w:rPr>
          <w:rFonts w:ascii="Nunito" w:hAnsi="Nunito" w:cs="Nunito"/>
          <w:color w:val="0C0C0C"/>
        </w:rPr>
        <w:t>á</w:t>
      </w:r>
      <w:r>
        <w:rPr>
          <w:rFonts w:ascii="Nunito" w:hAnsi="Nunito" w:cs="Arial"/>
          <w:color w:val="0C0C0C"/>
        </w:rPr>
        <w:t>c m</w:t>
      </w:r>
      <w:r>
        <w:rPr>
          <w:rFonts w:ascii="Cambria" w:hAnsi="Cambria" w:cs="Cambria"/>
          <w:color w:val="0C0C0C"/>
        </w:rPr>
        <w:t>ụ</w:t>
      </w:r>
      <w:r>
        <w:rPr>
          <w:rFonts w:ascii="Nunito" w:hAnsi="Nunito" w:cs="Arial"/>
          <w:color w:val="0C0C0C"/>
        </w:rPr>
        <w:t>c n</w:t>
      </w:r>
      <w:r>
        <w:rPr>
          <w:rFonts w:ascii="Nunito" w:hAnsi="Nunito" w:cs="Nunito"/>
          <w:color w:val="0C0C0C"/>
        </w:rPr>
        <w:t>à</w:t>
      </w:r>
      <w:r>
        <w:rPr>
          <w:rFonts w:ascii="Nunito" w:hAnsi="Nunito" w:cs="Arial"/>
          <w:color w:val="0C0C0C"/>
        </w:rPr>
        <w:t xml:space="preserve">o sau </w:t>
      </w:r>
      <w:r>
        <w:rPr>
          <w:rFonts w:ascii="Cambria" w:hAnsi="Cambria" w:cs="Cambria"/>
          <w:color w:val="0C0C0C"/>
        </w:rPr>
        <w:t>đ</w:t>
      </w:r>
      <w:r>
        <w:rPr>
          <w:rFonts w:ascii="Nunito" w:hAnsi="Nunito" w:cs="Nunito"/>
          <w:color w:val="0C0C0C"/>
        </w:rPr>
        <w:t>â</w:t>
      </w:r>
      <w:r>
        <w:rPr>
          <w:rFonts w:ascii="Nunito" w:hAnsi="Nunito" w:cs="Arial"/>
          <w:color w:val="0C0C0C"/>
        </w:rPr>
        <w:t>y c</w:t>
      </w:r>
      <w:r>
        <w:rPr>
          <w:rFonts w:ascii="Nunito" w:hAnsi="Nunito" w:cs="Nunito"/>
          <w:color w:val="0C0C0C"/>
        </w:rPr>
        <w:t>ó</w:t>
      </w:r>
      <w:r>
        <w:rPr>
          <w:rFonts w:ascii="Nunito" w:hAnsi="Nunito" w:cs="Arial"/>
          <w:color w:val="0C0C0C"/>
        </w:rPr>
        <w:t xml:space="preserve"> th</w:t>
      </w:r>
      <w:r>
        <w:rPr>
          <w:rFonts w:ascii="Cambria" w:hAnsi="Cambria" w:cs="Cambria"/>
          <w:color w:val="0C0C0C"/>
        </w:rPr>
        <w:t>ể</w:t>
      </w:r>
      <w:r>
        <w:rPr>
          <w:rFonts w:ascii="Nunito" w:hAnsi="Nunito" w:cs="Arial"/>
          <w:color w:val="0C0C0C"/>
        </w:rPr>
        <w:t xml:space="preserve"> </w:t>
      </w:r>
      <w:r>
        <w:rPr>
          <w:rFonts w:ascii="Cambria" w:hAnsi="Cambria" w:cs="Cambria"/>
          <w:color w:val="0C0C0C"/>
        </w:rPr>
        <w:t>đượ</w:t>
      </w:r>
      <w:r>
        <w:rPr>
          <w:rFonts w:ascii="Nunito" w:hAnsi="Nunito" w:cs="Arial"/>
          <w:color w:val="0C0C0C"/>
        </w:rPr>
        <w:t>c xem nh</w:t>
      </w:r>
      <w:r>
        <w:rPr>
          <w:rFonts w:ascii="Cambria" w:hAnsi="Cambria" w:cs="Cambria"/>
          <w:color w:val="0C0C0C"/>
        </w:rPr>
        <w:t>ư</w:t>
      </w:r>
      <w:r>
        <w:rPr>
          <w:rFonts w:ascii="Nunito" w:hAnsi="Nunito" w:cs="Arial"/>
          <w:color w:val="0C0C0C"/>
        </w:rPr>
        <w:t xml:space="preserve"> l</w:t>
      </w:r>
      <w:r>
        <w:rPr>
          <w:rFonts w:ascii="Nunito" w:hAnsi="Nunito" w:cs="Nunito"/>
          <w:color w:val="0C0C0C"/>
        </w:rPr>
        <w:t>à</w:t>
      </w:r>
      <w:r>
        <w:rPr>
          <w:rFonts w:ascii="Nunito" w:hAnsi="Nunito" w:cs="Arial"/>
          <w:color w:val="0C0C0C"/>
        </w:rPr>
        <w:t xml:space="preserve"> m</w:t>
      </w:r>
      <w:r>
        <w:rPr>
          <w:rFonts w:ascii="Cambria" w:hAnsi="Cambria" w:cs="Cambria"/>
          <w:color w:val="0C0C0C"/>
        </w:rPr>
        <w:t>ộ</w:t>
      </w:r>
      <w:r>
        <w:rPr>
          <w:rFonts w:ascii="Nunito" w:hAnsi="Nunito" w:cs="Arial"/>
          <w:color w:val="0C0C0C"/>
        </w:rPr>
        <w:t>t kh</w:t>
      </w:r>
      <w:r>
        <w:rPr>
          <w:rFonts w:ascii="Cambria" w:hAnsi="Cambria" w:cs="Cambria"/>
          <w:color w:val="0C0C0C"/>
        </w:rPr>
        <w:t>ả</w:t>
      </w:r>
      <w:r>
        <w:rPr>
          <w:rFonts w:ascii="Nunito" w:hAnsi="Nunito" w:cs="Arial"/>
          <w:color w:val="0C0C0C"/>
        </w:rPr>
        <w:t xml:space="preserve"> n</w:t>
      </w:r>
      <w:r>
        <w:rPr>
          <w:rFonts w:ascii="Cambria" w:hAnsi="Cambria" w:cs="Cambria"/>
          <w:color w:val="0C0C0C"/>
        </w:rPr>
        <w:t>ă</w:t>
      </w:r>
      <w:r>
        <w:rPr>
          <w:rFonts w:ascii="Nunito" w:hAnsi="Nunito" w:cs="Arial"/>
          <w:color w:val="0C0C0C"/>
        </w:rPr>
        <w:t xml:space="preserve">ng </w:t>
      </w:r>
      <w:r>
        <w:rPr>
          <w:rFonts w:ascii="Cambria" w:hAnsi="Cambria" w:cs="Cambria"/>
          <w:color w:val="0C0C0C"/>
        </w:rPr>
        <w:t>đ</w:t>
      </w:r>
      <w:r>
        <w:rPr>
          <w:rFonts w:ascii="Nunito" w:hAnsi="Nunito" w:cs="Arial"/>
          <w:color w:val="0C0C0C"/>
        </w:rPr>
        <w:t>e d</w:t>
      </w:r>
      <w:r>
        <w:rPr>
          <w:rFonts w:ascii="Cambria" w:hAnsi="Cambria" w:cs="Cambria"/>
          <w:color w:val="0C0C0C"/>
        </w:rPr>
        <w:t>ọ</w:t>
      </w:r>
      <w:r>
        <w:rPr>
          <w:rFonts w:ascii="Nunito" w:hAnsi="Nunito" w:cs="Arial"/>
          <w:color w:val="0C0C0C"/>
        </w:rPr>
        <w:t>a b</w:t>
      </w:r>
      <w:r>
        <w:rPr>
          <w:rFonts w:ascii="Cambria" w:hAnsi="Cambria" w:cs="Cambria"/>
          <w:color w:val="0C0C0C"/>
        </w:rPr>
        <w:t>ả</w:t>
      </w:r>
      <w:r>
        <w:rPr>
          <w:rFonts w:ascii="Nunito" w:hAnsi="Nunito" w:cs="Arial"/>
          <w:color w:val="0C0C0C"/>
        </w:rPr>
        <w:t>o m</w:t>
      </w:r>
      <w:r>
        <w:rPr>
          <w:rFonts w:ascii="Cambria" w:hAnsi="Cambria" w:cs="Cambria"/>
          <w:color w:val="0C0C0C"/>
        </w:rPr>
        <w:t>ậ</w:t>
      </w:r>
      <w:r>
        <w:rPr>
          <w:rFonts w:ascii="Nunito" w:hAnsi="Nunito" w:cs="Arial"/>
          <w:color w:val="0C0C0C"/>
        </w:rPr>
        <w:t>t?</w:t>
      </w:r>
    </w:p>
    <w:p w14:paraId="5D060531" w14:textId="3F925FFA" w:rsidR="001E619A" w:rsidRDefault="001E619A">
      <w:pPr>
        <w:pBdr>
          <w:bottom w:val="single" w:sz="6" w:space="17" w:color="D9D9D9"/>
        </w:pBdr>
        <w:shd w:val="clear" w:color="auto" w:fill="FFFFFF"/>
        <w:ind w:left="720"/>
        <w:textAlignment w:val="baseline"/>
        <w:divId w:val="1245992494"/>
        <w:rPr>
          <w:rFonts w:ascii="Arial" w:hAnsi="Arial" w:cs="Arial"/>
          <w:color w:val="575859"/>
          <w:sz w:val="21"/>
          <w:szCs w:val="21"/>
        </w:rPr>
      </w:pPr>
      <w:r>
        <w:rPr>
          <w:rFonts w:ascii="Arial" w:hAnsi="Arial" w:cs="Arial"/>
          <w:color w:val="575859"/>
          <w:sz w:val="21"/>
          <w:szCs w:val="21"/>
        </w:rPr>
        <w:object w:dxaOrig="225" w:dyaOrig="225" w14:anchorId="431D238B">
          <v:shape id="_x0000_i2174" type="#_x0000_t75" style="width:20.15pt;height:18.3pt" o:ole="">
            <v:imagedata r:id="rId8" o:title=""/>
          </v:shape>
          <w:control r:id="rId190" w:name="DefaultOcxName80" w:shapeid="_x0000_i2174"/>
        </w:object>
      </w:r>
      <w:r>
        <w:rPr>
          <w:rFonts w:ascii="Arial" w:hAnsi="Arial" w:cs="Arial"/>
          <w:color w:val="575859"/>
          <w:sz w:val="21"/>
          <w:szCs w:val="21"/>
        </w:rPr>
        <w:t xml:space="preserve">A. </w:t>
      </w:r>
      <w:r w:rsidRPr="00026DD3">
        <w:rPr>
          <w:rFonts w:ascii="Arial" w:hAnsi="Arial" w:cs="Arial"/>
          <w:b/>
          <w:bCs/>
          <w:color w:val="575859"/>
          <w:sz w:val="21"/>
          <w:szCs w:val="21"/>
        </w:rPr>
        <w:t>Năm lần nổ lực</w:t>
      </w:r>
      <w:r>
        <w:rPr>
          <w:rFonts w:ascii="Arial" w:hAnsi="Arial" w:cs="Arial"/>
          <w:color w:val="575859"/>
          <w:sz w:val="21"/>
          <w:szCs w:val="21"/>
        </w:rPr>
        <w:t xml:space="preserve"> login thất bại trên tài khoản "jsmith" </w:t>
      </w:r>
    </w:p>
    <w:p w14:paraId="4B021286" w14:textId="27FE3CE1" w:rsidR="001E619A" w:rsidRDefault="001E619A">
      <w:pPr>
        <w:pBdr>
          <w:bottom w:val="single" w:sz="6" w:space="17" w:color="D9D9D9"/>
        </w:pBdr>
        <w:shd w:val="clear" w:color="auto" w:fill="FFFFFF"/>
        <w:ind w:left="720"/>
        <w:textAlignment w:val="baseline"/>
        <w:divId w:val="1336567981"/>
        <w:rPr>
          <w:rFonts w:ascii="Arial" w:hAnsi="Arial" w:cs="Arial"/>
          <w:color w:val="575859"/>
          <w:sz w:val="21"/>
          <w:szCs w:val="21"/>
        </w:rPr>
      </w:pPr>
      <w:r>
        <w:rPr>
          <w:rFonts w:ascii="Arial" w:hAnsi="Arial" w:cs="Arial"/>
          <w:color w:val="575859"/>
          <w:sz w:val="21"/>
          <w:szCs w:val="21"/>
        </w:rPr>
        <w:object w:dxaOrig="225" w:dyaOrig="225" w14:anchorId="4FE950F4">
          <v:shape id="_x0000_i2177" type="#_x0000_t75" style="width:20.15pt;height:18.3pt" o:ole="">
            <v:imagedata r:id="rId8" o:title=""/>
          </v:shape>
          <w:control r:id="rId191" w:name="DefaultOcxName811" w:shapeid="_x0000_i2177"/>
        </w:object>
      </w:r>
      <w:r>
        <w:rPr>
          <w:rFonts w:ascii="Arial" w:hAnsi="Arial" w:cs="Arial"/>
          <w:color w:val="575859"/>
          <w:sz w:val="21"/>
          <w:szCs w:val="21"/>
        </w:rPr>
        <w:t>B. Hai lần login thành công với tài khoản Administrator</w:t>
      </w:r>
    </w:p>
    <w:p w14:paraId="298D83D6" w14:textId="330FCC09" w:rsidR="001E619A" w:rsidRDefault="001E619A">
      <w:pPr>
        <w:pBdr>
          <w:bottom w:val="single" w:sz="6" w:space="17" w:color="D9D9D9"/>
        </w:pBdr>
        <w:shd w:val="clear" w:color="auto" w:fill="FFFFFF"/>
        <w:ind w:left="720"/>
        <w:textAlignment w:val="baseline"/>
        <w:divId w:val="1596285971"/>
        <w:rPr>
          <w:rFonts w:ascii="Arial" w:hAnsi="Arial" w:cs="Arial"/>
          <w:color w:val="575859"/>
          <w:sz w:val="21"/>
          <w:szCs w:val="21"/>
        </w:rPr>
      </w:pPr>
      <w:r>
        <w:rPr>
          <w:rFonts w:ascii="Arial" w:hAnsi="Arial" w:cs="Arial"/>
          <w:color w:val="575859"/>
          <w:sz w:val="21"/>
          <w:szCs w:val="21"/>
        </w:rPr>
        <w:object w:dxaOrig="225" w:dyaOrig="225" w14:anchorId="44D38917">
          <v:shape id="_x0000_i2180" type="#_x0000_t75" style="width:20.15pt;height:18.3pt" o:ole="">
            <v:imagedata r:id="rId8" o:title=""/>
          </v:shape>
          <w:control r:id="rId192" w:name="DefaultOcxName82" w:shapeid="_x0000_i2180"/>
        </w:object>
      </w:r>
      <w:r>
        <w:rPr>
          <w:rFonts w:ascii="Arial" w:hAnsi="Arial" w:cs="Arial"/>
          <w:color w:val="575859"/>
          <w:sz w:val="21"/>
          <w:szCs w:val="21"/>
        </w:rPr>
        <w:t>C. Năm trăm ngàn công việc in được gởi đến một máy in</w:t>
      </w:r>
    </w:p>
    <w:p w14:paraId="35076476" w14:textId="0C2753DE" w:rsidR="001E619A" w:rsidRDefault="001E619A">
      <w:pPr>
        <w:pBdr>
          <w:bottom w:val="single" w:sz="6" w:space="17" w:color="D9D9D9"/>
        </w:pBdr>
        <w:shd w:val="clear" w:color="auto" w:fill="FFFFFF"/>
        <w:ind w:left="720"/>
        <w:textAlignment w:val="baseline"/>
        <w:divId w:val="1636644365"/>
        <w:rPr>
          <w:rFonts w:ascii="Arial" w:hAnsi="Arial" w:cs="Arial"/>
          <w:color w:val="575859"/>
          <w:sz w:val="21"/>
          <w:szCs w:val="21"/>
        </w:rPr>
      </w:pPr>
      <w:r>
        <w:rPr>
          <w:rFonts w:ascii="Arial" w:hAnsi="Arial" w:cs="Arial"/>
          <w:color w:val="575859"/>
          <w:sz w:val="21"/>
          <w:szCs w:val="21"/>
        </w:rPr>
        <w:object w:dxaOrig="225" w:dyaOrig="225" w14:anchorId="023F1924">
          <v:shape id="_x0000_i2183" type="#_x0000_t75" style="width:20.15pt;height:18.3pt" o:ole="">
            <v:imagedata r:id="rId8" o:title=""/>
          </v:shape>
          <w:control r:id="rId193" w:name="DefaultOcxName83" w:shapeid="_x0000_i2183"/>
        </w:object>
      </w:r>
      <w:r>
        <w:rPr>
          <w:rFonts w:ascii="Arial" w:hAnsi="Arial" w:cs="Arial"/>
          <w:color w:val="575859"/>
          <w:sz w:val="21"/>
          <w:szCs w:val="21"/>
        </w:rPr>
        <w:t>D. Ba tập tin mới được lưu trong tài khoản thư mục bởi người sử dụng là "finance"</w:t>
      </w:r>
    </w:p>
    <w:p w14:paraId="77A5D3C9" w14:textId="77777777" w:rsidR="001E619A" w:rsidRDefault="001E619A">
      <w:pPr>
        <w:pBdr>
          <w:bottom w:val="single" w:sz="6" w:space="17" w:color="D9D9D9"/>
        </w:pBdr>
        <w:shd w:val="clear" w:color="auto" w:fill="FFFFFF"/>
        <w:ind w:left="720"/>
        <w:textAlignment w:val="baseline"/>
        <w:divId w:val="1679891966"/>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2FBACCD1" w14:textId="77777777" w:rsidR="001E619A" w:rsidRDefault="001E619A">
      <w:pPr>
        <w:pStyle w:val="u4"/>
        <w:numPr>
          <w:ilvl w:val="0"/>
          <w:numId w:val="1"/>
        </w:numPr>
        <w:shd w:val="clear" w:color="auto" w:fill="FFFFFF"/>
        <w:spacing w:before="0" w:beforeAutospacing="0" w:after="0" w:afterAutospacing="0" w:line="330" w:lineRule="atLeast"/>
        <w:textAlignment w:val="baseline"/>
        <w:divId w:val="102384542"/>
        <w:rPr>
          <w:rFonts w:ascii="Nunito" w:hAnsi="Nunito" w:cs="Arial"/>
          <w:color w:val="0C0C0C"/>
        </w:rPr>
      </w:pPr>
      <w:r>
        <w:rPr>
          <w:rFonts w:ascii="Nunito" w:hAnsi="Nunito" w:cs="Arial"/>
          <w:color w:val="0C0C0C"/>
        </w:rPr>
        <w:t>Câu 22:</w:t>
      </w:r>
    </w:p>
    <w:p w14:paraId="2C503F13" w14:textId="77777777" w:rsidR="001E619A" w:rsidRDefault="001E619A">
      <w:pPr>
        <w:pStyle w:val="ThngthngWeb"/>
        <w:shd w:val="clear" w:color="auto" w:fill="FFFFFF"/>
        <w:spacing w:before="0" w:beforeAutospacing="0" w:after="0" w:afterAutospacing="0" w:line="330" w:lineRule="atLeast"/>
        <w:ind w:left="720"/>
        <w:textAlignment w:val="baseline"/>
        <w:divId w:val="102384542"/>
        <w:rPr>
          <w:rFonts w:ascii="Nunito" w:hAnsi="Nunito" w:cs="Arial"/>
          <w:color w:val="0C0C0C"/>
        </w:rPr>
      </w:pPr>
      <w:r>
        <w:rPr>
          <w:rFonts w:ascii="Nunito" w:hAnsi="Nunito" w:cs="Arial"/>
          <w:color w:val="0C0C0C"/>
        </w:rPr>
        <w:lastRenderedPageBreak/>
        <w:t>Ph</w:t>
      </w:r>
      <w:r>
        <w:rPr>
          <w:rFonts w:ascii="Cambria" w:hAnsi="Cambria" w:cs="Cambria"/>
          <w:color w:val="0C0C0C"/>
        </w:rPr>
        <w:t>ươ</w:t>
      </w:r>
      <w:r>
        <w:rPr>
          <w:rFonts w:ascii="Nunito" w:hAnsi="Nunito" w:cs="Arial"/>
          <w:color w:val="0C0C0C"/>
        </w:rPr>
        <w:t>ng pháp thông tin truy c</w:t>
      </w:r>
      <w:r>
        <w:rPr>
          <w:rFonts w:ascii="Cambria" w:hAnsi="Cambria" w:cs="Cambria"/>
          <w:color w:val="0C0C0C"/>
        </w:rPr>
        <w:t>ậ</w:t>
      </w:r>
      <w:r>
        <w:rPr>
          <w:rFonts w:ascii="Nunito" w:hAnsi="Nunito" w:cs="Arial"/>
          <w:color w:val="0C0C0C"/>
        </w:rPr>
        <w:t>p t</w:t>
      </w:r>
      <w:r>
        <w:rPr>
          <w:rFonts w:ascii="Cambria" w:hAnsi="Cambria" w:cs="Cambria"/>
          <w:color w:val="0C0C0C"/>
        </w:rPr>
        <w:t>ừ</w:t>
      </w:r>
      <w:r>
        <w:rPr>
          <w:rFonts w:ascii="Nunito" w:hAnsi="Nunito" w:cs="Arial"/>
          <w:color w:val="0C0C0C"/>
        </w:rPr>
        <w:t xml:space="preserve"> xa n</w:t>
      </w:r>
      <w:r>
        <w:rPr>
          <w:rFonts w:ascii="Nunito" w:hAnsi="Nunito" w:cs="Nunito"/>
          <w:color w:val="0C0C0C"/>
        </w:rPr>
        <w:t>à</w:t>
      </w:r>
      <w:r>
        <w:rPr>
          <w:rFonts w:ascii="Nunito" w:hAnsi="Nunito" w:cs="Arial"/>
          <w:color w:val="0C0C0C"/>
        </w:rPr>
        <w:t xml:space="preserve">o </w:t>
      </w:r>
      <w:r>
        <w:rPr>
          <w:rFonts w:ascii="Cambria" w:hAnsi="Cambria" w:cs="Cambria"/>
          <w:color w:val="0C0C0C"/>
        </w:rPr>
        <w:t>đượ</w:t>
      </w:r>
      <w:r>
        <w:rPr>
          <w:rFonts w:ascii="Nunito" w:hAnsi="Nunito" w:cs="Arial"/>
          <w:color w:val="0C0C0C"/>
        </w:rPr>
        <w:t>c xem nh</w:t>
      </w:r>
      <w:r>
        <w:rPr>
          <w:rFonts w:ascii="Cambria" w:hAnsi="Cambria" w:cs="Cambria"/>
          <w:color w:val="0C0C0C"/>
        </w:rPr>
        <w:t>ư</w:t>
      </w:r>
      <w:r>
        <w:rPr>
          <w:rFonts w:ascii="Nunito" w:hAnsi="Nunito" w:cs="Arial"/>
          <w:color w:val="0C0C0C"/>
        </w:rPr>
        <w:t xml:space="preserve"> k</w:t>
      </w:r>
      <w:r>
        <w:rPr>
          <w:rFonts w:ascii="Cambria" w:hAnsi="Cambria" w:cs="Cambria"/>
          <w:color w:val="0C0C0C"/>
        </w:rPr>
        <w:t>ế</w:t>
      </w:r>
      <w:r>
        <w:rPr>
          <w:rFonts w:ascii="Nunito" w:hAnsi="Nunito" w:cs="Arial"/>
          <w:color w:val="0C0C0C"/>
        </w:rPr>
        <w:t>t n</w:t>
      </w:r>
      <w:r>
        <w:rPr>
          <w:rFonts w:ascii="Cambria" w:hAnsi="Cambria" w:cs="Cambria"/>
          <w:color w:val="0C0C0C"/>
        </w:rPr>
        <w:t>ố</w:t>
      </w:r>
      <w:r>
        <w:rPr>
          <w:rFonts w:ascii="Nunito" w:hAnsi="Nunito" w:cs="Arial"/>
          <w:color w:val="0C0C0C"/>
        </w:rPr>
        <w:t xml:space="preserve">i </w:t>
      </w:r>
      <w:r>
        <w:rPr>
          <w:rFonts w:ascii="Cambria" w:hAnsi="Cambria" w:cs="Cambria"/>
          <w:color w:val="0C0C0C"/>
        </w:rPr>
        <w:t>đ</w:t>
      </w:r>
      <w:r>
        <w:rPr>
          <w:rFonts w:ascii="Nunito" w:hAnsi="Nunito" w:cs="Arial"/>
          <w:color w:val="0C0C0C"/>
        </w:rPr>
        <w:t>i</w:t>
      </w:r>
      <w:r>
        <w:rPr>
          <w:rFonts w:ascii="Cambria" w:hAnsi="Cambria" w:cs="Cambria"/>
          <w:color w:val="0C0C0C"/>
        </w:rPr>
        <w:t>ể</w:t>
      </w:r>
      <w:r>
        <w:rPr>
          <w:rFonts w:ascii="Nunito" w:hAnsi="Nunito" w:cs="Arial"/>
          <w:color w:val="0C0C0C"/>
        </w:rPr>
        <w:t>n h</w:t>
      </w:r>
      <w:r>
        <w:rPr>
          <w:rFonts w:ascii="Nunito" w:hAnsi="Nunito" w:cs="Nunito"/>
          <w:color w:val="0C0C0C"/>
        </w:rPr>
        <w:t>ì</w:t>
      </w:r>
      <w:r>
        <w:rPr>
          <w:rFonts w:ascii="Nunito" w:hAnsi="Nunito" w:cs="Arial"/>
          <w:color w:val="0C0C0C"/>
        </w:rPr>
        <w:t xml:space="preserve">nh </w:t>
      </w:r>
      <w:r>
        <w:rPr>
          <w:rFonts w:ascii="Cambria" w:hAnsi="Cambria" w:cs="Cambria"/>
          <w:color w:val="0C0C0C"/>
        </w:rPr>
        <w:t>đế</w:t>
      </w:r>
      <w:r>
        <w:rPr>
          <w:rFonts w:ascii="Nunito" w:hAnsi="Nunito" w:cs="Arial"/>
          <w:color w:val="0C0C0C"/>
        </w:rPr>
        <w:t>n Internet m</w:t>
      </w:r>
      <w:r>
        <w:rPr>
          <w:rFonts w:ascii="Cambria" w:hAnsi="Cambria" w:cs="Cambria"/>
          <w:color w:val="0C0C0C"/>
        </w:rPr>
        <w:t>ọ</w:t>
      </w:r>
      <w:r>
        <w:rPr>
          <w:rFonts w:ascii="Nunito" w:hAnsi="Nunito" w:cs="Arial"/>
          <w:color w:val="0C0C0C"/>
        </w:rPr>
        <w:t>i l</w:t>
      </w:r>
      <w:r>
        <w:rPr>
          <w:rFonts w:ascii="Nunito" w:hAnsi="Nunito" w:cs="Nunito"/>
          <w:color w:val="0C0C0C"/>
        </w:rPr>
        <w:t>ú</w:t>
      </w:r>
      <w:r>
        <w:rPr>
          <w:rFonts w:ascii="Nunito" w:hAnsi="Nunito" w:cs="Arial"/>
          <w:color w:val="0C0C0C"/>
        </w:rPr>
        <w:t>c,n</w:t>
      </w:r>
      <w:r>
        <w:rPr>
          <w:rFonts w:ascii="Nunito" w:hAnsi="Nunito" w:cs="Nunito"/>
          <w:color w:val="0C0C0C"/>
        </w:rPr>
        <w:t>ó</w:t>
      </w:r>
      <w:r>
        <w:rPr>
          <w:rFonts w:ascii="Nunito" w:hAnsi="Nunito" w:cs="Arial"/>
          <w:color w:val="0C0C0C"/>
        </w:rPr>
        <w:t xml:space="preserve"> l</w:t>
      </w:r>
      <w:r>
        <w:rPr>
          <w:rFonts w:ascii="Nunito" w:hAnsi="Nunito" w:cs="Nunito"/>
          <w:color w:val="0C0C0C"/>
        </w:rPr>
        <w:t>à</w:t>
      </w:r>
      <w:r>
        <w:rPr>
          <w:rFonts w:ascii="Nunito" w:hAnsi="Nunito" w:cs="Arial"/>
          <w:color w:val="0C0C0C"/>
        </w:rPr>
        <w:t>m gia t</w:t>
      </w:r>
      <w:r>
        <w:rPr>
          <w:rFonts w:ascii="Cambria" w:hAnsi="Cambria" w:cs="Cambria"/>
          <w:color w:val="0C0C0C"/>
        </w:rPr>
        <w:t>ă</w:t>
      </w:r>
      <w:r>
        <w:rPr>
          <w:rFonts w:ascii="Nunito" w:hAnsi="Nunito" w:cs="Arial"/>
          <w:color w:val="0C0C0C"/>
        </w:rPr>
        <w:t>ng r</w:t>
      </w:r>
      <w:r>
        <w:rPr>
          <w:rFonts w:ascii="Cambria" w:hAnsi="Cambria" w:cs="Cambria"/>
          <w:color w:val="0C0C0C"/>
        </w:rPr>
        <w:t>ủ</w:t>
      </w:r>
      <w:r>
        <w:rPr>
          <w:rFonts w:ascii="Nunito" w:hAnsi="Nunito" w:cs="Arial"/>
          <w:color w:val="0C0C0C"/>
        </w:rPr>
        <w:t>i ro b</w:t>
      </w:r>
      <w:r>
        <w:rPr>
          <w:rFonts w:ascii="Cambria" w:hAnsi="Cambria" w:cs="Cambria"/>
          <w:color w:val="0C0C0C"/>
        </w:rPr>
        <w:t>ả</w:t>
      </w:r>
      <w:r>
        <w:rPr>
          <w:rFonts w:ascii="Nunito" w:hAnsi="Nunito" w:cs="Arial"/>
          <w:color w:val="0C0C0C"/>
        </w:rPr>
        <w:t>o m</w:t>
      </w:r>
      <w:r>
        <w:rPr>
          <w:rFonts w:ascii="Cambria" w:hAnsi="Cambria" w:cs="Cambria"/>
          <w:color w:val="0C0C0C"/>
        </w:rPr>
        <w:t>ậ</w:t>
      </w:r>
      <w:r>
        <w:rPr>
          <w:rFonts w:ascii="Nunito" w:hAnsi="Nunito" w:cs="Arial"/>
          <w:color w:val="0C0C0C"/>
        </w:rPr>
        <w:t>t do lu</w:t>
      </w:r>
      <w:r>
        <w:rPr>
          <w:rFonts w:ascii="Nunito" w:hAnsi="Nunito" w:cs="Nunito"/>
          <w:color w:val="0C0C0C"/>
        </w:rPr>
        <w:t>ô</w:t>
      </w:r>
      <w:r>
        <w:rPr>
          <w:rFonts w:ascii="Nunito" w:hAnsi="Nunito" w:cs="Arial"/>
          <w:color w:val="0C0C0C"/>
        </w:rPr>
        <w:t>n m</w:t>
      </w:r>
      <w:r>
        <w:rPr>
          <w:rFonts w:ascii="Cambria" w:hAnsi="Cambria" w:cs="Cambria"/>
          <w:color w:val="0C0C0C"/>
        </w:rPr>
        <w:t>ở</w:t>
      </w:r>
      <w:r>
        <w:rPr>
          <w:rFonts w:ascii="Nunito" w:hAnsi="Nunito" w:cs="Arial"/>
          <w:color w:val="0C0C0C"/>
        </w:rPr>
        <w:t xml:space="preserve"> </w:t>
      </w:r>
      <w:r>
        <w:rPr>
          <w:rFonts w:ascii="Cambria" w:hAnsi="Cambria" w:cs="Cambria"/>
          <w:color w:val="0C0C0C"/>
        </w:rPr>
        <w:t>đố</w:t>
      </w:r>
      <w:r>
        <w:rPr>
          <w:rFonts w:ascii="Nunito" w:hAnsi="Nunito" w:cs="Arial"/>
          <w:color w:val="0C0C0C"/>
        </w:rPr>
        <w:t>i v</w:t>
      </w:r>
      <w:r>
        <w:rPr>
          <w:rFonts w:ascii="Cambria" w:hAnsi="Cambria" w:cs="Cambria"/>
          <w:color w:val="0C0C0C"/>
        </w:rPr>
        <w:t>ớ</w:t>
      </w:r>
      <w:r>
        <w:rPr>
          <w:rFonts w:ascii="Nunito" w:hAnsi="Nunito" w:cs="Arial"/>
          <w:color w:val="0C0C0C"/>
        </w:rPr>
        <w:t>i m</w:t>
      </w:r>
      <w:r>
        <w:rPr>
          <w:rFonts w:ascii="Cambria" w:hAnsi="Cambria" w:cs="Cambria"/>
          <w:color w:val="0C0C0C"/>
        </w:rPr>
        <w:t>ọ</w:t>
      </w:r>
      <w:r>
        <w:rPr>
          <w:rFonts w:ascii="Nunito" w:hAnsi="Nunito" w:cs="Arial"/>
          <w:color w:val="0C0C0C"/>
        </w:rPr>
        <w:t>i cu</w:t>
      </w:r>
      <w:r>
        <w:rPr>
          <w:rFonts w:ascii="Cambria" w:hAnsi="Cambria" w:cs="Cambria"/>
          <w:color w:val="0C0C0C"/>
        </w:rPr>
        <w:t>ộ</w:t>
      </w:r>
      <w:r>
        <w:rPr>
          <w:rFonts w:ascii="Nunito" w:hAnsi="Nunito" w:cs="Arial"/>
          <w:color w:val="0C0C0C"/>
        </w:rPr>
        <w:t>c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w:t>
      </w:r>
    </w:p>
    <w:p w14:paraId="1D908AE1" w14:textId="29FC6E26" w:rsidR="001E619A" w:rsidRDefault="001E619A">
      <w:pPr>
        <w:pBdr>
          <w:bottom w:val="single" w:sz="6" w:space="17" w:color="D9D9D9"/>
        </w:pBdr>
        <w:shd w:val="clear" w:color="auto" w:fill="FFFFFF"/>
        <w:ind w:left="720"/>
        <w:textAlignment w:val="baseline"/>
        <w:divId w:val="66612053"/>
        <w:rPr>
          <w:rFonts w:ascii="Arial" w:hAnsi="Arial" w:cs="Arial"/>
          <w:color w:val="575859"/>
          <w:sz w:val="21"/>
          <w:szCs w:val="21"/>
        </w:rPr>
      </w:pPr>
      <w:r>
        <w:rPr>
          <w:rFonts w:ascii="Arial" w:hAnsi="Arial" w:cs="Arial"/>
          <w:color w:val="575859"/>
          <w:sz w:val="21"/>
          <w:szCs w:val="21"/>
        </w:rPr>
        <w:object w:dxaOrig="225" w:dyaOrig="225" w14:anchorId="49B42F21">
          <v:shape id="_x0000_i2186" type="#_x0000_t75" style="width:20.15pt;height:18.3pt" o:ole="">
            <v:imagedata r:id="rId8" o:title=""/>
          </v:shape>
          <w:control r:id="rId194" w:name="DefaultOcxName84" w:shapeid="_x0000_i2186"/>
        </w:object>
      </w:r>
      <w:r>
        <w:rPr>
          <w:rFonts w:ascii="Arial" w:hAnsi="Arial" w:cs="Arial"/>
          <w:color w:val="575859"/>
          <w:sz w:val="21"/>
          <w:szCs w:val="21"/>
        </w:rPr>
        <w:t>A. Cable modem &amp; DSL</w:t>
      </w:r>
    </w:p>
    <w:p w14:paraId="4D2C9E72" w14:textId="5D680236" w:rsidR="001E619A" w:rsidRDefault="001E619A">
      <w:pPr>
        <w:pBdr>
          <w:bottom w:val="single" w:sz="6" w:space="17" w:color="D9D9D9"/>
        </w:pBdr>
        <w:shd w:val="clear" w:color="auto" w:fill="FFFFFF"/>
        <w:ind w:left="720"/>
        <w:textAlignment w:val="baseline"/>
        <w:divId w:val="917446864"/>
        <w:rPr>
          <w:rFonts w:ascii="Arial" w:hAnsi="Arial" w:cs="Arial"/>
          <w:color w:val="575859"/>
          <w:sz w:val="21"/>
          <w:szCs w:val="21"/>
        </w:rPr>
      </w:pPr>
      <w:r>
        <w:rPr>
          <w:rFonts w:ascii="Arial" w:hAnsi="Arial" w:cs="Arial"/>
          <w:color w:val="575859"/>
          <w:sz w:val="21"/>
          <w:szCs w:val="21"/>
        </w:rPr>
        <w:object w:dxaOrig="225" w:dyaOrig="225" w14:anchorId="2080CF8C">
          <v:shape id="_x0000_i2189" type="#_x0000_t75" style="width:20.15pt;height:18.3pt" o:ole="">
            <v:imagedata r:id="rId8" o:title=""/>
          </v:shape>
          <w:control r:id="rId195" w:name="DefaultOcxName85" w:shapeid="_x0000_i2189"/>
        </w:object>
      </w:r>
      <w:r>
        <w:rPr>
          <w:rFonts w:ascii="Arial" w:hAnsi="Arial" w:cs="Arial"/>
          <w:color w:val="575859"/>
          <w:sz w:val="21"/>
          <w:szCs w:val="21"/>
        </w:rPr>
        <w:t>B. Dial-up</w:t>
      </w:r>
    </w:p>
    <w:p w14:paraId="43C76AE8" w14:textId="019A5357" w:rsidR="001E619A" w:rsidRDefault="001E619A">
      <w:pPr>
        <w:pBdr>
          <w:bottom w:val="single" w:sz="6" w:space="17" w:color="D9D9D9"/>
        </w:pBdr>
        <w:shd w:val="clear" w:color="auto" w:fill="FFFFFF"/>
        <w:ind w:left="720"/>
        <w:textAlignment w:val="baseline"/>
        <w:divId w:val="1816484801"/>
        <w:rPr>
          <w:rFonts w:ascii="Arial" w:hAnsi="Arial" w:cs="Arial"/>
          <w:color w:val="575859"/>
          <w:sz w:val="21"/>
          <w:szCs w:val="21"/>
        </w:rPr>
      </w:pPr>
      <w:r>
        <w:rPr>
          <w:rFonts w:ascii="Arial" w:hAnsi="Arial" w:cs="Arial"/>
          <w:color w:val="575859"/>
          <w:sz w:val="21"/>
          <w:szCs w:val="21"/>
        </w:rPr>
        <w:object w:dxaOrig="225" w:dyaOrig="225" w14:anchorId="08A6EE14">
          <v:shape id="_x0000_i2192" type="#_x0000_t75" style="width:20.15pt;height:18.3pt" o:ole="">
            <v:imagedata r:id="rId8" o:title=""/>
          </v:shape>
          <w:control r:id="rId196" w:name="DefaultOcxName86" w:shapeid="_x0000_i2192"/>
        </w:object>
      </w:r>
      <w:r>
        <w:rPr>
          <w:rFonts w:ascii="Arial" w:hAnsi="Arial" w:cs="Arial"/>
          <w:color w:val="575859"/>
          <w:sz w:val="21"/>
          <w:szCs w:val="21"/>
        </w:rPr>
        <w:t>C. Dial-up</w:t>
      </w:r>
    </w:p>
    <w:p w14:paraId="545D2AE9" w14:textId="59674FF0" w:rsidR="001E619A" w:rsidRDefault="001E619A">
      <w:pPr>
        <w:pBdr>
          <w:bottom w:val="single" w:sz="6" w:space="17" w:color="D9D9D9"/>
        </w:pBdr>
        <w:shd w:val="clear" w:color="auto" w:fill="FFFFFF"/>
        <w:ind w:left="720"/>
        <w:textAlignment w:val="baseline"/>
        <w:divId w:val="335424397"/>
        <w:rPr>
          <w:rFonts w:ascii="Arial" w:hAnsi="Arial" w:cs="Arial"/>
          <w:color w:val="575859"/>
          <w:sz w:val="21"/>
          <w:szCs w:val="21"/>
        </w:rPr>
      </w:pPr>
      <w:r>
        <w:rPr>
          <w:rFonts w:ascii="Arial" w:hAnsi="Arial" w:cs="Arial"/>
          <w:color w:val="575859"/>
          <w:sz w:val="21"/>
          <w:szCs w:val="21"/>
        </w:rPr>
        <w:object w:dxaOrig="225" w:dyaOrig="225" w14:anchorId="07081BEF">
          <v:shape id="_x0000_i2195" type="#_x0000_t75" style="width:20.15pt;height:18.3pt" o:ole="">
            <v:imagedata r:id="rId8" o:title=""/>
          </v:shape>
          <w:control r:id="rId197" w:name="DefaultOcxName87" w:shapeid="_x0000_i2195"/>
        </w:object>
      </w:r>
      <w:r>
        <w:rPr>
          <w:rFonts w:ascii="Arial" w:hAnsi="Arial" w:cs="Arial"/>
          <w:color w:val="575859"/>
          <w:sz w:val="21"/>
          <w:szCs w:val="21"/>
        </w:rPr>
        <w:t>D. SSH</w:t>
      </w:r>
    </w:p>
    <w:p w14:paraId="15440450" w14:textId="77777777" w:rsidR="001E619A" w:rsidRDefault="001E619A">
      <w:pPr>
        <w:pBdr>
          <w:bottom w:val="single" w:sz="6" w:space="17" w:color="D9D9D9"/>
        </w:pBdr>
        <w:shd w:val="clear" w:color="auto" w:fill="FFFFFF"/>
        <w:ind w:left="720"/>
        <w:textAlignment w:val="baseline"/>
        <w:divId w:val="2107579121"/>
        <w:rPr>
          <w:rFonts w:ascii="Arial" w:hAnsi="Arial" w:cs="Arial"/>
          <w:color w:val="575859"/>
          <w:sz w:val="21"/>
          <w:szCs w:val="21"/>
        </w:rPr>
      </w:pPr>
      <w:r>
        <w:rPr>
          <w:rStyle w:val="docemphstrong"/>
          <w:rFonts w:ascii="Nunito" w:hAnsi="Nunito" w:cs="Arial"/>
          <w:b/>
          <w:bCs/>
          <w:color w:val="CF0101"/>
          <w:bdr w:val="single" w:sz="6" w:space="4" w:color="D9D9D9" w:frame="1"/>
        </w:rPr>
        <w:t>Sai</w:t>
      </w:r>
      <w:r>
        <w:rPr>
          <w:rFonts w:ascii="Arial" w:hAnsi="Arial" w:cs="Arial"/>
          <w:color w:val="575859"/>
          <w:sz w:val="21"/>
          <w:szCs w:val="21"/>
        </w:rPr>
        <w:t> </w:t>
      </w:r>
      <w:r>
        <w:rPr>
          <w:rStyle w:val="hps"/>
          <w:rFonts w:ascii="inherit" w:hAnsi="inherit" w:cs="Arial"/>
          <w:b/>
          <w:bCs/>
          <w:color w:val="040404"/>
          <w:bdr w:val="none" w:sz="0" w:space="0" w:color="auto" w:frame="1"/>
        </w:rPr>
        <w:t>C</w:t>
      </w:r>
      <w:r>
        <w:rPr>
          <w:rStyle w:val="hps"/>
          <w:rFonts w:ascii="Nunito" w:hAnsi="Nunito" w:cs="Arial"/>
          <w:color w:val="040404"/>
        </w:rPr>
        <w:t> là đáp án đúng</w:t>
      </w:r>
    </w:p>
    <w:p w14:paraId="6D663877" w14:textId="77777777" w:rsidR="001E619A" w:rsidRDefault="001E619A">
      <w:pPr>
        <w:pStyle w:val="u4"/>
        <w:numPr>
          <w:ilvl w:val="0"/>
          <w:numId w:val="1"/>
        </w:numPr>
        <w:shd w:val="clear" w:color="auto" w:fill="FFFFFF"/>
        <w:spacing w:before="0" w:beforeAutospacing="0" w:after="0" w:afterAutospacing="0" w:line="330" w:lineRule="atLeast"/>
        <w:textAlignment w:val="baseline"/>
        <w:divId w:val="102384542"/>
        <w:rPr>
          <w:rFonts w:ascii="Nunito" w:hAnsi="Nunito" w:cs="Arial"/>
          <w:color w:val="0C0C0C"/>
        </w:rPr>
      </w:pPr>
      <w:r>
        <w:rPr>
          <w:rFonts w:ascii="Nunito" w:hAnsi="Nunito" w:cs="Arial"/>
          <w:color w:val="0C0C0C"/>
        </w:rPr>
        <w:t>Câu 23:</w:t>
      </w:r>
    </w:p>
    <w:p w14:paraId="05913168" w14:textId="77777777" w:rsidR="001E619A" w:rsidRDefault="001E619A">
      <w:pPr>
        <w:pStyle w:val="ThngthngWeb"/>
        <w:shd w:val="clear" w:color="auto" w:fill="FFFFFF"/>
        <w:spacing w:before="0" w:beforeAutospacing="0" w:after="0" w:afterAutospacing="0" w:line="330" w:lineRule="atLeast"/>
        <w:ind w:left="720"/>
        <w:textAlignment w:val="baseline"/>
        <w:divId w:val="102384542"/>
        <w:rPr>
          <w:rFonts w:ascii="Nunito" w:hAnsi="Nunito" w:cs="Arial"/>
          <w:color w:val="0C0C0C"/>
        </w:rPr>
      </w:pPr>
      <w:r>
        <w:rPr>
          <w:rFonts w:ascii="Nunito" w:hAnsi="Nunito" w:cs="Arial"/>
          <w:color w:val="0C0C0C"/>
        </w:rPr>
        <w:t>Tính n</w:t>
      </w:r>
      <w:r>
        <w:rPr>
          <w:rFonts w:ascii="Cambria" w:hAnsi="Cambria" w:cs="Cambria"/>
          <w:color w:val="0C0C0C"/>
        </w:rPr>
        <w:t>ă</w:t>
      </w:r>
      <w:r>
        <w:rPr>
          <w:rFonts w:ascii="Nunito" w:hAnsi="Nunito" w:cs="Arial"/>
          <w:color w:val="0C0C0C"/>
        </w:rPr>
        <w:t>ng b</w:t>
      </w:r>
      <w:r>
        <w:rPr>
          <w:rFonts w:ascii="Cambria" w:hAnsi="Cambria" w:cs="Cambria"/>
          <w:color w:val="0C0C0C"/>
        </w:rPr>
        <w:t>ả</w:t>
      </w:r>
      <w:r>
        <w:rPr>
          <w:rFonts w:ascii="Nunito" w:hAnsi="Nunito" w:cs="Arial"/>
          <w:color w:val="0C0C0C"/>
        </w:rPr>
        <w:t>o m</w:t>
      </w:r>
      <w:r>
        <w:rPr>
          <w:rFonts w:ascii="Cambria" w:hAnsi="Cambria" w:cs="Cambria"/>
          <w:color w:val="0C0C0C"/>
        </w:rPr>
        <w:t>ậ</w:t>
      </w:r>
      <w:r>
        <w:rPr>
          <w:rFonts w:ascii="Nunito" w:hAnsi="Nunito" w:cs="Arial"/>
          <w:color w:val="0C0C0C"/>
        </w:rPr>
        <w:t>t n</w:t>
      </w:r>
      <w:r>
        <w:rPr>
          <w:rFonts w:ascii="Nunito" w:hAnsi="Nunito" w:cs="Nunito"/>
          <w:color w:val="0C0C0C"/>
        </w:rPr>
        <w:t>à</w:t>
      </w:r>
      <w:r>
        <w:rPr>
          <w:rFonts w:ascii="Nunito" w:hAnsi="Nunito" w:cs="Arial"/>
          <w:color w:val="0C0C0C"/>
        </w:rPr>
        <w:t>o c</w:t>
      </w:r>
      <w:r>
        <w:rPr>
          <w:rFonts w:ascii="Nunito" w:hAnsi="Nunito" w:cs="Nunito"/>
          <w:color w:val="0C0C0C"/>
        </w:rPr>
        <w:t>ó</w:t>
      </w:r>
      <w:r>
        <w:rPr>
          <w:rFonts w:ascii="Nunito" w:hAnsi="Nunito" w:cs="Arial"/>
          <w:color w:val="0C0C0C"/>
        </w:rPr>
        <w:t xml:space="preserve"> th</w:t>
      </w:r>
      <w:r>
        <w:rPr>
          <w:rFonts w:ascii="Cambria" w:hAnsi="Cambria" w:cs="Cambria"/>
          <w:color w:val="0C0C0C"/>
        </w:rPr>
        <w:t>ể</w:t>
      </w:r>
      <w:r>
        <w:rPr>
          <w:rFonts w:ascii="Nunito" w:hAnsi="Nunito" w:cs="Arial"/>
          <w:color w:val="0C0C0C"/>
        </w:rPr>
        <w:t xml:space="preserve"> </w:t>
      </w:r>
      <w:r>
        <w:rPr>
          <w:rFonts w:ascii="Cambria" w:hAnsi="Cambria" w:cs="Cambria"/>
          <w:color w:val="0C0C0C"/>
        </w:rPr>
        <w:t>đượ</w:t>
      </w:r>
      <w:r>
        <w:rPr>
          <w:rFonts w:ascii="Nunito" w:hAnsi="Nunito" w:cs="Arial"/>
          <w:color w:val="0C0C0C"/>
        </w:rPr>
        <w:t>c s</w:t>
      </w:r>
      <w:r>
        <w:rPr>
          <w:rFonts w:ascii="Cambria" w:hAnsi="Cambria" w:cs="Cambria"/>
          <w:color w:val="0C0C0C"/>
        </w:rPr>
        <w:t>ử</w:t>
      </w:r>
      <w:r>
        <w:rPr>
          <w:rFonts w:ascii="Nunito" w:hAnsi="Nunito" w:cs="Arial"/>
          <w:color w:val="0C0C0C"/>
        </w:rPr>
        <w:t xml:space="preserve"> d</w:t>
      </w:r>
      <w:r>
        <w:rPr>
          <w:rFonts w:ascii="Cambria" w:hAnsi="Cambria" w:cs="Cambria"/>
          <w:color w:val="0C0C0C"/>
        </w:rPr>
        <w:t>ụ</w:t>
      </w:r>
      <w:r>
        <w:rPr>
          <w:rFonts w:ascii="Nunito" w:hAnsi="Nunito" w:cs="Arial"/>
          <w:color w:val="0C0C0C"/>
        </w:rPr>
        <w:t xml:space="preserve">ng </w:t>
      </w:r>
      <w:r>
        <w:rPr>
          <w:rFonts w:ascii="Cambria" w:hAnsi="Cambria" w:cs="Cambria"/>
          <w:color w:val="0C0C0C"/>
        </w:rPr>
        <w:t>đố</w:t>
      </w:r>
      <w:r>
        <w:rPr>
          <w:rFonts w:ascii="Nunito" w:hAnsi="Nunito" w:cs="Arial"/>
          <w:color w:val="0C0C0C"/>
        </w:rPr>
        <w:t>i v</w:t>
      </w:r>
      <w:r>
        <w:rPr>
          <w:rFonts w:ascii="Cambria" w:hAnsi="Cambria" w:cs="Cambria"/>
          <w:color w:val="0C0C0C"/>
        </w:rPr>
        <w:t>ớ</w:t>
      </w:r>
      <w:r>
        <w:rPr>
          <w:rFonts w:ascii="Nunito" w:hAnsi="Nunito" w:cs="Arial"/>
          <w:color w:val="0C0C0C"/>
        </w:rPr>
        <w:t>i m</w:t>
      </w:r>
      <w:r>
        <w:rPr>
          <w:rFonts w:ascii="Cambria" w:hAnsi="Cambria" w:cs="Cambria"/>
          <w:color w:val="0C0C0C"/>
        </w:rPr>
        <w:t>ộ</w:t>
      </w:r>
      <w:r>
        <w:rPr>
          <w:rFonts w:ascii="Nunito" w:hAnsi="Nunito" w:cs="Arial"/>
          <w:color w:val="0C0C0C"/>
        </w:rPr>
        <w:t>t m</w:t>
      </w:r>
      <w:r>
        <w:rPr>
          <w:rFonts w:ascii="Nunito" w:hAnsi="Nunito" w:cs="Nunito"/>
          <w:color w:val="0C0C0C"/>
        </w:rPr>
        <w:t>á</w:t>
      </w:r>
      <w:r>
        <w:rPr>
          <w:rFonts w:ascii="Nunito" w:hAnsi="Nunito" w:cs="Arial"/>
          <w:color w:val="0C0C0C"/>
        </w:rPr>
        <w:t>y tr</w:t>
      </w:r>
      <w:r>
        <w:rPr>
          <w:rFonts w:ascii="Cambria" w:hAnsi="Cambria" w:cs="Cambria"/>
          <w:color w:val="0C0C0C"/>
        </w:rPr>
        <w:t>ạ</w:t>
      </w:r>
      <w:r>
        <w:rPr>
          <w:rFonts w:ascii="Nunito" w:hAnsi="Nunito" w:cs="Arial"/>
          <w:color w:val="0C0C0C"/>
        </w:rPr>
        <w:t>m quay s</w:t>
      </w:r>
      <w:r>
        <w:rPr>
          <w:rFonts w:ascii="Cambria" w:hAnsi="Cambria" w:cs="Cambria"/>
          <w:color w:val="0C0C0C"/>
        </w:rPr>
        <w:t>ố</w:t>
      </w:r>
      <w:r>
        <w:rPr>
          <w:rFonts w:ascii="Nunito" w:hAnsi="Nunito" w:cs="Arial"/>
          <w:color w:val="0C0C0C"/>
        </w:rPr>
        <w:t xml:space="preserve"> truy c</w:t>
      </w:r>
      <w:r>
        <w:rPr>
          <w:rFonts w:ascii="Cambria" w:hAnsi="Cambria" w:cs="Cambria"/>
          <w:color w:val="0C0C0C"/>
        </w:rPr>
        <w:t>ậ</w:t>
      </w:r>
      <w:r>
        <w:rPr>
          <w:rFonts w:ascii="Nunito" w:hAnsi="Nunito" w:cs="Arial"/>
          <w:color w:val="0C0C0C"/>
        </w:rPr>
        <w:t>p t</w:t>
      </w:r>
      <w:r>
        <w:rPr>
          <w:rFonts w:ascii="Cambria" w:hAnsi="Cambria" w:cs="Cambria"/>
          <w:color w:val="0C0C0C"/>
        </w:rPr>
        <w:t>ừ</w:t>
      </w:r>
      <w:r>
        <w:rPr>
          <w:rFonts w:ascii="Nunito" w:hAnsi="Nunito" w:cs="Arial"/>
          <w:color w:val="0C0C0C"/>
        </w:rPr>
        <w:t xml:space="preserve"> xa s</w:t>
      </w:r>
      <w:r>
        <w:rPr>
          <w:rFonts w:ascii="Cambria" w:hAnsi="Cambria" w:cs="Cambria"/>
          <w:color w:val="0C0C0C"/>
        </w:rPr>
        <w:t>ử</w:t>
      </w:r>
      <w:r>
        <w:rPr>
          <w:rFonts w:ascii="Nunito" w:hAnsi="Nunito" w:cs="Arial"/>
          <w:color w:val="0C0C0C"/>
        </w:rPr>
        <w:t xml:space="preserve"> d</w:t>
      </w:r>
      <w:r>
        <w:rPr>
          <w:rFonts w:ascii="Cambria" w:hAnsi="Cambria" w:cs="Cambria"/>
          <w:color w:val="0C0C0C"/>
        </w:rPr>
        <w:t>ụ</w:t>
      </w:r>
      <w:r>
        <w:rPr>
          <w:rFonts w:ascii="Nunito" w:hAnsi="Nunito" w:cs="Arial"/>
          <w:color w:val="0C0C0C"/>
        </w:rPr>
        <w:t>ng m</w:t>
      </w:r>
      <w:r>
        <w:rPr>
          <w:rFonts w:ascii="Cambria" w:hAnsi="Cambria" w:cs="Cambria"/>
          <w:color w:val="0C0C0C"/>
        </w:rPr>
        <w:t>ộ</w:t>
      </w:r>
      <w:r>
        <w:rPr>
          <w:rFonts w:ascii="Nunito" w:hAnsi="Nunito" w:cs="Arial"/>
          <w:color w:val="0C0C0C"/>
        </w:rPr>
        <w:t>t username v</w:t>
      </w:r>
      <w:r>
        <w:rPr>
          <w:rFonts w:ascii="Nunito" w:hAnsi="Nunito" w:cs="Nunito"/>
          <w:color w:val="0C0C0C"/>
        </w:rPr>
        <w:t>à</w:t>
      </w:r>
      <w:r>
        <w:rPr>
          <w:rFonts w:ascii="Nunito" w:hAnsi="Nunito" w:cs="Arial"/>
          <w:color w:val="0C0C0C"/>
        </w:rPr>
        <w:t xml:space="preserve"> m</w:t>
      </w:r>
      <w:r>
        <w:rPr>
          <w:rFonts w:ascii="Cambria" w:hAnsi="Cambria" w:cs="Cambria"/>
          <w:color w:val="0C0C0C"/>
        </w:rPr>
        <w:t>ậ</w:t>
      </w:r>
      <w:r>
        <w:rPr>
          <w:rFonts w:ascii="Nunito" w:hAnsi="Nunito" w:cs="Arial"/>
          <w:color w:val="0C0C0C"/>
        </w:rPr>
        <w:t>t kh</w:t>
      </w:r>
      <w:r>
        <w:rPr>
          <w:rFonts w:ascii="Cambria" w:hAnsi="Cambria" w:cs="Cambria"/>
          <w:color w:val="0C0C0C"/>
        </w:rPr>
        <w:t>ẩ</w:t>
      </w:r>
      <w:r>
        <w:rPr>
          <w:rFonts w:ascii="Nunito" w:hAnsi="Nunito" w:cs="Arial"/>
          <w:color w:val="0C0C0C"/>
        </w:rPr>
        <w:t>u?</w:t>
      </w:r>
    </w:p>
    <w:p w14:paraId="2E212625" w14:textId="6E10E36E" w:rsidR="001E619A" w:rsidRDefault="001E619A">
      <w:pPr>
        <w:pBdr>
          <w:bottom w:val="single" w:sz="6" w:space="17" w:color="D9D9D9"/>
        </w:pBdr>
        <w:shd w:val="clear" w:color="auto" w:fill="FFFFFF"/>
        <w:ind w:left="720"/>
        <w:textAlignment w:val="baseline"/>
        <w:divId w:val="456071943"/>
        <w:rPr>
          <w:rFonts w:ascii="Arial" w:hAnsi="Arial" w:cs="Arial"/>
          <w:color w:val="575859"/>
          <w:sz w:val="21"/>
          <w:szCs w:val="21"/>
        </w:rPr>
      </w:pPr>
      <w:r>
        <w:rPr>
          <w:rFonts w:ascii="Arial" w:hAnsi="Arial" w:cs="Arial"/>
          <w:color w:val="575859"/>
          <w:sz w:val="21"/>
          <w:szCs w:val="21"/>
        </w:rPr>
        <w:object w:dxaOrig="225" w:dyaOrig="225" w14:anchorId="5D2448CF">
          <v:shape id="_x0000_i2198" type="#_x0000_t75" style="width:20.15pt;height:18.3pt" o:ole="">
            <v:imagedata r:id="rId8" o:title=""/>
          </v:shape>
          <w:control r:id="rId198" w:name="DefaultOcxName88" w:shapeid="_x0000_i2198"/>
        </w:object>
      </w:r>
      <w:r>
        <w:rPr>
          <w:rFonts w:ascii="Arial" w:hAnsi="Arial" w:cs="Arial"/>
          <w:color w:val="575859"/>
          <w:sz w:val="21"/>
          <w:szCs w:val="21"/>
        </w:rPr>
        <w:t xml:space="preserve">A. Mã </w:t>
      </w:r>
      <w:r w:rsidRPr="00026DD3">
        <w:rPr>
          <w:rFonts w:ascii="Arial" w:hAnsi="Arial" w:cs="Arial"/>
          <w:b/>
          <w:bCs/>
          <w:color w:val="575859"/>
          <w:sz w:val="21"/>
          <w:szCs w:val="21"/>
        </w:rPr>
        <w:t>hóa số đ</w:t>
      </w:r>
      <w:r>
        <w:rPr>
          <w:rFonts w:ascii="Arial" w:hAnsi="Arial" w:cs="Arial"/>
          <w:color w:val="575859"/>
          <w:sz w:val="21"/>
          <w:szCs w:val="21"/>
        </w:rPr>
        <w:t>iện thoại</w:t>
      </w:r>
    </w:p>
    <w:p w14:paraId="48C1183B" w14:textId="58EE00BD" w:rsidR="001E619A" w:rsidRDefault="001E619A">
      <w:pPr>
        <w:pBdr>
          <w:bottom w:val="single" w:sz="6" w:space="17" w:color="D9D9D9"/>
        </w:pBdr>
        <w:shd w:val="clear" w:color="auto" w:fill="FFFFFF"/>
        <w:ind w:left="720"/>
        <w:textAlignment w:val="baseline"/>
        <w:divId w:val="2055425067"/>
        <w:rPr>
          <w:rFonts w:ascii="Arial" w:hAnsi="Arial" w:cs="Arial"/>
          <w:color w:val="575859"/>
          <w:sz w:val="21"/>
          <w:szCs w:val="21"/>
        </w:rPr>
      </w:pPr>
      <w:r>
        <w:rPr>
          <w:rFonts w:ascii="Arial" w:hAnsi="Arial" w:cs="Arial"/>
          <w:color w:val="575859"/>
          <w:sz w:val="21"/>
          <w:szCs w:val="21"/>
        </w:rPr>
        <w:object w:dxaOrig="225" w:dyaOrig="225" w14:anchorId="540A14C0">
          <v:shape id="_x0000_i2201" type="#_x0000_t75" style="width:20.15pt;height:18.3pt" o:ole="">
            <v:imagedata r:id="rId8" o:title=""/>
          </v:shape>
          <w:control r:id="rId199" w:name="DefaultOcxName89" w:shapeid="_x0000_i2201"/>
        </w:object>
      </w:r>
      <w:r>
        <w:rPr>
          <w:rFonts w:ascii="Arial" w:hAnsi="Arial" w:cs="Arial"/>
          <w:color w:val="575859"/>
          <w:sz w:val="21"/>
          <w:szCs w:val="21"/>
        </w:rPr>
        <w:t>B. Kiểm tra chuỗi modem</w:t>
      </w:r>
    </w:p>
    <w:p w14:paraId="32CB7184" w14:textId="1B8E9F0B" w:rsidR="001E619A" w:rsidRDefault="001E619A">
      <w:pPr>
        <w:pBdr>
          <w:bottom w:val="single" w:sz="6" w:space="17" w:color="D9D9D9"/>
        </w:pBdr>
        <w:shd w:val="clear" w:color="auto" w:fill="FFFFFF"/>
        <w:ind w:left="720"/>
        <w:textAlignment w:val="baseline"/>
        <w:divId w:val="551312313"/>
        <w:rPr>
          <w:rFonts w:ascii="Arial" w:hAnsi="Arial" w:cs="Arial"/>
          <w:color w:val="575859"/>
          <w:sz w:val="21"/>
          <w:szCs w:val="21"/>
        </w:rPr>
      </w:pPr>
      <w:r>
        <w:rPr>
          <w:rFonts w:ascii="Arial" w:hAnsi="Arial" w:cs="Arial"/>
          <w:color w:val="575859"/>
          <w:sz w:val="21"/>
          <w:szCs w:val="21"/>
        </w:rPr>
        <w:object w:dxaOrig="225" w:dyaOrig="225" w14:anchorId="21CAE4A4">
          <v:shape id="_x0000_i2204" type="#_x0000_t75" style="width:20.15pt;height:18.3pt" o:ole="">
            <v:imagedata r:id="rId8" o:title=""/>
          </v:shape>
          <w:control r:id="rId200" w:name="DefaultOcxName90" w:shapeid="_x0000_i2204"/>
        </w:object>
      </w:r>
      <w:r>
        <w:rPr>
          <w:rFonts w:ascii="Arial" w:hAnsi="Arial" w:cs="Arial"/>
          <w:color w:val="575859"/>
          <w:sz w:val="21"/>
          <w:szCs w:val="21"/>
        </w:rPr>
        <w:t>C. Hiển thị gọi</w:t>
      </w:r>
    </w:p>
    <w:p w14:paraId="41CEA5E0" w14:textId="64D9EDAD" w:rsidR="001E619A" w:rsidRDefault="001E619A">
      <w:pPr>
        <w:pBdr>
          <w:bottom w:val="single" w:sz="6" w:space="17" w:color="D9D9D9"/>
        </w:pBdr>
        <w:shd w:val="clear" w:color="auto" w:fill="FFFFFF"/>
        <w:ind w:left="720"/>
        <w:textAlignment w:val="baseline"/>
        <w:divId w:val="1999919810"/>
        <w:rPr>
          <w:rFonts w:ascii="Arial" w:hAnsi="Arial" w:cs="Arial"/>
          <w:color w:val="575859"/>
          <w:sz w:val="21"/>
          <w:szCs w:val="21"/>
        </w:rPr>
      </w:pPr>
      <w:r>
        <w:rPr>
          <w:rFonts w:ascii="Arial" w:hAnsi="Arial" w:cs="Arial"/>
          <w:color w:val="575859"/>
          <w:sz w:val="21"/>
          <w:szCs w:val="21"/>
        </w:rPr>
        <w:object w:dxaOrig="225" w:dyaOrig="225" w14:anchorId="7FB227B7">
          <v:shape id="_x0000_i2207" type="#_x0000_t75" style="width:20.15pt;height:18.3pt" o:ole="">
            <v:imagedata r:id="rId8" o:title=""/>
          </v:shape>
          <w:control r:id="rId201" w:name="DefaultOcxName911" w:shapeid="_x0000_i2207"/>
        </w:object>
      </w:r>
      <w:r>
        <w:rPr>
          <w:rFonts w:ascii="Arial" w:hAnsi="Arial" w:cs="Arial"/>
          <w:color w:val="575859"/>
          <w:sz w:val="21"/>
          <w:szCs w:val="21"/>
        </w:rPr>
        <w:t>D. Gọi lại ( Call back)</w:t>
      </w:r>
    </w:p>
    <w:p w14:paraId="2FBE62CF" w14:textId="77777777" w:rsidR="001E619A" w:rsidRDefault="001E619A">
      <w:pPr>
        <w:pBdr>
          <w:bottom w:val="single" w:sz="6" w:space="17" w:color="D9D9D9"/>
        </w:pBdr>
        <w:shd w:val="clear" w:color="auto" w:fill="FFFFFF"/>
        <w:ind w:left="720"/>
        <w:textAlignment w:val="baseline"/>
        <w:divId w:val="2034526178"/>
        <w:rPr>
          <w:rFonts w:ascii="Arial" w:hAnsi="Arial" w:cs="Arial"/>
          <w:color w:val="575859"/>
          <w:sz w:val="21"/>
          <w:szCs w:val="21"/>
        </w:rPr>
      </w:pPr>
      <w:r>
        <w:rPr>
          <w:rStyle w:val="docemphstrong"/>
          <w:rFonts w:ascii="Nunito" w:hAnsi="Nunito" w:cs="Arial"/>
          <w:b/>
          <w:bCs/>
          <w:color w:val="13B795"/>
          <w:bdr w:val="single" w:sz="6" w:space="4" w:color="D9D9D9" w:frame="1"/>
        </w:rPr>
        <w:lastRenderedPageBreak/>
        <w:t>Chính xác</w:t>
      </w:r>
    </w:p>
    <w:p w14:paraId="35E17046" w14:textId="77777777" w:rsidR="001E619A" w:rsidRDefault="001E619A">
      <w:pPr>
        <w:pStyle w:val="u4"/>
        <w:numPr>
          <w:ilvl w:val="0"/>
          <w:numId w:val="1"/>
        </w:numPr>
        <w:shd w:val="clear" w:color="auto" w:fill="FFFFFF"/>
        <w:spacing w:before="0" w:beforeAutospacing="0" w:after="0" w:afterAutospacing="0" w:line="330" w:lineRule="atLeast"/>
        <w:textAlignment w:val="baseline"/>
        <w:divId w:val="102384542"/>
        <w:rPr>
          <w:rFonts w:ascii="Nunito" w:hAnsi="Nunito" w:cs="Arial"/>
          <w:color w:val="0C0C0C"/>
        </w:rPr>
      </w:pPr>
      <w:r>
        <w:rPr>
          <w:rFonts w:ascii="Nunito" w:hAnsi="Nunito" w:cs="Arial"/>
          <w:color w:val="0C0C0C"/>
        </w:rPr>
        <w:t>Câu 24:</w:t>
      </w:r>
    </w:p>
    <w:p w14:paraId="249CF570" w14:textId="77777777" w:rsidR="001E619A" w:rsidRDefault="001E619A">
      <w:pPr>
        <w:pStyle w:val="ThngthngWeb"/>
        <w:shd w:val="clear" w:color="auto" w:fill="FFFFFF"/>
        <w:spacing w:before="0" w:beforeAutospacing="0" w:after="0" w:afterAutospacing="0" w:line="330" w:lineRule="atLeast"/>
        <w:ind w:left="720"/>
        <w:textAlignment w:val="baseline"/>
        <w:divId w:val="102384542"/>
        <w:rPr>
          <w:rFonts w:ascii="Nunito" w:hAnsi="Nunito" w:cs="Arial"/>
          <w:color w:val="0C0C0C"/>
        </w:rPr>
      </w:pPr>
      <w:r>
        <w:rPr>
          <w:rFonts w:ascii="Nunito" w:hAnsi="Nunito" w:cs="Arial"/>
          <w:color w:val="0C0C0C"/>
        </w:rPr>
        <w:t>Ti</w:t>
      </w:r>
      <w:r>
        <w:rPr>
          <w:rFonts w:ascii="Cambria" w:hAnsi="Cambria" w:cs="Cambria"/>
          <w:color w:val="0C0C0C"/>
        </w:rPr>
        <w:t>ệ</w:t>
      </w:r>
      <w:r>
        <w:rPr>
          <w:rFonts w:ascii="Nunito" w:hAnsi="Nunito" w:cs="Arial"/>
          <w:color w:val="0C0C0C"/>
        </w:rPr>
        <w:t xml:space="preserve">n </w:t>
      </w:r>
      <w:r>
        <w:rPr>
          <w:rFonts w:ascii="Nunito" w:hAnsi="Nunito" w:cs="Nunito"/>
          <w:color w:val="0C0C0C"/>
        </w:rPr>
        <w:t>í</w:t>
      </w:r>
      <w:r>
        <w:rPr>
          <w:rFonts w:ascii="Nunito" w:hAnsi="Nunito" w:cs="Arial"/>
          <w:color w:val="0C0C0C"/>
        </w:rPr>
        <w:t>ch n</w:t>
      </w:r>
      <w:r>
        <w:rPr>
          <w:rFonts w:ascii="Nunito" w:hAnsi="Nunito" w:cs="Nunito"/>
          <w:color w:val="0C0C0C"/>
        </w:rPr>
        <w:t>à</w:t>
      </w:r>
      <w:r>
        <w:rPr>
          <w:rFonts w:ascii="Nunito" w:hAnsi="Nunito" w:cs="Arial"/>
          <w:color w:val="0C0C0C"/>
        </w:rPr>
        <w:t xml:space="preserve">o sau </w:t>
      </w:r>
      <w:r>
        <w:rPr>
          <w:rFonts w:ascii="Cambria" w:hAnsi="Cambria" w:cs="Cambria"/>
          <w:color w:val="0C0C0C"/>
        </w:rPr>
        <w:t>đ</w:t>
      </w:r>
      <w:r>
        <w:rPr>
          <w:rFonts w:ascii="Nunito" w:hAnsi="Nunito" w:cs="Nunito"/>
          <w:color w:val="0C0C0C"/>
        </w:rPr>
        <w:t>â</w:t>
      </w:r>
      <w:r>
        <w:rPr>
          <w:rFonts w:ascii="Nunito" w:hAnsi="Nunito" w:cs="Arial"/>
          <w:color w:val="0C0C0C"/>
        </w:rPr>
        <w:t>y l</w:t>
      </w:r>
      <w:r>
        <w:rPr>
          <w:rFonts w:ascii="Nunito" w:hAnsi="Nunito" w:cs="Nunito"/>
          <w:color w:val="0C0C0C"/>
        </w:rPr>
        <w:t>à</w:t>
      </w:r>
      <w:r>
        <w:rPr>
          <w:rFonts w:ascii="Nunito" w:hAnsi="Nunito" w:cs="Arial"/>
          <w:color w:val="0C0C0C"/>
        </w:rPr>
        <w:t xml:space="preserve"> m</w:t>
      </w:r>
      <w:r>
        <w:rPr>
          <w:rFonts w:ascii="Cambria" w:hAnsi="Cambria" w:cs="Cambria"/>
          <w:color w:val="0C0C0C"/>
        </w:rPr>
        <w:t>ộ</w:t>
      </w:r>
      <w:r>
        <w:rPr>
          <w:rFonts w:ascii="Nunito" w:hAnsi="Nunito" w:cs="Arial"/>
          <w:color w:val="0C0C0C"/>
        </w:rPr>
        <w:t>t ph</w:t>
      </w:r>
      <w:r>
        <w:rPr>
          <w:rFonts w:ascii="Cambria" w:hAnsi="Cambria" w:cs="Cambria"/>
          <w:color w:val="0C0C0C"/>
        </w:rPr>
        <w:t>ươ</w:t>
      </w:r>
      <w:r>
        <w:rPr>
          <w:rFonts w:ascii="Nunito" w:hAnsi="Nunito" w:cs="Arial"/>
          <w:color w:val="0C0C0C"/>
        </w:rPr>
        <w:t>ng th</w:t>
      </w:r>
      <w:r>
        <w:rPr>
          <w:rFonts w:ascii="Cambria" w:hAnsi="Cambria" w:cs="Cambria"/>
          <w:color w:val="0C0C0C"/>
        </w:rPr>
        <w:t>ứ</w:t>
      </w:r>
      <w:r>
        <w:rPr>
          <w:rFonts w:ascii="Nunito" w:hAnsi="Nunito" w:cs="Arial"/>
          <w:color w:val="0C0C0C"/>
        </w:rPr>
        <w:t>c b</w:t>
      </w:r>
      <w:r>
        <w:rPr>
          <w:rFonts w:ascii="Cambria" w:hAnsi="Cambria" w:cs="Cambria"/>
          <w:color w:val="0C0C0C"/>
        </w:rPr>
        <w:t>ả</w:t>
      </w:r>
      <w:r>
        <w:rPr>
          <w:rFonts w:ascii="Nunito" w:hAnsi="Nunito" w:cs="Arial"/>
          <w:color w:val="0C0C0C"/>
        </w:rPr>
        <w:t>o m</w:t>
      </w:r>
      <w:r>
        <w:rPr>
          <w:rFonts w:ascii="Cambria" w:hAnsi="Cambria" w:cs="Cambria"/>
          <w:color w:val="0C0C0C"/>
        </w:rPr>
        <w:t>ậ</w:t>
      </w:r>
      <w:r>
        <w:rPr>
          <w:rFonts w:ascii="Nunito" w:hAnsi="Nunito" w:cs="Arial"/>
          <w:color w:val="0C0C0C"/>
        </w:rPr>
        <w:t>t truy c</w:t>
      </w:r>
      <w:r>
        <w:rPr>
          <w:rFonts w:ascii="Cambria" w:hAnsi="Cambria" w:cs="Cambria"/>
          <w:color w:val="0C0C0C"/>
        </w:rPr>
        <w:t>ậ</w:t>
      </w:r>
      <w:r>
        <w:rPr>
          <w:rFonts w:ascii="Nunito" w:hAnsi="Nunito" w:cs="Arial"/>
          <w:color w:val="0C0C0C"/>
        </w:rPr>
        <w:t>p t</w:t>
      </w:r>
      <w:r>
        <w:rPr>
          <w:rFonts w:ascii="Cambria" w:hAnsi="Cambria" w:cs="Cambria"/>
          <w:color w:val="0C0C0C"/>
        </w:rPr>
        <w:t>ừ</w:t>
      </w:r>
      <w:r>
        <w:rPr>
          <w:rFonts w:ascii="Nunito" w:hAnsi="Nunito" w:cs="Arial"/>
          <w:color w:val="0C0C0C"/>
        </w:rPr>
        <w:t xml:space="preserve"> xa t</w:t>
      </w:r>
      <w:r>
        <w:rPr>
          <w:rFonts w:ascii="Cambria" w:hAnsi="Cambria" w:cs="Cambria"/>
          <w:color w:val="0C0C0C"/>
        </w:rPr>
        <w:t>ố</w:t>
      </w:r>
      <w:r>
        <w:rPr>
          <w:rFonts w:ascii="Nunito" w:hAnsi="Nunito" w:cs="Arial"/>
          <w:color w:val="0C0C0C"/>
        </w:rPr>
        <w:t>t h</w:t>
      </w:r>
      <w:r>
        <w:rPr>
          <w:rFonts w:ascii="Cambria" w:hAnsi="Cambria" w:cs="Cambria"/>
          <w:color w:val="0C0C0C"/>
        </w:rPr>
        <w:t>ơ</w:t>
      </w:r>
      <w:r>
        <w:rPr>
          <w:rFonts w:ascii="Nunito" w:hAnsi="Nunito" w:cs="Arial"/>
          <w:color w:val="0C0C0C"/>
        </w:rPr>
        <w:t>n telnet?</w:t>
      </w:r>
    </w:p>
    <w:p w14:paraId="34809285" w14:textId="10911FB3" w:rsidR="001E619A" w:rsidRDefault="001E619A">
      <w:pPr>
        <w:pBdr>
          <w:bottom w:val="single" w:sz="6" w:space="17" w:color="D9D9D9"/>
        </w:pBdr>
        <w:shd w:val="clear" w:color="auto" w:fill="FFFFFF"/>
        <w:ind w:left="720"/>
        <w:textAlignment w:val="baseline"/>
        <w:divId w:val="1949190715"/>
        <w:rPr>
          <w:rFonts w:ascii="Arial" w:hAnsi="Arial" w:cs="Arial"/>
          <w:color w:val="575859"/>
          <w:sz w:val="21"/>
          <w:szCs w:val="21"/>
        </w:rPr>
      </w:pPr>
      <w:r>
        <w:rPr>
          <w:rFonts w:ascii="Arial" w:hAnsi="Arial" w:cs="Arial"/>
          <w:color w:val="575859"/>
          <w:sz w:val="21"/>
          <w:szCs w:val="21"/>
        </w:rPr>
        <w:object w:dxaOrig="225" w:dyaOrig="225" w14:anchorId="70AA83E6">
          <v:shape id="_x0000_i2210" type="#_x0000_t75" style="width:20.15pt;height:18.3pt" o:ole="">
            <v:imagedata r:id="rId8" o:title=""/>
          </v:shape>
          <w:control r:id="rId202" w:name="DefaultOcxName92" w:shapeid="_x0000_i2210"/>
        </w:object>
      </w:r>
      <w:r>
        <w:rPr>
          <w:rFonts w:ascii="Arial" w:hAnsi="Arial" w:cs="Arial"/>
          <w:color w:val="575859"/>
          <w:sz w:val="21"/>
          <w:szCs w:val="21"/>
        </w:rPr>
        <w:t>A. SSL</w:t>
      </w:r>
    </w:p>
    <w:p w14:paraId="4381C112" w14:textId="210FD6CB" w:rsidR="001E619A" w:rsidRDefault="001E619A">
      <w:pPr>
        <w:pBdr>
          <w:bottom w:val="single" w:sz="6" w:space="17" w:color="D9D9D9"/>
        </w:pBdr>
        <w:shd w:val="clear" w:color="auto" w:fill="FFFFFF"/>
        <w:ind w:left="720"/>
        <w:textAlignment w:val="baseline"/>
        <w:divId w:val="1503735412"/>
        <w:rPr>
          <w:rFonts w:ascii="Arial" w:hAnsi="Arial" w:cs="Arial"/>
          <w:color w:val="575859"/>
          <w:sz w:val="21"/>
          <w:szCs w:val="21"/>
        </w:rPr>
      </w:pPr>
      <w:r>
        <w:rPr>
          <w:rFonts w:ascii="Arial" w:hAnsi="Arial" w:cs="Arial"/>
          <w:color w:val="575859"/>
          <w:sz w:val="21"/>
          <w:szCs w:val="21"/>
        </w:rPr>
        <w:object w:dxaOrig="225" w:dyaOrig="225" w14:anchorId="58930876">
          <v:shape id="_x0000_i2213" type="#_x0000_t75" style="width:20.15pt;height:18.3pt" o:ole="">
            <v:imagedata r:id="rId8" o:title=""/>
          </v:shape>
          <w:control r:id="rId203" w:name="DefaultOcxName93" w:shapeid="_x0000_i2213"/>
        </w:object>
      </w:r>
      <w:r>
        <w:rPr>
          <w:rFonts w:ascii="Arial" w:hAnsi="Arial" w:cs="Arial"/>
          <w:color w:val="575859"/>
          <w:sz w:val="21"/>
          <w:szCs w:val="21"/>
        </w:rPr>
        <w:t xml:space="preserve">B. </w:t>
      </w:r>
      <w:r w:rsidRPr="00026DD3">
        <w:rPr>
          <w:rFonts w:ascii="Arial" w:hAnsi="Arial" w:cs="Arial"/>
          <w:b/>
          <w:bCs/>
          <w:color w:val="575859"/>
          <w:sz w:val="21"/>
          <w:szCs w:val="21"/>
        </w:rPr>
        <w:t>SSH</w:t>
      </w:r>
    </w:p>
    <w:p w14:paraId="63D8B7B0" w14:textId="08197935" w:rsidR="001E619A" w:rsidRDefault="001E619A">
      <w:pPr>
        <w:pBdr>
          <w:bottom w:val="single" w:sz="6" w:space="17" w:color="D9D9D9"/>
        </w:pBdr>
        <w:shd w:val="clear" w:color="auto" w:fill="FFFFFF"/>
        <w:ind w:left="720"/>
        <w:textAlignment w:val="baseline"/>
        <w:divId w:val="621497596"/>
        <w:rPr>
          <w:rFonts w:ascii="Arial" w:hAnsi="Arial" w:cs="Arial"/>
          <w:color w:val="575859"/>
          <w:sz w:val="21"/>
          <w:szCs w:val="21"/>
        </w:rPr>
      </w:pPr>
      <w:r>
        <w:rPr>
          <w:rFonts w:ascii="Arial" w:hAnsi="Arial" w:cs="Arial"/>
          <w:color w:val="575859"/>
          <w:sz w:val="21"/>
          <w:szCs w:val="21"/>
        </w:rPr>
        <w:object w:dxaOrig="225" w:dyaOrig="225" w14:anchorId="1BB88517">
          <v:shape id="_x0000_i2216" type="#_x0000_t75" style="width:20.15pt;height:18.3pt" o:ole="">
            <v:imagedata r:id="rId8" o:title=""/>
          </v:shape>
          <w:control r:id="rId204" w:name="DefaultOcxName94" w:shapeid="_x0000_i2216"/>
        </w:object>
      </w:r>
      <w:r>
        <w:rPr>
          <w:rFonts w:ascii="Arial" w:hAnsi="Arial" w:cs="Arial"/>
          <w:color w:val="575859"/>
          <w:sz w:val="21"/>
          <w:szCs w:val="21"/>
        </w:rPr>
        <w:t>C. IPSec</w:t>
      </w:r>
    </w:p>
    <w:p w14:paraId="0C0BC736" w14:textId="1DA0645D" w:rsidR="001E619A" w:rsidRDefault="001E619A">
      <w:pPr>
        <w:pBdr>
          <w:bottom w:val="single" w:sz="6" w:space="17" w:color="D9D9D9"/>
        </w:pBdr>
        <w:shd w:val="clear" w:color="auto" w:fill="FFFFFF"/>
        <w:ind w:left="720"/>
        <w:textAlignment w:val="baseline"/>
        <w:divId w:val="41907927"/>
        <w:rPr>
          <w:rFonts w:ascii="Arial" w:hAnsi="Arial" w:cs="Arial"/>
          <w:color w:val="575859"/>
          <w:sz w:val="21"/>
          <w:szCs w:val="21"/>
        </w:rPr>
      </w:pPr>
      <w:r>
        <w:rPr>
          <w:rFonts w:ascii="Arial" w:hAnsi="Arial" w:cs="Arial"/>
          <w:color w:val="575859"/>
          <w:sz w:val="21"/>
          <w:szCs w:val="21"/>
        </w:rPr>
        <w:object w:dxaOrig="225" w:dyaOrig="225" w14:anchorId="10D67E41">
          <v:shape id="_x0000_i2219" type="#_x0000_t75" style="width:20.15pt;height:18.3pt" o:ole="">
            <v:imagedata r:id="rId8" o:title=""/>
          </v:shape>
          <w:control r:id="rId205" w:name="DefaultOcxName95" w:shapeid="_x0000_i2219"/>
        </w:object>
      </w:r>
      <w:r>
        <w:rPr>
          <w:rFonts w:ascii="Arial" w:hAnsi="Arial" w:cs="Arial"/>
          <w:color w:val="575859"/>
          <w:sz w:val="21"/>
          <w:szCs w:val="21"/>
        </w:rPr>
        <w:t>D. VPN</w:t>
      </w:r>
    </w:p>
    <w:p w14:paraId="3AE62827" w14:textId="77777777" w:rsidR="001E619A" w:rsidRDefault="001E619A">
      <w:pPr>
        <w:pBdr>
          <w:bottom w:val="single" w:sz="6" w:space="17" w:color="D9D9D9"/>
        </w:pBdr>
        <w:shd w:val="clear" w:color="auto" w:fill="FFFFFF"/>
        <w:ind w:left="720"/>
        <w:textAlignment w:val="baseline"/>
        <w:divId w:val="59134825"/>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2A9F293A" w14:textId="77777777" w:rsidR="001E619A" w:rsidRDefault="001E619A">
      <w:pPr>
        <w:pStyle w:val="u4"/>
        <w:numPr>
          <w:ilvl w:val="0"/>
          <w:numId w:val="1"/>
        </w:numPr>
        <w:shd w:val="clear" w:color="auto" w:fill="FFFFFF"/>
        <w:spacing w:before="0" w:beforeAutospacing="0" w:after="0" w:afterAutospacing="0" w:line="330" w:lineRule="atLeast"/>
        <w:textAlignment w:val="baseline"/>
        <w:divId w:val="102384542"/>
        <w:rPr>
          <w:rFonts w:ascii="Nunito" w:hAnsi="Nunito" w:cs="Arial"/>
          <w:color w:val="0C0C0C"/>
        </w:rPr>
      </w:pPr>
      <w:r>
        <w:rPr>
          <w:rFonts w:ascii="Nunito" w:hAnsi="Nunito" w:cs="Arial"/>
          <w:color w:val="0C0C0C"/>
        </w:rPr>
        <w:t>Câu 25:</w:t>
      </w:r>
    </w:p>
    <w:p w14:paraId="36FD4D5E" w14:textId="77777777" w:rsidR="001E619A" w:rsidRDefault="001E619A">
      <w:pPr>
        <w:pStyle w:val="ThngthngWeb"/>
        <w:shd w:val="clear" w:color="auto" w:fill="FFFFFF"/>
        <w:spacing w:before="0" w:beforeAutospacing="0" w:after="0" w:afterAutospacing="0" w:line="330" w:lineRule="atLeast"/>
        <w:ind w:left="720"/>
        <w:textAlignment w:val="baseline"/>
        <w:divId w:val="102384542"/>
        <w:rPr>
          <w:rFonts w:ascii="Nunito" w:hAnsi="Nunito" w:cs="Arial"/>
          <w:color w:val="0C0C0C"/>
        </w:rPr>
      </w:pPr>
      <w:r>
        <w:rPr>
          <w:rFonts w:ascii="Nunito" w:hAnsi="Nunito" w:cs="Arial"/>
          <w:color w:val="0C0C0C"/>
        </w:rPr>
        <w:t>Các giao th</w:t>
      </w:r>
      <w:r>
        <w:rPr>
          <w:rFonts w:ascii="Cambria" w:hAnsi="Cambria" w:cs="Cambria"/>
          <w:color w:val="0C0C0C"/>
        </w:rPr>
        <w:t>ứ</w:t>
      </w:r>
      <w:r>
        <w:rPr>
          <w:rFonts w:ascii="Nunito" w:hAnsi="Nunito" w:cs="Arial"/>
          <w:color w:val="0C0C0C"/>
        </w:rPr>
        <w:t xml:space="preserve">c </w:t>
      </w:r>
      <w:r>
        <w:rPr>
          <w:rFonts w:ascii="Cambria" w:hAnsi="Cambria" w:cs="Cambria"/>
          <w:color w:val="0C0C0C"/>
        </w:rPr>
        <w:t>đườ</w:t>
      </w:r>
      <w:r>
        <w:rPr>
          <w:rFonts w:ascii="Nunito" w:hAnsi="Nunito" w:cs="Arial"/>
          <w:color w:val="0C0C0C"/>
        </w:rPr>
        <w:t>ng h</w:t>
      </w:r>
      <w:r>
        <w:rPr>
          <w:rFonts w:ascii="Cambria" w:hAnsi="Cambria" w:cs="Cambria"/>
          <w:color w:val="0C0C0C"/>
        </w:rPr>
        <w:t>ầ</w:t>
      </w:r>
      <w:r>
        <w:rPr>
          <w:rFonts w:ascii="Nunito" w:hAnsi="Nunito" w:cs="Arial"/>
          <w:color w:val="0C0C0C"/>
        </w:rPr>
        <w:t>m n</w:t>
      </w:r>
      <w:r>
        <w:rPr>
          <w:rFonts w:ascii="Nunito" w:hAnsi="Nunito" w:cs="Nunito"/>
          <w:color w:val="0C0C0C"/>
        </w:rPr>
        <w:t>à</w:t>
      </w:r>
      <w:r>
        <w:rPr>
          <w:rFonts w:ascii="Nunito" w:hAnsi="Nunito" w:cs="Arial"/>
          <w:color w:val="0C0C0C"/>
        </w:rPr>
        <w:t xml:space="preserve">o sau </w:t>
      </w:r>
      <w:r>
        <w:rPr>
          <w:rFonts w:ascii="Cambria" w:hAnsi="Cambria" w:cs="Cambria"/>
          <w:color w:val="0C0C0C"/>
        </w:rPr>
        <w:t>đ</w:t>
      </w:r>
      <w:r>
        <w:rPr>
          <w:rFonts w:ascii="Nunito" w:hAnsi="Nunito" w:cs="Nunito"/>
          <w:color w:val="0C0C0C"/>
        </w:rPr>
        <w:t>â</w:t>
      </w:r>
      <w:r>
        <w:rPr>
          <w:rFonts w:ascii="Nunito" w:hAnsi="Nunito" w:cs="Arial"/>
          <w:color w:val="0C0C0C"/>
        </w:rPr>
        <w:t>y ch</w:t>
      </w:r>
      <w:r>
        <w:rPr>
          <w:rFonts w:ascii="Cambria" w:hAnsi="Cambria" w:cs="Cambria"/>
          <w:color w:val="0C0C0C"/>
        </w:rPr>
        <w:t>ỉ</w:t>
      </w:r>
      <w:r>
        <w:rPr>
          <w:rFonts w:ascii="Nunito" w:hAnsi="Nunito" w:cs="Arial"/>
          <w:color w:val="0C0C0C"/>
        </w:rPr>
        <w:t xml:space="preserve"> l</w:t>
      </w:r>
      <w:r>
        <w:rPr>
          <w:rFonts w:ascii="Nunito" w:hAnsi="Nunito" w:cs="Nunito"/>
          <w:color w:val="0C0C0C"/>
        </w:rPr>
        <w:t>à</w:t>
      </w:r>
      <w:r>
        <w:rPr>
          <w:rFonts w:ascii="Nunito" w:hAnsi="Nunito" w:cs="Arial"/>
          <w:color w:val="0C0C0C"/>
        </w:rPr>
        <w:t>m vi</w:t>
      </w:r>
      <w:r>
        <w:rPr>
          <w:rFonts w:ascii="Cambria" w:hAnsi="Cambria" w:cs="Cambria"/>
          <w:color w:val="0C0C0C"/>
        </w:rPr>
        <w:t>ệ</w:t>
      </w:r>
      <w:r>
        <w:rPr>
          <w:rFonts w:ascii="Nunito" w:hAnsi="Nunito" w:cs="Arial"/>
          <w:color w:val="0C0C0C"/>
        </w:rPr>
        <w:t>c tr</w:t>
      </w:r>
      <w:r>
        <w:rPr>
          <w:rFonts w:ascii="Nunito" w:hAnsi="Nunito" w:cs="Nunito"/>
          <w:color w:val="0C0C0C"/>
        </w:rPr>
        <w:t>ê</w:t>
      </w:r>
      <w:r>
        <w:rPr>
          <w:rFonts w:ascii="Nunito" w:hAnsi="Nunito" w:cs="Arial"/>
          <w:color w:val="0C0C0C"/>
        </w:rPr>
        <w:t>n c</w:t>
      </w:r>
      <w:r>
        <w:rPr>
          <w:rFonts w:ascii="Nunito" w:hAnsi="Nunito" w:cs="Nunito"/>
          <w:color w:val="0C0C0C"/>
        </w:rPr>
        <w:t>á</w:t>
      </w:r>
      <w:r>
        <w:rPr>
          <w:rFonts w:ascii="Nunito" w:hAnsi="Nunito" w:cs="Arial"/>
          <w:color w:val="0C0C0C"/>
        </w:rPr>
        <w:t>c m</w:t>
      </w:r>
      <w:r>
        <w:rPr>
          <w:rFonts w:ascii="Cambria" w:hAnsi="Cambria" w:cs="Cambria"/>
          <w:color w:val="0C0C0C"/>
        </w:rPr>
        <w:t>ạ</w:t>
      </w:r>
      <w:r>
        <w:rPr>
          <w:rFonts w:ascii="Nunito" w:hAnsi="Nunito" w:cs="Arial"/>
          <w:color w:val="0C0C0C"/>
        </w:rPr>
        <w:t>ng IP?</w:t>
      </w:r>
    </w:p>
    <w:p w14:paraId="2E8DEAF0" w14:textId="0C6E326D" w:rsidR="001E619A" w:rsidRDefault="001E619A">
      <w:pPr>
        <w:shd w:val="clear" w:color="auto" w:fill="FFFFFF"/>
        <w:ind w:left="720"/>
        <w:textAlignment w:val="baseline"/>
        <w:divId w:val="699866561"/>
        <w:rPr>
          <w:rFonts w:ascii="Arial" w:hAnsi="Arial" w:cs="Arial"/>
          <w:color w:val="575859"/>
          <w:sz w:val="21"/>
          <w:szCs w:val="21"/>
        </w:rPr>
      </w:pPr>
      <w:r>
        <w:rPr>
          <w:rFonts w:ascii="Arial" w:hAnsi="Arial" w:cs="Arial"/>
          <w:color w:val="575859"/>
          <w:sz w:val="21"/>
          <w:szCs w:val="21"/>
        </w:rPr>
        <w:object w:dxaOrig="225" w:dyaOrig="225" w14:anchorId="0FB62E40">
          <v:shape id="_x0000_i2222" type="#_x0000_t75" style="width:20.15pt;height:18.3pt" o:ole="">
            <v:imagedata r:id="rId8" o:title=""/>
          </v:shape>
          <w:control r:id="rId206" w:name="DefaultOcxName96" w:shapeid="_x0000_i2222"/>
        </w:object>
      </w:r>
      <w:r>
        <w:rPr>
          <w:rFonts w:ascii="Arial" w:hAnsi="Arial" w:cs="Arial"/>
          <w:color w:val="575859"/>
          <w:sz w:val="21"/>
          <w:szCs w:val="21"/>
        </w:rPr>
        <w:t>A. SSH</w:t>
      </w:r>
    </w:p>
    <w:p w14:paraId="157AC039" w14:textId="27608DC5" w:rsidR="001E619A" w:rsidRDefault="001E619A">
      <w:pPr>
        <w:shd w:val="clear" w:color="auto" w:fill="FFFFFF"/>
        <w:ind w:left="720"/>
        <w:textAlignment w:val="baseline"/>
        <w:divId w:val="202716617"/>
        <w:rPr>
          <w:rFonts w:ascii="Arial" w:hAnsi="Arial" w:cs="Arial"/>
          <w:color w:val="575859"/>
          <w:sz w:val="21"/>
          <w:szCs w:val="21"/>
        </w:rPr>
      </w:pPr>
      <w:r>
        <w:rPr>
          <w:rFonts w:ascii="Arial" w:hAnsi="Arial" w:cs="Arial"/>
          <w:color w:val="575859"/>
          <w:sz w:val="21"/>
          <w:szCs w:val="21"/>
        </w:rPr>
        <w:object w:dxaOrig="225" w:dyaOrig="225" w14:anchorId="5B190E49">
          <v:shape id="_x0000_i2225" type="#_x0000_t75" style="width:20.15pt;height:18.3pt" o:ole="">
            <v:imagedata r:id="rId8" o:title=""/>
          </v:shape>
          <w:control r:id="rId207" w:name="DefaultOcxName97" w:shapeid="_x0000_i2225"/>
        </w:object>
      </w:r>
      <w:r>
        <w:rPr>
          <w:rFonts w:ascii="Arial" w:hAnsi="Arial" w:cs="Arial"/>
          <w:color w:val="575859"/>
          <w:sz w:val="21"/>
          <w:szCs w:val="21"/>
        </w:rPr>
        <w:t>B. IPX</w:t>
      </w:r>
    </w:p>
    <w:p w14:paraId="212D05AE" w14:textId="69604C0D" w:rsidR="001E619A" w:rsidRDefault="001E619A">
      <w:pPr>
        <w:shd w:val="clear" w:color="auto" w:fill="FFFFFF"/>
        <w:ind w:left="720"/>
        <w:textAlignment w:val="baseline"/>
        <w:divId w:val="173693318"/>
        <w:rPr>
          <w:rFonts w:ascii="Arial" w:hAnsi="Arial" w:cs="Arial"/>
          <w:color w:val="575859"/>
          <w:sz w:val="21"/>
          <w:szCs w:val="21"/>
        </w:rPr>
      </w:pPr>
      <w:r>
        <w:rPr>
          <w:rFonts w:ascii="Arial" w:hAnsi="Arial" w:cs="Arial"/>
          <w:color w:val="575859"/>
          <w:sz w:val="21"/>
          <w:szCs w:val="21"/>
        </w:rPr>
        <w:object w:dxaOrig="225" w:dyaOrig="225" w14:anchorId="6B45F9D5">
          <v:shape id="_x0000_i2228" type="#_x0000_t75" style="width:20.15pt;height:18.3pt" o:ole="">
            <v:imagedata r:id="rId8" o:title=""/>
          </v:shape>
          <w:control r:id="rId208" w:name="DefaultOcxName98" w:shapeid="_x0000_i2228"/>
        </w:object>
      </w:r>
      <w:r>
        <w:rPr>
          <w:rFonts w:ascii="Arial" w:hAnsi="Arial" w:cs="Arial"/>
          <w:color w:val="575859"/>
          <w:sz w:val="21"/>
          <w:szCs w:val="21"/>
        </w:rPr>
        <w:t>C.  L2TP</w:t>
      </w:r>
    </w:p>
    <w:p w14:paraId="573F95D0" w14:textId="4704244D" w:rsidR="001E619A" w:rsidRDefault="001E619A">
      <w:pPr>
        <w:shd w:val="clear" w:color="auto" w:fill="FFFFFF"/>
        <w:ind w:left="720"/>
        <w:textAlignment w:val="baseline"/>
        <w:divId w:val="136991382"/>
        <w:rPr>
          <w:rFonts w:ascii="Arial" w:hAnsi="Arial" w:cs="Arial"/>
          <w:color w:val="575859"/>
          <w:sz w:val="21"/>
          <w:szCs w:val="21"/>
        </w:rPr>
      </w:pPr>
      <w:r>
        <w:rPr>
          <w:rFonts w:ascii="Arial" w:hAnsi="Arial" w:cs="Arial"/>
          <w:color w:val="575859"/>
          <w:sz w:val="21"/>
          <w:szCs w:val="21"/>
        </w:rPr>
        <w:object w:dxaOrig="225" w:dyaOrig="225" w14:anchorId="768E4F1F">
          <v:shape id="_x0000_i2231" type="#_x0000_t75" style="width:20.15pt;height:18.3pt" o:ole="">
            <v:imagedata r:id="rId8" o:title=""/>
          </v:shape>
          <w:control r:id="rId209" w:name="DefaultOcxName99" w:shapeid="_x0000_i2231"/>
        </w:object>
      </w:r>
      <w:r>
        <w:rPr>
          <w:rFonts w:ascii="Arial" w:hAnsi="Arial" w:cs="Arial"/>
          <w:color w:val="575859"/>
          <w:sz w:val="21"/>
          <w:szCs w:val="21"/>
        </w:rPr>
        <w:t>D. PPTP</w:t>
      </w:r>
    </w:p>
    <w:p w14:paraId="3D632FD8" w14:textId="77777777" w:rsidR="001E619A" w:rsidRDefault="001E619A">
      <w:pPr>
        <w:shd w:val="clear" w:color="auto" w:fill="FFFFFF"/>
        <w:ind w:left="720"/>
        <w:textAlignment w:val="baseline"/>
        <w:divId w:val="1683895110"/>
        <w:rPr>
          <w:rFonts w:ascii="Arial" w:hAnsi="Arial" w:cs="Arial"/>
          <w:color w:val="575859"/>
          <w:sz w:val="21"/>
          <w:szCs w:val="21"/>
        </w:rPr>
      </w:pPr>
      <w:r>
        <w:rPr>
          <w:rStyle w:val="docemphstrong"/>
          <w:rFonts w:ascii="Nunito" w:hAnsi="Nunito" w:cs="Arial"/>
          <w:b/>
          <w:bCs/>
          <w:color w:val="CF0101"/>
          <w:bdr w:val="single" w:sz="6" w:space="4" w:color="D9D9D9" w:frame="1"/>
        </w:rPr>
        <w:t>Sai</w:t>
      </w:r>
      <w:r>
        <w:rPr>
          <w:rFonts w:ascii="Arial" w:hAnsi="Arial" w:cs="Arial"/>
          <w:color w:val="575859"/>
          <w:sz w:val="21"/>
          <w:szCs w:val="21"/>
        </w:rPr>
        <w:t> </w:t>
      </w:r>
      <w:r>
        <w:rPr>
          <w:rStyle w:val="hps"/>
          <w:rFonts w:ascii="inherit" w:hAnsi="inherit" w:cs="Arial"/>
          <w:b/>
          <w:bCs/>
          <w:color w:val="040404"/>
          <w:bdr w:val="none" w:sz="0" w:space="0" w:color="auto" w:frame="1"/>
        </w:rPr>
        <w:t>C</w:t>
      </w:r>
      <w:r>
        <w:rPr>
          <w:rStyle w:val="hps"/>
          <w:rFonts w:ascii="Nunito" w:hAnsi="Nunito" w:cs="Arial"/>
          <w:color w:val="040404"/>
        </w:rPr>
        <w:t> là đáp án đúng</w:t>
      </w:r>
    </w:p>
    <w:p w14:paraId="1A5D5EE8"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Câu 1:</w:t>
      </w:r>
    </w:p>
    <w:p w14:paraId="0B0EA2A2"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lastRenderedPageBreak/>
        <w:t>Cái nào có thể được sử dụng để ẩn thông tin về mạng nội bộ ngoại trừ:</w:t>
      </w:r>
    </w:p>
    <w:p w14:paraId="4B81C4BE" w14:textId="77777777" w:rsidR="001E619A" w:rsidRPr="001E619A" w:rsidRDefault="001E619A" w:rsidP="001E619A">
      <w:pPr>
        <w:shd w:val="clear" w:color="auto" w:fill="FFFFFF"/>
        <w:ind w:left="720"/>
        <w:textAlignment w:val="baseline"/>
        <w:rPr>
          <w:rFonts w:ascii="Arial" w:hAnsi="Arial" w:cs="Arial"/>
          <w:color w:val="575859"/>
          <w:sz w:val="21"/>
          <w:szCs w:val="21"/>
        </w:rPr>
      </w:pPr>
    </w:p>
    <w:p w14:paraId="4C658716"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922BB2">
        <w:rPr>
          <w:rFonts w:ascii="Arial" w:hAnsi="Arial" w:cs="Arial"/>
          <w:b/>
          <w:bCs/>
          <w:color w:val="575859"/>
          <w:sz w:val="21"/>
          <w:szCs w:val="21"/>
        </w:rPr>
        <w:t>A</w:t>
      </w:r>
      <w:r w:rsidRPr="001E619A">
        <w:rPr>
          <w:rFonts w:ascii="Arial" w:hAnsi="Arial" w:cs="Arial"/>
          <w:color w:val="575859"/>
          <w:sz w:val="21"/>
          <w:szCs w:val="21"/>
        </w:rPr>
        <w:t>. Protocol analyzer</w:t>
      </w:r>
    </w:p>
    <w:p w14:paraId="6DFC3D91"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B. Subnetting</w:t>
      </w:r>
    </w:p>
    <w:p w14:paraId="00D2D712"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 Proxy server</w:t>
      </w:r>
    </w:p>
    <w:p w14:paraId="33917687"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D. tmNetwork address translation (NAT)</w:t>
      </w:r>
    </w:p>
    <w:p w14:paraId="6E7CDA3B"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Chính xác</w:t>
      </w:r>
    </w:p>
    <w:p w14:paraId="46CCEFD3"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Câu 2:</w:t>
      </w:r>
    </w:p>
    <w:p w14:paraId="3F19408D"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Mã cổ điển là mã:</w:t>
      </w:r>
    </w:p>
    <w:p w14:paraId="46CE4554" w14:textId="77777777" w:rsidR="001E619A" w:rsidRPr="001E619A" w:rsidRDefault="001E619A" w:rsidP="001E619A">
      <w:pPr>
        <w:shd w:val="clear" w:color="auto" w:fill="FFFFFF"/>
        <w:ind w:left="720"/>
        <w:textAlignment w:val="baseline"/>
        <w:rPr>
          <w:rFonts w:ascii="Arial" w:hAnsi="Arial" w:cs="Arial"/>
          <w:color w:val="575859"/>
          <w:sz w:val="21"/>
          <w:szCs w:val="21"/>
        </w:rPr>
      </w:pPr>
    </w:p>
    <w:p w14:paraId="724674C4"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 xml:space="preserve">A. Mã đối xứng </w:t>
      </w:r>
    </w:p>
    <w:p w14:paraId="13FA6776"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B. Mã thay thế</w:t>
      </w:r>
    </w:p>
    <w:p w14:paraId="085FCED8"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 Mã có hai khoá là khoá</w:t>
      </w:r>
    </w:p>
    <w:p w14:paraId="5E8EF80D"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 xml:space="preserve">D.  Hoán vị </w:t>
      </w:r>
    </w:p>
    <w:p w14:paraId="2DCF04C8"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Sai A là đáp án đúng</w:t>
      </w:r>
    </w:p>
    <w:p w14:paraId="79F7425F"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Câu 3:</w:t>
      </w:r>
    </w:p>
    <w:p w14:paraId="1DBA2EED"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Nên cài mức truy cập mặc định là mức nào sau đây?</w:t>
      </w:r>
    </w:p>
    <w:p w14:paraId="0AA6E9AE" w14:textId="77777777" w:rsidR="001E619A" w:rsidRPr="001E619A" w:rsidRDefault="001E619A" w:rsidP="001E619A">
      <w:pPr>
        <w:shd w:val="clear" w:color="auto" w:fill="FFFFFF"/>
        <w:ind w:left="720"/>
        <w:textAlignment w:val="baseline"/>
        <w:rPr>
          <w:rFonts w:ascii="Arial" w:hAnsi="Arial" w:cs="Arial"/>
          <w:color w:val="575859"/>
          <w:sz w:val="21"/>
          <w:szCs w:val="21"/>
        </w:rPr>
      </w:pPr>
    </w:p>
    <w:p w14:paraId="405F78CD"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A. Full access</w:t>
      </w:r>
    </w:p>
    <w:p w14:paraId="29AA19FB"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B. No access</w:t>
      </w:r>
    </w:p>
    <w:p w14:paraId="7DB36CED"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 Read access</w:t>
      </w:r>
    </w:p>
    <w:p w14:paraId="6766A985"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D. Write access</w:t>
      </w:r>
    </w:p>
    <w:p w14:paraId="68824308"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Sai B là đáp án đúng</w:t>
      </w:r>
    </w:p>
    <w:p w14:paraId="68528370"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Câu 4:</w:t>
      </w:r>
    </w:p>
    <w:p w14:paraId="4089515B"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Quyền truy cập nào cho phép ta lưu giữ một tập tin?</w:t>
      </w:r>
    </w:p>
    <w:p w14:paraId="6F02D896" w14:textId="77777777" w:rsidR="001E619A" w:rsidRPr="001E619A" w:rsidRDefault="001E619A" w:rsidP="001E619A">
      <w:pPr>
        <w:shd w:val="clear" w:color="auto" w:fill="FFFFFF"/>
        <w:ind w:left="720"/>
        <w:textAlignment w:val="baseline"/>
        <w:rPr>
          <w:rFonts w:ascii="Arial" w:hAnsi="Arial" w:cs="Arial"/>
          <w:color w:val="575859"/>
          <w:sz w:val="21"/>
          <w:szCs w:val="21"/>
        </w:rPr>
      </w:pPr>
    </w:p>
    <w:p w14:paraId="5B3BEC19"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A. Đọc</w:t>
      </w:r>
    </w:p>
    <w:p w14:paraId="24DD73CB"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B. Sao chép</w:t>
      </w:r>
    </w:p>
    <w:p w14:paraId="5EAFFE1F"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 Hiệu chỉnh</w:t>
      </w:r>
    </w:p>
    <w:p w14:paraId="20B4E120"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D. Ghi</w:t>
      </w:r>
    </w:p>
    <w:p w14:paraId="562D57C0"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Sai D là đáp án đúng</w:t>
      </w:r>
    </w:p>
    <w:p w14:paraId="248C3366"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lastRenderedPageBreak/>
        <w:t>Câu 5:</w:t>
      </w:r>
    </w:p>
    <w:p w14:paraId="319C90F2"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Điều nào sau đây KHÔNG phải là mối quan tâm về bảo mật của môi trường ảo hóa?</w:t>
      </w:r>
    </w:p>
    <w:p w14:paraId="5E7152ED" w14:textId="77777777" w:rsidR="001E619A" w:rsidRPr="001E619A" w:rsidRDefault="001E619A" w:rsidP="001E619A">
      <w:pPr>
        <w:shd w:val="clear" w:color="auto" w:fill="FFFFFF"/>
        <w:ind w:left="720"/>
        <w:textAlignment w:val="baseline"/>
        <w:rPr>
          <w:rFonts w:ascii="Arial" w:hAnsi="Arial" w:cs="Arial"/>
          <w:color w:val="575859"/>
          <w:sz w:val="21"/>
          <w:szCs w:val="21"/>
        </w:rPr>
      </w:pPr>
    </w:p>
    <w:p w14:paraId="3C874516"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922BB2">
        <w:rPr>
          <w:rFonts w:ascii="Arial" w:hAnsi="Arial" w:cs="Arial"/>
          <w:b/>
          <w:bCs/>
          <w:color w:val="575859"/>
          <w:sz w:val="21"/>
          <w:szCs w:val="21"/>
        </w:rPr>
        <w:t>A</w:t>
      </w:r>
      <w:r w:rsidRPr="001E619A">
        <w:rPr>
          <w:rFonts w:ascii="Arial" w:hAnsi="Arial" w:cs="Arial"/>
          <w:color w:val="575859"/>
          <w:sz w:val="21"/>
          <w:szCs w:val="21"/>
        </w:rPr>
        <w:t>. Các máy chủ ảo rẻ hơn các máy chủ vật lý của chúng</w:t>
      </w:r>
    </w:p>
    <w:p w14:paraId="2C72218E"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B. Các máy ảo phải được bảo vệ khỏi cả thế giới bên ngoài và cũng từ các máy ảo khác trên cùng một máy tính vật lý</w:t>
      </w:r>
    </w:p>
    <w:p w14:paraId="317DFFC8"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 Các thiết bị bảo mật vật lý không phải lúc nào cũng được thiết kế để bảo vệ các hệ thống ảo</w:t>
      </w:r>
    </w:p>
    <w:p w14:paraId="49CA622A"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D. Di chuyển trực tiếp có thể di chuyển ngay lập tức một máy chủ ảo hóa sang một trình siêu giám sát khác</w:t>
      </w:r>
    </w:p>
    <w:p w14:paraId="7424BC2C"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Chính xác</w:t>
      </w:r>
    </w:p>
    <w:p w14:paraId="4053D8CC"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Câu 6:</w:t>
      </w:r>
    </w:p>
    <w:p w14:paraId="6BB0EAD7"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Quyền truy cập nào cho phép ta hiệu chỉnh thuộc tính của một tập tin?</w:t>
      </w:r>
    </w:p>
    <w:p w14:paraId="7D2E270C" w14:textId="77777777" w:rsidR="001E619A" w:rsidRPr="001E619A" w:rsidRDefault="001E619A" w:rsidP="001E619A">
      <w:pPr>
        <w:shd w:val="clear" w:color="auto" w:fill="FFFFFF"/>
        <w:ind w:left="720"/>
        <w:textAlignment w:val="baseline"/>
        <w:rPr>
          <w:rFonts w:ascii="Arial" w:hAnsi="Arial" w:cs="Arial"/>
          <w:color w:val="575859"/>
          <w:sz w:val="21"/>
          <w:szCs w:val="21"/>
        </w:rPr>
      </w:pPr>
    </w:p>
    <w:p w14:paraId="6E9CFBC1"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922BB2">
        <w:rPr>
          <w:rFonts w:ascii="Arial" w:hAnsi="Arial" w:cs="Arial"/>
          <w:b/>
          <w:bCs/>
          <w:color w:val="575859"/>
          <w:sz w:val="21"/>
          <w:szCs w:val="21"/>
        </w:rPr>
        <w:t>A</w:t>
      </w:r>
      <w:r w:rsidRPr="001E619A">
        <w:rPr>
          <w:rFonts w:ascii="Arial" w:hAnsi="Arial" w:cs="Arial"/>
          <w:color w:val="575859"/>
          <w:sz w:val="21"/>
          <w:szCs w:val="21"/>
        </w:rPr>
        <w:t>. Hiệu chỉnh (Modify)</w:t>
      </w:r>
    </w:p>
    <w:p w14:paraId="177319D2"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B.  Sao chép (Copy)</w:t>
      </w:r>
    </w:p>
    <w:p w14:paraId="35B246C3"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 Thay đổi (Change)</w:t>
      </w:r>
    </w:p>
    <w:p w14:paraId="13516688"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D.  Biên tập ( Edit)</w:t>
      </w:r>
    </w:p>
    <w:p w14:paraId="34D73205"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Chính xác</w:t>
      </w:r>
    </w:p>
    <w:p w14:paraId="3EA6AFA6"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Câu 7:</w:t>
      </w:r>
    </w:p>
    <w:p w14:paraId="1BAD583C"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Nếu một nhóm người dùng phải được tách ra khỏi những người dùng khác, thiết kế mạng nào bảo mật nhất?</w:t>
      </w:r>
    </w:p>
    <w:p w14:paraId="641EC2F9" w14:textId="77777777" w:rsidR="001E619A" w:rsidRPr="001E619A" w:rsidRDefault="001E619A" w:rsidP="001E619A">
      <w:pPr>
        <w:shd w:val="clear" w:color="auto" w:fill="FFFFFF"/>
        <w:ind w:left="720"/>
        <w:textAlignment w:val="baseline"/>
        <w:rPr>
          <w:rFonts w:ascii="Arial" w:hAnsi="Arial" w:cs="Arial"/>
          <w:color w:val="575859"/>
          <w:sz w:val="21"/>
          <w:szCs w:val="21"/>
        </w:rPr>
      </w:pPr>
    </w:p>
    <w:p w14:paraId="0B2AA7BF"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A. Kết nối chúng với các thiết bị switch và router khác</w:t>
      </w:r>
    </w:p>
    <w:p w14:paraId="7E720354"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B. Sử dụng VLAN</w:t>
      </w:r>
    </w:p>
    <w:p w14:paraId="76F6AF83"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 Sử dụng mặt nạ mạng con</w:t>
      </w:r>
    </w:p>
    <w:p w14:paraId="70B83A7C"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D. Không thể tách người dùng trên mạng</w:t>
      </w:r>
    </w:p>
    <w:p w14:paraId="66A897A9"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Sai A là đáp án đúng</w:t>
      </w:r>
    </w:p>
    <w:p w14:paraId="6CCF2EE5"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Câu 8:</w:t>
      </w:r>
    </w:p>
    <w:p w14:paraId="6346F4BC"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Chính sách tài khoản nào nên được thiết lập để ngăn chặn các cuộc tấn công ác ý vào tài khoản của user?</w:t>
      </w:r>
    </w:p>
    <w:p w14:paraId="3427BFB7" w14:textId="77777777" w:rsidR="001E619A" w:rsidRPr="001E619A" w:rsidRDefault="001E619A" w:rsidP="001E619A">
      <w:pPr>
        <w:shd w:val="clear" w:color="auto" w:fill="FFFFFF"/>
        <w:ind w:left="720"/>
        <w:textAlignment w:val="baseline"/>
        <w:rPr>
          <w:rFonts w:ascii="Arial" w:hAnsi="Arial" w:cs="Arial"/>
          <w:color w:val="575859"/>
          <w:sz w:val="21"/>
          <w:szCs w:val="21"/>
        </w:rPr>
      </w:pPr>
    </w:p>
    <w:p w14:paraId="73F2AD23"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A. Hạn chế thời gian</w:t>
      </w:r>
    </w:p>
    <w:p w14:paraId="3FE919DE"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lastRenderedPageBreak/>
        <w:t>B. Ngày hết hạn tài khoản</w:t>
      </w:r>
    </w:p>
    <w:p w14:paraId="6C9220C1"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 Giới hạn số lần logon</w:t>
      </w:r>
    </w:p>
    <w:p w14:paraId="3CFF746A"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 xml:space="preserve">D. Disable tài khoản không dùng đến </w:t>
      </w:r>
    </w:p>
    <w:p w14:paraId="2F21DA5B"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Sai C là đáp án đúng</w:t>
      </w:r>
    </w:p>
    <w:p w14:paraId="40C2925A"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Câu 9:</w:t>
      </w:r>
    </w:p>
    <w:p w14:paraId="03755081"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Chiều dài tối thiểu của mật khẩu cần phải là:</w:t>
      </w:r>
    </w:p>
    <w:p w14:paraId="469E151E" w14:textId="77777777" w:rsidR="001E619A" w:rsidRPr="001E619A" w:rsidRDefault="001E619A" w:rsidP="001E619A">
      <w:pPr>
        <w:shd w:val="clear" w:color="auto" w:fill="FFFFFF"/>
        <w:ind w:left="720"/>
        <w:textAlignment w:val="baseline"/>
        <w:rPr>
          <w:rFonts w:ascii="Arial" w:hAnsi="Arial" w:cs="Arial"/>
          <w:color w:val="575859"/>
          <w:sz w:val="21"/>
          <w:szCs w:val="21"/>
        </w:rPr>
      </w:pPr>
    </w:p>
    <w:p w14:paraId="399CF8D7"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A. 12 đến 15 ký tự</w:t>
      </w:r>
    </w:p>
    <w:p w14:paraId="56031AE2"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B. 3 đến 5 ký tự</w:t>
      </w:r>
    </w:p>
    <w:p w14:paraId="502B3494"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922BB2">
        <w:rPr>
          <w:rFonts w:ascii="Arial" w:hAnsi="Arial" w:cs="Arial"/>
          <w:b/>
          <w:bCs/>
          <w:color w:val="575859"/>
          <w:sz w:val="21"/>
          <w:szCs w:val="21"/>
        </w:rPr>
        <w:t>C</w:t>
      </w:r>
      <w:r w:rsidRPr="001E619A">
        <w:rPr>
          <w:rFonts w:ascii="Arial" w:hAnsi="Arial" w:cs="Arial"/>
          <w:color w:val="575859"/>
          <w:sz w:val="21"/>
          <w:szCs w:val="21"/>
        </w:rPr>
        <w:t>. 8 ký tự</w:t>
      </w:r>
    </w:p>
    <w:p w14:paraId="248D01DC"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D. 1 đến 3 ký tự</w:t>
      </w:r>
    </w:p>
    <w:p w14:paraId="508D2492"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Chính xác</w:t>
      </w:r>
    </w:p>
    <w:p w14:paraId="51C0D219"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Câu 10:</w:t>
      </w:r>
    </w:p>
    <w:p w14:paraId="6D48F9D9"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Một IP flood theo các host phát tán trực tiếp đến một Web server là một ví dụ của loại tấn công gì?</w:t>
      </w:r>
    </w:p>
    <w:p w14:paraId="23A5E1D6" w14:textId="77777777" w:rsidR="001E619A" w:rsidRPr="001E619A" w:rsidRDefault="001E619A" w:rsidP="001E619A">
      <w:pPr>
        <w:shd w:val="clear" w:color="auto" w:fill="FFFFFF"/>
        <w:ind w:left="720"/>
        <w:textAlignment w:val="baseline"/>
        <w:rPr>
          <w:rFonts w:ascii="Arial" w:hAnsi="Arial" w:cs="Arial"/>
          <w:color w:val="575859"/>
          <w:sz w:val="21"/>
          <w:szCs w:val="21"/>
        </w:rPr>
      </w:pPr>
    </w:p>
    <w:p w14:paraId="2DD586B7"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A. DoS phân tán (DDoS)</w:t>
      </w:r>
    </w:p>
    <w:p w14:paraId="739DE841"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B. Tấn công IP</w:t>
      </w:r>
    </w:p>
    <w:p w14:paraId="0BE3F449"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 Trojan Hors</w:t>
      </w:r>
    </w:p>
    <w:p w14:paraId="431F52EF"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922BB2">
        <w:rPr>
          <w:rFonts w:ascii="Arial" w:hAnsi="Arial" w:cs="Arial"/>
          <w:b/>
          <w:bCs/>
          <w:color w:val="575859"/>
          <w:sz w:val="21"/>
          <w:szCs w:val="21"/>
        </w:rPr>
        <w:t>D</w:t>
      </w:r>
      <w:r w:rsidRPr="001E619A">
        <w:rPr>
          <w:rFonts w:ascii="Arial" w:hAnsi="Arial" w:cs="Arial"/>
          <w:color w:val="575859"/>
          <w:sz w:val="21"/>
          <w:szCs w:val="21"/>
        </w:rPr>
        <w:t>. A và B đúng</w:t>
      </w:r>
    </w:p>
    <w:p w14:paraId="23BD806E"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Chính xác</w:t>
      </w:r>
    </w:p>
    <w:p w14:paraId="37F4BB20"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Câu 11:</w:t>
      </w:r>
    </w:p>
    <w:p w14:paraId="42BB992F"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Giao thức nào an toàn nhất để chuyển tệp?</w:t>
      </w:r>
    </w:p>
    <w:p w14:paraId="31F082C2" w14:textId="77777777" w:rsidR="001E619A" w:rsidRPr="001E619A" w:rsidRDefault="001E619A" w:rsidP="001E619A">
      <w:pPr>
        <w:shd w:val="clear" w:color="auto" w:fill="FFFFFF"/>
        <w:ind w:left="720"/>
        <w:textAlignment w:val="baseline"/>
        <w:rPr>
          <w:rFonts w:ascii="Arial" w:hAnsi="Arial" w:cs="Arial"/>
          <w:color w:val="575859"/>
          <w:sz w:val="21"/>
          <w:szCs w:val="21"/>
        </w:rPr>
      </w:pPr>
    </w:p>
    <w:p w14:paraId="72D5086B"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 xml:space="preserve">A. SFTP </w:t>
      </w:r>
    </w:p>
    <w:p w14:paraId="71B0D6B2"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B. SCP</w:t>
      </w:r>
    </w:p>
    <w:p w14:paraId="2829652C"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 FTPS</w:t>
      </w:r>
    </w:p>
    <w:p w14:paraId="571B2239"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D.  FTP</w:t>
      </w:r>
    </w:p>
    <w:p w14:paraId="46FCCB5C"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Sai A là đáp án đúng</w:t>
      </w:r>
    </w:p>
    <w:p w14:paraId="6B125C6A"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Câu 12:</w:t>
      </w:r>
    </w:p>
    <w:p w14:paraId="3A70401A"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Để ngăn tấn công DoS, một quản trị mạng chặn nguồn IP với tường lửa, nhưng tấn công vẫn tiếp diễn. Điều gì có khả năng xảy ra nhất?</w:t>
      </w:r>
    </w:p>
    <w:p w14:paraId="7F57E701" w14:textId="77777777" w:rsidR="001E619A" w:rsidRPr="001E619A" w:rsidRDefault="001E619A" w:rsidP="001E619A">
      <w:pPr>
        <w:shd w:val="clear" w:color="auto" w:fill="FFFFFF"/>
        <w:ind w:left="720"/>
        <w:textAlignment w:val="baseline"/>
        <w:rPr>
          <w:rFonts w:ascii="Arial" w:hAnsi="Arial" w:cs="Arial"/>
          <w:color w:val="575859"/>
          <w:sz w:val="21"/>
          <w:szCs w:val="21"/>
        </w:rPr>
      </w:pPr>
    </w:p>
    <w:p w14:paraId="6A460F17"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A. Sâu DoS đã lây nhiễm cục bộ</w:t>
      </w:r>
    </w:p>
    <w:p w14:paraId="1CBDDDC5"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B. Phần mềm Antivirus cần được cài đặt trên máy chủ đích</w:t>
      </w:r>
    </w:p>
    <w:p w14:paraId="3AF17E12"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 xml:space="preserve">C. A và B đều có thể xảy ra </w:t>
      </w:r>
    </w:p>
    <w:p w14:paraId="5D7E5885"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D. A và B đều không thể xảy ra</w:t>
      </w:r>
    </w:p>
    <w:p w14:paraId="5316DA4E"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Sai C là đáp án đúng</w:t>
      </w:r>
    </w:p>
    <w:p w14:paraId="2EC1C312"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Câu 13:</w:t>
      </w:r>
    </w:p>
    <w:p w14:paraId="5A65501F"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Các loại khoá mật mã nào sau đây dễ bị crack nhất?</w:t>
      </w:r>
    </w:p>
    <w:p w14:paraId="7BBF9325" w14:textId="77777777" w:rsidR="001E619A" w:rsidRPr="001E619A" w:rsidRDefault="001E619A" w:rsidP="001E619A">
      <w:pPr>
        <w:shd w:val="clear" w:color="auto" w:fill="FFFFFF"/>
        <w:ind w:left="720"/>
        <w:textAlignment w:val="baseline"/>
        <w:rPr>
          <w:rFonts w:ascii="Arial" w:hAnsi="Arial" w:cs="Arial"/>
          <w:color w:val="575859"/>
          <w:sz w:val="21"/>
          <w:szCs w:val="21"/>
        </w:rPr>
      </w:pPr>
    </w:p>
    <w:p w14:paraId="7F7CE321"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A. 128 bit</w:t>
      </w:r>
    </w:p>
    <w:p w14:paraId="75227061"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922BB2">
        <w:rPr>
          <w:rFonts w:ascii="Arial" w:hAnsi="Arial" w:cs="Arial"/>
          <w:b/>
          <w:bCs/>
          <w:color w:val="575859"/>
          <w:sz w:val="21"/>
          <w:szCs w:val="21"/>
        </w:rPr>
        <w:t>B</w:t>
      </w:r>
      <w:r w:rsidRPr="001E619A">
        <w:rPr>
          <w:rFonts w:ascii="Arial" w:hAnsi="Arial" w:cs="Arial"/>
          <w:color w:val="575859"/>
          <w:sz w:val="21"/>
          <w:szCs w:val="21"/>
        </w:rPr>
        <w:t>. 40 bit</w:t>
      </w:r>
    </w:p>
    <w:p w14:paraId="453E4222"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 256 bit</w:t>
      </w:r>
    </w:p>
    <w:p w14:paraId="007BE6CD"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D. 56 bit</w:t>
      </w:r>
    </w:p>
    <w:p w14:paraId="2C51EEC9"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Chính xác</w:t>
      </w:r>
    </w:p>
    <w:p w14:paraId="5E426438"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Câu 14:</w:t>
      </w:r>
    </w:p>
    <w:p w14:paraId="340B9D76"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Cách nào sau đây là tốt nhất để chống lại điểm yếu bảo mật trong phần mềm HĐH?</w:t>
      </w:r>
    </w:p>
    <w:p w14:paraId="3CA4833F" w14:textId="77777777" w:rsidR="001E619A" w:rsidRPr="001E619A" w:rsidRDefault="001E619A" w:rsidP="001E619A">
      <w:pPr>
        <w:shd w:val="clear" w:color="auto" w:fill="FFFFFF"/>
        <w:ind w:left="720"/>
        <w:textAlignment w:val="baseline"/>
        <w:rPr>
          <w:rFonts w:ascii="Arial" w:hAnsi="Arial" w:cs="Arial"/>
          <w:color w:val="575859"/>
          <w:sz w:val="21"/>
          <w:szCs w:val="21"/>
        </w:rPr>
      </w:pPr>
    </w:p>
    <w:p w14:paraId="0E4BD764"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922BB2">
        <w:rPr>
          <w:rFonts w:ascii="Arial" w:hAnsi="Arial" w:cs="Arial"/>
          <w:b/>
          <w:bCs/>
          <w:color w:val="575859"/>
          <w:sz w:val="21"/>
          <w:szCs w:val="21"/>
        </w:rPr>
        <w:t>A</w:t>
      </w:r>
      <w:r w:rsidRPr="001E619A">
        <w:rPr>
          <w:rFonts w:ascii="Arial" w:hAnsi="Arial" w:cs="Arial"/>
          <w:color w:val="575859"/>
          <w:sz w:val="21"/>
          <w:szCs w:val="21"/>
        </w:rPr>
        <w:t>. Cài đặt bản service pack mới nhất</w:t>
      </w:r>
    </w:p>
    <w:p w14:paraId="0E92C018"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B. Cài đặt lại HĐH thông dụng</w:t>
      </w:r>
    </w:p>
    <w:p w14:paraId="2EE00501"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 Sao lưu hệ thống thường xuyên</w:t>
      </w:r>
    </w:p>
    <w:p w14:paraId="632CB840"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D. Shut down hệ thống khi không sử dụng</w:t>
      </w:r>
    </w:p>
    <w:p w14:paraId="45A554A1"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Chính xác</w:t>
      </w:r>
    </w:p>
    <w:p w14:paraId="72AC751C"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Câu 15:</w:t>
      </w:r>
    </w:p>
    <w:p w14:paraId="5D159E18"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Các mật khẩu nào sau đây là khó phá nhất đối với một hacker?</w:t>
      </w:r>
    </w:p>
    <w:p w14:paraId="215EE05A" w14:textId="77777777" w:rsidR="001E619A" w:rsidRPr="001E619A" w:rsidRDefault="001E619A" w:rsidP="001E619A">
      <w:pPr>
        <w:shd w:val="clear" w:color="auto" w:fill="FFFFFF"/>
        <w:ind w:left="720"/>
        <w:textAlignment w:val="baseline"/>
        <w:rPr>
          <w:rFonts w:ascii="Arial" w:hAnsi="Arial" w:cs="Arial"/>
          <w:color w:val="575859"/>
          <w:sz w:val="21"/>
          <w:szCs w:val="21"/>
        </w:rPr>
      </w:pPr>
    </w:p>
    <w:p w14:paraId="4FD1AA2C"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A. password83</w:t>
      </w:r>
    </w:p>
    <w:p w14:paraId="397A2CC8"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B. reception</w:t>
      </w:r>
    </w:p>
    <w:p w14:paraId="1F14C37C"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 !$aLtNb83</w:t>
      </w:r>
    </w:p>
    <w:p w14:paraId="7A9C22D1"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D. LaT3r</w:t>
      </w:r>
    </w:p>
    <w:p w14:paraId="52F0A3A9"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Sai C là đáp án đúng</w:t>
      </w:r>
    </w:p>
    <w:p w14:paraId="74C36E6C"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Câu 16:</w:t>
      </w:r>
    </w:p>
    <w:p w14:paraId="087011E2"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lastRenderedPageBreak/>
        <w:t>Tấn công hệ thống tên miền (Domain Name System - DNS) nào thay thế một địa chỉ IP gian lận cho tên một biểu tượng:</w:t>
      </w:r>
    </w:p>
    <w:p w14:paraId="4E6ACD43" w14:textId="77777777" w:rsidR="001E619A" w:rsidRPr="001E619A" w:rsidRDefault="001E619A" w:rsidP="001E619A">
      <w:pPr>
        <w:shd w:val="clear" w:color="auto" w:fill="FFFFFF"/>
        <w:ind w:left="720"/>
        <w:textAlignment w:val="baseline"/>
        <w:rPr>
          <w:rFonts w:ascii="Arial" w:hAnsi="Arial" w:cs="Arial"/>
          <w:color w:val="575859"/>
          <w:sz w:val="21"/>
          <w:szCs w:val="21"/>
        </w:rPr>
      </w:pPr>
    </w:p>
    <w:p w14:paraId="72516C16"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A. DNS poisoning</w:t>
      </w:r>
    </w:p>
    <w:p w14:paraId="38AC85A6"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B. DNS replay</w:t>
      </w:r>
    </w:p>
    <w:p w14:paraId="4D8FFC4F"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 DNS masking</w:t>
      </w:r>
    </w:p>
    <w:p w14:paraId="27CF35B9"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D. DNS forwarding</w:t>
      </w:r>
    </w:p>
    <w:p w14:paraId="534CB793"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Sai A là đáp án đúng</w:t>
      </w:r>
    </w:p>
    <w:p w14:paraId="412B532D"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Câu 17:</w:t>
      </w:r>
    </w:p>
    <w:p w14:paraId="3622B7D8"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Các tập tin nào sau đây có khả năng chứa virus nhất ?</w:t>
      </w:r>
    </w:p>
    <w:p w14:paraId="6CF3B2C8" w14:textId="77777777" w:rsidR="001E619A" w:rsidRPr="001E619A" w:rsidRDefault="001E619A" w:rsidP="001E619A">
      <w:pPr>
        <w:shd w:val="clear" w:color="auto" w:fill="FFFFFF"/>
        <w:ind w:left="720"/>
        <w:textAlignment w:val="baseline"/>
        <w:rPr>
          <w:rFonts w:ascii="Arial" w:hAnsi="Arial" w:cs="Arial"/>
          <w:color w:val="575859"/>
          <w:sz w:val="21"/>
          <w:szCs w:val="21"/>
        </w:rPr>
      </w:pPr>
    </w:p>
    <w:p w14:paraId="5C1E9046"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A. database.dat</w:t>
      </w:r>
    </w:p>
    <w:p w14:paraId="1B91C3BE"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B. bigpic.jpeg</w:t>
      </w:r>
    </w:p>
    <w:p w14:paraId="420F2298"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 note.txt</w:t>
      </w:r>
    </w:p>
    <w:p w14:paraId="59AF0180"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922BB2">
        <w:rPr>
          <w:rFonts w:ascii="Arial" w:hAnsi="Arial" w:cs="Arial"/>
          <w:b/>
          <w:bCs/>
          <w:color w:val="575859"/>
          <w:sz w:val="21"/>
          <w:szCs w:val="21"/>
        </w:rPr>
        <w:t>D</w:t>
      </w:r>
      <w:r w:rsidRPr="001E619A">
        <w:rPr>
          <w:rFonts w:ascii="Arial" w:hAnsi="Arial" w:cs="Arial"/>
          <w:color w:val="575859"/>
          <w:sz w:val="21"/>
          <w:szCs w:val="21"/>
        </w:rPr>
        <w:t>. picture.gif.exe</w:t>
      </w:r>
    </w:p>
    <w:p w14:paraId="29D97500"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Chính xác</w:t>
      </w:r>
    </w:p>
    <w:p w14:paraId="166A5140"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Câu 18:</w:t>
      </w:r>
    </w:p>
    <w:p w14:paraId="07BBCC56"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Loại nhật ký nào có thể cung cấp chi tiết về các yêu cầu đối với các tệp cụ thể trên hệ thống:</w:t>
      </w:r>
    </w:p>
    <w:p w14:paraId="4A9AA8AD" w14:textId="77777777" w:rsidR="001E619A" w:rsidRPr="001E619A" w:rsidRDefault="001E619A" w:rsidP="001E619A">
      <w:pPr>
        <w:shd w:val="clear" w:color="auto" w:fill="FFFFFF"/>
        <w:ind w:left="720"/>
        <w:textAlignment w:val="baseline"/>
        <w:rPr>
          <w:rFonts w:ascii="Arial" w:hAnsi="Arial" w:cs="Arial"/>
          <w:color w:val="575859"/>
          <w:sz w:val="21"/>
          <w:szCs w:val="21"/>
        </w:rPr>
      </w:pPr>
    </w:p>
    <w:p w14:paraId="2A45DFD9"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A. Access log</w:t>
      </w:r>
    </w:p>
    <w:p w14:paraId="55A949FE"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B. Event log</w:t>
      </w:r>
    </w:p>
    <w:p w14:paraId="5A887E06"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 xml:space="preserve">C. Audit log </w:t>
      </w:r>
    </w:p>
    <w:p w14:paraId="41578379"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D. SysFile log</w:t>
      </w:r>
    </w:p>
    <w:p w14:paraId="555B83E2"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Sai A là đáp án đúng</w:t>
      </w:r>
    </w:p>
    <w:p w14:paraId="32DF6785"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Câu 19:</w:t>
      </w:r>
    </w:p>
    <w:p w14:paraId="3F931ACE"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Loại mã nguồn độc hại nào có thể được cài đặt song không gây tác hại cho đến khi một hoạt động nào đó được kích hoạt?</w:t>
      </w:r>
    </w:p>
    <w:p w14:paraId="0978213D" w14:textId="77777777" w:rsidR="001E619A" w:rsidRPr="001E619A" w:rsidRDefault="001E619A" w:rsidP="001E619A">
      <w:pPr>
        <w:shd w:val="clear" w:color="auto" w:fill="FFFFFF"/>
        <w:ind w:left="720"/>
        <w:textAlignment w:val="baseline"/>
        <w:rPr>
          <w:rFonts w:ascii="Arial" w:hAnsi="Arial" w:cs="Arial"/>
          <w:color w:val="575859"/>
          <w:sz w:val="21"/>
          <w:szCs w:val="21"/>
        </w:rPr>
      </w:pPr>
    </w:p>
    <w:p w14:paraId="609FD0D0"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A. Sâu</w:t>
      </w:r>
    </w:p>
    <w:p w14:paraId="6E1AA97B"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B. Trojan horse</w:t>
      </w:r>
    </w:p>
    <w:p w14:paraId="0FE4BF6F"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 Logic bomb</w:t>
      </w:r>
    </w:p>
    <w:p w14:paraId="5590C097"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D. Stealth virus</w:t>
      </w:r>
    </w:p>
    <w:p w14:paraId="2D3954B2"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lastRenderedPageBreak/>
        <w:t>Sai B là đáp án đúng</w:t>
      </w:r>
    </w:p>
    <w:p w14:paraId="0B730377"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Câu 20:</w:t>
      </w:r>
    </w:p>
    <w:p w14:paraId="565894B1"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Vị trí thích hợp nhất để cài đặt bộ lọc spam là gì?</w:t>
      </w:r>
    </w:p>
    <w:p w14:paraId="1F4D2770" w14:textId="77777777" w:rsidR="001E619A" w:rsidRPr="001E619A" w:rsidRDefault="001E619A" w:rsidP="001E619A">
      <w:pPr>
        <w:shd w:val="clear" w:color="auto" w:fill="FFFFFF"/>
        <w:ind w:left="720"/>
        <w:textAlignment w:val="baseline"/>
        <w:rPr>
          <w:rFonts w:ascii="Arial" w:hAnsi="Arial" w:cs="Arial"/>
          <w:color w:val="575859"/>
          <w:sz w:val="21"/>
          <w:szCs w:val="21"/>
        </w:rPr>
      </w:pPr>
    </w:p>
    <w:p w14:paraId="6DEEC50F"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922BB2">
        <w:rPr>
          <w:rFonts w:ascii="Arial" w:hAnsi="Arial" w:cs="Arial"/>
          <w:b/>
          <w:bCs/>
          <w:color w:val="575859"/>
          <w:sz w:val="21"/>
          <w:szCs w:val="21"/>
        </w:rPr>
        <w:t>A</w:t>
      </w:r>
      <w:r w:rsidRPr="001E619A">
        <w:rPr>
          <w:rFonts w:ascii="Arial" w:hAnsi="Arial" w:cs="Arial"/>
          <w:color w:val="575859"/>
          <w:sz w:val="21"/>
          <w:szCs w:val="21"/>
        </w:rPr>
        <w:t>. Với máy chủ SMTP</w:t>
      </w:r>
    </w:p>
    <w:p w14:paraId="7C0AB453"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B. Trên máy chủ POP3</w:t>
      </w:r>
    </w:p>
    <w:p w14:paraId="41B4D94D"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 Trên máy khách lưu trữ cục bộ</w:t>
      </w:r>
    </w:p>
    <w:p w14:paraId="52013045"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D. Trên máy chủ proxy</w:t>
      </w:r>
    </w:p>
    <w:p w14:paraId="12A5A3FB"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Chính xác</w:t>
      </w:r>
    </w:p>
    <w:p w14:paraId="779090A6"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Câu 21:</w:t>
      </w:r>
    </w:p>
    <w:p w14:paraId="000A208D"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Trong suốt quá trình kiểm định một bản ghi hệ thống máy chủ, các mục nào sau đây có thể được xem như là một khả năng đe dọa bảo mật?</w:t>
      </w:r>
    </w:p>
    <w:p w14:paraId="1F8F7899" w14:textId="77777777" w:rsidR="001E619A" w:rsidRPr="001E619A" w:rsidRDefault="001E619A" w:rsidP="001E619A">
      <w:pPr>
        <w:shd w:val="clear" w:color="auto" w:fill="FFFFFF"/>
        <w:ind w:left="720"/>
        <w:textAlignment w:val="baseline"/>
        <w:rPr>
          <w:rFonts w:ascii="Arial" w:hAnsi="Arial" w:cs="Arial"/>
          <w:color w:val="575859"/>
          <w:sz w:val="21"/>
          <w:szCs w:val="21"/>
        </w:rPr>
      </w:pPr>
    </w:p>
    <w:p w14:paraId="5E1241F9"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922BB2">
        <w:rPr>
          <w:rFonts w:ascii="Arial" w:hAnsi="Arial" w:cs="Arial"/>
          <w:b/>
          <w:bCs/>
          <w:color w:val="575859"/>
          <w:sz w:val="21"/>
          <w:szCs w:val="21"/>
        </w:rPr>
        <w:t>A</w:t>
      </w:r>
      <w:r w:rsidRPr="001E619A">
        <w:rPr>
          <w:rFonts w:ascii="Arial" w:hAnsi="Arial" w:cs="Arial"/>
          <w:color w:val="575859"/>
          <w:sz w:val="21"/>
          <w:szCs w:val="21"/>
        </w:rPr>
        <w:t xml:space="preserve">. Năm lần nổ lực login thất bại trên tài khoản "jsmith" </w:t>
      </w:r>
    </w:p>
    <w:p w14:paraId="7D79E45D"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B. Hai lần login thành công với tài khoản Administrator</w:t>
      </w:r>
    </w:p>
    <w:p w14:paraId="483ACE1A"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 Năm trăm ngàn công việc in được gởi đến một máy in</w:t>
      </w:r>
    </w:p>
    <w:p w14:paraId="1301A147"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D. Ba tập tin mới được lưu trong tài khoản thư mục bởi người sử dụng là "finance"</w:t>
      </w:r>
    </w:p>
    <w:p w14:paraId="4094CE80"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Chính xác</w:t>
      </w:r>
    </w:p>
    <w:p w14:paraId="27C2D6B3"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Câu 22:</w:t>
      </w:r>
    </w:p>
    <w:p w14:paraId="78B34E77"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Phương pháp thông tin truy cập từ xa nào được xem như kết nối điển hình đến Internet mọi lúc,nó làm gia tăng rủi ro bảo mật do luôn mở đối với mọi cuộc tấn công?</w:t>
      </w:r>
    </w:p>
    <w:p w14:paraId="11D62957" w14:textId="77777777" w:rsidR="001E619A" w:rsidRPr="001E619A" w:rsidRDefault="001E619A" w:rsidP="001E619A">
      <w:pPr>
        <w:shd w:val="clear" w:color="auto" w:fill="FFFFFF"/>
        <w:ind w:left="720"/>
        <w:textAlignment w:val="baseline"/>
        <w:rPr>
          <w:rFonts w:ascii="Arial" w:hAnsi="Arial" w:cs="Arial"/>
          <w:color w:val="575859"/>
          <w:sz w:val="21"/>
          <w:szCs w:val="21"/>
        </w:rPr>
      </w:pPr>
    </w:p>
    <w:p w14:paraId="5FFC96B1"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A. Cable modem &amp; DSL</w:t>
      </w:r>
    </w:p>
    <w:p w14:paraId="782DE4F5"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B. Dial-up</w:t>
      </w:r>
    </w:p>
    <w:p w14:paraId="13B570FC"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 Dial-up</w:t>
      </w:r>
    </w:p>
    <w:p w14:paraId="32BC2F44"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D. SSH</w:t>
      </w:r>
    </w:p>
    <w:p w14:paraId="786E149F"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Sai C là đáp án đúng</w:t>
      </w:r>
    </w:p>
    <w:p w14:paraId="321A1E8F"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Câu 23:</w:t>
      </w:r>
    </w:p>
    <w:p w14:paraId="2F132519"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Tính năng bảo mật nào có thể được sử dụng đối với một máy trạm quay số truy cập từ xa sử dụng một username và mật khẩu?</w:t>
      </w:r>
    </w:p>
    <w:p w14:paraId="0C82FF0F" w14:textId="77777777" w:rsidR="001E619A" w:rsidRPr="001E619A" w:rsidRDefault="001E619A" w:rsidP="001E619A">
      <w:pPr>
        <w:shd w:val="clear" w:color="auto" w:fill="FFFFFF"/>
        <w:ind w:left="720"/>
        <w:textAlignment w:val="baseline"/>
        <w:rPr>
          <w:rFonts w:ascii="Arial" w:hAnsi="Arial" w:cs="Arial"/>
          <w:color w:val="575859"/>
          <w:sz w:val="21"/>
          <w:szCs w:val="21"/>
        </w:rPr>
      </w:pPr>
    </w:p>
    <w:p w14:paraId="187FA729"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922BB2">
        <w:rPr>
          <w:rFonts w:ascii="Arial" w:hAnsi="Arial" w:cs="Arial"/>
          <w:b/>
          <w:bCs/>
          <w:color w:val="575859"/>
          <w:sz w:val="21"/>
          <w:szCs w:val="21"/>
        </w:rPr>
        <w:t>A</w:t>
      </w:r>
      <w:r w:rsidRPr="001E619A">
        <w:rPr>
          <w:rFonts w:ascii="Arial" w:hAnsi="Arial" w:cs="Arial"/>
          <w:color w:val="575859"/>
          <w:sz w:val="21"/>
          <w:szCs w:val="21"/>
        </w:rPr>
        <w:t>. Mã hóa số điện thoại</w:t>
      </w:r>
    </w:p>
    <w:p w14:paraId="743C9906"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lastRenderedPageBreak/>
        <w:t>B. Kiểm tra chuỗi modem</w:t>
      </w:r>
    </w:p>
    <w:p w14:paraId="53C75FCF"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 Hiển thị gọi</w:t>
      </w:r>
    </w:p>
    <w:p w14:paraId="22B35FF1"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D. Gọi lại ( Call back)</w:t>
      </w:r>
    </w:p>
    <w:p w14:paraId="56746EED"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Chính xác</w:t>
      </w:r>
    </w:p>
    <w:p w14:paraId="4BD053C9"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Câu 24:</w:t>
      </w:r>
    </w:p>
    <w:p w14:paraId="122B301F"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Tiện ích nào sau đây là một phương thức bảo mật truy cập từ xa tốt hơn telnet?</w:t>
      </w:r>
    </w:p>
    <w:p w14:paraId="1DE1D088" w14:textId="77777777" w:rsidR="001E619A" w:rsidRPr="001E619A" w:rsidRDefault="001E619A" w:rsidP="001E619A">
      <w:pPr>
        <w:shd w:val="clear" w:color="auto" w:fill="FFFFFF"/>
        <w:ind w:left="720"/>
        <w:textAlignment w:val="baseline"/>
        <w:rPr>
          <w:rFonts w:ascii="Arial" w:hAnsi="Arial" w:cs="Arial"/>
          <w:color w:val="575859"/>
          <w:sz w:val="21"/>
          <w:szCs w:val="21"/>
        </w:rPr>
      </w:pPr>
    </w:p>
    <w:p w14:paraId="7B09BEE1"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A. SSL</w:t>
      </w:r>
    </w:p>
    <w:p w14:paraId="3FECB6E6"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922BB2">
        <w:rPr>
          <w:rFonts w:ascii="Arial" w:hAnsi="Arial" w:cs="Arial"/>
          <w:b/>
          <w:bCs/>
          <w:color w:val="575859"/>
          <w:sz w:val="21"/>
          <w:szCs w:val="21"/>
        </w:rPr>
        <w:t>B</w:t>
      </w:r>
      <w:r w:rsidRPr="001E619A">
        <w:rPr>
          <w:rFonts w:ascii="Arial" w:hAnsi="Arial" w:cs="Arial"/>
          <w:color w:val="575859"/>
          <w:sz w:val="21"/>
          <w:szCs w:val="21"/>
        </w:rPr>
        <w:t>. SSH</w:t>
      </w:r>
    </w:p>
    <w:p w14:paraId="77316473"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 IPSec</w:t>
      </w:r>
    </w:p>
    <w:p w14:paraId="3CE79A3F"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D. VPN</w:t>
      </w:r>
    </w:p>
    <w:p w14:paraId="1C153024"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Chính xác</w:t>
      </w:r>
    </w:p>
    <w:p w14:paraId="73E492F7"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Câu 25:</w:t>
      </w:r>
    </w:p>
    <w:p w14:paraId="22E70F49"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Các giao thức đường hầm nào sau đây chỉ làm việc trên các mạng IP?</w:t>
      </w:r>
    </w:p>
    <w:p w14:paraId="1542193F" w14:textId="77777777" w:rsidR="001E619A" w:rsidRPr="001E619A" w:rsidRDefault="001E619A" w:rsidP="001E619A">
      <w:pPr>
        <w:shd w:val="clear" w:color="auto" w:fill="FFFFFF"/>
        <w:ind w:left="720"/>
        <w:textAlignment w:val="baseline"/>
        <w:rPr>
          <w:rFonts w:ascii="Arial" w:hAnsi="Arial" w:cs="Arial"/>
          <w:color w:val="575859"/>
          <w:sz w:val="21"/>
          <w:szCs w:val="21"/>
        </w:rPr>
      </w:pPr>
    </w:p>
    <w:p w14:paraId="23CF426E"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A. SSH</w:t>
      </w:r>
    </w:p>
    <w:p w14:paraId="613446CF"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B. IPX</w:t>
      </w:r>
    </w:p>
    <w:p w14:paraId="2D8D4CAA"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C.  L2TP</w:t>
      </w:r>
    </w:p>
    <w:p w14:paraId="20C2EAF4" w14:textId="77777777" w:rsidR="001E619A" w:rsidRP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D. PPTP</w:t>
      </w:r>
    </w:p>
    <w:p w14:paraId="00EAF4CD" w14:textId="7F64D112" w:rsidR="001E619A" w:rsidRDefault="001E619A" w:rsidP="001E619A">
      <w:pPr>
        <w:shd w:val="clear" w:color="auto" w:fill="FFFFFF"/>
        <w:ind w:left="720"/>
        <w:textAlignment w:val="baseline"/>
        <w:rPr>
          <w:rFonts w:ascii="Arial" w:hAnsi="Arial" w:cs="Arial"/>
          <w:color w:val="575859"/>
          <w:sz w:val="21"/>
          <w:szCs w:val="21"/>
        </w:rPr>
      </w:pPr>
      <w:r w:rsidRPr="001E619A">
        <w:rPr>
          <w:rFonts w:ascii="Arial" w:hAnsi="Arial" w:cs="Arial"/>
          <w:color w:val="575859"/>
          <w:sz w:val="21"/>
          <w:szCs w:val="21"/>
        </w:rPr>
        <w:t>Sai C là đáp án đúng</w:t>
      </w:r>
    </w:p>
    <w:p w14:paraId="59B59746" w14:textId="26793C76" w:rsidR="00922BB2" w:rsidRDefault="00922BB2" w:rsidP="001E619A">
      <w:pPr>
        <w:shd w:val="clear" w:color="auto" w:fill="FFFFFF"/>
        <w:ind w:left="720"/>
        <w:textAlignment w:val="baseline"/>
        <w:rPr>
          <w:rFonts w:ascii="Arial" w:hAnsi="Arial" w:cs="Arial"/>
          <w:color w:val="575859"/>
          <w:sz w:val="21"/>
          <w:szCs w:val="21"/>
        </w:rPr>
      </w:pPr>
    </w:p>
    <w:p w14:paraId="4910CA2E" w14:textId="77777777" w:rsidR="00922BB2" w:rsidRDefault="00922BB2">
      <w:pPr>
        <w:pStyle w:val="u4"/>
        <w:numPr>
          <w:ilvl w:val="0"/>
          <w:numId w:val="1"/>
        </w:numPr>
        <w:shd w:val="clear" w:color="auto" w:fill="FFFFFF"/>
        <w:spacing w:before="0" w:beforeAutospacing="0" w:after="0" w:afterAutospacing="0" w:line="330" w:lineRule="atLeast"/>
        <w:textAlignment w:val="baseline"/>
        <w:divId w:val="87896209"/>
        <w:rPr>
          <w:rFonts w:ascii="Nunito" w:hAnsi="Nunito" w:cs="Arial"/>
          <w:color w:val="0C0C0C"/>
        </w:rPr>
      </w:pPr>
      <w:r>
        <w:rPr>
          <w:rFonts w:ascii="Nunito" w:hAnsi="Nunito" w:cs="Arial"/>
          <w:color w:val="0C0C0C"/>
        </w:rPr>
        <w:t>Câu 1:</w:t>
      </w:r>
    </w:p>
    <w:p w14:paraId="242911CB" w14:textId="77777777" w:rsidR="00922BB2" w:rsidRDefault="00922BB2">
      <w:pPr>
        <w:pStyle w:val="ThngthngWeb"/>
        <w:shd w:val="clear" w:color="auto" w:fill="FFFFFF"/>
        <w:spacing w:before="0" w:beforeAutospacing="0" w:after="0" w:afterAutospacing="0" w:line="330" w:lineRule="atLeast"/>
        <w:ind w:left="720"/>
        <w:textAlignment w:val="baseline"/>
        <w:divId w:val="87896209"/>
        <w:rPr>
          <w:rFonts w:ascii="Nunito" w:hAnsi="Nunito" w:cs="Arial"/>
          <w:color w:val="0C0C0C"/>
        </w:rPr>
      </w:pPr>
      <w:r>
        <w:rPr>
          <w:rFonts w:ascii="Nunito" w:hAnsi="Nunito" w:cs="Arial"/>
          <w:color w:val="0C0C0C"/>
        </w:rPr>
        <w:t> Proxy ng</w:t>
      </w:r>
      <w:r>
        <w:rPr>
          <w:rFonts w:ascii="Cambria" w:hAnsi="Cambria" w:cs="Cambria"/>
          <w:color w:val="0C0C0C"/>
        </w:rPr>
        <w:t>ượ</w:t>
      </w:r>
      <w:r>
        <w:rPr>
          <w:rFonts w:ascii="Nunito" w:hAnsi="Nunito" w:cs="Arial"/>
          <w:color w:val="0C0C0C"/>
        </w:rPr>
        <w:t>c l</w:t>
      </w:r>
      <w:r>
        <w:rPr>
          <w:rFonts w:ascii="Nunito" w:hAnsi="Nunito" w:cs="Nunito"/>
          <w:color w:val="0C0C0C"/>
        </w:rPr>
        <w:t>à</w:t>
      </w:r>
      <w:r>
        <w:rPr>
          <w:rFonts w:ascii="Nunito" w:hAnsi="Nunito" w:cs="Arial"/>
          <w:color w:val="0C0C0C"/>
        </w:rPr>
        <w:t xml:space="preserve"> g</w:t>
      </w:r>
      <w:r>
        <w:rPr>
          <w:rFonts w:ascii="Nunito" w:hAnsi="Nunito" w:cs="Nunito"/>
          <w:color w:val="0C0C0C"/>
        </w:rPr>
        <w:t>ì</w:t>
      </w:r>
      <w:r>
        <w:rPr>
          <w:rFonts w:ascii="Nunito" w:hAnsi="Nunito" w:cs="Arial"/>
          <w:color w:val="0C0C0C"/>
        </w:rPr>
        <w:t>?</w:t>
      </w:r>
    </w:p>
    <w:p w14:paraId="569C4C5F" w14:textId="2682BCB0" w:rsidR="00922BB2" w:rsidRDefault="00922BB2">
      <w:pPr>
        <w:pBdr>
          <w:bottom w:val="single" w:sz="6" w:space="17" w:color="D9D9D9"/>
        </w:pBdr>
        <w:shd w:val="clear" w:color="auto" w:fill="FFFFFF"/>
        <w:ind w:left="720"/>
        <w:textAlignment w:val="baseline"/>
        <w:divId w:val="688141217"/>
        <w:rPr>
          <w:rFonts w:ascii="Arial" w:hAnsi="Arial" w:cs="Arial"/>
          <w:color w:val="575859"/>
          <w:sz w:val="21"/>
          <w:szCs w:val="21"/>
        </w:rPr>
      </w:pPr>
      <w:r>
        <w:rPr>
          <w:rFonts w:ascii="Arial" w:hAnsi="Arial" w:cs="Arial"/>
          <w:color w:val="575859"/>
          <w:sz w:val="21"/>
          <w:szCs w:val="21"/>
        </w:rPr>
        <w:object w:dxaOrig="225" w:dyaOrig="225" w14:anchorId="64EF51C5">
          <v:shape id="_x0000_i2234" type="#_x0000_t75" style="width:20.15pt;height:18.3pt" o:ole="">
            <v:imagedata r:id="rId8" o:title=""/>
          </v:shape>
          <w:control r:id="rId210" w:name="DefaultOcxName104" w:shapeid="_x0000_i2234"/>
        </w:object>
      </w:r>
      <w:r>
        <w:rPr>
          <w:rFonts w:ascii="Arial" w:hAnsi="Arial" w:cs="Arial"/>
          <w:color w:val="575859"/>
          <w:sz w:val="21"/>
          <w:szCs w:val="21"/>
        </w:rPr>
        <w:t xml:space="preserve">A. Định </w:t>
      </w:r>
      <w:r w:rsidRPr="00026DD3">
        <w:rPr>
          <w:rFonts w:ascii="Arial" w:hAnsi="Arial" w:cs="Arial"/>
          <w:b/>
          <w:bCs/>
          <w:color w:val="575859"/>
          <w:sz w:val="21"/>
          <w:szCs w:val="21"/>
        </w:rPr>
        <w:t>tuyến các yêu cầu</w:t>
      </w:r>
      <w:r>
        <w:rPr>
          <w:rFonts w:ascii="Arial" w:hAnsi="Arial" w:cs="Arial"/>
          <w:color w:val="575859"/>
          <w:sz w:val="21"/>
          <w:szCs w:val="21"/>
        </w:rPr>
        <w:t xml:space="preserve"> đến máy chủ chính xác</w:t>
      </w:r>
    </w:p>
    <w:p w14:paraId="452AB81F" w14:textId="0AA6CD5D" w:rsidR="00922BB2" w:rsidRDefault="00922BB2">
      <w:pPr>
        <w:pBdr>
          <w:bottom w:val="single" w:sz="6" w:space="17" w:color="D9D9D9"/>
        </w:pBdr>
        <w:shd w:val="clear" w:color="auto" w:fill="FFFFFF"/>
        <w:ind w:left="720"/>
        <w:textAlignment w:val="baseline"/>
        <w:divId w:val="777138316"/>
        <w:rPr>
          <w:rFonts w:ascii="Arial" w:hAnsi="Arial" w:cs="Arial"/>
          <w:color w:val="575859"/>
          <w:sz w:val="21"/>
          <w:szCs w:val="21"/>
        </w:rPr>
      </w:pPr>
      <w:r>
        <w:rPr>
          <w:rFonts w:ascii="Arial" w:hAnsi="Arial" w:cs="Arial"/>
          <w:color w:val="575859"/>
          <w:sz w:val="21"/>
          <w:szCs w:val="21"/>
        </w:rPr>
        <w:object w:dxaOrig="225" w:dyaOrig="225" w14:anchorId="4C20D04D">
          <v:shape id="_x0000_i2237" type="#_x0000_t75" style="width:20.15pt;height:18.3pt" o:ole="">
            <v:imagedata r:id="rId8" o:title=""/>
          </v:shape>
          <w:control r:id="rId211" w:name="DefaultOcxName116" w:shapeid="_x0000_i2237"/>
        </w:object>
      </w:r>
      <w:r>
        <w:rPr>
          <w:rFonts w:ascii="Arial" w:hAnsi="Arial" w:cs="Arial"/>
          <w:color w:val="575859"/>
          <w:sz w:val="21"/>
          <w:szCs w:val="21"/>
        </w:rPr>
        <w:t>B. Chỉ xử lý các yêu cầu gửi đi</w:t>
      </w:r>
    </w:p>
    <w:p w14:paraId="12E64E6A" w14:textId="32DEEE03" w:rsidR="00922BB2" w:rsidRDefault="00922BB2">
      <w:pPr>
        <w:pBdr>
          <w:bottom w:val="single" w:sz="6" w:space="17" w:color="D9D9D9"/>
        </w:pBdr>
        <w:shd w:val="clear" w:color="auto" w:fill="FFFFFF"/>
        <w:ind w:left="720"/>
        <w:textAlignment w:val="baseline"/>
        <w:divId w:val="1933199055"/>
        <w:rPr>
          <w:rFonts w:ascii="Arial" w:hAnsi="Arial" w:cs="Arial"/>
          <w:color w:val="575859"/>
          <w:sz w:val="21"/>
          <w:szCs w:val="21"/>
        </w:rPr>
      </w:pPr>
      <w:r>
        <w:rPr>
          <w:rFonts w:ascii="Arial" w:hAnsi="Arial" w:cs="Arial"/>
          <w:color w:val="575859"/>
          <w:sz w:val="21"/>
          <w:szCs w:val="21"/>
        </w:rPr>
        <w:object w:dxaOrig="225" w:dyaOrig="225" w14:anchorId="21E3FCBB">
          <v:shape id="_x0000_i2240" type="#_x0000_t75" style="width:20.15pt;height:18.3pt" o:ole="">
            <v:imagedata r:id="rId8" o:title=""/>
          </v:shape>
          <w:control r:id="rId212" w:name="DefaultOcxName216" w:shapeid="_x0000_i2240"/>
        </w:object>
      </w:r>
      <w:r>
        <w:rPr>
          <w:rFonts w:ascii="Arial" w:hAnsi="Arial" w:cs="Arial"/>
          <w:color w:val="575859"/>
          <w:sz w:val="21"/>
          <w:szCs w:val="21"/>
        </w:rPr>
        <w:t>C. Giống như một máy chủ proxy</w:t>
      </w:r>
    </w:p>
    <w:p w14:paraId="285AE11F" w14:textId="6D14463C" w:rsidR="00922BB2" w:rsidRDefault="00922BB2">
      <w:pPr>
        <w:pBdr>
          <w:bottom w:val="single" w:sz="6" w:space="17" w:color="D9D9D9"/>
        </w:pBdr>
        <w:shd w:val="clear" w:color="auto" w:fill="FFFFFF"/>
        <w:ind w:left="720"/>
        <w:textAlignment w:val="baseline"/>
        <w:divId w:val="2127776258"/>
        <w:rPr>
          <w:rFonts w:ascii="Arial" w:hAnsi="Arial" w:cs="Arial"/>
          <w:color w:val="575859"/>
          <w:sz w:val="21"/>
          <w:szCs w:val="21"/>
        </w:rPr>
      </w:pPr>
      <w:r>
        <w:rPr>
          <w:rFonts w:ascii="Arial" w:hAnsi="Arial" w:cs="Arial"/>
          <w:color w:val="575859"/>
          <w:sz w:val="21"/>
          <w:szCs w:val="21"/>
        </w:rPr>
        <w:lastRenderedPageBreak/>
        <w:object w:dxaOrig="225" w:dyaOrig="225" w14:anchorId="426354D8">
          <v:shape id="_x0000_i2243" type="#_x0000_t75" style="width:20.15pt;height:18.3pt" o:ole="">
            <v:imagedata r:id="rId8" o:title=""/>
          </v:shape>
          <w:control r:id="rId213" w:name="DefaultOcxName315" w:shapeid="_x0000_i2243"/>
        </w:object>
      </w:r>
      <w:r>
        <w:rPr>
          <w:rFonts w:ascii="Arial" w:hAnsi="Arial" w:cs="Arial"/>
          <w:color w:val="575859"/>
          <w:sz w:val="21"/>
          <w:szCs w:val="21"/>
        </w:rPr>
        <w:t>D. Phải được sử dụng cùng với tường lửa</w:t>
      </w:r>
    </w:p>
    <w:p w14:paraId="417B26F9" w14:textId="77777777" w:rsidR="00922BB2" w:rsidRDefault="00922BB2">
      <w:pPr>
        <w:pBdr>
          <w:bottom w:val="single" w:sz="6" w:space="17" w:color="D9D9D9"/>
        </w:pBdr>
        <w:shd w:val="clear" w:color="auto" w:fill="FFFFFF"/>
        <w:ind w:left="720"/>
        <w:textAlignment w:val="baseline"/>
        <w:divId w:val="1008020561"/>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2C92E797" w14:textId="77777777" w:rsidR="00922BB2" w:rsidRDefault="00922BB2">
      <w:pPr>
        <w:pStyle w:val="u4"/>
        <w:numPr>
          <w:ilvl w:val="0"/>
          <w:numId w:val="1"/>
        </w:numPr>
        <w:shd w:val="clear" w:color="auto" w:fill="FFFFFF"/>
        <w:spacing w:before="0" w:beforeAutospacing="0" w:after="0" w:afterAutospacing="0" w:line="330" w:lineRule="atLeast"/>
        <w:textAlignment w:val="baseline"/>
        <w:divId w:val="87896209"/>
        <w:rPr>
          <w:rFonts w:ascii="Nunito" w:hAnsi="Nunito" w:cs="Arial"/>
          <w:color w:val="0C0C0C"/>
        </w:rPr>
      </w:pPr>
      <w:r>
        <w:rPr>
          <w:rFonts w:ascii="Nunito" w:hAnsi="Nunito" w:cs="Arial"/>
          <w:color w:val="0C0C0C"/>
        </w:rPr>
        <w:t>Câu 2:</w:t>
      </w:r>
    </w:p>
    <w:p w14:paraId="1ACB4A20" w14:textId="77777777" w:rsidR="00922BB2" w:rsidRDefault="00922BB2">
      <w:pPr>
        <w:pStyle w:val="ThngthngWeb"/>
        <w:shd w:val="clear" w:color="auto" w:fill="FFFFFF"/>
        <w:spacing w:before="0" w:beforeAutospacing="0" w:after="0" w:afterAutospacing="0" w:line="330" w:lineRule="atLeast"/>
        <w:ind w:left="720"/>
        <w:textAlignment w:val="baseline"/>
        <w:divId w:val="87896209"/>
        <w:rPr>
          <w:rFonts w:ascii="Nunito" w:hAnsi="Nunito" w:cs="Arial"/>
          <w:color w:val="0C0C0C"/>
        </w:rPr>
      </w:pPr>
      <w:r>
        <w:rPr>
          <w:rFonts w:ascii="Nunito" w:hAnsi="Nunito" w:cs="Arial"/>
          <w:color w:val="0C0C0C"/>
        </w:rPr>
        <w:t>M</w:t>
      </w:r>
      <w:r>
        <w:rPr>
          <w:rFonts w:ascii="Cambria" w:hAnsi="Cambria" w:cs="Cambria"/>
          <w:color w:val="0C0C0C"/>
        </w:rPr>
        <w:t>ụ</w:t>
      </w:r>
      <w:r>
        <w:rPr>
          <w:rFonts w:ascii="Nunito" w:hAnsi="Nunito" w:cs="Arial"/>
          <w:color w:val="0C0C0C"/>
        </w:rPr>
        <w:t xml:space="preserve">c </w:t>
      </w:r>
      <w:r>
        <w:rPr>
          <w:rFonts w:ascii="Cambria" w:hAnsi="Cambria" w:cs="Cambria"/>
          <w:color w:val="0C0C0C"/>
        </w:rPr>
        <w:t>đ</w:t>
      </w:r>
      <w:r>
        <w:rPr>
          <w:rFonts w:ascii="Nunito" w:hAnsi="Nunito" w:cs="Nunito"/>
          <w:color w:val="0C0C0C"/>
        </w:rPr>
        <w:t>í</w:t>
      </w:r>
      <w:r>
        <w:rPr>
          <w:rFonts w:ascii="Nunito" w:hAnsi="Nunito" w:cs="Arial"/>
          <w:color w:val="0C0C0C"/>
        </w:rPr>
        <w:t>ch c</w:t>
      </w:r>
      <w:r>
        <w:rPr>
          <w:rFonts w:ascii="Cambria" w:hAnsi="Cambria" w:cs="Cambria"/>
          <w:color w:val="0C0C0C"/>
        </w:rPr>
        <w:t>ủ</w:t>
      </w:r>
      <w:r>
        <w:rPr>
          <w:rFonts w:ascii="Nunito" w:hAnsi="Nunito" w:cs="Arial"/>
          <w:color w:val="0C0C0C"/>
        </w:rPr>
        <w:t>a m</w:t>
      </w:r>
      <w:r>
        <w:rPr>
          <w:rFonts w:ascii="Cambria" w:hAnsi="Cambria" w:cs="Cambria"/>
          <w:color w:val="0C0C0C"/>
        </w:rPr>
        <w:t>ộ</w:t>
      </w:r>
      <w:r>
        <w:rPr>
          <w:rFonts w:ascii="Nunito" w:hAnsi="Nunito" w:cs="Arial"/>
          <w:color w:val="0C0C0C"/>
        </w:rPr>
        <w:t>t m</w:t>
      </w:r>
      <w:r>
        <w:rPr>
          <w:rFonts w:ascii="Nunito" w:hAnsi="Nunito" w:cs="Nunito"/>
          <w:color w:val="0C0C0C"/>
        </w:rPr>
        <w:t>á</w:t>
      </w:r>
      <w:r>
        <w:rPr>
          <w:rFonts w:ascii="Nunito" w:hAnsi="Nunito" w:cs="Arial"/>
          <w:color w:val="0C0C0C"/>
        </w:rPr>
        <w:t>y ch</w:t>
      </w:r>
      <w:r>
        <w:rPr>
          <w:rFonts w:ascii="Cambria" w:hAnsi="Cambria" w:cs="Cambria"/>
          <w:color w:val="0C0C0C"/>
        </w:rPr>
        <w:t>ủ</w:t>
      </w:r>
      <w:r>
        <w:rPr>
          <w:rFonts w:ascii="Nunito" w:hAnsi="Nunito" w:cs="Arial"/>
          <w:color w:val="0C0C0C"/>
        </w:rPr>
        <w:t xml:space="preserve"> RADIUS l</w:t>
      </w:r>
      <w:r>
        <w:rPr>
          <w:rFonts w:ascii="Nunito" w:hAnsi="Nunito" w:cs="Nunito"/>
          <w:color w:val="0C0C0C"/>
        </w:rPr>
        <w:t>à</w:t>
      </w:r>
      <w:r>
        <w:rPr>
          <w:rFonts w:ascii="Nunito" w:hAnsi="Nunito" w:cs="Arial"/>
          <w:color w:val="0C0C0C"/>
        </w:rPr>
        <w:t>:</w:t>
      </w:r>
    </w:p>
    <w:p w14:paraId="03E75EEF" w14:textId="3BD8311D" w:rsidR="00922BB2" w:rsidRDefault="00922BB2">
      <w:pPr>
        <w:pBdr>
          <w:bottom w:val="single" w:sz="6" w:space="17" w:color="D9D9D9"/>
        </w:pBdr>
        <w:shd w:val="clear" w:color="auto" w:fill="FFFFFF"/>
        <w:ind w:left="720"/>
        <w:textAlignment w:val="baseline"/>
        <w:divId w:val="1026711144"/>
        <w:rPr>
          <w:rFonts w:ascii="Arial" w:hAnsi="Arial" w:cs="Arial"/>
          <w:color w:val="575859"/>
          <w:sz w:val="21"/>
          <w:szCs w:val="21"/>
        </w:rPr>
      </w:pPr>
      <w:r>
        <w:rPr>
          <w:rFonts w:ascii="Arial" w:hAnsi="Arial" w:cs="Arial"/>
          <w:color w:val="575859"/>
          <w:sz w:val="21"/>
          <w:szCs w:val="21"/>
        </w:rPr>
        <w:object w:dxaOrig="225" w:dyaOrig="225" w14:anchorId="77BAC42C">
          <v:shape id="_x0000_i2246" type="#_x0000_t75" style="width:20.15pt;height:18.3pt" o:ole="">
            <v:imagedata r:id="rId8" o:title=""/>
          </v:shape>
          <w:control r:id="rId214" w:name="DefaultOcxName414" w:shapeid="_x0000_i2246"/>
        </w:object>
      </w:r>
      <w:r>
        <w:rPr>
          <w:rFonts w:ascii="Arial" w:hAnsi="Arial" w:cs="Arial"/>
          <w:color w:val="575859"/>
          <w:sz w:val="21"/>
          <w:szCs w:val="21"/>
        </w:rPr>
        <w:t>A. Packet Sniffing</w:t>
      </w:r>
    </w:p>
    <w:p w14:paraId="5E3197DE" w14:textId="69F31825" w:rsidR="00922BB2" w:rsidRDefault="00922BB2">
      <w:pPr>
        <w:pBdr>
          <w:bottom w:val="single" w:sz="6" w:space="17" w:color="D9D9D9"/>
        </w:pBdr>
        <w:shd w:val="clear" w:color="auto" w:fill="FFFFFF"/>
        <w:ind w:left="720"/>
        <w:textAlignment w:val="baseline"/>
        <w:divId w:val="1387603946"/>
        <w:rPr>
          <w:rFonts w:ascii="Arial" w:hAnsi="Arial" w:cs="Arial"/>
          <w:color w:val="575859"/>
          <w:sz w:val="21"/>
          <w:szCs w:val="21"/>
        </w:rPr>
      </w:pPr>
      <w:r>
        <w:rPr>
          <w:rFonts w:ascii="Arial" w:hAnsi="Arial" w:cs="Arial"/>
          <w:color w:val="575859"/>
          <w:sz w:val="21"/>
          <w:szCs w:val="21"/>
        </w:rPr>
        <w:object w:dxaOrig="225" w:dyaOrig="225" w14:anchorId="5304C6CA">
          <v:shape id="_x0000_i2249" type="#_x0000_t75" style="width:20.15pt;height:18.3pt" o:ole="">
            <v:imagedata r:id="rId8" o:title=""/>
          </v:shape>
          <w:control r:id="rId215" w:name="DefaultOcxName514" w:shapeid="_x0000_i2249"/>
        </w:object>
      </w:r>
      <w:r>
        <w:rPr>
          <w:rFonts w:ascii="Arial" w:hAnsi="Arial" w:cs="Arial"/>
          <w:color w:val="575859"/>
          <w:sz w:val="21"/>
          <w:szCs w:val="21"/>
        </w:rPr>
        <w:t>B. Mã hóa</w:t>
      </w:r>
    </w:p>
    <w:p w14:paraId="2F9BFD76" w14:textId="00CB6423" w:rsidR="00922BB2" w:rsidRDefault="00922BB2">
      <w:pPr>
        <w:pBdr>
          <w:bottom w:val="single" w:sz="6" w:space="17" w:color="D9D9D9"/>
        </w:pBdr>
        <w:shd w:val="clear" w:color="auto" w:fill="FFFFFF"/>
        <w:ind w:left="720"/>
        <w:textAlignment w:val="baseline"/>
        <w:divId w:val="1096555782"/>
        <w:rPr>
          <w:rFonts w:ascii="Arial" w:hAnsi="Arial" w:cs="Arial"/>
          <w:color w:val="575859"/>
          <w:sz w:val="21"/>
          <w:szCs w:val="21"/>
        </w:rPr>
      </w:pPr>
      <w:r>
        <w:rPr>
          <w:rFonts w:ascii="Arial" w:hAnsi="Arial" w:cs="Arial"/>
          <w:color w:val="575859"/>
          <w:sz w:val="21"/>
          <w:szCs w:val="21"/>
        </w:rPr>
        <w:object w:dxaOrig="225" w:dyaOrig="225" w14:anchorId="794B287E">
          <v:shape id="_x0000_i2252" type="#_x0000_t75" style="width:20.15pt;height:18.3pt" o:ole="">
            <v:imagedata r:id="rId8" o:title=""/>
          </v:shape>
          <w:control r:id="rId216" w:name="DefaultOcxName613" w:shapeid="_x0000_i2252"/>
        </w:object>
      </w:r>
      <w:r>
        <w:rPr>
          <w:rFonts w:ascii="Arial" w:hAnsi="Arial" w:cs="Arial"/>
          <w:color w:val="575859"/>
          <w:sz w:val="21"/>
          <w:szCs w:val="21"/>
        </w:rPr>
        <w:t>C. Xác thực</w:t>
      </w:r>
    </w:p>
    <w:p w14:paraId="0E575B3B" w14:textId="73FA3CD6" w:rsidR="00922BB2" w:rsidRDefault="00922BB2">
      <w:pPr>
        <w:pBdr>
          <w:bottom w:val="single" w:sz="6" w:space="17" w:color="D9D9D9"/>
        </w:pBdr>
        <w:shd w:val="clear" w:color="auto" w:fill="FFFFFF"/>
        <w:ind w:left="720"/>
        <w:textAlignment w:val="baseline"/>
        <w:divId w:val="28340727"/>
        <w:rPr>
          <w:rFonts w:ascii="Arial" w:hAnsi="Arial" w:cs="Arial"/>
          <w:color w:val="575859"/>
          <w:sz w:val="21"/>
          <w:szCs w:val="21"/>
        </w:rPr>
      </w:pPr>
      <w:r>
        <w:rPr>
          <w:rFonts w:ascii="Arial" w:hAnsi="Arial" w:cs="Arial"/>
          <w:color w:val="575859"/>
          <w:sz w:val="21"/>
          <w:szCs w:val="21"/>
        </w:rPr>
        <w:object w:dxaOrig="225" w:dyaOrig="225" w14:anchorId="535D664E">
          <v:shape id="_x0000_i2255" type="#_x0000_t75" style="width:20.15pt;height:18.3pt" o:ole="">
            <v:imagedata r:id="rId8" o:title=""/>
          </v:shape>
          <w:control r:id="rId217" w:name="DefaultOcxName713" w:shapeid="_x0000_i2255"/>
        </w:object>
      </w:r>
      <w:r>
        <w:rPr>
          <w:rFonts w:ascii="Arial" w:hAnsi="Arial" w:cs="Arial"/>
          <w:color w:val="575859"/>
          <w:sz w:val="21"/>
          <w:szCs w:val="21"/>
        </w:rPr>
        <w:t>D. Thỏa thuận tốc độ kết nối</w:t>
      </w:r>
    </w:p>
    <w:p w14:paraId="4853A539" w14:textId="77777777" w:rsidR="00922BB2" w:rsidRDefault="00922BB2">
      <w:pPr>
        <w:pBdr>
          <w:bottom w:val="single" w:sz="6" w:space="17" w:color="D9D9D9"/>
        </w:pBdr>
        <w:shd w:val="clear" w:color="auto" w:fill="FFFFFF"/>
        <w:ind w:left="720"/>
        <w:textAlignment w:val="baseline"/>
        <w:divId w:val="1048801247"/>
        <w:rPr>
          <w:rFonts w:ascii="Arial" w:hAnsi="Arial" w:cs="Arial"/>
          <w:color w:val="575859"/>
          <w:sz w:val="21"/>
          <w:szCs w:val="21"/>
        </w:rPr>
      </w:pPr>
      <w:r>
        <w:rPr>
          <w:rStyle w:val="docemphstrong"/>
          <w:rFonts w:ascii="Nunito" w:hAnsi="Nunito" w:cs="Arial"/>
          <w:b/>
          <w:bCs/>
          <w:color w:val="CF0101"/>
          <w:bdr w:val="single" w:sz="6" w:space="4" w:color="D9D9D9" w:frame="1"/>
        </w:rPr>
        <w:t>Sai</w:t>
      </w:r>
      <w:r>
        <w:rPr>
          <w:rFonts w:ascii="Arial" w:hAnsi="Arial" w:cs="Arial"/>
          <w:color w:val="575859"/>
          <w:sz w:val="21"/>
          <w:szCs w:val="21"/>
        </w:rPr>
        <w:t> </w:t>
      </w:r>
      <w:r>
        <w:rPr>
          <w:rStyle w:val="hps"/>
          <w:rFonts w:ascii="inherit" w:hAnsi="inherit" w:cs="Arial"/>
          <w:b/>
          <w:bCs/>
          <w:color w:val="040404"/>
          <w:bdr w:val="none" w:sz="0" w:space="0" w:color="auto" w:frame="1"/>
        </w:rPr>
        <w:t>C</w:t>
      </w:r>
      <w:r>
        <w:rPr>
          <w:rStyle w:val="hps"/>
          <w:rFonts w:ascii="Nunito" w:hAnsi="Nunito" w:cs="Arial"/>
          <w:color w:val="040404"/>
        </w:rPr>
        <w:t> là đáp án đúng</w:t>
      </w:r>
    </w:p>
    <w:p w14:paraId="4BF65DCA" w14:textId="77777777" w:rsidR="00922BB2" w:rsidRDefault="00922BB2">
      <w:pPr>
        <w:pStyle w:val="u4"/>
        <w:numPr>
          <w:ilvl w:val="0"/>
          <w:numId w:val="1"/>
        </w:numPr>
        <w:shd w:val="clear" w:color="auto" w:fill="FFFFFF"/>
        <w:spacing w:before="0" w:beforeAutospacing="0" w:after="0" w:afterAutospacing="0" w:line="330" w:lineRule="atLeast"/>
        <w:textAlignment w:val="baseline"/>
        <w:divId w:val="87896209"/>
        <w:rPr>
          <w:rFonts w:ascii="Nunito" w:hAnsi="Nunito" w:cs="Arial"/>
          <w:color w:val="0C0C0C"/>
        </w:rPr>
      </w:pPr>
      <w:r>
        <w:rPr>
          <w:rFonts w:ascii="Nunito" w:hAnsi="Nunito" w:cs="Arial"/>
          <w:color w:val="0C0C0C"/>
        </w:rPr>
        <w:t>Câu 3:</w:t>
      </w:r>
    </w:p>
    <w:p w14:paraId="4578DF4E" w14:textId="77777777" w:rsidR="00922BB2" w:rsidRDefault="00922BB2">
      <w:pPr>
        <w:pStyle w:val="ThngthngWeb"/>
        <w:shd w:val="clear" w:color="auto" w:fill="FFFFFF"/>
        <w:spacing w:before="0" w:beforeAutospacing="0" w:after="0" w:afterAutospacing="0" w:line="330" w:lineRule="atLeast"/>
        <w:ind w:left="720"/>
        <w:textAlignment w:val="baseline"/>
        <w:divId w:val="87896209"/>
        <w:rPr>
          <w:rFonts w:ascii="Nunito" w:hAnsi="Nunito" w:cs="Arial"/>
          <w:color w:val="0C0C0C"/>
        </w:rPr>
      </w:pPr>
      <w:r>
        <w:rPr>
          <w:rFonts w:ascii="Nunito" w:hAnsi="Nunito" w:cs="Arial"/>
          <w:color w:val="0C0C0C"/>
        </w:rPr>
        <w:t>Các giao th</w:t>
      </w:r>
      <w:r>
        <w:rPr>
          <w:rFonts w:ascii="Cambria" w:hAnsi="Cambria" w:cs="Cambria"/>
          <w:color w:val="0C0C0C"/>
        </w:rPr>
        <w:t>ứ</w:t>
      </w:r>
      <w:r>
        <w:rPr>
          <w:rFonts w:ascii="Nunito" w:hAnsi="Nunito" w:cs="Arial"/>
          <w:color w:val="0C0C0C"/>
        </w:rPr>
        <w:t>c x</w:t>
      </w:r>
      <w:r>
        <w:rPr>
          <w:rFonts w:ascii="Nunito" w:hAnsi="Nunito" w:cs="Nunito"/>
          <w:color w:val="0C0C0C"/>
        </w:rPr>
        <w:t>á</w:t>
      </w:r>
      <w:r>
        <w:rPr>
          <w:rFonts w:ascii="Nunito" w:hAnsi="Nunito" w:cs="Arial"/>
          <w:color w:val="0C0C0C"/>
        </w:rPr>
        <w:t>c th</w:t>
      </w:r>
      <w:r>
        <w:rPr>
          <w:rFonts w:ascii="Cambria" w:hAnsi="Cambria" w:cs="Cambria"/>
          <w:color w:val="0C0C0C"/>
        </w:rPr>
        <w:t>ự</w:t>
      </w:r>
      <w:r>
        <w:rPr>
          <w:rFonts w:ascii="Nunito" w:hAnsi="Nunito" w:cs="Arial"/>
          <w:color w:val="0C0C0C"/>
        </w:rPr>
        <w:t>c n</w:t>
      </w:r>
      <w:r>
        <w:rPr>
          <w:rFonts w:ascii="Nunito" w:hAnsi="Nunito" w:cs="Nunito"/>
          <w:color w:val="0C0C0C"/>
        </w:rPr>
        <w:t>à</w:t>
      </w:r>
      <w:r>
        <w:rPr>
          <w:rFonts w:ascii="Nunito" w:hAnsi="Nunito" w:cs="Arial"/>
          <w:color w:val="0C0C0C"/>
        </w:rPr>
        <w:t xml:space="preserve">o sau </w:t>
      </w:r>
      <w:r>
        <w:rPr>
          <w:rFonts w:ascii="Cambria" w:hAnsi="Cambria" w:cs="Cambria"/>
          <w:color w:val="0C0C0C"/>
        </w:rPr>
        <w:t>đ</w:t>
      </w:r>
      <w:r>
        <w:rPr>
          <w:rFonts w:ascii="Nunito" w:hAnsi="Nunito" w:cs="Nunito"/>
          <w:color w:val="0C0C0C"/>
        </w:rPr>
        <w:t>â</w:t>
      </w:r>
      <w:r>
        <w:rPr>
          <w:rFonts w:ascii="Nunito" w:hAnsi="Nunito" w:cs="Arial"/>
          <w:color w:val="0C0C0C"/>
        </w:rPr>
        <w:t>y l</w:t>
      </w:r>
      <w:r>
        <w:rPr>
          <w:rFonts w:ascii="Nunito" w:hAnsi="Nunito" w:cs="Nunito"/>
          <w:color w:val="0C0C0C"/>
        </w:rPr>
        <w:t>à</w:t>
      </w:r>
      <w:r>
        <w:rPr>
          <w:rFonts w:ascii="Nunito" w:hAnsi="Nunito" w:cs="Arial"/>
          <w:color w:val="0C0C0C"/>
        </w:rPr>
        <w:t xml:space="preserve"> </w:t>
      </w:r>
      <w:r>
        <w:rPr>
          <w:rFonts w:ascii="Cambria" w:hAnsi="Cambria" w:cs="Cambria"/>
          <w:color w:val="0C0C0C"/>
        </w:rPr>
        <w:t>đượ</w:t>
      </w:r>
      <w:r>
        <w:rPr>
          <w:rFonts w:ascii="Nunito" w:hAnsi="Nunito" w:cs="Arial"/>
          <w:color w:val="0C0C0C"/>
        </w:rPr>
        <w:t>c s</w:t>
      </w:r>
      <w:r>
        <w:rPr>
          <w:rFonts w:ascii="Cambria" w:hAnsi="Cambria" w:cs="Cambria"/>
          <w:color w:val="0C0C0C"/>
        </w:rPr>
        <w:t>ử</w:t>
      </w:r>
      <w:r>
        <w:rPr>
          <w:rFonts w:ascii="Nunito" w:hAnsi="Nunito" w:cs="Arial"/>
          <w:color w:val="0C0C0C"/>
        </w:rPr>
        <w:t xml:space="preserve"> d</w:t>
      </w:r>
      <w:r>
        <w:rPr>
          <w:rFonts w:ascii="Cambria" w:hAnsi="Cambria" w:cs="Cambria"/>
          <w:color w:val="0C0C0C"/>
        </w:rPr>
        <w:t>ụ</w:t>
      </w:r>
      <w:r>
        <w:rPr>
          <w:rFonts w:ascii="Nunito" w:hAnsi="Nunito" w:cs="Arial"/>
          <w:color w:val="0C0C0C"/>
        </w:rPr>
        <w:t>ng trong c</w:t>
      </w:r>
      <w:r>
        <w:rPr>
          <w:rFonts w:ascii="Nunito" w:hAnsi="Nunito" w:cs="Nunito"/>
          <w:color w:val="0C0C0C"/>
        </w:rPr>
        <w:t>á</w:t>
      </w:r>
      <w:r>
        <w:rPr>
          <w:rFonts w:ascii="Nunito" w:hAnsi="Nunito" w:cs="Arial"/>
          <w:color w:val="0C0C0C"/>
        </w:rPr>
        <w:t>c m</w:t>
      </w:r>
      <w:r>
        <w:rPr>
          <w:rFonts w:ascii="Cambria" w:hAnsi="Cambria" w:cs="Cambria"/>
          <w:color w:val="0C0C0C"/>
        </w:rPr>
        <w:t>ạ</w:t>
      </w:r>
      <w:r>
        <w:rPr>
          <w:rFonts w:ascii="Nunito" w:hAnsi="Nunito" w:cs="Arial"/>
          <w:color w:val="0C0C0C"/>
        </w:rPr>
        <w:t>ng kh</w:t>
      </w:r>
      <w:r>
        <w:rPr>
          <w:rFonts w:ascii="Nunito" w:hAnsi="Nunito" w:cs="Nunito"/>
          <w:color w:val="0C0C0C"/>
        </w:rPr>
        <w:t>ô</w:t>
      </w:r>
      <w:r>
        <w:rPr>
          <w:rFonts w:ascii="Nunito" w:hAnsi="Nunito" w:cs="Arial"/>
          <w:color w:val="0C0C0C"/>
        </w:rPr>
        <w:t>ng d</w:t>
      </w:r>
      <w:r>
        <w:rPr>
          <w:rFonts w:ascii="Nunito" w:hAnsi="Nunito" w:cs="Nunito"/>
          <w:color w:val="0C0C0C"/>
        </w:rPr>
        <w:t>â</w:t>
      </w:r>
      <w:r>
        <w:rPr>
          <w:rFonts w:ascii="Nunito" w:hAnsi="Nunito" w:cs="Arial"/>
          <w:color w:val="0C0C0C"/>
        </w:rPr>
        <w:t>y?</w:t>
      </w:r>
    </w:p>
    <w:p w14:paraId="491B93C5" w14:textId="795C0BCE" w:rsidR="00922BB2" w:rsidRDefault="00922BB2">
      <w:pPr>
        <w:pBdr>
          <w:bottom w:val="single" w:sz="6" w:space="17" w:color="D9D9D9"/>
        </w:pBdr>
        <w:shd w:val="clear" w:color="auto" w:fill="FFFFFF"/>
        <w:ind w:left="720"/>
        <w:textAlignment w:val="baseline"/>
        <w:divId w:val="1532644214"/>
        <w:rPr>
          <w:rFonts w:ascii="Arial" w:hAnsi="Arial" w:cs="Arial"/>
          <w:color w:val="575859"/>
          <w:sz w:val="21"/>
          <w:szCs w:val="21"/>
        </w:rPr>
      </w:pPr>
      <w:r>
        <w:rPr>
          <w:rFonts w:ascii="Arial" w:hAnsi="Arial" w:cs="Arial"/>
          <w:color w:val="575859"/>
          <w:sz w:val="21"/>
          <w:szCs w:val="21"/>
        </w:rPr>
        <w:object w:dxaOrig="225" w:dyaOrig="225" w14:anchorId="412A93FB">
          <v:shape id="_x0000_i2258" type="#_x0000_t75" style="width:20.15pt;height:18.3pt" o:ole="">
            <v:imagedata r:id="rId8" o:title=""/>
          </v:shape>
          <w:control r:id="rId218" w:name="DefaultOcxName813" w:shapeid="_x0000_i2258"/>
        </w:object>
      </w:r>
      <w:r>
        <w:rPr>
          <w:rFonts w:ascii="Arial" w:hAnsi="Arial" w:cs="Arial"/>
          <w:color w:val="575859"/>
          <w:sz w:val="21"/>
          <w:szCs w:val="21"/>
        </w:rPr>
        <w:t>A. 802.1X</w:t>
      </w:r>
    </w:p>
    <w:p w14:paraId="4200BDA4" w14:textId="70A4BA57" w:rsidR="00922BB2" w:rsidRDefault="00922BB2">
      <w:pPr>
        <w:pBdr>
          <w:bottom w:val="single" w:sz="6" w:space="17" w:color="D9D9D9"/>
        </w:pBdr>
        <w:shd w:val="clear" w:color="auto" w:fill="FFFFFF"/>
        <w:ind w:left="720"/>
        <w:textAlignment w:val="baseline"/>
        <w:divId w:val="265622323"/>
        <w:rPr>
          <w:rFonts w:ascii="Arial" w:hAnsi="Arial" w:cs="Arial"/>
          <w:color w:val="575859"/>
          <w:sz w:val="21"/>
          <w:szCs w:val="21"/>
        </w:rPr>
      </w:pPr>
      <w:r>
        <w:rPr>
          <w:rFonts w:ascii="Arial" w:hAnsi="Arial" w:cs="Arial"/>
          <w:color w:val="575859"/>
          <w:sz w:val="21"/>
          <w:szCs w:val="21"/>
        </w:rPr>
        <w:object w:dxaOrig="225" w:dyaOrig="225" w14:anchorId="197BCF44">
          <v:shape id="_x0000_i2261" type="#_x0000_t75" style="width:20.15pt;height:18.3pt" o:ole="">
            <v:imagedata r:id="rId8" o:title=""/>
          </v:shape>
          <w:control r:id="rId219" w:name="DefaultOcxName913" w:shapeid="_x0000_i2261"/>
        </w:object>
      </w:r>
      <w:r>
        <w:rPr>
          <w:rFonts w:ascii="Arial" w:hAnsi="Arial" w:cs="Arial"/>
          <w:color w:val="575859"/>
          <w:sz w:val="21"/>
          <w:szCs w:val="21"/>
        </w:rPr>
        <w:t>B. 802.11b</w:t>
      </w:r>
    </w:p>
    <w:p w14:paraId="31780496" w14:textId="2F32C50F" w:rsidR="00922BB2" w:rsidRDefault="00922BB2">
      <w:pPr>
        <w:pBdr>
          <w:bottom w:val="single" w:sz="6" w:space="17" w:color="D9D9D9"/>
        </w:pBdr>
        <w:shd w:val="clear" w:color="auto" w:fill="FFFFFF"/>
        <w:ind w:left="720"/>
        <w:textAlignment w:val="baseline"/>
        <w:divId w:val="690184096"/>
        <w:rPr>
          <w:rFonts w:ascii="Arial" w:hAnsi="Arial" w:cs="Arial"/>
          <w:color w:val="575859"/>
          <w:sz w:val="21"/>
          <w:szCs w:val="21"/>
        </w:rPr>
      </w:pPr>
      <w:r>
        <w:rPr>
          <w:rFonts w:ascii="Arial" w:hAnsi="Arial" w:cs="Arial"/>
          <w:color w:val="575859"/>
          <w:sz w:val="21"/>
          <w:szCs w:val="21"/>
        </w:rPr>
        <w:object w:dxaOrig="225" w:dyaOrig="225" w14:anchorId="3DCB1754">
          <v:shape id="_x0000_i2264" type="#_x0000_t75" style="width:20.15pt;height:18.3pt" o:ole="">
            <v:imagedata r:id="rId8" o:title=""/>
          </v:shape>
          <w:control r:id="rId220" w:name="DefaultOcxName103" w:shapeid="_x0000_i2264"/>
        </w:object>
      </w:r>
      <w:r>
        <w:rPr>
          <w:rFonts w:ascii="Arial" w:hAnsi="Arial" w:cs="Arial"/>
          <w:color w:val="575859"/>
          <w:sz w:val="21"/>
          <w:szCs w:val="21"/>
        </w:rPr>
        <w:t>C. 802.11a</w:t>
      </w:r>
    </w:p>
    <w:p w14:paraId="6454B752" w14:textId="14EFA8E9" w:rsidR="00922BB2" w:rsidRDefault="00922BB2">
      <w:pPr>
        <w:pBdr>
          <w:bottom w:val="single" w:sz="6" w:space="17" w:color="D9D9D9"/>
        </w:pBdr>
        <w:shd w:val="clear" w:color="auto" w:fill="FFFFFF"/>
        <w:ind w:left="720"/>
        <w:textAlignment w:val="baseline"/>
        <w:divId w:val="394359801"/>
        <w:rPr>
          <w:rFonts w:ascii="Arial" w:hAnsi="Arial" w:cs="Arial"/>
          <w:color w:val="575859"/>
          <w:sz w:val="21"/>
          <w:szCs w:val="21"/>
        </w:rPr>
      </w:pPr>
      <w:r>
        <w:rPr>
          <w:rFonts w:ascii="Arial" w:hAnsi="Arial" w:cs="Arial"/>
          <w:color w:val="575859"/>
          <w:sz w:val="21"/>
          <w:szCs w:val="21"/>
        </w:rPr>
        <w:lastRenderedPageBreak/>
        <w:object w:dxaOrig="225" w:dyaOrig="225" w14:anchorId="334AD120">
          <v:shape id="_x0000_i2267" type="#_x0000_t75" style="width:20.15pt;height:18.3pt" o:ole="">
            <v:imagedata r:id="rId8" o:title=""/>
          </v:shape>
          <w:control r:id="rId221" w:name="DefaultOcxName115" w:shapeid="_x0000_i2267"/>
        </w:object>
      </w:r>
      <w:r>
        <w:rPr>
          <w:rFonts w:ascii="Arial" w:hAnsi="Arial" w:cs="Arial"/>
          <w:color w:val="575859"/>
          <w:sz w:val="21"/>
          <w:szCs w:val="21"/>
        </w:rPr>
        <w:t>D.  803.1</w:t>
      </w:r>
    </w:p>
    <w:p w14:paraId="2109B3E9" w14:textId="77777777" w:rsidR="00922BB2" w:rsidRDefault="00922BB2">
      <w:pPr>
        <w:pBdr>
          <w:bottom w:val="single" w:sz="6" w:space="17" w:color="D9D9D9"/>
        </w:pBdr>
        <w:shd w:val="clear" w:color="auto" w:fill="FFFFFF"/>
        <w:ind w:left="720"/>
        <w:textAlignment w:val="baseline"/>
        <w:divId w:val="718673511"/>
        <w:rPr>
          <w:rFonts w:ascii="Arial" w:hAnsi="Arial" w:cs="Arial"/>
          <w:color w:val="575859"/>
          <w:sz w:val="21"/>
          <w:szCs w:val="21"/>
        </w:rPr>
      </w:pPr>
      <w:r>
        <w:rPr>
          <w:rStyle w:val="docemphstrong"/>
          <w:rFonts w:ascii="Nunito" w:hAnsi="Nunito" w:cs="Arial"/>
          <w:b/>
          <w:bCs/>
          <w:color w:val="CF0101"/>
          <w:bdr w:val="single" w:sz="6" w:space="4" w:color="D9D9D9" w:frame="1"/>
        </w:rPr>
        <w:t>Sai</w:t>
      </w:r>
      <w:r>
        <w:rPr>
          <w:rFonts w:ascii="Arial" w:hAnsi="Arial" w:cs="Arial"/>
          <w:color w:val="575859"/>
          <w:sz w:val="21"/>
          <w:szCs w:val="21"/>
        </w:rPr>
        <w:t> </w:t>
      </w:r>
      <w:r>
        <w:rPr>
          <w:rStyle w:val="hps"/>
          <w:rFonts w:ascii="inherit" w:hAnsi="inherit" w:cs="Arial"/>
          <w:b/>
          <w:bCs/>
          <w:color w:val="040404"/>
          <w:bdr w:val="none" w:sz="0" w:space="0" w:color="auto" w:frame="1"/>
        </w:rPr>
        <w:t>B</w:t>
      </w:r>
      <w:r>
        <w:rPr>
          <w:rStyle w:val="hps"/>
          <w:rFonts w:ascii="Nunito" w:hAnsi="Nunito" w:cs="Arial"/>
          <w:color w:val="040404"/>
        </w:rPr>
        <w:t> là đáp án đúng</w:t>
      </w:r>
    </w:p>
    <w:p w14:paraId="0C47B36F" w14:textId="77777777" w:rsidR="00922BB2" w:rsidRDefault="00922BB2">
      <w:pPr>
        <w:pStyle w:val="u4"/>
        <w:numPr>
          <w:ilvl w:val="0"/>
          <w:numId w:val="1"/>
        </w:numPr>
        <w:shd w:val="clear" w:color="auto" w:fill="FFFFFF"/>
        <w:spacing w:before="0" w:beforeAutospacing="0" w:after="0" w:afterAutospacing="0" w:line="330" w:lineRule="atLeast"/>
        <w:textAlignment w:val="baseline"/>
        <w:divId w:val="87896209"/>
        <w:rPr>
          <w:rFonts w:ascii="Nunito" w:hAnsi="Nunito" w:cs="Arial"/>
          <w:color w:val="0C0C0C"/>
        </w:rPr>
      </w:pPr>
      <w:r>
        <w:rPr>
          <w:rFonts w:ascii="Nunito" w:hAnsi="Nunito" w:cs="Arial"/>
          <w:color w:val="0C0C0C"/>
        </w:rPr>
        <w:t>Câu 4:</w:t>
      </w:r>
    </w:p>
    <w:p w14:paraId="35BB6F3C" w14:textId="77777777" w:rsidR="00922BB2" w:rsidRDefault="00922BB2">
      <w:pPr>
        <w:pStyle w:val="ThngthngWeb"/>
        <w:shd w:val="clear" w:color="auto" w:fill="FFFFFF"/>
        <w:spacing w:before="0" w:beforeAutospacing="0" w:after="0" w:afterAutospacing="0" w:line="330" w:lineRule="atLeast"/>
        <w:ind w:left="720"/>
        <w:textAlignment w:val="baseline"/>
        <w:divId w:val="87896209"/>
        <w:rPr>
          <w:rFonts w:ascii="Nunito" w:hAnsi="Nunito" w:cs="Arial"/>
          <w:color w:val="0C0C0C"/>
        </w:rPr>
      </w:pPr>
      <w:r>
        <w:rPr>
          <w:rFonts w:ascii="Nunito" w:hAnsi="Nunito" w:cs="Arial"/>
          <w:color w:val="0C0C0C"/>
        </w:rPr>
        <w:t>Các giao th</w:t>
      </w:r>
      <w:r>
        <w:rPr>
          <w:rFonts w:ascii="Cambria" w:hAnsi="Cambria" w:cs="Cambria"/>
          <w:color w:val="0C0C0C"/>
        </w:rPr>
        <w:t>ứ</w:t>
      </w:r>
      <w:r>
        <w:rPr>
          <w:rFonts w:ascii="Nunito" w:hAnsi="Nunito" w:cs="Arial"/>
          <w:color w:val="0C0C0C"/>
        </w:rPr>
        <w:t>c n</w:t>
      </w:r>
      <w:r>
        <w:rPr>
          <w:rFonts w:ascii="Nunito" w:hAnsi="Nunito" w:cs="Nunito"/>
          <w:color w:val="0C0C0C"/>
        </w:rPr>
        <w:t>à</w:t>
      </w:r>
      <w:r>
        <w:rPr>
          <w:rFonts w:ascii="Nunito" w:hAnsi="Nunito" w:cs="Arial"/>
          <w:color w:val="0C0C0C"/>
        </w:rPr>
        <w:t xml:space="preserve">o sau </w:t>
      </w:r>
      <w:r>
        <w:rPr>
          <w:rFonts w:ascii="Cambria" w:hAnsi="Cambria" w:cs="Cambria"/>
          <w:color w:val="0C0C0C"/>
        </w:rPr>
        <w:t>đ</w:t>
      </w:r>
      <w:r>
        <w:rPr>
          <w:rFonts w:ascii="Nunito" w:hAnsi="Nunito" w:cs="Nunito"/>
          <w:color w:val="0C0C0C"/>
        </w:rPr>
        <w:t>â</w:t>
      </w:r>
      <w:r>
        <w:rPr>
          <w:rFonts w:ascii="Nunito" w:hAnsi="Nunito" w:cs="Arial"/>
          <w:color w:val="0C0C0C"/>
        </w:rPr>
        <w:t>y l</w:t>
      </w:r>
      <w:r>
        <w:rPr>
          <w:rFonts w:ascii="Nunito" w:hAnsi="Nunito" w:cs="Nunito"/>
          <w:color w:val="0C0C0C"/>
        </w:rPr>
        <w:t>à</w:t>
      </w:r>
      <w:r>
        <w:rPr>
          <w:rFonts w:ascii="Nunito" w:hAnsi="Nunito" w:cs="Arial"/>
          <w:color w:val="0C0C0C"/>
        </w:rPr>
        <w:t>m vi</w:t>
      </w:r>
      <w:r>
        <w:rPr>
          <w:rFonts w:ascii="Cambria" w:hAnsi="Cambria" w:cs="Cambria"/>
          <w:color w:val="0C0C0C"/>
        </w:rPr>
        <w:t>ệ</w:t>
      </w:r>
      <w:r>
        <w:rPr>
          <w:rFonts w:ascii="Nunito" w:hAnsi="Nunito" w:cs="Arial"/>
          <w:color w:val="0C0C0C"/>
        </w:rPr>
        <w:t>c tr</w:t>
      </w:r>
      <w:r>
        <w:rPr>
          <w:rFonts w:ascii="Nunito" w:hAnsi="Nunito" w:cs="Nunito"/>
          <w:color w:val="0C0C0C"/>
        </w:rPr>
        <w:t>ê</w:t>
      </w:r>
      <w:r>
        <w:rPr>
          <w:rFonts w:ascii="Nunito" w:hAnsi="Nunito" w:cs="Arial"/>
          <w:color w:val="0C0C0C"/>
        </w:rPr>
        <w:t>n l</w:t>
      </w:r>
      <w:r>
        <w:rPr>
          <w:rFonts w:ascii="Cambria" w:hAnsi="Cambria" w:cs="Cambria"/>
          <w:color w:val="0C0C0C"/>
        </w:rPr>
        <w:t>ớ</w:t>
      </w:r>
      <w:r>
        <w:rPr>
          <w:rFonts w:ascii="Nunito" w:hAnsi="Nunito" w:cs="Arial"/>
          <w:color w:val="0C0C0C"/>
        </w:rPr>
        <w:t xml:space="preserve">p IP </w:t>
      </w:r>
      <w:r>
        <w:rPr>
          <w:rFonts w:ascii="Cambria" w:hAnsi="Cambria" w:cs="Cambria"/>
          <w:color w:val="0C0C0C"/>
        </w:rPr>
        <w:t>để</w:t>
      </w:r>
      <w:r>
        <w:rPr>
          <w:rFonts w:ascii="Nunito" w:hAnsi="Nunito" w:cs="Arial"/>
          <w:color w:val="0C0C0C"/>
        </w:rPr>
        <w:t xml:space="preserve"> b</w:t>
      </w:r>
      <w:r>
        <w:rPr>
          <w:rFonts w:ascii="Cambria" w:hAnsi="Cambria" w:cs="Cambria"/>
          <w:color w:val="0C0C0C"/>
        </w:rPr>
        <w:t>ả</w:t>
      </w:r>
      <w:r>
        <w:rPr>
          <w:rFonts w:ascii="Nunito" w:hAnsi="Nunito" w:cs="Arial"/>
          <w:color w:val="0C0C0C"/>
        </w:rPr>
        <w:t>o v</w:t>
      </w:r>
      <w:r>
        <w:rPr>
          <w:rFonts w:ascii="Cambria" w:hAnsi="Cambria" w:cs="Cambria"/>
          <w:color w:val="0C0C0C"/>
        </w:rPr>
        <w:t>ệ</w:t>
      </w:r>
      <w:r>
        <w:rPr>
          <w:rFonts w:ascii="Nunito" w:hAnsi="Nunito" w:cs="Arial"/>
          <w:color w:val="0C0C0C"/>
        </w:rPr>
        <w:t xml:space="preserve"> th</w:t>
      </w:r>
      <w:r>
        <w:rPr>
          <w:rFonts w:ascii="Nunito" w:hAnsi="Nunito" w:cs="Nunito"/>
          <w:color w:val="0C0C0C"/>
        </w:rPr>
        <w:t>ô</w:t>
      </w:r>
      <w:r>
        <w:rPr>
          <w:rFonts w:ascii="Nunito" w:hAnsi="Nunito" w:cs="Arial"/>
          <w:color w:val="0C0C0C"/>
        </w:rPr>
        <w:t>ng tin IP tr</w:t>
      </w:r>
      <w:r>
        <w:rPr>
          <w:rFonts w:ascii="Nunito" w:hAnsi="Nunito" w:cs="Nunito"/>
          <w:color w:val="0C0C0C"/>
        </w:rPr>
        <w:t>ê</w:t>
      </w:r>
      <w:r>
        <w:rPr>
          <w:rFonts w:ascii="Nunito" w:hAnsi="Nunito" w:cs="Arial"/>
          <w:color w:val="0C0C0C"/>
        </w:rPr>
        <w:t>n m</w:t>
      </w:r>
      <w:r>
        <w:rPr>
          <w:rFonts w:ascii="Cambria" w:hAnsi="Cambria" w:cs="Cambria"/>
          <w:color w:val="0C0C0C"/>
        </w:rPr>
        <w:t>ạ</w:t>
      </w:r>
      <w:r>
        <w:rPr>
          <w:rFonts w:ascii="Nunito" w:hAnsi="Nunito" w:cs="Arial"/>
          <w:color w:val="0C0C0C"/>
        </w:rPr>
        <w:t>ng?</w:t>
      </w:r>
    </w:p>
    <w:p w14:paraId="72A71654" w14:textId="4E7F6963" w:rsidR="00922BB2" w:rsidRDefault="00922BB2">
      <w:pPr>
        <w:pBdr>
          <w:bottom w:val="single" w:sz="6" w:space="17" w:color="D9D9D9"/>
        </w:pBdr>
        <w:shd w:val="clear" w:color="auto" w:fill="FFFFFF"/>
        <w:ind w:left="720"/>
        <w:textAlignment w:val="baseline"/>
        <w:divId w:val="1062800041"/>
        <w:rPr>
          <w:rFonts w:ascii="Arial" w:hAnsi="Arial" w:cs="Arial"/>
          <w:color w:val="575859"/>
          <w:sz w:val="21"/>
          <w:szCs w:val="21"/>
        </w:rPr>
      </w:pPr>
      <w:r>
        <w:rPr>
          <w:rFonts w:ascii="Arial" w:hAnsi="Arial" w:cs="Arial"/>
          <w:color w:val="575859"/>
          <w:sz w:val="21"/>
          <w:szCs w:val="21"/>
        </w:rPr>
        <w:object w:dxaOrig="225" w:dyaOrig="225" w14:anchorId="584589C5">
          <v:shape id="_x0000_i2270" type="#_x0000_t75" style="width:20.15pt;height:18.3pt" o:ole="">
            <v:imagedata r:id="rId8" o:title=""/>
          </v:shape>
          <w:control r:id="rId222" w:name="DefaultOcxName123" w:shapeid="_x0000_i2270"/>
        </w:object>
      </w:r>
      <w:r>
        <w:rPr>
          <w:rFonts w:ascii="Arial" w:hAnsi="Arial" w:cs="Arial"/>
          <w:color w:val="575859"/>
          <w:sz w:val="21"/>
          <w:szCs w:val="21"/>
        </w:rPr>
        <w:t>A.  IPX</w:t>
      </w:r>
    </w:p>
    <w:p w14:paraId="0F1083F0" w14:textId="0E649530" w:rsidR="00922BB2" w:rsidRDefault="00922BB2">
      <w:pPr>
        <w:pBdr>
          <w:bottom w:val="single" w:sz="6" w:space="17" w:color="D9D9D9"/>
        </w:pBdr>
        <w:shd w:val="clear" w:color="auto" w:fill="FFFFFF"/>
        <w:ind w:left="720"/>
        <w:textAlignment w:val="baseline"/>
        <w:divId w:val="21714305"/>
        <w:rPr>
          <w:rFonts w:ascii="Arial" w:hAnsi="Arial" w:cs="Arial"/>
          <w:color w:val="575859"/>
          <w:sz w:val="21"/>
          <w:szCs w:val="21"/>
        </w:rPr>
      </w:pPr>
      <w:r>
        <w:rPr>
          <w:rFonts w:ascii="Arial" w:hAnsi="Arial" w:cs="Arial"/>
          <w:color w:val="575859"/>
          <w:sz w:val="21"/>
          <w:szCs w:val="21"/>
        </w:rPr>
        <w:object w:dxaOrig="225" w:dyaOrig="225" w14:anchorId="7EC33FE7">
          <v:shape id="_x0000_i2273" type="#_x0000_t75" style="width:20.15pt;height:18.3pt" o:ole="">
            <v:imagedata r:id="rId8" o:title=""/>
          </v:shape>
          <w:control r:id="rId223" w:name="DefaultOcxName133" w:shapeid="_x0000_i2273"/>
        </w:object>
      </w:r>
      <w:r>
        <w:rPr>
          <w:rFonts w:ascii="Arial" w:hAnsi="Arial" w:cs="Arial"/>
          <w:color w:val="575859"/>
          <w:sz w:val="21"/>
          <w:szCs w:val="21"/>
        </w:rPr>
        <w:t>B. IPSec</w:t>
      </w:r>
    </w:p>
    <w:p w14:paraId="07A24590" w14:textId="23A20BF7" w:rsidR="00922BB2" w:rsidRDefault="00922BB2">
      <w:pPr>
        <w:pBdr>
          <w:bottom w:val="single" w:sz="6" w:space="17" w:color="D9D9D9"/>
        </w:pBdr>
        <w:shd w:val="clear" w:color="auto" w:fill="FFFFFF"/>
        <w:ind w:left="720"/>
        <w:textAlignment w:val="baseline"/>
        <w:divId w:val="1469861760"/>
        <w:rPr>
          <w:rFonts w:ascii="Arial" w:hAnsi="Arial" w:cs="Arial"/>
          <w:color w:val="575859"/>
          <w:sz w:val="21"/>
          <w:szCs w:val="21"/>
        </w:rPr>
      </w:pPr>
      <w:r>
        <w:rPr>
          <w:rFonts w:ascii="Arial" w:hAnsi="Arial" w:cs="Arial"/>
          <w:color w:val="575859"/>
          <w:sz w:val="21"/>
          <w:szCs w:val="21"/>
        </w:rPr>
        <w:object w:dxaOrig="225" w:dyaOrig="225" w14:anchorId="23776BFE">
          <v:shape id="_x0000_i2276" type="#_x0000_t75" style="width:20.15pt;height:18.3pt" o:ole="">
            <v:imagedata r:id="rId8" o:title=""/>
          </v:shape>
          <w:control r:id="rId224" w:name="DefaultOcxName143" w:shapeid="_x0000_i2276"/>
        </w:object>
      </w:r>
      <w:r>
        <w:rPr>
          <w:rFonts w:ascii="Arial" w:hAnsi="Arial" w:cs="Arial"/>
          <w:color w:val="575859"/>
          <w:sz w:val="21"/>
          <w:szCs w:val="21"/>
        </w:rPr>
        <w:t>C. SSH</w:t>
      </w:r>
    </w:p>
    <w:p w14:paraId="775361B4" w14:textId="4E859E94" w:rsidR="00922BB2" w:rsidRDefault="00922BB2">
      <w:pPr>
        <w:pBdr>
          <w:bottom w:val="single" w:sz="6" w:space="17" w:color="D9D9D9"/>
        </w:pBdr>
        <w:shd w:val="clear" w:color="auto" w:fill="FFFFFF"/>
        <w:ind w:left="720"/>
        <w:textAlignment w:val="baseline"/>
        <w:divId w:val="181668812"/>
        <w:rPr>
          <w:rFonts w:ascii="Arial" w:hAnsi="Arial" w:cs="Arial"/>
          <w:color w:val="575859"/>
          <w:sz w:val="21"/>
          <w:szCs w:val="21"/>
        </w:rPr>
      </w:pPr>
      <w:r>
        <w:rPr>
          <w:rFonts w:ascii="Arial" w:hAnsi="Arial" w:cs="Arial"/>
          <w:color w:val="575859"/>
          <w:sz w:val="21"/>
          <w:szCs w:val="21"/>
        </w:rPr>
        <w:object w:dxaOrig="225" w:dyaOrig="225" w14:anchorId="3776B87B">
          <v:shape id="_x0000_i2279" type="#_x0000_t75" style="width:20.15pt;height:18.3pt" o:ole="">
            <v:imagedata r:id="rId8" o:title=""/>
          </v:shape>
          <w:control r:id="rId225" w:name="DefaultOcxName153" w:shapeid="_x0000_i2279"/>
        </w:object>
      </w:r>
      <w:r>
        <w:rPr>
          <w:rFonts w:ascii="Arial" w:hAnsi="Arial" w:cs="Arial"/>
          <w:color w:val="575859"/>
          <w:sz w:val="21"/>
          <w:szCs w:val="21"/>
        </w:rPr>
        <w:t>D. TACACS+</w:t>
      </w:r>
    </w:p>
    <w:p w14:paraId="54D81FAA" w14:textId="77777777" w:rsidR="00922BB2" w:rsidRDefault="00922BB2">
      <w:pPr>
        <w:pBdr>
          <w:bottom w:val="single" w:sz="6" w:space="17" w:color="D9D9D9"/>
        </w:pBdr>
        <w:shd w:val="clear" w:color="auto" w:fill="FFFFFF"/>
        <w:ind w:left="720"/>
        <w:textAlignment w:val="baseline"/>
        <w:divId w:val="268126960"/>
        <w:rPr>
          <w:rFonts w:ascii="Arial" w:hAnsi="Arial" w:cs="Arial"/>
          <w:color w:val="575859"/>
          <w:sz w:val="21"/>
          <w:szCs w:val="21"/>
        </w:rPr>
      </w:pPr>
      <w:r>
        <w:rPr>
          <w:rStyle w:val="docemphstrong"/>
          <w:rFonts w:ascii="Nunito" w:hAnsi="Nunito" w:cs="Arial"/>
          <w:b/>
          <w:bCs/>
          <w:color w:val="CF0101"/>
          <w:bdr w:val="single" w:sz="6" w:space="4" w:color="D9D9D9" w:frame="1"/>
        </w:rPr>
        <w:t>Sai</w:t>
      </w:r>
      <w:r>
        <w:rPr>
          <w:rFonts w:ascii="Arial" w:hAnsi="Arial" w:cs="Arial"/>
          <w:color w:val="575859"/>
          <w:sz w:val="21"/>
          <w:szCs w:val="21"/>
        </w:rPr>
        <w:t> </w:t>
      </w:r>
      <w:r>
        <w:rPr>
          <w:rStyle w:val="hps"/>
          <w:rFonts w:ascii="inherit" w:hAnsi="inherit" w:cs="Arial"/>
          <w:b/>
          <w:bCs/>
          <w:color w:val="040404"/>
          <w:bdr w:val="none" w:sz="0" w:space="0" w:color="auto" w:frame="1"/>
        </w:rPr>
        <w:t>B</w:t>
      </w:r>
      <w:r>
        <w:rPr>
          <w:rStyle w:val="hps"/>
          <w:rFonts w:ascii="Nunito" w:hAnsi="Nunito" w:cs="Arial"/>
          <w:color w:val="040404"/>
        </w:rPr>
        <w:t> là đáp án đúng</w:t>
      </w:r>
    </w:p>
    <w:p w14:paraId="02439E8B" w14:textId="77777777" w:rsidR="00922BB2" w:rsidRDefault="00922BB2">
      <w:pPr>
        <w:pStyle w:val="u4"/>
        <w:numPr>
          <w:ilvl w:val="0"/>
          <w:numId w:val="1"/>
        </w:numPr>
        <w:shd w:val="clear" w:color="auto" w:fill="FFFFFF"/>
        <w:spacing w:before="0" w:beforeAutospacing="0" w:after="0" w:afterAutospacing="0" w:line="330" w:lineRule="atLeast"/>
        <w:textAlignment w:val="baseline"/>
        <w:divId w:val="87896209"/>
        <w:rPr>
          <w:rFonts w:ascii="Nunito" w:hAnsi="Nunito" w:cs="Arial"/>
          <w:color w:val="0C0C0C"/>
        </w:rPr>
      </w:pPr>
      <w:r>
        <w:rPr>
          <w:rFonts w:ascii="Nunito" w:hAnsi="Nunito" w:cs="Arial"/>
          <w:color w:val="0C0C0C"/>
        </w:rPr>
        <w:t>Câu 5:</w:t>
      </w:r>
    </w:p>
    <w:p w14:paraId="7725EF8B" w14:textId="77777777" w:rsidR="00922BB2" w:rsidRDefault="00922BB2">
      <w:pPr>
        <w:pStyle w:val="ThngthngWeb"/>
        <w:shd w:val="clear" w:color="auto" w:fill="FFFFFF"/>
        <w:spacing w:before="0" w:beforeAutospacing="0" w:after="0" w:afterAutospacing="0" w:line="330" w:lineRule="atLeast"/>
        <w:ind w:left="720"/>
        <w:textAlignment w:val="baseline"/>
        <w:divId w:val="87896209"/>
        <w:rPr>
          <w:rFonts w:ascii="Nunito" w:hAnsi="Nunito" w:cs="Arial"/>
          <w:color w:val="0C0C0C"/>
        </w:rPr>
      </w:pPr>
      <w:r>
        <w:rPr>
          <w:rFonts w:ascii="Nunito" w:hAnsi="Nunito" w:cs="Arial"/>
          <w:color w:val="0C0C0C"/>
        </w:rPr>
        <w:t>Câu nào v</w:t>
      </w:r>
      <w:r>
        <w:rPr>
          <w:rFonts w:ascii="Cambria" w:hAnsi="Cambria" w:cs="Cambria"/>
          <w:color w:val="0C0C0C"/>
        </w:rPr>
        <w:t>ề</w:t>
      </w:r>
      <w:r>
        <w:rPr>
          <w:rFonts w:ascii="Nunito" w:hAnsi="Nunito" w:cs="Arial"/>
          <w:color w:val="0C0C0C"/>
        </w:rPr>
        <w:t xml:space="preserve"> network address translation (NAT) là </w:t>
      </w:r>
      <w:r>
        <w:rPr>
          <w:rFonts w:ascii="Cambria" w:hAnsi="Cambria" w:cs="Cambria"/>
          <w:color w:val="0C0C0C"/>
        </w:rPr>
        <w:t>đ</w:t>
      </w:r>
      <w:r>
        <w:rPr>
          <w:rFonts w:ascii="Nunito" w:hAnsi="Nunito" w:cs="Nunito"/>
          <w:color w:val="0C0C0C"/>
        </w:rPr>
        <w:t>ú</w:t>
      </w:r>
      <w:r>
        <w:rPr>
          <w:rFonts w:ascii="Nunito" w:hAnsi="Nunito" w:cs="Arial"/>
          <w:color w:val="0C0C0C"/>
        </w:rPr>
        <w:t>ng?</w:t>
      </w:r>
    </w:p>
    <w:p w14:paraId="0563986B" w14:textId="38671406" w:rsidR="00922BB2" w:rsidRDefault="00922BB2">
      <w:pPr>
        <w:pBdr>
          <w:bottom w:val="single" w:sz="6" w:space="17" w:color="D9D9D9"/>
        </w:pBdr>
        <w:shd w:val="clear" w:color="auto" w:fill="FFFFFF"/>
        <w:ind w:left="720"/>
        <w:textAlignment w:val="baseline"/>
        <w:divId w:val="444347812"/>
        <w:rPr>
          <w:rFonts w:ascii="Arial" w:hAnsi="Arial" w:cs="Arial"/>
          <w:color w:val="575859"/>
          <w:sz w:val="21"/>
          <w:szCs w:val="21"/>
        </w:rPr>
      </w:pPr>
      <w:r>
        <w:rPr>
          <w:rFonts w:ascii="Arial" w:hAnsi="Arial" w:cs="Arial"/>
          <w:color w:val="575859"/>
          <w:sz w:val="21"/>
          <w:szCs w:val="21"/>
        </w:rPr>
        <w:object w:dxaOrig="225" w:dyaOrig="225" w14:anchorId="60900BEA">
          <v:shape id="_x0000_i2282" type="#_x0000_t75" style="width:20.15pt;height:18.3pt" o:ole="">
            <v:imagedata r:id="rId8" o:title=""/>
          </v:shape>
          <w:control r:id="rId226" w:name="DefaultOcxName163" w:shapeid="_x0000_i2282"/>
        </w:object>
      </w:r>
      <w:r>
        <w:rPr>
          <w:rFonts w:ascii="Arial" w:hAnsi="Arial" w:cs="Arial"/>
          <w:color w:val="575859"/>
          <w:sz w:val="21"/>
          <w:szCs w:val="21"/>
        </w:rPr>
        <w:t xml:space="preserve">A. Nó </w:t>
      </w:r>
      <w:r w:rsidRPr="00C42232">
        <w:rPr>
          <w:rFonts w:ascii="Arial" w:hAnsi="Arial" w:cs="Arial"/>
          <w:b/>
          <w:bCs/>
          <w:color w:val="575859"/>
          <w:sz w:val="21"/>
          <w:szCs w:val="21"/>
        </w:rPr>
        <w:t>loại bỏ các địa ch</w:t>
      </w:r>
      <w:r>
        <w:rPr>
          <w:rFonts w:ascii="Arial" w:hAnsi="Arial" w:cs="Arial"/>
          <w:color w:val="575859"/>
          <w:sz w:val="21"/>
          <w:szCs w:val="21"/>
        </w:rPr>
        <w:t>ỉ riêng khi gói rời khỏi mạng</w:t>
      </w:r>
    </w:p>
    <w:p w14:paraId="58DB0115" w14:textId="57500975" w:rsidR="00922BB2" w:rsidRDefault="00922BB2">
      <w:pPr>
        <w:pBdr>
          <w:bottom w:val="single" w:sz="6" w:space="17" w:color="D9D9D9"/>
        </w:pBdr>
        <w:shd w:val="clear" w:color="auto" w:fill="FFFFFF"/>
        <w:ind w:left="720"/>
        <w:textAlignment w:val="baseline"/>
        <w:divId w:val="2045934105"/>
        <w:rPr>
          <w:rFonts w:ascii="Arial" w:hAnsi="Arial" w:cs="Arial"/>
          <w:color w:val="575859"/>
          <w:sz w:val="21"/>
          <w:szCs w:val="21"/>
        </w:rPr>
      </w:pPr>
      <w:r>
        <w:rPr>
          <w:rFonts w:ascii="Arial" w:hAnsi="Arial" w:cs="Arial"/>
          <w:color w:val="575859"/>
          <w:sz w:val="21"/>
          <w:szCs w:val="21"/>
        </w:rPr>
        <w:object w:dxaOrig="225" w:dyaOrig="225" w14:anchorId="112609EB">
          <v:shape id="_x0000_i2285" type="#_x0000_t75" style="width:20.15pt;height:18.3pt" o:ole="">
            <v:imagedata r:id="rId8" o:title=""/>
          </v:shape>
          <w:control r:id="rId227" w:name="DefaultOcxName173" w:shapeid="_x0000_i2285"/>
        </w:object>
      </w:r>
      <w:r>
        <w:rPr>
          <w:rFonts w:ascii="Arial" w:hAnsi="Arial" w:cs="Arial"/>
          <w:color w:val="575859"/>
          <w:sz w:val="21"/>
          <w:szCs w:val="21"/>
        </w:rPr>
        <w:t>B. Nó có thể là trạng thái trạng thái hoặc không trạng thái</w:t>
      </w:r>
    </w:p>
    <w:p w14:paraId="64C57604" w14:textId="7B76F881" w:rsidR="00922BB2" w:rsidRDefault="00922BB2">
      <w:pPr>
        <w:pBdr>
          <w:bottom w:val="single" w:sz="6" w:space="17" w:color="D9D9D9"/>
        </w:pBdr>
        <w:shd w:val="clear" w:color="auto" w:fill="FFFFFF"/>
        <w:ind w:left="720"/>
        <w:textAlignment w:val="baseline"/>
        <w:divId w:val="848909667"/>
        <w:rPr>
          <w:rFonts w:ascii="Arial" w:hAnsi="Arial" w:cs="Arial"/>
          <w:color w:val="575859"/>
          <w:sz w:val="21"/>
          <w:szCs w:val="21"/>
        </w:rPr>
      </w:pPr>
      <w:r>
        <w:rPr>
          <w:rFonts w:ascii="Arial" w:hAnsi="Arial" w:cs="Arial"/>
          <w:color w:val="575859"/>
          <w:sz w:val="21"/>
          <w:szCs w:val="21"/>
        </w:rPr>
        <w:object w:dxaOrig="225" w:dyaOrig="225" w14:anchorId="7B574426">
          <v:shape id="_x0000_i2288" type="#_x0000_t75" style="width:20.15pt;height:18.3pt" o:ole="">
            <v:imagedata r:id="rId8" o:title=""/>
          </v:shape>
          <w:control r:id="rId228" w:name="DefaultOcxName183" w:shapeid="_x0000_i2288"/>
        </w:object>
      </w:r>
      <w:r>
        <w:rPr>
          <w:rFonts w:ascii="Arial" w:hAnsi="Arial" w:cs="Arial"/>
          <w:color w:val="575859"/>
          <w:sz w:val="21"/>
          <w:szCs w:val="21"/>
        </w:rPr>
        <w:t>C. Nó thay thế địa chỉ MAC cho địa chỉ IP</w:t>
      </w:r>
    </w:p>
    <w:p w14:paraId="064D6D2B" w14:textId="7129E2F0" w:rsidR="00922BB2" w:rsidRDefault="00922BB2">
      <w:pPr>
        <w:pBdr>
          <w:bottom w:val="single" w:sz="6" w:space="17" w:color="D9D9D9"/>
        </w:pBdr>
        <w:shd w:val="clear" w:color="auto" w:fill="FFFFFF"/>
        <w:ind w:left="720"/>
        <w:textAlignment w:val="baseline"/>
        <w:divId w:val="1232623553"/>
        <w:rPr>
          <w:rFonts w:ascii="Arial" w:hAnsi="Arial" w:cs="Arial"/>
          <w:color w:val="575859"/>
          <w:sz w:val="21"/>
          <w:szCs w:val="21"/>
        </w:rPr>
      </w:pPr>
      <w:r>
        <w:rPr>
          <w:rFonts w:ascii="Arial" w:hAnsi="Arial" w:cs="Arial"/>
          <w:color w:val="575859"/>
          <w:sz w:val="21"/>
          <w:szCs w:val="21"/>
        </w:rPr>
        <w:lastRenderedPageBreak/>
        <w:object w:dxaOrig="225" w:dyaOrig="225" w14:anchorId="5DDE6674">
          <v:shape id="_x0000_i2291" type="#_x0000_t75" style="width:20.15pt;height:18.3pt" o:ole="">
            <v:imagedata r:id="rId8" o:title=""/>
          </v:shape>
          <w:control r:id="rId229" w:name="DefaultOcxName193" w:shapeid="_x0000_i2291"/>
        </w:object>
      </w:r>
      <w:r>
        <w:rPr>
          <w:rFonts w:ascii="Arial" w:hAnsi="Arial" w:cs="Arial"/>
          <w:color w:val="575859"/>
          <w:sz w:val="21"/>
          <w:szCs w:val="21"/>
        </w:rPr>
        <w:t>D. Nó chỉ có thể được tìm thấy trên các bộ định tuyến lõi</w:t>
      </w:r>
    </w:p>
    <w:p w14:paraId="6361CBCF" w14:textId="77777777" w:rsidR="00922BB2" w:rsidRDefault="00922BB2">
      <w:pPr>
        <w:pBdr>
          <w:bottom w:val="single" w:sz="6" w:space="17" w:color="D9D9D9"/>
        </w:pBdr>
        <w:shd w:val="clear" w:color="auto" w:fill="FFFFFF"/>
        <w:ind w:left="720"/>
        <w:textAlignment w:val="baseline"/>
        <w:divId w:val="1917592555"/>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39D49F17" w14:textId="77777777" w:rsidR="00922BB2" w:rsidRDefault="00922BB2">
      <w:pPr>
        <w:pStyle w:val="u4"/>
        <w:numPr>
          <w:ilvl w:val="0"/>
          <w:numId w:val="1"/>
        </w:numPr>
        <w:shd w:val="clear" w:color="auto" w:fill="FFFFFF"/>
        <w:spacing w:before="0" w:beforeAutospacing="0" w:after="0" w:afterAutospacing="0" w:line="330" w:lineRule="atLeast"/>
        <w:textAlignment w:val="baseline"/>
        <w:divId w:val="87896209"/>
        <w:rPr>
          <w:rFonts w:ascii="Nunito" w:hAnsi="Nunito" w:cs="Arial"/>
          <w:color w:val="0C0C0C"/>
        </w:rPr>
      </w:pPr>
      <w:r>
        <w:rPr>
          <w:rFonts w:ascii="Nunito" w:hAnsi="Nunito" w:cs="Arial"/>
          <w:color w:val="0C0C0C"/>
        </w:rPr>
        <w:t>Câu 6:</w:t>
      </w:r>
    </w:p>
    <w:p w14:paraId="2CE7F57F" w14:textId="77777777" w:rsidR="00922BB2" w:rsidRDefault="00922BB2">
      <w:pPr>
        <w:pStyle w:val="ThngthngWeb"/>
        <w:shd w:val="clear" w:color="auto" w:fill="FFFFFF"/>
        <w:spacing w:before="0" w:beforeAutospacing="0" w:after="0" w:afterAutospacing="0" w:line="330" w:lineRule="atLeast"/>
        <w:ind w:left="720"/>
        <w:textAlignment w:val="baseline"/>
        <w:divId w:val="87896209"/>
        <w:rPr>
          <w:rFonts w:ascii="Nunito" w:hAnsi="Nunito" w:cs="Arial"/>
          <w:color w:val="0C0C0C"/>
        </w:rPr>
      </w:pPr>
      <w:r>
        <w:rPr>
          <w:rFonts w:ascii="Nunito" w:hAnsi="Nunito" w:cs="Arial"/>
          <w:color w:val="0C0C0C"/>
        </w:rPr>
        <w:t>LAC ( L2TP Access Control) và LNS ( L2TP Network Server)) là các thành ph</w:t>
      </w:r>
      <w:r>
        <w:rPr>
          <w:rFonts w:ascii="Cambria" w:hAnsi="Cambria" w:cs="Cambria"/>
          <w:color w:val="0C0C0C"/>
        </w:rPr>
        <w:t>ầ</w:t>
      </w:r>
      <w:r>
        <w:rPr>
          <w:rFonts w:ascii="Nunito" w:hAnsi="Nunito" w:cs="Arial"/>
          <w:color w:val="0C0C0C"/>
        </w:rPr>
        <w:t>n c</w:t>
      </w:r>
      <w:r>
        <w:rPr>
          <w:rFonts w:ascii="Cambria" w:hAnsi="Cambria" w:cs="Cambria"/>
          <w:color w:val="0C0C0C"/>
        </w:rPr>
        <w:t>ủ</w:t>
      </w:r>
      <w:r>
        <w:rPr>
          <w:rFonts w:ascii="Nunito" w:hAnsi="Nunito" w:cs="Arial"/>
          <w:color w:val="0C0C0C"/>
        </w:rPr>
        <w:t>a giao th</w:t>
      </w:r>
      <w:r>
        <w:rPr>
          <w:rFonts w:ascii="Cambria" w:hAnsi="Cambria" w:cs="Cambria"/>
          <w:color w:val="0C0C0C"/>
        </w:rPr>
        <w:t>ứ</w:t>
      </w:r>
      <w:r>
        <w:rPr>
          <w:rFonts w:ascii="Nunito" w:hAnsi="Nunito" w:cs="Arial"/>
          <w:color w:val="0C0C0C"/>
        </w:rPr>
        <w:t xml:space="preserve">c </w:t>
      </w:r>
      <w:r>
        <w:rPr>
          <w:rFonts w:ascii="Cambria" w:hAnsi="Cambria" w:cs="Cambria"/>
          <w:color w:val="0C0C0C"/>
        </w:rPr>
        <w:t>đườ</w:t>
      </w:r>
      <w:r>
        <w:rPr>
          <w:rFonts w:ascii="Nunito" w:hAnsi="Nunito" w:cs="Arial"/>
          <w:color w:val="0C0C0C"/>
        </w:rPr>
        <w:t>ng h</w:t>
      </w:r>
      <w:r>
        <w:rPr>
          <w:rFonts w:ascii="Cambria" w:hAnsi="Cambria" w:cs="Cambria"/>
          <w:color w:val="0C0C0C"/>
        </w:rPr>
        <w:t>ầ</w:t>
      </w:r>
      <w:r>
        <w:rPr>
          <w:rFonts w:ascii="Nunito" w:hAnsi="Nunito" w:cs="Arial"/>
          <w:color w:val="0C0C0C"/>
        </w:rPr>
        <w:t>m n</w:t>
      </w:r>
      <w:r>
        <w:rPr>
          <w:rFonts w:ascii="Nunito" w:hAnsi="Nunito" w:cs="Nunito"/>
          <w:color w:val="0C0C0C"/>
        </w:rPr>
        <w:t>à</w:t>
      </w:r>
      <w:r>
        <w:rPr>
          <w:rFonts w:ascii="Nunito" w:hAnsi="Nunito" w:cs="Arial"/>
          <w:color w:val="0C0C0C"/>
        </w:rPr>
        <w:t>o?</w:t>
      </w:r>
    </w:p>
    <w:p w14:paraId="59C1CF32" w14:textId="31F089AF" w:rsidR="00922BB2" w:rsidRDefault="00922BB2">
      <w:pPr>
        <w:pBdr>
          <w:bottom w:val="single" w:sz="6" w:space="17" w:color="D9D9D9"/>
        </w:pBdr>
        <w:shd w:val="clear" w:color="auto" w:fill="FFFFFF"/>
        <w:ind w:left="720"/>
        <w:textAlignment w:val="baseline"/>
        <w:divId w:val="905334414"/>
        <w:rPr>
          <w:rFonts w:ascii="Arial" w:hAnsi="Arial" w:cs="Arial"/>
          <w:color w:val="575859"/>
          <w:sz w:val="21"/>
          <w:szCs w:val="21"/>
        </w:rPr>
      </w:pPr>
      <w:r>
        <w:rPr>
          <w:rFonts w:ascii="Arial" w:hAnsi="Arial" w:cs="Arial"/>
          <w:color w:val="575859"/>
          <w:sz w:val="21"/>
          <w:szCs w:val="21"/>
        </w:rPr>
        <w:object w:dxaOrig="225" w:dyaOrig="225" w14:anchorId="380D6BB3">
          <v:shape id="_x0000_i2294" type="#_x0000_t75" style="width:20.15pt;height:18.3pt" o:ole="">
            <v:imagedata r:id="rId8" o:title=""/>
          </v:shape>
          <w:control r:id="rId230" w:name="DefaultOcxName203" w:shapeid="_x0000_i2294"/>
        </w:object>
      </w:r>
      <w:r>
        <w:rPr>
          <w:rFonts w:ascii="Arial" w:hAnsi="Arial" w:cs="Arial"/>
          <w:color w:val="575859"/>
          <w:sz w:val="21"/>
          <w:szCs w:val="21"/>
        </w:rPr>
        <w:t>A. IPSec</w:t>
      </w:r>
    </w:p>
    <w:p w14:paraId="7B3684A2" w14:textId="40A0C3C9" w:rsidR="00922BB2" w:rsidRDefault="00922BB2">
      <w:pPr>
        <w:pBdr>
          <w:bottom w:val="single" w:sz="6" w:space="17" w:color="D9D9D9"/>
        </w:pBdr>
        <w:shd w:val="clear" w:color="auto" w:fill="FFFFFF"/>
        <w:ind w:left="720"/>
        <w:textAlignment w:val="baseline"/>
        <w:divId w:val="825126117"/>
        <w:rPr>
          <w:rFonts w:ascii="Arial" w:hAnsi="Arial" w:cs="Arial"/>
          <w:color w:val="575859"/>
          <w:sz w:val="21"/>
          <w:szCs w:val="21"/>
        </w:rPr>
      </w:pPr>
      <w:r>
        <w:rPr>
          <w:rFonts w:ascii="Arial" w:hAnsi="Arial" w:cs="Arial"/>
          <w:color w:val="575859"/>
          <w:sz w:val="21"/>
          <w:szCs w:val="21"/>
        </w:rPr>
        <w:object w:dxaOrig="225" w:dyaOrig="225" w14:anchorId="75E979A8">
          <v:shape id="_x0000_i2297" type="#_x0000_t75" style="width:20.15pt;height:18.3pt" o:ole="">
            <v:imagedata r:id="rId8" o:title=""/>
          </v:shape>
          <w:control r:id="rId231" w:name="DefaultOcxName215" w:shapeid="_x0000_i2297"/>
        </w:object>
      </w:r>
      <w:r>
        <w:rPr>
          <w:rFonts w:ascii="Arial" w:hAnsi="Arial" w:cs="Arial"/>
          <w:color w:val="575859"/>
          <w:sz w:val="21"/>
          <w:szCs w:val="21"/>
        </w:rPr>
        <w:t>B. PPP</w:t>
      </w:r>
    </w:p>
    <w:p w14:paraId="758B2206" w14:textId="55A1B87D" w:rsidR="00922BB2" w:rsidRDefault="00922BB2">
      <w:pPr>
        <w:pBdr>
          <w:bottom w:val="single" w:sz="6" w:space="17" w:color="D9D9D9"/>
        </w:pBdr>
        <w:shd w:val="clear" w:color="auto" w:fill="FFFFFF"/>
        <w:ind w:left="720"/>
        <w:textAlignment w:val="baseline"/>
        <w:divId w:val="654066903"/>
        <w:rPr>
          <w:rFonts w:ascii="Arial" w:hAnsi="Arial" w:cs="Arial"/>
          <w:color w:val="575859"/>
          <w:sz w:val="21"/>
          <w:szCs w:val="21"/>
        </w:rPr>
      </w:pPr>
      <w:r>
        <w:rPr>
          <w:rFonts w:ascii="Arial" w:hAnsi="Arial" w:cs="Arial"/>
          <w:color w:val="575859"/>
          <w:sz w:val="21"/>
          <w:szCs w:val="21"/>
        </w:rPr>
        <w:object w:dxaOrig="225" w:dyaOrig="225" w14:anchorId="18ED14C0">
          <v:shape id="_x0000_i2300" type="#_x0000_t75" style="width:20.15pt;height:18.3pt" o:ole="">
            <v:imagedata r:id="rId8" o:title=""/>
          </v:shape>
          <w:control r:id="rId232" w:name="DefaultOcxName223" w:shapeid="_x0000_i2300"/>
        </w:object>
      </w:r>
      <w:r>
        <w:rPr>
          <w:rFonts w:ascii="Arial" w:hAnsi="Arial" w:cs="Arial"/>
          <w:color w:val="575859"/>
          <w:sz w:val="21"/>
          <w:szCs w:val="21"/>
        </w:rPr>
        <w:t>C. PPP</w:t>
      </w:r>
    </w:p>
    <w:p w14:paraId="75A54506" w14:textId="723B5651" w:rsidR="00922BB2" w:rsidRDefault="00922BB2">
      <w:pPr>
        <w:pBdr>
          <w:bottom w:val="single" w:sz="6" w:space="17" w:color="D9D9D9"/>
        </w:pBdr>
        <w:shd w:val="clear" w:color="auto" w:fill="FFFFFF"/>
        <w:ind w:left="720"/>
        <w:textAlignment w:val="baseline"/>
        <w:divId w:val="67463873"/>
        <w:rPr>
          <w:rFonts w:ascii="Arial" w:hAnsi="Arial" w:cs="Arial"/>
          <w:color w:val="575859"/>
          <w:sz w:val="21"/>
          <w:szCs w:val="21"/>
        </w:rPr>
      </w:pPr>
      <w:r>
        <w:rPr>
          <w:rFonts w:ascii="Arial" w:hAnsi="Arial" w:cs="Arial"/>
          <w:color w:val="575859"/>
          <w:sz w:val="21"/>
          <w:szCs w:val="21"/>
        </w:rPr>
        <w:object w:dxaOrig="225" w:dyaOrig="225" w14:anchorId="5A41C0D2">
          <v:shape id="_x0000_i2303" type="#_x0000_t75" style="width:20.15pt;height:18.3pt" o:ole="">
            <v:imagedata r:id="rId8" o:title=""/>
          </v:shape>
          <w:control r:id="rId233" w:name="DefaultOcxName233" w:shapeid="_x0000_i2303"/>
        </w:object>
      </w:r>
      <w:r>
        <w:rPr>
          <w:rFonts w:ascii="Arial" w:hAnsi="Arial" w:cs="Arial"/>
          <w:color w:val="575859"/>
          <w:sz w:val="21"/>
          <w:szCs w:val="21"/>
        </w:rPr>
        <w:t>D. L2TP</w:t>
      </w:r>
    </w:p>
    <w:p w14:paraId="6055F954" w14:textId="77777777" w:rsidR="00922BB2" w:rsidRDefault="00922BB2">
      <w:pPr>
        <w:pBdr>
          <w:bottom w:val="single" w:sz="6" w:space="17" w:color="D9D9D9"/>
        </w:pBdr>
        <w:shd w:val="clear" w:color="auto" w:fill="FFFFFF"/>
        <w:ind w:left="720"/>
        <w:textAlignment w:val="baseline"/>
        <w:divId w:val="119346639"/>
        <w:rPr>
          <w:rFonts w:ascii="Arial" w:hAnsi="Arial" w:cs="Arial"/>
          <w:color w:val="575859"/>
          <w:sz w:val="21"/>
          <w:szCs w:val="21"/>
        </w:rPr>
      </w:pPr>
      <w:r>
        <w:rPr>
          <w:rStyle w:val="docemphstrong"/>
          <w:rFonts w:ascii="Nunito" w:hAnsi="Nunito" w:cs="Arial"/>
          <w:b/>
          <w:bCs/>
          <w:color w:val="CF0101"/>
          <w:bdr w:val="single" w:sz="6" w:space="4" w:color="D9D9D9" w:frame="1"/>
        </w:rPr>
        <w:t>Sai</w:t>
      </w:r>
      <w:r>
        <w:rPr>
          <w:rFonts w:ascii="Arial" w:hAnsi="Arial" w:cs="Arial"/>
          <w:color w:val="575859"/>
          <w:sz w:val="21"/>
          <w:szCs w:val="21"/>
        </w:rPr>
        <w:t> </w:t>
      </w:r>
      <w:r>
        <w:rPr>
          <w:rStyle w:val="hps"/>
          <w:rFonts w:ascii="inherit" w:hAnsi="inherit" w:cs="Arial"/>
          <w:b/>
          <w:bCs/>
          <w:color w:val="040404"/>
          <w:bdr w:val="none" w:sz="0" w:space="0" w:color="auto" w:frame="1"/>
        </w:rPr>
        <w:t>D</w:t>
      </w:r>
      <w:r>
        <w:rPr>
          <w:rStyle w:val="hps"/>
          <w:rFonts w:ascii="Nunito" w:hAnsi="Nunito" w:cs="Arial"/>
          <w:color w:val="040404"/>
        </w:rPr>
        <w:t> là đáp án đúng</w:t>
      </w:r>
    </w:p>
    <w:p w14:paraId="5D4AF8FC" w14:textId="77777777" w:rsidR="00922BB2" w:rsidRDefault="00922BB2">
      <w:pPr>
        <w:pStyle w:val="u4"/>
        <w:numPr>
          <w:ilvl w:val="0"/>
          <w:numId w:val="1"/>
        </w:numPr>
        <w:shd w:val="clear" w:color="auto" w:fill="FFFFFF"/>
        <w:spacing w:before="0" w:beforeAutospacing="0" w:after="0" w:afterAutospacing="0" w:line="330" w:lineRule="atLeast"/>
        <w:textAlignment w:val="baseline"/>
        <w:divId w:val="87896209"/>
        <w:rPr>
          <w:rFonts w:ascii="Nunito" w:hAnsi="Nunito" w:cs="Arial"/>
          <w:color w:val="0C0C0C"/>
        </w:rPr>
      </w:pPr>
      <w:r>
        <w:rPr>
          <w:rFonts w:ascii="Nunito" w:hAnsi="Nunito" w:cs="Arial"/>
          <w:color w:val="0C0C0C"/>
        </w:rPr>
        <w:t>Câu 7:</w:t>
      </w:r>
    </w:p>
    <w:p w14:paraId="203EC3D9" w14:textId="77777777" w:rsidR="00922BB2" w:rsidRDefault="00922BB2">
      <w:pPr>
        <w:pStyle w:val="ThngthngWeb"/>
        <w:shd w:val="clear" w:color="auto" w:fill="FFFFFF"/>
        <w:spacing w:before="0" w:beforeAutospacing="0" w:after="0" w:afterAutospacing="0" w:line="330" w:lineRule="atLeast"/>
        <w:ind w:left="720"/>
        <w:textAlignment w:val="baseline"/>
        <w:divId w:val="87896209"/>
        <w:rPr>
          <w:rFonts w:ascii="Nunito" w:hAnsi="Nunito" w:cs="Arial"/>
          <w:color w:val="0C0C0C"/>
        </w:rPr>
      </w:pPr>
      <w:r>
        <w:rPr>
          <w:rFonts w:ascii="Nunito" w:hAnsi="Nunito" w:cs="Arial"/>
          <w:color w:val="0C0C0C"/>
        </w:rPr>
        <w:t>Giao th</w:t>
      </w:r>
      <w:r>
        <w:rPr>
          <w:rFonts w:ascii="Cambria" w:hAnsi="Cambria" w:cs="Cambria"/>
          <w:color w:val="0C0C0C"/>
        </w:rPr>
        <w:t>ứ</w:t>
      </w:r>
      <w:r>
        <w:rPr>
          <w:rFonts w:ascii="Nunito" w:hAnsi="Nunito" w:cs="Arial"/>
          <w:color w:val="0C0C0C"/>
        </w:rPr>
        <w:t xml:space="preserve">c </w:t>
      </w:r>
      <w:r>
        <w:rPr>
          <w:rFonts w:ascii="Cambria" w:hAnsi="Cambria" w:cs="Cambria"/>
          <w:color w:val="0C0C0C"/>
        </w:rPr>
        <w:t>đượ</w:t>
      </w:r>
      <w:r>
        <w:rPr>
          <w:rFonts w:ascii="Nunito" w:hAnsi="Nunito" w:cs="Arial"/>
          <w:color w:val="0C0C0C"/>
        </w:rPr>
        <w:t>c s</w:t>
      </w:r>
      <w:r>
        <w:rPr>
          <w:rFonts w:ascii="Cambria" w:hAnsi="Cambria" w:cs="Cambria"/>
          <w:color w:val="0C0C0C"/>
        </w:rPr>
        <w:t>ử</w:t>
      </w:r>
      <w:r>
        <w:rPr>
          <w:rFonts w:ascii="Nunito" w:hAnsi="Nunito" w:cs="Arial"/>
          <w:color w:val="0C0C0C"/>
        </w:rPr>
        <w:t xml:space="preserve"> d</w:t>
      </w:r>
      <w:r>
        <w:rPr>
          <w:rFonts w:ascii="Cambria" w:hAnsi="Cambria" w:cs="Cambria"/>
          <w:color w:val="0C0C0C"/>
        </w:rPr>
        <w:t>ụ</w:t>
      </w:r>
      <w:r>
        <w:rPr>
          <w:rFonts w:ascii="Nunito" w:hAnsi="Nunito" w:cs="Arial"/>
          <w:color w:val="0C0C0C"/>
        </w:rPr>
        <w:t>ng r</w:t>
      </w:r>
      <w:r>
        <w:rPr>
          <w:rFonts w:ascii="Cambria" w:hAnsi="Cambria" w:cs="Cambria"/>
          <w:color w:val="0C0C0C"/>
        </w:rPr>
        <w:t>ộ</w:t>
      </w:r>
      <w:r>
        <w:rPr>
          <w:rFonts w:ascii="Nunito" w:hAnsi="Nunito" w:cs="Arial"/>
          <w:color w:val="0C0C0C"/>
        </w:rPr>
        <w:t>ng r</w:t>
      </w:r>
      <w:r>
        <w:rPr>
          <w:rFonts w:ascii="Nunito" w:hAnsi="Nunito" w:cs="Nunito"/>
          <w:color w:val="0C0C0C"/>
        </w:rPr>
        <w:t>ã</w:t>
      </w:r>
      <w:r>
        <w:rPr>
          <w:rFonts w:ascii="Nunito" w:hAnsi="Nunito" w:cs="Arial"/>
          <w:color w:val="0C0C0C"/>
        </w:rPr>
        <w:t>i nh</w:t>
      </w:r>
      <w:r>
        <w:rPr>
          <w:rFonts w:ascii="Cambria" w:hAnsi="Cambria" w:cs="Cambria"/>
          <w:color w:val="0C0C0C"/>
        </w:rPr>
        <w:t>ấ</w:t>
      </w:r>
      <w:r>
        <w:rPr>
          <w:rFonts w:ascii="Nunito" w:hAnsi="Nunito" w:cs="Arial"/>
          <w:color w:val="0C0C0C"/>
        </w:rPr>
        <w:t xml:space="preserve">t </w:t>
      </w:r>
      <w:r>
        <w:rPr>
          <w:rFonts w:ascii="Cambria" w:hAnsi="Cambria" w:cs="Cambria"/>
          <w:color w:val="0C0C0C"/>
        </w:rPr>
        <w:t>để</w:t>
      </w:r>
      <w:r>
        <w:rPr>
          <w:rFonts w:ascii="Nunito" w:hAnsi="Nunito" w:cs="Arial"/>
          <w:color w:val="0C0C0C"/>
        </w:rPr>
        <w:t xml:space="preserve"> truy c</w:t>
      </w:r>
      <w:r>
        <w:rPr>
          <w:rFonts w:ascii="Cambria" w:hAnsi="Cambria" w:cs="Cambria"/>
          <w:color w:val="0C0C0C"/>
        </w:rPr>
        <w:t>ậ</w:t>
      </w:r>
      <w:r>
        <w:rPr>
          <w:rFonts w:ascii="Nunito" w:hAnsi="Nunito" w:cs="Arial"/>
          <w:color w:val="0C0C0C"/>
        </w:rPr>
        <w:t>p ki</w:t>
      </w:r>
      <w:r>
        <w:rPr>
          <w:rFonts w:ascii="Cambria" w:hAnsi="Cambria" w:cs="Cambria"/>
          <w:color w:val="0C0C0C"/>
        </w:rPr>
        <w:t>ể</w:t>
      </w:r>
      <w:r>
        <w:rPr>
          <w:rFonts w:ascii="Nunito" w:hAnsi="Nunito" w:cs="Arial"/>
          <w:color w:val="0C0C0C"/>
        </w:rPr>
        <w:t>u quay s</w:t>
      </w:r>
      <w:r>
        <w:rPr>
          <w:rFonts w:ascii="Cambria" w:hAnsi="Cambria" w:cs="Cambria"/>
          <w:color w:val="0C0C0C"/>
        </w:rPr>
        <w:t>ố</w:t>
      </w:r>
      <w:r>
        <w:rPr>
          <w:rFonts w:ascii="Nunito" w:hAnsi="Nunito" w:cs="Arial"/>
          <w:color w:val="0C0C0C"/>
        </w:rPr>
        <w:t xml:space="preserve"> </w:t>
      </w:r>
      <w:r>
        <w:rPr>
          <w:rFonts w:ascii="Cambria" w:hAnsi="Cambria" w:cs="Cambria"/>
          <w:color w:val="0C0C0C"/>
        </w:rPr>
        <w:t>đế</w:t>
      </w:r>
      <w:r>
        <w:rPr>
          <w:rFonts w:ascii="Nunito" w:hAnsi="Nunito" w:cs="Arial"/>
          <w:color w:val="0C0C0C"/>
        </w:rPr>
        <w:t>n m</w:t>
      </w:r>
      <w:r>
        <w:rPr>
          <w:rFonts w:ascii="Cambria" w:hAnsi="Cambria" w:cs="Cambria"/>
          <w:color w:val="0C0C0C"/>
        </w:rPr>
        <w:t>ộ</w:t>
      </w:r>
      <w:r>
        <w:rPr>
          <w:rFonts w:ascii="Nunito" w:hAnsi="Nunito" w:cs="Arial"/>
          <w:color w:val="0C0C0C"/>
        </w:rPr>
        <w:t>t m</w:t>
      </w:r>
      <w:r>
        <w:rPr>
          <w:rFonts w:ascii="Nunito" w:hAnsi="Nunito" w:cs="Nunito"/>
          <w:color w:val="0C0C0C"/>
        </w:rPr>
        <w:t>á</w:t>
      </w:r>
      <w:r>
        <w:rPr>
          <w:rFonts w:ascii="Nunito" w:hAnsi="Nunito" w:cs="Arial"/>
          <w:color w:val="0C0C0C"/>
        </w:rPr>
        <w:t>y ch</w:t>
      </w:r>
      <w:r>
        <w:rPr>
          <w:rFonts w:ascii="Cambria" w:hAnsi="Cambria" w:cs="Cambria"/>
          <w:color w:val="0C0C0C"/>
        </w:rPr>
        <w:t>ủ</w:t>
      </w:r>
      <w:r>
        <w:rPr>
          <w:rFonts w:ascii="Nunito" w:hAnsi="Nunito" w:cs="Arial"/>
          <w:color w:val="0C0C0C"/>
        </w:rPr>
        <w:t xml:space="preserve"> t</w:t>
      </w:r>
      <w:r>
        <w:rPr>
          <w:rFonts w:ascii="Cambria" w:hAnsi="Cambria" w:cs="Cambria"/>
          <w:color w:val="0C0C0C"/>
        </w:rPr>
        <w:t>ừ</w:t>
      </w:r>
      <w:r>
        <w:rPr>
          <w:rFonts w:ascii="Nunito" w:hAnsi="Nunito" w:cs="Arial"/>
          <w:color w:val="0C0C0C"/>
        </w:rPr>
        <w:t xml:space="preserve"> xa l</w:t>
      </w:r>
      <w:r>
        <w:rPr>
          <w:rFonts w:ascii="Nunito" w:hAnsi="Nunito" w:cs="Nunito"/>
          <w:color w:val="0C0C0C"/>
        </w:rPr>
        <w:t>à</w:t>
      </w:r>
      <w:r>
        <w:rPr>
          <w:rFonts w:ascii="Nunito" w:hAnsi="Nunito" w:cs="Arial"/>
          <w:color w:val="0C0C0C"/>
        </w:rPr>
        <w:t>:</w:t>
      </w:r>
    </w:p>
    <w:p w14:paraId="22EC2FAE" w14:textId="4C166CE1" w:rsidR="00922BB2" w:rsidRDefault="00922BB2">
      <w:pPr>
        <w:pBdr>
          <w:bottom w:val="single" w:sz="6" w:space="17" w:color="D9D9D9"/>
        </w:pBdr>
        <w:shd w:val="clear" w:color="auto" w:fill="FFFFFF"/>
        <w:ind w:left="720"/>
        <w:textAlignment w:val="baseline"/>
        <w:divId w:val="1091586638"/>
        <w:rPr>
          <w:rFonts w:ascii="Arial" w:hAnsi="Arial" w:cs="Arial"/>
          <w:color w:val="575859"/>
          <w:sz w:val="21"/>
          <w:szCs w:val="21"/>
        </w:rPr>
      </w:pPr>
      <w:r>
        <w:rPr>
          <w:rFonts w:ascii="Arial" w:hAnsi="Arial" w:cs="Arial"/>
          <w:color w:val="575859"/>
          <w:sz w:val="21"/>
          <w:szCs w:val="21"/>
        </w:rPr>
        <w:object w:dxaOrig="225" w:dyaOrig="225" w14:anchorId="278F2589">
          <v:shape id="_x0000_i2306" type="#_x0000_t75" style="width:20.15pt;height:18.3pt" o:ole="">
            <v:imagedata r:id="rId8" o:title=""/>
          </v:shape>
          <w:control r:id="rId234" w:name="DefaultOcxName243" w:shapeid="_x0000_i2306"/>
        </w:object>
      </w:r>
      <w:r>
        <w:rPr>
          <w:rFonts w:ascii="Arial" w:hAnsi="Arial" w:cs="Arial"/>
          <w:color w:val="575859"/>
          <w:sz w:val="21"/>
          <w:szCs w:val="21"/>
        </w:rPr>
        <w:t>A. SLIP</w:t>
      </w:r>
    </w:p>
    <w:p w14:paraId="59EDE380" w14:textId="28418E32" w:rsidR="00922BB2" w:rsidRDefault="00922BB2">
      <w:pPr>
        <w:pBdr>
          <w:bottom w:val="single" w:sz="6" w:space="17" w:color="D9D9D9"/>
        </w:pBdr>
        <w:shd w:val="clear" w:color="auto" w:fill="FFFFFF"/>
        <w:ind w:left="720"/>
        <w:textAlignment w:val="baseline"/>
        <w:divId w:val="836114201"/>
        <w:rPr>
          <w:rFonts w:ascii="Arial" w:hAnsi="Arial" w:cs="Arial"/>
          <w:color w:val="575859"/>
          <w:sz w:val="21"/>
          <w:szCs w:val="21"/>
        </w:rPr>
      </w:pPr>
      <w:r>
        <w:rPr>
          <w:rFonts w:ascii="Arial" w:hAnsi="Arial" w:cs="Arial"/>
          <w:color w:val="575859"/>
          <w:sz w:val="21"/>
          <w:szCs w:val="21"/>
        </w:rPr>
        <w:object w:dxaOrig="225" w:dyaOrig="225" w14:anchorId="399FCC2A">
          <v:shape id="_x0000_i2309" type="#_x0000_t75" style="width:20.15pt;height:18.3pt" o:ole="">
            <v:imagedata r:id="rId8" o:title=""/>
          </v:shape>
          <w:control r:id="rId235" w:name="DefaultOcxName253" w:shapeid="_x0000_i2309"/>
        </w:object>
      </w:r>
      <w:r>
        <w:rPr>
          <w:rFonts w:ascii="Arial" w:hAnsi="Arial" w:cs="Arial"/>
          <w:color w:val="575859"/>
          <w:sz w:val="21"/>
          <w:szCs w:val="21"/>
        </w:rPr>
        <w:t>B. SLIP</w:t>
      </w:r>
    </w:p>
    <w:p w14:paraId="163D95AC" w14:textId="66448773" w:rsidR="00922BB2" w:rsidRDefault="00922BB2">
      <w:pPr>
        <w:pBdr>
          <w:bottom w:val="single" w:sz="6" w:space="17" w:color="D9D9D9"/>
        </w:pBdr>
        <w:shd w:val="clear" w:color="auto" w:fill="FFFFFF"/>
        <w:ind w:left="720"/>
        <w:textAlignment w:val="baseline"/>
        <w:divId w:val="898323488"/>
        <w:rPr>
          <w:rFonts w:ascii="Arial" w:hAnsi="Arial" w:cs="Arial"/>
          <w:color w:val="575859"/>
          <w:sz w:val="21"/>
          <w:szCs w:val="21"/>
        </w:rPr>
      </w:pPr>
      <w:r>
        <w:rPr>
          <w:rFonts w:ascii="Arial" w:hAnsi="Arial" w:cs="Arial"/>
          <w:color w:val="575859"/>
          <w:sz w:val="21"/>
          <w:szCs w:val="21"/>
        </w:rPr>
        <w:lastRenderedPageBreak/>
        <w:object w:dxaOrig="225" w:dyaOrig="225" w14:anchorId="42684777">
          <v:shape id="_x0000_i2312" type="#_x0000_t75" style="width:20.15pt;height:18.3pt" o:ole="">
            <v:imagedata r:id="rId8" o:title=""/>
          </v:shape>
          <w:control r:id="rId236" w:name="DefaultOcxName263" w:shapeid="_x0000_i2312"/>
        </w:object>
      </w:r>
      <w:r>
        <w:rPr>
          <w:rFonts w:ascii="Arial" w:hAnsi="Arial" w:cs="Arial"/>
          <w:color w:val="575859"/>
          <w:sz w:val="21"/>
          <w:szCs w:val="21"/>
        </w:rPr>
        <w:t>C. A và B đều đúng</w:t>
      </w:r>
    </w:p>
    <w:p w14:paraId="53A397BD" w14:textId="1A8C32DB" w:rsidR="00922BB2" w:rsidRDefault="00922BB2">
      <w:pPr>
        <w:pBdr>
          <w:bottom w:val="single" w:sz="6" w:space="17" w:color="D9D9D9"/>
        </w:pBdr>
        <w:shd w:val="clear" w:color="auto" w:fill="FFFFFF"/>
        <w:ind w:left="720"/>
        <w:textAlignment w:val="baseline"/>
        <w:divId w:val="1891112575"/>
        <w:rPr>
          <w:rFonts w:ascii="Arial" w:hAnsi="Arial" w:cs="Arial"/>
          <w:color w:val="575859"/>
          <w:sz w:val="21"/>
          <w:szCs w:val="21"/>
        </w:rPr>
      </w:pPr>
      <w:r>
        <w:rPr>
          <w:rFonts w:ascii="Arial" w:hAnsi="Arial" w:cs="Arial"/>
          <w:color w:val="575859"/>
          <w:sz w:val="21"/>
          <w:szCs w:val="21"/>
        </w:rPr>
        <w:object w:dxaOrig="225" w:dyaOrig="225" w14:anchorId="358A82C3">
          <v:shape id="_x0000_i2315" type="#_x0000_t75" style="width:20.15pt;height:18.3pt" o:ole="">
            <v:imagedata r:id="rId8" o:title=""/>
          </v:shape>
          <w:control r:id="rId237" w:name="DefaultOcxName273" w:shapeid="_x0000_i2315"/>
        </w:object>
      </w:r>
      <w:r>
        <w:rPr>
          <w:rFonts w:ascii="Arial" w:hAnsi="Arial" w:cs="Arial"/>
          <w:color w:val="575859"/>
          <w:sz w:val="21"/>
          <w:szCs w:val="21"/>
        </w:rPr>
        <w:t>D. A và B đều sai</w:t>
      </w:r>
    </w:p>
    <w:p w14:paraId="4601069A" w14:textId="77777777" w:rsidR="00922BB2" w:rsidRDefault="00922BB2">
      <w:pPr>
        <w:pBdr>
          <w:bottom w:val="single" w:sz="6" w:space="17" w:color="D9D9D9"/>
        </w:pBdr>
        <w:shd w:val="clear" w:color="auto" w:fill="FFFFFF"/>
        <w:ind w:left="720"/>
        <w:textAlignment w:val="baseline"/>
        <w:divId w:val="64961696"/>
        <w:rPr>
          <w:rFonts w:ascii="Arial" w:hAnsi="Arial" w:cs="Arial"/>
          <w:color w:val="575859"/>
          <w:sz w:val="21"/>
          <w:szCs w:val="21"/>
        </w:rPr>
      </w:pPr>
      <w:r>
        <w:rPr>
          <w:rStyle w:val="docemphstrong"/>
          <w:rFonts w:ascii="Nunito" w:hAnsi="Nunito" w:cs="Arial"/>
          <w:b/>
          <w:bCs/>
          <w:color w:val="CF0101"/>
          <w:bdr w:val="single" w:sz="6" w:space="4" w:color="D9D9D9" w:frame="1"/>
        </w:rPr>
        <w:t>Sai</w:t>
      </w:r>
      <w:r>
        <w:rPr>
          <w:rFonts w:ascii="Arial" w:hAnsi="Arial" w:cs="Arial"/>
          <w:color w:val="575859"/>
          <w:sz w:val="21"/>
          <w:szCs w:val="21"/>
        </w:rPr>
        <w:t> </w:t>
      </w:r>
      <w:r>
        <w:rPr>
          <w:rStyle w:val="hps"/>
          <w:rFonts w:ascii="inherit" w:hAnsi="inherit" w:cs="Arial"/>
          <w:b/>
          <w:bCs/>
          <w:color w:val="040404"/>
          <w:bdr w:val="none" w:sz="0" w:space="0" w:color="auto" w:frame="1"/>
        </w:rPr>
        <w:t>C</w:t>
      </w:r>
      <w:r>
        <w:rPr>
          <w:rStyle w:val="hps"/>
          <w:rFonts w:ascii="Nunito" w:hAnsi="Nunito" w:cs="Arial"/>
          <w:color w:val="040404"/>
        </w:rPr>
        <w:t> là đáp án đúng</w:t>
      </w:r>
    </w:p>
    <w:p w14:paraId="30670CBA" w14:textId="77777777" w:rsidR="00922BB2" w:rsidRDefault="00922BB2">
      <w:pPr>
        <w:pStyle w:val="u4"/>
        <w:numPr>
          <w:ilvl w:val="0"/>
          <w:numId w:val="1"/>
        </w:numPr>
        <w:shd w:val="clear" w:color="auto" w:fill="FFFFFF"/>
        <w:spacing w:before="0" w:beforeAutospacing="0" w:after="0" w:afterAutospacing="0" w:line="330" w:lineRule="atLeast"/>
        <w:textAlignment w:val="baseline"/>
        <w:divId w:val="87896209"/>
        <w:rPr>
          <w:rFonts w:ascii="Nunito" w:hAnsi="Nunito" w:cs="Arial"/>
          <w:color w:val="0C0C0C"/>
        </w:rPr>
      </w:pPr>
      <w:r>
        <w:rPr>
          <w:rFonts w:ascii="Nunito" w:hAnsi="Nunito" w:cs="Arial"/>
          <w:color w:val="0C0C0C"/>
        </w:rPr>
        <w:t>Câu 8:</w:t>
      </w:r>
    </w:p>
    <w:p w14:paraId="7C5FF9AF" w14:textId="77777777" w:rsidR="00922BB2" w:rsidRDefault="00922BB2">
      <w:pPr>
        <w:pStyle w:val="ThngthngWeb"/>
        <w:shd w:val="clear" w:color="auto" w:fill="FFFFFF"/>
        <w:spacing w:before="0" w:beforeAutospacing="0" w:after="0" w:afterAutospacing="0" w:line="330" w:lineRule="atLeast"/>
        <w:ind w:left="720"/>
        <w:textAlignment w:val="baseline"/>
        <w:divId w:val="87896209"/>
        <w:rPr>
          <w:rFonts w:ascii="Nunito" w:hAnsi="Nunito" w:cs="Arial"/>
          <w:color w:val="0C0C0C"/>
        </w:rPr>
      </w:pPr>
      <w:r>
        <w:rPr>
          <w:rFonts w:ascii="Cambria" w:hAnsi="Cambria" w:cs="Cambria"/>
          <w:color w:val="0C0C0C"/>
        </w:rPr>
        <w:t>Đ</w:t>
      </w:r>
      <w:r>
        <w:rPr>
          <w:rFonts w:ascii="Nunito" w:hAnsi="Nunito" w:cs="Arial"/>
          <w:color w:val="0C0C0C"/>
        </w:rPr>
        <w:t>i</w:t>
      </w:r>
      <w:r>
        <w:rPr>
          <w:rFonts w:ascii="Cambria" w:hAnsi="Cambria" w:cs="Cambria"/>
          <w:color w:val="0C0C0C"/>
        </w:rPr>
        <w:t>ề</w:t>
      </w:r>
      <w:r>
        <w:rPr>
          <w:rFonts w:ascii="Nunito" w:hAnsi="Nunito" w:cs="Arial"/>
          <w:color w:val="0C0C0C"/>
        </w:rPr>
        <w:t>u n</w:t>
      </w:r>
      <w:r>
        <w:rPr>
          <w:rFonts w:ascii="Nunito" w:hAnsi="Nunito" w:cs="Nunito"/>
          <w:color w:val="0C0C0C"/>
        </w:rPr>
        <w:t>à</w:t>
      </w:r>
      <w:r>
        <w:rPr>
          <w:rFonts w:ascii="Nunito" w:hAnsi="Nunito" w:cs="Arial"/>
          <w:color w:val="0C0C0C"/>
        </w:rPr>
        <w:t>o trong s</w:t>
      </w:r>
      <w:r>
        <w:rPr>
          <w:rFonts w:ascii="Cambria" w:hAnsi="Cambria" w:cs="Cambria"/>
          <w:color w:val="0C0C0C"/>
        </w:rPr>
        <w:t>ố</w:t>
      </w:r>
      <w:r>
        <w:rPr>
          <w:rFonts w:ascii="Nunito" w:hAnsi="Nunito" w:cs="Arial"/>
          <w:color w:val="0C0C0C"/>
        </w:rPr>
        <w:t xml:space="preserve"> n</w:t>
      </w:r>
      <w:r>
        <w:rPr>
          <w:rFonts w:ascii="Nunito" w:hAnsi="Nunito" w:cs="Nunito"/>
          <w:color w:val="0C0C0C"/>
        </w:rPr>
        <w:t>à</w:t>
      </w:r>
      <w:r>
        <w:rPr>
          <w:rFonts w:ascii="Nunito" w:hAnsi="Nunito" w:cs="Arial"/>
          <w:color w:val="0C0C0C"/>
        </w:rPr>
        <w:t>y KH</w:t>
      </w:r>
      <w:r>
        <w:rPr>
          <w:rFonts w:ascii="Nunito" w:hAnsi="Nunito" w:cs="Nunito"/>
          <w:color w:val="0C0C0C"/>
        </w:rPr>
        <w:t>Ô</w:t>
      </w:r>
      <w:r>
        <w:rPr>
          <w:rFonts w:ascii="Nunito" w:hAnsi="Nunito" w:cs="Arial"/>
          <w:color w:val="0C0C0C"/>
        </w:rPr>
        <w:t>NG ph</w:t>
      </w:r>
      <w:r>
        <w:rPr>
          <w:rFonts w:ascii="Cambria" w:hAnsi="Cambria" w:cs="Cambria"/>
          <w:color w:val="0C0C0C"/>
        </w:rPr>
        <w:t>ả</w:t>
      </w:r>
      <w:r>
        <w:rPr>
          <w:rFonts w:ascii="Nunito" w:hAnsi="Nunito" w:cs="Arial"/>
          <w:color w:val="0C0C0C"/>
        </w:rPr>
        <w:t>i l</w:t>
      </w:r>
      <w:r>
        <w:rPr>
          <w:rFonts w:ascii="Nunito" w:hAnsi="Nunito" w:cs="Nunito"/>
          <w:color w:val="0C0C0C"/>
        </w:rPr>
        <w:t>à</w:t>
      </w:r>
      <w:r>
        <w:rPr>
          <w:rFonts w:ascii="Nunito" w:hAnsi="Nunito" w:cs="Arial"/>
          <w:color w:val="0C0C0C"/>
        </w:rPr>
        <w:t xml:space="preserve"> m</w:t>
      </w:r>
      <w:r>
        <w:rPr>
          <w:rFonts w:ascii="Cambria" w:hAnsi="Cambria" w:cs="Cambria"/>
          <w:color w:val="0C0C0C"/>
        </w:rPr>
        <w:t>ộ</w:t>
      </w:r>
      <w:r>
        <w:rPr>
          <w:rFonts w:ascii="Nunito" w:hAnsi="Nunito" w:cs="Arial"/>
          <w:color w:val="0C0C0C"/>
        </w:rPr>
        <w:t>t cu</w:t>
      </w:r>
      <w:r>
        <w:rPr>
          <w:rFonts w:ascii="Cambria" w:hAnsi="Cambria" w:cs="Cambria"/>
          <w:color w:val="0C0C0C"/>
        </w:rPr>
        <w:t>ộ</w:t>
      </w:r>
      <w:r>
        <w:rPr>
          <w:rFonts w:ascii="Nunito" w:hAnsi="Nunito" w:cs="Arial"/>
          <w:color w:val="0C0C0C"/>
        </w:rPr>
        <w:t>c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ch</w:t>
      </w:r>
      <w:r>
        <w:rPr>
          <w:rFonts w:ascii="Cambria" w:hAnsi="Cambria" w:cs="Cambria"/>
          <w:color w:val="0C0C0C"/>
        </w:rPr>
        <w:t>ố</w:t>
      </w:r>
      <w:r>
        <w:rPr>
          <w:rFonts w:ascii="Nunito" w:hAnsi="Nunito" w:cs="Arial"/>
          <w:color w:val="0C0C0C"/>
        </w:rPr>
        <w:t>ng l</w:t>
      </w:r>
      <w:r>
        <w:rPr>
          <w:rFonts w:ascii="Cambria" w:hAnsi="Cambria" w:cs="Cambria"/>
          <w:color w:val="0C0C0C"/>
        </w:rPr>
        <w:t>ạ</w:t>
      </w:r>
      <w:r>
        <w:rPr>
          <w:rFonts w:ascii="Nunito" w:hAnsi="Nunito" w:cs="Arial"/>
          <w:color w:val="0C0C0C"/>
        </w:rPr>
        <w:t>i m</w:t>
      </w:r>
      <w:r>
        <w:rPr>
          <w:rFonts w:ascii="Cambria" w:hAnsi="Cambria" w:cs="Cambria"/>
          <w:color w:val="0C0C0C"/>
        </w:rPr>
        <w:t>ộ</w:t>
      </w:r>
      <w:r>
        <w:rPr>
          <w:rFonts w:ascii="Nunito" w:hAnsi="Nunito" w:cs="Arial"/>
          <w:color w:val="0C0C0C"/>
        </w:rPr>
        <w:t>t c</w:t>
      </w:r>
      <w:r>
        <w:rPr>
          <w:rFonts w:ascii="Nunito" w:hAnsi="Nunito" w:cs="Nunito"/>
          <w:color w:val="0C0C0C"/>
        </w:rPr>
        <w:t>ô</w:t>
      </w:r>
      <w:r>
        <w:rPr>
          <w:rFonts w:ascii="Nunito" w:hAnsi="Nunito" w:cs="Arial"/>
          <w:color w:val="0C0C0C"/>
        </w:rPr>
        <w:t>ng t</w:t>
      </w:r>
      <w:r>
        <w:rPr>
          <w:rFonts w:ascii="Cambria" w:hAnsi="Cambria" w:cs="Cambria"/>
          <w:color w:val="0C0C0C"/>
        </w:rPr>
        <w:t>ắ</w:t>
      </w:r>
      <w:r>
        <w:rPr>
          <w:rFonts w:ascii="Nunito" w:hAnsi="Nunito" w:cs="Arial"/>
          <w:color w:val="0C0C0C"/>
        </w:rPr>
        <w:t>c?</w:t>
      </w:r>
    </w:p>
    <w:p w14:paraId="08FA9EAC" w14:textId="4AF61F2A" w:rsidR="00922BB2" w:rsidRDefault="00922BB2">
      <w:pPr>
        <w:pBdr>
          <w:bottom w:val="single" w:sz="6" w:space="17" w:color="D9D9D9"/>
        </w:pBdr>
        <w:shd w:val="clear" w:color="auto" w:fill="FFFFFF"/>
        <w:ind w:left="720"/>
        <w:textAlignment w:val="baseline"/>
        <w:divId w:val="624044404"/>
        <w:rPr>
          <w:rFonts w:ascii="Arial" w:hAnsi="Arial" w:cs="Arial"/>
          <w:color w:val="575859"/>
          <w:sz w:val="21"/>
          <w:szCs w:val="21"/>
        </w:rPr>
      </w:pPr>
      <w:r>
        <w:rPr>
          <w:rFonts w:ascii="Arial" w:hAnsi="Arial" w:cs="Arial"/>
          <w:color w:val="575859"/>
          <w:sz w:val="21"/>
          <w:szCs w:val="21"/>
        </w:rPr>
        <w:object w:dxaOrig="225" w:dyaOrig="225" w14:anchorId="1DC74736">
          <v:shape id="_x0000_i2318" type="#_x0000_t75" style="width:20.15pt;height:18.3pt" o:ole="">
            <v:imagedata r:id="rId8" o:title=""/>
          </v:shape>
          <w:control r:id="rId238" w:name="DefaultOcxName283" w:shapeid="_x0000_i2318"/>
        </w:object>
      </w:r>
      <w:r>
        <w:rPr>
          <w:rFonts w:ascii="Arial" w:hAnsi="Arial" w:cs="Arial"/>
          <w:color w:val="575859"/>
          <w:sz w:val="21"/>
          <w:szCs w:val="21"/>
        </w:rPr>
        <w:t xml:space="preserve">A. </w:t>
      </w:r>
      <w:r w:rsidRPr="00C42232">
        <w:rPr>
          <w:rFonts w:ascii="Arial" w:hAnsi="Arial" w:cs="Arial"/>
          <w:b/>
          <w:bCs/>
          <w:color w:val="575859"/>
          <w:sz w:val="21"/>
          <w:szCs w:val="21"/>
        </w:rPr>
        <w:t>Mạo danh địa c</w:t>
      </w:r>
      <w:r>
        <w:rPr>
          <w:rFonts w:ascii="Arial" w:hAnsi="Arial" w:cs="Arial"/>
          <w:color w:val="575859"/>
          <w:sz w:val="21"/>
          <w:szCs w:val="21"/>
        </w:rPr>
        <w:t>hỉ ARP </w:t>
      </w:r>
    </w:p>
    <w:p w14:paraId="11A5D5C6" w14:textId="138125F0" w:rsidR="00922BB2" w:rsidRDefault="00922BB2">
      <w:pPr>
        <w:pBdr>
          <w:bottom w:val="single" w:sz="6" w:space="17" w:color="D9D9D9"/>
        </w:pBdr>
        <w:shd w:val="clear" w:color="auto" w:fill="FFFFFF"/>
        <w:ind w:left="720"/>
        <w:textAlignment w:val="baseline"/>
        <w:divId w:val="1478456077"/>
        <w:rPr>
          <w:rFonts w:ascii="Arial" w:hAnsi="Arial" w:cs="Arial"/>
          <w:color w:val="575859"/>
          <w:sz w:val="21"/>
          <w:szCs w:val="21"/>
        </w:rPr>
      </w:pPr>
      <w:r>
        <w:rPr>
          <w:rFonts w:ascii="Arial" w:hAnsi="Arial" w:cs="Arial"/>
          <w:color w:val="575859"/>
          <w:sz w:val="21"/>
          <w:szCs w:val="21"/>
        </w:rPr>
        <w:object w:dxaOrig="225" w:dyaOrig="225" w14:anchorId="0103AA54">
          <v:shape id="_x0000_i2321" type="#_x0000_t75" style="width:20.15pt;height:18.3pt" o:ole="">
            <v:imagedata r:id="rId8" o:title=""/>
          </v:shape>
          <w:control r:id="rId239" w:name="DefaultOcxName293" w:shapeid="_x0000_i2321"/>
        </w:object>
      </w:r>
      <w:r>
        <w:rPr>
          <w:rFonts w:ascii="Arial" w:hAnsi="Arial" w:cs="Arial"/>
          <w:color w:val="575859"/>
          <w:sz w:val="21"/>
          <w:szCs w:val="21"/>
        </w:rPr>
        <w:t>B. Mạo danh địa chỉ MAC </w:t>
      </w:r>
    </w:p>
    <w:p w14:paraId="2206C3A1" w14:textId="0109B732" w:rsidR="00922BB2" w:rsidRDefault="00922BB2">
      <w:pPr>
        <w:pBdr>
          <w:bottom w:val="single" w:sz="6" w:space="17" w:color="D9D9D9"/>
        </w:pBdr>
        <w:shd w:val="clear" w:color="auto" w:fill="FFFFFF"/>
        <w:ind w:left="720"/>
        <w:textAlignment w:val="baseline"/>
        <w:divId w:val="1718966502"/>
        <w:rPr>
          <w:rFonts w:ascii="Arial" w:hAnsi="Arial" w:cs="Arial"/>
          <w:color w:val="575859"/>
          <w:sz w:val="21"/>
          <w:szCs w:val="21"/>
        </w:rPr>
      </w:pPr>
      <w:r>
        <w:rPr>
          <w:rFonts w:ascii="Arial" w:hAnsi="Arial" w:cs="Arial"/>
          <w:color w:val="575859"/>
          <w:sz w:val="21"/>
          <w:szCs w:val="21"/>
        </w:rPr>
        <w:object w:dxaOrig="225" w:dyaOrig="225" w14:anchorId="04AA057A">
          <v:shape id="_x0000_i2324" type="#_x0000_t75" style="width:20.15pt;height:18.3pt" o:ole="">
            <v:imagedata r:id="rId8" o:title=""/>
          </v:shape>
          <w:control r:id="rId240" w:name="DefaultOcxName303" w:shapeid="_x0000_i2324"/>
        </w:object>
      </w:r>
      <w:r>
        <w:rPr>
          <w:rFonts w:ascii="Arial" w:hAnsi="Arial" w:cs="Arial"/>
          <w:color w:val="575859"/>
          <w:sz w:val="21"/>
          <w:szCs w:val="21"/>
        </w:rPr>
        <w:t>C. ARP poisoning</w:t>
      </w:r>
    </w:p>
    <w:p w14:paraId="788BC1E4" w14:textId="6354642A" w:rsidR="00922BB2" w:rsidRDefault="00922BB2">
      <w:pPr>
        <w:pBdr>
          <w:bottom w:val="single" w:sz="6" w:space="17" w:color="D9D9D9"/>
        </w:pBdr>
        <w:shd w:val="clear" w:color="auto" w:fill="FFFFFF"/>
        <w:ind w:left="720"/>
        <w:textAlignment w:val="baseline"/>
        <w:divId w:val="105580915"/>
        <w:rPr>
          <w:rFonts w:ascii="Arial" w:hAnsi="Arial" w:cs="Arial"/>
          <w:color w:val="575859"/>
          <w:sz w:val="21"/>
          <w:szCs w:val="21"/>
        </w:rPr>
      </w:pPr>
      <w:r>
        <w:rPr>
          <w:rFonts w:ascii="Arial" w:hAnsi="Arial" w:cs="Arial"/>
          <w:color w:val="575859"/>
          <w:sz w:val="21"/>
          <w:szCs w:val="21"/>
        </w:rPr>
        <w:object w:dxaOrig="225" w:dyaOrig="225" w14:anchorId="09A0CC34">
          <v:shape id="_x0000_i2327" type="#_x0000_t75" style="width:20.15pt;height:18.3pt" o:ole="">
            <v:imagedata r:id="rId8" o:title=""/>
          </v:shape>
          <w:control r:id="rId241" w:name="DefaultOcxName314" w:shapeid="_x0000_i2327"/>
        </w:object>
      </w:r>
      <w:r>
        <w:rPr>
          <w:rFonts w:ascii="Arial" w:hAnsi="Arial" w:cs="Arial"/>
          <w:color w:val="575859"/>
          <w:sz w:val="21"/>
          <w:szCs w:val="21"/>
        </w:rPr>
        <w:t>D. MAC flooding</w:t>
      </w:r>
    </w:p>
    <w:p w14:paraId="249A2FD5" w14:textId="77777777" w:rsidR="00922BB2" w:rsidRDefault="00922BB2">
      <w:pPr>
        <w:pBdr>
          <w:bottom w:val="single" w:sz="6" w:space="17" w:color="D9D9D9"/>
        </w:pBdr>
        <w:shd w:val="clear" w:color="auto" w:fill="FFFFFF"/>
        <w:ind w:left="720"/>
        <w:textAlignment w:val="baseline"/>
        <w:divId w:val="355162481"/>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4A29B65A" w14:textId="77777777" w:rsidR="00922BB2" w:rsidRDefault="00922BB2">
      <w:pPr>
        <w:pStyle w:val="u4"/>
        <w:numPr>
          <w:ilvl w:val="0"/>
          <w:numId w:val="1"/>
        </w:numPr>
        <w:shd w:val="clear" w:color="auto" w:fill="FFFFFF"/>
        <w:spacing w:before="0" w:beforeAutospacing="0" w:after="0" w:afterAutospacing="0" w:line="330" w:lineRule="atLeast"/>
        <w:textAlignment w:val="baseline"/>
        <w:divId w:val="87896209"/>
        <w:rPr>
          <w:rFonts w:ascii="Nunito" w:hAnsi="Nunito" w:cs="Arial"/>
          <w:color w:val="0C0C0C"/>
        </w:rPr>
      </w:pPr>
      <w:r>
        <w:rPr>
          <w:rFonts w:ascii="Nunito" w:hAnsi="Nunito" w:cs="Arial"/>
          <w:color w:val="0C0C0C"/>
        </w:rPr>
        <w:t>Câu 9:</w:t>
      </w:r>
    </w:p>
    <w:p w14:paraId="3D456879" w14:textId="77777777" w:rsidR="00922BB2" w:rsidRDefault="00922BB2">
      <w:pPr>
        <w:pStyle w:val="ThngthngWeb"/>
        <w:shd w:val="clear" w:color="auto" w:fill="FFFFFF"/>
        <w:spacing w:before="0" w:beforeAutospacing="0" w:after="0" w:afterAutospacing="0" w:line="330" w:lineRule="atLeast"/>
        <w:ind w:left="720"/>
        <w:textAlignment w:val="baseline"/>
        <w:divId w:val="87896209"/>
        <w:rPr>
          <w:rFonts w:ascii="Nunito" w:hAnsi="Nunito" w:cs="Arial"/>
          <w:color w:val="0C0C0C"/>
        </w:rPr>
      </w:pPr>
      <w:r>
        <w:rPr>
          <w:rFonts w:ascii="Nunito" w:hAnsi="Nunito" w:cs="Arial"/>
          <w:color w:val="0C0C0C"/>
        </w:rPr>
        <w:t>K</w:t>
      </w:r>
      <w:r>
        <w:rPr>
          <w:rFonts w:ascii="Cambria" w:hAnsi="Cambria" w:cs="Cambria"/>
          <w:color w:val="0C0C0C"/>
        </w:rPr>
        <w:t>ỹ</w:t>
      </w:r>
      <w:r>
        <w:rPr>
          <w:rFonts w:ascii="Nunito" w:hAnsi="Nunito" w:cs="Arial"/>
          <w:color w:val="0C0C0C"/>
        </w:rPr>
        <w:t xml:space="preserve"> thu</w:t>
      </w:r>
      <w:r>
        <w:rPr>
          <w:rFonts w:ascii="Cambria" w:hAnsi="Cambria" w:cs="Cambria"/>
          <w:color w:val="0C0C0C"/>
        </w:rPr>
        <w:t>ậ</w:t>
      </w:r>
      <w:r>
        <w:rPr>
          <w:rFonts w:ascii="Nunito" w:hAnsi="Nunito" w:cs="Arial"/>
          <w:color w:val="0C0C0C"/>
        </w:rPr>
        <w:t>t n</w:t>
      </w:r>
      <w:r>
        <w:rPr>
          <w:rFonts w:ascii="Nunito" w:hAnsi="Nunito" w:cs="Nunito"/>
          <w:color w:val="0C0C0C"/>
        </w:rPr>
        <w:t>à</w:t>
      </w:r>
      <w:r>
        <w:rPr>
          <w:rFonts w:ascii="Nunito" w:hAnsi="Nunito" w:cs="Arial"/>
          <w:color w:val="0C0C0C"/>
        </w:rPr>
        <w:t xml:space="preserve">o </w:t>
      </w:r>
      <w:r>
        <w:rPr>
          <w:rFonts w:ascii="Cambria" w:hAnsi="Cambria" w:cs="Cambria"/>
          <w:color w:val="0C0C0C"/>
        </w:rPr>
        <w:t>đượ</w:t>
      </w:r>
      <w:r>
        <w:rPr>
          <w:rFonts w:ascii="Nunito" w:hAnsi="Nunito" w:cs="Arial"/>
          <w:color w:val="0C0C0C"/>
        </w:rPr>
        <w:t>c s</w:t>
      </w:r>
      <w:r>
        <w:rPr>
          <w:rFonts w:ascii="Cambria" w:hAnsi="Cambria" w:cs="Cambria"/>
          <w:color w:val="0C0C0C"/>
        </w:rPr>
        <w:t>ử</w:t>
      </w:r>
      <w:r>
        <w:rPr>
          <w:rFonts w:ascii="Nunito" w:hAnsi="Nunito" w:cs="Arial"/>
          <w:color w:val="0C0C0C"/>
        </w:rPr>
        <w:t xml:space="preserve"> d</w:t>
      </w:r>
      <w:r>
        <w:rPr>
          <w:rFonts w:ascii="Cambria" w:hAnsi="Cambria" w:cs="Cambria"/>
          <w:color w:val="0C0C0C"/>
        </w:rPr>
        <w:t>ụ</w:t>
      </w:r>
      <w:r>
        <w:rPr>
          <w:rFonts w:ascii="Nunito" w:hAnsi="Nunito" w:cs="Arial"/>
          <w:color w:val="0C0C0C"/>
        </w:rPr>
        <w:t xml:space="preserve">ng </w:t>
      </w:r>
      <w:r>
        <w:rPr>
          <w:rFonts w:ascii="Cambria" w:hAnsi="Cambria" w:cs="Cambria"/>
          <w:color w:val="0C0C0C"/>
        </w:rPr>
        <w:t>để</w:t>
      </w:r>
      <w:r>
        <w:rPr>
          <w:rFonts w:ascii="Nunito" w:hAnsi="Nunito" w:cs="Arial"/>
          <w:color w:val="0C0C0C"/>
        </w:rPr>
        <w:t xml:space="preserve"> b</w:t>
      </w:r>
      <w:r>
        <w:rPr>
          <w:rFonts w:ascii="Cambria" w:hAnsi="Cambria" w:cs="Cambria"/>
          <w:color w:val="0C0C0C"/>
        </w:rPr>
        <w:t>ả</w:t>
      </w:r>
      <w:r>
        <w:rPr>
          <w:rFonts w:ascii="Nunito" w:hAnsi="Nunito" w:cs="Arial"/>
          <w:color w:val="0C0C0C"/>
        </w:rPr>
        <w:t xml:space="preserve">o </w:t>
      </w:r>
      <w:r>
        <w:rPr>
          <w:rFonts w:ascii="Cambria" w:hAnsi="Cambria" w:cs="Cambria"/>
          <w:color w:val="0C0C0C"/>
        </w:rPr>
        <w:t>đả</w:t>
      </w:r>
      <w:r>
        <w:rPr>
          <w:rFonts w:ascii="Nunito" w:hAnsi="Nunito" w:cs="Arial"/>
          <w:color w:val="0C0C0C"/>
        </w:rPr>
        <w:t>m th</w:t>
      </w:r>
      <w:r>
        <w:rPr>
          <w:rFonts w:ascii="Nunito" w:hAnsi="Nunito" w:cs="Nunito"/>
          <w:color w:val="0C0C0C"/>
        </w:rPr>
        <w:t>ô</w:t>
      </w:r>
      <w:r>
        <w:rPr>
          <w:rFonts w:ascii="Nunito" w:hAnsi="Nunito" w:cs="Arial"/>
          <w:color w:val="0C0C0C"/>
        </w:rPr>
        <w:t>ng tin li</w:t>
      </w:r>
      <w:r>
        <w:rPr>
          <w:rFonts w:ascii="Nunito" w:hAnsi="Nunito" w:cs="Nunito"/>
          <w:color w:val="0C0C0C"/>
        </w:rPr>
        <w:t>ê</w:t>
      </w:r>
      <w:r>
        <w:rPr>
          <w:rFonts w:ascii="Nunito" w:hAnsi="Nunito" w:cs="Arial"/>
          <w:color w:val="0C0C0C"/>
        </w:rPr>
        <w:t>n l</w:t>
      </w:r>
      <w:r>
        <w:rPr>
          <w:rFonts w:ascii="Cambria" w:hAnsi="Cambria" w:cs="Cambria"/>
          <w:color w:val="0C0C0C"/>
        </w:rPr>
        <w:t>ạ</w:t>
      </w:r>
      <w:r>
        <w:rPr>
          <w:rFonts w:ascii="Nunito" w:hAnsi="Nunito" w:cs="Arial"/>
          <w:color w:val="0C0C0C"/>
        </w:rPr>
        <w:t>c qua m</w:t>
      </w:r>
      <w:r>
        <w:rPr>
          <w:rFonts w:ascii="Cambria" w:hAnsi="Cambria" w:cs="Cambria"/>
          <w:color w:val="0C0C0C"/>
        </w:rPr>
        <w:t>ộ</w:t>
      </w:r>
      <w:r>
        <w:rPr>
          <w:rFonts w:ascii="Nunito" w:hAnsi="Nunito" w:cs="Arial"/>
          <w:color w:val="0C0C0C"/>
        </w:rPr>
        <w:t>t m</w:t>
      </w:r>
      <w:r>
        <w:rPr>
          <w:rFonts w:ascii="Cambria" w:hAnsi="Cambria" w:cs="Cambria"/>
          <w:color w:val="0C0C0C"/>
        </w:rPr>
        <w:t>ạ</w:t>
      </w:r>
      <w:r>
        <w:rPr>
          <w:rFonts w:ascii="Nunito" w:hAnsi="Nunito" w:cs="Arial"/>
          <w:color w:val="0C0C0C"/>
        </w:rPr>
        <w:t>ng kh</w:t>
      </w:r>
      <w:r>
        <w:rPr>
          <w:rFonts w:ascii="Nunito" w:hAnsi="Nunito" w:cs="Nunito"/>
          <w:color w:val="0C0C0C"/>
        </w:rPr>
        <w:t>ô</w:t>
      </w:r>
      <w:r>
        <w:rPr>
          <w:rFonts w:ascii="Nunito" w:hAnsi="Nunito" w:cs="Arial"/>
          <w:color w:val="0C0C0C"/>
        </w:rPr>
        <w:t xml:space="preserve">ng </w:t>
      </w:r>
      <w:r>
        <w:rPr>
          <w:rFonts w:ascii="Cambria" w:hAnsi="Cambria" w:cs="Cambria"/>
          <w:color w:val="0C0C0C"/>
        </w:rPr>
        <w:t>đượ</w:t>
      </w:r>
      <w:r>
        <w:rPr>
          <w:rFonts w:ascii="Nunito" w:hAnsi="Nunito" w:cs="Arial"/>
          <w:color w:val="0C0C0C"/>
        </w:rPr>
        <w:t>c b</w:t>
      </w:r>
      <w:r>
        <w:rPr>
          <w:rFonts w:ascii="Cambria" w:hAnsi="Cambria" w:cs="Cambria"/>
          <w:color w:val="0C0C0C"/>
        </w:rPr>
        <w:t>ả</w:t>
      </w:r>
      <w:r>
        <w:rPr>
          <w:rFonts w:ascii="Nunito" w:hAnsi="Nunito" w:cs="Arial"/>
          <w:color w:val="0C0C0C"/>
        </w:rPr>
        <w:t>o m</w:t>
      </w:r>
      <w:r>
        <w:rPr>
          <w:rFonts w:ascii="Cambria" w:hAnsi="Cambria" w:cs="Cambria"/>
          <w:color w:val="0C0C0C"/>
        </w:rPr>
        <w:t>ậ</w:t>
      </w:r>
      <w:r>
        <w:rPr>
          <w:rFonts w:ascii="Nunito" w:hAnsi="Nunito" w:cs="Arial"/>
          <w:color w:val="0C0C0C"/>
        </w:rPr>
        <w:t>t?</w:t>
      </w:r>
    </w:p>
    <w:p w14:paraId="2AC5B244" w14:textId="624F06D8" w:rsidR="00922BB2" w:rsidRDefault="00922BB2">
      <w:pPr>
        <w:pBdr>
          <w:bottom w:val="single" w:sz="6" w:space="17" w:color="D9D9D9"/>
        </w:pBdr>
        <w:shd w:val="clear" w:color="auto" w:fill="FFFFFF"/>
        <w:ind w:left="720"/>
        <w:textAlignment w:val="baseline"/>
        <w:divId w:val="1556627229"/>
        <w:rPr>
          <w:rFonts w:ascii="Arial" w:hAnsi="Arial" w:cs="Arial"/>
          <w:color w:val="575859"/>
          <w:sz w:val="21"/>
          <w:szCs w:val="21"/>
        </w:rPr>
      </w:pPr>
      <w:r>
        <w:rPr>
          <w:rFonts w:ascii="Arial" w:hAnsi="Arial" w:cs="Arial"/>
          <w:color w:val="575859"/>
          <w:sz w:val="21"/>
          <w:szCs w:val="21"/>
        </w:rPr>
        <w:object w:dxaOrig="225" w:dyaOrig="225" w14:anchorId="78C68C4F">
          <v:shape id="_x0000_i2330" type="#_x0000_t75" style="width:20.15pt;height:18.3pt" o:ole="">
            <v:imagedata r:id="rId8" o:title=""/>
          </v:shape>
          <w:control r:id="rId242" w:name="DefaultOcxName323" w:shapeid="_x0000_i2330"/>
        </w:object>
      </w:r>
      <w:r>
        <w:rPr>
          <w:rFonts w:ascii="Arial" w:hAnsi="Arial" w:cs="Arial"/>
          <w:color w:val="575859"/>
          <w:sz w:val="21"/>
          <w:szCs w:val="21"/>
        </w:rPr>
        <w:t>A. T</w:t>
      </w:r>
      <w:r w:rsidRPr="00C42232">
        <w:rPr>
          <w:rFonts w:ascii="Arial" w:hAnsi="Arial" w:cs="Arial"/>
          <w:b/>
          <w:bCs/>
          <w:color w:val="575859"/>
          <w:sz w:val="21"/>
          <w:szCs w:val="21"/>
        </w:rPr>
        <w:t>elnet </w:t>
      </w:r>
    </w:p>
    <w:p w14:paraId="7D54990A" w14:textId="67574481" w:rsidR="00922BB2" w:rsidRDefault="00922BB2">
      <w:pPr>
        <w:pBdr>
          <w:bottom w:val="single" w:sz="6" w:space="17" w:color="D9D9D9"/>
        </w:pBdr>
        <w:shd w:val="clear" w:color="auto" w:fill="FFFFFF"/>
        <w:ind w:left="720"/>
        <w:textAlignment w:val="baseline"/>
        <w:divId w:val="1618175079"/>
        <w:rPr>
          <w:rFonts w:ascii="Arial" w:hAnsi="Arial" w:cs="Arial"/>
          <w:color w:val="575859"/>
          <w:sz w:val="21"/>
          <w:szCs w:val="21"/>
        </w:rPr>
      </w:pPr>
      <w:r>
        <w:rPr>
          <w:rFonts w:ascii="Arial" w:hAnsi="Arial" w:cs="Arial"/>
          <w:color w:val="575859"/>
          <w:sz w:val="21"/>
          <w:szCs w:val="21"/>
        </w:rPr>
        <w:lastRenderedPageBreak/>
        <w:object w:dxaOrig="225" w:dyaOrig="225" w14:anchorId="7401B414">
          <v:shape id="_x0000_i2333" type="#_x0000_t75" style="width:20.15pt;height:18.3pt" o:ole="">
            <v:imagedata r:id="rId8" o:title=""/>
          </v:shape>
          <w:control r:id="rId243" w:name="DefaultOcxName333" w:shapeid="_x0000_i2333"/>
        </w:object>
      </w:r>
      <w:r>
        <w:rPr>
          <w:rFonts w:ascii="Arial" w:hAnsi="Arial" w:cs="Arial"/>
          <w:color w:val="575859"/>
          <w:sz w:val="21"/>
          <w:szCs w:val="21"/>
        </w:rPr>
        <w:t>B. SLIP</w:t>
      </w:r>
    </w:p>
    <w:p w14:paraId="318019A2" w14:textId="4ABF508F" w:rsidR="00922BB2" w:rsidRDefault="00922BB2">
      <w:pPr>
        <w:pBdr>
          <w:bottom w:val="single" w:sz="6" w:space="17" w:color="D9D9D9"/>
        </w:pBdr>
        <w:shd w:val="clear" w:color="auto" w:fill="FFFFFF"/>
        <w:ind w:left="720"/>
        <w:textAlignment w:val="baseline"/>
        <w:divId w:val="1536120959"/>
        <w:rPr>
          <w:rFonts w:ascii="Arial" w:hAnsi="Arial" w:cs="Arial"/>
          <w:color w:val="575859"/>
          <w:sz w:val="21"/>
          <w:szCs w:val="21"/>
        </w:rPr>
      </w:pPr>
      <w:r>
        <w:rPr>
          <w:rFonts w:ascii="Arial" w:hAnsi="Arial" w:cs="Arial"/>
          <w:color w:val="575859"/>
          <w:sz w:val="21"/>
          <w:szCs w:val="21"/>
        </w:rPr>
        <w:object w:dxaOrig="225" w:dyaOrig="225" w14:anchorId="00665F93">
          <v:shape id="_x0000_i2336" type="#_x0000_t75" style="width:20.15pt;height:18.3pt" o:ole="">
            <v:imagedata r:id="rId8" o:title=""/>
          </v:shape>
          <w:control r:id="rId244" w:name="DefaultOcxName343" w:shapeid="_x0000_i2336"/>
        </w:object>
      </w:r>
      <w:r>
        <w:rPr>
          <w:rFonts w:ascii="Arial" w:hAnsi="Arial" w:cs="Arial"/>
          <w:color w:val="575859"/>
          <w:sz w:val="21"/>
          <w:szCs w:val="21"/>
        </w:rPr>
        <w:t>C. VPN</w:t>
      </w:r>
    </w:p>
    <w:p w14:paraId="1A641F37" w14:textId="0FD3FFBE" w:rsidR="00922BB2" w:rsidRDefault="00922BB2">
      <w:pPr>
        <w:pBdr>
          <w:bottom w:val="single" w:sz="6" w:space="17" w:color="D9D9D9"/>
        </w:pBdr>
        <w:shd w:val="clear" w:color="auto" w:fill="FFFFFF"/>
        <w:ind w:left="720"/>
        <w:textAlignment w:val="baseline"/>
        <w:divId w:val="345180182"/>
        <w:rPr>
          <w:rFonts w:ascii="Arial" w:hAnsi="Arial" w:cs="Arial"/>
          <w:color w:val="575859"/>
          <w:sz w:val="21"/>
          <w:szCs w:val="21"/>
        </w:rPr>
      </w:pPr>
      <w:r>
        <w:rPr>
          <w:rFonts w:ascii="Arial" w:hAnsi="Arial" w:cs="Arial"/>
          <w:color w:val="575859"/>
          <w:sz w:val="21"/>
          <w:szCs w:val="21"/>
        </w:rPr>
        <w:object w:dxaOrig="225" w:dyaOrig="225" w14:anchorId="726D4B10">
          <v:shape id="_x0000_i2339" type="#_x0000_t75" style="width:20.15pt;height:18.3pt" o:ole="">
            <v:imagedata r:id="rId8" o:title=""/>
          </v:shape>
          <w:control r:id="rId245" w:name="DefaultOcxName353" w:shapeid="_x0000_i2339"/>
        </w:object>
      </w:r>
      <w:r>
        <w:rPr>
          <w:rFonts w:ascii="Arial" w:hAnsi="Arial" w:cs="Arial"/>
          <w:color w:val="575859"/>
          <w:sz w:val="21"/>
          <w:szCs w:val="21"/>
        </w:rPr>
        <w:t>D. PPP</w:t>
      </w:r>
    </w:p>
    <w:p w14:paraId="0E0E3FC6" w14:textId="77777777" w:rsidR="00922BB2" w:rsidRDefault="00922BB2">
      <w:pPr>
        <w:pBdr>
          <w:bottom w:val="single" w:sz="6" w:space="17" w:color="D9D9D9"/>
        </w:pBdr>
        <w:shd w:val="clear" w:color="auto" w:fill="FFFFFF"/>
        <w:ind w:left="720"/>
        <w:textAlignment w:val="baseline"/>
        <w:divId w:val="1680084630"/>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53B14AA6" w14:textId="77777777" w:rsidR="00922BB2" w:rsidRDefault="00922BB2">
      <w:pPr>
        <w:pStyle w:val="u4"/>
        <w:numPr>
          <w:ilvl w:val="0"/>
          <w:numId w:val="1"/>
        </w:numPr>
        <w:shd w:val="clear" w:color="auto" w:fill="FFFFFF"/>
        <w:spacing w:before="0" w:beforeAutospacing="0" w:after="0" w:afterAutospacing="0" w:line="330" w:lineRule="atLeast"/>
        <w:textAlignment w:val="baseline"/>
        <w:divId w:val="87896209"/>
        <w:rPr>
          <w:rFonts w:ascii="Nunito" w:hAnsi="Nunito" w:cs="Arial"/>
          <w:color w:val="0C0C0C"/>
        </w:rPr>
      </w:pPr>
      <w:r>
        <w:rPr>
          <w:rFonts w:ascii="Nunito" w:hAnsi="Nunito" w:cs="Arial"/>
          <w:color w:val="0C0C0C"/>
        </w:rPr>
        <w:t>Câu 10:</w:t>
      </w:r>
    </w:p>
    <w:p w14:paraId="5389933A" w14:textId="77777777" w:rsidR="00922BB2" w:rsidRDefault="00922BB2">
      <w:pPr>
        <w:pStyle w:val="ThngthngWeb"/>
        <w:shd w:val="clear" w:color="auto" w:fill="FFFFFF"/>
        <w:spacing w:before="0" w:beforeAutospacing="0" w:after="0" w:afterAutospacing="0" w:line="330" w:lineRule="atLeast"/>
        <w:ind w:left="720"/>
        <w:textAlignment w:val="baseline"/>
        <w:divId w:val="87896209"/>
        <w:rPr>
          <w:rFonts w:ascii="Nunito" w:hAnsi="Nunito" w:cs="Arial"/>
          <w:color w:val="0C0C0C"/>
        </w:rPr>
      </w:pPr>
      <w:r>
        <w:rPr>
          <w:rFonts w:ascii="Nunito" w:hAnsi="Nunito" w:cs="Arial"/>
          <w:color w:val="0C0C0C"/>
        </w:rPr>
        <w:t>Các thi</w:t>
      </w:r>
      <w:r>
        <w:rPr>
          <w:rFonts w:ascii="Cambria" w:hAnsi="Cambria" w:cs="Cambria"/>
          <w:color w:val="0C0C0C"/>
        </w:rPr>
        <w:t>ế</w:t>
      </w:r>
      <w:r>
        <w:rPr>
          <w:rFonts w:ascii="Nunito" w:hAnsi="Nunito" w:cs="Arial"/>
          <w:color w:val="0C0C0C"/>
        </w:rPr>
        <w:t>t b</w:t>
      </w:r>
      <w:r>
        <w:rPr>
          <w:rFonts w:ascii="Cambria" w:hAnsi="Cambria" w:cs="Cambria"/>
          <w:color w:val="0C0C0C"/>
        </w:rPr>
        <w:t>ị</w:t>
      </w:r>
      <w:r>
        <w:rPr>
          <w:rFonts w:ascii="Nunito" w:hAnsi="Nunito" w:cs="Arial"/>
          <w:color w:val="0C0C0C"/>
        </w:rPr>
        <w:t xml:space="preserve"> n</w:t>
      </w:r>
      <w:r>
        <w:rPr>
          <w:rFonts w:ascii="Nunito" w:hAnsi="Nunito" w:cs="Nunito"/>
          <w:color w:val="0C0C0C"/>
        </w:rPr>
        <w:t>à</w:t>
      </w:r>
      <w:r>
        <w:rPr>
          <w:rFonts w:ascii="Nunito" w:hAnsi="Nunito" w:cs="Arial"/>
          <w:color w:val="0C0C0C"/>
        </w:rPr>
        <w:t xml:space="preserve">o sau </w:t>
      </w:r>
      <w:r>
        <w:rPr>
          <w:rFonts w:ascii="Cambria" w:hAnsi="Cambria" w:cs="Cambria"/>
          <w:color w:val="0C0C0C"/>
        </w:rPr>
        <w:t>đ</w:t>
      </w:r>
      <w:r>
        <w:rPr>
          <w:rFonts w:ascii="Nunito" w:hAnsi="Nunito" w:cs="Nunito"/>
          <w:color w:val="0C0C0C"/>
        </w:rPr>
        <w:t>â</w:t>
      </w:r>
      <w:r>
        <w:rPr>
          <w:rFonts w:ascii="Nunito" w:hAnsi="Nunito" w:cs="Arial"/>
          <w:color w:val="0C0C0C"/>
        </w:rPr>
        <w:t>y c</w:t>
      </w:r>
      <w:r>
        <w:rPr>
          <w:rFonts w:ascii="Nunito" w:hAnsi="Nunito" w:cs="Nunito"/>
          <w:color w:val="0C0C0C"/>
        </w:rPr>
        <w:t>ó</w:t>
      </w:r>
      <w:r>
        <w:rPr>
          <w:rFonts w:ascii="Nunito" w:hAnsi="Nunito" w:cs="Arial"/>
          <w:color w:val="0C0C0C"/>
        </w:rPr>
        <w:t xml:space="preserve"> th</w:t>
      </w:r>
      <w:r>
        <w:rPr>
          <w:rFonts w:ascii="Cambria" w:hAnsi="Cambria" w:cs="Cambria"/>
          <w:color w:val="0C0C0C"/>
        </w:rPr>
        <w:t>ể</w:t>
      </w:r>
      <w:r>
        <w:rPr>
          <w:rFonts w:ascii="Nunito" w:hAnsi="Nunito" w:cs="Arial"/>
          <w:color w:val="0C0C0C"/>
        </w:rPr>
        <w:t xml:space="preserve"> s</w:t>
      </w:r>
      <w:r>
        <w:rPr>
          <w:rFonts w:ascii="Cambria" w:hAnsi="Cambria" w:cs="Cambria"/>
          <w:color w:val="0C0C0C"/>
        </w:rPr>
        <w:t>ử</w:t>
      </w:r>
      <w:r>
        <w:rPr>
          <w:rFonts w:ascii="Nunito" w:hAnsi="Nunito" w:cs="Arial"/>
          <w:color w:val="0C0C0C"/>
        </w:rPr>
        <w:t xml:space="preserve"> d</w:t>
      </w:r>
      <w:r>
        <w:rPr>
          <w:rFonts w:ascii="Cambria" w:hAnsi="Cambria" w:cs="Cambria"/>
          <w:color w:val="0C0C0C"/>
        </w:rPr>
        <w:t>ụ</w:t>
      </w:r>
      <w:r>
        <w:rPr>
          <w:rFonts w:ascii="Nunito" w:hAnsi="Nunito" w:cs="Arial"/>
          <w:color w:val="0C0C0C"/>
        </w:rPr>
        <w:t xml:space="preserve">ng </w:t>
      </w:r>
      <w:r>
        <w:rPr>
          <w:rFonts w:ascii="Cambria" w:hAnsi="Cambria" w:cs="Cambria"/>
          <w:color w:val="0C0C0C"/>
        </w:rPr>
        <w:t>đượ</w:t>
      </w:r>
      <w:r>
        <w:rPr>
          <w:rFonts w:ascii="Nunito" w:hAnsi="Nunito" w:cs="Arial"/>
          <w:color w:val="0C0C0C"/>
        </w:rPr>
        <w:t>c tr</w:t>
      </w:r>
      <w:r>
        <w:rPr>
          <w:rFonts w:ascii="Nunito" w:hAnsi="Nunito" w:cs="Nunito"/>
          <w:color w:val="0C0C0C"/>
        </w:rPr>
        <w:t>ê</w:t>
      </w:r>
      <w:r>
        <w:rPr>
          <w:rFonts w:ascii="Nunito" w:hAnsi="Nunito" w:cs="Arial"/>
          <w:color w:val="0C0C0C"/>
        </w:rPr>
        <w:t>n m</w:t>
      </w:r>
      <w:r>
        <w:rPr>
          <w:rFonts w:ascii="Cambria" w:hAnsi="Cambria" w:cs="Cambria"/>
          <w:color w:val="0C0C0C"/>
        </w:rPr>
        <w:t>ạ</w:t>
      </w:r>
      <w:r>
        <w:rPr>
          <w:rFonts w:ascii="Nunito" w:hAnsi="Nunito" w:cs="Arial"/>
          <w:color w:val="0C0C0C"/>
        </w:rPr>
        <w:t>ng kh</w:t>
      </w:r>
      <w:r>
        <w:rPr>
          <w:rFonts w:ascii="Nunito" w:hAnsi="Nunito" w:cs="Nunito"/>
          <w:color w:val="0C0C0C"/>
        </w:rPr>
        <w:t>ô</w:t>
      </w:r>
      <w:r>
        <w:rPr>
          <w:rFonts w:ascii="Nunito" w:hAnsi="Nunito" w:cs="Arial"/>
          <w:color w:val="0C0C0C"/>
        </w:rPr>
        <w:t>ng d</w:t>
      </w:r>
      <w:r>
        <w:rPr>
          <w:rFonts w:ascii="Nunito" w:hAnsi="Nunito" w:cs="Nunito"/>
          <w:color w:val="0C0C0C"/>
        </w:rPr>
        <w:t>â</w:t>
      </w:r>
      <w:r>
        <w:rPr>
          <w:rFonts w:ascii="Nunito" w:hAnsi="Nunito" w:cs="Arial"/>
          <w:color w:val="0C0C0C"/>
        </w:rPr>
        <w:t>y?</w:t>
      </w:r>
    </w:p>
    <w:p w14:paraId="5FE1F880" w14:textId="78C41AD3" w:rsidR="00922BB2" w:rsidRDefault="00922BB2">
      <w:pPr>
        <w:pBdr>
          <w:bottom w:val="single" w:sz="6" w:space="17" w:color="D9D9D9"/>
        </w:pBdr>
        <w:shd w:val="clear" w:color="auto" w:fill="FFFFFF"/>
        <w:ind w:left="720"/>
        <w:textAlignment w:val="baseline"/>
        <w:divId w:val="1893929996"/>
        <w:rPr>
          <w:rFonts w:ascii="Arial" w:hAnsi="Arial" w:cs="Arial"/>
          <w:color w:val="575859"/>
          <w:sz w:val="21"/>
          <w:szCs w:val="21"/>
        </w:rPr>
      </w:pPr>
      <w:r>
        <w:rPr>
          <w:rFonts w:ascii="Arial" w:hAnsi="Arial" w:cs="Arial"/>
          <w:color w:val="575859"/>
          <w:sz w:val="21"/>
          <w:szCs w:val="21"/>
        </w:rPr>
        <w:object w:dxaOrig="225" w:dyaOrig="225" w14:anchorId="65E59BA6">
          <v:shape id="_x0000_i2342" type="#_x0000_t75" style="width:20.15pt;height:18.3pt" o:ole="">
            <v:imagedata r:id="rId8" o:title=""/>
          </v:shape>
          <w:control r:id="rId246" w:name="DefaultOcxName363" w:shapeid="_x0000_i2342"/>
        </w:object>
      </w:r>
      <w:r>
        <w:rPr>
          <w:rFonts w:ascii="Arial" w:hAnsi="Arial" w:cs="Arial"/>
          <w:color w:val="575859"/>
          <w:sz w:val="21"/>
          <w:szCs w:val="21"/>
        </w:rPr>
        <w:t>A. Máy vi tính để bàn</w:t>
      </w:r>
    </w:p>
    <w:p w14:paraId="7B073DEF" w14:textId="34FF7B70" w:rsidR="00922BB2" w:rsidRDefault="00922BB2">
      <w:pPr>
        <w:pBdr>
          <w:bottom w:val="single" w:sz="6" w:space="17" w:color="D9D9D9"/>
        </w:pBdr>
        <w:shd w:val="clear" w:color="auto" w:fill="FFFFFF"/>
        <w:ind w:left="720"/>
        <w:textAlignment w:val="baseline"/>
        <w:divId w:val="254168859"/>
        <w:rPr>
          <w:rFonts w:ascii="Arial" w:hAnsi="Arial" w:cs="Arial"/>
          <w:color w:val="575859"/>
          <w:sz w:val="21"/>
          <w:szCs w:val="21"/>
        </w:rPr>
      </w:pPr>
      <w:r>
        <w:rPr>
          <w:rFonts w:ascii="Arial" w:hAnsi="Arial" w:cs="Arial"/>
          <w:color w:val="575859"/>
          <w:sz w:val="21"/>
          <w:szCs w:val="21"/>
        </w:rPr>
        <w:object w:dxaOrig="225" w:dyaOrig="225" w14:anchorId="34911AAE">
          <v:shape id="_x0000_i2345" type="#_x0000_t75" style="width:20.15pt;height:18.3pt" o:ole="">
            <v:imagedata r:id="rId8" o:title=""/>
          </v:shape>
          <w:control r:id="rId247" w:name="DefaultOcxName373" w:shapeid="_x0000_i2345"/>
        </w:object>
      </w:r>
      <w:r>
        <w:rPr>
          <w:rFonts w:ascii="Arial" w:hAnsi="Arial" w:cs="Arial"/>
          <w:color w:val="575859"/>
          <w:sz w:val="21"/>
          <w:szCs w:val="21"/>
        </w:rPr>
        <w:t>B. Máy tính xách tay</w:t>
      </w:r>
    </w:p>
    <w:p w14:paraId="5FDFE831" w14:textId="13EBD58F" w:rsidR="00922BB2" w:rsidRDefault="00922BB2">
      <w:pPr>
        <w:pBdr>
          <w:bottom w:val="single" w:sz="6" w:space="17" w:color="D9D9D9"/>
        </w:pBdr>
        <w:shd w:val="clear" w:color="auto" w:fill="FFFFFF"/>
        <w:ind w:left="720"/>
        <w:textAlignment w:val="baseline"/>
        <w:divId w:val="1509370701"/>
        <w:rPr>
          <w:rFonts w:ascii="Arial" w:hAnsi="Arial" w:cs="Arial"/>
          <w:color w:val="575859"/>
          <w:sz w:val="21"/>
          <w:szCs w:val="21"/>
        </w:rPr>
      </w:pPr>
      <w:r>
        <w:rPr>
          <w:rFonts w:ascii="Arial" w:hAnsi="Arial" w:cs="Arial"/>
          <w:color w:val="575859"/>
          <w:sz w:val="21"/>
          <w:szCs w:val="21"/>
        </w:rPr>
        <w:object w:dxaOrig="225" w:dyaOrig="225" w14:anchorId="3DB943DA">
          <v:shape id="_x0000_i2348" type="#_x0000_t75" style="width:20.15pt;height:18.3pt" o:ole="">
            <v:imagedata r:id="rId8" o:title=""/>
          </v:shape>
          <w:control r:id="rId248" w:name="DefaultOcxName382" w:shapeid="_x0000_i2348"/>
        </w:object>
      </w:r>
      <w:r>
        <w:rPr>
          <w:rFonts w:ascii="Arial" w:hAnsi="Arial" w:cs="Arial"/>
          <w:color w:val="575859"/>
          <w:sz w:val="21"/>
          <w:szCs w:val="21"/>
        </w:rPr>
        <w:t>C. PDA</w:t>
      </w:r>
    </w:p>
    <w:p w14:paraId="2BDB8F12" w14:textId="1D25D9EF" w:rsidR="00922BB2" w:rsidRDefault="00922BB2">
      <w:pPr>
        <w:pBdr>
          <w:bottom w:val="single" w:sz="6" w:space="17" w:color="D9D9D9"/>
        </w:pBdr>
        <w:shd w:val="clear" w:color="auto" w:fill="FFFFFF"/>
        <w:ind w:left="720"/>
        <w:textAlignment w:val="baseline"/>
        <w:divId w:val="988754103"/>
        <w:rPr>
          <w:rFonts w:ascii="Arial" w:hAnsi="Arial" w:cs="Arial"/>
          <w:color w:val="575859"/>
          <w:sz w:val="21"/>
          <w:szCs w:val="21"/>
        </w:rPr>
      </w:pPr>
      <w:r>
        <w:rPr>
          <w:rFonts w:ascii="Arial" w:hAnsi="Arial" w:cs="Arial"/>
          <w:color w:val="575859"/>
          <w:sz w:val="21"/>
          <w:szCs w:val="21"/>
        </w:rPr>
        <w:object w:dxaOrig="225" w:dyaOrig="225" w14:anchorId="076CD658">
          <v:shape id="_x0000_i2351" type="#_x0000_t75" style="width:20.15pt;height:18.3pt" o:ole="">
            <v:imagedata r:id="rId8" o:title=""/>
          </v:shape>
          <w:control r:id="rId249" w:name="DefaultOcxName392" w:shapeid="_x0000_i2351"/>
        </w:object>
      </w:r>
      <w:r>
        <w:rPr>
          <w:rFonts w:ascii="Arial" w:hAnsi="Arial" w:cs="Arial"/>
          <w:color w:val="575859"/>
          <w:sz w:val="21"/>
          <w:szCs w:val="21"/>
        </w:rPr>
        <w:t xml:space="preserve">D. </w:t>
      </w:r>
      <w:r w:rsidRPr="00C42232">
        <w:rPr>
          <w:rFonts w:ascii="Arial" w:hAnsi="Arial" w:cs="Arial"/>
          <w:b/>
          <w:bCs/>
          <w:color w:val="575859"/>
          <w:sz w:val="21"/>
          <w:szCs w:val="21"/>
        </w:rPr>
        <w:t>Tất cả các loạ</w:t>
      </w:r>
      <w:r>
        <w:rPr>
          <w:rFonts w:ascii="Arial" w:hAnsi="Arial" w:cs="Arial"/>
          <w:color w:val="575859"/>
          <w:sz w:val="21"/>
          <w:szCs w:val="21"/>
        </w:rPr>
        <w:t>i trên</w:t>
      </w:r>
    </w:p>
    <w:p w14:paraId="210C7544" w14:textId="77777777" w:rsidR="00922BB2" w:rsidRDefault="00922BB2">
      <w:pPr>
        <w:pBdr>
          <w:bottom w:val="single" w:sz="6" w:space="17" w:color="D9D9D9"/>
        </w:pBdr>
        <w:shd w:val="clear" w:color="auto" w:fill="FFFFFF"/>
        <w:ind w:left="720"/>
        <w:textAlignment w:val="baseline"/>
        <w:divId w:val="1164667960"/>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75FB6F5E" w14:textId="77777777" w:rsidR="00922BB2" w:rsidRDefault="00922BB2">
      <w:pPr>
        <w:pStyle w:val="u4"/>
        <w:numPr>
          <w:ilvl w:val="0"/>
          <w:numId w:val="1"/>
        </w:numPr>
        <w:shd w:val="clear" w:color="auto" w:fill="FFFFFF"/>
        <w:spacing w:before="0" w:beforeAutospacing="0" w:after="0" w:afterAutospacing="0" w:line="330" w:lineRule="atLeast"/>
        <w:textAlignment w:val="baseline"/>
        <w:divId w:val="87896209"/>
        <w:rPr>
          <w:rFonts w:ascii="Nunito" w:hAnsi="Nunito" w:cs="Arial"/>
          <w:color w:val="0C0C0C"/>
        </w:rPr>
      </w:pPr>
      <w:r>
        <w:rPr>
          <w:rFonts w:ascii="Nunito" w:hAnsi="Nunito" w:cs="Arial"/>
          <w:color w:val="0C0C0C"/>
        </w:rPr>
        <w:t>Câu 11:</w:t>
      </w:r>
    </w:p>
    <w:p w14:paraId="49EC55CB" w14:textId="77777777" w:rsidR="00922BB2" w:rsidRDefault="00922BB2">
      <w:pPr>
        <w:pStyle w:val="ThngthngWeb"/>
        <w:shd w:val="clear" w:color="auto" w:fill="FFFFFF"/>
        <w:spacing w:before="0" w:beforeAutospacing="0" w:after="0" w:afterAutospacing="0" w:line="330" w:lineRule="atLeast"/>
        <w:ind w:left="720"/>
        <w:textAlignment w:val="baseline"/>
        <w:divId w:val="87896209"/>
        <w:rPr>
          <w:rFonts w:ascii="Nunito" w:hAnsi="Nunito" w:cs="Arial"/>
          <w:color w:val="0C0C0C"/>
        </w:rPr>
      </w:pPr>
      <w:r>
        <w:rPr>
          <w:rFonts w:ascii="Nunito" w:hAnsi="Nunito" w:cs="Arial"/>
          <w:color w:val="0C0C0C"/>
        </w:rPr>
        <w:t>Thi</w:t>
      </w:r>
      <w:r>
        <w:rPr>
          <w:rFonts w:ascii="Cambria" w:hAnsi="Cambria" w:cs="Cambria"/>
          <w:color w:val="0C0C0C"/>
        </w:rPr>
        <w:t>ế</w:t>
      </w:r>
      <w:r>
        <w:rPr>
          <w:rFonts w:ascii="Nunito" w:hAnsi="Nunito" w:cs="Arial"/>
          <w:color w:val="0C0C0C"/>
        </w:rPr>
        <w:t>t b</w:t>
      </w:r>
      <w:r>
        <w:rPr>
          <w:rFonts w:ascii="Cambria" w:hAnsi="Cambria" w:cs="Cambria"/>
          <w:color w:val="0C0C0C"/>
        </w:rPr>
        <w:t>ị</w:t>
      </w:r>
      <w:r>
        <w:rPr>
          <w:rFonts w:ascii="Nunito" w:hAnsi="Nunito" w:cs="Arial"/>
          <w:color w:val="0C0C0C"/>
        </w:rPr>
        <w:t xml:space="preserve"> n</w:t>
      </w:r>
      <w:r>
        <w:rPr>
          <w:rFonts w:ascii="Nunito" w:hAnsi="Nunito" w:cs="Nunito"/>
          <w:color w:val="0C0C0C"/>
        </w:rPr>
        <w:t>à</w:t>
      </w:r>
      <w:r>
        <w:rPr>
          <w:rFonts w:ascii="Nunito" w:hAnsi="Nunito" w:cs="Arial"/>
          <w:color w:val="0C0C0C"/>
        </w:rPr>
        <w:t>o d</w:t>
      </w:r>
      <w:r>
        <w:rPr>
          <w:rFonts w:ascii="Cambria" w:hAnsi="Cambria" w:cs="Cambria"/>
          <w:color w:val="0C0C0C"/>
        </w:rPr>
        <w:t>ễ</w:t>
      </w:r>
      <w:r>
        <w:rPr>
          <w:rFonts w:ascii="Nunito" w:hAnsi="Nunito" w:cs="Arial"/>
          <w:color w:val="0C0C0C"/>
        </w:rPr>
        <w:t xml:space="preserve"> d</w:t>
      </w:r>
      <w:r>
        <w:rPr>
          <w:rFonts w:ascii="Nunito" w:hAnsi="Nunito" w:cs="Nunito"/>
          <w:color w:val="0C0C0C"/>
        </w:rPr>
        <w:t>à</w:t>
      </w:r>
      <w:r>
        <w:rPr>
          <w:rFonts w:ascii="Nunito" w:hAnsi="Nunito" w:cs="Arial"/>
          <w:color w:val="0C0C0C"/>
        </w:rPr>
        <w:t>ng nh</w:t>
      </w:r>
      <w:r>
        <w:rPr>
          <w:rFonts w:ascii="Cambria" w:hAnsi="Cambria" w:cs="Cambria"/>
          <w:color w:val="0C0C0C"/>
        </w:rPr>
        <w:t>ấ</w:t>
      </w:r>
      <w:r>
        <w:rPr>
          <w:rFonts w:ascii="Nunito" w:hAnsi="Nunito" w:cs="Arial"/>
          <w:color w:val="0C0C0C"/>
        </w:rPr>
        <w:t xml:space="preserve">t </w:t>
      </w:r>
      <w:r>
        <w:rPr>
          <w:rFonts w:ascii="Cambria" w:hAnsi="Cambria" w:cs="Cambria"/>
          <w:color w:val="0C0C0C"/>
        </w:rPr>
        <w:t>để</w:t>
      </w:r>
      <w:r>
        <w:rPr>
          <w:rFonts w:ascii="Nunito" w:hAnsi="Nunito" w:cs="Arial"/>
          <w:color w:val="0C0C0C"/>
        </w:rPr>
        <w:t xml:space="preserve"> k</w:t>
      </w:r>
      <w:r>
        <w:rPr>
          <w:rFonts w:ascii="Cambria" w:hAnsi="Cambria" w:cs="Cambria"/>
          <w:color w:val="0C0C0C"/>
        </w:rPr>
        <w:t>ẻ</w:t>
      </w:r>
      <w:r>
        <w:rPr>
          <w:rFonts w:ascii="Nunito" w:hAnsi="Nunito" w:cs="Arial"/>
          <w:color w:val="0C0C0C"/>
        </w:rPr>
        <w:t xml:space="preserve">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t</w:t>
      </w:r>
      <w:r>
        <w:rPr>
          <w:rFonts w:ascii="Cambria" w:hAnsi="Cambria" w:cs="Cambria"/>
          <w:color w:val="0C0C0C"/>
        </w:rPr>
        <w:t>ậ</w:t>
      </w:r>
      <w:r>
        <w:rPr>
          <w:rFonts w:ascii="Nunito" w:hAnsi="Nunito" w:cs="Arial"/>
          <w:color w:val="0C0C0C"/>
        </w:rPr>
        <w:t>n d</w:t>
      </w:r>
      <w:r>
        <w:rPr>
          <w:rFonts w:ascii="Cambria" w:hAnsi="Cambria" w:cs="Cambria"/>
          <w:color w:val="0C0C0C"/>
        </w:rPr>
        <w:t>ụ</w:t>
      </w:r>
      <w:r>
        <w:rPr>
          <w:rFonts w:ascii="Nunito" w:hAnsi="Nunito" w:cs="Arial"/>
          <w:color w:val="0C0C0C"/>
        </w:rPr>
        <w:t>ng l</w:t>
      </w:r>
      <w:r>
        <w:rPr>
          <w:rFonts w:ascii="Cambria" w:hAnsi="Cambria" w:cs="Cambria"/>
          <w:color w:val="0C0C0C"/>
        </w:rPr>
        <w:t>ợ</w:t>
      </w:r>
      <w:r>
        <w:rPr>
          <w:rFonts w:ascii="Nunito" w:hAnsi="Nunito" w:cs="Arial"/>
          <w:color w:val="0C0C0C"/>
        </w:rPr>
        <w:t>i th</w:t>
      </w:r>
      <w:r>
        <w:rPr>
          <w:rFonts w:ascii="Cambria" w:hAnsi="Cambria" w:cs="Cambria"/>
          <w:color w:val="0C0C0C"/>
        </w:rPr>
        <w:t>ế</w:t>
      </w:r>
      <w:r>
        <w:rPr>
          <w:rFonts w:ascii="Nunito" w:hAnsi="Nunito" w:cs="Arial"/>
          <w:color w:val="0C0C0C"/>
        </w:rPr>
        <w:t xml:space="preserve"> </w:t>
      </w:r>
      <w:r>
        <w:rPr>
          <w:rFonts w:ascii="Cambria" w:hAnsi="Cambria" w:cs="Cambria"/>
          <w:color w:val="0C0C0C"/>
        </w:rPr>
        <w:t>để</w:t>
      </w:r>
      <w:r>
        <w:rPr>
          <w:rFonts w:ascii="Nunito" w:hAnsi="Nunito" w:cs="Arial"/>
          <w:color w:val="0C0C0C"/>
        </w:rPr>
        <w:t xml:space="preserve"> n</w:t>
      </w:r>
      <w:r>
        <w:rPr>
          <w:rFonts w:ascii="Cambria" w:hAnsi="Cambria" w:cs="Cambria"/>
          <w:color w:val="0C0C0C"/>
        </w:rPr>
        <w:t>ắ</w:t>
      </w:r>
      <w:r>
        <w:rPr>
          <w:rFonts w:ascii="Nunito" w:hAnsi="Nunito" w:cs="Arial"/>
          <w:color w:val="0C0C0C"/>
        </w:rPr>
        <w:t>m b</w:t>
      </w:r>
      <w:r>
        <w:rPr>
          <w:rFonts w:ascii="Cambria" w:hAnsi="Cambria" w:cs="Cambria"/>
          <w:color w:val="0C0C0C"/>
        </w:rPr>
        <w:t>ắ</w:t>
      </w:r>
      <w:r>
        <w:rPr>
          <w:rFonts w:ascii="Nunito" w:hAnsi="Nunito" w:cs="Arial"/>
          <w:color w:val="0C0C0C"/>
        </w:rPr>
        <w:t>t v</w:t>
      </w:r>
      <w:r>
        <w:rPr>
          <w:rFonts w:ascii="Nunito" w:hAnsi="Nunito" w:cs="Nunito"/>
          <w:color w:val="0C0C0C"/>
        </w:rPr>
        <w:t>à</w:t>
      </w:r>
      <w:r>
        <w:rPr>
          <w:rFonts w:ascii="Nunito" w:hAnsi="Nunito" w:cs="Arial"/>
          <w:color w:val="0C0C0C"/>
        </w:rPr>
        <w:t xml:space="preserve"> ph</w:t>
      </w:r>
      <w:r>
        <w:rPr>
          <w:rFonts w:ascii="Nunito" w:hAnsi="Nunito" w:cs="Nunito"/>
          <w:color w:val="0C0C0C"/>
        </w:rPr>
        <w:t>â</w:t>
      </w:r>
      <w:r>
        <w:rPr>
          <w:rFonts w:ascii="Nunito" w:hAnsi="Nunito" w:cs="Arial"/>
          <w:color w:val="0C0C0C"/>
        </w:rPr>
        <w:t>n t</w:t>
      </w:r>
      <w:r>
        <w:rPr>
          <w:rFonts w:ascii="Nunito" w:hAnsi="Nunito" w:cs="Nunito"/>
          <w:color w:val="0C0C0C"/>
        </w:rPr>
        <w:t>í</w:t>
      </w:r>
      <w:r>
        <w:rPr>
          <w:rFonts w:ascii="Nunito" w:hAnsi="Nunito" w:cs="Arial"/>
          <w:color w:val="0C0C0C"/>
        </w:rPr>
        <w:t>ch c</w:t>
      </w:r>
      <w:r>
        <w:rPr>
          <w:rFonts w:ascii="Nunito" w:hAnsi="Nunito" w:cs="Nunito"/>
          <w:color w:val="0C0C0C"/>
        </w:rPr>
        <w:t>á</w:t>
      </w:r>
      <w:r>
        <w:rPr>
          <w:rFonts w:ascii="Nunito" w:hAnsi="Nunito" w:cs="Arial"/>
          <w:color w:val="0C0C0C"/>
        </w:rPr>
        <w:t>c g</w:t>
      </w:r>
      <w:r>
        <w:rPr>
          <w:rFonts w:ascii="Nunito" w:hAnsi="Nunito" w:cs="Nunito"/>
          <w:color w:val="0C0C0C"/>
        </w:rPr>
        <w:t>ó</w:t>
      </w:r>
      <w:r>
        <w:rPr>
          <w:rFonts w:ascii="Nunito" w:hAnsi="Nunito" w:cs="Arial"/>
          <w:color w:val="0C0C0C"/>
        </w:rPr>
        <w:t>i tin?</w:t>
      </w:r>
    </w:p>
    <w:p w14:paraId="0AA43546" w14:textId="71179D92" w:rsidR="00922BB2" w:rsidRPr="00C42232" w:rsidRDefault="00922BB2">
      <w:pPr>
        <w:pBdr>
          <w:bottom w:val="single" w:sz="6" w:space="17" w:color="D9D9D9"/>
        </w:pBdr>
        <w:shd w:val="clear" w:color="auto" w:fill="FFFFFF"/>
        <w:ind w:left="720"/>
        <w:textAlignment w:val="baseline"/>
        <w:divId w:val="1323046969"/>
        <w:rPr>
          <w:rFonts w:ascii="Arial" w:hAnsi="Arial" w:cs="Arial"/>
          <w:b/>
          <w:bCs/>
          <w:color w:val="575859"/>
          <w:sz w:val="21"/>
          <w:szCs w:val="21"/>
        </w:rPr>
      </w:pPr>
      <w:r>
        <w:rPr>
          <w:rFonts w:ascii="Arial" w:hAnsi="Arial" w:cs="Arial"/>
          <w:color w:val="575859"/>
          <w:sz w:val="21"/>
          <w:szCs w:val="21"/>
        </w:rPr>
        <w:lastRenderedPageBreak/>
        <w:object w:dxaOrig="225" w:dyaOrig="225" w14:anchorId="7567A0C4">
          <v:shape id="_x0000_i2354" type="#_x0000_t75" style="width:20.15pt;height:18.3pt" o:ole="">
            <v:imagedata r:id="rId8" o:title=""/>
          </v:shape>
          <w:control r:id="rId250" w:name="DefaultOcxName402" w:shapeid="_x0000_i2354"/>
        </w:object>
      </w:r>
      <w:r>
        <w:rPr>
          <w:rFonts w:ascii="Arial" w:hAnsi="Arial" w:cs="Arial"/>
          <w:color w:val="575859"/>
          <w:sz w:val="21"/>
          <w:szCs w:val="21"/>
        </w:rPr>
        <w:t xml:space="preserve">A. </w:t>
      </w:r>
      <w:r w:rsidRPr="00C42232">
        <w:rPr>
          <w:rFonts w:ascii="Arial" w:hAnsi="Arial" w:cs="Arial"/>
          <w:b/>
          <w:bCs/>
          <w:color w:val="575859"/>
          <w:sz w:val="21"/>
          <w:szCs w:val="21"/>
        </w:rPr>
        <w:t>Hub</w:t>
      </w:r>
    </w:p>
    <w:p w14:paraId="589C80D1" w14:textId="5AC3342A" w:rsidR="00922BB2" w:rsidRDefault="00922BB2">
      <w:pPr>
        <w:pBdr>
          <w:bottom w:val="single" w:sz="6" w:space="17" w:color="D9D9D9"/>
        </w:pBdr>
        <w:shd w:val="clear" w:color="auto" w:fill="FFFFFF"/>
        <w:ind w:left="720"/>
        <w:textAlignment w:val="baseline"/>
        <w:divId w:val="1588537334"/>
        <w:rPr>
          <w:rFonts w:ascii="Arial" w:hAnsi="Arial" w:cs="Arial"/>
          <w:color w:val="575859"/>
          <w:sz w:val="21"/>
          <w:szCs w:val="21"/>
        </w:rPr>
      </w:pPr>
      <w:r>
        <w:rPr>
          <w:rFonts w:ascii="Arial" w:hAnsi="Arial" w:cs="Arial"/>
          <w:color w:val="575859"/>
          <w:sz w:val="21"/>
          <w:szCs w:val="21"/>
        </w:rPr>
        <w:object w:dxaOrig="225" w:dyaOrig="225" w14:anchorId="238F8540">
          <v:shape id="_x0000_i2357" type="#_x0000_t75" style="width:20.15pt;height:18.3pt" o:ole="">
            <v:imagedata r:id="rId8" o:title=""/>
          </v:shape>
          <w:control r:id="rId251" w:name="DefaultOcxName413" w:shapeid="_x0000_i2357"/>
        </w:object>
      </w:r>
      <w:r>
        <w:rPr>
          <w:rFonts w:ascii="Arial" w:hAnsi="Arial" w:cs="Arial"/>
          <w:color w:val="575859"/>
          <w:sz w:val="21"/>
          <w:szCs w:val="21"/>
        </w:rPr>
        <w:t>B. Switch </w:t>
      </w:r>
    </w:p>
    <w:p w14:paraId="0706A939" w14:textId="076F40B1" w:rsidR="00922BB2" w:rsidRDefault="00922BB2">
      <w:pPr>
        <w:pBdr>
          <w:bottom w:val="single" w:sz="6" w:space="17" w:color="D9D9D9"/>
        </w:pBdr>
        <w:shd w:val="clear" w:color="auto" w:fill="FFFFFF"/>
        <w:ind w:left="720"/>
        <w:textAlignment w:val="baseline"/>
        <w:divId w:val="199903371"/>
        <w:rPr>
          <w:rFonts w:ascii="Arial" w:hAnsi="Arial" w:cs="Arial"/>
          <w:color w:val="575859"/>
          <w:sz w:val="21"/>
          <w:szCs w:val="21"/>
        </w:rPr>
      </w:pPr>
      <w:r>
        <w:rPr>
          <w:rFonts w:ascii="Arial" w:hAnsi="Arial" w:cs="Arial"/>
          <w:color w:val="575859"/>
          <w:sz w:val="21"/>
          <w:szCs w:val="21"/>
        </w:rPr>
        <w:object w:dxaOrig="225" w:dyaOrig="225" w14:anchorId="53F7C071">
          <v:shape id="_x0000_i2360" type="#_x0000_t75" style="width:20.15pt;height:18.3pt" o:ole="">
            <v:imagedata r:id="rId8" o:title=""/>
          </v:shape>
          <w:control r:id="rId252" w:name="DefaultOcxName422" w:shapeid="_x0000_i2360"/>
        </w:object>
      </w:r>
      <w:r>
        <w:rPr>
          <w:rFonts w:ascii="Arial" w:hAnsi="Arial" w:cs="Arial"/>
          <w:color w:val="575859"/>
          <w:sz w:val="21"/>
          <w:szCs w:val="21"/>
        </w:rPr>
        <w:t>C. Router</w:t>
      </w:r>
    </w:p>
    <w:p w14:paraId="25969446" w14:textId="436F64A6" w:rsidR="00922BB2" w:rsidRDefault="00922BB2">
      <w:pPr>
        <w:pBdr>
          <w:bottom w:val="single" w:sz="6" w:space="17" w:color="D9D9D9"/>
        </w:pBdr>
        <w:shd w:val="clear" w:color="auto" w:fill="FFFFFF"/>
        <w:ind w:left="720"/>
        <w:textAlignment w:val="baseline"/>
        <w:divId w:val="539905107"/>
        <w:rPr>
          <w:rFonts w:ascii="Arial" w:hAnsi="Arial" w:cs="Arial"/>
          <w:color w:val="575859"/>
          <w:sz w:val="21"/>
          <w:szCs w:val="21"/>
        </w:rPr>
      </w:pPr>
      <w:r>
        <w:rPr>
          <w:rFonts w:ascii="Arial" w:hAnsi="Arial" w:cs="Arial"/>
          <w:color w:val="575859"/>
          <w:sz w:val="21"/>
          <w:szCs w:val="21"/>
        </w:rPr>
        <w:object w:dxaOrig="225" w:dyaOrig="225" w14:anchorId="629E80DF">
          <v:shape id="_x0000_i2363" type="#_x0000_t75" style="width:20.15pt;height:18.3pt" o:ole="">
            <v:imagedata r:id="rId8" o:title=""/>
          </v:shape>
          <w:control r:id="rId253" w:name="DefaultOcxName432" w:shapeid="_x0000_i2363"/>
        </w:object>
      </w:r>
      <w:r>
        <w:rPr>
          <w:rFonts w:ascii="Arial" w:hAnsi="Arial" w:cs="Arial"/>
          <w:color w:val="575859"/>
          <w:sz w:val="21"/>
          <w:szCs w:val="21"/>
        </w:rPr>
        <w:t>D. Load balancer</w:t>
      </w:r>
    </w:p>
    <w:p w14:paraId="1CC30D7C" w14:textId="77777777" w:rsidR="00922BB2" w:rsidRDefault="00922BB2">
      <w:pPr>
        <w:pBdr>
          <w:bottom w:val="single" w:sz="6" w:space="17" w:color="D9D9D9"/>
        </w:pBdr>
        <w:shd w:val="clear" w:color="auto" w:fill="FFFFFF"/>
        <w:ind w:left="720"/>
        <w:textAlignment w:val="baseline"/>
        <w:divId w:val="1358308134"/>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01E90F8A" w14:textId="77777777" w:rsidR="00922BB2" w:rsidRDefault="00922BB2">
      <w:pPr>
        <w:pStyle w:val="u4"/>
        <w:numPr>
          <w:ilvl w:val="0"/>
          <w:numId w:val="1"/>
        </w:numPr>
        <w:shd w:val="clear" w:color="auto" w:fill="FFFFFF"/>
        <w:spacing w:before="0" w:beforeAutospacing="0" w:after="0" w:afterAutospacing="0" w:line="330" w:lineRule="atLeast"/>
        <w:textAlignment w:val="baseline"/>
        <w:divId w:val="87896209"/>
        <w:rPr>
          <w:rFonts w:ascii="Nunito" w:hAnsi="Nunito" w:cs="Arial"/>
          <w:color w:val="0C0C0C"/>
        </w:rPr>
      </w:pPr>
      <w:r>
        <w:rPr>
          <w:rFonts w:ascii="Nunito" w:hAnsi="Nunito" w:cs="Arial"/>
          <w:color w:val="0C0C0C"/>
        </w:rPr>
        <w:t>Câu 12:</w:t>
      </w:r>
    </w:p>
    <w:p w14:paraId="6505CB2A" w14:textId="77777777" w:rsidR="00922BB2" w:rsidRDefault="00922BB2">
      <w:pPr>
        <w:pStyle w:val="ThngthngWeb"/>
        <w:shd w:val="clear" w:color="auto" w:fill="FFFFFF"/>
        <w:spacing w:before="0" w:beforeAutospacing="0" w:after="0" w:afterAutospacing="0" w:line="330" w:lineRule="atLeast"/>
        <w:ind w:left="720"/>
        <w:textAlignment w:val="baseline"/>
        <w:divId w:val="87896209"/>
        <w:rPr>
          <w:rFonts w:ascii="Nunito" w:hAnsi="Nunito" w:cs="Arial"/>
          <w:color w:val="0C0C0C"/>
        </w:rPr>
      </w:pPr>
      <w:r>
        <w:rPr>
          <w:rFonts w:ascii="Nunito" w:hAnsi="Nunito" w:cs="Arial"/>
          <w:color w:val="0C0C0C"/>
        </w:rPr>
        <w:t>Thi</w:t>
      </w:r>
      <w:r>
        <w:rPr>
          <w:rFonts w:ascii="Cambria" w:hAnsi="Cambria" w:cs="Cambria"/>
          <w:color w:val="0C0C0C"/>
        </w:rPr>
        <w:t>ế</w:t>
      </w:r>
      <w:r>
        <w:rPr>
          <w:rFonts w:ascii="Nunito" w:hAnsi="Nunito" w:cs="Arial"/>
          <w:color w:val="0C0C0C"/>
        </w:rPr>
        <w:t>t b</w:t>
      </w:r>
      <w:r>
        <w:rPr>
          <w:rFonts w:ascii="Cambria" w:hAnsi="Cambria" w:cs="Cambria"/>
          <w:color w:val="0C0C0C"/>
        </w:rPr>
        <w:t>ị</w:t>
      </w:r>
      <w:r>
        <w:rPr>
          <w:rFonts w:ascii="Nunito" w:hAnsi="Nunito" w:cs="Arial"/>
          <w:color w:val="0C0C0C"/>
        </w:rPr>
        <w:t xml:space="preserve"> n</w:t>
      </w:r>
      <w:r>
        <w:rPr>
          <w:rFonts w:ascii="Nunito" w:hAnsi="Nunito" w:cs="Nunito"/>
          <w:color w:val="0C0C0C"/>
        </w:rPr>
        <w:t>à</w:t>
      </w:r>
      <w:r>
        <w:rPr>
          <w:rFonts w:ascii="Nunito" w:hAnsi="Nunito" w:cs="Arial"/>
          <w:color w:val="0C0C0C"/>
        </w:rPr>
        <w:t xml:space="preserve">o </w:t>
      </w:r>
      <w:r>
        <w:rPr>
          <w:rFonts w:ascii="Cambria" w:hAnsi="Cambria" w:cs="Cambria"/>
          <w:color w:val="0C0C0C"/>
        </w:rPr>
        <w:t>đượ</w:t>
      </w:r>
      <w:r>
        <w:rPr>
          <w:rFonts w:ascii="Nunito" w:hAnsi="Nunito" w:cs="Arial"/>
          <w:color w:val="0C0C0C"/>
        </w:rPr>
        <w:t>c s</w:t>
      </w:r>
      <w:r>
        <w:rPr>
          <w:rFonts w:ascii="Cambria" w:hAnsi="Cambria" w:cs="Cambria"/>
          <w:color w:val="0C0C0C"/>
        </w:rPr>
        <w:t>ử</w:t>
      </w:r>
      <w:r>
        <w:rPr>
          <w:rFonts w:ascii="Nunito" w:hAnsi="Nunito" w:cs="Arial"/>
          <w:color w:val="0C0C0C"/>
        </w:rPr>
        <w:t xml:space="preserve"> d</w:t>
      </w:r>
      <w:r>
        <w:rPr>
          <w:rFonts w:ascii="Cambria" w:hAnsi="Cambria" w:cs="Cambria"/>
          <w:color w:val="0C0C0C"/>
        </w:rPr>
        <w:t>ụ</w:t>
      </w:r>
      <w:r>
        <w:rPr>
          <w:rFonts w:ascii="Nunito" w:hAnsi="Nunito" w:cs="Arial"/>
          <w:color w:val="0C0C0C"/>
        </w:rPr>
        <w:t xml:space="preserve">ng </w:t>
      </w:r>
      <w:r>
        <w:rPr>
          <w:rFonts w:ascii="Cambria" w:hAnsi="Cambria" w:cs="Cambria"/>
          <w:color w:val="0C0C0C"/>
        </w:rPr>
        <w:t>để</w:t>
      </w:r>
      <w:r>
        <w:rPr>
          <w:rFonts w:ascii="Nunito" w:hAnsi="Nunito" w:cs="Arial"/>
          <w:color w:val="0C0C0C"/>
        </w:rPr>
        <w:t xml:space="preserve"> cho ph</w:t>
      </w:r>
      <w:r>
        <w:rPr>
          <w:rFonts w:ascii="Nunito" w:hAnsi="Nunito" w:cs="Nunito"/>
          <w:color w:val="0C0C0C"/>
        </w:rPr>
        <w:t>é</w:t>
      </w:r>
      <w:r>
        <w:rPr>
          <w:rFonts w:ascii="Nunito" w:hAnsi="Nunito" w:cs="Arial"/>
          <w:color w:val="0C0C0C"/>
        </w:rPr>
        <w:t>p c</w:t>
      </w:r>
      <w:r>
        <w:rPr>
          <w:rFonts w:ascii="Nunito" w:hAnsi="Nunito" w:cs="Nunito"/>
          <w:color w:val="0C0C0C"/>
        </w:rPr>
        <w:t>á</w:t>
      </w:r>
      <w:r>
        <w:rPr>
          <w:rFonts w:ascii="Nunito" w:hAnsi="Nunito" w:cs="Arial"/>
          <w:color w:val="0C0C0C"/>
        </w:rPr>
        <w:t>c m</w:t>
      </w:r>
      <w:r>
        <w:rPr>
          <w:rFonts w:ascii="Nunito" w:hAnsi="Nunito" w:cs="Nunito"/>
          <w:color w:val="0C0C0C"/>
        </w:rPr>
        <w:t>á</w:t>
      </w:r>
      <w:r>
        <w:rPr>
          <w:rFonts w:ascii="Nunito" w:hAnsi="Nunito" w:cs="Arial"/>
          <w:color w:val="0C0C0C"/>
        </w:rPr>
        <w:t>y tr</w:t>
      </w:r>
      <w:r>
        <w:rPr>
          <w:rFonts w:ascii="Cambria" w:hAnsi="Cambria" w:cs="Cambria"/>
          <w:color w:val="0C0C0C"/>
        </w:rPr>
        <w:t>ạ</w:t>
      </w:r>
      <w:r>
        <w:rPr>
          <w:rFonts w:ascii="Nunito" w:hAnsi="Nunito" w:cs="Arial"/>
          <w:color w:val="0C0C0C"/>
        </w:rPr>
        <w:t>m kh</w:t>
      </w:r>
      <w:r>
        <w:rPr>
          <w:rFonts w:ascii="Nunito" w:hAnsi="Nunito" w:cs="Nunito"/>
          <w:color w:val="0C0C0C"/>
        </w:rPr>
        <w:t>ô</w:t>
      </w:r>
      <w:r>
        <w:rPr>
          <w:rFonts w:ascii="Nunito" w:hAnsi="Nunito" w:cs="Arial"/>
          <w:color w:val="0C0C0C"/>
        </w:rPr>
        <w:t>ng d</w:t>
      </w:r>
      <w:r>
        <w:rPr>
          <w:rFonts w:ascii="Nunito" w:hAnsi="Nunito" w:cs="Nunito"/>
          <w:color w:val="0C0C0C"/>
        </w:rPr>
        <w:t>â</w:t>
      </w:r>
      <w:r>
        <w:rPr>
          <w:rFonts w:ascii="Nunito" w:hAnsi="Nunito" w:cs="Arial"/>
          <w:color w:val="0C0C0C"/>
        </w:rPr>
        <w:t>y truy c</w:t>
      </w:r>
      <w:r>
        <w:rPr>
          <w:rFonts w:ascii="Cambria" w:hAnsi="Cambria" w:cs="Cambria"/>
          <w:color w:val="0C0C0C"/>
        </w:rPr>
        <w:t>ậ</w:t>
      </w:r>
      <w:r>
        <w:rPr>
          <w:rFonts w:ascii="Nunito" w:hAnsi="Nunito" w:cs="Arial"/>
          <w:color w:val="0C0C0C"/>
        </w:rPr>
        <w:t>p v</w:t>
      </w:r>
      <w:r>
        <w:rPr>
          <w:rFonts w:ascii="Nunito" w:hAnsi="Nunito" w:cs="Nunito"/>
          <w:color w:val="0C0C0C"/>
        </w:rPr>
        <w:t>à</w:t>
      </w:r>
      <w:r>
        <w:rPr>
          <w:rFonts w:ascii="Nunito" w:hAnsi="Nunito" w:cs="Arial"/>
          <w:color w:val="0C0C0C"/>
        </w:rPr>
        <w:t>o m</w:t>
      </w:r>
      <w:r>
        <w:rPr>
          <w:rFonts w:ascii="Cambria" w:hAnsi="Cambria" w:cs="Cambria"/>
          <w:color w:val="0C0C0C"/>
        </w:rPr>
        <w:t>ộ</w:t>
      </w:r>
      <w:r>
        <w:rPr>
          <w:rFonts w:ascii="Nunito" w:hAnsi="Nunito" w:cs="Arial"/>
          <w:color w:val="0C0C0C"/>
        </w:rPr>
        <w:t>t m</w:t>
      </w:r>
      <w:r>
        <w:rPr>
          <w:rFonts w:ascii="Cambria" w:hAnsi="Cambria" w:cs="Cambria"/>
          <w:color w:val="0C0C0C"/>
        </w:rPr>
        <w:t>ạ</w:t>
      </w:r>
      <w:r>
        <w:rPr>
          <w:rFonts w:ascii="Nunito" w:hAnsi="Nunito" w:cs="Arial"/>
          <w:color w:val="0C0C0C"/>
        </w:rPr>
        <w:t>ng LAN r</w:t>
      </w:r>
      <w:r>
        <w:rPr>
          <w:rFonts w:ascii="Cambria" w:hAnsi="Cambria" w:cs="Cambria"/>
          <w:color w:val="0C0C0C"/>
        </w:rPr>
        <w:t>ộ</w:t>
      </w:r>
      <w:r>
        <w:rPr>
          <w:rFonts w:ascii="Nunito" w:hAnsi="Nunito" w:cs="Arial"/>
          <w:color w:val="0C0C0C"/>
        </w:rPr>
        <w:t>ng?</w:t>
      </w:r>
    </w:p>
    <w:p w14:paraId="2A5006A5" w14:textId="7C5E3F69" w:rsidR="00922BB2" w:rsidRDefault="00922BB2">
      <w:pPr>
        <w:pBdr>
          <w:bottom w:val="single" w:sz="6" w:space="17" w:color="D9D9D9"/>
        </w:pBdr>
        <w:shd w:val="clear" w:color="auto" w:fill="FFFFFF"/>
        <w:ind w:left="720"/>
        <w:textAlignment w:val="baseline"/>
        <w:divId w:val="1712849891"/>
        <w:rPr>
          <w:rFonts w:ascii="Arial" w:hAnsi="Arial" w:cs="Arial"/>
          <w:color w:val="575859"/>
          <w:sz w:val="21"/>
          <w:szCs w:val="21"/>
        </w:rPr>
      </w:pPr>
      <w:r>
        <w:rPr>
          <w:rFonts w:ascii="Arial" w:hAnsi="Arial" w:cs="Arial"/>
          <w:color w:val="575859"/>
          <w:sz w:val="21"/>
          <w:szCs w:val="21"/>
        </w:rPr>
        <w:object w:dxaOrig="225" w:dyaOrig="225" w14:anchorId="75C2D256">
          <v:shape id="_x0000_i2366" type="#_x0000_t75" style="width:20.15pt;height:18.3pt" o:ole="">
            <v:imagedata r:id="rId8" o:title=""/>
          </v:shape>
          <w:control r:id="rId254" w:name="DefaultOcxName442" w:shapeid="_x0000_i2366"/>
        </w:object>
      </w:r>
      <w:r>
        <w:rPr>
          <w:rFonts w:ascii="Arial" w:hAnsi="Arial" w:cs="Arial"/>
          <w:color w:val="575859"/>
          <w:sz w:val="21"/>
          <w:szCs w:val="21"/>
        </w:rPr>
        <w:t>A. 802.11b</w:t>
      </w:r>
    </w:p>
    <w:p w14:paraId="5B1BA023" w14:textId="3E5A172F" w:rsidR="00922BB2" w:rsidRDefault="00922BB2">
      <w:pPr>
        <w:pBdr>
          <w:bottom w:val="single" w:sz="6" w:space="17" w:color="D9D9D9"/>
        </w:pBdr>
        <w:shd w:val="clear" w:color="auto" w:fill="FFFFFF"/>
        <w:ind w:left="720"/>
        <w:textAlignment w:val="baseline"/>
        <w:divId w:val="372848309"/>
        <w:rPr>
          <w:rFonts w:ascii="Arial" w:hAnsi="Arial" w:cs="Arial"/>
          <w:color w:val="575859"/>
          <w:sz w:val="21"/>
          <w:szCs w:val="21"/>
        </w:rPr>
      </w:pPr>
      <w:r>
        <w:rPr>
          <w:rFonts w:ascii="Arial" w:hAnsi="Arial" w:cs="Arial"/>
          <w:color w:val="575859"/>
          <w:sz w:val="21"/>
          <w:szCs w:val="21"/>
        </w:rPr>
        <w:object w:dxaOrig="225" w:dyaOrig="225" w14:anchorId="4E0C1997">
          <v:shape id="_x0000_i2369" type="#_x0000_t75" style="width:20.15pt;height:18.3pt" o:ole="">
            <v:imagedata r:id="rId8" o:title=""/>
          </v:shape>
          <w:control r:id="rId255" w:name="DefaultOcxName452" w:shapeid="_x0000_i2369"/>
        </w:object>
      </w:r>
      <w:r>
        <w:rPr>
          <w:rFonts w:ascii="Arial" w:hAnsi="Arial" w:cs="Arial"/>
          <w:color w:val="575859"/>
          <w:sz w:val="21"/>
          <w:szCs w:val="21"/>
        </w:rPr>
        <w:t>B. Tường lửa</w:t>
      </w:r>
    </w:p>
    <w:p w14:paraId="4DDB4165" w14:textId="68AEFD77" w:rsidR="00922BB2" w:rsidRDefault="00922BB2">
      <w:pPr>
        <w:pBdr>
          <w:bottom w:val="single" w:sz="6" w:space="17" w:color="D9D9D9"/>
        </w:pBdr>
        <w:shd w:val="clear" w:color="auto" w:fill="FFFFFF"/>
        <w:ind w:left="720"/>
        <w:textAlignment w:val="baseline"/>
        <w:divId w:val="1691644700"/>
        <w:rPr>
          <w:rFonts w:ascii="Arial" w:hAnsi="Arial" w:cs="Arial"/>
          <w:color w:val="575859"/>
          <w:sz w:val="21"/>
          <w:szCs w:val="21"/>
        </w:rPr>
      </w:pPr>
      <w:r>
        <w:rPr>
          <w:rFonts w:ascii="Arial" w:hAnsi="Arial" w:cs="Arial"/>
          <w:color w:val="575859"/>
          <w:sz w:val="21"/>
          <w:szCs w:val="21"/>
        </w:rPr>
        <w:object w:dxaOrig="225" w:dyaOrig="225" w14:anchorId="413E8282">
          <v:shape id="_x0000_i2372" type="#_x0000_t75" style="width:20.15pt;height:18.3pt" o:ole="">
            <v:imagedata r:id="rId8" o:title=""/>
          </v:shape>
          <w:control r:id="rId256" w:name="DefaultOcxName462" w:shapeid="_x0000_i2372"/>
        </w:object>
      </w:r>
      <w:r>
        <w:rPr>
          <w:rFonts w:ascii="Arial" w:hAnsi="Arial" w:cs="Arial"/>
          <w:color w:val="575859"/>
          <w:sz w:val="21"/>
          <w:szCs w:val="21"/>
        </w:rPr>
        <w:t>C. Điểm truy cập không dây (Wiless Access Point)</w:t>
      </w:r>
    </w:p>
    <w:p w14:paraId="6F68A1FF" w14:textId="26815BB6" w:rsidR="00922BB2" w:rsidRDefault="00922BB2">
      <w:pPr>
        <w:pBdr>
          <w:bottom w:val="single" w:sz="6" w:space="17" w:color="D9D9D9"/>
        </w:pBdr>
        <w:shd w:val="clear" w:color="auto" w:fill="FFFFFF"/>
        <w:ind w:left="720"/>
        <w:textAlignment w:val="baseline"/>
        <w:divId w:val="765882710"/>
        <w:rPr>
          <w:rFonts w:ascii="Arial" w:hAnsi="Arial" w:cs="Arial"/>
          <w:color w:val="575859"/>
          <w:sz w:val="21"/>
          <w:szCs w:val="21"/>
        </w:rPr>
      </w:pPr>
      <w:r>
        <w:rPr>
          <w:rFonts w:ascii="Arial" w:hAnsi="Arial" w:cs="Arial"/>
          <w:color w:val="575859"/>
          <w:sz w:val="21"/>
          <w:szCs w:val="21"/>
        </w:rPr>
        <w:object w:dxaOrig="225" w:dyaOrig="225" w14:anchorId="1621881A">
          <v:shape id="_x0000_i2375" type="#_x0000_t75" style="width:20.15pt;height:18.3pt" o:ole="">
            <v:imagedata r:id="rId8" o:title=""/>
          </v:shape>
          <w:control r:id="rId257" w:name="DefaultOcxName472" w:shapeid="_x0000_i2375"/>
        </w:object>
      </w:r>
      <w:r>
        <w:rPr>
          <w:rFonts w:ascii="Arial" w:hAnsi="Arial" w:cs="Arial"/>
          <w:color w:val="575859"/>
          <w:sz w:val="21"/>
          <w:szCs w:val="21"/>
        </w:rPr>
        <w:t>D. VPN</w:t>
      </w:r>
    </w:p>
    <w:p w14:paraId="1C1B9977" w14:textId="77777777" w:rsidR="00922BB2" w:rsidRDefault="00922BB2">
      <w:pPr>
        <w:pBdr>
          <w:bottom w:val="single" w:sz="6" w:space="17" w:color="D9D9D9"/>
        </w:pBdr>
        <w:shd w:val="clear" w:color="auto" w:fill="FFFFFF"/>
        <w:ind w:left="720"/>
        <w:textAlignment w:val="baseline"/>
        <w:divId w:val="1294868135"/>
        <w:rPr>
          <w:rFonts w:ascii="Arial" w:hAnsi="Arial" w:cs="Arial"/>
          <w:color w:val="575859"/>
          <w:sz w:val="21"/>
          <w:szCs w:val="21"/>
        </w:rPr>
      </w:pPr>
      <w:r>
        <w:rPr>
          <w:rStyle w:val="docemphstrong"/>
          <w:rFonts w:ascii="Nunito" w:hAnsi="Nunito" w:cs="Arial"/>
          <w:b/>
          <w:bCs/>
          <w:color w:val="CF0101"/>
          <w:bdr w:val="single" w:sz="6" w:space="4" w:color="D9D9D9" w:frame="1"/>
        </w:rPr>
        <w:t>Sai</w:t>
      </w:r>
      <w:r>
        <w:rPr>
          <w:rFonts w:ascii="Arial" w:hAnsi="Arial" w:cs="Arial"/>
          <w:color w:val="575859"/>
          <w:sz w:val="21"/>
          <w:szCs w:val="21"/>
        </w:rPr>
        <w:t> </w:t>
      </w:r>
      <w:r>
        <w:rPr>
          <w:rStyle w:val="hps"/>
          <w:rFonts w:ascii="inherit" w:hAnsi="inherit" w:cs="Arial"/>
          <w:b/>
          <w:bCs/>
          <w:color w:val="040404"/>
          <w:bdr w:val="none" w:sz="0" w:space="0" w:color="auto" w:frame="1"/>
        </w:rPr>
        <w:t>D</w:t>
      </w:r>
      <w:r>
        <w:rPr>
          <w:rStyle w:val="hps"/>
          <w:rFonts w:ascii="Nunito" w:hAnsi="Nunito" w:cs="Arial"/>
          <w:color w:val="040404"/>
        </w:rPr>
        <w:t> là đáp án đúng</w:t>
      </w:r>
    </w:p>
    <w:p w14:paraId="69DB3E5F" w14:textId="77777777" w:rsidR="00922BB2" w:rsidRDefault="00922BB2">
      <w:pPr>
        <w:pStyle w:val="u4"/>
        <w:numPr>
          <w:ilvl w:val="0"/>
          <w:numId w:val="1"/>
        </w:numPr>
        <w:shd w:val="clear" w:color="auto" w:fill="FFFFFF"/>
        <w:spacing w:before="0" w:beforeAutospacing="0" w:after="0" w:afterAutospacing="0" w:line="330" w:lineRule="atLeast"/>
        <w:textAlignment w:val="baseline"/>
        <w:divId w:val="87896209"/>
        <w:rPr>
          <w:rFonts w:ascii="Nunito" w:hAnsi="Nunito" w:cs="Arial"/>
          <w:color w:val="0C0C0C"/>
        </w:rPr>
      </w:pPr>
      <w:r>
        <w:rPr>
          <w:rFonts w:ascii="Nunito" w:hAnsi="Nunito" w:cs="Arial"/>
          <w:color w:val="0C0C0C"/>
        </w:rPr>
        <w:t>Câu 13:</w:t>
      </w:r>
    </w:p>
    <w:p w14:paraId="1AF4C20B" w14:textId="77777777" w:rsidR="00922BB2" w:rsidRDefault="00922BB2">
      <w:pPr>
        <w:pStyle w:val="ThngthngWeb"/>
        <w:shd w:val="clear" w:color="auto" w:fill="FFFFFF"/>
        <w:spacing w:before="0" w:beforeAutospacing="0" w:after="0" w:afterAutospacing="0" w:line="330" w:lineRule="atLeast"/>
        <w:ind w:left="720"/>
        <w:textAlignment w:val="baseline"/>
        <w:divId w:val="87896209"/>
        <w:rPr>
          <w:rFonts w:ascii="Nunito" w:hAnsi="Nunito" w:cs="Arial"/>
          <w:color w:val="0C0C0C"/>
        </w:rPr>
      </w:pPr>
      <w:r>
        <w:rPr>
          <w:rFonts w:ascii="Nunito" w:hAnsi="Nunito" w:cs="Arial"/>
          <w:color w:val="0C0C0C"/>
        </w:rPr>
        <w:lastRenderedPageBreak/>
        <w:t>Các l</w:t>
      </w:r>
      <w:r>
        <w:rPr>
          <w:rFonts w:ascii="Cambria" w:hAnsi="Cambria" w:cs="Cambria"/>
          <w:color w:val="0C0C0C"/>
        </w:rPr>
        <w:t>ỗ</w:t>
      </w:r>
      <w:r>
        <w:rPr>
          <w:rFonts w:ascii="Nunito" w:hAnsi="Nunito" w:cs="Arial"/>
          <w:color w:val="0C0C0C"/>
        </w:rPr>
        <w:t xml:space="preserve"> h</w:t>
      </w:r>
      <w:r>
        <w:rPr>
          <w:rFonts w:ascii="Cambria" w:hAnsi="Cambria" w:cs="Cambria"/>
          <w:color w:val="0C0C0C"/>
        </w:rPr>
        <w:t>ổ</w:t>
      </w:r>
      <w:r>
        <w:rPr>
          <w:rFonts w:ascii="Nunito" w:hAnsi="Nunito" w:cs="Arial"/>
          <w:color w:val="0C0C0C"/>
        </w:rPr>
        <w:t>ng b</w:t>
      </w:r>
      <w:r>
        <w:rPr>
          <w:rFonts w:ascii="Cambria" w:hAnsi="Cambria" w:cs="Cambria"/>
          <w:color w:val="0C0C0C"/>
        </w:rPr>
        <w:t>ả</w:t>
      </w:r>
      <w:r>
        <w:rPr>
          <w:rFonts w:ascii="Nunito" w:hAnsi="Nunito" w:cs="Arial"/>
          <w:color w:val="0C0C0C"/>
        </w:rPr>
        <w:t>o m</w:t>
      </w:r>
      <w:r>
        <w:rPr>
          <w:rFonts w:ascii="Cambria" w:hAnsi="Cambria" w:cs="Cambria"/>
          <w:color w:val="0C0C0C"/>
        </w:rPr>
        <w:t>ậ</w:t>
      </w:r>
      <w:r>
        <w:rPr>
          <w:rFonts w:ascii="Nunito" w:hAnsi="Nunito" w:cs="Arial"/>
          <w:color w:val="0C0C0C"/>
        </w:rPr>
        <w:t>t tr</w:t>
      </w:r>
      <w:r>
        <w:rPr>
          <w:rFonts w:ascii="Nunito" w:hAnsi="Nunito" w:cs="Nunito"/>
          <w:color w:val="0C0C0C"/>
        </w:rPr>
        <w:t>ê</w:t>
      </w:r>
      <w:r>
        <w:rPr>
          <w:rFonts w:ascii="Nunito" w:hAnsi="Nunito" w:cs="Arial"/>
          <w:color w:val="0C0C0C"/>
        </w:rPr>
        <w:t>n h</w:t>
      </w:r>
      <w:r>
        <w:rPr>
          <w:rFonts w:ascii="Cambria" w:hAnsi="Cambria" w:cs="Cambria"/>
          <w:color w:val="0C0C0C"/>
        </w:rPr>
        <w:t>ệ</w:t>
      </w:r>
      <w:r>
        <w:rPr>
          <w:rFonts w:ascii="Nunito" w:hAnsi="Nunito" w:cs="Arial"/>
          <w:color w:val="0C0C0C"/>
        </w:rPr>
        <w:t xml:space="preserve"> th</w:t>
      </w:r>
      <w:r>
        <w:rPr>
          <w:rFonts w:ascii="Cambria" w:hAnsi="Cambria" w:cs="Cambria"/>
          <w:color w:val="0C0C0C"/>
        </w:rPr>
        <w:t>ố</w:t>
      </w:r>
      <w:r>
        <w:rPr>
          <w:rFonts w:ascii="Nunito" w:hAnsi="Nunito" w:cs="Arial"/>
          <w:color w:val="0C0C0C"/>
        </w:rPr>
        <w:t>ng l</w:t>
      </w:r>
      <w:r>
        <w:rPr>
          <w:rFonts w:ascii="Nunito" w:hAnsi="Nunito" w:cs="Nunito"/>
          <w:color w:val="0C0C0C"/>
        </w:rPr>
        <w:t>à</w:t>
      </w:r>
      <w:r>
        <w:rPr>
          <w:rFonts w:ascii="Nunito" w:hAnsi="Nunito" w:cs="Arial"/>
          <w:color w:val="0C0C0C"/>
        </w:rPr>
        <w:t xml:space="preserve"> do?</w:t>
      </w:r>
    </w:p>
    <w:p w14:paraId="3AC4D951" w14:textId="6369E147" w:rsidR="00922BB2" w:rsidRDefault="00922BB2">
      <w:pPr>
        <w:pBdr>
          <w:bottom w:val="single" w:sz="6" w:space="17" w:color="D9D9D9"/>
        </w:pBdr>
        <w:shd w:val="clear" w:color="auto" w:fill="FFFFFF"/>
        <w:ind w:left="720"/>
        <w:textAlignment w:val="baseline"/>
        <w:divId w:val="661812559"/>
        <w:rPr>
          <w:rFonts w:ascii="Arial" w:hAnsi="Arial" w:cs="Arial"/>
          <w:color w:val="575859"/>
          <w:sz w:val="21"/>
          <w:szCs w:val="21"/>
        </w:rPr>
      </w:pPr>
      <w:r>
        <w:rPr>
          <w:rFonts w:ascii="Arial" w:hAnsi="Arial" w:cs="Arial"/>
          <w:color w:val="575859"/>
          <w:sz w:val="21"/>
          <w:szCs w:val="21"/>
        </w:rPr>
        <w:object w:dxaOrig="225" w:dyaOrig="225" w14:anchorId="1F6EFCE1">
          <v:shape id="_x0000_i2378" type="#_x0000_t75" style="width:20.15pt;height:18.3pt" o:ole="">
            <v:imagedata r:id="rId8" o:title=""/>
          </v:shape>
          <w:control r:id="rId258" w:name="DefaultOcxName482" w:shapeid="_x0000_i2378"/>
        </w:object>
      </w:r>
      <w:r>
        <w:rPr>
          <w:rFonts w:ascii="Arial" w:hAnsi="Arial" w:cs="Arial"/>
          <w:color w:val="575859"/>
          <w:sz w:val="21"/>
          <w:szCs w:val="21"/>
        </w:rPr>
        <w:t xml:space="preserve">A. Dịch vụ </w:t>
      </w:r>
      <w:r w:rsidRPr="00C42232">
        <w:rPr>
          <w:rFonts w:ascii="Arial" w:hAnsi="Arial" w:cs="Arial"/>
          <w:b/>
          <w:bCs/>
          <w:color w:val="575859"/>
          <w:sz w:val="21"/>
          <w:szCs w:val="21"/>
        </w:rPr>
        <w:t>cung cấp, bản</w:t>
      </w:r>
      <w:r>
        <w:rPr>
          <w:rFonts w:ascii="Arial" w:hAnsi="Arial" w:cs="Arial"/>
          <w:color w:val="575859"/>
          <w:sz w:val="21"/>
          <w:szCs w:val="21"/>
        </w:rPr>
        <w:t xml:space="preserve"> thân hệ điều hành và con người tạo ra</w:t>
      </w:r>
    </w:p>
    <w:p w14:paraId="2CD1D08B" w14:textId="32FE3885" w:rsidR="00922BB2" w:rsidRDefault="00922BB2">
      <w:pPr>
        <w:pBdr>
          <w:bottom w:val="single" w:sz="6" w:space="17" w:color="D9D9D9"/>
        </w:pBdr>
        <w:shd w:val="clear" w:color="auto" w:fill="FFFFFF"/>
        <w:ind w:left="720"/>
        <w:textAlignment w:val="baseline"/>
        <w:divId w:val="112722786"/>
        <w:rPr>
          <w:rFonts w:ascii="Arial" w:hAnsi="Arial" w:cs="Arial"/>
          <w:color w:val="575859"/>
          <w:sz w:val="21"/>
          <w:szCs w:val="21"/>
        </w:rPr>
      </w:pPr>
      <w:r>
        <w:rPr>
          <w:rFonts w:ascii="Arial" w:hAnsi="Arial" w:cs="Arial"/>
          <w:color w:val="575859"/>
          <w:sz w:val="21"/>
          <w:szCs w:val="21"/>
        </w:rPr>
        <w:object w:dxaOrig="225" w:dyaOrig="225" w14:anchorId="7FE7F663">
          <v:shape id="_x0000_i2381" type="#_x0000_t75" style="width:20.15pt;height:18.3pt" o:ole="">
            <v:imagedata r:id="rId8" o:title=""/>
          </v:shape>
          <w:control r:id="rId259" w:name="DefaultOcxName492" w:shapeid="_x0000_i2381"/>
        </w:object>
      </w:r>
      <w:r>
        <w:rPr>
          <w:rFonts w:ascii="Arial" w:hAnsi="Arial" w:cs="Arial"/>
          <w:color w:val="575859"/>
          <w:sz w:val="21"/>
          <w:szCs w:val="21"/>
        </w:rPr>
        <w:t>B. Dịch vụ cung cấp</w:t>
      </w:r>
    </w:p>
    <w:p w14:paraId="083A2F5A" w14:textId="7119F91C" w:rsidR="00922BB2" w:rsidRDefault="00922BB2">
      <w:pPr>
        <w:pBdr>
          <w:bottom w:val="single" w:sz="6" w:space="17" w:color="D9D9D9"/>
        </w:pBdr>
        <w:shd w:val="clear" w:color="auto" w:fill="FFFFFF"/>
        <w:ind w:left="720"/>
        <w:textAlignment w:val="baseline"/>
        <w:divId w:val="1428382860"/>
        <w:rPr>
          <w:rFonts w:ascii="Arial" w:hAnsi="Arial" w:cs="Arial"/>
          <w:color w:val="575859"/>
          <w:sz w:val="21"/>
          <w:szCs w:val="21"/>
        </w:rPr>
      </w:pPr>
      <w:r>
        <w:rPr>
          <w:rFonts w:ascii="Arial" w:hAnsi="Arial" w:cs="Arial"/>
          <w:color w:val="575859"/>
          <w:sz w:val="21"/>
          <w:szCs w:val="21"/>
        </w:rPr>
        <w:object w:dxaOrig="225" w:dyaOrig="225" w14:anchorId="00E42C14">
          <v:shape id="_x0000_i2384" type="#_x0000_t75" style="width:20.15pt;height:18.3pt" o:ole="">
            <v:imagedata r:id="rId8" o:title=""/>
          </v:shape>
          <w:control r:id="rId260" w:name="DefaultOcxName502" w:shapeid="_x0000_i2384"/>
        </w:object>
      </w:r>
      <w:r>
        <w:rPr>
          <w:rFonts w:ascii="Arial" w:hAnsi="Arial" w:cs="Arial"/>
          <w:color w:val="575859"/>
          <w:sz w:val="21"/>
          <w:szCs w:val="21"/>
        </w:rPr>
        <w:t>C. Bản thân hệ điều hành</w:t>
      </w:r>
    </w:p>
    <w:p w14:paraId="3B3754C8" w14:textId="629183B5" w:rsidR="00922BB2" w:rsidRDefault="00922BB2">
      <w:pPr>
        <w:pBdr>
          <w:bottom w:val="single" w:sz="6" w:space="17" w:color="D9D9D9"/>
        </w:pBdr>
        <w:shd w:val="clear" w:color="auto" w:fill="FFFFFF"/>
        <w:ind w:left="720"/>
        <w:textAlignment w:val="baseline"/>
        <w:divId w:val="2064520897"/>
        <w:rPr>
          <w:rFonts w:ascii="Arial" w:hAnsi="Arial" w:cs="Arial"/>
          <w:color w:val="575859"/>
          <w:sz w:val="21"/>
          <w:szCs w:val="21"/>
        </w:rPr>
      </w:pPr>
      <w:r>
        <w:rPr>
          <w:rFonts w:ascii="Arial" w:hAnsi="Arial" w:cs="Arial"/>
          <w:color w:val="575859"/>
          <w:sz w:val="21"/>
          <w:szCs w:val="21"/>
        </w:rPr>
        <w:object w:dxaOrig="225" w:dyaOrig="225" w14:anchorId="4C7BB556">
          <v:shape id="_x0000_i2387" type="#_x0000_t75" style="width:20.15pt;height:18.3pt" o:ole="">
            <v:imagedata r:id="rId8" o:title=""/>
          </v:shape>
          <w:control r:id="rId261" w:name="DefaultOcxName513" w:shapeid="_x0000_i2387"/>
        </w:object>
      </w:r>
      <w:r>
        <w:rPr>
          <w:rFonts w:ascii="Arial" w:hAnsi="Arial" w:cs="Arial"/>
          <w:color w:val="575859"/>
          <w:sz w:val="21"/>
          <w:szCs w:val="21"/>
        </w:rPr>
        <w:t>D. Con người tạo ra</w:t>
      </w:r>
    </w:p>
    <w:p w14:paraId="54BC4244" w14:textId="77777777" w:rsidR="00922BB2" w:rsidRDefault="00922BB2">
      <w:pPr>
        <w:pBdr>
          <w:bottom w:val="single" w:sz="6" w:space="17" w:color="D9D9D9"/>
        </w:pBdr>
        <w:shd w:val="clear" w:color="auto" w:fill="FFFFFF"/>
        <w:ind w:left="720"/>
        <w:textAlignment w:val="baseline"/>
        <w:divId w:val="1254171187"/>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5546FABA" w14:textId="77777777" w:rsidR="00922BB2" w:rsidRDefault="00922BB2">
      <w:pPr>
        <w:pStyle w:val="u4"/>
        <w:numPr>
          <w:ilvl w:val="0"/>
          <w:numId w:val="1"/>
        </w:numPr>
        <w:shd w:val="clear" w:color="auto" w:fill="FFFFFF"/>
        <w:spacing w:before="0" w:beforeAutospacing="0" w:after="0" w:afterAutospacing="0" w:line="330" w:lineRule="atLeast"/>
        <w:textAlignment w:val="baseline"/>
        <w:divId w:val="87896209"/>
        <w:rPr>
          <w:rFonts w:ascii="Nunito" w:hAnsi="Nunito" w:cs="Arial"/>
          <w:color w:val="0C0C0C"/>
        </w:rPr>
      </w:pPr>
      <w:r>
        <w:rPr>
          <w:rFonts w:ascii="Nunito" w:hAnsi="Nunito" w:cs="Arial"/>
          <w:color w:val="0C0C0C"/>
        </w:rPr>
        <w:t>Câu 14:</w:t>
      </w:r>
    </w:p>
    <w:p w14:paraId="1F0D8B1D" w14:textId="77777777" w:rsidR="00922BB2" w:rsidRDefault="00922BB2">
      <w:pPr>
        <w:pStyle w:val="ThngthngWeb"/>
        <w:shd w:val="clear" w:color="auto" w:fill="FFFFFF"/>
        <w:spacing w:before="0" w:beforeAutospacing="0" w:after="0" w:afterAutospacing="0" w:line="330" w:lineRule="atLeast"/>
        <w:ind w:left="720"/>
        <w:textAlignment w:val="baseline"/>
        <w:divId w:val="87896209"/>
        <w:rPr>
          <w:rFonts w:ascii="Nunito" w:hAnsi="Nunito" w:cs="Arial"/>
          <w:color w:val="0C0C0C"/>
        </w:rPr>
      </w:pPr>
      <w:r>
        <w:rPr>
          <w:rFonts w:ascii="Nunito" w:hAnsi="Nunito" w:cs="Arial"/>
          <w:color w:val="0C0C0C"/>
        </w:rPr>
        <w:t>Các chu</w:t>
      </w:r>
      <w:r>
        <w:rPr>
          <w:rFonts w:ascii="Cambria" w:hAnsi="Cambria" w:cs="Cambria"/>
          <w:color w:val="0C0C0C"/>
        </w:rPr>
        <w:t>ẩ</w:t>
      </w:r>
      <w:r>
        <w:rPr>
          <w:rFonts w:ascii="Nunito" w:hAnsi="Nunito" w:cs="Arial"/>
          <w:color w:val="0C0C0C"/>
        </w:rPr>
        <w:t>n giao th</w:t>
      </w:r>
      <w:r>
        <w:rPr>
          <w:rFonts w:ascii="Cambria" w:hAnsi="Cambria" w:cs="Cambria"/>
          <w:color w:val="0C0C0C"/>
        </w:rPr>
        <w:t>ứ</w:t>
      </w:r>
      <w:r>
        <w:rPr>
          <w:rFonts w:ascii="Nunito" w:hAnsi="Nunito" w:cs="Arial"/>
          <w:color w:val="0C0C0C"/>
        </w:rPr>
        <w:t>c m</w:t>
      </w:r>
      <w:r>
        <w:rPr>
          <w:rFonts w:ascii="Cambria" w:hAnsi="Cambria" w:cs="Cambria"/>
          <w:color w:val="0C0C0C"/>
        </w:rPr>
        <w:t>ạ</w:t>
      </w:r>
      <w:r>
        <w:rPr>
          <w:rFonts w:ascii="Nunito" w:hAnsi="Nunito" w:cs="Arial"/>
          <w:color w:val="0C0C0C"/>
        </w:rPr>
        <w:t>ng kh</w:t>
      </w:r>
      <w:r>
        <w:rPr>
          <w:rFonts w:ascii="Nunito" w:hAnsi="Nunito" w:cs="Nunito"/>
          <w:color w:val="0C0C0C"/>
        </w:rPr>
        <w:t>ô</w:t>
      </w:r>
      <w:r>
        <w:rPr>
          <w:rFonts w:ascii="Nunito" w:hAnsi="Nunito" w:cs="Arial"/>
          <w:color w:val="0C0C0C"/>
        </w:rPr>
        <w:t>ng d</w:t>
      </w:r>
      <w:r>
        <w:rPr>
          <w:rFonts w:ascii="Nunito" w:hAnsi="Nunito" w:cs="Nunito"/>
          <w:color w:val="0C0C0C"/>
        </w:rPr>
        <w:t>â</w:t>
      </w:r>
      <w:r>
        <w:rPr>
          <w:rFonts w:ascii="Nunito" w:hAnsi="Nunito" w:cs="Arial"/>
          <w:color w:val="0C0C0C"/>
        </w:rPr>
        <w:t>y n</w:t>
      </w:r>
      <w:r>
        <w:rPr>
          <w:rFonts w:ascii="Nunito" w:hAnsi="Nunito" w:cs="Nunito"/>
          <w:color w:val="0C0C0C"/>
        </w:rPr>
        <w:t>à</w:t>
      </w:r>
      <w:r>
        <w:rPr>
          <w:rFonts w:ascii="Nunito" w:hAnsi="Nunito" w:cs="Arial"/>
          <w:color w:val="0C0C0C"/>
        </w:rPr>
        <w:t xml:space="preserve">o sau </w:t>
      </w:r>
      <w:r>
        <w:rPr>
          <w:rFonts w:ascii="Cambria" w:hAnsi="Cambria" w:cs="Cambria"/>
          <w:color w:val="0C0C0C"/>
        </w:rPr>
        <w:t>đ</w:t>
      </w:r>
      <w:r>
        <w:rPr>
          <w:rFonts w:ascii="Nunito" w:hAnsi="Nunito" w:cs="Nunito"/>
          <w:color w:val="0C0C0C"/>
        </w:rPr>
        <w:t>â</w:t>
      </w:r>
      <w:r>
        <w:rPr>
          <w:rFonts w:ascii="Nunito" w:hAnsi="Nunito" w:cs="Arial"/>
          <w:color w:val="0C0C0C"/>
        </w:rPr>
        <w:t>y ph</w:t>
      </w:r>
      <w:r>
        <w:rPr>
          <w:rFonts w:ascii="Nunito" w:hAnsi="Nunito" w:cs="Nunito"/>
          <w:color w:val="0C0C0C"/>
        </w:rPr>
        <w:t>â</w:t>
      </w:r>
      <w:r>
        <w:rPr>
          <w:rFonts w:ascii="Nunito" w:hAnsi="Nunito" w:cs="Arial"/>
          <w:color w:val="0C0C0C"/>
        </w:rPr>
        <w:t>n ph</w:t>
      </w:r>
      <w:r>
        <w:rPr>
          <w:rFonts w:ascii="Cambria" w:hAnsi="Cambria" w:cs="Cambria"/>
          <w:color w:val="0C0C0C"/>
        </w:rPr>
        <w:t>ố</w:t>
      </w:r>
      <w:r>
        <w:rPr>
          <w:rFonts w:ascii="Nunito" w:hAnsi="Nunito" w:cs="Arial"/>
          <w:color w:val="0C0C0C"/>
        </w:rPr>
        <w:t>i n</w:t>
      </w:r>
      <w:r>
        <w:rPr>
          <w:rFonts w:ascii="Cambria" w:hAnsi="Cambria" w:cs="Cambria"/>
          <w:color w:val="0C0C0C"/>
        </w:rPr>
        <w:t>ộ</w:t>
      </w:r>
      <w:r>
        <w:rPr>
          <w:rFonts w:ascii="Nunito" w:hAnsi="Nunito" w:cs="Arial"/>
          <w:color w:val="0C0C0C"/>
        </w:rPr>
        <w:t xml:space="preserve">i dung Wireless Markup Language (WML) </w:t>
      </w:r>
      <w:r>
        <w:rPr>
          <w:rFonts w:ascii="Cambria" w:hAnsi="Cambria" w:cs="Cambria"/>
          <w:color w:val="0C0C0C"/>
        </w:rPr>
        <w:t>đế</w:t>
      </w:r>
      <w:r>
        <w:rPr>
          <w:rFonts w:ascii="Nunito" w:hAnsi="Nunito" w:cs="Arial"/>
          <w:color w:val="0C0C0C"/>
        </w:rPr>
        <w:t>n c</w:t>
      </w:r>
      <w:r>
        <w:rPr>
          <w:rFonts w:ascii="Nunito" w:hAnsi="Nunito" w:cs="Nunito"/>
          <w:color w:val="0C0C0C"/>
        </w:rPr>
        <w:t>á</w:t>
      </w:r>
      <w:r>
        <w:rPr>
          <w:rFonts w:ascii="Nunito" w:hAnsi="Nunito" w:cs="Arial"/>
          <w:color w:val="0C0C0C"/>
        </w:rPr>
        <w:t xml:space="preserve">c </w:t>
      </w:r>
      <w:r>
        <w:rPr>
          <w:rFonts w:ascii="Cambria" w:hAnsi="Cambria" w:cs="Cambria"/>
          <w:color w:val="0C0C0C"/>
        </w:rPr>
        <w:t>ứ</w:t>
      </w:r>
      <w:r>
        <w:rPr>
          <w:rFonts w:ascii="Nunito" w:hAnsi="Nunito" w:cs="Arial"/>
          <w:color w:val="0C0C0C"/>
        </w:rPr>
        <w:t>ng d</w:t>
      </w:r>
      <w:r>
        <w:rPr>
          <w:rFonts w:ascii="Cambria" w:hAnsi="Cambria" w:cs="Cambria"/>
          <w:color w:val="0C0C0C"/>
        </w:rPr>
        <w:t>ụ</w:t>
      </w:r>
      <w:r>
        <w:rPr>
          <w:rFonts w:ascii="Nunito" w:hAnsi="Nunito" w:cs="Arial"/>
          <w:color w:val="0C0C0C"/>
        </w:rPr>
        <w:t>ng Web tr</w:t>
      </w:r>
      <w:r>
        <w:rPr>
          <w:rFonts w:ascii="Nunito" w:hAnsi="Nunito" w:cs="Nunito"/>
          <w:color w:val="0C0C0C"/>
        </w:rPr>
        <w:t>ê</w:t>
      </w:r>
      <w:r>
        <w:rPr>
          <w:rFonts w:ascii="Nunito" w:hAnsi="Nunito" w:cs="Arial"/>
          <w:color w:val="0C0C0C"/>
        </w:rPr>
        <w:t>n c</w:t>
      </w:r>
      <w:r>
        <w:rPr>
          <w:rFonts w:ascii="Nunito" w:hAnsi="Nunito" w:cs="Nunito"/>
          <w:color w:val="0C0C0C"/>
        </w:rPr>
        <w:t>á</w:t>
      </w:r>
      <w:r>
        <w:rPr>
          <w:rFonts w:ascii="Nunito" w:hAnsi="Nunito" w:cs="Arial"/>
          <w:color w:val="0C0C0C"/>
        </w:rPr>
        <w:t>c thi</w:t>
      </w:r>
      <w:r>
        <w:rPr>
          <w:rFonts w:ascii="Cambria" w:hAnsi="Cambria" w:cs="Cambria"/>
          <w:color w:val="0C0C0C"/>
        </w:rPr>
        <w:t>ế</w:t>
      </w:r>
      <w:r>
        <w:rPr>
          <w:rFonts w:ascii="Nunito" w:hAnsi="Nunito" w:cs="Arial"/>
          <w:color w:val="0C0C0C"/>
        </w:rPr>
        <w:t>t b</w:t>
      </w:r>
      <w:r>
        <w:rPr>
          <w:rFonts w:ascii="Cambria" w:hAnsi="Cambria" w:cs="Cambria"/>
          <w:color w:val="0C0C0C"/>
        </w:rPr>
        <w:t>ị</w:t>
      </w:r>
      <w:r>
        <w:rPr>
          <w:rFonts w:ascii="Nunito" w:hAnsi="Nunito" w:cs="Arial"/>
          <w:color w:val="0C0C0C"/>
        </w:rPr>
        <w:t xml:space="preserve"> c</w:t>
      </w:r>
      <w:r>
        <w:rPr>
          <w:rFonts w:ascii="Cambria" w:hAnsi="Cambria" w:cs="Cambria"/>
          <w:color w:val="0C0C0C"/>
        </w:rPr>
        <w:t>ầ</w:t>
      </w:r>
      <w:r>
        <w:rPr>
          <w:rFonts w:ascii="Nunito" w:hAnsi="Nunito" w:cs="Arial"/>
          <w:color w:val="0C0C0C"/>
        </w:rPr>
        <w:t>m tay (PDA)?</w:t>
      </w:r>
    </w:p>
    <w:p w14:paraId="659E8D55" w14:textId="30016904" w:rsidR="00922BB2" w:rsidRDefault="00922BB2">
      <w:pPr>
        <w:pBdr>
          <w:bottom w:val="single" w:sz="6" w:space="17" w:color="D9D9D9"/>
        </w:pBdr>
        <w:shd w:val="clear" w:color="auto" w:fill="FFFFFF"/>
        <w:ind w:left="720"/>
        <w:textAlignment w:val="baseline"/>
        <w:divId w:val="1181160007"/>
        <w:rPr>
          <w:rFonts w:ascii="Arial" w:hAnsi="Arial" w:cs="Arial"/>
          <w:color w:val="575859"/>
          <w:sz w:val="21"/>
          <w:szCs w:val="21"/>
        </w:rPr>
      </w:pPr>
      <w:r>
        <w:rPr>
          <w:rFonts w:ascii="Arial" w:hAnsi="Arial" w:cs="Arial"/>
          <w:color w:val="575859"/>
          <w:sz w:val="21"/>
          <w:szCs w:val="21"/>
        </w:rPr>
        <w:object w:dxaOrig="225" w:dyaOrig="225" w14:anchorId="40E87551">
          <v:shape id="_x0000_i2390" type="#_x0000_t75" style="width:20.15pt;height:18.3pt" o:ole="">
            <v:imagedata r:id="rId8" o:title=""/>
          </v:shape>
          <w:control r:id="rId262" w:name="DefaultOcxName522" w:shapeid="_x0000_i2390"/>
        </w:object>
      </w:r>
      <w:r>
        <w:rPr>
          <w:rFonts w:ascii="Arial" w:hAnsi="Arial" w:cs="Arial"/>
          <w:color w:val="575859"/>
          <w:sz w:val="21"/>
          <w:szCs w:val="21"/>
        </w:rPr>
        <w:t xml:space="preserve">A. </w:t>
      </w:r>
      <w:r w:rsidRPr="00C42232">
        <w:rPr>
          <w:rFonts w:ascii="Arial" w:hAnsi="Arial" w:cs="Arial"/>
          <w:b/>
          <w:bCs/>
          <w:color w:val="575859"/>
          <w:sz w:val="21"/>
          <w:szCs w:val="21"/>
        </w:rPr>
        <w:t>WAP</w:t>
      </w:r>
    </w:p>
    <w:p w14:paraId="0EA0DFC2" w14:textId="3BA866AD" w:rsidR="00922BB2" w:rsidRDefault="00922BB2">
      <w:pPr>
        <w:pBdr>
          <w:bottom w:val="single" w:sz="6" w:space="17" w:color="D9D9D9"/>
        </w:pBdr>
        <w:shd w:val="clear" w:color="auto" w:fill="FFFFFF"/>
        <w:ind w:left="720"/>
        <w:textAlignment w:val="baseline"/>
        <w:divId w:val="1249004689"/>
        <w:rPr>
          <w:rFonts w:ascii="Arial" w:hAnsi="Arial" w:cs="Arial"/>
          <w:color w:val="575859"/>
          <w:sz w:val="21"/>
          <w:szCs w:val="21"/>
        </w:rPr>
      </w:pPr>
      <w:r>
        <w:rPr>
          <w:rFonts w:ascii="Arial" w:hAnsi="Arial" w:cs="Arial"/>
          <w:color w:val="575859"/>
          <w:sz w:val="21"/>
          <w:szCs w:val="21"/>
        </w:rPr>
        <w:object w:dxaOrig="225" w:dyaOrig="225" w14:anchorId="30E977E6">
          <v:shape id="_x0000_i2393" type="#_x0000_t75" style="width:20.15pt;height:18.3pt" o:ole="">
            <v:imagedata r:id="rId8" o:title=""/>
          </v:shape>
          <w:control r:id="rId263" w:name="DefaultOcxName532" w:shapeid="_x0000_i2393"/>
        </w:object>
      </w:r>
      <w:r>
        <w:rPr>
          <w:rFonts w:ascii="Arial" w:hAnsi="Arial" w:cs="Arial"/>
          <w:color w:val="575859"/>
          <w:sz w:val="21"/>
          <w:szCs w:val="21"/>
        </w:rPr>
        <w:t>B. WEP</w:t>
      </w:r>
    </w:p>
    <w:p w14:paraId="4CB4BBD7" w14:textId="23F7F061" w:rsidR="00922BB2" w:rsidRDefault="00922BB2">
      <w:pPr>
        <w:pBdr>
          <w:bottom w:val="single" w:sz="6" w:space="17" w:color="D9D9D9"/>
        </w:pBdr>
        <w:shd w:val="clear" w:color="auto" w:fill="FFFFFF"/>
        <w:ind w:left="720"/>
        <w:textAlignment w:val="baseline"/>
        <w:divId w:val="1966349252"/>
        <w:rPr>
          <w:rFonts w:ascii="Arial" w:hAnsi="Arial" w:cs="Arial"/>
          <w:color w:val="575859"/>
          <w:sz w:val="21"/>
          <w:szCs w:val="21"/>
        </w:rPr>
      </w:pPr>
      <w:r>
        <w:rPr>
          <w:rFonts w:ascii="Arial" w:hAnsi="Arial" w:cs="Arial"/>
          <w:color w:val="575859"/>
          <w:sz w:val="21"/>
          <w:szCs w:val="21"/>
        </w:rPr>
        <w:object w:dxaOrig="225" w:dyaOrig="225" w14:anchorId="07A9735F">
          <v:shape id="_x0000_i2396" type="#_x0000_t75" style="width:20.15pt;height:18.3pt" o:ole="">
            <v:imagedata r:id="rId8" o:title=""/>
          </v:shape>
          <w:control r:id="rId264" w:name="DefaultOcxName542" w:shapeid="_x0000_i2396"/>
        </w:object>
      </w:r>
      <w:r>
        <w:rPr>
          <w:rFonts w:ascii="Arial" w:hAnsi="Arial" w:cs="Arial"/>
          <w:color w:val="575859"/>
          <w:sz w:val="21"/>
          <w:szCs w:val="21"/>
        </w:rPr>
        <w:t>C. 802.11g</w:t>
      </w:r>
    </w:p>
    <w:p w14:paraId="4C9700F2" w14:textId="7A759F67" w:rsidR="00922BB2" w:rsidRDefault="00922BB2">
      <w:pPr>
        <w:pBdr>
          <w:bottom w:val="single" w:sz="6" w:space="17" w:color="D9D9D9"/>
        </w:pBdr>
        <w:shd w:val="clear" w:color="auto" w:fill="FFFFFF"/>
        <w:ind w:left="720"/>
        <w:textAlignment w:val="baseline"/>
        <w:divId w:val="971862677"/>
        <w:rPr>
          <w:rFonts w:ascii="Arial" w:hAnsi="Arial" w:cs="Arial"/>
          <w:color w:val="575859"/>
          <w:sz w:val="21"/>
          <w:szCs w:val="21"/>
        </w:rPr>
      </w:pPr>
      <w:r>
        <w:rPr>
          <w:rFonts w:ascii="Arial" w:hAnsi="Arial" w:cs="Arial"/>
          <w:color w:val="575859"/>
          <w:sz w:val="21"/>
          <w:szCs w:val="21"/>
        </w:rPr>
        <w:object w:dxaOrig="225" w:dyaOrig="225" w14:anchorId="0ABBBB90">
          <v:shape id="_x0000_i2399" type="#_x0000_t75" style="width:20.15pt;height:18.3pt" o:ole="">
            <v:imagedata r:id="rId8" o:title=""/>
          </v:shape>
          <w:control r:id="rId265" w:name="DefaultOcxName552" w:shapeid="_x0000_i2399"/>
        </w:object>
      </w:r>
      <w:r>
        <w:rPr>
          <w:rFonts w:ascii="Arial" w:hAnsi="Arial" w:cs="Arial"/>
          <w:color w:val="575859"/>
          <w:sz w:val="21"/>
          <w:szCs w:val="21"/>
        </w:rPr>
        <w:t>D. SSL</w:t>
      </w:r>
    </w:p>
    <w:p w14:paraId="580C1596" w14:textId="77777777" w:rsidR="00922BB2" w:rsidRDefault="00922BB2">
      <w:pPr>
        <w:pBdr>
          <w:bottom w:val="single" w:sz="6" w:space="17" w:color="D9D9D9"/>
        </w:pBdr>
        <w:shd w:val="clear" w:color="auto" w:fill="FFFFFF"/>
        <w:ind w:left="720"/>
        <w:textAlignment w:val="baseline"/>
        <w:divId w:val="1421295354"/>
        <w:rPr>
          <w:rFonts w:ascii="Arial" w:hAnsi="Arial" w:cs="Arial"/>
          <w:color w:val="575859"/>
          <w:sz w:val="21"/>
          <w:szCs w:val="21"/>
        </w:rPr>
      </w:pPr>
      <w:r>
        <w:rPr>
          <w:rStyle w:val="docemphstrong"/>
          <w:rFonts w:ascii="Nunito" w:hAnsi="Nunito" w:cs="Arial"/>
          <w:b/>
          <w:bCs/>
          <w:color w:val="13B795"/>
          <w:bdr w:val="single" w:sz="6" w:space="4" w:color="D9D9D9" w:frame="1"/>
        </w:rPr>
        <w:lastRenderedPageBreak/>
        <w:t>Chính xác</w:t>
      </w:r>
    </w:p>
    <w:p w14:paraId="62A4F4E1" w14:textId="77777777" w:rsidR="00922BB2" w:rsidRDefault="00922BB2">
      <w:pPr>
        <w:pStyle w:val="u4"/>
        <w:numPr>
          <w:ilvl w:val="0"/>
          <w:numId w:val="1"/>
        </w:numPr>
        <w:shd w:val="clear" w:color="auto" w:fill="FFFFFF"/>
        <w:spacing w:before="0" w:beforeAutospacing="0" w:after="0" w:afterAutospacing="0" w:line="330" w:lineRule="atLeast"/>
        <w:textAlignment w:val="baseline"/>
        <w:divId w:val="87896209"/>
        <w:rPr>
          <w:rFonts w:ascii="Nunito" w:hAnsi="Nunito" w:cs="Arial"/>
          <w:color w:val="0C0C0C"/>
        </w:rPr>
      </w:pPr>
      <w:r>
        <w:rPr>
          <w:rFonts w:ascii="Nunito" w:hAnsi="Nunito" w:cs="Arial"/>
          <w:color w:val="0C0C0C"/>
        </w:rPr>
        <w:t>Câu 15:</w:t>
      </w:r>
    </w:p>
    <w:p w14:paraId="6D535053" w14:textId="77777777" w:rsidR="00922BB2" w:rsidRDefault="00922BB2">
      <w:pPr>
        <w:pStyle w:val="ThngthngWeb"/>
        <w:shd w:val="clear" w:color="auto" w:fill="FFFFFF"/>
        <w:spacing w:before="0" w:beforeAutospacing="0" w:after="0" w:afterAutospacing="0" w:line="330" w:lineRule="atLeast"/>
        <w:ind w:left="720"/>
        <w:textAlignment w:val="baseline"/>
        <w:divId w:val="87896209"/>
        <w:rPr>
          <w:rFonts w:ascii="Nunito" w:hAnsi="Nunito" w:cs="Arial"/>
          <w:color w:val="0C0C0C"/>
        </w:rPr>
      </w:pPr>
      <w:r>
        <w:rPr>
          <w:rFonts w:ascii="Nunito" w:hAnsi="Nunito" w:cs="Arial"/>
          <w:color w:val="0C0C0C"/>
        </w:rPr>
        <w:t>Làm th</w:t>
      </w:r>
      <w:r>
        <w:rPr>
          <w:rFonts w:ascii="Cambria" w:hAnsi="Cambria" w:cs="Cambria"/>
          <w:color w:val="0C0C0C"/>
        </w:rPr>
        <w:t>ế</w:t>
      </w:r>
      <w:r>
        <w:rPr>
          <w:rFonts w:ascii="Nunito" w:hAnsi="Nunito" w:cs="Arial"/>
          <w:color w:val="0C0C0C"/>
        </w:rPr>
        <w:t xml:space="preserve"> n</w:t>
      </w:r>
      <w:r>
        <w:rPr>
          <w:rFonts w:ascii="Nunito" w:hAnsi="Nunito" w:cs="Nunito"/>
          <w:color w:val="0C0C0C"/>
        </w:rPr>
        <w:t>à</w:t>
      </w:r>
      <w:r>
        <w:rPr>
          <w:rFonts w:ascii="Nunito" w:hAnsi="Nunito" w:cs="Arial"/>
          <w:color w:val="0C0C0C"/>
        </w:rPr>
        <w:t xml:space="preserve">o </w:t>
      </w:r>
      <w:r>
        <w:rPr>
          <w:rFonts w:ascii="Cambria" w:hAnsi="Cambria" w:cs="Cambria"/>
          <w:color w:val="0C0C0C"/>
        </w:rPr>
        <w:t>để</w:t>
      </w:r>
      <w:r>
        <w:rPr>
          <w:rFonts w:ascii="Nunito" w:hAnsi="Nunito" w:cs="Arial"/>
          <w:color w:val="0C0C0C"/>
        </w:rPr>
        <w:t xml:space="preserve"> m</w:t>
      </w:r>
      <w:r>
        <w:rPr>
          <w:rFonts w:ascii="Cambria" w:hAnsi="Cambria" w:cs="Cambria"/>
          <w:color w:val="0C0C0C"/>
        </w:rPr>
        <w:t>ộ</w:t>
      </w:r>
      <w:r>
        <w:rPr>
          <w:rFonts w:ascii="Nunito" w:hAnsi="Nunito" w:cs="Arial"/>
          <w:color w:val="0C0C0C"/>
        </w:rPr>
        <w:t>t m</w:t>
      </w:r>
      <w:r>
        <w:rPr>
          <w:rFonts w:ascii="Cambria" w:hAnsi="Cambria" w:cs="Cambria"/>
          <w:color w:val="0C0C0C"/>
        </w:rPr>
        <w:t>ạ</w:t>
      </w:r>
      <w:r>
        <w:rPr>
          <w:rFonts w:ascii="Nunito" w:hAnsi="Nunito" w:cs="Arial"/>
          <w:color w:val="0C0C0C"/>
        </w:rPr>
        <w:t xml:space="preserve">ng LAN </w:t>
      </w:r>
      <w:r>
        <w:rPr>
          <w:rFonts w:ascii="Cambria" w:hAnsi="Cambria" w:cs="Cambria"/>
          <w:color w:val="0C0C0C"/>
        </w:rPr>
        <w:t>ả</w:t>
      </w:r>
      <w:r>
        <w:rPr>
          <w:rFonts w:ascii="Nunito" w:hAnsi="Nunito" w:cs="Arial"/>
          <w:color w:val="0C0C0C"/>
        </w:rPr>
        <w:t>o (VLAN) cho ph</w:t>
      </w:r>
      <w:r>
        <w:rPr>
          <w:rFonts w:ascii="Nunito" w:hAnsi="Nunito" w:cs="Nunito"/>
          <w:color w:val="0C0C0C"/>
        </w:rPr>
        <w:t>é</w:t>
      </w:r>
      <w:r>
        <w:rPr>
          <w:rFonts w:ascii="Nunito" w:hAnsi="Nunito" w:cs="Arial"/>
          <w:color w:val="0C0C0C"/>
        </w:rPr>
        <w:t>p c</w:t>
      </w:r>
      <w:r>
        <w:rPr>
          <w:rFonts w:ascii="Nunito" w:hAnsi="Nunito" w:cs="Nunito"/>
          <w:color w:val="0C0C0C"/>
        </w:rPr>
        <w:t>á</w:t>
      </w:r>
      <w:r>
        <w:rPr>
          <w:rFonts w:ascii="Nunito" w:hAnsi="Nunito" w:cs="Arial"/>
          <w:color w:val="0C0C0C"/>
        </w:rPr>
        <w:t>c thi</w:t>
      </w:r>
      <w:r>
        <w:rPr>
          <w:rFonts w:ascii="Cambria" w:hAnsi="Cambria" w:cs="Cambria"/>
          <w:color w:val="0C0C0C"/>
        </w:rPr>
        <w:t>ế</w:t>
      </w:r>
      <w:r>
        <w:rPr>
          <w:rFonts w:ascii="Nunito" w:hAnsi="Nunito" w:cs="Arial"/>
          <w:color w:val="0C0C0C"/>
        </w:rPr>
        <w:t>t b</w:t>
      </w:r>
      <w:r>
        <w:rPr>
          <w:rFonts w:ascii="Cambria" w:hAnsi="Cambria" w:cs="Cambria"/>
          <w:color w:val="0C0C0C"/>
        </w:rPr>
        <w:t>ị</w:t>
      </w:r>
      <w:r>
        <w:rPr>
          <w:rFonts w:ascii="Nunito" w:hAnsi="Nunito" w:cs="Arial"/>
          <w:color w:val="0C0C0C"/>
        </w:rPr>
        <w:t xml:space="preserve"> </w:t>
      </w:r>
      <w:r>
        <w:rPr>
          <w:rFonts w:ascii="Cambria" w:hAnsi="Cambria" w:cs="Cambria"/>
          <w:color w:val="0C0C0C"/>
        </w:rPr>
        <w:t>đượ</w:t>
      </w:r>
      <w:r>
        <w:rPr>
          <w:rFonts w:ascii="Nunito" w:hAnsi="Nunito" w:cs="Arial"/>
          <w:color w:val="0C0C0C"/>
        </w:rPr>
        <w:t>c nh</w:t>
      </w:r>
      <w:r>
        <w:rPr>
          <w:rFonts w:ascii="Nunito" w:hAnsi="Nunito" w:cs="Nunito"/>
          <w:color w:val="0C0C0C"/>
        </w:rPr>
        <w:t>ó</w:t>
      </w:r>
      <w:r>
        <w:rPr>
          <w:rFonts w:ascii="Nunito" w:hAnsi="Nunito" w:cs="Arial"/>
          <w:color w:val="0C0C0C"/>
        </w:rPr>
        <w:t>m l</w:t>
      </w:r>
      <w:r>
        <w:rPr>
          <w:rFonts w:ascii="Cambria" w:hAnsi="Cambria" w:cs="Cambria"/>
          <w:color w:val="0C0C0C"/>
        </w:rPr>
        <w:t>ạ</w:t>
      </w:r>
      <w:r>
        <w:rPr>
          <w:rFonts w:ascii="Nunito" w:hAnsi="Nunito" w:cs="Arial"/>
          <w:color w:val="0C0C0C"/>
        </w:rPr>
        <w:t>i?</w:t>
      </w:r>
    </w:p>
    <w:p w14:paraId="303D7245" w14:textId="576B4B5E" w:rsidR="00922BB2" w:rsidRDefault="00922BB2">
      <w:pPr>
        <w:pBdr>
          <w:bottom w:val="single" w:sz="6" w:space="17" w:color="D9D9D9"/>
        </w:pBdr>
        <w:shd w:val="clear" w:color="auto" w:fill="FFFFFF"/>
        <w:ind w:left="720"/>
        <w:textAlignment w:val="baseline"/>
        <w:divId w:val="378550850"/>
        <w:rPr>
          <w:rFonts w:ascii="Arial" w:hAnsi="Arial" w:cs="Arial"/>
          <w:color w:val="575859"/>
          <w:sz w:val="21"/>
          <w:szCs w:val="21"/>
        </w:rPr>
      </w:pPr>
      <w:r>
        <w:rPr>
          <w:rFonts w:ascii="Arial" w:hAnsi="Arial" w:cs="Arial"/>
          <w:color w:val="575859"/>
          <w:sz w:val="21"/>
          <w:szCs w:val="21"/>
        </w:rPr>
        <w:object w:dxaOrig="225" w:dyaOrig="225" w14:anchorId="5F1731B1">
          <v:shape id="_x0000_i2402" type="#_x0000_t75" style="width:20.15pt;height:18.3pt" o:ole="">
            <v:imagedata r:id="rId8" o:title=""/>
          </v:shape>
          <w:control r:id="rId266" w:name="DefaultOcxName562" w:shapeid="_x0000_i2402"/>
        </w:object>
      </w:r>
      <w:r>
        <w:rPr>
          <w:rFonts w:ascii="Arial" w:hAnsi="Arial" w:cs="Arial"/>
          <w:color w:val="575859"/>
          <w:sz w:val="21"/>
          <w:szCs w:val="21"/>
        </w:rPr>
        <w:t>A. H</w:t>
      </w:r>
      <w:r w:rsidRPr="00C42232">
        <w:rPr>
          <w:rFonts w:ascii="Arial" w:hAnsi="Arial" w:cs="Arial"/>
          <w:b/>
          <w:bCs/>
          <w:color w:val="575859"/>
          <w:sz w:val="21"/>
          <w:szCs w:val="21"/>
        </w:rPr>
        <w:t xml:space="preserve">ợp </w:t>
      </w:r>
      <w:r>
        <w:rPr>
          <w:rFonts w:ascii="Arial" w:hAnsi="Arial" w:cs="Arial"/>
          <w:color w:val="575859"/>
          <w:sz w:val="21"/>
          <w:szCs w:val="21"/>
        </w:rPr>
        <w:t>lý </w:t>
      </w:r>
    </w:p>
    <w:p w14:paraId="40558D1E" w14:textId="49264E85" w:rsidR="00922BB2" w:rsidRDefault="00922BB2">
      <w:pPr>
        <w:pBdr>
          <w:bottom w:val="single" w:sz="6" w:space="17" w:color="D9D9D9"/>
        </w:pBdr>
        <w:shd w:val="clear" w:color="auto" w:fill="FFFFFF"/>
        <w:ind w:left="720"/>
        <w:textAlignment w:val="baseline"/>
        <w:divId w:val="188641915"/>
        <w:rPr>
          <w:rFonts w:ascii="Arial" w:hAnsi="Arial" w:cs="Arial"/>
          <w:color w:val="575859"/>
          <w:sz w:val="21"/>
          <w:szCs w:val="21"/>
        </w:rPr>
      </w:pPr>
      <w:r>
        <w:rPr>
          <w:rFonts w:ascii="Arial" w:hAnsi="Arial" w:cs="Arial"/>
          <w:color w:val="575859"/>
          <w:sz w:val="21"/>
          <w:szCs w:val="21"/>
        </w:rPr>
        <w:object w:dxaOrig="225" w:dyaOrig="225" w14:anchorId="17DA3DDA">
          <v:shape id="_x0000_i2405" type="#_x0000_t75" style="width:20.15pt;height:18.3pt" o:ole="">
            <v:imagedata r:id="rId8" o:title=""/>
          </v:shape>
          <w:control r:id="rId267" w:name="DefaultOcxName572" w:shapeid="_x0000_i2405"/>
        </w:object>
      </w:r>
      <w:r>
        <w:rPr>
          <w:rFonts w:ascii="Arial" w:hAnsi="Arial" w:cs="Arial"/>
          <w:color w:val="575859"/>
          <w:sz w:val="21"/>
          <w:szCs w:val="21"/>
        </w:rPr>
        <w:t>B. Dựa trên mạng con </w:t>
      </w:r>
    </w:p>
    <w:p w14:paraId="2D139FC0" w14:textId="342A0C5D" w:rsidR="00922BB2" w:rsidRDefault="00922BB2">
      <w:pPr>
        <w:pBdr>
          <w:bottom w:val="single" w:sz="6" w:space="17" w:color="D9D9D9"/>
        </w:pBdr>
        <w:shd w:val="clear" w:color="auto" w:fill="FFFFFF"/>
        <w:ind w:left="720"/>
        <w:textAlignment w:val="baseline"/>
        <w:divId w:val="316301399"/>
        <w:rPr>
          <w:rFonts w:ascii="Arial" w:hAnsi="Arial" w:cs="Arial"/>
          <w:color w:val="575859"/>
          <w:sz w:val="21"/>
          <w:szCs w:val="21"/>
        </w:rPr>
      </w:pPr>
      <w:r>
        <w:rPr>
          <w:rFonts w:ascii="Arial" w:hAnsi="Arial" w:cs="Arial"/>
          <w:color w:val="575859"/>
          <w:sz w:val="21"/>
          <w:szCs w:val="21"/>
        </w:rPr>
        <w:object w:dxaOrig="225" w:dyaOrig="225" w14:anchorId="2A8392E9">
          <v:shape id="_x0000_i2408" type="#_x0000_t75" style="width:20.15pt;height:18.3pt" o:ole="">
            <v:imagedata r:id="rId8" o:title=""/>
          </v:shape>
          <w:control r:id="rId268" w:name="DefaultOcxName582" w:shapeid="_x0000_i2408"/>
        </w:object>
      </w:r>
      <w:r>
        <w:rPr>
          <w:rFonts w:ascii="Arial" w:hAnsi="Arial" w:cs="Arial"/>
          <w:color w:val="575859"/>
          <w:sz w:val="21"/>
          <w:szCs w:val="21"/>
        </w:rPr>
        <w:t>C. Trực tiếp đến trung tâm </w:t>
      </w:r>
    </w:p>
    <w:p w14:paraId="64E45925" w14:textId="3AE983B9" w:rsidR="00922BB2" w:rsidRDefault="00922BB2">
      <w:pPr>
        <w:pBdr>
          <w:bottom w:val="single" w:sz="6" w:space="17" w:color="D9D9D9"/>
        </w:pBdr>
        <w:shd w:val="clear" w:color="auto" w:fill="FFFFFF"/>
        <w:ind w:left="720"/>
        <w:textAlignment w:val="baseline"/>
        <w:divId w:val="68574334"/>
        <w:rPr>
          <w:rFonts w:ascii="Arial" w:hAnsi="Arial" w:cs="Arial"/>
          <w:color w:val="575859"/>
          <w:sz w:val="21"/>
          <w:szCs w:val="21"/>
        </w:rPr>
      </w:pPr>
      <w:r>
        <w:rPr>
          <w:rFonts w:ascii="Arial" w:hAnsi="Arial" w:cs="Arial"/>
          <w:color w:val="575859"/>
          <w:sz w:val="21"/>
          <w:szCs w:val="21"/>
        </w:rPr>
        <w:object w:dxaOrig="225" w:dyaOrig="225" w14:anchorId="14A7CFC3">
          <v:shape id="_x0000_i2411" type="#_x0000_t75" style="width:20.15pt;height:18.3pt" o:ole="">
            <v:imagedata r:id="rId8" o:title=""/>
          </v:shape>
          <w:control r:id="rId269" w:name="DefaultOcxName592" w:shapeid="_x0000_i2411"/>
        </w:object>
      </w:r>
      <w:r>
        <w:rPr>
          <w:rFonts w:ascii="Arial" w:hAnsi="Arial" w:cs="Arial"/>
          <w:color w:val="575859"/>
          <w:sz w:val="21"/>
          <w:szCs w:val="21"/>
        </w:rPr>
        <w:t>D. Chỉ xung quanh công tắc lõi</w:t>
      </w:r>
    </w:p>
    <w:p w14:paraId="273CDCD3" w14:textId="77777777" w:rsidR="00922BB2" w:rsidRDefault="00922BB2">
      <w:pPr>
        <w:pBdr>
          <w:bottom w:val="single" w:sz="6" w:space="17" w:color="D9D9D9"/>
        </w:pBdr>
        <w:shd w:val="clear" w:color="auto" w:fill="FFFFFF"/>
        <w:ind w:left="720"/>
        <w:textAlignment w:val="baseline"/>
        <w:divId w:val="1670788012"/>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64F05235" w14:textId="77777777" w:rsidR="00922BB2" w:rsidRDefault="00922BB2">
      <w:pPr>
        <w:pStyle w:val="u4"/>
        <w:numPr>
          <w:ilvl w:val="0"/>
          <w:numId w:val="1"/>
        </w:numPr>
        <w:shd w:val="clear" w:color="auto" w:fill="FFFFFF"/>
        <w:spacing w:before="0" w:beforeAutospacing="0" w:after="0" w:afterAutospacing="0" w:line="330" w:lineRule="atLeast"/>
        <w:textAlignment w:val="baseline"/>
        <w:divId w:val="87896209"/>
        <w:rPr>
          <w:rFonts w:ascii="Nunito" w:hAnsi="Nunito" w:cs="Arial"/>
          <w:color w:val="0C0C0C"/>
        </w:rPr>
      </w:pPr>
      <w:r>
        <w:rPr>
          <w:rFonts w:ascii="Nunito" w:hAnsi="Nunito" w:cs="Arial"/>
          <w:color w:val="0C0C0C"/>
        </w:rPr>
        <w:t>Câu 16:</w:t>
      </w:r>
    </w:p>
    <w:p w14:paraId="728EA6FF" w14:textId="77777777" w:rsidR="00922BB2" w:rsidRDefault="00922BB2">
      <w:pPr>
        <w:pStyle w:val="ThngthngWeb"/>
        <w:shd w:val="clear" w:color="auto" w:fill="FFFFFF"/>
        <w:spacing w:before="0" w:beforeAutospacing="0" w:after="0" w:afterAutospacing="0" w:line="330" w:lineRule="atLeast"/>
        <w:ind w:left="720"/>
        <w:textAlignment w:val="baseline"/>
        <w:divId w:val="87896209"/>
        <w:rPr>
          <w:rFonts w:ascii="Nunito" w:hAnsi="Nunito" w:cs="Arial"/>
          <w:color w:val="0C0C0C"/>
        </w:rPr>
      </w:pPr>
      <w:r>
        <w:rPr>
          <w:rFonts w:ascii="Nunito" w:hAnsi="Nunito" w:cs="Arial"/>
          <w:color w:val="0C0C0C"/>
        </w:rPr>
        <w:t>Các chu</w:t>
      </w:r>
      <w:r>
        <w:rPr>
          <w:rFonts w:ascii="Cambria" w:hAnsi="Cambria" w:cs="Cambria"/>
          <w:color w:val="0C0C0C"/>
        </w:rPr>
        <w:t>ẩ</w:t>
      </w:r>
      <w:r>
        <w:rPr>
          <w:rFonts w:ascii="Nunito" w:hAnsi="Nunito" w:cs="Arial"/>
          <w:color w:val="0C0C0C"/>
        </w:rPr>
        <w:t>n giao th</w:t>
      </w:r>
      <w:r>
        <w:rPr>
          <w:rFonts w:ascii="Cambria" w:hAnsi="Cambria" w:cs="Cambria"/>
          <w:color w:val="0C0C0C"/>
        </w:rPr>
        <w:t>ứ</w:t>
      </w:r>
      <w:r>
        <w:rPr>
          <w:rFonts w:ascii="Nunito" w:hAnsi="Nunito" w:cs="Arial"/>
          <w:color w:val="0C0C0C"/>
        </w:rPr>
        <w:t>c m</w:t>
      </w:r>
      <w:r>
        <w:rPr>
          <w:rFonts w:ascii="Cambria" w:hAnsi="Cambria" w:cs="Cambria"/>
          <w:color w:val="0C0C0C"/>
        </w:rPr>
        <w:t>ạ</w:t>
      </w:r>
      <w:r>
        <w:rPr>
          <w:rFonts w:ascii="Nunito" w:hAnsi="Nunito" w:cs="Arial"/>
          <w:color w:val="0C0C0C"/>
        </w:rPr>
        <w:t>ng kh</w:t>
      </w:r>
      <w:r>
        <w:rPr>
          <w:rFonts w:ascii="Nunito" w:hAnsi="Nunito" w:cs="Nunito"/>
          <w:color w:val="0C0C0C"/>
        </w:rPr>
        <w:t>ô</w:t>
      </w:r>
      <w:r>
        <w:rPr>
          <w:rFonts w:ascii="Nunito" w:hAnsi="Nunito" w:cs="Arial"/>
          <w:color w:val="0C0C0C"/>
        </w:rPr>
        <w:t>ng d</w:t>
      </w:r>
      <w:r>
        <w:rPr>
          <w:rFonts w:ascii="Nunito" w:hAnsi="Nunito" w:cs="Nunito"/>
          <w:color w:val="0C0C0C"/>
        </w:rPr>
        <w:t>â</w:t>
      </w:r>
      <w:r>
        <w:rPr>
          <w:rFonts w:ascii="Nunito" w:hAnsi="Nunito" w:cs="Arial"/>
          <w:color w:val="0C0C0C"/>
        </w:rPr>
        <w:t>y IEEE n</w:t>
      </w:r>
      <w:r>
        <w:rPr>
          <w:rFonts w:ascii="Nunito" w:hAnsi="Nunito" w:cs="Nunito"/>
          <w:color w:val="0C0C0C"/>
        </w:rPr>
        <w:t>à</w:t>
      </w:r>
      <w:r>
        <w:rPr>
          <w:rFonts w:ascii="Nunito" w:hAnsi="Nunito" w:cs="Arial"/>
          <w:color w:val="0C0C0C"/>
        </w:rPr>
        <w:t xml:space="preserve">o sau </w:t>
      </w:r>
      <w:r>
        <w:rPr>
          <w:rFonts w:ascii="Cambria" w:hAnsi="Cambria" w:cs="Cambria"/>
          <w:color w:val="0C0C0C"/>
        </w:rPr>
        <w:t>đ</w:t>
      </w:r>
      <w:r>
        <w:rPr>
          <w:rFonts w:ascii="Nunito" w:hAnsi="Nunito" w:cs="Nunito"/>
          <w:color w:val="0C0C0C"/>
        </w:rPr>
        <w:t>â</w:t>
      </w:r>
      <w:r>
        <w:rPr>
          <w:rFonts w:ascii="Nunito" w:hAnsi="Nunito" w:cs="Arial"/>
          <w:color w:val="0C0C0C"/>
        </w:rPr>
        <w:t>y l</w:t>
      </w:r>
      <w:r>
        <w:rPr>
          <w:rFonts w:ascii="Nunito" w:hAnsi="Nunito" w:cs="Nunito"/>
          <w:color w:val="0C0C0C"/>
        </w:rPr>
        <w:t>à</w:t>
      </w:r>
      <w:r>
        <w:rPr>
          <w:rFonts w:ascii="Nunito" w:hAnsi="Nunito" w:cs="Arial"/>
          <w:color w:val="0C0C0C"/>
        </w:rPr>
        <w:t xml:space="preserve"> ph</w:t>
      </w:r>
      <w:r>
        <w:rPr>
          <w:rFonts w:ascii="Cambria" w:hAnsi="Cambria" w:cs="Cambria"/>
          <w:color w:val="0C0C0C"/>
        </w:rPr>
        <w:t>ổ</w:t>
      </w:r>
      <w:r>
        <w:rPr>
          <w:rFonts w:ascii="Nunito" w:hAnsi="Nunito" w:cs="Arial"/>
          <w:color w:val="0C0C0C"/>
        </w:rPr>
        <w:t xml:space="preserve"> bi</w:t>
      </w:r>
      <w:r>
        <w:rPr>
          <w:rFonts w:ascii="Cambria" w:hAnsi="Cambria" w:cs="Cambria"/>
          <w:color w:val="0C0C0C"/>
        </w:rPr>
        <w:t>ế</w:t>
      </w:r>
      <w:r>
        <w:rPr>
          <w:rFonts w:ascii="Nunito" w:hAnsi="Nunito" w:cs="Arial"/>
          <w:color w:val="0C0C0C"/>
        </w:rPr>
        <w:t>n nh</w:t>
      </w:r>
      <w:r>
        <w:rPr>
          <w:rFonts w:ascii="Cambria" w:hAnsi="Cambria" w:cs="Cambria"/>
          <w:color w:val="0C0C0C"/>
        </w:rPr>
        <w:t>ấ</w:t>
      </w:r>
      <w:r>
        <w:rPr>
          <w:rFonts w:ascii="Nunito" w:hAnsi="Nunito" w:cs="Arial"/>
          <w:color w:val="0C0C0C"/>
        </w:rPr>
        <w:t>t ?</w:t>
      </w:r>
    </w:p>
    <w:p w14:paraId="65A98C7B" w14:textId="120EA4A3" w:rsidR="00922BB2" w:rsidRDefault="00922BB2">
      <w:pPr>
        <w:pBdr>
          <w:bottom w:val="single" w:sz="6" w:space="17" w:color="D9D9D9"/>
        </w:pBdr>
        <w:shd w:val="clear" w:color="auto" w:fill="FFFFFF"/>
        <w:ind w:left="720"/>
        <w:textAlignment w:val="baseline"/>
        <w:divId w:val="2010404511"/>
        <w:rPr>
          <w:rFonts w:ascii="Arial" w:hAnsi="Arial" w:cs="Arial"/>
          <w:color w:val="575859"/>
          <w:sz w:val="21"/>
          <w:szCs w:val="21"/>
        </w:rPr>
      </w:pPr>
      <w:r>
        <w:rPr>
          <w:rFonts w:ascii="Arial" w:hAnsi="Arial" w:cs="Arial"/>
          <w:color w:val="575859"/>
          <w:sz w:val="21"/>
          <w:szCs w:val="21"/>
        </w:rPr>
        <w:object w:dxaOrig="225" w:dyaOrig="225" w14:anchorId="04DA1A86">
          <v:shape id="_x0000_i2414" type="#_x0000_t75" style="width:20.15pt;height:18.3pt" o:ole="">
            <v:imagedata r:id="rId8" o:title=""/>
          </v:shape>
          <w:control r:id="rId270" w:name="DefaultOcxName602" w:shapeid="_x0000_i2414"/>
        </w:object>
      </w:r>
      <w:r>
        <w:rPr>
          <w:rFonts w:ascii="Arial" w:hAnsi="Arial" w:cs="Arial"/>
          <w:color w:val="575859"/>
          <w:sz w:val="21"/>
          <w:szCs w:val="21"/>
        </w:rPr>
        <w:t>A. 802.11b</w:t>
      </w:r>
    </w:p>
    <w:p w14:paraId="347F30A9" w14:textId="6323CEA4" w:rsidR="00922BB2" w:rsidRDefault="00922BB2">
      <w:pPr>
        <w:pBdr>
          <w:bottom w:val="single" w:sz="6" w:space="17" w:color="D9D9D9"/>
        </w:pBdr>
        <w:shd w:val="clear" w:color="auto" w:fill="FFFFFF"/>
        <w:ind w:left="720"/>
        <w:textAlignment w:val="baseline"/>
        <w:divId w:val="633222714"/>
        <w:rPr>
          <w:rFonts w:ascii="Arial" w:hAnsi="Arial" w:cs="Arial"/>
          <w:color w:val="575859"/>
          <w:sz w:val="21"/>
          <w:szCs w:val="21"/>
        </w:rPr>
      </w:pPr>
      <w:r>
        <w:rPr>
          <w:rFonts w:ascii="Arial" w:hAnsi="Arial" w:cs="Arial"/>
          <w:color w:val="575859"/>
          <w:sz w:val="21"/>
          <w:szCs w:val="21"/>
        </w:rPr>
        <w:object w:dxaOrig="225" w:dyaOrig="225" w14:anchorId="3E384060">
          <v:shape id="_x0000_i2417" type="#_x0000_t75" style="width:20.15pt;height:18.3pt" o:ole="">
            <v:imagedata r:id="rId8" o:title=""/>
          </v:shape>
          <w:control r:id="rId271" w:name="DefaultOcxName612" w:shapeid="_x0000_i2417"/>
        </w:object>
      </w:r>
      <w:r>
        <w:rPr>
          <w:rFonts w:ascii="Arial" w:hAnsi="Arial" w:cs="Arial"/>
          <w:color w:val="575859"/>
          <w:sz w:val="21"/>
          <w:szCs w:val="21"/>
        </w:rPr>
        <w:t>B. 802.11a</w:t>
      </w:r>
    </w:p>
    <w:p w14:paraId="0E7AA567" w14:textId="4E12F486" w:rsidR="00922BB2" w:rsidRDefault="00922BB2">
      <w:pPr>
        <w:pBdr>
          <w:bottom w:val="single" w:sz="6" w:space="17" w:color="D9D9D9"/>
        </w:pBdr>
        <w:shd w:val="clear" w:color="auto" w:fill="FFFFFF"/>
        <w:ind w:left="720"/>
        <w:textAlignment w:val="baseline"/>
        <w:divId w:val="1428381815"/>
        <w:rPr>
          <w:rFonts w:ascii="Arial" w:hAnsi="Arial" w:cs="Arial"/>
          <w:color w:val="575859"/>
          <w:sz w:val="21"/>
          <w:szCs w:val="21"/>
        </w:rPr>
      </w:pPr>
      <w:r>
        <w:rPr>
          <w:rFonts w:ascii="Arial" w:hAnsi="Arial" w:cs="Arial"/>
          <w:color w:val="575859"/>
          <w:sz w:val="21"/>
          <w:szCs w:val="21"/>
        </w:rPr>
        <w:object w:dxaOrig="225" w:dyaOrig="225" w14:anchorId="0F0A7779">
          <v:shape id="_x0000_i2420" type="#_x0000_t75" style="width:20.15pt;height:18.3pt" o:ole="">
            <v:imagedata r:id="rId8" o:title=""/>
          </v:shape>
          <w:control r:id="rId272" w:name="DefaultOcxName621" w:shapeid="_x0000_i2420"/>
        </w:object>
      </w:r>
      <w:r>
        <w:rPr>
          <w:rFonts w:ascii="Arial" w:hAnsi="Arial" w:cs="Arial"/>
          <w:color w:val="575859"/>
          <w:sz w:val="21"/>
          <w:szCs w:val="21"/>
        </w:rPr>
        <w:t>C. 802.11g</w:t>
      </w:r>
    </w:p>
    <w:p w14:paraId="12282A60" w14:textId="5C06165D" w:rsidR="00922BB2" w:rsidRDefault="00922BB2">
      <w:pPr>
        <w:pBdr>
          <w:bottom w:val="single" w:sz="6" w:space="17" w:color="D9D9D9"/>
        </w:pBdr>
        <w:shd w:val="clear" w:color="auto" w:fill="FFFFFF"/>
        <w:ind w:left="720"/>
        <w:textAlignment w:val="baseline"/>
        <w:divId w:val="1806042997"/>
        <w:rPr>
          <w:rFonts w:ascii="Arial" w:hAnsi="Arial" w:cs="Arial"/>
          <w:color w:val="575859"/>
          <w:sz w:val="21"/>
          <w:szCs w:val="21"/>
        </w:rPr>
      </w:pPr>
      <w:r>
        <w:rPr>
          <w:rFonts w:ascii="Arial" w:hAnsi="Arial" w:cs="Arial"/>
          <w:color w:val="575859"/>
          <w:sz w:val="21"/>
          <w:szCs w:val="21"/>
        </w:rPr>
        <w:object w:dxaOrig="225" w:dyaOrig="225" w14:anchorId="1F961335">
          <v:shape id="_x0000_i2423" type="#_x0000_t75" style="width:20.15pt;height:18.3pt" o:ole="">
            <v:imagedata r:id="rId8" o:title=""/>
          </v:shape>
          <w:control r:id="rId273" w:name="DefaultOcxName631" w:shapeid="_x0000_i2423"/>
        </w:object>
      </w:r>
      <w:r>
        <w:rPr>
          <w:rFonts w:ascii="Arial" w:hAnsi="Arial" w:cs="Arial"/>
          <w:color w:val="575859"/>
          <w:sz w:val="21"/>
          <w:szCs w:val="21"/>
        </w:rPr>
        <w:t>D. Tất cả đều đúng</w:t>
      </w:r>
    </w:p>
    <w:p w14:paraId="29EE6311" w14:textId="77777777" w:rsidR="00922BB2" w:rsidRDefault="00922BB2">
      <w:pPr>
        <w:pBdr>
          <w:bottom w:val="single" w:sz="6" w:space="17" w:color="D9D9D9"/>
        </w:pBdr>
        <w:shd w:val="clear" w:color="auto" w:fill="FFFFFF"/>
        <w:ind w:left="720"/>
        <w:textAlignment w:val="baseline"/>
        <w:divId w:val="1600521852"/>
        <w:rPr>
          <w:rFonts w:ascii="Arial" w:hAnsi="Arial" w:cs="Arial"/>
          <w:color w:val="575859"/>
          <w:sz w:val="21"/>
          <w:szCs w:val="21"/>
        </w:rPr>
      </w:pPr>
      <w:r>
        <w:rPr>
          <w:rStyle w:val="docemphstrong"/>
          <w:rFonts w:ascii="Nunito" w:hAnsi="Nunito" w:cs="Arial"/>
          <w:b/>
          <w:bCs/>
          <w:color w:val="CF0101"/>
          <w:bdr w:val="single" w:sz="6" w:space="4" w:color="D9D9D9" w:frame="1"/>
        </w:rPr>
        <w:lastRenderedPageBreak/>
        <w:t>Sai</w:t>
      </w:r>
      <w:r>
        <w:rPr>
          <w:rFonts w:ascii="Arial" w:hAnsi="Arial" w:cs="Arial"/>
          <w:color w:val="575859"/>
          <w:sz w:val="21"/>
          <w:szCs w:val="21"/>
        </w:rPr>
        <w:t> </w:t>
      </w:r>
      <w:r>
        <w:rPr>
          <w:rStyle w:val="hps"/>
          <w:rFonts w:ascii="inherit" w:hAnsi="inherit" w:cs="Arial"/>
          <w:b/>
          <w:bCs/>
          <w:color w:val="040404"/>
          <w:bdr w:val="none" w:sz="0" w:space="0" w:color="auto" w:frame="1"/>
        </w:rPr>
        <w:t>D</w:t>
      </w:r>
      <w:r>
        <w:rPr>
          <w:rStyle w:val="hps"/>
          <w:rFonts w:ascii="Nunito" w:hAnsi="Nunito" w:cs="Arial"/>
          <w:color w:val="040404"/>
        </w:rPr>
        <w:t> là đáp án đúng</w:t>
      </w:r>
    </w:p>
    <w:p w14:paraId="395B53E0" w14:textId="77777777" w:rsidR="00922BB2" w:rsidRDefault="00922BB2">
      <w:pPr>
        <w:pStyle w:val="u4"/>
        <w:numPr>
          <w:ilvl w:val="0"/>
          <w:numId w:val="1"/>
        </w:numPr>
        <w:shd w:val="clear" w:color="auto" w:fill="FFFFFF"/>
        <w:spacing w:before="0" w:beforeAutospacing="0" w:after="0" w:afterAutospacing="0" w:line="330" w:lineRule="atLeast"/>
        <w:textAlignment w:val="baseline"/>
        <w:divId w:val="87896209"/>
        <w:rPr>
          <w:rFonts w:ascii="Nunito" w:hAnsi="Nunito" w:cs="Arial"/>
          <w:color w:val="0C0C0C"/>
        </w:rPr>
      </w:pPr>
      <w:r>
        <w:rPr>
          <w:rFonts w:ascii="Nunito" w:hAnsi="Nunito" w:cs="Arial"/>
          <w:color w:val="0C0C0C"/>
        </w:rPr>
        <w:t>Câu 17:</w:t>
      </w:r>
    </w:p>
    <w:p w14:paraId="7FAD83E6" w14:textId="77777777" w:rsidR="00922BB2" w:rsidRDefault="00922BB2">
      <w:pPr>
        <w:pStyle w:val="ThngthngWeb"/>
        <w:shd w:val="clear" w:color="auto" w:fill="FFFFFF"/>
        <w:spacing w:before="0" w:beforeAutospacing="0" w:after="0" w:afterAutospacing="0" w:line="330" w:lineRule="atLeast"/>
        <w:ind w:left="720"/>
        <w:textAlignment w:val="baseline"/>
        <w:divId w:val="87896209"/>
        <w:rPr>
          <w:rFonts w:ascii="Nunito" w:hAnsi="Nunito" w:cs="Arial"/>
          <w:color w:val="0C0C0C"/>
        </w:rPr>
      </w:pPr>
      <w:r>
        <w:rPr>
          <w:rFonts w:ascii="Nunito" w:hAnsi="Nunito" w:cs="Arial"/>
          <w:color w:val="0C0C0C"/>
        </w:rPr>
        <w:t>Làm th</w:t>
      </w:r>
      <w:r>
        <w:rPr>
          <w:rFonts w:ascii="Cambria" w:hAnsi="Cambria" w:cs="Cambria"/>
          <w:color w:val="0C0C0C"/>
        </w:rPr>
        <w:t>ế</w:t>
      </w:r>
      <w:r>
        <w:rPr>
          <w:rFonts w:ascii="Nunito" w:hAnsi="Nunito" w:cs="Arial"/>
          <w:color w:val="0C0C0C"/>
        </w:rPr>
        <w:t xml:space="preserve"> n</w:t>
      </w:r>
      <w:r>
        <w:rPr>
          <w:rFonts w:ascii="Nunito" w:hAnsi="Nunito" w:cs="Nunito"/>
          <w:color w:val="0C0C0C"/>
        </w:rPr>
        <w:t>à</w:t>
      </w:r>
      <w:r>
        <w:rPr>
          <w:rFonts w:ascii="Nunito" w:hAnsi="Nunito" w:cs="Arial"/>
          <w:color w:val="0C0C0C"/>
        </w:rPr>
        <w:t xml:space="preserve">o </w:t>
      </w:r>
      <w:r>
        <w:rPr>
          <w:rFonts w:ascii="Cambria" w:hAnsi="Cambria" w:cs="Cambria"/>
          <w:color w:val="0C0C0C"/>
        </w:rPr>
        <w:t>để</w:t>
      </w:r>
      <w:r>
        <w:rPr>
          <w:rFonts w:ascii="Nunito" w:hAnsi="Nunito" w:cs="Arial"/>
          <w:color w:val="0C0C0C"/>
        </w:rPr>
        <w:t xml:space="preserve"> network address translation (NAT) c</w:t>
      </w:r>
      <w:r>
        <w:rPr>
          <w:rFonts w:ascii="Cambria" w:hAnsi="Cambria" w:cs="Cambria"/>
          <w:color w:val="0C0C0C"/>
        </w:rPr>
        <w:t>ả</w:t>
      </w:r>
      <w:r>
        <w:rPr>
          <w:rFonts w:ascii="Nunito" w:hAnsi="Nunito" w:cs="Arial"/>
          <w:color w:val="0C0C0C"/>
        </w:rPr>
        <w:t>i thi</w:t>
      </w:r>
      <w:r>
        <w:rPr>
          <w:rFonts w:ascii="Cambria" w:hAnsi="Cambria" w:cs="Cambria"/>
          <w:color w:val="0C0C0C"/>
        </w:rPr>
        <w:t>ệ</w:t>
      </w:r>
      <w:r>
        <w:rPr>
          <w:rFonts w:ascii="Nunito" w:hAnsi="Nunito" w:cs="Arial"/>
          <w:color w:val="0C0C0C"/>
        </w:rPr>
        <w:t>n b</w:t>
      </w:r>
      <w:r>
        <w:rPr>
          <w:rFonts w:ascii="Cambria" w:hAnsi="Cambria" w:cs="Cambria"/>
          <w:color w:val="0C0C0C"/>
        </w:rPr>
        <w:t>ả</w:t>
      </w:r>
      <w:r>
        <w:rPr>
          <w:rFonts w:ascii="Nunito" w:hAnsi="Nunito" w:cs="Arial"/>
          <w:color w:val="0C0C0C"/>
        </w:rPr>
        <w:t>o m</w:t>
      </w:r>
      <w:r>
        <w:rPr>
          <w:rFonts w:ascii="Cambria" w:hAnsi="Cambria" w:cs="Cambria"/>
          <w:color w:val="0C0C0C"/>
        </w:rPr>
        <w:t>ậ</w:t>
      </w:r>
      <w:r>
        <w:rPr>
          <w:rFonts w:ascii="Nunito" w:hAnsi="Nunito" w:cs="Arial"/>
          <w:color w:val="0C0C0C"/>
        </w:rPr>
        <w:t>t?</w:t>
      </w:r>
    </w:p>
    <w:p w14:paraId="3EAA125B" w14:textId="50677E75" w:rsidR="00922BB2" w:rsidRDefault="00922BB2">
      <w:pPr>
        <w:pBdr>
          <w:bottom w:val="single" w:sz="6" w:space="17" w:color="D9D9D9"/>
        </w:pBdr>
        <w:shd w:val="clear" w:color="auto" w:fill="FFFFFF"/>
        <w:ind w:left="720"/>
        <w:textAlignment w:val="baseline"/>
        <w:divId w:val="872183376"/>
        <w:rPr>
          <w:rFonts w:ascii="Arial" w:hAnsi="Arial" w:cs="Arial"/>
          <w:color w:val="575859"/>
          <w:sz w:val="21"/>
          <w:szCs w:val="21"/>
        </w:rPr>
      </w:pPr>
      <w:r>
        <w:rPr>
          <w:rFonts w:ascii="Arial" w:hAnsi="Arial" w:cs="Arial"/>
          <w:color w:val="575859"/>
          <w:sz w:val="21"/>
          <w:szCs w:val="21"/>
        </w:rPr>
        <w:object w:dxaOrig="225" w:dyaOrig="225" w14:anchorId="5B6B9F36">
          <v:shape id="_x0000_i2426" type="#_x0000_t75" style="width:20.15pt;height:18.3pt" o:ole="">
            <v:imagedata r:id="rId8" o:title=""/>
          </v:shape>
          <w:control r:id="rId274" w:name="DefaultOcxName641" w:shapeid="_x0000_i2426"/>
        </w:object>
      </w:r>
      <w:r>
        <w:rPr>
          <w:rFonts w:ascii="Arial" w:hAnsi="Arial" w:cs="Arial"/>
          <w:color w:val="575859"/>
          <w:sz w:val="21"/>
          <w:szCs w:val="21"/>
        </w:rPr>
        <w:t xml:space="preserve">A. </w:t>
      </w:r>
      <w:r w:rsidRPr="00C42232">
        <w:rPr>
          <w:rFonts w:ascii="Arial" w:hAnsi="Arial" w:cs="Arial"/>
          <w:b/>
          <w:bCs/>
          <w:color w:val="575859"/>
          <w:sz w:val="21"/>
          <w:szCs w:val="21"/>
        </w:rPr>
        <w:t>Nó loại bỏ các gói</w:t>
      </w:r>
      <w:r>
        <w:rPr>
          <w:rFonts w:ascii="Arial" w:hAnsi="Arial" w:cs="Arial"/>
          <w:color w:val="575859"/>
          <w:sz w:val="21"/>
          <w:szCs w:val="21"/>
        </w:rPr>
        <w:t xml:space="preserve"> không mong muốn</w:t>
      </w:r>
    </w:p>
    <w:p w14:paraId="1D8EF405" w14:textId="3C128B44" w:rsidR="00922BB2" w:rsidRDefault="00922BB2">
      <w:pPr>
        <w:pBdr>
          <w:bottom w:val="single" w:sz="6" w:space="17" w:color="D9D9D9"/>
        </w:pBdr>
        <w:shd w:val="clear" w:color="auto" w:fill="FFFFFF"/>
        <w:ind w:left="720"/>
        <w:textAlignment w:val="baseline"/>
        <w:divId w:val="266040459"/>
        <w:rPr>
          <w:rFonts w:ascii="Arial" w:hAnsi="Arial" w:cs="Arial"/>
          <w:color w:val="575859"/>
          <w:sz w:val="21"/>
          <w:szCs w:val="21"/>
        </w:rPr>
      </w:pPr>
      <w:r>
        <w:rPr>
          <w:rFonts w:ascii="Arial" w:hAnsi="Arial" w:cs="Arial"/>
          <w:color w:val="575859"/>
          <w:sz w:val="21"/>
          <w:szCs w:val="21"/>
        </w:rPr>
        <w:object w:dxaOrig="225" w:dyaOrig="225" w14:anchorId="4AC7B4FB">
          <v:shape id="_x0000_i2429" type="#_x0000_t75" style="width:20.15pt;height:18.3pt" o:ole="">
            <v:imagedata r:id="rId8" o:title=""/>
          </v:shape>
          <w:control r:id="rId275" w:name="DefaultOcxName651" w:shapeid="_x0000_i2429"/>
        </w:object>
      </w:r>
      <w:r>
        <w:rPr>
          <w:rFonts w:ascii="Arial" w:hAnsi="Arial" w:cs="Arial"/>
          <w:color w:val="575859"/>
          <w:sz w:val="21"/>
          <w:szCs w:val="21"/>
        </w:rPr>
        <w:t>B. Nó lọc dựa trên giao thức</w:t>
      </w:r>
    </w:p>
    <w:p w14:paraId="103417D2" w14:textId="4454AB18" w:rsidR="00922BB2" w:rsidRDefault="00922BB2">
      <w:pPr>
        <w:pBdr>
          <w:bottom w:val="single" w:sz="6" w:space="17" w:color="D9D9D9"/>
        </w:pBdr>
        <w:shd w:val="clear" w:color="auto" w:fill="FFFFFF"/>
        <w:ind w:left="720"/>
        <w:textAlignment w:val="baseline"/>
        <w:divId w:val="400106384"/>
        <w:rPr>
          <w:rFonts w:ascii="Arial" w:hAnsi="Arial" w:cs="Arial"/>
          <w:color w:val="575859"/>
          <w:sz w:val="21"/>
          <w:szCs w:val="21"/>
        </w:rPr>
      </w:pPr>
      <w:r>
        <w:rPr>
          <w:rFonts w:ascii="Arial" w:hAnsi="Arial" w:cs="Arial"/>
          <w:color w:val="575859"/>
          <w:sz w:val="21"/>
          <w:szCs w:val="21"/>
        </w:rPr>
        <w:object w:dxaOrig="225" w:dyaOrig="225" w14:anchorId="6A76DD45">
          <v:shape id="_x0000_i2432" type="#_x0000_t75" style="width:20.15pt;height:18.3pt" o:ole="">
            <v:imagedata r:id="rId8" o:title=""/>
          </v:shape>
          <w:control r:id="rId276" w:name="DefaultOcxName661" w:shapeid="_x0000_i2432"/>
        </w:object>
      </w:r>
      <w:r>
        <w:rPr>
          <w:rFonts w:ascii="Arial" w:hAnsi="Arial" w:cs="Arial"/>
          <w:color w:val="575859"/>
          <w:sz w:val="21"/>
          <w:szCs w:val="21"/>
        </w:rPr>
        <w:t>C. Nó che dấu địa chỉ IP của thiết bị NAT</w:t>
      </w:r>
    </w:p>
    <w:p w14:paraId="39828903" w14:textId="5B778B31" w:rsidR="00922BB2" w:rsidRDefault="00922BB2">
      <w:pPr>
        <w:pBdr>
          <w:bottom w:val="single" w:sz="6" w:space="17" w:color="D9D9D9"/>
        </w:pBdr>
        <w:shd w:val="clear" w:color="auto" w:fill="FFFFFF"/>
        <w:ind w:left="720"/>
        <w:textAlignment w:val="baseline"/>
        <w:divId w:val="1290552431"/>
        <w:rPr>
          <w:rFonts w:ascii="Arial" w:hAnsi="Arial" w:cs="Arial"/>
          <w:color w:val="575859"/>
          <w:sz w:val="21"/>
          <w:szCs w:val="21"/>
        </w:rPr>
      </w:pPr>
      <w:r>
        <w:rPr>
          <w:rFonts w:ascii="Arial" w:hAnsi="Arial" w:cs="Arial"/>
          <w:color w:val="575859"/>
          <w:sz w:val="21"/>
          <w:szCs w:val="21"/>
        </w:rPr>
        <w:object w:dxaOrig="225" w:dyaOrig="225" w14:anchorId="6D1382F8">
          <v:shape id="_x0000_i2435" type="#_x0000_t75" style="width:20.15pt;height:18.3pt" o:ole="">
            <v:imagedata r:id="rId8" o:title=""/>
          </v:shape>
          <w:control r:id="rId277" w:name="DefaultOcxName671" w:shapeid="_x0000_i2435"/>
        </w:object>
      </w:r>
      <w:r>
        <w:rPr>
          <w:rFonts w:ascii="Arial" w:hAnsi="Arial" w:cs="Arial"/>
          <w:color w:val="575859"/>
          <w:sz w:val="21"/>
          <w:szCs w:val="21"/>
        </w:rPr>
        <w:t>D. NAT không cải thiện an ninh</w:t>
      </w:r>
    </w:p>
    <w:p w14:paraId="5FCF1AFE" w14:textId="77777777" w:rsidR="00922BB2" w:rsidRDefault="00922BB2">
      <w:pPr>
        <w:pBdr>
          <w:bottom w:val="single" w:sz="6" w:space="17" w:color="D9D9D9"/>
        </w:pBdr>
        <w:shd w:val="clear" w:color="auto" w:fill="FFFFFF"/>
        <w:ind w:left="720"/>
        <w:textAlignment w:val="baseline"/>
        <w:divId w:val="512036726"/>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274B797C" w14:textId="77777777" w:rsidR="00922BB2" w:rsidRDefault="00922BB2">
      <w:pPr>
        <w:pStyle w:val="u4"/>
        <w:numPr>
          <w:ilvl w:val="0"/>
          <w:numId w:val="1"/>
        </w:numPr>
        <w:shd w:val="clear" w:color="auto" w:fill="FFFFFF"/>
        <w:spacing w:before="0" w:beforeAutospacing="0" w:after="0" w:afterAutospacing="0" w:line="330" w:lineRule="atLeast"/>
        <w:textAlignment w:val="baseline"/>
        <w:divId w:val="87896209"/>
        <w:rPr>
          <w:rFonts w:ascii="Nunito" w:hAnsi="Nunito" w:cs="Arial"/>
          <w:color w:val="0C0C0C"/>
        </w:rPr>
      </w:pPr>
      <w:r>
        <w:rPr>
          <w:rFonts w:ascii="Nunito" w:hAnsi="Nunito" w:cs="Arial"/>
          <w:color w:val="0C0C0C"/>
        </w:rPr>
        <w:t>Câu 18:</w:t>
      </w:r>
    </w:p>
    <w:p w14:paraId="15806384" w14:textId="77777777" w:rsidR="00922BB2" w:rsidRDefault="00922BB2">
      <w:pPr>
        <w:pStyle w:val="ThngthngWeb"/>
        <w:shd w:val="clear" w:color="auto" w:fill="FFFFFF"/>
        <w:spacing w:before="0" w:beforeAutospacing="0" w:after="0" w:afterAutospacing="0" w:line="330" w:lineRule="atLeast"/>
        <w:ind w:left="720"/>
        <w:textAlignment w:val="baseline"/>
        <w:divId w:val="87896209"/>
        <w:rPr>
          <w:rFonts w:ascii="Nunito" w:hAnsi="Nunito" w:cs="Arial"/>
          <w:color w:val="0C0C0C"/>
        </w:rPr>
      </w:pPr>
      <w:r>
        <w:rPr>
          <w:rFonts w:ascii="Nunito" w:hAnsi="Nunito" w:cs="Arial"/>
          <w:color w:val="0C0C0C"/>
        </w:rPr>
        <w:t>M</w:t>
      </w:r>
      <w:r>
        <w:rPr>
          <w:rFonts w:ascii="Cambria" w:hAnsi="Cambria" w:cs="Cambria"/>
          <w:color w:val="0C0C0C"/>
        </w:rPr>
        <w:t>ứ</w:t>
      </w:r>
      <w:r>
        <w:rPr>
          <w:rFonts w:ascii="Nunito" w:hAnsi="Nunito" w:cs="Arial"/>
          <w:color w:val="0C0C0C"/>
        </w:rPr>
        <w:t>c m</w:t>
      </w:r>
      <w:r>
        <w:rPr>
          <w:rFonts w:ascii="Nunito" w:hAnsi="Nunito" w:cs="Nunito"/>
          <w:color w:val="0C0C0C"/>
        </w:rPr>
        <w:t>ã</w:t>
      </w:r>
      <w:r>
        <w:rPr>
          <w:rFonts w:ascii="Nunito" w:hAnsi="Nunito" w:cs="Arial"/>
          <w:color w:val="0C0C0C"/>
        </w:rPr>
        <w:t xml:space="preserve"> h</w:t>
      </w:r>
      <w:r>
        <w:rPr>
          <w:rFonts w:ascii="Nunito" w:hAnsi="Nunito" w:cs="Nunito"/>
          <w:color w:val="0C0C0C"/>
        </w:rPr>
        <w:t>ó</w:t>
      </w:r>
      <w:r>
        <w:rPr>
          <w:rFonts w:ascii="Nunito" w:hAnsi="Nunito" w:cs="Arial"/>
          <w:color w:val="0C0C0C"/>
        </w:rPr>
        <w:t>a WEP n</w:t>
      </w:r>
      <w:r>
        <w:rPr>
          <w:rFonts w:ascii="Nunito" w:hAnsi="Nunito" w:cs="Nunito"/>
          <w:color w:val="0C0C0C"/>
        </w:rPr>
        <w:t>à</w:t>
      </w:r>
      <w:r>
        <w:rPr>
          <w:rFonts w:ascii="Nunito" w:hAnsi="Nunito" w:cs="Arial"/>
          <w:color w:val="0C0C0C"/>
        </w:rPr>
        <w:t>o n</w:t>
      </w:r>
      <w:r>
        <w:rPr>
          <w:rFonts w:ascii="Nunito" w:hAnsi="Nunito" w:cs="Nunito"/>
          <w:color w:val="0C0C0C"/>
        </w:rPr>
        <w:t>ê</w:t>
      </w:r>
      <w:r>
        <w:rPr>
          <w:rFonts w:ascii="Nunito" w:hAnsi="Nunito" w:cs="Arial"/>
          <w:color w:val="0C0C0C"/>
        </w:rPr>
        <w:t xml:space="preserve">n </w:t>
      </w:r>
      <w:r>
        <w:rPr>
          <w:rFonts w:ascii="Cambria" w:hAnsi="Cambria" w:cs="Cambria"/>
          <w:color w:val="0C0C0C"/>
        </w:rPr>
        <w:t>đượ</w:t>
      </w:r>
      <w:r>
        <w:rPr>
          <w:rFonts w:ascii="Nunito" w:hAnsi="Nunito" w:cs="Arial"/>
          <w:color w:val="0C0C0C"/>
        </w:rPr>
        <w:t>c thi</w:t>
      </w:r>
      <w:r>
        <w:rPr>
          <w:rFonts w:ascii="Cambria" w:hAnsi="Cambria" w:cs="Cambria"/>
          <w:color w:val="0C0C0C"/>
        </w:rPr>
        <w:t>ế</w:t>
      </w:r>
      <w:r>
        <w:rPr>
          <w:rFonts w:ascii="Nunito" w:hAnsi="Nunito" w:cs="Arial"/>
          <w:color w:val="0C0C0C"/>
        </w:rPr>
        <w:t>t l</w:t>
      </w:r>
      <w:r>
        <w:rPr>
          <w:rFonts w:ascii="Cambria" w:hAnsi="Cambria" w:cs="Cambria"/>
          <w:color w:val="0C0C0C"/>
        </w:rPr>
        <w:t>ậ</w:t>
      </w:r>
      <w:r>
        <w:rPr>
          <w:rFonts w:ascii="Nunito" w:hAnsi="Nunito" w:cs="Arial"/>
          <w:color w:val="0C0C0C"/>
        </w:rPr>
        <w:t>p tr</w:t>
      </w:r>
      <w:r>
        <w:rPr>
          <w:rFonts w:ascii="Nunito" w:hAnsi="Nunito" w:cs="Nunito"/>
          <w:color w:val="0C0C0C"/>
        </w:rPr>
        <w:t>ê</w:t>
      </w:r>
      <w:r>
        <w:rPr>
          <w:rFonts w:ascii="Nunito" w:hAnsi="Nunito" w:cs="Arial"/>
          <w:color w:val="0C0C0C"/>
        </w:rPr>
        <w:t>n m</w:t>
      </w:r>
      <w:r>
        <w:rPr>
          <w:rFonts w:ascii="Cambria" w:hAnsi="Cambria" w:cs="Cambria"/>
          <w:color w:val="0C0C0C"/>
        </w:rPr>
        <w:t>ộ</w:t>
      </w:r>
      <w:r>
        <w:rPr>
          <w:rFonts w:ascii="Nunito" w:hAnsi="Nunito" w:cs="Arial"/>
          <w:color w:val="0C0C0C"/>
        </w:rPr>
        <w:t>t m</w:t>
      </w:r>
      <w:r>
        <w:rPr>
          <w:rFonts w:ascii="Cambria" w:hAnsi="Cambria" w:cs="Cambria"/>
          <w:color w:val="0C0C0C"/>
        </w:rPr>
        <w:t>ạ</w:t>
      </w:r>
      <w:r>
        <w:rPr>
          <w:rFonts w:ascii="Nunito" w:hAnsi="Nunito" w:cs="Arial"/>
          <w:color w:val="0C0C0C"/>
        </w:rPr>
        <w:t>ng 802.11b?</w:t>
      </w:r>
    </w:p>
    <w:p w14:paraId="79766DC8" w14:textId="14656E25" w:rsidR="00922BB2" w:rsidRDefault="00922BB2">
      <w:pPr>
        <w:pBdr>
          <w:bottom w:val="single" w:sz="6" w:space="17" w:color="D9D9D9"/>
        </w:pBdr>
        <w:shd w:val="clear" w:color="auto" w:fill="FFFFFF"/>
        <w:ind w:left="720"/>
        <w:textAlignment w:val="baseline"/>
        <w:divId w:val="2114982461"/>
        <w:rPr>
          <w:rFonts w:ascii="Arial" w:hAnsi="Arial" w:cs="Arial"/>
          <w:color w:val="575859"/>
          <w:sz w:val="21"/>
          <w:szCs w:val="21"/>
        </w:rPr>
      </w:pPr>
      <w:r>
        <w:rPr>
          <w:rFonts w:ascii="Arial" w:hAnsi="Arial" w:cs="Arial"/>
          <w:color w:val="575859"/>
          <w:sz w:val="21"/>
          <w:szCs w:val="21"/>
        </w:rPr>
        <w:object w:dxaOrig="225" w:dyaOrig="225" w14:anchorId="20945B4F">
          <v:shape id="_x0000_i2438" type="#_x0000_t75" style="width:20.15pt;height:18.3pt" o:ole="">
            <v:imagedata r:id="rId8" o:title=""/>
          </v:shape>
          <w:control r:id="rId278" w:name="DefaultOcxName681" w:shapeid="_x0000_i2438"/>
        </w:object>
      </w:r>
      <w:r>
        <w:rPr>
          <w:rFonts w:ascii="Arial" w:hAnsi="Arial" w:cs="Arial"/>
          <w:color w:val="575859"/>
          <w:sz w:val="21"/>
          <w:szCs w:val="21"/>
        </w:rPr>
        <w:t>A</w:t>
      </w:r>
      <w:r w:rsidRPr="00C42232">
        <w:rPr>
          <w:rFonts w:ascii="Arial" w:hAnsi="Arial" w:cs="Arial"/>
          <w:b/>
          <w:bCs/>
          <w:color w:val="575859"/>
          <w:sz w:val="21"/>
          <w:szCs w:val="21"/>
        </w:rPr>
        <w:t>. 128 bit</w:t>
      </w:r>
    </w:p>
    <w:p w14:paraId="4F5E7FA6" w14:textId="61D3B94F" w:rsidR="00922BB2" w:rsidRDefault="00922BB2">
      <w:pPr>
        <w:pBdr>
          <w:bottom w:val="single" w:sz="6" w:space="17" w:color="D9D9D9"/>
        </w:pBdr>
        <w:shd w:val="clear" w:color="auto" w:fill="FFFFFF"/>
        <w:ind w:left="720"/>
        <w:textAlignment w:val="baseline"/>
        <w:divId w:val="1164592964"/>
        <w:rPr>
          <w:rFonts w:ascii="Arial" w:hAnsi="Arial" w:cs="Arial"/>
          <w:color w:val="575859"/>
          <w:sz w:val="21"/>
          <w:szCs w:val="21"/>
        </w:rPr>
      </w:pPr>
      <w:r>
        <w:rPr>
          <w:rFonts w:ascii="Arial" w:hAnsi="Arial" w:cs="Arial"/>
          <w:color w:val="575859"/>
          <w:sz w:val="21"/>
          <w:szCs w:val="21"/>
        </w:rPr>
        <w:object w:dxaOrig="225" w:dyaOrig="225" w14:anchorId="767F98DF">
          <v:shape id="_x0000_i2441" type="#_x0000_t75" style="width:20.15pt;height:18.3pt" o:ole="">
            <v:imagedata r:id="rId8" o:title=""/>
          </v:shape>
          <w:control r:id="rId279" w:name="DefaultOcxName691" w:shapeid="_x0000_i2441"/>
        </w:object>
      </w:r>
      <w:r>
        <w:rPr>
          <w:rFonts w:ascii="Arial" w:hAnsi="Arial" w:cs="Arial"/>
          <w:color w:val="575859"/>
          <w:sz w:val="21"/>
          <w:szCs w:val="21"/>
        </w:rPr>
        <w:t>B. 40 bit</w:t>
      </w:r>
    </w:p>
    <w:p w14:paraId="7753F604" w14:textId="4833CE6D" w:rsidR="00922BB2" w:rsidRDefault="00922BB2">
      <w:pPr>
        <w:pBdr>
          <w:bottom w:val="single" w:sz="6" w:space="17" w:color="D9D9D9"/>
        </w:pBdr>
        <w:shd w:val="clear" w:color="auto" w:fill="FFFFFF"/>
        <w:ind w:left="720"/>
        <w:textAlignment w:val="baseline"/>
        <w:divId w:val="207376646"/>
        <w:rPr>
          <w:rFonts w:ascii="Arial" w:hAnsi="Arial" w:cs="Arial"/>
          <w:color w:val="575859"/>
          <w:sz w:val="21"/>
          <w:szCs w:val="21"/>
        </w:rPr>
      </w:pPr>
      <w:r>
        <w:rPr>
          <w:rFonts w:ascii="Arial" w:hAnsi="Arial" w:cs="Arial"/>
          <w:color w:val="575859"/>
          <w:sz w:val="21"/>
          <w:szCs w:val="21"/>
        </w:rPr>
        <w:object w:dxaOrig="225" w:dyaOrig="225" w14:anchorId="1818A58A">
          <v:shape id="_x0000_i2444" type="#_x0000_t75" style="width:20.15pt;height:18.3pt" o:ole="">
            <v:imagedata r:id="rId8" o:title=""/>
          </v:shape>
          <w:control r:id="rId280" w:name="DefaultOcxName701" w:shapeid="_x0000_i2444"/>
        </w:object>
      </w:r>
      <w:r>
        <w:rPr>
          <w:rFonts w:ascii="Arial" w:hAnsi="Arial" w:cs="Arial"/>
          <w:color w:val="575859"/>
          <w:sz w:val="21"/>
          <w:szCs w:val="21"/>
        </w:rPr>
        <w:t>C. 28 bit</w:t>
      </w:r>
    </w:p>
    <w:p w14:paraId="6B11FB2D" w14:textId="67671DF4" w:rsidR="00922BB2" w:rsidRDefault="00922BB2">
      <w:pPr>
        <w:pBdr>
          <w:bottom w:val="single" w:sz="6" w:space="17" w:color="D9D9D9"/>
        </w:pBdr>
        <w:shd w:val="clear" w:color="auto" w:fill="FFFFFF"/>
        <w:ind w:left="720"/>
        <w:textAlignment w:val="baseline"/>
        <w:divId w:val="18355326"/>
        <w:rPr>
          <w:rFonts w:ascii="Arial" w:hAnsi="Arial" w:cs="Arial"/>
          <w:color w:val="575859"/>
          <w:sz w:val="21"/>
          <w:szCs w:val="21"/>
        </w:rPr>
      </w:pPr>
      <w:r>
        <w:rPr>
          <w:rFonts w:ascii="Arial" w:hAnsi="Arial" w:cs="Arial"/>
          <w:color w:val="575859"/>
          <w:sz w:val="21"/>
          <w:szCs w:val="21"/>
        </w:rPr>
        <w:object w:dxaOrig="225" w:dyaOrig="225" w14:anchorId="049362CC">
          <v:shape id="_x0000_i2447" type="#_x0000_t75" style="width:20.15pt;height:18.3pt" o:ole="">
            <v:imagedata r:id="rId8" o:title=""/>
          </v:shape>
          <w:control r:id="rId281" w:name="DefaultOcxName712" w:shapeid="_x0000_i2447"/>
        </w:object>
      </w:r>
      <w:r>
        <w:rPr>
          <w:rFonts w:ascii="Arial" w:hAnsi="Arial" w:cs="Arial"/>
          <w:color w:val="575859"/>
          <w:sz w:val="21"/>
          <w:szCs w:val="21"/>
        </w:rPr>
        <w:t>D. 16 bit</w:t>
      </w:r>
    </w:p>
    <w:p w14:paraId="2BDDD3C7" w14:textId="77777777" w:rsidR="00922BB2" w:rsidRDefault="00922BB2">
      <w:pPr>
        <w:pBdr>
          <w:bottom w:val="single" w:sz="6" w:space="17" w:color="D9D9D9"/>
        </w:pBdr>
        <w:shd w:val="clear" w:color="auto" w:fill="FFFFFF"/>
        <w:ind w:left="720"/>
        <w:textAlignment w:val="baseline"/>
        <w:divId w:val="516309444"/>
        <w:rPr>
          <w:rFonts w:ascii="Arial" w:hAnsi="Arial" w:cs="Arial"/>
          <w:color w:val="575859"/>
          <w:sz w:val="21"/>
          <w:szCs w:val="21"/>
        </w:rPr>
      </w:pPr>
      <w:r>
        <w:rPr>
          <w:rStyle w:val="docemphstrong"/>
          <w:rFonts w:ascii="Nunito" w:hAnsi="Nunito" w:cs="Arial"/>
          <w:b/>
          <w:bCs/>
          <w:color w:val="13B795"/>
          <w:bdr w:val="single" w:sz="6" w:space="4" w:color="D9D9D9" w:frame="1"/>
        </w:rPr>
        <w:lastRenderedPageBreak/>
        <w:t>Chính xác</w:t>
      </w:r>
    </w:p>
    <w:p w14:paraId="78123874" w14:textId="77777777" w:rsidR="00922BB2" w:rsidRDefault="00922BB2">
      <w:pPr>
        <w:pStyle w:val="u4"/>
        <w:numPr>
          <w:ilvl w:val="0"/>
          <w:numId w:val="1"/>
        </w:numPr>
        <w:shd w:val="clear" w:color="auto" w:fill="FFFFFF"/>
        <w:spacing w:before="0" w:beforeAutospacing="0" w:after="0" w:afterAutospacing="0" w:line="330" w:lineRule="atLeast"/>
        <w:textAlignment w:val="baseline"/>
        <w:divId w:val="87896209"/>
        <w:rPr>
          <w:rFonts w:ascii="Nunito" w:hAnsi="Nunito" w:cs="Arial"/>
          <w:color w:val="0C0C0C"/>
        </w:rPr>
      </w:pPr>
      <w:r>
        <w:rPr>
          <w:rFonts w:ascii="Nunito" w:hAnsi="Nunito" w:cs="Arial"/>
          <w:color w:val="0C0C0C"/>
        </w:rPr>
        <w:t>Câu 19:</w:t>
      </w:r>
    </w:p>
    <w:p w14:paraId="6E0CBF10" w14:textId="77777777" w:rsidR="00922BB2" w:rsidRDefault="00922BB2">
      <w:pPr>
        <w:pStyle w:val="ThngthngWeb"/>
        <w:shd w:val="clear" w:color="auto" w:fill="FFFFFF"/>
        <w:spacing w:before="0" w:beforeAutospacing="0" w:after="0" w:afterAutospacing="0" w:line="330" w:lineRule="atLeast"/>
        <w:ind w:left="720"/>
        <w:textAlignment w:val="baseline"/>
        <w:divId w:val="87896209"/>
        <w:rPr>
          <w:rFonts w:ascii="Nunito" w:hAnsi="Nunito" w:cs="Arial"/>
          <w:color w:val="0C0C0C"/>
        </w:rPr>
      </w:pPr>
      <w:r>
        <w:rPr>
          <w:rFonts w:ascii="Nunito" w:hAnsi="Nunito" w:cs="Arial"/>
          <w:color w:val="0C0C0C"/>
        </w:rPr>
        <w:t>Ch</w:t>
      </w:r>
      <w:r>
        <w:rPr>
          <w:rFonts w:ascii="Cambria" w:hAnsi="Cambria" w:cs="Cambria"/>
          <w:color w:val="0C0C0C"/>
        </w:rPr>
        <w:t>ứ</w:t>
      </w:r>
      <w:r>
        <w:rPr>
          <w:rFonts w:ascii="Nunito" w:hAnsi="Nunito" w:cs="Arial"/>
          <w:color w:val="0C0C0C"/>
        </w:rPr>
        <w:t>c n</w:t>
      </w:r>
      <w:r>
        <w:rPr>
          <w:rFonts w:ascii="Cambria" w:hAnsi="Cambria" w:cs="Cambria"/>
          <w:color w:val="0C0C0C"/>
        </w:rPr>
        <w:t>ă</w:t>
      </w:r>
      <w:r>
        <w:rPr>
          <w:rFonts w:ascii="Nunito" w:hAnsi="Nunito" w:cs="Arial"/>
          <w:color w:val="0C0C0C"/>
        </w:rPr>
        <w:t>ng n</w:t>
      </w:r>
      <w:r>
        <w:rPr>
          <w:rFonts w:ascii="Nunito" w:hAnsi="Nunito" w:cs="Nunito"/>
          <w:color w:val="0C0C0C"/>
        </w:rPr>
        <w:t>à</w:t>
      </w:r>
      <w:r>
        <w:rPr>
          <w:rFonts w:ascii="Nunito" w:hAnsi="Nunito" w:cs="Arial"/>
          <w:color w:val="0C0C0C"/>
        </w:rPr>
        <w:t>o m</w:t>
      </w:r>
      <w:r>
        <w:rPr>
          <w:rFonts w:ascii="Nunito" w:hAnsi="Nunito" w:cs="Nunito"/>
          <w:color w:val="0C0C0C"/>
        </w:rPr>
        <w:t>à</w:t>
      </w:r>
      <w:r>
        <w:rPr>
          <w:rFonts w:ascii="Nunito" w:hAnsi="Nunito" w:cs="Arial"/>
          <w:color w:val="0C0C0C"/>
        </w:rPr>
        <w:t xml:space="preserve"> b</w:t>
      </w:r>
      <w:r>
        <w:rPr>
          <w:rFonts w:ascii="Cambria" w:hAnsi="Cambria" w:cs="Cambria"/>
          <w:color w:val="0C0C0C"/>
        </w:rPr>
        <w:t>ộ</w:t>
      </w:r>
      <w:r>
        <w:rPr>
          <w:rFonts w:ascii="Nunito" w:hAnsi="Nunito" w:cs="Arial"/>
          <w:color w:val="0C0C0C"/>
        </w:rPr>
        <w:t xml:space="preserve"> l</w:t>
      </w:r>
      <w:r>
        <w:rPr>
          <w:rFonts w:ascii="Cambria" w:hAnsi="Cambria" w:cs="Cambria"/>
          <w:color w:val="0C0C0C"/>
        </w:rPr>
        <w:t>ọ</w:t>
      </w:r>
      <w:r>
        <w:rPr>
          <w:rFonts w:ascii="Nunito" w:hAnsi="Nunito" w:cs="Arial"/>
          <w:color w:val="0C0C0C"/>
        </w:rPr>
        <w:t>c n</w:t>
      </w:r>
      <w:r>
        <w:rPr>
          <w:rFonts w:ascii="Cambria" w:hAnsi="Cambria" w:cs="Cambria"/>
          <w:color w:val="0C0C0C"/>
        </w:rPr>
        <w:t>ộ</w:t>
      </w:r>
      <w:r>
        <w:rPr>
          <w:rFonts w:ascii="Nunito" w:hAnsi="Nunito" w:cs="Arial"/>
          <w:color w:val="0C0C0C"/>
        </w:rPr>
        <w:t>i dung Internet KH</w:t>
      </w:r>
      <w:r>
        <w:rPr>
          <w:rFonts w:ascii="Nunito" w:hAnsi="Nunito" w:cs="Nunito"/>
          <w:color w:val="0C0C0C"/>
        </w:rPr>
        <w:t>Ô</w:t>
      </w:r>
      <w:r>
        <w:rPr>
          <w:rFonts w:ascii="Nunito" w:hAnsi="Nunito" w:cs="Arial"/>
          <w:color w:val="0C0C0C"/>
        </w:rPr>
        <w:t>NG th</w:t>
      </w:r>
      <w:r>
        <w:rPr>
          <w:rFonts w:ascii="Cambria" w:hAnsi="Cambria" w:cs="Cambria"/>
          <w:color w:val="0C0C0C"/>
        </w:rPr>
        <w:t>ự</w:t>
      </w:r>
      <w:r>
        <w:rPr>
          <w:rFonts w:ascii="Nunito" w:hAnsi="Nunito" w:cs="Arial"/>
          <w:color w:val="0C0C0C"/>
        </w:rPr>
        <w:t>c hi</w:t>
      </w:r>
      <w:r>
        <w:rPr>
          <w:rFonts w:ascii="Cambria" w:hAnsi="Cambria" w:cs="Cambria"/>
          <w:color w:val="0C0C0C"/>
        </w:rPr>
        <w:t>ệ</w:t>
      </w:r>
      <w:r>
        <w:rPr>
          <w:rFonts w:ascii="Nunito" w:hAnsi="Nunito" w:cs="Arial"/>
          <w:color w:val="0C0C0C"/>
        </w:rPr>
        <w:t>n?</w:t>
      </w:r>
    </w:p>
    <w:p w14:paraId="7A0AABA4" w14:textId="3F7ACEB5" w:rsidR="00922BB2" w:rsidRDefault="00922BB2">
      <w:pPr>
        <w:pBdr>
          <w:bottom w:val="single" w:sz="6" w:space="17" w:color="D9D9D9"/>
        </w:pBdr>
        <w:shd w:val="clear" w:color="auto" w:fill="FFFFFF"/>
        <w:ind w:left="720"/>
        <w:textAlignment w:val="baseline"/>
        <w:divId w:val="127363601"/>
        <w:rPr>
          <w:rFonts w:ascii="Arial" w:hAnsi="Arial" w:cs="Arial"/>
          <w:color w:val="575859"/>
          <w:sz w:val="21"/>
          <w:szCs w:val="21"/>
        </w:rPr>
      </w:pPr>
      <w:r>
        <w:rPr>
          <w:rFonts w:ascii="Arial" w:hAnsi="Arial" w:cs="Arial"/>
          <w:color w:val="575859"/>
          <w:sz w:val="21"/>
          <w:szCs w:val="21"/>
        </w:rPr>
        <w:object w:dxaOrig="225" w:dyaOrig="225" w14:anchorId="2541E069">
          <v:shape id="_x0000_i2450" type="#_x0000_t75" style="width:20.15pt;height:18.3pt" o:ole="">
            <v:imagedata r:id="rId8" o:title=""/>
          </v:shape>
          <w:control r:id="rId282" w:name="DefaultOcxName721" w:shapeid="_x0000_i2450"/>
        </w:object>
      </w:r>
      <w:r>
        <w:rPr>
          <w:rFonts w:ascii="Arial" w:hAnsi="Arial" w:cs="Arial"/>
          <w:color w:val="575859"/>
          <w:sz w:val="21"/>
          <w:szCs w:val="21"/>
        </w:rPr>
        <w:t xml:space="preserve">A. </w:t>
      </w:r>
      <w:r w:rsidRPr="00C42232">
        <w:rPr>
          <w:rFonts w:ascii="Arial" w:hAnsi="Arial" w:cs="Arial"/>
          <w:b/>
          <w:bCs/>
          <w:color w:val="575859"/>
          <w:sz w:val="21"/>
          <w:szCs w:val="21"/>
        </w:rPr>
        <w:t>Phát hiện xâm</w:t>
      </w:r>
      <w:r>
        <w:rPr>
          <w:rFonts w:ascii="Arial" w:hAnsi="Arial" w:cs="Arial"/>
          <w:color w:val="575859"/>
          <w:sz w:val="21"/>
          <w:szCs w:val="21"/>
        </w:rPr>
        <w:t xml:space="preserve"> nhập</w:t>
      </w:r>
    </w:p>
    <w:p w14:paraId="0667A2E6" w14:textId="71857D98" w:rsidR="00922BB2" w:rsidRDefault="00922BB2">
      <w:pPr>
        <w:pBdr>
          <w:bottom w:val="single" w:sz="6" w:space="17" w:color="D9D9D9"/>
        </w:pBdr>
        <w:shd w:val="clear" w:color="auto" w:fill="FFFFFF"/>
        <w:ind w:left="720"/>
        <w:textAlignment w:val="baseline"/>
        <w:divId w:val="1030302759"/>
        <w:rPr>
          <w:rFonts w:ascii="Arial" w:hAnsi="Arial" w:cs="Arial"/>
          <w:color w:val="575859"/>
          <w:sz w:val="21"/>
          <w:szCs w:val="21"/>
        </w:rPr>
      </w:pPr>
      <w:r>
        <w:rPr>
          <w:rFonts w:ascii="Arial" w:hAnsi="Arial" w:cs="Arial"/>
          <w:color w:val="575859"/>
          <w:sz w:val="21"/>
          <w:szCs w:val="21"/>
        </w:rPr>
        <w:object w:dxaOrig="225" w:dyaOrig="225" w14:anchorId="6B4AEDBD">
          <v:shape id="_x0000_i2453" type="#_x0000_t75" style="width:20.15pt;height:18.3pt" o:ole="">
            <v:imagedata r:id="rId8" o:title=""/>
          </v:shape>
          <w:control r:id="rId283" w:name="DefaultOcxName731" w:shapeid="_x0000_i2453"/>
        </w:object>
      </w:r>
      <w:r>
        <w:rPr>
          <w:rFonts w:ascii="Arial" w:hAnsi="Arial" w:cs="Arial"/>
          <w:color w:val="575859"/>
          <w:sz w:val="21"/>
          <w:szCs w:val="21"/>
        </w:rPr>
        <w:t>B. Lọc URL</w:t>
      </w:r>
    </w:p>
    <w:p w14:paraId="50E10FD2" w14:textId="56C58D3B" w:rsidR="00922BB2" w:rsidRDefault="00922BB2">
      <w:pPr>
        <w:pBdr>
          <w:bottom w:val="single" w:sz="6" w:space="17" w:color="D9D9D9"/>
        </w:pBdr>
        <w:shd w:val="clear" w:color="auto" w:fill="FFFFFF"/>
        <w:ind w:left="720"/>
        <w:textAlignment w:val="baseline"/>
        <w:divId w:val="1651864746"/>
        <w:rPr>
          <w:rFonts w:ascii="Arial" w:hAnsi="Arial" w:cs="Arial"/>
          <w:color w:val="575859"/>
          <w:sz w:val="21"/>
          <w:szCs w:val="21"/>
        </w:rPr>
      </w:pPr>
      <w:r>
        <w:rPr>
          <w:rFonts w:ascii="Arial" w:hAnsi="Arial" w:cs="Arial"/>
          <w:color w:val="575859"/>
          <w:sz w:val="21"/>
          <w:szCs w:val="21"/>
        </w:rPr>
        <w:object w:dxaOrig="225" w:dyaOrig="225" w14:anchorId="348F6472">
          <v:shape id="_x0000_i2456" type="#_x0000_t75" style="width:20.15pt;height:18.3pt" o:ole="">
            <v:imagedata r:id="rId8" o:title=""/>
          </v:shape>
          <w:control r:id="rId284" w:name="DefaultOcxName741" w:shapeid="_x0000_i2456"/>
        </w:object>
      </w:r>
      <w:r>
        <w:rPr>
          <w:rFonts w:ascii="Arial" w:hAnsi="Arial" w:cs="Arial"/>
          <w:color w:val="575859"/>
          <w:sz w:val="21"/>
          <w:szCs w:val="21"/>
        </w:rPr>
        <w:t>C. Kiểm tra phần mềm độc hại</w:t>
      </w:r>
    </w:p>
    <w:p w14:paraId="6528C2F4" w14:textId="17A0C4FE" w:rsidR="00922BB2" w:rsidRDefault="00922BB2">
      <w:pPr>
        <w:pBdr>
          <w:bottom w:val="single" w:sz="6" w:space="17" w:color="D9D9D9"/>
        </w:pBdr>
        <w:shd w:val="clear" w:color="auto" w:fill="FFFFFF"/>
        <w:ind w:left="720"/>
        <w:textAlignment w:val="baseline"/>
        <w:divId w:val="927424218"/>
        <w:rPr>
          <w:rFonts w:ascii="Arial" w:hAnsi="Arial" w:cs="Arial"/>
          <w:color w:val="575859"/>
          <w:sz w:val="21"/>
          <w:szCs w:val="21"/>
        </w:rPr>
      </w:pPr>
      <w:r>
        <w:rPr>
          <w:rFonts w:ascii="Arial" w:hAnsi="Arial" w:cs="Arial"/>
          <w:color w:val="575859"/>
          <w:sz w:val="21"/>
          <w:szCs w:val="21"/>
        </w:rPr>
        <w:object w:dxaOrig="225" w:dyaOrig="225" w14:anchorId="7C0D3BC2">
          <v:shape id="_x0000_i2459" type="#_x0000_t75" style="width:20.15pt;height:18.3pt" o:ole="">
            <v:imagedata r:id="rId8" o:title=""/>
          </v:shape>
          <w:control r:id="rId285" w:name="DefaultOcxName751" w:shapeid="_x0000_i2459"/>
        </w:object>
      </w:r>
      <w:r>
        <w:rPr>
          <w:rFonts w:ascii="Arial" w:hAnsi="Arial" w:cs="Arial"/>
          <w:color w:val="575859"/>
          <w:sz w:val="21"/>
          <w:szCs w:val="21"/>
        </w:rPr>
        <w:t>D. Kiểm tra nội dung</w:t>
      </w:r>
    </w:p>
    <w:p w14:paraId="67CBF869" w14:textId="77777777" w:rsidR="00922BB2" w:rsidRDefault="00922BB2">
      <w:pPr>
        <w:pBdr>
          <w:bottom w:val="single" w:sz="6" w:space="17" w:color="D9D9D9"/>
        </w:pBdr>
        <w:shd w:val="clear" w:color="auto" w:fill="FFFFFF"/>
        <w:ind w:left="720"/>
        <w:textAlignment w:val="baseline"/>
        <w:divId w:val="317928729"/>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1705B1F5" w14:textId="77777777" w:rsidR="00922BB2" w:rsidRDefault="00922BB2">
      <w:pPr>
        <w:pStyle w:val="u4"/>
        <w:numPr>
          <w:ilvl w:val="0"/>
          <w:numId w:val="1"/>
        </w:numPr>
        <w:shd w:val="clear" w:color="auto" w:fill="FFFFFF"/>
        <w:spacing w:before="0" w:beforeAutospacing="0" w:after="0" w:afterAutospacing="0" w:line="330" w:lineRule="atLeast"/>
        <w:textAlignment w:val="baseline"/>
        <w:divId w:val="87896209"/>
        <w:rPr>
          <w:rFonts w:ascii="Nunito" w:hAnsi="Nunito" w:cs="Arial"/>
          <w:color w:val="0C0C0C"/>
        </w:rPr>
      </w:pPr>
      <w:r>
        <w:rPr>
          <w:rFonts w:ascii="Nunito" w:hAnsi="Nunito" w:cs="Arial"/>
          <w:color w:val="0C0C0C"/>
        </w:rPr>
        <w:t>Câu 20:</w:t>
      </w:r>
    </w:p>
    <w:p w14:paraId="5088C75D" w14:textId="77777777" w:rsidR="00922BB2" w:rsidRDefault="00922BB2">
      <w:pPr>
        <w:pStyle w:val="ThngthngWeb"/>
        <w:shd w:val="clear" w:color="auto" w:fill="FFFFFF"/>
        <w:spacing w:before="0" w:beforeAutospacing="0" w:after="0" w:afterAutospacing="0" w:line="330" w:lineRule="atLeast"/>
        <w:ind w:left="720"/>
        <w:textAlignment w:val="baseline"/>
        <w:divId w:val="87896209"/>
        <w:rPr>
          <w:rFonts w:ascii="Nunito" w:hAnsi="Nunito" w:cs="Arial"/>
          <w:color w:val="0C0C0C"/>
        </w:rPr>
      </w:pPr>
      <w:r>
        <w:rPr>
          <w:rFonts w:ascii="Nunito" w:hAnsi="Nunito" w:cs="Arial"/>
          <w:color w:val="0C0C0C"/>
        </w:rPr>
        <w:t>C</w:t>
      </w:r>
      <w:r>
        <w:rPr>
          <w:rFonts w:ascii="Cambria" w:hAnsi="Cambria" w:cs="Cambria"/>
          <w:color w:val="0C0C0C"/>
        </w:rPr>
        <w:t>ơ</w:t>
      </w:r>
      <w:r>
        <w:rPr>
          <w:rFonts w:ascii="Nunito" w:hAnsi="Nunito" w:cs="Arial"/>
          <w:color w:val="0C0C0C"/>
        </w:rPr>
        <w:t xml:space="preserve"> c</w:t>
      </w:r>
      <w:r>
        <w:rPr>
          <w:rFonts w:ascii="Cambria" w:hAnsi="Cambria" w:cs="Cambria"/>
          <w:color w:val="0C0C0C"/>
        </w:rPr>
        <w:t>ấ</w:t>
      </w:r>
      <w:r>
        <w:rPr>
          <w:rFonts w:ascii="Nunito" w:hAnsi="Nunito" w:cs="Arial"/>
          <w:color w:val="0C0C0C"/>
        </w:rPr>
        <w:t>u b</w:t>
      </w:r>
      <w:r>
        <w:rPr>
          <w:rFonts w:ascii="Cambria" w:hAnsi="Cambria" w:cs="Cambria"/>
          <w:color w:val="0C0C0C"/>
        </w:rPr>
        <w:t>ả</w:t>
      </w:r>
      <w:r>
        <w:rPr>
          <w:rFonts w:ascii="Nunito" w:hAnsi="Nunito" w:cs="Arial"/>
          <w:color w:val="0C0C0C"/>
        </w:rPr>
        <w:t>o m</w:t>
      </w:r>
      <w:r>
        <w:rPr>
          <w:rFonts w:ascii="Cambria" w:hAnsi="Cambria" w:cs="Cambria"/>
          <w:color w:val="0C0C0C"/>
        </w:rPr>
        <w:t>ậ</w:t>
      </w:r>
      <w:r>
        <w:rPr>
          <w:rFonts w:ascii="Nunito" w:hAnsi="Nunito" w:cs="Arial"/>
          <w:color w:val="0C0C0C"/>
        </w:rPr>
        <w:t>t m</w:t>
      </w:r>
      <w:r>
        <w:rPr>
          <w:rFonts w:ascii="Cambria" w:hAnsi="Cambria" w:cs="Cambria"/>
          <w:color w:val="0C0C0C"/>
        </w:rPr>
        <w:t>ạ</w:t>
      </w:r>
      <w:r>
        <w:rPr>
          <w:rFonts w:ascii="Nunito" w:hAnsi="Nunito" w:cs="Arial"/>
          <w:color w:val="0C0C0C"/>
        </w:rPr>
        <w:t>ng kh</w:t>
      </w:r>
      <w:r>
        <w:rPr>
          <w:rFonts w:ascii="Nunito" w:hAnsi="Nunito" w:cs="Nunito"/>
          <w:color w:val="0C0C0C"/>
        </w:rPr>
        <w:t>ô</w:t>
      </w:r>
      <w:r>
        <w:rPr>
          <w:rFonts w:ascii="Nunito" w:hAnsi="Nunito" w:cs="Arial"/>
          <w:color w:val="0C0C0C"/>
        </w:rPr>
        <w:t>ng d</w:t>
      </w:r>
      <w:r>
        <w:rPr>
          <w:rFonts w:ascii="Nunito" w:hAnsi="Nunito" w:cs="Nunito"/>
          <w:color w:val="0C0C0C"/>
        </w:rPr>
        <w:t>â</w:t>
      </w:r>
      <w:r>
        <w:rPr>
          <w:rFonts w:ascii="Nunito" w:hAnsi="Nunito" w:cs="Arial"/>
          <w:color w:val="0C0C0C"/>
        </w:rPr>
        <w:t>y n</w:t>
      </w:r>
      <w:r>
        <w:rPr>
          <w:rFonts w:ascii="Nunito" w:hAnsi="Nunito" w:cs="Nunito"/>
          <w:color w:val="0C0C0C"/>
        </w:rPr>
        <w:t>à</w:t>
      </w:r>
      <w:r>
        <w:rPr>
          <w:rFonts w:ascii="Nunito" w:hAnsi="Nunito" w:cs="Arial"/>
          <w:color w:val="0C0C0C"/>
        </w:rPr>
        <w:t xml:space="preserve">o sau </w:t>
      </w:r>
      <w:r>
        <w:rPr>
          <w:rFonts w:ascii="Cambria" w:hAnsi="Cambria" w:cs="Cambria"/>
          <w:color w:val="0C0C0C"/>
        </w:rPr>
        <w:t>đ</w:t>
      </w:r>
      <w:r>
        <w:rPr>
          <w:rFonts w:ascii="Nunito" w:hAnsi="Nunito" w:cs="Nunito"/>
          <w:color w:val="0C0C0C"/>
        </w:rPr>
        <w:t>â</w:t>
      </w:r>
      <w:r>
        <w:rPr>
          <w:rFonts w:ascii="Nunito" w:hAnsi="Nunito" w:cs="Arial"/>
          <w:color w:val="0C0C0C"/>
        </w:rPr>
        <w:t>y l</w:t>
      </w:r>
      <w:r>
        <w:rPr>
          <w:rFonts w:ascii="Nunito" w:hAnsi="Nunito" w:cs="Nunito"/>
          <w:color w:val="0C0C0C"/>
        </w:rPr>
        <w:t>à</w:t>
      </w:r>
      <w:r>
        <w:rPr>
          <w:rFonts w:ascii="Nunito" w:hAnsi="Nunito" w:cs="Arial"/>
          <w:color w:val="0C0C0C"/>
        </w:rPr>
        <w:t xml:space="preserve"> </w:t>
      </w:r>
      <w:r>
        <w:rPr>
          <w:rFonts w:ascii="Nunito" w:hAnsi="Nunito" w:cs="Nunito"/>
          <w:color w:val="0C0C0C"/>
        </w:rPr>
        <w:t>í</w:t>
      </w:r>
      <w:r>
        <w:rPr>
          <w:rFonts w:ascii="Nunito" w:hAnsi="Nunito" w:cs="Arial"/>
          <w:color w:val="0C0C0C"/>
        </w:rPr>
        <w:t>t an to</w:t>
      </w:r>
      <w:r>
        <w:rPr>
          <w:rFonts w:ascii="Nunito" w:hAnsi="Nunito" w:cs="Nunito"/>
          <w:color w:val="0C0C0C"/>
        </w:rPr>
        <w:t>à</w:t>
      </w:r>
      <w:r>
        <w:rPr>
          <w:rFonts w:ascii="Nunito" w:hAnsi="Nunito" w:cs="Arial"/>
          <w:color w:val="0C0C0C"/>
        </w:rPr>
        <w:t>n nh</w:t>
      </w:r>
      <w:r>
        <w:rPr>
          <w:rFonts w:ascii="Cambria" w:hAnsi="Cambria" w:cs="Cambria"/>
          <w:color w:val="0C0C0C"/>
        </w:rPr>
        <w:t>ấ</w:t>
      </w:r>
      <w:r>
        <w:rPr>
          <w:rFonts w:ascii="Nunito" w:hAnsi="Nunito" w:cs="Arial"/>
          <w:color w:val="0C0C0C"/>
        </w:rPr>
        <w:t>t?</w:t>
      </w:r>
    </w:p>
    <w:p w14:paraId="2A551FF1" w14:textId="75840417" w:rsidR="00922BB2" w:rsidRDefault="00922BB2">
      <w:pPr>
        <w:pBdr>
          <w:bottom w:val="single" w:sz="6" w:space="17" w:color="D9D9D9"/>
        </w:pBdr>
        <w:shd w:val="clear" w:color="auto" w:fill="FFFFFF"/>
        <w:ind w:left="720"/>
        <w:textAlignment w:val="baseline"/>
        <w:divId w:val="1762069133"/>
        <w:rPr>
          <w:rFonts w:ascii="Arial" w:hAnsi="Arial" w:cs="Arial"/>
          <w:color w:val="575859"/>
          <w:sz w:val="21"/>
          <w:szCs w:val="21"/>
        </w:rPr>
      </w:pPr>
      <w:r>
        <w:rPr>
          <w:rFonts w:ascii="Arial" w:hAnsi="Arial" w:cs="Arial"/>
          <w:color w:val="575859"/>
          <w:sz w:val="21"/>
          <w:szCs w:val="21"/>
        </w:rPr>
        <w:object w:dxaOrig="225" w:dyaOrig="225" w14:anchorId="22BA7338">
          <v:shape id="_x0000_i2462" type="#_x0000_t75" style="width:20.15pt;height:18.3pt" o:ole="">
            <v:imagedata r:id="rId8" o:title=""/>
          </v:shape>
          <w:control r:id="rId286" w:name="DefaultOcxName761" w:shapeid="_x0000_i2462"/>
        </w:object>
      </w:r>
      <w:r>
        <w:rPr>
          <w:rFonts w:ascii="Arial" w:hAnsi="Arial" w:cs="Arial"/>
          <w:color w:val="575859"/>
          <w:sz w:val="21"/>
          <w:szCs w:val="21"/>
        </w:rPr>
        <w:t>A. VPN</w:t>
      </w:r>
    </w:p>
    <w:p w14:paraId="1EB71C45" w14:textId="20FA9CF0" w:rsidR="00922BB2" w:rsidRDefault="00922BB2">
      <w:pPr>
        <w:pBdr>
          <w:bottom w:val="single" w:sz="6" w:space="17" w:color="D9D9D9"/>
        </w:pBdr>
        <w:shd w:val="clear" w:color="auto" w:fill="FFFFFF"/>
        <w:ind w:left="720"/>
        <w:textAlignment w:val="baseline"/>
        <w:divId w:val="1611467611"/>
        <w:rPr>
          <w:rFonts w:ascii="Arial" w:hAnsi="Arial" w:cs="Arial"/>
          <w:color w:val="575859"/>
          <w:sz w:val="21"/>
          <w:szCs w:val="21"/>
        </w:rPr>
      </w:pPr>
      <w:r>
        <w:rPr>
          <w:rFonts w:ascii="Arial" w:hAnsi="Arial" w:cs="Arial"/>
          <w:color w:val="575859"/>
          <w:sz w:val="21"/>
          <w:szCs w:val="21"/>
        </w:rPr>
        <w:object w:dxaOrig="225" w:dyaOrig="225" w14:anchorId="65E2FAFE">
          <v:shape id="_x0000_i2465" type="#_x0000_t75" style="width:20.15pt;height:18.3pt" o:ole="">
            <v:imagedata r:id="rId8" o:title=""/>
          </v:shape>
          <w:control r:id="rId287" w:name="DefaultOcxName771" w:shapeid="_x0000_i2465"/>
        </w:object>
      </w:r>
      <w:r>
        <w:rPr>
          <w:rFonts w:ascii="Arial" w:hAnsi="Arial" w:cs="Arial"/>
          <w:color w:val="575859"/>
          <w:sz w:val="21"/>
          <w:szCs w:val="21"/>
        </w:rPr>
        <w:t>B. Mã hóa WEP 40 bit</w:t>
      </w:r>
    </w:p>
    <w:p w14:paraId="71C453FC" w14:textId="39B53C09" w:rsidR="00922BB2" w:rsidRDefault="00922BB2">
      <w:pPr>
        <w:pBdr>
          <w:bottom w:val="single" w:sz="6" w:space="17" w:color="D9D9D9"/>
        </w:pBdr>
        <w:shd w:val="clear" w:color="auto" w:fill="FFFFFF"/>
        <w:ind w:left="720"/>
        <w:textAlignment w:val="baseline"/>
        <w:divId w:val="915242633"/>
        <w:rPr>
          <w:rFonts w:ascii="Arial" w:hAnsi="Arial" w:cs="Arial"/>
          <w:color w:val="575859"/>
          <w:sz w:val="21"/>
          <w:szCs w:val="21"/>
        </w:rPr>
      </w:pPr>
      <w:r>
        <w:rPr>
          <w:rFonts w:ascii="Arial" w:hAnsi="Arial" w:cs="Arial"/>
          <w:color w:val="575859"/>
          <w:sz w:val="21"/>
          <w:szCs w:val="21"/>
        </w:rPr>
        <w:object w:dxaOrig="225" w:dyaOrig="225" w14:anchorId="4FC3BF55">
          <v:shape id="_x0000_i2468" type="#_x0000_t75" style="width:20.15pt;height:18.3pt" o:ole="">
            <v:imagedata r:id="rId8" o:title=""/>
          </v:shape>
          <w:control r:id="rId288" w:name="DefaultOcxName781" w:shapeid="_x0000_i2468"/>
        </w:object>
      </w:r>
      <w:r>
        <w:rPr>
          <w:rFonts w:ascii="Arial" w:hAnsi="Arial" w:cs="Arial"/>
          <w:color w:val="575859"/>
          <w:sz w:val="21"/>
          <w:szCs w:val="21"/>
        </w:rPr>
        <w:t>C. Bảo mật định danh mạng</w:t>
      </w:r>
    </w:p>
    <w:p w14:paraId="13D6F159" w14:textId="535AEA50" w:rsidR="00922BB2" w:rsidRDefault="00922BB2">
      <w:pPr>
        <w:pBdr>
          <w:bottom w:val="single" w:sz="6" w:space="17" w:color="D9D9D9"/>
        </w:pBdr>
        <w:shd w:val="clear" w:color="auto" w:fill="FFFFFF"/>
        <w:ind w:left="720"/>
        <w:textAlignment w:val="baseline"/>
        <w:divId w:val="2114157133"/>
        <w:rPr>
          <w:rFonts w:ascii="Arial" w:hAnsi="Arial" w:cs="Arial"/>
          <w:color w:val="575859"/>
          <w:sz w:val="21"/>
          <w:szCs w:val="21"/>
        </w:rPr>
      </w:pPr>
      <w:r>
        <w:rPr>
          <w:rFonts w:ascii="Arial" w:hAnsi="Arial" w:cs="Arial"/>
          <w:color w:val="575859"/>
          <w:sz w:val="21"/>
          <w:szCs w:val="21"/>
        </w:rPr>
        <w:object w:dxaOrig="225" w:dyaOrig="225" w14:anchorId="239010A6">
          <v:shape id="_x0000_i2471" type="#_x0000_t75" style="width:20.15pt;height:18.3pt" o:ole="">
            <v:imagedata r:id="rId8" o:title=""/>
          </v:shape>
          <w:control r:id="rId289" w:name="DefaultOcxName791" w:shapeid="_x0000_i2471"/>
        </w:object>
      </w:r>
      <w:r>
        <w:rPr>
          <w:rFonts w:ascii="Arial" w:hAnsi="Arial" w:cs="Arial"/>
          <w:color w:val="575859"/>
          <w:sz w:val="21"/>
          <w:szCs w:val="21"/>
        </w:rPr>
        <w:t>D. Mã hóa WEP 128 bit</w:t>
      </w:r>
    </w:p>
    <w:p w14:paraId="37F58E1E" w14:textId="77777777" w:rsidR="00922BB2" w:rsidRDefault="00922BB2">
      <w:pPr>
        <w:pBdr>
          <w:bottom w:val="single" w:sz="6" w:space="17" w:color="D9D9D9"/>
        </w:pBdr>
        <w:shd w:val="clear" w:color="auto" w:fill="FFFFFF"/>
        <w:ind w:left="720"/>
        <w:textAlignment w:val="baseline"/>
        <w:divId w:val="2116054482"/>
        <w:rPr>
          <w:rFonts w:ascii="Arial" w:hAnsi="Arial" w:cs="Arial"/>
          <w:color w:val="575859"/>
          <w:sz w:val="21"/>
          <w:szCs w:val="21"/>
        </w:rPr>
      </w:pPr>
      <w:r>
        <w:rPr>
          <w:rStyle w:val="docemphstrong"/>
          <w:rFonts w:ascii="Nunito" w:hAnsi="Nunito" w:cs="Arial"/>
          <w:b/>
          <w:bCs/>
          <w:color w:val="CF0101"/>
          <w:bdr w:val="single" w:sz="6" w:space="4" w:color="D9D9D9" w:frame="1"/>
        </w:rPr>
        <w:lastRenderedPageBreak/>
        <w:t>Sai</w:t>
      </w:r>
      <w:r>
        <w:rPr>
          <w:rFonts w:ascii="Arial" w:hAnsi="Arial" w:cs="Arial"/>
          <w:color w:val="575859"/>
          <w:sz w:val="21"/>
          <w:szCs w:val="21"/>
        </w:rPr>
        <w:t> </w:t>
      </w:r>
      <w:r>
        <w:rPr>
          <w:rStyle w:val="hps"/>
          <w:rFonts w:ascii="inherit" w:hAnsi="inherit" w:cs="Arial"/>
          <w:b/>
          <w:bCs/>
          <w:color w:val="040404"/>
          <w:bdr w:val="none" w:sz="0" w:space="0" w:color="auto" w:frame="1"/>
        </w:rPr>
        <w:t>C</w:t>
      </w:r>
      <w:r>
        <w:rPr>
          <w:rStyle w:val="hps"/>
          <w:rFonts w:ascii="Nunito" w:hAnsi="Nunito" w:cs="Arial"/>
          <w:color w:val="040404"/>
        </w:rPr>
        <w:t> là đáp án đúng</w:t>
      </w:r>
    </w:p>
    <w:p w14:paraId="6259E3DF" w14:textId="77777777" w:rsidR="00922BB2" w:rsidRDefault="00922BB2">
      <w:pPr>
        <w:pStyle w:val="u4"/>
        <w:numPr>
          <w:ilvl w:val="0"/>
          <w:numId w:val="1"/>
        </w:numPr>
        <w:shd w:val="clear" w:color="auto" w:fill="FFFFFF"/>
        <w:spacing w:before="0" w:beforeAutospacing="0" w:after="0" w:afterAutospacing="0" w:line="330" w:lineRule="atLeast"/>
        <w:textAlignment w:val="baseline"/>
        <w:divId w:val="87896209"/>
        <w:rPr>
          <w:rFonts w:ascii="Nunito" w:hAnsi="Nunito" w:cs="Arial"/>
          <w:color w:val="0C0C0C"/>
        </w:rPr>
      </w:pPr>
      <w:r>
        <w:rPr>
          <w:rFonts w:ascii="Nunito" w:hAnsi="Nunito" w:cs="Arial"/>
          <w:color w:val="0C0C0C"/>
        </w:rPr>
        <w:t>Câu 21:</w:t>
      </w:r>
    </w:p>
    <w:p w14:paraId="2D87CD16" w14:textId="77777777" w:rsidR="00922BB2" w:rsidRDefault="00922BB2">
      <w:pPr>
        <w:pStyle w:val="ThngthngWeb"/>
        <w:shd w:val="clear" w:color="auto" w:fill="FFFFFF"/>
        <w:spacing w:before="0" w:beforeAutospacing="0" w:after="0" w:afterAutospacing="0" w:line="330" w:lineRule="atLeast"/>
        <w:ind w:left="720"/>
        <w:textAlignment w:val="baseline"/>
        <w:divId w:val="87896209"/>
        <w:rPr>
          <w:rFonts w:ascii="Nunito" w:hAnsi="Nunito" w:cs="Arial"/>
          <w:color w:val="0C0C0C"/>
        </w:rPr>
      </w:pPr>
      <w:r>
        <w:rPr>
          <w:rFonts w:ascii="Nunito" w:hAnsi="Nunito" w:cs="Arial"/>
          <w:color w:val="0C0C0C"/>
        </w:rPr>
        <w:t>Tính n</w:t>
      </w:r>
      <w:r>
        <w:rPr>
          <w:rFonts w:ascii="Cambria" w:hAnsi="Cambria" w:cs="Cambria"/>
          <w:color w:val="0C0C0C"/>
        </w:rPr>
        <w:t>ă</w:t>
      </w:r>
      <w:r>
        <w:rPr>
          <w:rFonts w:ascii="Nunito" w:hAnsi="Nunito" w:cs="Arial"/>
          <w:color w:val="0C0C0C"/>
        </w:rPr>
        <w:t>ng b</w:t>
      </w:r>
      <w:r>
        <w:rPr>
          <w:rFonts w:ascii="Cambria" w:hAnsi="Cambria" w:cs="Cambria"/>
          <w:color w:val="0C0C0C"/>
        </w:rPr>
        <w:t>ả</w:t>
      </w:r>
      <w:r>
        <w:rPr>
          <w:rFonts w:ascii="Nunito" w:hAnsi="Nunito" w:cs="Arial"/>
          <w:color w:val="0C0C0C"/>
        </w:rPr>
        <w:t>o m</w:t>
      </w:r>
      <w:r>
        <w:rPr>
          <w:rFonts w:ascii="Cambria" w:hAnsi="Cambria" w:cs="Cambria"/>
          <w:color w:val="0C0C0C"/>
        </w:rPr>
        <w:t>ậ</w:t>
      </w:r>
      <w:r>
        <w:rPr>
          <w:rFonts w:ascii="Nunito" w:hAnsi="Nunito" w:cs="Arial"/>
          <w:color w:val="0C0C0C"/>
        </w:rPr>
        <w:t>t n</w:t>
      </w:r>
      <w:r>
        <w:rPr>
          <w:rFonts w:ascii="Nunito" w:hAnsi="Nunito" w:cs="Nunito"/>
          <w:color w:val="0C0C0C"/>
        </w:rPr>
        <w:t>à</w:t>
      </w:r>
      <w:r>
        <w:rPr>
          <w:rFonts w:ascii="Nunito" w:hAnsi="Nunito" w:cs="Arial"/>
          <w:color w:val="0C0C0C"/>
        </w:rPr>
        <w:t>o KH</w:t>
      </w:r>
      <w:r>
        <w:rPr>
          <w:rFonts w:ascii="Nunito" w:hAnsi="Nunito" w:cs="Nunito"/>
          <w:color w:val="0C0C0C"/>
        </w:rPr>
        <w:t>Ô</w:t>
      </w:r>
      <w:r>
        <w:rPr>
          <w:rFonts w:ascii="Nunito" w:hAnsi="Nunito" w:cs="Arial"/>
          <w:color w:val="0C0C0C"/>
        </w:rPr>
        <w:t>NG cung c</w:t>
      </w:r>
      <w:r>
        <w:rPr>
          <w:rFonts w:ascii="Cambria" w:hAnsi="Cambria" w:cs="Cambria"/>
          <w:color w:val="0C0C0C"/>
        </w:rPr>
        <w:t>ấ</w:t>
      </w:r>
      <w:r>
        <w:rPr>
          <w:rFonts w:ascii="Nunito" w:hAnsi="Nunito" w:cs="Arial"/>
          <w:color w:val="0C0C0C"/>
        </w:rPr>
        <w:t>p t</w:t>
      </w:r>
      <w:r>
        <w:rPr>
          <w:rFonts w:ascii="Nunito" w:hAnsi="Nunito" w:cs="Nunito"/>
          <w:color w:val="0C0C0C"/>
        </w:rPr>
        <w:t>í</w:t>
      </w:r>
      <w:r>
        <w:rPr>
          <w:rFonts w:ascii="Nunito" w:hAnsi="Nunito" w:cs="Arial"/>
          <w:color w:val="0C0C0C"/>
        </w:rPr>
        <w:t>nh n</w:t>
      </w:r>
      <w:r>
        <w:rPr>
          <w:rFonts w:ascii="Cambria" w:hAnsi="Cambria" w:cs="Cambria"/>
          <w:color w:val="0C0C0C"/>
        </w:rPr>
        <w:t>ă</w:t>
      </w:r>
      <w:r>
        <w:rPr>
          <w:rFonts w:ascii="Nunito" w:hAnsi="Nunito" w:cs="Arial"/>
          <w:color w:val="0C0C0C"/>
        </w:rPr>
        <w:t>ng c</w:t>
      </w:r>
      <w:r>
        <w:rPr>
          <w:rFonts w:ascii="Nunito" w:hAnsi="Nunito" w:cs="Nunito"/>
          <w:color w:val="0C0C0C"/>
        </w:rPr>
        <w:t>â</w:t>
      </w:r>
      <w:r>
        <w:rPr>
          <w:rFonts w:ascii="Nunito" w:hAnsi="Nunito" w:cs="Arial"/>
          <w:color w:val="0C0C0C"/>
        </w:rPr>
        <w:t>n b</w:t>
      </w:r>
      <w:r>
        <w:rPr>
          <w:rFonts w:ascii="Cambria" w:hAnsi="Cambria" w:cs="Cambria"/>
          <w:color w:val="0C0C0C"/>
        </w:rPr>
        <w:t>ằ</w:t>
      </w:r>
      <w:r>
        <w:rPr>
          <w:rFonts w:ascii="Nunito" w:hAnsi="Nunito" w:cs="Arial"/>
          <w:color w:val="0C0C0C"/>
        </w:rPr>
        <w:t>ng t</w:t>
      </w:r>
      <w:r>
        <w:rPr>
          <w:rFonts w:ascii="Cambria" w:hAnsi="Cambria" w:cs="Cambria"/>
          <w:color w:val="0C0C0C"/>
        </w:rPr>
        <w:t>ả</w:t>
      </w:r>
      <w:r>
        <w:rPr>
          <w:rFonts w:ascii="Nunito" w:hAnsi="Nunito" w:cs="Arial"/>
          <w:color w:val="0C0C0C"/>
        </w:rPr>
        <w:t>i?</w:t>
      </w:r>
    </w:p>
    <w:p w14:paraId="4DD38E1F" w14:textId="6DDAFFF1" w:rsidR="00922BB2" w:rsidRDefault="00922BB2">
      <w:pPr>
        <w:pBdr>
          <w:bottom w:val="single" w:sz="6" w:space="17" w:color="D9D9D9"/>
        </w:pBdr>
        <w:shd w:val="clear" w:color="auto" w:fill="FFFFFF"/>
        <w:ind w:left="720"/>
        <w:textAlignment w:val="baseline"/>
        <w:divId w:val="1294752936"/>
        <w:rPr>
          <w:rFonts w:ascii="Arial" w:hAnsi="Arial" w:cs="Arial"/>
          <w:color w:val="575859"/>
          <w:sz w:val="21"/>
          <w:szCs w:val="21"/>
        </w:rPr>
      </w:pPr>
      <w:r>
        <w:rPr>
          <w:rFonts w:ascii="Arial" w:hAnsi="Arial" w:cs="Arial"/>
          <w:color w:val="575859"/>
          <w:sz w:val="21"/>
          <w:szCs w:val="21"/>
        </w:rPr>
        <w:object w:dxaOrig="225" w:dyaOrig="225" w14:anchorId="68DB71F1">
          <v:shape id="_x0000_i2474" type="#_x0000_t75" style="width:20.15pt;height:18.3pt" o:ole="">
            <v:imagedata r:id="rId8" o:title=""/>
          </v:shape>
          <w:control r:id="rId290" w:name="DefaultOcxName801" w:shapeid="_x0000_i2474"/>
        </w:object>
      </w:r>
      <w:r>
        <w:rPr>
          <w:rFonts w:ascii="Arial" w:hAnsi="Arial" w:cs="Arial"/>
          <w:color w:val="575859"/>
          <w:sz w:val="21"/>
          <w:szCs w:val="21"/>
        </w:rPr>
        <w:t xml:space="preserve">A. </w:t>
      </w:r>
      <w:r w:rsidRPr="00C42232">
        <w:rPr>
          <w:rFonts w:ascii="Arial" w:hAnsi="Arial" w:cs="Arial"/>
          <w:b/>
          <w:bCs/>
          <w:color w:val="575859"/>
          <w:sz w:val="21"/>
          <w:szCs w:val="21"/>
        </w:rPr>
        <w:t>Lọc các gói dựa trê</w:t>
      </w:r>
      <w:r>
        <w:rPr>
          <w:rFonts w:ascii="Arial" w:hAnsi="Arial" w:cs="Arial"/>
          <w:color w:val="575859"/>
          <w:sz w:val="21"/>
          <w:szCs w:val="21"/>
        </w:rPr>
        <w:t>n cài đặt giao thức</w:t>
      </w:r>
    </w:p>
    <w:p w14:paraId="48001FE4" w14:textId="66296CBF" w:rsidR="00922BB2" w:rsidRDefault="00922BB2">
      <w:pPr>
        <w:pBdr>
          <w:bottom w:val="single" w:sz="6" w:space="17" w:color="D9D9D9"/>
        </w:pBdr>
        <w:shd w:val="clear" w:color="auto" w:fill="FFFFFF"/>
        <w:ind w:left="720"/>
        <w:textAlignment w:val="baseline"/>
        <w:divId w:val="896553798"/>
        <w:rPr>
          <w:rFonts w:ascii="Arial" w:hAnsi="Arial" w:cs="Arial"/>
          <w:color w:val="575859"/>
          <w:sz w:val="21"/>
          <w:szCs w:val="21"/>
        </w:rPr>
      </w:pPr>
      <w:r>
        <w:rPr>
          <w:rFonts w:ascii="Arial" w:hAnsi="Arial" w:cs="Arial"/>
          <w:color w:val="575859"/>
          <w:sz w:val="21"/>
          <w:szCs w:val="21"/>
        </w:rPr>
        <w:object w:dxaOrig="225" w:dyaOrig="225" w14:anchorId="45AF08E3">
          <v:shape id="_x0000_i2477" type="#_x0000_t75" style="width:20.15pt;height:18.3pt" o:ole="">
            <v:imagedata r:id="rId8" o:title=""/>
          </v:shape>
          <w:control r:id="rId291" w:name="DefaultOcxName812" w:shapeid="_x0000_i2477"/>
        </w:object>
      </w:r>
      <w:r>
        <w:rPr>
          <w:rFonts w:ascii="Arial" w:hAnsi="Arial" w:cs="Arial"/>
          <w:color w:val="575859"/>
          <w:sz w:val="21"/>
          <w:szCs w:val="21"/>
        </w:rPr>
        <w:t>B. Ẩn các trang HTTP lỗi</w:t>
      </w:r>
    </w:p>
    <w:p w14:paraId="47D4457E" w14:textId="20EA8655" w:rsidR="00922BB2" w:rsidRDefault="00922BB2">
      <w:pPr>
        <w:pBdr>
          <w:bottom w:val="single" w:sz="6" w:space="17" w:color="D9D9D9"/>
        </w:pBdr>
        <w:shd w:val="clear" w:color="auto" w:fill="FFFFFF"/>
        <w:ind w:left="720"/>
        <w:textAlignment w:val="baseline"/>
        <w:divId w:val="967706711"/>
        <w:rPr>
          <w:rFonts w:ascii="Arial" w:hAnsi="Arial" w:cs="Arial"/>
          <w:color w:val="575859"/>
          <w:sz w:val="21"/>
          <w:szCs w:val="21"/>
        </w:rPr>
      </w:pPr>
      <w:r>
        <w:rPr>
          <w:rFonts w:ascii="Arial" w:hAnsi="Arial" w:cs="Arial"/>
          <w:color w:val="575859"/>
          <w:sz w:val="21"/>
          <w:szCs w:val="21"/>
        </w:rPr>
        <w:object w:dxaOrig="225" w:dyaOrig="225" w14:anchorId="66F4BA3D">
          <v:shape id="_x0000_i2480" type="#_x0000_t75" style="width:20.15pt;height:18.3pt" o:ole="">
            <v:imagedata r:id="rId8" o:title=""/>
          </v:shape>
          <w:control r:id="rId292" w:name="DefaultOcxName821" w:shapeid="_x0000_i2480"/>
        </w:object>
      </w:r>
      <w:r>
        <w:rPr>
          <w:rFonts w:ascii="Arial" w:hAnsi="Arial" w:cs="Arial"/>
          <w:color w:val="575859"/>
          <w:sz w:val="21"/>
          <w:szCs w:val="21"/>
        </w:rPr>
        <w:t>C. Xóa tiêu đề định danh máy chủ khỏi HTTP responses</w:t>
      </w:r>
    </w:p>
    <w:p w14:paraId="357AE08B" w14:textId="068A1540" w:rsidR="00922BB2" w:rsidRDefault="00922BB2">
      <w:pPr>
        <w:pBdr>
          <w:bottom w:val="single" w:sz="6" w:space="17" w:color="D9D9D9"/>
        </w:pBdr>
        <w:shd w:val="clear" w:color="auto" w:fill="FFFFFF"/>
        <w:ind w:left="720"/>
        <w:textAlignment w:val="baseline"/>
        <w:divId w:val="243035332"/>
        <w:rPr>
          <w:rFonts w:ascii="Arial" w:hAnsi="Arial" w:cs="Arial"/>
          <w:color w:val="575859"/>
          <w:sz w:val="21"/>
          <w:szCs w:val="21"/>
        </w:rPr>
      </w:pPr>
      <w:r>
        <w:rPr>
          <w:rFonts w:ascii="Arial" w:hAnsi="Arial" w:cs="Arial"/>
          <w:color w:val="575859"/>
          <w:sz w:val="21"/>
          <w:szCs w:val="21"/>
        </w:rPr>
        <w:object w:dxaOrig="225" w:dyaOrig="225" w14:anchorId="5599A4D4">
          <v:shape id="_x0000_i2483" type="#_x0000_t75" style="width:20.15pt;height:18.3pt" o:ole="">
            <v:imagedata r:id="rId8" o:title=""/>
          </v:shape>
          <w:control r:id="rId293" w:name="DefaultOcxName831" w:shapeid="_x0000_i2483"/>
        </w:object>
      </w:r>
      <w:r>
        <w:rPr>
          <w:rFonts w:ascii="Arial" w:hAnsi="Arial" w:cs="Arial"/>
          <w:color w:val="575859"/>
          <w:sz w:val="21"/>
          <w:szCs w:val="21"/>
        </w:rPr>
        <w:t>D. Tấn công từ chối dịch vụ (dos)</w:t>
      </w:r>
    </w:p>
    <w:p w14:paraId="4605124E" w14:textId="77777777" w:rsidR="00922BB2" w:rsidRDefault="00922BB2">
      <w:pPr>
        <w:pBdr>
          <w:bottom w:val="single" w:sz="6" w:space="17" w:color="D9D9D9"/>
        </w:pBdr>
        <w:shd w:val="clear" w:color="auto" w:fill="FFFFFF"/>
        <w:ind w:left="720"/>
        <w:textAlignment w:val="baseline"/>
        <w:divId w:val="1044867792"/>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4B9C240F" w14:textId="77777777" w:rsidR="00922BB2" w:rsidRDefault="00922BB2">
      <w:pPr>
        <w:pStyle w:val="u4"/>
        <w:numPr>
          <w:ilvl w:val="0"/>
          <w:numId w:val="1"/>
        </w:numPr>
        <w:shd w:val="clear" w:color="auto" w:fill="FFFFFF"/>
        <w:spacing w:before="0" w:beforeAutospacing="0" w:after="0" w:afterAutospacing="0" w:line="330" w:lineRule="atLeast"/>
        <w:textAlignment w:val="baseline"/>
        <w:divId w:val="87896209"/>
        <w:rPr>
          <w:rFonts w:ascii="Nunito" w:hAnsi="Nunito" w:cs="Arial"/>
          <w:color w:val="0C0C0C"/>
        </w:rPr>
      </w:pPr>
      <w:r>
        <w:rPr>
          <w:rFonts w:ascii="Nunito" w:hAnsi="Nunito" w:cs="Arial"/>
          <w:color w:val="0C0C0C"/>
        </w:rPr>
        <w:t>Câu 22:</w:t>
      </w:r>
    </w:p>
    <w:p w14:paraId="4020389A" w14:textId="77777777" w:rsidR="00922BB2" w:rsidRDefault="00922BB2">
      <w:pPr>
        <w:pStyle w:val="ThngthngWeb"/>
        <w:shd w:val="clear" w:color="auto" w:fill="FFFFFF"/>
        <w:spacing w:before="0" w:beforeAutospacing="0" w:after="0" w:afterAutospacing="0" w:line="330" w:lineRule="atLeast"/>
        <w:ind w:left="720"/>
        <w:textAlignment w:val="baseline"/>
        <w:divId w:val="87896209"/>
        <w:rPr>
          <w:rFonts w:ascii="Nunito" w:hAnsi="Nunito" w:cs="Arial"/>
          <w:color w:val="0C0C0C"/>
        </w:rPr>
      </w:pPr>
      <w:r>
        <w:rPr>
          <w:rFonts w:ascii="Nunito" w:hAnsi="Nunito" w:cs="Arial"/>
          <w:color w:val="0C0C0C"/>
        </w:rPr>
        <w:t>B</w:t>
      </w:r>
      <w:r>
        <w:rPr>
          <w:rFonts w:ascii="Cambria" w:hAnsi="Cambria" w:cs="Cambria"/>
          <w:color w:val="0C0C0C"/>
        </w:rPr>
        <w:t>ộ</w:t>
      </w:r>
      <w:r>
        <w:rPr>
          <w:rFonts w:ascii="Nunito" w:hAnsi="Nunito" w:cs="Arial"/>
          <w:color w:val="0C0C0C"/>
        </w:rPr>
        <w:t xml:space="preserve"> l</w:t>
      </w:r>
      <w:r>
        <w:rPr>
          <w:rFonts w:ascii="Cambria" w:hAnsi="Cambria" w:cs="Cambria"/>
          <w:color w:val="0C0C0C"/>
        </w:rPr>
        <w:t>ọ</w:t>
      </w:r>
      <w:r>
        <w:rPr>
          <w:rFonts w:ascii="Nunito" w:hAnsi="Nunito" w:cs="Arial"/>
          <w:color w:val="0C0C0C"/>
        </w:rPr>
        <w:t xml:space="preserve">c </w:t>
      </w:r>
      <w:r>
        <w:rPr>
          <w:rFonts w:ascii="Cambria" w:hAnsi="Cambria" w:cs="Cambria"/>
          <w:color w:val="0C0C0C"/>
        </w:rPr>
        <w:t>đị</w:t>
      </w:r>
      <w:r>
        <w:rPr>
          <w:rFonts w:ascii="Nunito" w:hAnsi="Nunito" w:cs="Arial"/>
          <w:color w:val="0C0C0C"/>
        </w:rPr>
        <w:t>a ch</w:t>
      </w:r>
      <w:r>
        <w:rPr>
          <w:rFonts w:ascii="Cambria" w:hAnsi="Cambria" w:cs="Cambria"/>
          <w:color w:val="0C0C0C"/>
        </w:rPr>
        <w:t>ỉ</w:t>
      </w:r>
      <w:r>
        <w:rPr>
          <w:rFonts w:ascii="Nunito" w:hAnsi="Nunito" w:cs="Arial"/>
          <w:color w:val="0C0C0C"/>
        </w:rPr>
        <w:t xml:space="preserve"> MAC </w:t>
      </w:r>
      <w:r>
        <w:rPr>
          <w:rFonts w:ascii="Cambria" w:hAnsi="Cambria" w:cs="Cambria"/>
          <w:color w:val="0C0C0C"/>
        </w:rPr>
        <w:t>đượ</w:t>
      </w:r>
      <w:r>
        <w:rPr>
          <w:rFonts w:ascii="Nunito" w:hAnsi="Nunito" w:cs="Arial"/>
          <w:color w:val="0C0C0C"/>
        </w:rPr>
        <w:t xml:space="preserve">c </w:t>
      </w:r>
      <w:r>
        <w:rPr>
          <w:rFonts w:ascii="Cambria" w:hAnsi="Cambria" w:cs="Cambria"/>
          <w:color w:val="0C0C0C"/>
        </w:rPr>
        <w:t>đị</w:t>
      </w:r>
      <w:r>
        <w:rPr>
          <w:rFonts w:ascii="Nunito" w:hAnsi="Nunito" w:cs="Arial"/>
          <w:color w:val="0C0C0C"/>
        </w:rPr>
        <w:t>nh ngh</w:t>
      </w:r>
      <w:r>
        <w:rPr>
          <w:rFonts w:ascii="Cambria" w:hAnsi="Cambria" w:cs="Cambria"/>
          <w:color w:val="0C0C0C"/>
        </w:rPr>
        <w:t>ĩ</w:t>
      </w:r>
      <w:r>
        <w:rPr>
          <w:rFonts w:ascii="Nunito" w:hAnsi="Nunito" w:cs="Arial"/>
          <w:color w:val="0C0C0C"/>
        </w:rPr>
        <w:t>a nh</w:t>
      </w:r>
      <w:r>
        <w:rPr>
          <w:rFonts w:ascii="Cambria" w:hAnsi="Cambria" w:cs="Cambria"/>
          <w:color w:val="0C0C0C"/>
        </w:rPr>
        <w:t>ư</w:t>
      </w:r>
      <w:r>
        <w:rPr>
          <w:rFonts w:ascii="Nunito" w:hAnsi="Nunito" w:cs="Arial"/>
          <w:color w:val="0C0C0C"/>
        </w:rPr>
        <w:t>:</w:t>
      </w:r>
    </w:p>
    <w:p w14:paraId="2F284E07" w14:textId="64D3E996" w:rsidR="00922BB2" w:rsidRDefault="00922BB2">
      <w:pPr>
        <w:pBdr>
          <w:bottom w:val="single" w:sz="6" w:space="17" w:color="D9D9D9"/>
        </w:pBdr>
        <w:shd w:val="clear" w:color="auto" w:fill="FFFFFF"/>
        <w:ind w:left="720"/>
        <w:textAlignment w:val="baseline"/>
        <w:divId w:val="1074813931"/>
        <w:rPr>
          <w:rFonts w:ascii="Arial" w:hAnsi="Arial" w:cs="Arial"/>
          <w:color w:val="575859"/>
          <w:sz w:val="21"/>
          <w:szCs w:val="21"/>
        </w:rPr>
      </w:pPr>
      <w:r>
        <w:rPr>
          <w:rFonts w:ascii="Arial" w:hAnsi="Arial" w:cs="Arial"/>
          <w:color w:val="575859"/>
          <w:sz w:val="21"/>
          <w:szCs w:val="21"/>
        </w:rPr>
        <w:object w:dxaOrig="225" w:dyaOrig="225" w14:anchorId="02553DB9">
          <v:shape id="_x0000_i2486" type="#_x0000_t75" style="width:20.15pt;height:18.3pt" o:ole="">
            <v:imagedata r:id="rId8" o:title=""/>
          </v:shape>
          <w:control r:id="rId294" w:name="DefaultOcxName841" w:shapeid="_x0000_i2486"/>
        </w:object>
      </w:r>
      <w:r>
        <w:rPr>
          <w:rFonts w:ascii="Arial" w:hAnsi="Arial" w:cs="Arial"/>
          <w:color w:val="575859"/>
          <w:sz w:val="21"/>
          <w:szCs w:val="21"/>
        </w:rPr>
        <w:t>A. Tường lửa cá nhân</w:t>
      </w:r>
    </w:p>
    <w:p w14:paraId="38463377" w14:textId="356451C6" w:rsidR="00922BB2" w:rsidRDefault="00922BB2">
      <w:pPr>
        <w:pBdr>
          <w:bottom w:val="single" w:sz="6" w:space="17" w:color="D9D9D9"/>
        </w:pBdr>
        <w:shd w:val="clear" w:color="auto" w:fill="FFFFFF"/>
        <w:ind w:left="720"/>
        <w:textAlignment w:val="baseline"/>
        <w:divId w:val="1837190897"/>
        <w:rPr>
          <w:rFonts w:ascii="Arial" w:hAnsi="Arial" w:cs="Arial"/>
          <w:color w:val="575859"/>
          <w:sz w:val="21"/>
          <w:szCs w:val="21"/>
        </w:rPr>
      </w:pPr>
      <w:r>
        <w:rPr>
          <w:rFonts w:ascii="Arial" w:hAnsi="Arial" w:cs="Arial"/>
          <w:color w:val="575859"/>
          <w:sz w:val="21"/>
          <w:szCs w:val="21"/>
        </w:rPr>
        <w:object w:dxaOrig="225" w:dyaOrig="225" w14:anchorId="1B2D9A7B">
          <v:shape id="_x0000_i2489" type="#_x0000_t75" style="width:20.15pt;height:18.3pt" o:ole="">
            <v:imagedata r:id="rId8" o:title=""/>
          </v:shape>
          <w:control r:id="rId295" w:name="DefaultOcxName851" w:shapeid="_x0000_i2489"/>
        </w:object>
      </w:r>
      <w:r>
        <w:rPr>
          <w:rFonts w:ascii="Arial" w:hAnsi="Arial" w:cs="Arial"/>
          <w:color w:val="575859"/>
          <w:sz w:val="21"/>
          <w:szCs w:val="21"/>
        </w:rPr>
        <w:t>B. Ngăn chặn truy cập từ một địa chỉ MAC nhất định</w:t>
      </w:r>
    </w:p>
    <w:p w14:paraId="78313CA9" w14:textId="7CA1D931" w:rsidR="00922BB2" w:rsidRDefault="00922BB2">
      <w:pPr>
        <w:pBdr>
          <w:bottom w:val="single" w:sz="6" w:space="17" w:color="D9D9D9"/>
        </w:pBdr>
        <w:shd w:val="clear" w:color="auto" w:fill="FFFFFF"/>
        <w:ind w:left="720"/>
        <w:textAlignment w:val="baseline"/>
        <w:divId w:val="620646430"/>
        <w:rPr>
          <w:rFonts w:ascii="Arial" w:hAnsi="Arial" w:cs="Arial"/>
          <w:color w:val="575859"/>
          <w:sz w:val="21"/>
          <w:szCs w:val="21"/>
        </w:rPr>
      </w:pPr>
      <w:r>
        <w:rPr>
          <w:rFonts w:ascii="Arial" w:hAnsi="Arial" w:cs="Arial"/>
          <w:color w:val="575859"/>
          <w:sz w:val="21"/>
          <w:szCs w:val="21"/>
        </w:rPr>
        <w:object w:dxaOrig="225" w:dyaOrig="225" w14:anchorId="3F8C23F9">
          <v:shape id="_x0000_i2492" type="#_x0000_t75" style="width:20.15pt;height:18.3pt" o:ole="">
            <v:imagedata r:id="rId8" o:title=""/>
          </v:shape>
          <w:control r:id="rId296" w:name="DefaultOcxName861" w:shapeid="_x0000_i2492"/>
        </w:object>
      </w:r>
      <w:r>
        <w:rPr>
          <w:rFonts w:ascii="Arial" w:hAnsi="Arial" w:cs="Arial"/>
          <w:color w:val="575859"/>
          <w:sz w:val="21"/>
          <w:szCs w:val="21"/>
        </w:rPr>
        <w:t>C. Được phép truy cập đến một địa chỉ MAC nhất định</w:t>
      </w:r>
    </w:p>
    <w:p w14:paraId="13F116D5" w14:textId="1C855567" w:rsidR="00922BB2" w:rsidRDefault="00922BB2">
      <w:pPr>
        <w:pBdr>
          <w:bottom w:val="single" w:sz="6" w:space="17" w:color="D9D9D9"/>
        </w:pBdr>
        <w:shd w:val="clear" w:color="auto" w:fill="FFFFFF"/>
        <w:ind w:left="720"/>
        <w:textAlignment w:val="baseline"/>
        <w:divId w:val="512113177"/>
        <w:rPr>
          <w:rFonts w:ascii="Arial" w:hAnsi="Arial" w:cs="Arial"/>
          <w:color w:val="575859"/>
          <w:sz w:val="21"/>
          <w:szCs w:val="21"/>
        </w:rPr>
      </w:pPr>
      <w:r>
        <w:rPr>
          <w:rFonts w:ascii="Arial" w:hAnsi="Arial" w:cs="Arial"/>
          <w:color w:val="575859"/>
          <w:sz w:val="21"/>
          <w:szCs w:val="21"/>
        </w:rPr>
        <w:object w:dxaOrig="225" w:dyaOrig="225" w14:anchorId="7E4CD647">
          <v:shape id="_x0000_i2495" type="#_x0000_t75" style="width:20.15pt;height:18.3pt" o:ole="">
            <v:imagedata r:id="rId8" o:title=""/>
          </v:shape>
          <w:control r:id="rId297" w:name="DefaultOcxName871" w:shapeid="_x0000_i2495"/>
        </w:object>
      </w:r>
      <w:r>
        <w:rPr>
          <w:rFonts w:ascii="Arial" w:hAnsi="Arial" w:cs="Arial"/>
          <w:color w:val="575859"/>
          <w:sz w:val="21"/>
          <w:szCs w:val="21"/>
        </w:rPr>
        <w:t>D. Tất cả đều đúng</w:t>
      </w:r>
    </w:p>
    <w:p w14:paraId="2305B189" w14:textId="77777777" w:rsidR="00922BB2" w:rsidRDefault="00922BB2">
      <w:pPr>
        <w:pBdr>
          <w:bottom w:val="single" w:sz="6" w:space="17" w:color="D9D9D9"/>
        </w:pBdr>
        <w:shd w:val="clear" w:color="auto" w:fill="FFFFFF"/>
        <w:ind w:left="720"/>
        <w:textAlignment w:val="baseline"/>
        <w:divId w:val="1483161974"/>
        <w:rPr>
          <w:rFonts w:ascii="Arial" w:hAnsi="Arial" w:cs="Arial"/>
          <w:color w:val="575859"/>
          <w:sz w:val="21"/>
          <w:szCs w:val="21"/>
        </w:rPr>
      </w:pPr>
      <w:r>
        <w:rPr>
          <w:rStyle w:val="docemphstrong"/>
          <w:rFonts w:ascii="Nunito" w:hAnsi="Nunito" w:cs="Arial"/>
          <w:b/>
          <w:bCs/>
          <w:color w:val="CF0101"/>
          <w:bdr w:val="single" w:sz="6" w:space="4" w:color="D9D9D9" w:frame="1"/>
        </w:rPr>
        <w:lastRenderedPageBreak/>
        <w:t>Sai</w:t>
      </w:r>
      <w:r>
        <w:rPr>
          <w:rFonts w:ascii="Arial" w:hAnsi="Arial" w:cs="Arial"/>
          <w:color w:val="575859"/>
          <w:sz w:val="21"/>
          <w:szCs w:val="21"/>
        </w:rPr>
        <w:t> </w:t>
      </w:r>
      <w:r>
        <w:rPr>
          <w:rStyle w:val="hps"/>
          <w:rFonts w:ascii="inherit" w:hAnsi="inherit" w:cs="Arial"/>
          <w:b/>
          <w:bCs/>
          <w:color w:val="040404"/>
          <w:bdr w:val="none" w:sz="0" w:space="0" w:color="auto" w:frame="1"/>
        </w:rPr>
        <w:t>D</w:t>
      </w:r>
      <w:r>
        <w:rPr>
          <w:rStyle w:val="hps"/>
          <w:rFonts w:ascii="Nunito" w:hAnsi="Nunito" w:cs="Arial"/>
          <w:color w:val="040404"/>
        </w:rPr>
        <w:t> là đáp án đúng</w:t>
      </w:r>
    </w:p>
    <w:p w14:paraId="2C78AB8A" w14:textId="77777777" w:rsidR="00922BB2" w:rsidRDefault="00922BB2">
      <w:pPr>
        <w:pStyle w:val="u4"/>
        <w:numPr>
          <w:ilvl w:val="0"/>
          <w:numId w:val="1"/>
        </w:numPr>
        <w:shd w:val="clear" w:color="auto" w:fill="FFFFFF"/>
        <w:spacing w:before="0" w:beforeAutospacing="0" w:after="0" w:afterAutospacing="0" w:line="330" w:lineRule="atLeast"/>
        <w:textAlignment w:val="baseline"/>
        <w:divId w:val="87896209"/>
        <w:rPr>
          <w:rFonts w:ascii="Nunito" w:hAnsi="Nunito" w:cs="Arial"/>
          <w:color w:val="0C0C0C"/>
        </w:rPr>
      </w:pPr>
      <w:r>
        <w:rPr>
          <w:rFonts w:ascii="Nunito" w:hAnsi="Nunito" w:cs="Arial"/>
          <w:color w:val="0C0C0C"/>
        </w:rPr>
        <w:t>Câu 23:</w:t>
      </w:r>
    </w:p>
    <w:p w14:paraId="2C598DA6" w14:textId="77777777" w:rsidR="00922BB2" w:rsidRDefault="00922BB2">
      <w:pPr>
        <w:pStyle w:val="ThngthngWeb"/>
        <w:shd w:val="clear" w:color="auto" w:fill="FFFFFF"/>
        <w:spacing w:before="0" w:beforeAutospacing="0" w:after="0" w:afterAutospacing="0" w:line="330" w:lineRule="atLeast"/>
        <w:ind w:left="720"/>
        <w:textAlignment w:val="baseline"/>
        <w:divId w:val="87896209"/>
        <w:rPr>
          <w:rFonts w:ascii="Nunito" w:hAnsi="Nunito" w:cs="Arial"/>
          <w:color w:val="0C0C0C"/>
        </w:rPr>
      </w:pPr>
      <w:r>
        <w:rPr>
          <w:rFonts w:ascii="Nunito" w:hAnsi="Nunito" w:cs="Arial"/>
          <w:color w:val="0C0C0C"/>
        </w:rPr>
        <w:t>Giao th</w:t>
      </w:r>
      <w:r>
        <w:rPr>
          <w:rFonts w:ascii="Cambria" w:hAnsi="Cambria" w:cs="Cambria"/>
          <w:color w:val="0C0C0C"/>
        </w:rPr>
        <w:t>ứ</w:t>
      </w:r>
      <w:r>
        <w:rPr>
          <w:rFonts w:ascii="Nunito" w:hAnsi="Nunito" w:cs="Arial"/>
          <w:color w:val="0C0C0C"/>
        </w:rPr>
        <w:t>c SSL d</w:t>
      </w:r>
      <w:r>
        <w:rPr>
          <w:rFonts w:ascii="Nunito" w:hAnsi="Nunito" w:cs="Nunito"/>
          <w:color w:val="0C0C0C"/>
        </w:rPr>
        <w:t>ù</w:t>
      </w:r>
      <w:r>
        <w:rPr>
          <w:rFonts w:ascii="Nunito" w:hAnsi="Nunito" w:cs="Arial"/>
          <w:color w:val="0C0C0C"/>
        </w:rPr>
        <w:t xml:space="preserve">ng </w:t>
      </w:r>
      <w:r>
        <w:rPr>
          <w:rFonts w:ascii="Cambria" w:hAnsi="Cambria" w:cs="Cambria"/>
          <w:color w:val="0C0C0C"/>
        </w:rPr>
        <w:t>để</w:t>
      </w:r>
      <w:r>
        <w:rPr>
          <w:rFonts w:ascii="Nunito" w:hAnsi="Nunito" w:cs="Arial"/>
          <w:color w:val="0C0C0C"/>
        </w:rPr>
        <w:t>:</w:t>
      </w:r>
    </w:p>
    <w:p w14:paraId="029BDBD8" w14:textId="3C46CDBC" w:rsidR="00922BB2" w:rsidRDefault="00922BB2">
      <w:pPr>
        <w:pBdr>
          <w:bottom w:val="single" w:sz="6" w:space="17" w:color="D9D9D9"/>
        </w:pBdr>
        <w:shd w:val="clear" w:color="auto" w:fill="FFFFFF"/>
        <w:ind w:left="720"/>
        <w:textAlignment w:val="baseline"/>
        <w:divId w:val="1110586530"/>
        <w:rPr>
          <w:rFonts w:ascii="Arial" w:hAnsi="Arial" w:cs="Arial"/>
          <w:color w:val="575859"/>
          <w:sz w:val="21"/>
          <w:szCs w:val="21"/>
        </w:rPr>
      </w:pPr>
      <w:r>
        <w:rPr>
          <w:rFonts w:ascii="Arial" w:hAnsi="Arial" w:cs="Arial"/>
          <w:color w:val="575859"/>
          <w:sz w:val="21"/>
          <w:szCs w:val="21"/>
        </w:rPr>
        <w:object w:dxaOrig="225" w:dyaOrig="225" w14:anchorId="64C5654A">
          <v:shape id="_x0000_i2498" type="#_x0000_t75" style="width:20.15pt;height:18.3pt" o:ole="">
            <v:imagedata r:id="rId8" o:title=""/>
          </v:shape>
          <w:control r:id="rId298" w:name="DefaultOcxName881" w:shapeid="_x0000_i2498"/>
        </w:object>
      </w:r>
      <w:r>
        <w:rPr>
          <w:rFonts w:ascii="Arial" w:hAnsi="Arial" w:cs="Arial"/>
          <w:color w:val="575859"/>
          <w:sz w:val="21"/>
          <w:szCs w:val="21"/>
        </w:rPr>
        <w:t xml:space="preserve">A. </w:t>
      </w:r>
      <w:r w:rsidRPr="00C42232">
        <w:rPr>
          <w:rFonts w:ascii="Arial" w:hAnsi="Arial" w:cs="Arial"/>
          <w:b/>
          <w:bCs/>
          <w:color w:val="575859"/>
          <w:sz w:val="21"/>
          <w:szCs w:val="21"/>
        </w:rPr>
        <w:t>Cung cấp bảo mật</w:t>
      </w:r>
      <w:r>
        <w:rPr>
          <w:rFonts w:ascii="Arial" w:hAnsi="Arial" w:cs="Arial"/>
          <w:color w:val="575859"/>
          <w:sz w:val="21"/>
          <w:szCs w:val="21"/>
        </w:rPr>
        <w:t xml:space="preserve"> cho dữ liệu lưu thông trên dịch vụ HTTP </w:t>
      </w:r>
    </w:p>
    <w:p w14:paraId="304DAC56" w14:textId="283ABD19" w:rsidR="00922BB2" w:rsidRDefault="00922BB2">
      <w:pPr>
        <w:pBdr>
          <w:bottom w:val="single" w:sz="6" w:space="17" w:color="D9D9D9"/>
        </w:pBdr>
        <w:shd w:val="clear" w:color="auto" w:fill="FFFFFF"/>
        <w:ind w:left="720"/>
        <w:textAlignment w:val="baseline"/>
        <w:divId w:val="836770547"/>
        <w:rPr>
          <w:rFonts w:ascii="Arial" w:hAnsi="Arial" w:cs="Arial"/>
          <w:color w:val="575859"/>
          <w:sz w:val="21"/>
          <w:szCs w:val="21"/>
        </w:rPr>
      </w:pPr>
      <w:r>
        <w:rPr>
          <w:rFonts w:ascii="Arial" w:hAnsi="Arial" w:cs="Arial"/>
          <w:color w:val="575859"/>
          <w:sz w:val="21"/>
          <w:szCs w:val="21"/>
        </w:rPr>
        <w:object w:dxaOrig="225" w:dyaOrig="225" w14:anchorId="03CBBFB2">
          <v:shape id="_x0000_i2501" type="#_x0000_t75" style="width:20.15pt;height:18.3pt" o:ole="">
            <v:imagedata r:id="rId8" o:title=""/>
          </v:shape>
          <w:control r:id="rId299" w:name="DefaultOcxName891" w:shapeid="_x0000_i2501"/>
        </w:object>
      </w:r>
      <w:r>
        <w:rPr>
          <w:rFonts w:ascii="Arial" w:hAnsi="Arial" w:cs="Arial"/>
          <w:color w:val="575859"/>
          <w:sz w:val="21"/>
          <w:szCs w:val="21"/>
        </w:rPr>
        <w:t>B. Cung cấp bảo mật cho thư điện tử</w:t>
      </w:r>
    </w:p>
    <w:p w14:paraId="2ED921EF" w14:textId="4D286723" w:rsidR="00922BB2" w:rsidRDefault="00922BB2">
      <w:pPr>
        <w:pBdr>
          <w:bottom w:val="single" w:sz="6" w:space="17" w:color="D9D9D9"/>
        </w:pBdr>
        <w:shd w:val="clear" w:color="auto" w:fill="FFFFFF"/>
        <w:ind w:left="720"/>
        <w:textAlignment w:val="baseline"/>
        <w:divId w:val="2103337250"/>
        <w:rPr>
          <w:rFonts w:ascii="Arial" w:hAnsi="Arial" w:cs="Arial"/>
          <w:color w:val="575859"/>
          <w:sz w:val="21"/>
          <w:szCs w:val="21"/>
        </w:rPr>
      </w:pPr>
      <w:r>
        <w:rPr>
          <w:rFonts w:ascii="Arial" w:hAnsi="Arial" w:cs="Arial"/>
          <w:color w:val="575859"/>
          <w:sz w:val="21"/>
          <w:szCs w:val="21"/>
        </w:rPr>
        <w:object w:dxaOrig="225" w:dyaOrig="225" w14:anchorId="3A85D426">
          <v:shape id="_x0000_i2504" type="#_x0000_t75" style="width:20.15pt;height:18.3pt" o:ole="">
            <v:imagedata r:id="rId8" o:title=""/>
          </v:shape>
          <w:control r:id="rId300" w:name="DefaultOcxName901" w:shapeid="_x0000_i2504"/>
        </w:object>
      </w:r>
      <w:r>
        <w:rPr>
          <w:rFonts w:ascii="Arial" w:hAnsi="Arial" w:cs="Arial"/>
          <w:color w:val="575859"/>
          <w:sz w:val="21"/>
          <w:szCs w:val="21"/>
        </w:rPr>
        <w:t>C. Cung cấp bảo mật cho Web</w:t>
      </w:r>
    </w:p>
    <w:p w14:paraId="5AF78B44" w14:textId="28BE5654" w:rsidR="00922BB2" w:rsidRDefault="00922BB2">
      <w:pPr>
        <w:pBdr>
          <w:bottom w:val="single" w:sz="6" w:space="17" w:color="D9D9D9"/>
        </w:pBdr>
        <w:shd w:val="clear" w:color="auto" w:fill="FFFFFF"/>
        <w:ind w:left="720"/>
        <w:textAlignment w:val="baseline"/>
        <w:divId w:val="161555012"/>
        <w:rPr>
          <w:rFonts w:ascii="Arial" w:hAnsi="Arial" w:cs="Arial"/>
          <w:color w:val="575859"/>
          <w:sz w:val="21"/>
          <w:szCs w:val="21"/>
        </w:rPr>
      </w:pPr>
      <w:r>
        <w:rPr>
          <w:rFonts w:ascii="Arial" w:hAnsi="Arial" w:cs="Arial"/>
          <w:color w:val="575859"/>
          <w:sz w:val="21"/>
          <w:szCs w:val="21"/>
        </w:rPr>
        <w:object w:dxaOrig="225" w:dyaOrig="225" w14:anchorId="3B289065">
          <v:shape id="_x0000_i2507" type="#_x0000_t75" style="width:20.15pt;height:18.3pt" o:ole="">
            <v:imagedata r:id="rId8" o:title=""/>
          </v:shape>
          <w:control r:id="rId301" w:name="DefaultOcxName912" w:shapeid="_x0000_i2507"/>
        </w:object>
      </w:r>
      <w:r>
        <w:rPr>
          <w:rFonts w:ascii="Arial" w:hAnsi="Arial" w:cs="Arial"/>
          <w:color w:val="575859"/>
          <w:sz w:val="21"/>
          <w:szCs w:val="21"/>
        </w:rPr>
        <w:t>D. Cung cấp bảo mật cho xác thực người dùng vào các hệ thống vận hành trên Flatform Window</w:t>
      </w:r>
    </w:p>
    <w:p w14:paraId="65A68771" w14:textId="77777777" w:rsidR="00922BB2" w:rsidRDefault="00922BB2">
      <w:pPr>
        <w:pBdr>
          <w:bottom w:val="single" w:sz="6" w:space="17" w:color="D9D9D9"/>
        </w:pBdr>
        <w:shd w:val="clear" w:color="auto" w:fill="FFFFFF"/>
        <w:ind w:left="720"/>
        <w:textAlignment w:val="baseline"/>
        <w:divId w:val="1916042022"/>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40A6EECA" w14:textId="77777777" w:rsidR="00922BB2" w:rsidRDefault="00922BB2">
      <w:pPr>
        <w:pStyle w:val="u4"/>
        <w:numPr>
          <w:ilvl w:val="0"/>
          <w:numId w:val="1"/>
        </w:numPr>
        <w:shd w:val="clear" w:color="auto" w:fill="FFFFFF"/>
        <w:spacing w:before="0" w:beforeAutospacing="0" w:after="0" w:afterAutospacing="0" w:line="330" w:lineRule="atLeast"/>
        <w:textAlignment w:val="baseline"/>
        <w:divId w:val="87896209"/>
        <w:rPr>
          <w:rFonts w:ascii="Nunito" w:hAnsi="Nunito" w:cs="Arial"/>
          <w:color w:val="0C0C0C"/>
        </w:rPr>
      </w:pPr>
      <w:r>
        <w:rPr>
          <w:rFonts w:ascii="Nunito" w:hAnsi="Nunito" w:cs="Arial"/>
          <w:color w:val="0C0C0C"/>
        </w:rPr>
        <w:t>Câu 24:</w:t>
      </w:r>
    </w:p>
    <w:p w14:paraId="5F239512" w14:textId="77777777" w:rsidR="00922BB2" w:rsidRDefault="00922BB2">
      <w:pPr>
        <w:pStyle w:val="ThngthngWeb"/>
        <w:shd w:val="clear" w:color="auto" w:fill="FFFFFF"/>
        <w:spacing w:before="0" w:beforeAutospacing="0" w:after="0" w:afterAutospacing="0" w:line="330" w:lineRule="atLeast"/>
        <w:ind w:left="720"/>
        <w:textAlignment w:val="baseline"/>
        <w:divId w:val="87896209"/>
        <w:rPr>
          <w:rFonts w:ascii="Nunito" w:hAnsi="Nunito" w:cs="Arial"/>
          <w:color w:val="0C0C0C"/>
        </w:rPr>
      </w:pPr>
      <w:r>
        <w:rPr>
          <w:rFonts w:ascii="Nunito" w:hAnsi="Nunito" w:cs="Arial"/>
          <w:color w:val="0C0C0C"/>
        </w:rPr>
        <w:t>Ph</w:t>
      </w:r>
      <w:r>
        <w:rPr>
          <w:rFonts w:ascii="Cambria" w:hAnsi="Cambria" w:cs="Cambria"/>
          <w:color w:val="0C0C0C"/>
        </w:rPr>
        <w:t>ươ</w:t>
      </w:r>
      <w:r>
        <w:rPr>
          <w:rFonts w:ascii="Nunito" w:hAnsi="Nunito" w:cs="Arial"/>
          <w:color w:val="0C0C0C"/>
        </w:rPr>
        <w:t>ng ph</w:t>
      </w:r>
      <w:r>
        <w:rPr>
          <w:rFonts w:ascii="Nunito" w:hAnsi="Nunito" w:cs="Nunito"/>
          <w:color w:val="0C0C0C"/>
        </w:rPr>
        <w:t>á</w:t>
      </w:r>
      <w:r>
        <w:rPr>
          <w:rFonts w:ascii="Nunito" w:hAnsi="Nunito" w:cs="Arial"/>
          <w:color w:val="0C0C0C"/>
        </w:rPr>
        <w:t xml:space="preserve">p </w:t>
      </w:r>
      <w:r>
        <w:rPr>
          <w:rFonts w:ascii="Cambria" w:hAnsi="Cambria" w:cs="Cambria"/>
          <w:color w:val="0C0C0C"/>
        </w:rPr>
        <w:t>đ</w:t>
      </w:r>
      <w:r>
        <w:rPr>
          <w:rFonts w:ascii="Nunito" w:hAnsi="Nunito" w:cs="Arial"/>
          <w:color w:val="0C0C0C"/>
        </w:rPr>
        <w:t>i</w:t>
      </w:r>
      <w:r>
        <w:rPr>
          <w:rFonts w:ascii="Cambria" w:hAnsi="Cambria" w:cs="Cambria"/>
          <w:color w:val="0C0C0C"/>
        </w:rPr>
        <w:t>ề</w:t>
      </w:r>
      <w:r>
        <w:rPr>
          <w:rFonts w:ascii="Nunito" w:hAnsi="Nunito" w:cs="Arial"/>
          <w:color w:val="0C0C0C"/>
        </w:rPr>
        <w:t>u khi</w:t>
      </w:r>
      <w:r>
        <w:rPr>
          <w:rFonts w:ascii="Cambria" w:hAnsi="Cambria" w:cs="Cambria"/>
          <w:color w:val="0C0C0C"/>
        </w:rPr>
        <w:t>ể</w:t>
      </w:r>
      <w:r>
        <w:rPr>
          <w:rFonts w:ascii="Nunito" w:hAnsi="Nunito" w:cs="Arial"/>
          <w:color w:val="0C0C0C"/>
        </w:rPr>
        <w:t>n truy c</w:t>
      </w:r>
      <w:r>
        <w:rPr>
          <w:rFonts w:ascii="Cambria" w:hAnsi="Cambria" w:cs="Cambria"/>
          <w:color w:val="0C0C0C"/>
        </w:rPr>
        <w:t>ậ</w:t>
      </w:r>
      <w:r>
        <w:rPr>
          <w:rFonts w:ascii="Nunito" w:hAnsi="Nunito" w:cs="Arial"/>
          <w:color w:val="0C0C0C"/>
        </w:rPr>
        <w:t>p c</w:t>
      </w:r>
      <w:r>
        <w:rPr>
          <w:rFonts w:ascii="Nunito" w:hAnsi="Nunito" w:cs="Nunito"/>
          <w:color w:val="0C0C0C"/>
        </w:rPr>
        <w:t>ó</w:t>
      </w:r>
      <w:r>
        <w:rPr>
          <w:rFonts w:ascii="Nunito" w:hAnsi="Nunito" w:cs="Arial"/>
          <w:color w:val="0C0C0C"/>
        </w:rPr>
        <w:t xml:space="preserve"> hi</w:t>
      </w:r>
      <w:r>
        <w:rPr>
          <w:rFonts w:ascii="Cambria" w:hAnsi="Cambria" w:cs="Cambria"/>
          <w:color w:val="0C0C0C"/>
        </w:rPr>
        <w:t>ệ</w:t>
      </w:r>
      <w:r>
        <w:rPr>
          <w:rFonts w:ascii="Nunito" w:hAnsi="Nunito" w:cs="Arial"/>
          <w:color w:val="0C0C0C"/>
        </w:rPr>
        <w:t>u qu</w:t>
      </w:r>
      <w:r>
        <w:rPr>
          <w:rFonts w:ascii="Cambria" w:hAnsi="Cambria" w:cs="Cambria"/>
          <w:color w:val="0C0C0C"/>
        </w:rPr>
        <w:t>ả</w:t>
      </w:r>
      <w:r>
        <w:rPr>
          <w:rFonts w:ascii="Nunito" w:hAnsi="Nunito" w:cs="Arial"/>
          <w:color w:val="0C0C0C"/>
        </w:rPr>
        <w:t xml:space="preserve"> v</w:t>
      </w:r>
      <w:r>
        <w:rPr>
          <w:rFonts w:ascii="Nunito" w:hAnsi="Nunito" w:cs="Nunito"/>
          <w:color w:val="0C0C0C"/>
        </w:rPr>
        <w:t>à</w:t>
      </w:r>
      <w:r>
        <w:rPr>
          <w:rFonts w:ascii="Nunito" w:hAnsi="Nunito" w:cs="Arial"/>
          <w:color w:val="0C0C0C"/>
        </w:rPr>
        <w:t xml:space="preserve"> an to</w:t>
      </w:r>
      <w:r>
        <w:rPr>
          <w:rFonts w:ascii="Nunito" w:hAnsi="Nunito" w:cs="Nunito"/>
          <w:color w:val="0C0C0C"/>
        </w:rPr>
        <w:t>à</w:t>
      </w:r>
      <w:r>
        <w:rPr>
          <w:rFonts w:ascii="Nunito" w:hAnsi="Nunito" w:cs="Arial"/>
          <w:color w:val="0C0C0C"/>
        </w:rPr>
        <w:t>n nh</w:t>
      </w:r>
      <w:r>
        <w:rPr>
          <w:rFonts w:ascii="Cambria" w:hAnsi="Cambria" w:cs="Cambria"/>
          <w:color w:val="0C0C0C"/>
        </w:rPr>
        <w:t>ấ</w:t>
      </w:r>
      <w:r>
        <w:rPr>
          <w:rFonts w:ascii="Nunito" w:hAnsi="Nunito" w:cs="Arial"/>
          <w:color w:val="0C0C0C"/>
        </w:rPr>
        <w:t xml:space="preserve">t </w:t>
      </w:r>
      <w:r>
        <w:rPr>
          <w:rFonts w:ascii="Cambria" w:hAnsi="Cambria" w:cs="Cambria"/>
          <w:color w:val="0C0C0C"/>
        </w:rPr>
        <w:t>đố</w:t>
      </w:r>
      <w:r>
        <w:rPr>
          <w:rFonts w:ascii="Nunito" w:hAnsi="Nunito" w:cs="Arial"/>
          <w:color w:val="0C0C0C"/>
        </w:rPr>
        <w:t>i v</w:t>
      </w:r>
      <w:r>
        <w:rPr>
          <w:rFonts w:ascii="Cambria" w:hAnsi="Cambria" w:cs="Cambria"/>
          <w:color w:val="0C0C0C"/>
        </w:rPr>
        <w:t>ớ</w:t>
      </w:r>
      <w:r>
        <w:rPr>
          <w:rFonts w:ascii="Nunito" w:hAnsi="Nunito" w:cs="Arial"/>
          <w:color w:val="0C0C0C"/>
        </w:rPr>
        <w:t>i m</w:t>
      </w:r>
      <w:r>
        <w:rPr>
          <w:rFonts w:ascii="Cambria" w:hAnsi="Cambria" w:cs="Cambria"/>
          <w:color w:val="0C0C0C"/>
        </w:rPr>
        <w:t>ạ</w:t>
      </w:r>
      <w:r>
        <w:rPr>
          <w:rFonts w:ascii="Nunito" w:hAnsi="Nunito" w:cs="Arial"/>
          <w:color w:val="0C0C0C"/>
        </w:rPr>
        <w:t>ng kh</w:t>
      </w:r>
      <w:r>
        <w:rPr>
          <w:rFonts w:ascii="Nunito" w:hAnsi="Nunito" w:cs="Nunito"/>
          <w:color w:val="0C0C0C"/>
        </w:rPr>
        <w:t>ô</w:t>
      </w:r>
      <w:r>
        <w:rPr>
          <w:rFonts w:ascii="Nunito" w:hAnsi="Nunito" w:cs="Arial"/>
          <w:color w:val="0C0C0C"/>
        </w:rPr>
        <w:t>ng dây là:</w:t>
      </w:r>
    </w:p>
    <w:p w14:paraId="731ABDA2" w14:textId="46ECE88D" w:rsidR="00922BB2" w:rsidRDefault="00922BB2">
      <w:pPr>
        <w:pBdr>
          <w:bottom w:val="single" w:sz="6" w:space="17" w:color="D9D9D9"/>
        </w:pBdr>
        <w:shd w:val="clear" w:color="auto" w:fill="FFFFFF"/>
        <w:ind w:left="720"/>
        <w:textAlignment w:val="baseline"/>
        <w:divId w:val="1335495551"/>
        <w:rPr>
          <w:rFonts w:ascii="Arial" w:hAnsi="Arial" w:cs="Arial"/>
          <w:color w:val="575859"/>
          <w:sz w:val="21"/>
          <w:szCs w:val="21"/>
        </w:rPr>
      </w:pPr>
      <w:r>
        <w:rPr>
          <w:rFonts w:ascii="Arial" w:hAnsi="Arial" w:cs="Arial"/>
          <w:color w:val="575859"/>
          <w:sz w:val="21"/>
          <w:szCs w:val="21"/>
        </w:rPr>
        <w:object w:dxaOrig="225" w:dyaOrig="225" w14:anchorId="1E383D53">
          <v:shape id="_x0000_i2510" type="#_x0000_t75" style="width:20.15pt;height:18.3pt" o:ole="">
            <v:imagedata r:id="rId8" o:title=""/>
          </v:shape>
          <w:control r:id="rId302" w:name="DefaultOcxName921" w:shapeid="_x0000_i2510"/>
        </w:object>
      </w:r>
      <w:r>
        <w:rPr>
          <w:rFonts w:ascii="Arial" w:hAnsi="Arial" w:cs="Arial"/>
          <w:color w:val="575859"/>
          <w:sz w:val="21"/>
          <w:szCs w:val="21"/>
        </w:rPr>
        <w:t>A. Mã hóa WEP 40 bit</w:t>
      </w:r>
    </w:p>
    <w:p w14:paraId="63E9F7D8" w14:textId="3FFA0BA8" w:rsidR="00922BB2" w:rsidRDefault="00922BB2">
      <w:pPr>
        <w:pBdr>
          <w:bottom w:val="single" w:sz="6" w:space="17" w:color="D9D9D9"/>
        </w:pBdr>
        <w:shd w:val="clear" w:color="auto" w:fill="FFFFFF"/>
        <w:ind w:left="720"/>
        <w:textAlignment w:val="baseline"/>
        <w:divId w:val="428235008"/>
        <w:rPr>
          <w:rFonts w:ascii="Arial" w:hAnsi="Arial" w:cs="Arial"/>
          <w:color w:val="575859"/>
          <w:sz w:val="21"/>
          <w:szCs w:val="21"/>
        </w:rPr>
      </w:pPr>
      <w:r>
        <w:rPr>
          <w:rFonts w:ascii="Arial" w:hAnsi="Arial" w:cs="Arial"/>
          <w:color w:val="575859"/>
          <w:sz w:val="21"/>
          <w:szCs w:val="21"/>
        </w:rPr>
        <w:object w:dxaOrig="225" w:dyaOrig="225" w14:anchorId="6E954954">
          <v:shape id="_x0000_i2513" type="#_x0000_t75" style="width:20.15pt;height:18.3pt" o:ole="">
            <v:imagedata r:id="rId8" o:title=""/>
          </v:shape>
          <w:control r:id="rId303" w:name="DefaultOcxName931" w:shapeid="_x0000_i2513"/>
        </w:object>
      </w:r>
      <w:r>
        <w:rPr>
          <w:rFonts w:ascii="Arial" w:hAnsi="Arial" w:cs="Arial"/>
          <w:color w:val="575859"/>
          <w:sz w:val="21"/>
          <w:szCs w:val="21"/>
        </w:rPr>
        <w:t>B. VPN</w:t>
      </w:r>
    </w:p>
    <w:p w14:paraId="21D60D63" w14:textId="6E3212D1" w:rsidR="00922BB2" w:rsidRDefault="00922BB2">
      <w:pPr>
        <w:pBdr>
          <w:bottom w:val="single" w:sz="6" w:space="17" w:color="D9D9D9"/>
        </w:pBdr>
        <w:shd w:val="clear" w:color="auto" w:fill="FFFFFF"/>
        <w:ind w:left="720"/>
        <w:textAlignment w:val="baseline"/>
        <w:divId w:val="1933587445"/>
        <w:rPr>
          <w:rFonts w:ascii="Arial" w:hAnsi="Arial" w:cs="Arial"/>
          <w:color w:val="575859"/>
          <w:sz w:val="21"/>
          <w:szCs w:val="21"/>
        </w:rPr>
      </w:pPr>
      <w:r>
        <w:rPr>
          <w:rFonts w:ascii="Arial" w:hAnsi="Arial" w:cs="Arial"/>
          <w:color w:val="575859"/>
          <w:sz w:val="21"/>
          <w:szCs w:val="21"/>
        </w:rPr>
        <w:object w:dxaOrig="225" w:dyaOrig="225" w14:anchorId="702B13D9">
          <v:shape id="_x0000_i2516" type="#_x0000_t75" style="width:20.15pt;height:18.3pt" o:ole="">
            <v:imagedata r:id="rId8" o:title=""/>
          </v:shape>
          <w:control r:id="rId304" w:name="DefaultOcxName941" w:shapeid="_x0000_i2516"/>
        </w:object>
      </w:r>
      <w:r>
        <w:rPr>
          <w:rFonts w:ascii="Arial" w:hAnsi="Arial" w:cs="Arial"/>
          <w:color w:val="575859"/>
          <w:sz w:val="21"/>
          <w:szCs w:val="21"/>
        </w:rPr>
        <w:t>C. Nhận dạng bảo mật mạng</w:t>
      </w:r>
    </w:p>
    <w:p w14:paraId="2BCC425E" w14:textId="0F6F47DE" w:rsidR="00922BB2" w:rsidRDefault="00922BB2">
      <w:pPr>
        <w:pBdr>
          <w:bottom w:val="single" w:sz="6" w:space="17" w:color="D9D9D9"/>
        </w:pBdr>
        <w:shd w:val="clear" w:color="auto" w:fill="FFFFFF"/>
        <w:ind w:left="720"/>
        <w:textAlignment w:val="baseline"/>
        <w:divId w:val="1660502962"/>
        <w:rPr>
          <w:rFonts w:ascii="Arial" w:hAnsi="Arial" w:cs="Arial"/>
          <w:color w:val="575859"/>
          <w:sz w:val="21"/>
          <w:szCs w:val="21"/>
        </w:rPr>
      </w:pPr>
      <w:r>
        <w:rPr>
          <w:rFonts w:ascii="Arial" w:hAnsi="Arial" w:cs="Arial"/>
          <w:color w:val="575859"/>
          <w:sz w:val="21"/>
          <w:szCs w:val="21"/>
        </w:rPr>
        <w:lastRenderedPageBreak/>
        <w:object w:dxaOrig="225" w:dyaOrig="225" w14:anchorId="3FA5613F">
          <v:shape id="_x0000_i2519" type="#_x0000_t75" style="width:20.15pt;height:18.3pt" o:ole="">
            <v:imagedata r:id="rId8" o:title=""/>
          </v:shape>
          <w:control r:id="rId305" w:name="DefaultOcxName951" w:shapeid="_x0000_i2519"/>
        </w:object>
      </w:r>
      <w:r>
        <w:rPr>
          <w:rFonts w:ascii="Arial" w:hAnsi="Arial" w:cs="Arial"/>
          <w:color w:val="575859"/>
          <w:sz w:val="21"/>
          <w:szCs w:val="21"/>
        </w:rPr>
        <w:t>D. Mã hóa WEP 128 bit</w:t>
      </w:r>
    </w:p>
    <w:p w14:paraId="561ADADA" w14:textId="77777777" w:rsidR="00922BB2" w:rsidRDefault="00922BB2">
      <w:pPr>
        <w:pBdr>
          <w:bottom w:val="single" w:sz="6" w:space="17" w:color="D9D9D9"/>
        </w:pBdr>
        <w:shd w:val="clear" w:color="auto" w:fill="FFFFFF"/>
        <w:ind w:left="720"/>
        <w:textAlignment w:val="baseline"/>
        <w:divId w:val="647586629"/>
        <w:rPr>
          <w:rFonts w:ascii="Arial" w:hAnsi="Arial" w:cs="Arial"/>
          <w:color w:val="575859"/>
          <w:sz w:val="21"/>
          <w:szCs w:val="21"/>
        </w:rPr>
      </w:pPr>
      <w:r>
        <w:rPr>
          <w:rStyle w:val="docemphstrong"/>
          <w:rFonts w:ascii="Nunito" w:hAnsi="Nunito" w:cs="Arial"/>
          <w:b/>
          <w:bCs/>
          <w:color w:val="CF0101"/>
          <w:bdr w:val="single" w:sz="6" w:space="4" w:color="D9D9D9" w:frame="1"/>
        </w:rPr>
        <w:t>Sai</w:t>
      </w:r>
      <w:r>
        <w:rPr>
          <w:rFonts w:ascii="Arial" w:hAnsi="Arial" w:cs="Arial"/>
          <w:color w:val="575859"/>
          <w:sz w:val="21"/>
          <w:szCs w:val="21"/>
        </w:rPr>
        <w:t> </w:t>
      </w:r>
      <w:r>
        <w:rPr>
          <w:rStyle w:val="hps"/>
          <w:rFonts w:ascii="inherit" w:hAnsi="inherit" w:cs="Arial"/>
          <w:b/>
          <w:bCs/>
          <w:color w:val="040404"/>
          <w:bdr w:val="none" w:sz="0" w:space="0" w:color="auto" w:frame="1"/>
        </w:rPr>
        <w:t>C</w:t>
      </w:r>
      <w:r>
        <w:rPr>
          <w:rStyle w:val="hps"/>
          <w:rFonts w:ascii="Nunito" w:hAnsi="Nunito" w:cs="Arial"/>
          <w:color w:val="040404"/>
        </w:rPr>
        <w:t> là đáp án đúng</w:t>
      </w:r>
    </w:p>
    <w:p w14:paraId="5F4ABAB4" w14:textId="77777777" w:rsidR="00922BB2" w:rsidRDefault="00922BB2">
      <w:pPr>
        <w:pStyle w:val="u4"/>
        <w:numPr>
          <w:ilvl w:val="0"/>
          <w:numId w:val="1"/>
        </w:numPr>
        <w:shd w:val="clear" w:color="auto" w:fill="FFFFFF"/>
        <w:spacing w:before="0" w:beforeAutospacing="0" w:after="0" w:afterAutospacing="0" w:line="330" w:lineRule="atLeast"/>
        <w:textAlignment w:val="baseline"/>
        <w:divId w:val="87896209"/>
        <w:rPr>
          <w:rFonts w:ascii="Nunito" w:hAnsi="Nunito" w:cs="Arial"/>
          <w:color w:val="0C0C0C"/>
        </w:rPr>
      </w:pPr>
      <w:r>
        <w:rPr>
          <w:rFonts w:ascii="Nunito" w:hAnsi="Nunito" w:cs="Arial"/>
          <w:color w:val="0C0C0C"/>
        </w:rPr>
        <w:t>Câu 25:</w:t>
      </w:r>
    </w:p>
    <w:p w14:paraId="50E97F9B" w14:textId="77777777" w:rsidR="00922BB2" w:rsidRDefault="00922BB2">
      <w:pPr>
        <w:pStyle w:val="ThngthngWeb"/>
        <w:shd w:val="clear" w:color="auto" w:fill="FFFFFF"/>
        <w:spacing w:before="0" w:beforeAutospacing="0" w:after="0" w:afterAutospacing="0" w:line="330" w:lineRule="atLeast"/>
        <w:ind w:left="720"/>
        <w:textAlignment w:val="baseline"/>
        <w:divId w:val="87896209"/>
        <w:rPr>
          <w:rFonts w:ascii="Nunito" w:hAnsi="Nunito" w:cs="Arial"/>
          <w:color w:val="0C0C0C"/>
        </w:rPr>
      </w:pPr>
      <w:r>
        <w:rPr>
          <w:rFonts w:ascii="Nunito" w:hAnsi="Nunito" w:cs="Arial"/>
          <w:color w:val="0C0C0C"/>
        </w:rPr>
        <w:t>C</w:t>
      </w:r>
      <w:r>
        <w:rPr>
          <w:rFonts w:ascii="Cambria" w:hAnsi="Cambria" w:cs="Cambria"/>
          <w:color w:val="0C0C0C"/>
        </w:rPr>
        <w:t>ơ</w:t>
      </w:r>
      <w:r>
        <w:rPr>
          <w:rFonts w:ascii="Nunito" w:hAnsi="Nunito" w:cs="Arial"/>
          <w:color w:val="0C0C0C"/>
        </w:rPr>
        <w:t xml:space="preserve"> c</w:t>
      </w:r>
      <w:r>
        <w:rPr>
          <w:rFonts w:ascii="Cambria" w:hAnsi="Cambria" w:cs="Cambria"/>
          <w:color w:val="0C0C0C"/>
        </w:rPr>
        <w:t>ấ</w:t>
      </w:r>
      <w:r>
        <w:rPr>
          <w:rFonts w:ascii="Nunito" w:hAnsi="Nunito" w:cs="Arial"/>
          <w:color w:val="0C0C0C"/>
        </w:rPr>
        <w:t>u b</w:t>
      </w:r>
      <w:r>
        <w:rPr>
          <w:rFonts w:ascii="Cambria" w:hAnsi="Cambria" w:cs="Cambria"/>
          <w:color w:val="0C0C0C"/>
        </w:rPr>
        <w:t>ả</w:t>
      </w:r>
      <w:r>
        <w:rPr>
          <w:rFonts w:ascii="Nunito" w:hAnsi="Nunito" w:cs="Arial"/>
          <w:color w:val="0C0C0C"/>
        </w:rPr>
        <w:t>o m</w:t>
      </w:r>
      <w:r>
        <w:rPr>
          <w:rFonts w:ascii="Cambria" w:hAnsi="Cambria" w:cs="Cambria"/>
          <w:color w:val="0C0C0C"/>
        </w:rPr>
        <w:t>ậ</w:t>
      </w:r>
      <w:r>
        <w:rPr>
          <w:rFonts w:ascii="Nunito" w:hAnsi="Nunito" w:cs="Arial"/>
          <w:color w:val="0C0C0C"/>
        </w:rPr>
        <w:t>t n</w:t>
      </w:r>
      <w:r>
        <w:rPr>
          <w:rFonts w:ascii="Nunito" w:hAnsi="Nunito" w:cs="Nunito"/>
          <w:color w:val="0C0C0C"/>
        </w:rPr>
        <w:t>à</w:t>
      </w:r>
      <w:r>
        <w:rPr>
          <w:rFonts w:ascii="Nunito" w:hAnsi="Nunito" w:cs="Arial"/>
          <w:color w:val="0C0C0C"/>
        </w:rPr>
        <w:t xml:space="preserve">o sau </w:t>
      </w:r>
      <w:r>
        <w:rPr>
          <w:rFonts w:ascii="Cambria" w:hAnsi="Cambria" w:cs="Cambria"/>
          <w:color w:val="0C0C0C"/>
        </w:rPr>
        <w:t>đ</w:t>
      </w:r>
      <w:r>
        <w:rPr>
          <w:rFonts w:ascii="Nunito" w:hAnsi="Nunito" w:cs="Nunito"/>
          <w:color w:val="0C0C0C"/>
        </w:rPr>
        <w:t>â</w:t>
      </w:r>
      <w:r>
        <w:rPr>
          <w:rFonts w:ascii="Nunito" w:hAnsi="Nunito" w:cs="Arial"/>
          <w:color w:val="0C0C0C"/>
        </w:rPr>
        <w:t xml:space="preserve">y </w:t>
      </w:r>
      <w:r>
        <w:rPr>
          <w:rFonts w:ascii="Cambria" w:hAnsi="Cambria" w:cs="Cambria"/>
          <w:color w:val="0C0C0C"/>
        </w:rPr>
        <w:t>đượ</w:t>
      </w:r>
      <w:r>
        <w:rPr>
          <w:rFonts w:ascii="Nunito" w:hAnsi="Nunito" w:cs="Arial"/>
          <w:color w:val="0C0C0C"/>
        </w:rPr>
        <w:t>c s</w:t>
      </w:r>
      <w:r>
        <w:rPr>
          <w:rFonts w:ascii="Cambria" w:hAnsi="Cambria" w:cs="Cambria"/>
          <w:color w:val="0C0C0C"/>
        </w:rPr>
        <w:t>ử</w:t>
      </w:r>
      <w:r>
        <w:rPr>
          <w:rFonts w:ascii="Nunito" w:hAnsi="Nunito" w:cs="Arial"/>
          <w:color w:val="0C0C0C"/>
        </w:rPr>
        <w:t xml:space="preserve"> d</w:t>
      </w:r>
      <w:r>
        <w:rPr>
          <w:rFonts w:ascii="Cambria" w:hAnsi="Cambria" w:cs="Cambria"/>
          <w:color w:val="0C0C0C"/>
        </w:rPr>
        <w:t>ụ</w:t>
      </w:r>
      <w:r>
        <w:rPr>
          <w:rFonts w:ascii="Nunito" w:hAnsi="Nunito" w:cs="Arial"/>
          <w:color w:val="0C0C0C"/>
        </w:rPr>
        <w:t>ng v</w:t>
      </w:r>
      <w:r>
        <w:rPr>
          <w:rFonts w:ascii="Cambria" w:hAnsi="Cambria" w:cs="Cambria"/>
          <w:color w:val="0C0C0C"/>
        </w:rPr>
        <w:t>ớ</w:t>
      </w:r>
      <w:r>
        <w:rPr>
          <w:rFonts w:ascii="Nunito" w:hAnsi="Nunito" w:cs="Arial"/>
          <w:color w:val="0C0C0C"/>
        </w:rPr>
        <w:t>i chu</w:t>
      </w:r>
      <w:r>
        <w:rPr>
          <w:rFonts w:ascii="Cambria" w:hAnsi="Cambria" w:cs="Cambria"/>
          <w:color w:val="0C0C0C"/>
        </w:rPr>
        <w:t>ẩ</w:t>
      </w:r>
      <w:r>
        <w:rPr>
          <w:rFonts w:ascii="Nunito" w:hAnsi="Nunito" w:cs="Arial"/>
          <w:color w:val="0C0C0C"/>
        </w:rPr>
        <w:t>n kh</w:t>
      </w:r>
      <w:r>
        <w:rPr>
          <w:rFonts w:ascii="Nunito" w:hAnsi="Nunito" w:cs="Nunito"/>
          <w:color w:val="0C0C0C"/>
        </w:rPr>
        <w:t>ô</w:t>
      </w:r>
      <w:r>
        <w:rPr>
          <w:rFonts w:ascii="Nunito" w:hAnsi="Nunito" w:cs="Arial"/>
          <w:color w:val="0C0C0C"/>
        </w:rPr>
        <w:t>ng d</w:t>
      </w:r>
      <w:r>
        <w:rPr>
          <w:rFonts w:ascii="Nunito" w:hAnsi="Nunito" w:cs="Nunito"/>
          <w:color w:val="0C0C0C"/>
        </w:rPr>
        <w:t>â</w:t>
      </w:r>
      <w:r>
        <w:rPr>
          <w:rFonts w:ascii="Nunito" w:hAnsi="Nunito" w:cs="Arial"/>
          <w:color w:val="0C0C0C"/>
        </w:rPr>
        <w:t>y WAP?</w:t>
      </w:r>
    </w:p>
    <w:p w14:paraId="28D12C96" w14:textId="505172E3" w:rsidR="00922BB2" w:rsidRDefault="00922BB2">
      <w:pPr>
        <w:shd w:val="clear" w:color="auto" w:fill="FFFFFF"/>
        <w:ind w:left="720"/>
        <w:textAlignment w:val="baseline"/>
        <w:divId w:val="996030675"/>
        <w:rPr>
          <w:rFonts w:ascii="Arial" w:hAnsi="Arial" w:cs="Arial"/>
          <w:color w:val="575859"/>
          <w:sz w:val="21"/>
          <w:szCs w:val="21"/>
        </w:rPr>
      </w:pPr>
      <w:r>
        <w:rPr>
          <w:rFonts w:ascii="Arial" w:hAnsi="Arial" w:cs="Arial"/>
          <w:color w:val="575859"/>
          <w:sz w:val="21"/>
          <w:szCs w:val="21"/>
        </w:rPr>
        <w:object w:dxaOrig="225" w:dyaOrig="225" w14:anchorId="469079A4">
          <v:shape id="_x0000_i2522" type="#_x0000_t75" style="width:20.15pt;height:18.3pt" o:ole="">
            <v:imagedata r:id="rId8" o:title=""/>
          </v:shape>
          <w:control r:id="rId306" w:name="DefaultOcxName961" w:shapeid="_x0000_i2522"/>
        </w:object>
      </w:r>
      <w:r>
        <w:rPr>
          <w:rFonts w:ascii="Arial" w:hAnsi="Arial" w:cs="Arial"/>
          <w:color w:val="575859"/>
          <w:sz w:val="21"/>
          <w:szCs w:val="21"/>
        </w:rPr>
        <w:t>A. W</w:t>
      </w:r>
      <w:r w:rsidRPr="00C42232">
        <w:rPr>
          <w:rFonts w:ascii="Arial" w:hAnsi="Arial" w:cs="Arial"/>
          <w:b/>
          <w:bCs/>
          <w:color w:val="575859"/>
          <w:sz w:val="21"/>
          <w:szCs w:val="21"/>
        </w:rPr>
        <w:t>TLS</w:t>
      </w:r>
    </w:p>
    <w:p w14:paraId="7BA830B5" w14:textId="10D2976F" w:rsidR="00922BB2" w:rsidRDefault="00922BB2">
      <w:pPr>
        <w:shd w:val="clear" w:color="auto" w:fill="FFFFFF"/>
        <w:ind w:left="720"/>
        <w:textAlignment w:val="baseline"/>
        <w:divId w:val="535311005"/>
        <w:rPr>
          <w:rFonts w:ascii="Arial" w:hAnsi="Arial" w:cs="Arial"/>
          <w:color w:val="575859"/>
          <w:sz w:val="21"/>
          <w:szCs w:val="21"/>
        </w:rPr>
      </w:pPr>
      <w:r>
        <w:rPr>
          <w:rFonts w:ascii="Arial" w:hAnsi="Arial" w:cs="Arial"/>
          <w:color w:val="575859"/>
          <w:sz w:val="21"/>
          <w:szCs w:val="21"/>
        </w:rPr>
        <w:object w:dxaOrig="225" w:dyaOrig="225" w14:anchorId="2F97548F">
          <v:shape id="_x0000_i2525" type="#_x0000_t75" style="width:20.15pt;height:18.3pt" o:ole="">
            <v:imagedata r:id="rId8" o:title=""/>
          </v:shape>
          <w:control r:id="rId307" w:name="DefaultOcxName971" w:shapeid="_x0000_i2525"/>
        </w:object>
      </w:r>
      <w:r>
        <w:rPr>
          <w:rFonts w:ascii="Arial" w:hAnsi="Arial" w:cs="Arial"/>
          <w:color w:val="575859"/>
          <w:sz w:val="21"/>
          <w:szCs w:val="21"/>
        </w:rPr>
        <w:t>B. SSL</w:t>
      </w:r>
    </w:p>
    <w:p w14:paraId="7E61951F" w14:textId="6E04A401" w:rsidR="00922BB2" w:rsidRDefault="00922BB2">
      <w:pPr>
        <w:shd w:val="clear" w:color="auto" w:fill="FFFFFF"/>
        <w:ind w:left="720"/>
        <w:textAlignment w:val="baseline"/>
        <w:divId w:val="897739923"/>
        <w:rPr>
          <w:rFonts w:ascii="Arial" w:hAnsi="Arial" w:cs="Arial"/>
          <w:color w:val="575859"/>
          <w:sz w:val="21"/>
          <w:szCs w:val="21"/>
        </w:rPr>
      </w:pPr>
      <w:r>
        <w:rPr>
          <w:rFonts w:ascii="Arial" w:hAnsi="Arial" w:cs="Arial"/>
          <w:color w:val="575859"/>
          <w:sz w:val="21"/>
          <w:szCs w:val="21"/>
        </w:rPr>
        <w:object w:dxaOrig="225" w:dyaOrig="225" w14:anchorId="5B93AC78">
          <v:shape id="_x0000_i2528" type="#_x0000_t75" style="width:20.15pt;height:18.3pt" o:ole="">
            <v:imagedata r:id="rId8" o:title=""/>
          </v:shape>
          <w:control r:id="rId308" w:name="DefaultOcxName981" w:shapeid="_x0000_i2528"/>
        </w:object>
      </w:r>
      <w:r>
        <w:rPr>
          <w:rFonts w:ascii="Arial" w:hAnsi="Arial" w:cs="Arial"/>
          <w:color w:val="575859"/>
          <w:sz w:val="21"/>
          <w:szCs w:val="21"/>
        </w:rPr>
        <w:t>C. HTTPS</w:t>
      </w:r>
    </w:p>
    <w:p w14:paraId="00A2D2C2" w14:textId="53DDBE69" w:rsidR="00922BB2" w:rsidRDefault="00922BB2">
      <w:pPr>
        <w:shd w:val="clear" w:color="auto" w:fill="FFFFFF"/>
        <w:ind w:left="720"/>
        <w:textAlignment w:val="baseline"/>
        <w:divId w:val="1525170709"/>
        <w:rPr>
          <w:rFonts w:ascii="Arial" w:hAnsi="Arial" w:cs="Arial"/>
          <w:color w:val="575859"/>
          <w:sz w:val="21"/>
          <w:szCs w:val="21"/>
        </w:rPr>
      </w:pPr>
      <w:r>
        <w:rPr>
          <w:rFonts w:ascii="Arial" w:hAnsi="Arial" w:cs="Arial"/>
          <w:color w:val="575859"/>
          <w:sz w:val="21"/>
          <w:szCs w:val="21"/>
        </w:rPr>
        <w:object w:dxaOrig="225" w:dyaOrig="225" w14:anchorId="4B4C4C1D">
          <v:shape id="_x0000_i2531" type="#_x0000_t75" style="width:20.15pt;height:18.3pt" o:ole="">
            <v:imagedata r:id="rId8" o:title=""/>
          </v:shape>
          <w:control r:id="rId309" w:name="DefaultOcxName991" w:shapeid="_x0000_i2531"/>
        </w:object>
      </w:r>
      <w:r>
        <w:rPr>
          <w:rFonts w:ascii="Arial" w:hAnsi="Arial" w:cs="Arial"/>
          <w:color w:val="575859"/>
          <w:sz w:val="21"/>
          <w:szCs w:val="21"/>
        </w:rPr>
        <w:t>D. Mã hóa WEP</w:t>
      </w:r>
    </w:p>
    <w:p w14:paraId="017BFFC6" w14:textId="77777777" w:rsidR="00922BB2" w:rsidRDefault="00922BB2">
      <w:pPr>
        <w:shd w:val="clear" w:color="auto" w:fill="FFFFFF"/>
        <w:ind w:left="720"/>
        <w:textAlignment w:val="baseline"/>
        <w:divId w:val="58946836"/>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75E932CA"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Câu 1:</w:t>
      </w:r>
    </w:p>
    <w:p w14:paraId="0E4E74E9"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 xml:space="preserve"> Proxy ngược là gì?</w:t>
      </w:r>
    </w:p>
    <w:p w14:paraId="72E7B621" w14:textId="77777777" w:rsidR="00922BB2" w:rsidRPr="00922BB2" w:rsidRDefault="00922BB2" w:rsidP="00922BB2">
      <w:pPr>
        <w:shd w:val="clear" w:color="auto" w:fill="FFFFFF"/>
        <w:ind w:left="720"/>
        <w:textAlignment w:val="baseline"/>
        <w:rPr>
          <w:rFonts w:ascii="Arial" w:hAnsi="Arial" w:cs="Arial"/>
          <w:color w:val="575859"/>
          <w:sz w:val="21"/>
          <w:szCs w:val="21"/>
        </w:rPr>
      </w:pPr>
    </w:p>
    <w:p w14:paraId="3E4305A0"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b/>
          <w:bCs/>
          <w:color w:val="575859"/>
          <w:sz w:val="21"/>
          <w:szCs w:val="21"/>
        </w:rPr>
        <w:t>A</w:t>
      </w:r>
      <w:r w:rsidRPr="00922BB2">
        <w:rPr>
          <w:rFonts w:ascii="Arial" w:hAnsi="Arial" w:cs="Arial"/>
          <w:color w:val="575859"/>
          <w:sz w:val="21"/>
          <w:szCs w:val="21"/>
        </w:rPr>
        <w:t>. Định tuyến các yêu cầu đến máy chủ chính xác</w:t>
      </w:r>
    </w:p>
    <w:p w14:paraId="2C3BABDC"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B. Chỉ xử lý các yêu cầu gửi đi</w:t>
      </w:r>
    </w:p>
    <w:p w14:paraId="083CDD82"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 Giống như một máy chủ proxy</w:t>
      </w:r>
    </w:p>
    <w:p w14:paraId="220A7BC0"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D. Phải được sử dụng cùng với tường lửa</w:t>
      </w:r>
    </w:p>
    <w:p w14:paraId="073A3F15"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Chính xác</w:t>
      </w:r>
    </w:p>
    <w:p w14:paraId="6092C34C"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Câu 2:</w:t>
      </w:r>
    </w:p>
    <w:p w14:paraId="795B1D10"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Mục đích của một máy chủ RADIUS là:</w:t>
      </w:r>
    </w:p>
    <w:p w14:paraId="3776E294" w14:textId="77777777" w:rsidR="00922BB2" w:rsidRPr="00922BB2" w:rsidRDefault="00922BB2" w:rsidP="00922BB2">
      <w:pPr>
        <w:shd w:val="clear" w:color="auto" w:fill="FFFFFF"/>
        <w:ind w:left="720"/>
        <w:textAlignment w:val="baseline"/>
        <w:rPr>
          <w:rFonts w:ascii="Arial" w:hAnsi="Arial" w:cs="Arial"/>
          <w:color w:val="575859"/>
          <w:sz w:val="21"/>
          <w:szCs w:val="21"/>
        </w:rPr>
      </w:pPr>
    </w:p>
    <w:p w14:paraId="66DF13AA"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A. Packet Sniffing</w:t>
      </w:r>
    </w:p>
    <w:p w14:paraId="1702610A"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B. Mã hóa</w:t>
      </w:r>
    </w:p>
    <w:p w14:paraId="51516EE9"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 Xác thực</w:t>
      </w:r>
    </w:p>
    <w:p w14:paraId="3C18B5EA"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lastRenderedPageBreak/>
        <w:t>D. Thỏa thuận tốc độ kết nối</w:t>
      </w:r>
    </w:p>
    <w:p w14:paraId="1B07A09C"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Sai C là đáp án đúng</w:t>
      </w:r>
    </w:p>
    <w:p w14:paraId="0EA948E8"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Câu 3:</w:t>
      </w:r>
    </w:p>
    <w:p w14:paraId="0F5EA3A8"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Các giao thức xác thực nào sau đây là được sử dụng trong các mạng không dây?</w:t>
      </w:r>
    </w:p>
    <w:p w14:paraId="3CB9206D" w14:textId="77777777" w:rsidR="00922BB2" w:rsidRPr="00922BB2" w:rsidRDefault="00922BB2" w:rsidP="00922BB2">
      <w:pPr>
        <w:shd w:val="clear" w:color="auto" w:fill="FFFFFF"/>
        <w:ind w:left="720"/>
        <w:textAlignment w:val="baseline"/>
        <w:rPr>
          <w:rFonts w:ascii="Arial" w:hAnsi="Arial" w:cs="Arial"/>
          <w:color w:val="575859"/>
          <w:sz w:val="21"/>
          <w:szCs w:val="21"/>
        </w:rPr>
      </w:pPr>
    </w:p>
    <w:p w14:paraId="251DB883"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A. 802.1X</w:t>
      </w:r>
    </w:p>
    <w:p w14:paraId="003C34F0"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B. 802.11b</w:t>
      </w:r>
    </w:p>
    <w:p w14:paraId="20C78945"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 802.11a</w:t>
      </w:r>
    </w:p>
    <w:p w14:paraId="21E9EABF"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D.  803.1</w:t>
      </w:r>
    </w:p>
    <w:p w14:paraId="25DF589C"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Sai B là đáp án đúng</w:t>
      </w:r>
    </w:p>
    <w:p w14:paraId="04572D7F"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Câu 4:</w:t>
      </w:r>
    </w:p>
    <w:p w14:paraId="1F7905EE"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Các giao thức nào sau đây làm việc trên lớp IP để bảo vệ thông tin IP trên mạng?</w:t>
      </w:r>
    </w:p>
    <w:p w14:paraId="00E5360F" w14:textId="77777777" w:rsidR="00922BB2" w:rsidRPr="00922BB2" w:rsidRDefault="00922BB2" w:rsidP="00922BB2">
      <w:pPr>
        <w:shd w:val="clear" w:color="auto" w:fill="FFFFFF"/>
        <w:ind w:left="720"/>
        <w:textAlignment w:val="baseline"/>
        <w:rPr>
          <w:rFonts w:ascii="Arial" w:hAnsi="Arial" w:cs="Arial"/>
          <w:color w:val="575859"/>
          <w:sz w:val="21"/>
          <w:szCs w:val="21"/>
        </w:rPr>
      </w:pPr>
    </w:p>
    <w:p w14:paraId="74579292"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A.  IPX</w:t>
      </w:r>
    </w:p>
    <w:p w14:paraId="5E9EE2ED"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B. IPSec</w:t>
      </w:r>
    </w:p>
    <w:p w14:paraId="10747518"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 SSH</w:t>
      </w:r>
    </w:p>
    <w:p w14:paraId="5EBCC8C6"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D. TACACS+</w:t>
      </w:r>
    </w:p>
    <w:p w14:paraId="0B6F3078"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Sai B là đáp án đúng</w:t>
      </w:r>
    </w:p>
    <w:p w14:paraId="43A32B95"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Câu 5:</w:t>
      </w:r>
    </w:p>
    <w:p w14:paraId="65CBD19D"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Câu nào về network address translation (NAT) là đúng?</w:t>
      </w:r>
    </w:p>
    <w:p w14:paraId="57354FBF" w14:textId="77777777" w:rsidR="00922BB2" w:rsidRPr="00922BB2" w:rsidRDefault="00922BB2" w:rsidP="00922BB2">
      <w:pPr>
        <w:shd w:val="clear" w:color="auto" w:fill="FFFFFF"/>
        <w:ind w:left="720"/>
        <w:textAlignment w:val="baseline"/>
        <w:rPr>
          <w:rFonts w:ascii="Arial" w:hAnsi="Arial" w:cs="Arial"/>
          <w:color w:val="575859"/>
          <w:sz w:val="21"/>
          <w:szCs w:val="21"/>
        </w:rPr>
      </w:pPr>
    </w:p>
    <w:p w14:paraId="334138D1"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b/>
          <w:bCs/>
          <w:color w:val="575859"/>
          <w:sz w:val="21"/>
          <w:szCs w:val="21"/>
        </w:rPr>
        <w:t>A</w:t>
      </w:r>
      <w:r w:rsidRPr="00922BB2">
        <w:rPr>
          <w:rFonts w:ascii="Arial" w:hAnsi="Arial" w:cs="Arial"/>
          <w:color w:val="575859"/>
          <w:sz w:val="21"/>
          <w:szCs w:val="21"/>
        </w:rPr>
        <w:t>. Nó loại bỏ các địa chỉ riêng khi gói rời khỏi mạng</w:t>
      </w:r>
    </w:p>
    <w:p w14:paraId="682D6903"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B. Nó có thể là trạng thái trạng thái hoặc không trạng thái</w:t>
      </w:r>
    </w:p>
    <w:p w14:paraId="3122960C"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 Nó thay thế địa chỉ MAC cho địa chỉ IP</w:t>
      </w:r>
    </w:p>
    <w:p w14:paraId="16E30ACD"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D. Nó chỉ có thể được tìm thấy trên các bộ định tuyến lõi</w:t>
      </w:r>
    </w:p>
    <w:p w14:paraId="1F22160B"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Chính xác</w:t>
      </w:r>
    </w:p>
    <w:p w14:paraId="79B466FB"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Câu 6:</w:t>
      </w:r>
    </w:p>
    <w:p w14:paraId="18DF93DC"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LAC ( L2TP Access Control) và LNS ( L2TP Network Server)) là các thành phần của giao thức đường hầm nào?</w:t>
      </w:r>
    </w:p>
    <w:p w14:paraId="54382F52" w14:textId="77777777" w:rsidR="00922BB2" w:rsidRPr="00922BB2" w:rsidRDefault="00922BB2" w:rsidP="00922BB2">
      <w:pPr>
        <w:shd w:val="clear" w:color="auto" w:fill="FFFFFF"/>
        <w:ind w:left="720"/>
        <w:textAlignment w:val="baseline"/>
        <w:rPr>
          <w:rFonts w:ascii="Arial" w:hAnsi="Arial" w:cs="Arial"/>
          <w:color w:val="575859"/>
          <w:sz w:val="21"/>
          <w:szCs w:val="21"/>
        </w:rPr>
      </w:pPr>
    </w:p>
    <w:p w14:paraId="0A7C32CF"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A. IPSec</w:t>
      </w:r>
    </w:p>
    <w:p w14:paraId="59B5F6C1"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lastRenderedPageBreak/>
        <w:t>B. PPP</w:t>
      </w:r>
    </w:p>
    <w:p w14:paraId="34C835DC"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 PPP</w:t>
      </w:r>
    </w:p>
    <w:p w14:paraId="7FC71A66"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D. L2TP</w:t>
      </w:r>
    </w:p>
    <w:p w14:paraId="144CC753"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Sai D là đáp án đúng</w:t>
      </w:r>
    </w:p>
    <w:p w14:paraId="60876FD3"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Câu 7:</w:t>
      </w:r>
    </w:p>
    <w:p w14:paraId="46D9E617"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Giao thức được sử dụng rộng rãi nhất để truy cập kiểu quay số đến một máy chủ từ xa là:</w:t>
      </w:r>
    </w:p>
    <w:p w14:paraId="305CE489" w14:textId="77777777" w:rsidR="00922BB2" w:rsidRPr="00922BB2" w:rsidRDefault="00922BB2" w:rsidP="00922BB2">
      <w:pPr>
        <w:shd w:val="clear" w:color="auto" w:fill="FFFFFF"/>
        <w:ind w:left="720"/>
        <w:textAlignment w:val="baseline"/>
        <w:rPr>
          <w:rFonts w:ascii="Arial" w:hAnsi="Arial" w:cs="Arial"/>
          <w:color w:val="575859"/>
          <w:sz w:val="21"/>
          <w:szCs w:val="21"/>
        </w:rPr>
      </w:pPr>
    </w:p>
    <w:p w14:paraId="76B82FFC"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A. SLIP</w:t>
      </w:r>
    </w:p>
    <w:p w14:paraId="1315DD0C"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B. SLIP</w:t>
      </w:r>
    </w:p>
    <w:p w14:paraId="48CDCAA2"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 A và B đều đúng</w:t>
      </w:r>
    </w:p>
    <w:p w14:paraId="19E38850"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D. A và B đều sai</w:t>
      </w:r>
    </w:p>
    <w:p w14:paraId="48F12846"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Sai C là đáp án đúng</w:t>
      </w:r>
    </w:p>
    <w:p w14:paraId="66A2DCA5"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Câu 8:</w:t>
      </w:r>
    </w:p>
    <w:p w14:paraId="10F79045"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Điều nào trong số này KHÔNG phải là một cuộc tấn công chống lại một công tắc?</w:t>
      </w:r>
    </w:p>
    <w:p w14:paraId="046650E1" w14:textId="77777777" w:rsidR="00922BB2" w:rsidRPr="00922BB2" w:rsidRDefault="00922BB2" w:rsidP="00922BB2">
      <w:pPr>
        <w:shd w:val="clear" w:color="auto" w:fill="FFFFFF"/>
        <w:ind w:left="720"/>
        <w:textAlignment w:val="baseline"/>
        <w:rPr>
          <w:rFonts w:ascii="Arial" w:hAnsi="Arial" w:cs="Arial"/>
          <w:color w:val="575859"/>
          <w:sz w:val="21"/>
          <w:szCs w:val="21"/>
        </w:rPr>
      </w:pPr>
    </w:p>
    <w:p w14:paraId="643988D9"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b/>
          <w:bCs/>
          <w:color w:val="575859"/>
          <w:sz w:val="21"/>
          <w:szCs w:val="21"/>
        </w:rPr>
        <w:t>A</w:t>
      </w:r>
      <w:r w:rsidRPr="00922BB2">
        <w:rPr>
          <w:rFonts w:ascii="Arial" w:hAnsi="Arial" w:cs="Arial"/>
          <w:color w:val="575859"/>
          <w:sz w:val="21"/>
          <w:szCs w:val="21"/>
        </w:rPr>
        <w:t xml:space="preserve">. Mạo danh địa chỉ ARP </w:t>
      </w:r>
    </w:p>
    <w:p w14:paraId="0E43E71E"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 xml:space="preserve">B. Mạo danh địa chỉ MAC </w:t>
      </w:r>
    </w:p>
    <w:p w14:paraId="5E062E28"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 ARP poisoning</w:t>
      </w:r>
    </w:p>
    <w:p w14:paraId="2E25A094"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D. MAC flooding</w:t>
      </w:r>
    </w:p>
    <w:p w14:paraId="748E24C1"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Chính xác</w:t>
      </w:r>
    </w:p>
    <w:p w14:paraId="0C24FBE6"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Câu 9:</w:t>
      </w:r>
    </w:p>
    <w:p w14:paraId="01E05CBB"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Kỹ thuật nào được sử dụng để bảo đảm thông tin liên lạc qua một mạng không được bảo mật?</w:t>
      </w:r>
    </w:p>
    <w:p w14:paraId="175231ED" w14:textId="77777777" w:rsidR="00922BB2" w:rsidRPr="00922BB2" w:rsidRDefault="00922BB2" w:rsidP="00922BB2">
      <w:pPr>
        <w:shd w:val="clear" w:color="auto" w:fill="FFFFFF"/>
        <w:ind w:left="720"/>
        <w:textAlignment w:val="baseline"/>
        <w:rPr>
          <w:rFonts w:ascii="Arial" w:hAnsi="Arial" w:cs="Arial"/>
          <w:color w:val="575859"/>
          <w:sz w:val="21"/>
          <w:szCs w:val="21"/>
        </w:rPr>
      </w:pPr>
    </w:p>
    <w:p w14:paraId="47520939"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b/>
          <w:bCs/>
          <w:color w:val="575859"/>
          <w:sz w:val="21"/>
          <w:szCs w:val="21"/>
        </w:rPr>
        <w:t>A</w:t>
      </w:r>
      <w:r w:rsidRPr="00922BB2">
        <w:rPr>
          <w:rFonts w:ascii="Arial" w:hAnsi="Arial" w:cs="Arial"/>
          <w:color w:val="575859"/>
          <w:sz w:val="21"/>
          <w:szCs w:val="21"/>
        </w:rPr>
        <w:t xml:space="preserve">. Telnet </w:t>
      </w:r>
    </w:p>
    <w:p w14:paraId="31389C0F"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B. SLIP</w:t>
      </w:r>
    </w:p>
    <w:p w14:paraId="63C7C8CF"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 VPN</w:t>
      </w:r>
    </w:p>
    <w:p w14:paraId="026F937B"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D. PPP</w:t>
      </w:r>
    </w:p>
    <w:p w14:paraId="0D7986D7"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Chính xác</w:t>
      </w:r>
    </w:p>
    <w:p w14:paraId="0A369F95"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Câu 10:</w:t>
      </w:r>
    </w:p>
    <w:p w14:paraId="6C94C775"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Các thiết bị nào sau đây có thể sử dụng được trên mạng không dây?</w:t>
      </w:r>
    </w:p>
    <w:p w14:paraId="22B4B36A" w14:textId="77777777" w:rsidR="00922BB2" w:rsidRPr="00922BB2" w:rsidRDefault="00922BB2" w:rsidP="00922BB2">
      <w:pPr>
        <w:shd w:val="clear" w:color="auto" w:fill="FFFFFF"/>
        <w:ind w:left="720"/>
        <w:textAlignment w:val="baseline"/>
        <w:rPr>
          <w:rFonts w:ascii="Arial" w:hAnsi="Arial" w:cs="Arial"/>
          <w:color w:val="575859"/>
          <w:sz w:val="21"/>
          <w:szCs w:val="21"/>
        </w:rPr>
      </w:pPr>
    </w:p>
    <w:p w14:paraId="0953B02B"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A6278D">
        <w:rPr>
          <w:rFonts w:ascii="Arial" w:hAnsi="Arial" w:cs="Arial"/>
          <w:color w:val="575859"/>
          <w:sz w:val="21"/>
          <w:szCs w:val="21"/>
        </w:rPr>
        <w:t>A</w:t>
      </w:r>
      <w:r w:rsidRPr="00922BB2">
        <w:rPr>
          <w:rFonts w:ascii="Arial" w:hAnsi="Arial" w:cs="Arial"/>
          <w:color w:val="575859"/>
          <w:sz w:val="21"/>
          <w:szCs w:val="21"/>
        </w:rPr>
        <w:t>. Máy vi tính để bàn</w:t>
      </w:r>
    </w:p>
    <w:p w14:paraId="6A9A201C"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B. Máy tính xách tay</w:t>
      </w:r>
    </w:p>
    <w:p w14:paraId="35CEBEBE"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 PDA</w:t>
      </w:r>
    </w:p>
    <w:p w14:paraId="5778606E"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A6278D">
        <w:rPr>
          <w:rFonts w:ascii="Arial" w:hAnsi="Arial" w:cs="Arial"/>
          <w:b/>
          <w:bCs/>
          <w:color w:val="575859"/>
          <w:sz w:val="21"/>
          <w:szCs w:val="21"/>
        </w:rPr>
        <w:t>D</w:t>
      </w:r>
      <w:r w:rsidRPr="00922BB2">
        <w:rPr>
          <w:rFonts w:ascii="Arial" w:hAnsi="Arial" w:cs="Arial"/>
          <w:color w:val="575859"/>
          <w:sz w:val="21"/>
          <w:szCs w:val="21"/>
        </w:rPr>
        <w:t>. Tất cả các loại trên</w:t>
      </w:r>
    </w:p>
    <w:p w14:paraId="40183AE5"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Chính xác</w:t>
      </w:r>
    </w:p>
    <w:p w14:paraId="7C984259"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Câu 11:</w:t>
      </w:r>
    </w:p>
    <w:p w14:paraId="78364465"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Thiết bị nào dễ dàng nhất để kẻ tấn công tận dụng lợi thế để nắm bắt và phân tích các gói tin?</w:t>
      </w:r>
    </w:p>
    <w:p w14:paraId="54EABE77" w14:textId="77777777" w:rsidR="00922BB2" w:rsidRPr="00922BB2" w:rsidRDefault="00922BB2" w:rsidP="00922BB2">
      <w:pPr>
        <w:shd w:val="clear" w:color="auto" w:fill="FFFFFF"/>
        <w:ind w:left="720"/>
        <w:textAlignment w:val="baseline"/>
        <w:rPr>
          <w:rFonts w:ascii="Arial" w:hAnsi="Arial" w:cs="Arial"/>
          <w:color w:val="575859"/>
          <w:sz w:val="21"/>
          <w:szCs w:val="21"/>
        </w:rPr>
      </w:pPr>
    </w:p>
    <w:p w14:paraId="4C99CB19"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A6278D">
        <w:rPr>
          <w:rFonts w:ascii="Arial" w:hAnsi="Arial" w:cs="Arial"/>
          <w:b/>
          <w:bCs/>
          <w:color w:val="575859"/>
          <w:sz w:val="21"/>
          <w:szCs w:val="21"/>
        </w:rPr>
        <w:t>A</w:t>
      </w:r>
      <w:r w:rsidRPr="00922BB2">
        <w:rPr>
          <w:rFonts w:ascii="Arial" w:hAnsi="Arial" w:cs="Arial"/>
          <w:color w:val="575859"/>
          <w:sz w:val="21"/>
          <w:szCs w:val="21"/>
        </w:rPr>
        <w:t>. Hub</w:t>
      </w:r>
    </w:p>
    <w:p w14:paraId="43115F30"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 xml:space="preserve">B. Switch </w:t>
      </w:r>
    </w:p>
    <w:p w14:paraId="0C7D9DDD"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 Router</w:t>
      </w:r>
    </w:p>
    <w:p w14:paraId="4A1DF091"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D. Load balancer</w:t>
      </w:r>
    </w:p>
    <w:p w14:paraId="79A2B6E0"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Chính xác</w:t>
      </w:r>
    </w:p>
    <w:p w14:paraId="724EA529"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Câu 12:</w:t>
      </w:r>
    </w:p>
    <w:p w14:paraId="4E23046A"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Thiết bị nào được sử dụng để cho phép các máy trạm không dây truy cập vào một mạng LAN rộng?</w:t>
      </w:r>
    </w:p>
    <w:p w14:paraId="306D2D5A" w14:textId="77777777" w:rsidR="00922BB2" w:rsidRPr="00922BB2" w:rsidRDefault="00922BB2" w:rsidP="00922BB2">
      <w:pPr>
        <w:shd w:val="clear" w:color="auto" w:fill="FFFFFF"/>
        <w:ind w:left="720"/>
        <w:textAlignment w:val="baseline"/>
        <w:rPr>
          <w:rFonts w:ascii="Arial" w:hAnsi="Arial" w:cs="Arial"/>
          <w:color w:val="575859"/>
          <w:sz w:val="21"/>
          <w:szCs w:val="21"/>
        </w:rPr>
      </w:pPr>
    </w:p>
    <w:p w14:paraId="67719D2D"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A. 802.11b</w:t>
      </w:r>
    </w:p>
    <w:p w14:paraId="0CA7AC21"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B. Tường lửa</w:t>
      </w:r>
    </w:p>
    <w:p w14:paraId="17832D3B"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 Điểm truy cập không dây (Wiless Access Point)</w:t>
      </w:r>
    </w:p>
    <w:p w14:paraId="1E6AEF9A"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D. VPN</w:t>
      </w:r>
    </w:p>
    <w:p w14:paraId="07769F25"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Sai D là đáp án đúng</w:t>
      </w:r>
    </w:p>
    <w:p w14:paraId="6CC40AC2"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Câu 13:</w:t>
      </w:r>
    </w:p>
    <w:p w14:paraId="37DD96C9"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Các lỗ hổng bảo mật trên hệ thống là do?</w:t>
      </w:r>
    </w:p>
    <w:p w14:paraId="4AEE5C7C" w14:textId="77777777" w:rsidR="00922BB2" w:rsidRPr="00922BB2" w:rsidRDefault="00922BB2" w:rsidP="00922BB2">
      <w:pPr>
        <w:shd w:val="clear" w:color="auto" w:fill="FFFFFF"/>
        <w:ind w:left="720"/>
        <w:textAlignment w:val="baseline"/>
        <w:rPr>
          <w:rFonts w:ascii="Arial" w:hAnsi="Arial" w:cs="Arial"/>
          <w:color w:val="575859"/>
          <w:sz w:val="21"/>
          <w:szCs w:val="21"/>
        </w:rPr>
      </w:pPr>
    </w:p>
    <w:p w14:paraId="355ED51E"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A6278D">
        <w:rPr>
          <w:rFonts w:ascii="Arial" w:hAnsi="Arial" w:cs="Arial"/>
          <w:b/>
          <w:bCs/>
          <w:color w:val="575859"/>
          <w:sz w:val="21"/>
          <w:szCs w:val="21"/>
        </w:rPr>
        <w:t>A</w:t>
      </w:r>
      <w:r w:rsidRPr="00922BB2">
        <w:rPr>
          <w:rFonts w:ascii="Arial" w:hAnsi="Arial" w:cs="Arial"/>
          <w:color w:val="575859"/>
          <w:sz w:val="21"/>
          <w:szCs w:val="21"/>
        </w:rPr>
        <w:t>. Dịch vụ cung cấp, bản thân hệ điều hành và con người tạo ra</w:t>
      </w:r>
    </w:p>
    <w:p w14:paraId="1222B219"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B. Dịch vụ cung cấp</w:t>
      </w:r>
    </w:p>
    <w:p w14:paraId="58172686"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 Bản thân hệ điều hành</w:t>
      </w:r>
    </w:p>
    <w:p w14:paraId="0B2DBA6D"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D. Con người tạo ra</w:t>
      </w:r>
    </w:p>
    <w:p w14:paraId="74558F9B"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Chính xác</w:t>
      </w:r>
    </w:p>
    <w:p w14:paraId="11732D5D"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lastRenderedPageBreak/>
        <w:t>Câu 14:</w:t>
      </w:r>
    </w:p>
    <w:p w14:paraId="0AA00C99"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Các chuẩn giao thức mạng không dây nào sau đây phân phối nội dung Wireless Markup Language (WML) đến các ứng dụng Web trên các thiết bị cầm tay (PDA)?</w:t>
      </w:r>
    </w:p>
    <w:p w14:paraId="39100BD2" w14:textId="77777777" w:rsidR="00922BB2" w:rsidRPr="00922BB2" w:rsidRDefault="00922BB2" w:rsidP="00922BB2">
      <w:pPr>
        <w:shd w:val="clear" w:color="auto" w:fill="FFFFFF"/>
        <w:ind w:left="720"/>
        <w:textAlignment w:val="baseline"/>
        <w:rPr>
          <w:rFonts w:ascii="Arial" w:hAnsi="Arial" w:cs="Arial"/>
          <w:color w:val="575859"/>
          <w:sz w:val="21"/>
          <w:szCs w:val="21"/>
        </w:rPr>
      </w:pPr>
    </w:p>
    <w:p w14:paraId="37A240A5"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A6278D">
        <w:rPr>
          <w:rFonts w:ascii="Arial" w:hAnsi="Arial" w:cs="Arial"/>
          <w:b/>
          <w:bCs/>
          <w:color w:val="575859"/>
          <w:sz w:val="21"/>
          <w:szCs w:val="21"/>
        </w:rPr>
        <w:t>A</w:t>
      </w:r>
      <w:r w:rsidRPr="00922BB2">
        <w:rPr>
          <w:rFonts w:ascii="Arial" w:hAnsi="Arial" w:cs="Arial"/>
          <w:color w:val="575859"/>
          <w:sz w:val="21"/>
          <w:szCs w:val="21"/>
        </w:rPr>
        <w:t>. WAP</w:t>
      </w:r>
    </w:p>
    <w:p w14:paraId="6696CD1C"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B. WEP</w:t>
      </w:r>
    </w:p>
    <w:p w14:paraId="42479CD7"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 802.11g</w:t>
      </w:r>
    </w:p>
    <w:p w14:paraId="5058ACA3"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D. SSL</w:t>
      </w:r>
    </w:p>
    <w:p w14:paraId="74E3BC75"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Chính xác</w:t>
      </w:r>
    </w:p>
    <w:p w14:paraId="5FC1CD23"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Câu 15:</w:t>
      </w:r>
    </w:p>
    <w:p w14:paraId="28E7A2A4"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Làm thế nào để một mạng LAN ảo (VLAN) cho phép các thiết bị được nhóm lại?</w:t>
      </w:r>
    </w:p>
    <w:p w14:paraId="595728C5" w14:textId="77777777" w:rsidR="00922BB2" w:rsidRPr="00922BB2" w:rsidRDefault="00922BB2" w:rsidP="00922BB2">
      <w:pPr>
        <w:shd w:val="clear" w:color="auto" w:fill="FFFFFF"/>
        <w:ind w:left="720"/>
        <w:textAlignment w:val="baseline"/>
        <w:rPr>
          <w:rFonts w:ascii="Arial" w:hAnsi="Arial" w:cs="Arial"/>
          <w:color w:val="575859"/>
          <w:sz w:val="21"/>
          <w:szCs w:val="21"/>
        </w:rPr>
      </w:pPr>
    </w:p>
    <w:p w14:paraId="7FC3FA6F"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A6278D">
        <w:rPr>
          <w:rFonts w:ascii="Arial" w:hAnsi="Arial" w:cs="Arial"/>
          <w:b/>
          <w:bCs/>
          <w:color w:val="575859"/>
          <w:sz w:val="21"/>
          <w:szCs w:val="21"/>
        </w:rPr>
        <w:t>A</w:t>
      </w:r>
      <w:r w:rsidRPr="00922BB2">
        <w:rPr>
          <w:rFonts w:ascii="Arial" w:hAnsi="Arial" w:cs="Arial"/>
          <w:color w:val="575859"/>
          <w:sz w:val="21"/>
          <w:szCs w:val="21"/>
        </w:rPr>
        <w:t xml:space="preserve">. Hợp lý </w:t>
      </w:r>
    </w:p>
    <w:p w14:paraId="1C6B719B"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 xml:space="preserve">B. Dựa trên mạng con </w:t>
      </w:r>
    </w:p>
    <w:p w14:paraId="60F215C2"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 xml:space="preserve">C. Trực tiếp đến trung tâm </w:t>
      </w:r>
    </w:p>
    <w:p w14:paraId="42399422"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D. Chỉ xung quanh công tắc lõi</w:t>
      </w:r>
    </w:p>
    <w:p w14:paraId="35F4C254"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Chính xác</w:t>
      </w:r>
    </w:p>
    <w:p w14:paraId="09CFF287"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Câu 16:</w:t>
      </w:r>
    </w:p>
    <w:p w14:paraId="0997C8A3"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Các chuẩn giao thức mạng không dây IEEE nào sau đây là phổ biến nhất ?</w:t>
      </w:r>
    </w:p>
    <w:p w14:paraId="1EF8D368" w14:textId="77777777" w:rsidR="00922BB2" w:rsidRPr="00922BB2" w:rsidRDefault="00922BB2" w:rsidP="00922BB2">
      <w:pPr>
        <w:shd w:val="clear" w:color="auto" w:fill="FFFFFF"/>
        <w:ind w:left="720"/>
        <w:textAlignment w:val="baseline"/>
        <w:rPr>
          <w:rFonts w:ascii="Arial" w:hAnsi="Arial" w:cs="Arial"/>
          <w:color w:val="575859"/>
          <w:sz w:val="21"/>
          <w:szCs w:val="21"/>
        </w:rPr>
      </w:pPr>
    </w:p>
    <w:p w14:paraId="4AD30D7B"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A. 802.11b</w:t>
      </w:r>
    </w:p>
    <w:p w14:paraId="1DB8F337"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B. 802.11a</w:t>
      </w:r>
    </w:p>
    <w:p w14:paraId="5B573C0D"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 802.11g</w:t>
      </w:r>
    </w:p>
    <w:p w14:paraId="3CA7ABF8"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D. Tất cả đều đúng</w:t>
      </w:r>
    </w:p>
    <w:p w14:paraId="077D1C7E"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Sai D là đáp án đúng</w:t>
      </w:r>
    </w:p>
    <w:p w14:paraId="65BAC79E"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Câu 17:</w:t>
      </w:r>
    </w:p>
    <w:p w14:paraId="4988DAEE"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Làm thế nào để network address translation (NAT) cải thiện bảo mật?</w:t>
      </w:r>
    </w:p>
    <w:p w14:paraId="2243B0D5" w14:textId="77777777" w:rsidR="00922BB2" w:rsidRPr="00922BB2" w:rsidRDefault="00922BB2" w:rsidP="00922BB2">
      <w:pPr>
        <w:shd w:val="clear" w:color="auto" w:fill="FFFFFF"/>
        <w:ind w:left="720"/>
        <w:textAlignment w:val="baseline"/>
        <w:rPr>
          <w:rFonts w:ascii="Arial" w:hAnsi="Arial" w:cs="Arial"/>
          <w:color w:val="575859"/>
          <w:sz w:val="21"/>
          <w:szCs w:val="21"/>
        </w:rPr>
      </w:pPr>
    </w:p>
    <w:p w14:paraId="19E3A317"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A6278D">
        <w:rPr>
          <w:rFonts w:ascii="Arial" w:hAnsi="Arial" w:cs="Arial"/>
          <w:b/>
          <w:bCs/>
          <w:color w:val="575859"/>
          <w:sz w:val="21"/>
          <w:szCs w:val="21"/>
        </w:rPr>
        <w:t>A</w:t>
      </w:r>
      <w:r w:rsidRPr="00922BB2">
        <w:rPr>
          <w:rFonts w:ascii="Arial" w:hAnsi="Arial" w:cs="Arial"/>
          <w:color w:val="575859"/>
          <w:sz w:val="21"/>
          <w:szCs w:val="21"/>
        </w:rPr>
        <w:t>. Nó loại bỏ các gói không mong muốn</w:t>
      </w:r>
    </w:p>
    <w:p w14:paraId="4CF45650"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B. Nó lọc dựa trên giao thức</w:t>
      </w:r>
    </w:p>
    <w:p w14:paraId="54A0144D"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 Nó che dấu địa chỉ IP của thiết bị NAT</w:t>
      </w:r>
    </w:p>
    <w:p w14:paraId="1C37B4A0"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lastRenderedPageBreak/>
        <w:t>D. NAT không cải thiện an ninh</w:t>
      </w:r>
    </w:p>
    <w:p w14:paraId="2019321F"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Chính xác</w:t>
      </w:r>
    </w:p>
    <w:p w14:paraId="01A49A7E"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Câu 18:</w:t>
      </w:r>
    </w:p>
    <w:p w14:paraId="22C79556"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Mức mã hóa WEP nào nên được thiết lập trên một mạng 802.11b?</w:t>
      </w:r>
    </w:p>
    <w:p w14:paraId="5DB8DB9C" w14:textId="77777777" w:rsidR="00922BB2" w:rsidRPr="00922BB2" w:rsidRDefault="00922BB2" w:rsidP="00922BB2">
      <w:pPr>
        <w:shd w:val="clear" w:color="auto" w:fill="FFFFFF"/>
        <w:ind w:left="720"/>
        <w:textAlignment w:val="baseline"/>
        <w:rPr>
          <w:rFonts w:ascii="Arial" w:hAnsi="Arial" w:cs="Arial"/>
          <w:color w:val="575859"/>
          <w:sz w:val="21"/>
          <w:szCs w:val="21"/>
        </w:rPr>
      </w:pPr>
    </w:p>
    <w:p w14:paraId="17CDCD13"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A6278D">
        <w:rPr>
          <w:rFonts w:ascii="Arial" w:hAnsi="Arial" w:cs="Arial"/>
          <w:b/>
          <w:bCs/>
          <w:color w:val="575859"/>
          <w:sz w:val="21"/>
          <w:szCs w:val="21"/>
        </w:rPr>
        <w:t>A</w:t>
      </w:r>
      <w:r w:rsidRPr="00922BB2">
        <w:rPr>
          <w:rFonts w:ascii="Arial" w:hAnsi="Arial" w:cs="Arial"/>
          <w:color w:val="575859"/>
          <w:sz w:val="21"/>
          <w:szCs w:val="21"/>
        </w:rPr>
        <w:t>. 128 bit</w:t>
      </w:r>
    </w:p>
    <w:p w14:paraId="4D410228"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B. 40 bit</w:t>
      </w:r>
    </w:p>
    <w:p w14:paraId="51FC9178"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 28 bit</w:t>
      </w:r>
    </w:p>
    <w:p w14:paraId="616599BC"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D. 16 bit</w:t>
      </w:r>
    </w:p>
    <w:p w14:paraId="11C7A5C7"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Chính xác</w:t>
      </w:r>
    </w:p>
    <w:p w14:paraId="332F8D06"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Câu 19:</w:t>
      </w:r>
    </w:p>
    <w:p w14:paraId="4241EED4"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Chức năng nào mà bộ lọc nội dung Internet KHÔNG thực hiện?</w:t>
      </w:r>
    </w:p>
    <w:p w14:paraId="76741813" w14:textId="77777777" w:rsidR="00922BB2" w:rsidRPr="00922BB2" w:rsidRDefault="00922BB2" w:rsidP="00922BB2">
      <w:pPr>
        <w:shd w:val="clear" w:color="auto" w:fill="FFFFFF"/>
        <w:ind w:left="720"/>
        <w:textAlignment w:val="baseline"/>
        <w:rPr>
          <w:rFonts w:ascii="Arial" w:hAnsi="Arial" w:cs="Arial"/>
          <w:color w:val="575859"/>
          <w:sz w:val="21"/>
          <w:szCs w:val="21"/>
        </w:rPr>
      </w:pPr>
    </w:p>
    <w:p w14:paraId="5ECC81AB"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A6278D">
        <w:rPr>
          <w:rFonts w:ascii="Arial" w:hAnsi="Arial" w:cs="Arial"/>
          <w:b/>
          <w:bCs/>
          <w:color w:val="575859"/>
          <w:sz w:val="21"/>
          <w:szCs w:val="21"/>
        </w:rPr>
        <w:t>A</w:t>
      </w:r>
      <w:r w:rsidRPr="00922BB2">
        <w:rPr>
          <w:rFonts w:ascii="Arial" w:hAnsi="Arial" w:cs="Arial"/>
          <w:color w:val="575859"/>
          <w:sz w:val="21"/>
          <w:szCs w:val="21"/>
        </w:rPr>
        <w:t>. Phát hiện xâm nhập</w:t>
      </w:r>
    </w:p>
    <w:p w14:paraId="66976532"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B. Lọc URL</w:t>
      </w:r>
    </w:p>
    <w:p w14:paraId="59121477"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 Kiểm tra phần mềm độc hại</w:t>
      </w:r>
    </w:p>
    <w:p w14:paraId="25A80940"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D. Kiểm tra nội dung</w:t>
      </w:r>
    </w:p>
    <w:p w14:paraId="3A77A4EE"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Chính xác</w:t>
      </w:r>
    </w:p>
    <w:p w14:paraId="1AFF1FA5"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Câu 20:</w:t>
      </w:r>
    </w:p>
    <w:p w14:paraId="486DC6F8"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Cơ cấu bảo mật mạng không dây nào sau đây là ít an toàn nhất?</w:t>
      </w:r>
    </w:p>
    <w:p w14:paraId="3677039E" w14:textId="77777777" w:rsidR="00922BB2" w:rsidRPr="00922BB2" w:rsidRDefault="00922BB2" w:rsidP="00922BB2">
      <w:pPr>
        <w:shd w:val="clear" w:color="auto" w:fill="FFFFFF"/>
        <w:ind w:left="720"/>
        <w:textAlignment w:val="baseline"/>
        <w:rPr>
          <w:rFonts w:ascii="Arial" w:hAnsi="Arial" w:cs="Arial"/>
          <w:color w:val="575859"/>
          <w:sz w:val="21"/>
          <w:szCs w:val="21"/>
        </w:rPr>
      </w:pPr>
    </w:p>
    <w:p w14:paraId="0ED290FA"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A. VPN</w:t>
      </w:r>
    </w:p>
    <w:p w14:paraId="3F1092B9"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B. Mã hóa WEP 40 bit</w:t>
      </w:r>
    </w:p>
    <w:p w14:paraId="79D99D1E"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 Bảo mật định danh mạng</w:t>
      </w:r>
    </w:p>
    <w:p w14:paraId="2C6D86E7"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D. Mã hóa WEP 128 bit</w:t>
      </w:r>
    </w:p>
    <w:p w14:paraId="00DD2144"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Sai C là đáp án đúng</w:t>
      </w:r>
    </w:p>
    <w:p w14:paraId="3E51DCE9"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Câu 21:</w:t>
      </w:r>
    </w:p>
    <w:p w14:paraId="65949AC1"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Tính năng bảo mật nào KHÔNG cung cấp tính năng cân bằng tải?</w:t>
      </w:r>
    </w:p>
    <w:p w14:paraId="1101C7B1" w14:textId="77777777" w:rsidR="00922BB2" w:rsidRPr="00922BB2" w:rsidRDefault="00922BB2" w:rsidP="00922BB2">
      <w:pPr>
        <w:shd w:val="clear" w:color="auto" w:fill="FFFFFF"/>
        <w:ind w:left="720"/>
        <w:textAlignment w:val="baseline"/>
        <w:rPr>
          <w:rFonts w:ascii="Arial" w:hAnsi="Arial" w:cs="Arial"/>
          <w:color w:val="575859"/>
          <w:sz w:val="21"/>
          <w:szCs w:val="21"/>
        </w:rPr>
      </w:pPr>
    </w:p>
    <w:p w14:paraId="0C568228"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A6278D">
        <w:rPr>
          <w:rFonts w:ascii="Arial" w:hAnsi="Arial" w:cs="Arial"/>
          <w:b/>
          <w:bCs/>
          <w:color w:val="575859"/>
          <w:sz w:val="21"/>
          <w:szCs w:val="21"/>
        </w:rPr>
        <w:t>A</w:t>
      </w:r>
      <w:r w:rsidRPr="00922BB2">
        <w:rPr>
          <w:rFonts w:ascii="Arial" w:hAnsi="Arial" w:cs="Arial"/>
          <w:color w:val="575859"/>
          <w:sz w:val="21"/>
          <w:szCs w:val="21"/>
        </w:rPr>
        <w:t>. Lọc các gói dựa trên cài đặt giao thức</w:t>
      </w:r>
    </w:p>
    <w:p w14:paraId="6DCBFC7D"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B. Ẩn các trang HTTP lỗi</w:t>
      </w:r>
    </w:p>
    <w:p w14:paraId="45A23DF2"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lastRenderedPageBreak/>
        <w:t>C. Xóa tiêu đề định danh máy chủ khỏi HTTP responses</w:t>
      </w:r>
    </w:p>
    <w:p w14:paraId="7C2F5489"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D. Tấn công từ chối dịch vụ (dos)</w:t>
      </w:r>
    </w:p>
    <w:p w14:paraId="3ECB13FD"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Chính xác</w:t>
      </w:r>
    </w:p>
    <w:p w14:paraId="0FCAB372"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Câu 22:</w:t>
      </w:r>
    </w:p>
    <w:p w14:paraId="6E52CA6B"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Bộ lọc địa chỉ MAC được định nghĩa như:</w:t>
      </w:r>
    </w:p>
    <w:p w14:paraId="792C58F0" w14:textId="77777777" w:rsidR="00922BB2" w:rsidRPr="00922BB2" w:rsidRDefault="00922BB2" w:rsidP="00922BB2">
      <w:pPr>
        <w:shd w:val="clear" w:color="auto" w:fill="FFFFFF"/>
        <w:ind w:left="720"/>
        <w:textAlignment w:val="baseline"/>
        <w:rPr>
          <w:rFonts w:ascii="Arial" w:hAnsi="Arial" w:cs="Arial"/>
          <w:color w:val="575859"/>
          <w:sz w:val="21"/>
          <w:szCs w:val="21"/>
        </w:rPr>
      </w:pPr>
    </w:p>
    <w:p w14:paraId="355CE8F2"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A. Tường lửa cá nhân</w:t>
      </w:r>
    </w:p>
    <w:p w14:paraId="48616C32"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B. Ngăn chặn truy cập từ một địa chỉ MAC nhất định</w:t>
      </w:r>
    </w:p>
    <w:p w14:paraId="5C80A3A9"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 Được phép truy cập đến một địa chỉ MAC nhất định</w:t>
      </w:r>
    </w:p>
    <w:p w14:paraId="4E138101"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D. Tất cả đều đúng</w:t>
      </w:r>
    </w:p>
    <w:p w14:paraId="5D48F1CE"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Sai D là đáp án đúng</w:t>
      </w:r>
    </w:p>
    <w:p w14:paraId="527161FF"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Câu 23:</w:t>
      </w:r>
    </w:p>
    <w:p w14:paraId="62C95EA2"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Giao thức SSL dùng để:</w:t>
      </w:r>
    </w:p>
    <w:p w14:paraId="62405560" w14:textId="77777777" w:rsidR="00922BB2" w:rsidRPr="00922BB2" w:rsidRDefault="00922BB2" w:rsidP="00922BB2">
      <w:pPr>
        <w:shd w:val="clear" w:color="auto" w:fill="FFFFFF"/>
        <w:ind w:left="720"/>
        <w:textAlignment w:val="baseline"/>
        <w:rPr>
          <w:rFonts w:ascii="Arial" w:hAnsi="Arial" w:cs="Arial"/>
          <w:color w:val="575859"/>
          <w:sz w:val="21"/>
          <w:szCs w:val="21"/>
        </w:rPr>
      </w:pPr>
    </w:p>
    <w:p w14:paraId="59182CA0"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A6278D">
        <w:rPr>
          <w:rFonts w:ascii="Arial" w:hAnsi="Arial" w:cs="Arial"/>
          <w:b/>
          <w:bCs/>
          <w:color w:val="575859"/>
          <w:sz w:val="21"/>
          <w:szCs w:val="21"/>
        </w:rPr>
        <w:t>A</w:t>
      </w:r>
      <w:r w:rsidRPr="00922BB2">
        <w:rPr>
          <w:rFonts w:ascii="Arial" w:hAnsi="Arial" w:cs="Arial"/>
          <w:color w:val="575859"/>
          <w:sz w:val="21"/>
          <w:szCs w:val="21"/>
        </w:rPr>
        <w:t xml:space="preserve">. Cung cấp bảo mật cho dữ liệu lưu thông trên dịch vụ HTTP </w:t>
      </w:r>
    </w:p>
    <w:p w14:paraId="0F74CD6B"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B. Cung cấp bảo mật cho thư điện tử</w:t>
      </w:r>
    </w:p>
    <w:p w14:paraId="0EF94CCD"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 Cung cấp bảo mật cho Web</w:t>
      </w:r>
    </w:p>
    <w:p w14:paraId="0D042087"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D. Cung cấp bảo mật cho xác thực người dùng vào các hệ thống vận hành trên Flatform Window</w:t>
      </w:r>
    </w:p>
    <w:p w14:paraId="72609C87"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Chính xác</w:t>
      </w:r>
    </w:p>
    <w:p w14:paraId="7F61DDCD"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Câu 24:</w:t>
      </w:r>
    </w:p>
    <w:p w14:paraId="6886FDED"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Phương pháp điều khiển truy cập có hiệu quả và an toàn nhất đối với mạng không dây là:</w:t>
      </w:r>
    </w:p>
    <w:p w14:paraId="1DC86210" w14:textId="77777777" w:rsidR="00922BB2" w:rsidRPr="00922BB2" w:rsidRDefault="00922BB2" w:rsidP="00922BB2">
      <w:pPr>
        <w:shd w:val="clear" w:color="auto" w:fill="FFFFFF"/>
        <w:ind w:left="720"/>
        <w:textAlignment w:val="baseline"/>
        <w:rPr>
          <w:rFonts w:ascii="Arial" w:hAnsi="Arial" w:cs="Arial"/>
          <w:color w:val="575859"/>
          <w:sz w:val="21"/>
          <w:szCs w:val="21"/>
        </w:rPr>
      </w:pPr>
    </w:p>
    <w:p w14:paraId="2B66C80C"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A. Mã hóa WEP 40 bit</w:t>
      </w:r>
    </w:p>
    <w:p w14:paraId="21152BBC"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B. VPN</w:t>
      </w:r>
    </w:p>
    <w:p w14:paraId="443B87B0"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 Nhận dạng bảo mật mạng</w:t>
      </w:r>
    </w:p>
    <w:p w14:paraId="3AD15436"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D. Mã hóa WEP 128 bit</w:t>
      </w:r>
    </w:p>
    <w:p w14:paraId="0B987D54"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Sai C là đáp án đúng</w:t>
      </w:r>
    </w:p>
    <w:p w14:paraId="740CAD98"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Câu 25:</w:t>
      </w:r>
    </w:p>
    <w:p w14:paraId="256C9542"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Cơ cấu bảo mật nào sau đây được sử dụng với chuẩn không dây WAP?</w:t>
      </w:r>
    </w:p>
    <w:p w14:paraId="51A6D453" w14:textId="77777777" w:rsidR="00922BB2" w:rsidRPr="00922BB2" w:rsidRDefault="00922BB2" w:rsidP="00922BB2">
      <w:pPr>
        <w:shd w:val="clear" w:color="auto" w:fill="FFFFFF"/>
        <w:ind w:left="720"/>
        <w:textAlignment w:val="baseline"/>
        <w:rPr>
          <w:rFonts w:ascii="Arial" w:hAnsi="Arial" w:cs="Arial"/>
          <w:color w:val="575859"/>
          <w:sz w:val="21"/>
          <w:szCs w:val="21"/>
        </w:rPr>
      </w:pPr>
    </w:p>
    <w:p w14:paraId="082C5BB5"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A6278D">
        <w:rPr>
          <w:rFonts w:ascii="Arial" w:hAnsi="Arial" w:cs="Arial"/>
          <w:b/>
          <w:bCs/>
          <w:color w:val="575859"/>
          <w:sz w:val="21"/>
          <w:szCs w:val="21"/>
        </w:rPr>
        <w:lastRenderedPageBreak/>
        <w:t>A</w:t>
      </w:r>
      <w:r w:rsidRPr="00922BB2">
        <w:rPr>
          <w:rFonts w:ascii="Arial" w:hAnsi="Arial" w:cs="Arial"/>
          <w:color w:val="575859"/>
          <w:sz w:val="21"/>
          <w:szCs w:val="21"/>
        </w:rPr>
        <w:t>. WTLS</w:t>
      </w:r>
    </w:p>
    <w:p w14:paraId="28C6E348"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B. SSL</w:t>
      </w:r>
    </w:p>
    <w:p w14:paraId="710A014B"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 HTTPS</w:t>
      </w:r>
    </w:p>
    <w:p w14:paraId="27E086AB" w14:textId="77777777" w:rsidR="00922BB2" w:rsidRP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D. Mã hóa WEP</w:t>
      </w:r>
    </w:p>
    <w:p w14:paraId="14114127" w14:textId="67A47903" w:rsidR="00922BB2" w:rsidRDefault="00922BB2" w:rsidP="00922BB2">
      <w:pPr>
        <w:shd w:val="clear" w:color="auto" w:fill="FFFFFF"/>
        <w:ind w:left="720"/>
        <w:textAlignment w:val="baseline"/>
        <w:rPr>
          <w:rFonts w:ascii="Arial" w:hAnsi="Arial" w:cs="Arial"/>
          <w:color w:val="575859"/>
          <w:sz w:val="21"/>
          <w:szCs w:val="21"/>
        </w:rPr>
      </w:pPr>
      <w:r w:rsidRPr="00922BB2">
        <w:rPr>
          <w:rFonts w:ascii="Arial" w:hAnsi="Arial" w:cs="Arial"/>
          <w:color w:val="575859"/>
          <w:sz w:val="21"/>
          <w:szCs w:val="21"/>
        </w:rPr>
        <w:t>Chính xác</w:t>
      </w:r>
    </w:p>
    <w:p w14:paraId="2BC3588F" w14:textId="00293215" w:rsidR="003B4F85" w:rsidRDefault="003B4F85" w:rsidP="00922BB2">
      <w:pPr>
        <w:shd w:val="clear" w:color="auto" w:fill="FFFFFF"/>
        <w:ind w:left="720"/>
        <w:textAlignment w:val="baseline"/>
        <w:rPr>
          <w:rFonts w:ascii="Arial" w:hAnsi="Arial" w:cs="Arial"/>
          <w:color w:val="575859"/>
          <w:sz w:val="21"/>
          <w:szCs w:val="21"/>
        </w:rPr>
      </w:pPr>
    </w:p>
    <w:p w14:paraId="4772F1B9" w14:textId="1FB0127D" w:rsidR="003B4F85" w:rsidRDefault="003B4F85" w:rsidP="00922BB2">
      <w:pPr>
        <w:shd w:val="clear" w:color="auto" w:fill="FFFFFF"/>
        <w:ind w:left="720"/>
        <w:textAlignment w:val="baseline"/>
        <w:rPr>
          <w:rFonts w:ascii="Arial" w:hAnsi="Arial" w:cs="Arial"/>
          <w:color w:val="575859"/>
          <w:sz w:val="21"/>
          <w:szCs w:val="21"/>
        </w:rPr>
      </w:pPr>
    </w:p>
    <w:p w14:paraId="17927DF3" w14:textId="77777777" w:rsidR="003B4F85" w:rsidRDefault="003B4F85">
      <w:pPr>
        <w:pStyle w:val="u4"/>
        <w:numPr>
          <w:ilvl w:val="0"/>
          <w:numId w:val="1"/>
        </w:numPr>
        <w:shd w:val="clear" w:color="auto" w:fill="FFFFFF"/>
        <w:spacing w:before="0" w:beforeAutospacing="0" w:after="0" w:afterAutospacing="0" w:line="330" w:lineRule="atLeast"/>
        <w:textAlignment w:val="baseline"/>
        <w:divId w:val="290483324"/>
        <w:rPr>
          <w:rFonts w:ascii="Nunito" w:hAnsi="Nunito" w:cs="Arial"/>
          <w:color w:val="0C0C0C"/>
        </w:rPr>
      </w:pPr>
      <w:r>
        <w:rPr>
          <w:rFonts w:ascii="Nunito" w:hAnsi="Nunito" w:cs="Arial"/>
          <w:color w:val="0C0C0C"/>
        </w:rPr>
        <w:t>Câu 1:</w:t>
      </w:r>
    </w:p>
    <w:p w14:paraId="69F6A399" w14:textId="77777777" w:rsidR="003B4F85" w:rsidRDefault="003B4F85">
      <w:pPr>
        <w:pStyle w:val="ThngthngWeb"/>
        <w:shd w:val="clear" w:color="auto" w:fill="FFFFFF"/>
        <w:spacing w:before="0" w:beforeAutospacing="0" w:after="0" w:afterAutospacing="0" w:line="330" w:lineRule="atLeast"/>
        <w:ind w:left="720"/>
        <w:textAlignment w:val="baseline"/>
        <w:divId w:val="290483324"/>
        <w:rPr>
          <w:rFonts w:ascii="Nunito" w:hAnsi="Nunito" w:cs="Arial"/>
          <w:color w:val="0C0C0C"/>
        </w:rPr>
      </w:pPr>
      <w:r>
        <w:rPr>
          <w:rFonts w:ascii="Nunito" w:hAnsi="Nunito" w:cs="Arial"/>
          <w:color w:val="0C0C0C"/>
        </w:rPr>
        <w:t>Thi</w:t>
      </w:r>
      <w:r>
        <w:rPr>
          <w:rFonts w:ascii="Cambria" w:hAnsi="Cambria" w:cs="Cambria"/>
          <w:color w:val="0C0C0C"/>
        </w:rPr>
        <w:t>ế</w:t>
      </w:r>
      <w:r>
        <w:rPr>
          <w:rFonts w:ascii="Nunito" w:hAnsi="Nunito" w:cs="Arial"/>
          <w:color w:val="0C0C0C"/>
        </w:rPr>
        <w:t>t b</w:t>
      </w:r>
      <w:r>
        <w:rPr>
          <w:rFonts w:ascii="Cambria" w:hAnsi="Cambria" w:cs="Cambria"/>
          <w:color w:val="0C0C0C"/>
        </w:rPr>
        <w:t>ị</w:t>
      </w:r>
      <w:r>
        <w:rPr>
          <w:rFonts w:ascii="Nunito" w:hAnsi="Nunito" w:cs="Arial"/>
          <w:color w:val="0C0C0C"/>
        </w:rPr>
        <w:t xml:space="preserve"> n</w:t>
      </w:r>
      <w:r>
        <w:rPr>
          <w:rFonts w:ascii="Nunito" w:hAnsi="Nunito" w:cs="Nunito"/>
          <w:color w:val="0C0C0C"/>
        </w:rPr>
        <w:t>à</w:t>
      </w:r>
      <w:r>
        <w:rPr>
          <w:rFonts w:ascii="Nunito" w:hAnsi="Nunito" w:cs="Arial"/>
          <w:color w:val="0C0C0C"/>
        </w:rPr>
        <w:t>o s</w:t>
      </w:r>
      <w:r>
        <w:rPr>
          <w:rFonts w:ascii="Cambria" w:hAnsi="Cambria" w:cs="Cambria"/>
          <w:color w:val="0C0C0C"/>
        </w:rPr>
        <w:t>ử</w:t>
      </w:r>
      <w:r>
        <w:rPr>
          <w:rFonts w:ascii="Nunito" w:hAnsi="Nunito" w:cs="Arial"/>
          <w:color w:val="0C0C0C"/>
        </w:rPr>
        <w:t xml:space="preserve"> d</w:t>
      </w:r>
      <w:r>
        <w:rPr>
          <w:rFonts w:ascii="Cambria" w:hAnsi="Cambria" w:cs="Cambria"/>
          <w:color w:val="0C0C0C"/>
        </w:rPr>
        <w:t>ụ</w:t>
      </w:r>
      <w:r>
        <w:rPr>
          <w:rFonts w:ascii="Nunito" w:hAnsi="Nunito" w:cs="Arial"/>
          <w:color w:val="0C0C0C"/>
        </w:rPr>
        <w:t>ng b</w:t>
      </w:r>
      <w:r>
        <w:rPr>
          <w:rFonts w:ascii="Cambria" w:hAnsi="Cambria" w:cs="Cambria"/>
          <w:color w:val="0C0C0C"/>
        </w:rPr>
        <w:t>ộ</w:t>
      </w:r>
      <w:r>
        <w:rPr>
          <w:rFonts w:ascii="Nunito" w:hAnsi="Nunito" w:cs="Arial"/>
          <w:color w:val="0C0C0C"/>
        </w:rPr>
        <w:t xml:space="preserve"> l</w:t>
      </w:r>
      <w:r>
        <w:rPr>
          <w:rFonts w:ascii="Cambria" w:hAnsi="Cambria" w:cs="Cambria"/>
          <w:color w:val="0C0C0C"/>
        </w:rPr>
        <w:t>ọ</w:t>
      </w:r>
      <w:r>
        <w:rPr>
          <w:rFonts w:ascii="Nunito" w:hAnsi="Nunito" w:cs="Arial"/>
          <w:color w:val="0C0C0C"/>
        </w:rPr>
        <w:t>c g</w:t>
      </w:r>
      <w:r>
        <w:rPr>
          <w:rFonts w:ascii="Nunito" w:hAnsi="Nunito" w:cs="Nunito"/>
          <w:color w:val="0C0C0C"/>
        </w:rPr>
        <w:t>ó</w:t>
      </w:r>
      <w:r>
        <w:rPr>
          <w:rFonts w:ascii="Nunito" w:hAnsi="Nunito" w:cs="Arial"/>
          <w:color w:val="0C0C0C"/>
        </w:rPr>
        <w:t>i v</w:t>
      </w:r>
      <w:r>
        <w:rPr>
          <w:rFonts w:ascii="Nunito" w:hAnsi="Nunito" w:cs="Nunito"/>
          <w:color w:val="0C0C0C"/>
        </w:rPr>
        <w:t>à</w:t>
      </w:r>
      <w:r>
        <w:rPr>
          <w:rFonts w:ascii="Nunito" w:hAnsi="Nunito" w:cs="Arial"/>
          <w:color w:val="0C0C0C"/>
        </w:rPr>
        <w:t xml:space="preserve"> c</w:t>
      </w:r>
      <w:r>
        <w:rPr>
          <w:rFonts w:ascii="Nunito" w:hAnsi="Nunito" w:cs="Nunito"/>
          <w:color w:val="0C0C0C"/>
        </w:rPr>
        <w:t>á</w:t>
      </w:r>
      <w:r>
        <w:rPr>
          <w:rFonts w:ascii="Nunito" w:hAnsi="Nunito" w:cs="Arial"/>
          <w:color w:val="0C0C0C"/>
        </w:rPr>
        <w:t>c quy t</w:t>
      </w:r>
      <w:r>
        <w:rPr>
          <w:rFonts w:ascii="Cambria" w:hAnsi="Cambria" w:cs="Cambria"/>
          <w:color w:val="0C0C0C"/>
        </w:rPr>
        <w:t>ắ</w:t>
      </w:r>
      <w:r>
        <w:rPr>
          <w:rFonts w:ascii="Nunito" w:hAnsi="Nunito" w:cs="Arial"/>
          <w:color w:val="0C0C0C"/>
        </w:rPr>
        <w:t>c truy c</w:t>
      </w:r>
      <w:r>
        <w:rPr>
          <w:rFonts w:ascii="Cambria" w:hAnsi="Cambria" w:cs="Cambria"/>
          <w:color w:val="0C0C0C"/>
        </w:rPr>
        <w:t>ậ</w:t>
      </w:r>
      <w:r>
        <w:rPr>
          <w:rFonts w:ascii="Nunito" w:hAnsi="Nunito" w:cs="Arial"/>
          <w:color w:val="0C0C0C"/>
        </w:rPr>
        <w:t xml:space="preserve">p </w:t>
      </w:r>
      <w:r>
        <w:rPr>
          <w:rFonts w:ascii="Cambria" w:hAnsi="Cambria" w:cs="Cambria"/>
          <w:color w:val="0C0C0C"/>
        </w:rPr>
        <w:t>để</w:t>
      </w:r>
      <w:r>
        <w:rPr>
          <w:rFonts w:ascii="Nunito" w:hAnsi="Nunito" w:cs="Arial"/>
          <w:color w:val="0C0C0C"/>
        </w:rPr>
        <w:t xml:space="preserve"> ki</w:t>
      </w:r>
      <w:r>
        <w:rPr>
          <w:rFonts w:ascii="Cambria" w:hAnsi="Cambria" w:cs="Cambria"/>
          <w:color w:val="0C0C0C"/>
        </w:rPr>
        <w:t>ể</w:t>
      </w:r>
      <w:r>
        <w:rPr>
          <w:rFonts w:ascii="Nunito" w:hAnsi="Nunito" w:cs="Arial"/>
          <w:color w:val="0C0C0C"/>
        </w:rPr>
        <w:t>m so</w:t>
      </w:r>
      <w:r>
        <w:rPr>
          <w:rFonts w:ascii="Nunito" w:hAnsi="Nunito" w:cs="Nunito"/>
          <w:color w:val="0C0C0C"/>
        </w:rPr>
        <w:t>á</w:t>
      </w:r>
      <w:r>
        <w:rPr>
          <w:rFonts w:ascii="Nunito" w:hAnsi="Nunito" w:cs="Arial"/>
          <w:color w:val="0C0C0C"/>
        </w:rPr>
        <w:t>t truy c</w:t>
      </w:r>
      <w:r>
        <w:rPr>
          <w:rFonts w:ascii="Cambria" w:hAnsi="Cambria" w:cs="Cambria"/>
          <w:color w:val="0C0C0C"/>
        </w:rPr>
        <w:t>ậ</w:t>
      </w:r>
      <w:r>
        <w:rPr>
          <w:rFonts w:ascii="Nunito" w:hAnsi="Nunito" w:cs="Arial"/>
          <w:color w:val="0C0C0C"/>
        </w:rPr>
        <w:t xml:space="preserve">p </w:t>
      </w:r>
      <w:r>
        <w:rPr>
          <w:rFonts w:ascii="Cambria" w:hAnsi="Cambria" w:cs="Cambria"/>
          <w:color w:val="0C0C0C"/>
        </w:rPr>
        <w:t>đế</w:t>
      </w:r>
      <w:r>
        <w:rPr>
          <w:rFonts w:ascii="Nunito" w:hAnsi="Nunito" w:cs="Arial"/>
          <w:color w:val="0C0C0C"/>
        </w:rPr>
        <w:t>n c</w:t>
      </w:r>
      <w:r>
        <w:rPr>
          <w:rFonts w:ascii="Nunito" w:hAnsi="Nunito" w:cs="Nunito"/>
          <w:color w:val="0C0C0C"/>
        </w:rPr>
        <w:t>á</w:t>
      </w:r>
      <w:r>
        <w:rPr>
          <w:rFonts w:ascii="Nunito" w:hAnsi="Nunito" w:cs="Arial"/>
          <w:color w:val="0C0C0C"/>
        </w:rPr>
        <w:t>c m</w:t>
      </w:r>
      <w:r>
        <w:rPr>
          <w:rFonts w:ascii="Cambria" w:hAnsi="Cambria" w:cs="Cambria"/>
          <w:color w:val="0C0C0C"/>
        </w:rPr>
        <w:t>ạ</w:t>
      </w:r>
      <w:r>
        <w:rPr>
          <w:rFonts w:ascii="Nunito" w:hAnsi="Nunito" w:cs="Arial"/>
          <w:color w:val="0C0C0C"/>
        </w:rPr>
        <w:t>ng ri</w:t>
      </w:r>
      <w:r>
        <w:rPr>
          <w:rFonts w:ascii="Nunito" w:hAnsi="Nunito" w:cs="Nunito"/>
          <w:color w:val="0C0C0C"/>
        </w:rPr>
        <w:t>ê</w:t>
      </w:r>
      <w:r>
        <w:rPr>
          <w:rFonts w:ascii="Nunito" w:hAnsi="Nunito" w:cs="Arial"/>
          <w:color w:val="0C0C0C"/>
        </w:rPr>
        <w:t>ng t</w:t>
      </w:r>
      <w:r>
        <w:rPr>
          <w:rFonts w:ascii="Cambria" w:hAnsi="Cambria" w:cs="Cambria"/>
          <w:color w:val="0C0C0C"/>
        </w:rPr>
        <w:t>ừ</w:t>
      </w:r>
      <w:r>
        <w:rPr>
          <w:rFonts w:ascii="Nunito" w:hAnsi="Nunito" w:cs="Arial"/>
          <w:color w:val="0C0C0C"/>
        </w:rPr>
        <w:t xml:space="preserve"> c</w:t>
      </w:r>
      <w:r>
        <w:rPr>
          <w:rFonts w:ascii="Nunito" w:hAnsi="Nunito" w:cs="Nunito"/>
          <w:color w:val="0C0C0C"/>
        </w:rPr>
        <w:t>á</w:t>
      </w:r>
      <w:r>
        <w:rPr>
          <w:rFonts w:ascii="Nunito" w:hAnsi="Nunito" w:cs="Arial"/>
          <w:color w:val="0C0C0C"/>
        </w:rPr>
        <w:t>c m</w:t>
      </w:r>
      <w:r>
        <w:rPr>
          <w:rFonts w:ascii="Cambria" w:hAnsi="Cambria" w:cs="Cambria"/>
          <w:color w:val="0C0C0C"/>
        </w:rPr>
        <w:t>ạ</w:t>
      </w:r>
      <w:r>
        <w:rPr>
          <w:rFonts w:ascii="Nunito" w:hAnsi="Nunito" w:cs="Arial"/>
          <w:color w:val="0C0C0C"/>
        </w:rPr>
        <w:t>ng c</w:t>
      </w:r>
      <w:r>
        <w:rPr>
          <w:rFonts w:ascii="Nunito" w:hAnsi="Nunito" w:cs="Nunito"/>
          <w:color w:val="0C0C0C"/>
        </w:rPr>
        <w:t>ô</w:t>
      </w:r>
      <w:r>
        <w:rPr>
          <w:rFonts w:ascii="Nunito" w:hAnsi="Nunito" w:cs="Arial"/>
          <w:color w:val="0C0C0C"/>
        </w:rPr>
        <w:t>ng c</w:t>
      </w:r>
      <w:r>
        <w:rPr>
          <w:rFonts w:ascii="Cambria" w:hAnsi="Cambria" w:cs="Cambria"/>
          <w:color w:val="0C0C0C"/>
        </w:rPr>
        <w:t>ộ</w:t>
      </w:r>
      <w:r>
        <w:rPr>
          <w:rFonts w:ascii="Nunito" w:hAnsi="Nunito" w:cs="Arial"/>
          <w:color w:val="0C0C0C"/>
        </w:rPr>
        <w:t>ng , nh</w:t>
      </w:r>
      <w:r>
        <w:rPr>
          <w:rFonts w:ascii="Cambria" w:hAnsi="Cambria" w:cs="Cambria"/>
          <w:color w:val="0C0C0C"/>
        </w:rPr>
        <w:t>ư</w:t>
      </w:r>
      <w:r>
        <w:rPr>
          <w:rFonts w:ascii="Nunito" w:hAnsi="Nunito" w:cs="Arial"/>
          <w:color w:val="0C0C0C"/>
        </w:rPr>
        <w:t xml:space="preserve"> l</w:t>
      </w:r>
      <w:r>
        <w:rPr>
          <w:rFonts w:ascii="Nunito" w:hAnsi="Nunito" w:cs="Nunito"/>
          <w:color w:val="0C0C0C"/>
        </w:rPr>
        <w:t>à</w:t>
      </w:r>
      <w:r>
        <w:rPr>
          <w:rFonts w:ascii="Nunito" w:hAnsi="Nunito" w:cs="Arial"/>
          <w:color w:val="0C0C0C"/>
        </w:rPr>
        <w:t xml:space="preserve"> Internet?</w:t>
      </w:r>
    </w:p>
    <w:p w14:paraId="35EF19FF" w14:textId="28346AC6" w:rsidR="003B4F85" w:rsidRDefault="003B4F85">
      <w:pPr>
        <w:pBdr>
          <w:bottom w:val="single" w:sz="6" w:space="17" w:color="D9D9D9"/>
        </w:pBdr>
        <w:shd w:val="clear" w:color="auto" w:fill="FFFFFF"/>
        <w:ind w:left="720"/>
        <w:textAlignment w:val="baseline"/>
        <w:divId w:val="666370901"/>
        <w:rPr>
          <w:rFonts w:ascii="Arial" w:hAnsi="Arial" w:cs="Arial"/>
          <w:color w:val="575859"/>
          <w:sz w:val="21"/>
          <w:szCs w:val="21"/>
        </w:rPr>
      </w:pPr>
      <w:r>
        <w:rPr>
          <w:rFonts w:ascii="Arial" w:hAnsi="Arial" w:cs="Arial"/>
          <w:color w:val="575859"/>
          <w:sz w:val="21"/>
          <w:szCs w:val="21"/>
        </w:rPr>
        <w:object w:dxaOrig="225" w:dyaOrig="225" w14:anchorId="6AD51ADC">
          <v:shape id="_x0000_i2534" type="#_x0000_t75" style="width:20.15pt;height:18.3pt" o:ole="">
            <v:imagedata r:id="rId8" o:title=""/>
          </v:shape>
          <w:control r:id="rId310" w:name="DefaultOcxName106" w:shapeid="_x0000_i2534"/>
        </w:object>
      </w:r>
      <w:r>
        <w:rPr>
          <w:rFonts w:ascii="Arial" w:hAnsi="Arial" w:cs="Arial"/>
          <w:color w:val="575859"/>
          <w:sz w:val="21"/>
          <w:szCs w:val="21"/>
        </w:rPr>
        <w:t>A. Điểm truy cập không dây</w:t>
      </w:r>
    </w:p>
    <w:p w14:paraId="30C51751" w14:textId="19AFFE75" w:rsidR="003B4F85" w:rsidRDefault="003B4F85">
      <w:pPr>
        <w:pBdr>
          <w:bottom w:val="single" w:sz="6" w:space="17" w:color="D9D9D9"/>
        </w:pBdr>
        <w:shd w:val="clear" w:color="auto" w:fill="FFFFFF"/>
        <w:ind w:left="720"/>
        <w:textAlignment w:val="baseline"/>
        <w:divId w:val="1309360029"/>
        <w:rPr>
          <w:rFonts w:ascii="Arial" w:hAnsi="Arial" w:cs="Arial"/>
          <w:color w:val="575859"/>
          <w:sz w:val="21"/>
          <w:szCs w:val="21"/>
        </w:rPr>
      </w:pPr>
      <w:r>
        <w:rPr>
          <w:rFonts w:ascii="Arial" w:hAnsi="Arial" w:cs="Arial"/>
          <w:color w:val="575859"/>
          <w:sz w:val="21"/>
          <w:szCs w:val="21"/>
        </w:rPr>
        <w:object w:dxaOrig="225" w:dyaOrig="225" w14:anchorId="0C7453B9">
          <v:shape id="_x0000_i2537" type="#_x0000_t75" style="width:20.15pt;height:18.3pt" o:ole="">
            <v:imagedata r:id="rId8" o:title=""/>
          </v:shape>
          <w:control r:id="rId311" w:name="DefaultOcxName118" w:shapeid="_x0000_i2537"/>
        </w:object>
      </w:r>
      <w:r>
        <w:rPr>
          <w:rFonts w:ascii="Arial" w:hAnsi="Arial" w:cs="Arial"/>
          <w:color w:val="575859"/>
          <w:sz w:val="21"/>
          <w:szCs w:val="21"/>
        </w:rPr>
        <w:t>B. Router</w:t>
      </w:r>
    </w:p>
    <w:p w14:paraId="141C4370" w14:textId="75AAFD2B" w:rsidR="003B4F85" w:rsidRDefault="003B4F85">
      <w:pPr>
        <w:pBdr>
          <w:bottom w:val="single" w:sz="6" w:space="17" w:color="D9D9D9"/>
        </w:pBdr>
        <w:shd w:val="clear" w:color="auto" w:fill="FFFFFF"/>
        <w:ind w:left="720"/>
        <w:textAlignment w:val="baseline"/>
        <w:divId w:val="369959657"/>
        <w:rPr>
          <w:rFonts w:ascii="Arial" w:hAnsi="Arial" w:cs="Arial"/>
          <w:color w:val="575859"/>
          <w:sz w:val="21"/>
          <w:szCs w:val="21"/>
        </w:rPr>
      </w:pPr>
      <w:r>
        <w:rPr>
          <w:rFonts w:ascii="Arial" w:hAnsi="Arial" w:cs="Arial"/>
          <w:color w:val="575859"/>
          <w:sz w:val="21"/>
          <w:szCs w:val="21"/>
        </w:rPr>
        <w:object w:dxaOrig="225" w:dyaOrig="225" w14:anchorId="65BCA5F7">
          <v:shape id="_x0000_i2540" type="#_x0000_t75" style="width:20.15pt;height:18.3pt" o:ole="">
            <v:imagedata r:id="rId8" o:title=""/>
          </v:shape>
          <w:control r:id="rId312" w:name="DefaultOcxName218" w:shapeid="_x0000_i2540"/>
        </w:object>
      </w:r>
      <w:r>
        <w:rPr>
          <w:rFonts w:ascii="Arial" w:hAnsi="Arial" w:cs="Arial"/>
          <w:color w:val="575859"/>
          <w:sz w:val="21"/>
          <w:szCs w:val="21"/>
        </w:rPr>
        <w:t>C. Tường lửa</w:t>
      </w:r>
    </w:p>
    <w:p w14:paraId="1B53DE55" w14:textId="5A081E43" w:rsidR="003B4F85" w:rsidRDefault="003B4F85">
      <w:pPr>
        <w:pBdr>
          <w:bottom w:val="single" w:sz="6" w:space="17" w:color="D9D9D9"/>
        </w:pBdr>
        <w:shd w:val="clear" w:color="auto" w:fill="FFFFFF"/>
        <w:ind w:left="720"/>
        <w:textAlignment w:val="baseline"/>
        <w:divId w:val="1251045632"/>
        <w:rPr>
          <w:rFonts w:ascii="Arial" w:hAnsi="Arial" w:cs="Arial"/>
          <w:color w:val="575859"/>
          <w:sz w:val="21"/>
          <w:szCs w:val="21"/>
        </w:rPr>
      </w:pPr>
      <w:r>
        <w:rPr>
          <w:rFonts w:ascii="Arial" w:hAnsi="Arial" w:cs="Arial"/>
          <w:color w:val="575859"/>
          <w:sz w:val="21"/>
          <w:szCs w:val="21"/>
        </w:rPr>
        <w:object w:dxaOrig="225" w:dyaOrig="225" w14:anchorId="1137D2B2">
          <v:shape id="_x0000_i2543" type="#_x0000_t75" style="width:20.15pt;height:18.3pt" o:ole="">
            <v:imagedata r:id="rId8" o:title=""/>
          </v:shape>
          <w:control r:id="rId313" w:name="DefaultOcxName317" w:shapeid="_x0000_i2543"/>
        </w:object>
      </w:r>
      <w:r>
        <w:rPr>
          <w:rFonts w:ascii="Arial" w:hAnsi="Arial" w:cs="Arial"/>
          <w:color w:val="575859"/>
          <w:sz w:val="21"/>
          <w:szCs w:val="21"/>
        </w:rPr>
        <w:t>D. Switch</w:t>
      </w:r>
    </w:p>
    <w:p w14:paraId="7B8510A8" w14:textId="77777777" w:rsidR="003B4F85" w:rsidRDefault="003B4F85">
      <w:pPr>
        <w:pBdr>
          <w:bottom w:val="single" w:sz="6" w:space="17" w:color="D9D9D9"/>
        </w:pBdr>
        <w:shd w:val="clear" w:color="auto" w:fill="FFFFFF"/>
        <w:ind w:left="720"/>
        <w:textAlignment w:val="baseline"/>
        <w:divId w:val="1414352244"/>
        <w:rPr>
          <w:rFonts w:ascii="Arial" w:hAnsi="Arial" w:cs="Arial"/>
          <w:color w:val="575859"/>
          <w:sz w:val="21"/>
          <w:szCs w:val="21"/>
        </w:rPr>
      </w:pPr>
      <w:r>
        <w:rPr>
          <w:rStyle w:val="docemphstrong"/>
          <w:rFonts w:ascii="Nunito" w:hAnsi="Nunito" w:cs="Arial"/>
          <w:b/>
          <w:bCs/>
          <w:color w:val="CF0101"/>
          <w:bdr w:val="single" w:sz="6" w:space="4" w:color="D9D9D9" w:frame="1"/>
        </w:rPr>
        <w:t>Sai</w:t>
      </w:r>
      <w:r>
        <w:rPr>
          <w:rFonts w:ascii="Arial" w:hAnsi="Arial" w:cs="Arial"/>
          <w:color w:val="575859"/>
          <w:sz w:val="21"/>
          <w:szCs w:val="21"/>
        </w:rPr>
        <w:t> </w:t>
      </w:r>
      <w:r>
        <w:rPr>
          <w:rStyle w:val="hps"/>
          <w:rFonts w:ascii="inherit" w:hAnsi="inherit" w:cs="Arial"/>
          <w:b/>
          <w:bCs/>
          <w:color w:val="040404"/>
          <w:bdr w:val="none" w:sz="0" w:space="0" w:color="auto" w:frame="1"/>
        </w:rPr>
        <w:t>C</w:t>
      </w:r>
      <w:r>
        <w:rPr>
          <w:rStyle w:val="hps"/>
          <w:rFonts w:ascii="Nunito" w:hAnsi="Nunito" w:cs="Arial"/>
          <w:color w:val="040404"/>
        </w:rPr>
        <w:t> là đáp án đúng</w:t>
      </w:r>
    </w:p>
    <w:p w14:paraId="3ADCFC8F" w14:textId="77777777" w:rsidR="003B4F85" w:rsidRDefault="003B4F85">
      <w:pPr>
        <w:pStyle w:val="u4"/>
        <w:numPr>
          <w:ilvl w:val="0"/>
          <w:numId w:val="1"/>
        </w:numPr>
        <w:shd w:val="clear" w:color="auto" w:fill="FFFFFF"/>
        <w:spacing w:before="0" w:beforeAutospacing="0" w:after="0" w:afterAutospacing="0" w:line="330" w:lineRule="atLeast"/>
        <w:textAlignment w:val="baseline"/>
        <w:divId w:val="290483324"/>
        <w:rPr>
          <w:rFonts w:ascii="Nunito" w:hAnsi="Nunito" w:cs="Arial"/>
          <w:color w:val="0C0C0C"/>
        </w:rPr>
      </w:pPr>
      <w:r>
        <w:rPr>
          <w:rFonts w:ascii="Nunito" w:hAnsi="Nunito" w:cs="Arial"/>
          <w:color w:val="0C0C0C"/>
        </w:rPr>
        <w:t>Câu 2:</w:t>
      </w:r>
    </w:p>
    <w:p w14:paraId="4AD1D9C8" w14:textId="77777777" w:rsidR="003B4F85" w:rsidRDefault="003B4F85">
      <w:pPr>
        <w:pStyle w:val="ThngthngWeb"/>
        <w:shd w:val="clear" w:color="auto" w:fill="FFFFFF"/>
        <w:spacing w:before="0" w:beforeAutospacing="0" w:after="0" w:afterAutospacing="0" w:line="330" w:lineRule="atLeast"/>
        <w:ind w:left="720"/>
        <w:textAlignment w:val="baseline"/>
        <w:divId w:val="290483324"/>
        <w:rPr>
          <w:rFonts w:ascii="Nunito" w:hAnsi="Nunito" w:cs="Arial"/>
          <w:color w:val="0C0C0C"/>
        </w:rPr>
      </w:pPr>
      <w:r>
        <w:rPr>
          <w:rFonts w:ascii="Nunito" w:hAnsi="Nunito" w:cs="Arial"/>
          <w:color w:val="0C0C0C"/>
        </w:rPr>
        <w:t>Các nguy c</w:t>
      </w:r>
      <w:r>
        <w:rPr>
          <w:rFonts w:ascii="Cambria" w:hAnsi="Cambria" w:cs="Cambria"/>
          <w:color w:val="0C0C0C"/>
        </w:rPr>
        <w:t>ơ</w:t>
      </w:r>
      <w:r>
        <w:rPr>
          <w:rFonts w:ascii="Nunito" w:hAnsi="Nunito" w:cs="Arial"/>
          <w:color w:val="0C0C0C"/>
        </w:rPr>
        <w:t xml:space="preserve"> n</w:t>
      </w:r>
      <w:r>
        <w:rPr>
          <w:rFonts w:ascii="Nunito" w:hAnsi="Nunito" w:cs="Nunito"/>
          <w:color w:val="0C0C0C"/>
        </w:rPr>
        <w:t>à</w:t>
      </w:r>
      <w:r>
        <w:rPr>
          <w:rFonts w:ascii="Nunito" w:hAnsi="Nunito" w:cs="Arial"/>
          <w:color w:val="0C0C0C"/>
        </w:rPr>
        <w:t xml:space="preserve">o sau </w:t>
      </w:r>
      <w:r>
        <w:rPr>
          <w:rFonts w:ascii="Cambria" w:hAnsi="Cambria" w:cs="Cambria"/>
          <w:color w:val="0C0C0C"/>
        </w:rPr>
        <w:t>đ</w:t>
      </w:r>
      <w:r>
        <w:rPr>
          <w:rFonts w:ascii="Nunito" w:hAnsi="Nunito" w:cs="Nunito"/>
          <w:color w:val="0C0C0C"/>
        </w:rPr>
        <w:t>â</w:t>
      </w:r>
      <w:r>
        <w:rPr>
          <w:rFonts w:ascii="Nunito" w:hAnsi="Nunito" w:cs="Arial"/>
          <w:color w:val="0C0C0C"/>
        </w:rPr>
        <w:t>y c</w:t>
      </w:r>
      <w:r>
        <w:rPr>
          <w:rFonts w:ascii="Nunito" w:hAnsi="Nunito" w:cs="Nunito"/>
          <w:color w:val="0C0C0C"/>
        </w:rPr>
        <w:t>ó</w:t>
      </w:r>
      <w:r>
        <w:rPr>
          <w:rFonts w:ascii="Nunito" w:hAnsi="Nunito" w:cs="Arial"/>
          <w:color w:val="0C0C0C"/>
        </w:rPr>
        <w:t xml:space="preserve"> th</w:t>
      </w:r>
      <w:r>
        <w:rPr>
          <w:rFonts w:ascii="Cambria" w:hAnsi="Cambria" w:cs="Cambria"/>
          <w:color w:val="0C0C0C"/>
        </w:rPr>
        <w:t>ể</w:t>
      </w:r>
      <w:r>
        <w:rPr>
          <w:rFonts w:ascii="Nunito" w:hAnsi="Nunito" w:cs="Arial"/>
          <w:color w:val="0C0C0C"/>
        </w:rPr>
        <w:t xml:space="preserve"> </w:t>
      </w:r>
      <w:r>
        <w:rPr>
          <w:rFonts w:ascii="Cambria" w:hAnsi="Cambria" w:cs="Cambria"/>
          <w:color w:val="0C0C0C"/>
        </w:rPr>
        <w:t>ả</w:t>
      </w:r>
      <w:r>
        <w:rPr>
          <w:rFonts w:ascii="Nunito" w:hAnsi="Nunito" w:cs="Arial"/>
          <w:color w:val="0C0C0C"/>
        </w:rPr>
        <w:t>nh h</w:t>
      </w:r>
      <w:r>
        <w:rPr>
          <w:rFonts w:ascii="Cambria" w:hAnsi="Cambria" w:cs="Cambria"/>
          <w:color w:val="0C0C0C"/>
        </w:rPr>
        <w:t>ưở</w:t>
      </w:r>
      <w:r>
        <w:rPr>
          <w:rFonts w:ascii="Nunito" w:hAnsi="Nunito" w:cs="Arial"/>
          <w:color w:val="0C0C0C"/>
        </w:rPr>
        <w:t xml:space="preserve">ng </w:t>
      </w:r>
      <w:r>
        <w:rPr>
          <w:rFonts w:ascii="Cambria" w:hAnsi="Cambria" w:cs="Cambria"/>
          <w:color w:val="0C0C0C"/>
        </w:rPr>
        <w:t>đế</w:t>
      </w:r>
      <w:r>
        <w:rPr>
          <w:rFonts w:ascii="Nunito" w:hAnsi="Nunito" w:cs="Arial"/>
          <w:color w:val="0C0C0C"/>
        </w:rPr>
        <w:t>n t</w:t>
      </w:r>
      <w:r>
        <w:rPr>
          <w:rFonts w:ascii="Nunito" w:hAnsi="Nunito" w:cs="Nunito"/>
          <w:color w:val="0C0C0C"/>
        </w:rPr>
        <w:t>í</w:t>
      </w:r>
      <w:r>
        <w:rPr>
          <w:rFonts w:ascii="Nunito" w:hAnsi="Nunito" w:cs="Arial"/>
          <w:color w:val="0C0C0C"/>
        </w:rPr>
        <w:t>nh kh</w:t>
      </w:r>
      <w:r>
        <w:rPr>
          <w:rFonts w:ascii="Cambria" w:hAnsi="Cambria" w:cs="Cambria"/>
          <w:color w:val="0C0C0C"/>
        </w:rPr>
        <w:t>ả</w:t>
      </w:r>
      <w:r>
        <w:rPr>
          <w:rFonts w:ascii="Nunito" w:hAnsi="Nunito" w:cs="Arial"/>
          <w:color w:val="0C0C0C"/>
        </w:rPr>
        <w:t xml:space="preserve"> d</w:t>
      </w:r>
      <w:r>
        <w:rPr>
          <w:rFonts w:ascii="Cambria" w:hAnsi="Cambria" w:cs="Cambria"/>
          <w:color w:val="0C0C0C"/>
        </w:rPr>
        <w:t>ụ</w:t>
      </w:r>
      <w:r>
        <w:rPr>
          <w:rFonts w:ascii="Nunito" w:hAnsi="Nunito" w:cs="Arial"/>
          <w:color w:val="0C0C0C"/>
        </w:rPr>
        <w:t>ng c</w:t>
      </w:r>
      <w:r>
        <w:rPr>
          <w:rFonts w:ascii="Cambria" w:hAnsi="Cambria" w:cs="Cambria"/>
          <w:color w:val="0C0C0C"/>
        </w:rPr>
        <w:t>ủ</w:t>
      </w:r>
      <w:r>
        <w:rPr>
          <w:rFonts w:ascii="Nunito" w:hAnsi="Nunito" w:cs="Arial"/>
          <w:color w:val="0C0C0C"/>
        </w:rPr>
        <w:t>a h</w:t>
      </w:r>
      <w:r>
        <w:rPr>
          <w:rFonts w:ascii="Cambria" w:hAnsi="Cambria" w:cs="Cambria"/>
          <w:color w:val="0C0C0C"/>
        </w:rPr>
        <w:t>ệ</w:t>
      </w:r>
      <w:r>
        <w:rPr>
          <w:rFonts w:ascii="Nunito" w:hAnsi="Nunito" w:cs="Arial"/>
          <w:color w:val="0C0C0C"/>
        </w:rPr>
        <w:t xml:space="preserve"> th</w:t>
      </w:r>
      <w:r>
        <w:rPr>
          <w:rFonts w:ascii="Cambria" w:hAnsi="Cambria" w:cs="Cambria"/>
          <w:color w:val="0C0C0C"/>
        </w:rPr>
        <w:t>ố</w:t>
      </w:r>
      <w:r>
        <w:rPr>
          <w:rFonts w:ascii="Nunito" w:hAnsi="Nunito" w:cs="Arial"/>
          <w:color w:val="0C0C0C"/>
        </w:rPr>
        <w:t>ng th</w:t>
      </w:r>
      <w:r>
        <w:rPr>
          <w:rFonts w:ascii="Nunito" w:hAnsi="Nunito" w:cs="Nunito"/>
          <w:color w:val="0C0C0C"/>
        </w:rPr>
        <w:t>ô</w:t>
      </w:r>
      <w:r>
        <w:rPr>
          <w:rFonts w:ascii="Nunito" w:hAnsi="Nunito" w:cs="Arial"/>
          <w:color w:val="0C0C0C"/>
        </w:rPr>
        <w:t>ng tin?</w:t>
      </w:r>
    </w:p>
    <w:p w14:paraId="6F9CB3B5" w14:textId="2589C77F" w:rsidR="003B4F85" w:rsidRDefault="003B4F85">
      <w:pPr>
        <w:pBdr>
          <w:bottom w:val="single" w:sz="6" w:space="17" w:color="D9D9D9"/>
        </w:pBdr>
        <w:shd w:val="clear" w:color="auto" w:fill="FFFFFF"/>
        <w:ind w:left="720"/>
        <w:textAlignment w:val="baseline"/>
        <w:divId w:val="1301962075"/>
        <w:rPr>
          <w:rFonts w:ascii="Arial" w:hAnsi="Arial" w:cs="Arial"/>
          <w:color w:val="575859"/>
          <w:sz w:val="21"/>
          <w:szCs w:val="21"/>
        </w:rPr>
      </w:pPr>
      <w:r>
        <w:rPr>
          <w:rFonts w:ascii="Arial" w:hAnsi="Arial" w:cs="Arial"/>
          <w:color w:val="575859"/>
          <w:sz w:val="21"/>
          <w:szCs w:val="21"/>
        </w:rPr>
        <w:object w:dxaOrig="225" w:dyaOrig="225" w14:anchorId="259AA19A">
          <v:shape id="_x0000_i2546" type="#_x0000_t75" style="width:20.15pt;height:18.3pt" o:ole="">
            <v:imagedata r:id="rId8" o:title=""/>
          </v:shape>
          <w:control r:id="rId314" w:name="DefaultOcxName416" w:shapeid="_x0000_i2546"/>
        </w:object>
      </w:r>
      <w:r>
        <w:rPr>
          <w:rFonts w:ascii="Arial" w:hAnsi="Arial" w:cs="Arial"/>
          <w:color w:val="575859"/>
          <w:sz w:val="21"/>
          <w:szCs w:val="21"/>
        </w:rPr>
        <w:t>A. Thiết bị không an toàn</w:t>
      </w:r>
    </w:p>
    <w:p w14:paraId="69A70FBA" w14:textId="57E49F8E" w:rsidR="003B4F85" w:rsidRDefault="003B4F85">
      <w:pPr>
        <w:pBdr>
          <w:bottom w:val="single" w:sz="6" w:space="17" w:color="D9D9D9"/>
        </w:pBdr>
        <w:shd w:val="clear" w:color="auto" w:fill="FFFFFF"/>
        <w:ind w:left="720"/>
        <w:textAlignment w:val="baseline"/>
        <w:divId w:val="336268325"/>
        <w:rPr>
          <w:rFonts w:ascii="Arial" w:hAnsi="Arial" w:cs="Arial"/>
          <w:color w:val="575859"/>
          <w:sz w:val="21"/>
          <w:szCs w:val="21"/>
        </w:rPr>
      </w:pPr>
      <w:r>
        <w:rPr>
          <w:rFonts w:ascii="Arial" w:hAnsi="Arial" w:cs="Arial"/>
          <w:color w:val="575859"/>
          <w:sz w:val="21"/>
          <w:szCs w:val="21"/>
        </w:rPr>
        <w:object w:dxaOrig="225" w:dyaOrig="225" w14:anchorId="3836477E">
          <v:shape id="_x0000_i2549" type="#_x0000_t75" style="width:20.15pt;height:18.3pt" o:ole="">
            <v:imagedata r:id="rId8" o:title=""/>
          </v:shape>
          <w:control r:id="rId315" w:name="DefaultOcxName516" w:shapeid="_x0000_i2549"/>
        </w:object>
      </w:r>
      <w:r>
        <w:rPr>
          <w:rFonts w:ascii="Arial" w:hAnsi="Arial" w:cs="Arial"/>
          <w:color w:val="575859"/>
          <w:sz w:val="21"/>
          <w:szCs w:val="21"/>
        </w:rPr>
        <w:t>B. Các tấn công từ chối dịch vụ (DoS và DDoS)</w:t>
      </w:r>
    </w:p>
    <w:p w14:paraId="49133ED7" w14:textId="6034D383" w:rsidR="003B4F85" w:rsidRDefault="003B4F85">
      <w:pPr>
        <w:pBdr>
          <w:bottom w:val="single" w:sz="6" w:space="17" w:color="D9D9D9"/>
        </w:pBdr>
        <w:shd w:val="clear" w:color="auto" w:fill="FFFFFF"/>
        <w:ind w:left="720"/>
        <w:textAlignment w:val="baseline"/>
        <w:divId w:val="1801878872"/>
        <w:rPr>
          <w:rFonts w:ascii="Arial" w:hAnsi="Arial" w:cs="Arial"/>
          <w:color w:val="575859"/>
          <w:sz w:val="21"/>
          <w:szCs w:val="21"/>
        </w:rPr>
      </w:pPr>
      <w:r>
        <w:rPr>
          <w:rFonts w:ascii="Arial" w:hAnsi="Arial" w:cs="Arial"/>
          <w:color w:val="575859"/>
          <w:sz w:val="21"/>
          <w:szCs w:val="21"/>
        </w:rPr>
        <w:lastRenderedPageBreak/>
        <w:object w:dxaOrig="225" w:dyaOrig="225" w14:anchorId="15618F9B">
          <v:shape id="_x0000_i2552" type="#_x0000_t75" style="width:20.15pt;height:18.3pt" o:ole="">
            <v:imagedata r:id="rId8" o:title=""/>
          </v:shape>
          <w:control r:id="rId316" w:name="DefaultOcxName615" w:shapeid="_x0000_i2552"/>
        </w:object>
      </w:r>
      <w:r>
        <w:rPr>
          <w:rFonts w:ascii="Arial" w:hAnsi="Arial" w:cs="Arial"/>
          <w:color w:val="575859"/>
          <w:sz w:val="21"/>
          <w:szCs w:val="21"/>
        </w:rPr>
        <w:t>C. Virus và các loại phần mềm phá hoại khác trên máy tính</w:t>
      </w:r>
    </w:p>
    <w:p w14:paraId="025EAA02" w14:textId="64EF5156" w:rsidR="003B4F85" w:rsidRDefault="003B4F85">
      <w:pPr>
        <w:pBdr>
          <w:bottom w:val="single" w:sz="6" w:space="17" w:color="D9D9D9"/>
        </w:pBdr>
        <w:shd w:val="clear" w:color="auto" w:fill="FFFFFF"/>
        <w:ind w:left="720"/>
        <w:textAlignment w:val="baseline"/>
        <w:divId w:val="1324433407"/>
        <w:rPr>
          <w:rFonts w:ascii="Arial" w:hAnsi="Arial" w:cs="Arial"/>
          <w:color w:val="575859"/>
          <w:sz w:val="21"/>
          <w:szCs w:val="21"/>
        </w:rPr>
      </w:pPr>
      <w:r>
        <w:rPr>
          <w:rFonts w:ascii="Arial" w:hAnsi="Arial" w:cs="Arial"/>
          <w:color w:val="575859"/>
          <w:sz w:val="21"/>
          <w:szCs w:val="21"/>
        </w:rPr>
        <w:object w:dxaOrig="225" w:dyaOrig="225" w14:anchorId="5ACEF730">
          <v:shape id="_x0000_i2555" type="#_x0000_t75" style="width:20.15pt;height:18.3pt" o:ole="">
            <v:imagedata r:id="rId8" o:title=""/>
          </v:shape>
          <w:control r:id="rId317" w:name="DefaultOcxName715" w:shapeid="_x0000_i2555"/>
        </w:object>
      </w:r>
      <w:r>
        <w:rPr>
          <w:rFonts w:ascii="Arial" w:hAnsi="Arial" w:cs="Arial"/>
          <w:color w:val="575859"/>
          <w:sz w:val="21"/>
          <w:szCs w:val="21"/>
        </w:rPr>
        <w:t>D. Tất cả các nguy cơ trên</w:t>
      </w:r>
    </w:p>
    <w:p w14:paraId="04ACB16C" w14:textId="77777777" w:rsidR="003B4F85" w:rsidRDefault="003B4F85">
      <w:pPr>
        <w:pBdr>
          <w:bottom w:val="single" w:sz="6" w:space="17" w:color="D9D9D9"/>
        </w:pBdr>
        <w:shd w:val="clear" w:color="auto" w:fill="FFFFFF"/>
        <w:ind w:left="720"/>
        <w:textAlignment w:val="baseline"/>
        <w:divId w:val="1106923322"/>
        <w:rPr>
          <w:rFonts w:ascii="Arial" w:hAnsi="Arial" w:cs="Arial"/>
          <w:color w:val="575859"/>
          <w:sz w:val="21"/>
          <w:szCs w:val="21"/>
        </w:rPr>
      </w:pPr>
      <w:r>
        <w:rPr>
          <w:rStyle w:val="docemphstrong"/>
          <w:rFonts w:ascii="Nunito" w:hAnsi="Nunito" w:cs="Arial"/>
          <w:b/>
          <w:bCs/>
          <w:color w:val="CF0101"/>
          <w:bdr w:val="single" w:sz="6" w:space="4" w:color="D9D9D9" w:frame="1"/>
        </w:rPr>
        <w:t>Sai</w:t>
      </w:r>
      <w:r>
        <w:rPr>
          <w:rFonts w:ascii="Arial" w:hAnsi="Arial" w:cs="Arial"/>
          <w:color w:val="575859"/>
          <w:sz w:val="21"/>
          <w:szCs w:val="21"/>
        </w:rPr>
        <w:t> </w:t>
      </w:r>
      <w:r>
        <w:rPr>
          <w:rStyle w:val="hps"/>
          <w:rFonts w:ascii="inherit" w:hAnsi="inherit" w:cs="Arial"/>
          <w:b/>
          <w:bCs/>
          <w:color w:val="040404"/>
          <w:bdr w:val="none" w:sz="0" w:space="0" w:color="auto" w:frame="1"/>
        </w:rPr>
        <w:t>D</w:t>
      </w:r>
      <w:r>
        <w:rPr>
          <w:rStyle w:val="hps"/>
          <w:rFonts w:ascii="Nunito" w:hAnsi="Nunito" w:cs="Arial"/>
          <w:color w:val="040404"/>
        </w:rPr>
        <w:t> là đáp án đúng</w:t>
      </w:r>
    </w:p>
    <w:p w14:paraId="701F3388" w14:textId="77777777" w:rsidR="003B4F85" w:rsidRDefault="003B4F85">
      <w:pPr>
        <w:pStyle w:val="u4"/>
        <w:numPr>
          <w:ilvl w:val="0"/>
          <w:numId w:val="1"/>
        </w:numPr>
        <w:shd w:val="clear" w:color="auto" w:fill="FFFFFF"/>
        <w:spacing w:before="0" w:beforeAutospacing="0" w:after="0" w:afterAutospacing="0" w:line="330" w:lineRule="atLeast"/>
        <w:textAlignment w:val="baseline"/>
        <w:divId w:val="290483324"/>
        <w:rPr>
          <w:rFonts w:ascii="Nunito" w:hAnsi="Nunito" w:cs="Arial"/>
          <w:color w:val="0C0C0C"/>
        </w:rPr>
      </w:pPr>
      <w:r>
        <w:rPr>
          <w:rFonts w:ascii="Nunito" w:hAnsi="Nunito" w:cs="Arial"/>
          <w:color w:val="0C0C0C"/>
        </w:rPr>
        <w:t>Câu 3:</w:t>
      </w:r>
    </w:p>
    <w:p w14:paraId="7808DB2F" w14:textId="77777777" w:rsidR="003B4F85" w:rsidRDefault="003B4F85">
      <w:pPr>
        <w:pStyle w:val="ThngthngWeb"/>
        <w:shd w:val="clear" w:color="auto" w:fill="FFFFFF"/>
        <w:spacing w:before="0" w:beforeAutospacing="0" w:after="0" w:afterAutospacing="0" w:line="330" w:lineRule="atLeast"/>
        <w:ind w:left="720"/>
        <w:textAlignment w:val="baseline"/>
        <w:divId w:val="290483324"/>
        <w:rPr>
          <w:rFonts w:ascii="Nunito" w:hAnsi="Nunito" w:cs="Arial"/>
          <w:color w:val="0C0C0C"/>
        </w:rPr>
      </w:pPr>
      <w:r>
        <w:rPr>
          <w:rFonts w:ascii="Nunito" w:hAnsi="Nunito" w:cs="Arial"/>
          <w:color w:val="0C0C0C"/>
        </w:rPr>
        <w:t>Thi</w:t>
      </w:r>
      <w:r>
        <w:rPr>
          <w:rFonts w:ascii="Cambria" w:hAnsi="Cambria" w:cs="Cambria"/>
          <w:color w:val="0C0C0C"/>
        </w:rPr>
        <w:t>ế</w:t>
      </w:r>
      <w:r>
        <w:rPr>
          <w:rFonts w:ascii="Nunito" w:hAnsi="Nunito" w:cs="Arial"/>
          <w:color w:val="0C0C0C"/>
        </w:rPr>
        <w:t>t b</w:t>
      </w:r>
      <w:r>
        <w:rPr>
          <w:rFonts w:ascii="Cambria" w:hAnsi="Cambria" w:cs="Cambria"/>
          <w:color w:val="0C0C0C"/>
        </w:rPr>
        <w:t>ị</w:t>
      </w:r>
      <w:r>
        <w:rPr>
          <w:rFonts w:ascii="Nunito" w:hAnsi="Nunito" w:cs="Arial"/>
          <w:color w:val="0C0C0C"/>
        </w:rPr>
        <w:t xml:space="preserve"> n</w:t>
      </w:r>
      <w:r>
        <w:rPr>
          <w:rFonts w:ascii="Nunito" w:hAnsi="Nunito" w:cs="Nunito"/>
          <w:color w:val="0C0C0C"/>
        </w:rPr>
        <w:t>à</w:t>
      </w:r>
      <w:r>
        <w:rPr>
          <w:rFonts w:ascii="Nunito" w:hAnsi="Nunito" w:cs="Arial"/>
          <w:color w:val="0C0C0C"/>
        </w:rPr>
        <w:t>o cho ph</w:t>
      </w:r>
      <w:r>
        <w:rPr>
          <w:rFonts w:ascii="Nunito" w:hAnsi="Nunito" w:cs="Nunito"/>
          <w:color w:val="0C0C0C"/>
        </w:rPr>
        <w:t>é</w:t>
      </w:r>
      <w:r>
        <w:rPr>
          <w:rFonts w:ascii="Nunito" w:hAnsi="Nunito" w:cs="Arial"/>
          <w:color w:val="0C0C0C"/>
        </w:rPr>
        <w:t>p ta k</w:t>
      </w:r>
      <w:r>
        <w:rPr>
          <w:rFonts w:ascii="Cambria" w:hAnsi="Cambria" w:cs="Cambria"/>
          <w:color w:val="0C0C0C"/>
        </w:rPr>
        <w:t>ế</w:t>
      </w:r>
      <w:r>
        <w:rPr>
          <w:rFonts w:ascii="Nunito" w:hAnsi="Nunito" w:cs="Arial"/>
          <w:color w:val="0C0C0C"/>
        </w:rPr>
        <w:t>t n</w:t>
      </w:r>
      <w:r>
        <w:rPr>
          <w:rFonts w:ascii="Cambria" w:hAnsi="Cambria" w:cs="Cambria"/>
          <w:color w:val="0C0C0C"/>
        </w:rPr>
        <w:t>ố</w:t>
      </w:r>
      <w:r>
        <w:rPr>
          <w:rFonts w:ascii="Nunito" w:hAnsi="Nunito" w:cs="Arial"/>
          <w:color w:val="0C0C0C"/>
        </w:rPr>
        <w:t xml:space="preserve">i </w:t>
      </w:r>
      <w:r>
        <w:rPr>
          <w:rFonts w:ascii="Cambria" w:hAnsi="Cambria" w:cs="Cambria"/>
          <w:color w:val="0C0C0C"/>
        </w:rPr>
        <w:t>đế</w:t>
      </w:r>
      <w:r>
        <w:rPr>
          <w:rFonts w:ascii="Nunito" w:hAnsi="Nunito" w:cs="Arial"/>
          <w:color w:val="0C0C0C"/>
        </w:rPr>
        <w:t>n m</w:t>
      </w:r>
      <w:r>
        <w:rPr>
          <w:rFonts w:ascii="Cambria" w:hAnsi="Cambria" w:cs="Cambria"/>
          <w:color w:val="0C0C0C"/>
        </w:rPr>
        <w:t>ộ</w:t>
      </w:r>
      <w:r>
        <w:rPr>
          <w:rFonts w:ascii="Nunito" w:hAnsi="Nunito" w:cs="Arial"/>
          <w:color w:val="0C0C0C"/>
        </w:rPr>
        <w:t>t m</w:t>
      </w:r>
      <w:r>
        <w:rPr>
          <w:rFonts w:ascii="Cambria" w:hAnsi="Cambria" w:cs="Cambria"/>
          <w:color w:val="0C0C0C"/>
        </w:rPr>
        <w:t>ạ</w:t>
      </w:r>
      <w:r>
        <w:rPr>
          <w:rFonts w:ascii="Nunito" w:hAnsi="Nunito" w:cs="Arial"/>
          <w:color w:val="0C0C0C"/>
        </w:rPr>
        <w:t>ng LAN c</w:t>
      </w:r>
      <w:r>
        <w:rPr>
          <w:rFonts w:ascii="Cambria" w:hAnsi="Cambria" w:cs="Cambria"/>
          <w:color w:val="0C0C0C"/>
        </w:rPr>
        <w:t>ủ</w:t>
      </w:r>
      <w:r>
        <w:rPr>
          <w:rFonts w:ascii="Nunito" w:hAnsi="Nunito" w:cs="Arial"/>
          <w:color w:val="0C0C0C"/>
        </w:rPr>
        <w:t>a c</w:t>
      </w:r>
      <w:r>
        <w:rPr>
          <w:rFonts w:ascii="Nunito" w:hAnsi="Nunito" w:cs="Nunito"/>
          <w:color w:val="0C0C0C"/>
        </w:rPr>
        <w:t>ô</w:t>
      </w:r>
      <w:r>
        <w:rPr>
          <w:rFonts w:ascii="Nunito" w:hAnsi="Nunito" w:cs="Arial"/>
          <w:color w:val="0C0C0C"/>
        </w:rPr>
        <w:t>ng ty qua Internet th</w:t>
      </w:r>
      <w:r>
        <w:rPr>
          <w:rFonts w:ascii="Nunito" w:hAnsi="Nunito" w:cs="Nunito"/>
          <w:color w:val="0C0C0C"/>
        </w:rPr>
        <w:t>ô</w:t>
      </w:r>
      <w:r>
        <w:rPr>
          <w:rFonts w:ascii="Nunito" w:hAnsi="Nunito" w:cs="Arial"/>
          <w:color w:val="0C0C0C"/>
        </w:rPr>
        <w:t>ng qua m</w:t>
      </w:r>
      <w:r>
        <w:rPr>
          <w:rFonts w:ascii="Cambria" w:hAnsi="Cambria" w:cs="Cambria"/>
          <w:color w:val="0C0C0C"/>
        </w:rPr>
        <w:t>ộ</w:t>
      </w:r>
      <w:r>
        <w:rPr>
          <w:rFonts w:ascii="Nunito" w:hAnsi="Nunito" w:cs="Arial"/>
          <w:color w:val="0C0C0C"/>
        </w:rPr>
        <w:t>t k</w:t>
      </w:r>
      <w:r>
        <w:rPr>
          <w:rFonts w:ascii="Nunito" w:hAnsi="Nunito" w:cs="Nunito"/>
          <w:color w:val="0C0C0C"/>
        </w:rPr>
        <w:t>ê</w:t>
      </w:r>
      <w:r>
        <w:rPr>
          <w:rFonts w:ascii="Nunito" w:hAnsi="Nunito" w:cs="Arial"/>
          <w:color w:val="0C0C0C"/>
        </w:rPr>
        <w:t xml:space="preserve">nh </w:t>
      </w:r>
      <w:r>
        <w:rPr>
          <w:rFonts w:ascii="Cambria" w:hAnsi="Cambria" w:cs="Cambria"/>
          <w:color w:val="0C0C0C"/>
        </w:rPr>
        <w:t>đượ</w:t>
      </w:r>
      <w:r>
        <w:rPr>
          <w:rFonts w:ascii="Nunito" w:hAnsi="Nunito" w:cs="Arial"/>
          <w:color w:val="0C0C0C"/>
        </w:rPr>
        <w:t>c m</w:t>
      </w:r>
      <w:r>
        <w:rPr>
          <w:rFonts w:ascii="Nunito" w:hAnsi="Nunito" w:cs="Nunito"/>
          <w:color w:val="0C0C0C"/>
        </w:rPr>
        <w:t>ã</w:t>
      </w:r>
      <w:r>
        <w:rPr>
          <w:rFonts w:ascii="Nunito" w:hAnsi="Nunito" w:cs="Arial"/>
          <w:color w:val="0C0C0C"/>
        </w:rPr>
        <w:t xml:space="preserve"> h</w:t>
      </w:r>
      <w:r>
        <w:rPr>
          <w:rFonts w:ascii="Nunito" w:hAnsi="Nunito" w:cs="Nunito"/>
          <w:color w:val="0C0C0C"/>
        </w:rPr>
        <w:t>ó</w:t>
      </w:r>
      <w:r>
        <w:rPr>
          <w:rFonts w:ascii="Nunito" w:hAnsi="Nunito" w:cs="Arial"/>
          <w:color w:val="0C0C0C"/>
        </w:rPr>
        <w:t>a an to</w:t>
      </w:r>
      <w:r>
        <w:rPr>
          <w:rFonts w:ascii="Nunito" w:hAnsi="Nunito" w:cs="Nunito"/>
          <w:color w:val="0C0C0C"/>
        </w:rPr>
        <w:t>à</w:t>
      </w:r>
      <w:r>
        <w:rPr>
          <w:rFonts w:ascii="Nunito" w:hAnsi="Nunito" w:cs="Arial"/>
          <w:color w:val="0C0C0C"/>
        </w:rPr>
        <w:t>n?</w:t>
      </w:r>
    </w:p>
    <w:p w14:paraId="06CD95A3" w14:textId="28271AE6" w:rsidR="003B4F85" w:rsidRDefault="003B4F85">
      <w:pPr>
        <w:pBdr>
          <w:bottom w:val="single" w:sz="6" w:space="17" w:color="D9D9D9"/>
        </w:pBdr>
        <w:shd w:val="clear" w:color="auto" w:fill="FFFFFF"/>
        <w:ind w:left="720"/>
        <w:textAlignment w:val="baseline"/>
        <w:divId w:val="208960133"/>
        <w:rPr>
          <w:rFonts w:ascii="Arial" w:hAnsi="Arial" w:cs="Arial"/>
          <w:color w:val="575859"/>
          <w:sz w:val="21"/>
          <w:szCs w:val="21"/>
        </w:rPr>
      </w:pPr>
      <w:r>
        <w:rPr>
          <w:rFonts w:ascii="Arial" w:hAnsi="Arial" w:cs="Arial"/>
          <w:color w:val="575859"/>
          <w:sz w:val="21"/>
          <w:szCs w:val="21"/>
        </w:rPr>
        <w:object w:dxaOrig="225" w:dyaOrig="225" w14:anchorId="50EDCA06">
          <v:shape id="_x0000_i2558" type="#_x0000_t75" style="width:20.15pt;height:18.3pt" o:ole="">
            <v:imagedata r:id="rId8" o:title=""/>
          </v:shape>
          <w:control r:id="rId318" w:name="DefaultOcxName815" w:shapeid="_x0000_i2558"/>
        </w:object>
      </w:r>
      <w:r>
        <w:rPr>
          <w:rFonts w:ascii="Arial" w:hAnsi="Arial" w:cs="Arial"/>
          <w:color w:val="575859"/>
          <w:sz w:val="21"/>
          <w:szCs w:val="21"/>
        </w:rPr>
        <w:t xml:space="preserve">A. </w:t>
      </w:r>
      <w:r w:rsidRPr="00C42232">
        <w:rPr>
          <w:rFonts w:ascii="Arial" w:hAnsi="Arial" w:cs="Arial"/>
          <w:b/>
          <w:bCs/>
          <w:color w:val="575859"/>
          <w:sz w:val="21"/>
          <w:szCs w:val="21"/>
        </w:rPr>
        <w:t>VPN</w:t>
      </w:r>
    </w:p>
    <w:p w14:paraId="17F22F90" w14:textId="6AC87BDD" w:rsidR="003B4F85" w:rsidRDefault="003B4F85">
      <w:pPr>
        <w:pBdr>
          <w:bottom w:val="single" w:sz="6" w:space="17" w:color="D9D9D9"/>
        </w:pBdr>
        <w:shd w:val="clear" w:color="auto" w:fill="FFFFFF"/>
        <w:ind w:left="720"/>
        <w:textAlignment w:val="baseline"/>
        <w:divId w:val="1904021646"/>
        <w:rPr>
          <w:rFonts w:ascii="Arial" w:hAnsi="Arial" w:cs="Arial"/>
          <w:color w:val="575859"/>
          <w:sz w:val="21"/>
          <w:szCs w:val="21"/>
        </w:rPr>
      </w:pPr>
      <w:r>
        <w:rPr>
          <w:rFonts w:ascii="Arial" w:hAnsi="Arial" w:cs="Arial"/>
          <w:color w:val="575859"/>
          <w:sz w:val="21"/>
          <w:szCs w:val="21"/>
        </w:rPr>
        <w:object w:dxaOrig="225" w:dyaOrig="225" w14:anchorId="4D6C1CFF">
          <v:shape id="_x0000_i2561" type="#_x0000_t75" style="width:20.15pt;height:18.3pt" o:ole="">
            <v:imagedata r:id="rId8" o:title=""/>
          </v:shape>
          <w:control r:id="rId319" w:name="DefaultOcxName915" w:shapeid="_x0000_i2561"/>
        </w:object>
      </w:r>
      <w:r>
        <w:rPr>
          <w:rFonts w:ascii="Arial" w:hAnsi="Arial" w:cs="Arial"/>
          <w:color w:val="575859"/>
          <w:sz w:val="21"/>
          <w:szCs w:val="21"/>
        </w:rPr>
        <w:t>B. WEP</w:t>
      </w:r>
    </w:p>
    <w:p w14:paraId="41175445" w14:textId="085F2F51" w:rsidR="003B4F85" w:rsidRDefault="003B4F85">
      <w:pPr>
        <w:pBdr>
          <w:bottom w:val="single" w:sz="6" w:space="17" w:color="D9D9D9"/>
        </w:pBdr>
        <w:shd w:val="clear" w:color="auto" w:fill="FFFFFF"/>
        <w:ind w:left="720"/>
        <w:textAlignment w:val="baseline"/>
        <w:divId w:val="622734040"/>
        <w:rPr>
          <w:rFonts w:ascii="Arial" w:hAnsi="Arial" w:cs="Arial"/>
          <w:color w:val="575859"/>
          <w:sz w:val="21"/>
          <w:szCs w:val="21"/>
        </w:rPr>
      </w:pPr>
      <w:r>
        <w:rPr>
          <w:rFonts w:ascii="Arial" w:hAnsi="Arial" w:cs="Arial"/>
          <w:color w:val="575859"/>
          <w:sz w:val="21"/>
          <w:szCs w:val="21"/>
        </w:rPr>
        <w:object w:dxaOrig="225" w:dyaOrig="225" w14:anchorId="47A15427">
          <v:shape id="_x0000_i2564" type="#_x0000_t75" style="width:20.15pt;height:18.3pt" o:ole="">
            <v:imagedata r:id="rId8" o:title=""/>
          </v:shape>
          <w:control r:id="rId320" w:name="DefaultOcxName105" w:shapeid="_x0000_i2564"/>
        </w:object>
      </w:r>
      <w:r>
        <w:rPr>
          <w:rFonts w:ascii="Arial" w:hAnsi="Arial" w:cs="Arial"/>
          <w:color w:val="575859"/>
          <w:sz w:val="21"/>
          <w:szCs w:val="21"/>
        </w:rPr>
        <w:t>C. Modem</w:t>
      </w:r>
    </w:p>
    <w:p w14:paraId="3708B44F" w14:textId="333C9CC9" w:rsidR="003B4F85" w:rsidRDefault="003B4F85">
      <w:pPr>
        <w:pBdr>
          <w:bottom w:val="single" w:sz="6" w:space="17" w:color="D9D9D9"/>
        </w:pBdr>
        <w:shd w:val="clear" w:color="auto" w:fill="FFFFFF"/>
        <w:ind w:left="720"/>
        <w:textAlignment w:val="baseline"/>
        <w:divId w:val="900556193"/>
        <w:rPr>
          <w:rFonts w:ascii="Arial" w:hAnsi="Arial" w:cs="Arial"/>
          <w:color w:val="575859"/>
          <w:sz w:val="21"/>
          <w:szCs w:val="21"/>
        </w:rPr>
      </w:pPr>
      <w:r>
        <w:rPr>
          <w:rFonts w:ascii="Arial" w:hAnsi="Arial" w:cs="Arial"/>
          <w:color w:val="575859"/>
          <w:sz w:val="21"/>
          <w:szCs w:val="21"/>
        </w:rPr>
        <w:object w:dxaOrig="225" w:dyaOrig="225" w14:anchorId="13263D21">
          <v:shape id="_x0000_i2567" type="#_x0000_t75" style="width:20.15pt;height:18.3pt" o:ole="">
            <v:imagedata r:id="rId8" o:title=""/>
          </v:shape>
          <w:control r:id="rId321" w:name="DefaultOcxName117" w:shapeid="_x0000_i2567"/>
        </w:object>
      </w:r>
      <w:r>
        <w:rPr>
          <w:rFonts w:ascii="Arial" w:hAnsi="Arial" w:cs="Arial"/>
          <w:color w:val="575859"/>
          <w:sz w:val="21"/>
          <w:szCs w:val="21"/>
        </w:rPr>
        <w:t>D. Telnet</w:t>
      </w:r>
    </w:p>
    <w:p w14:paraId="63F9FAFC" w14:textId="77777777" w:rsidR="003B4F85" w:rsidRDefault="003B4F85">
      <w:pPr>
        <w:pBdr>
          <w:bottom w:val="single" w:sz="6" w:space="17" w:color="D9D9D9"/>
        </w:pBdr>
        <w:shd w:val="clear" w:color="auto" w:fill="FFFFFF"/>
        <w:ind w:left="720"/>
        <w:textAlignment w:val="baseline"/>
        <w:divId w:val="658459291"/>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081E8FE9" w14:textId="77777777" w:rsidR="003B4F85" w:rsidRDefault="003B4F85">
      <w:pPr>
        <w:pStyle w:val="u4"/>
        <w:numPr>
          <w:ilvl w:val="0"/>
          <w:numId w:val="1"/>
        </w:numPr>
        <w:shd w:val="clear" w:color="auto" w:fill="FFFFFF"/>
        <w:spacing w:before="0" w:beforeAutospacing="0" w:after="0" w:afterAutospacing="0" w:line="330" w:lineRule="atLeast"/>
        <w:textAlignment w:val="baseline"/>
        <w:divId w:val="290483324"/>
        <w:rPr>
          <w:rFonts w:ascii="Nunito" w:hAnsi="Nunito" w:cs="Arial"/>
          <w:color w:val="0C0C0C"/>
        </w:rPr>
      </w:pPr>
      <w:r>
        <w:rPr>
          <w:rFonts w:ascii="Nunito" w:hAnsi="Nunito" w:cs="Arial"/>
          <w:color w:val="0C0C0C"/>
        </w:rPr>
        <w:t>Câu 4:</w:t>
      </w:r>
    </w:p>
    <w:p w14:paraId="17838283" w14:textId="77777777" w:rsidR="003B4F85" w:rsidRDefault="003B4F85">
      <w:pPr>
        <w:pStyle w:val="ThngthngWeb"/>
        <w:shd w:val="clear" w:color="auto" w:fill="FFFFFF"/>
        <w:spacing w:before="0" w:beforeAutospacing="0" w:after="0" w:afterAutospacing="0" w:line="330" w:lineRule="atLeast"/>
        <w:ind w:left="720"/>
        <w:textAlignment w:val="baseline"/>
        <w:divId w:val="290483324"/>
        <w:rPr>
          <w:rFonts w:ascii="Nunito" w:hAnsi="Nunito" w:cs="Arial"/>
          <w:color w:val="0C0C0C"/>
        </w:rPr>
      </w:pPr>
      <w:r>
        <w:rPr>
          <w:rFonts w:ascii="Cambria" w:hAnsi="Cambria" w:cs="Cambria"/>
          <w:color w:val="0C0C0C"/>
        </w:rPr>
        <w:t>Để</w:t>
      </w:r>
      <w:r>
        <w:rPr>
          <w:rFonts w:ascii="Nunito" w:hAnsi="Nunito" w:cs="Arial"/>
          <w:color w:val="0C0C0C"/>
        </w:rPr>
        <w:t xml:space="preserve"> t</w:t>
      </w:r>
      <w:r>
        <w:rPr>
          <w:rFonts w:ascii="Nunito" w:hAnsi="Nunito" w:cs="Nunito"/>
          <w:color w:val="0C0C0C"/>
        </w:rPr>
        <w:t>ì</w:t>
      </w:r>
      <w:r>
        <w:rPr>
          <w:rFonts w:ascii="Nunito" w:hAnsi="Nunito" w:cs="Arial"/>
          <w:color w:val="0C0C0C"/>
        </w:rPr>
        <w:t>m b</w:t>
      </w:r>
      <w:r>
        <w:rPr>
          <w:rFonts w:ascii="Cambria" w:hAnsi="Cambria" w:cs="Cambria"/>
          <w:color w:val="0C0C0C"/>
        </w:rPr>
        <w:t>ả</w:t>
      </w:r>
      <w:r>
        <w:rPr>
          <w:rFonts w:ascii="Nunito" w:hAnsi="Nunito" w:cs="Arial"/>
          <w:color w:val="0C0C0C"/>
        </w:rPr>
        <w:t>n r</w:t>
      </w:r>
      <w:r>
        <w:rPr>
          <w:rFonts w:ascii="Nunito" w:hAnsi="Nunito" w:cs="Nunito"/>
          <w:color w:val="0C0C0C"/>
        </w:rPr>
        <w:t>õ</w:t>
      </w:r>
      <w:r>
        <w:rPr>
          <w:rFonts w:ascii="Nunito" w:hAnsi="Nunito" w:cs="Arial"/>
          <w:color w:val="0C0C0C"/>
        </w:rPr>
        <w:t xml:space="preserve"> ng</w:t>
      </w:r>
      <w:r>
        <w:rPr>
          <w:rFonts w:ascii="Cambria" w:hAnsi="Cambria" w:cs="Cambria"/>
          <w:color w:val="0C0C0C"/>
        </w:rPr>
        <w:t>ườ</w:t>
      </w:r>
      <w:r>
        <w:rPr>
          <w:rFonts w:ascii="Nunito" w:hAnsi="Nunito" w:cs="Arial"/>
          <w:color w:val="0C0C0C"/>
        </w:rPr>
        <w:t>i th</w:t>
      </w:r>
      <w:r>
        <w:rPr>
          <w:rFonts w:ascii="Nunito" w:hAnsi="Nunito" w:cs="Nunito"/>
          <w:color w:val="0C0C0C"/>
        </w:rPr>
        <w:t>á</w:t>
      </w:r>
      <w:r>
        <w:rPr>
          <w:rFonts w:ascii="Nunito" w:hAnsi="Nunito" w:cs="Arial"/>
          <w:color w:val="0C0C0C"/>
        </w:rPr>
        <w:t>m m</w:t>
      </w:r>
      <w:r>
        <w:rPr>
          <w:rFonts w:ascii="Nunito" w:hAnsi="Nunito" w:cs="Nunito"/>
          <w:color w:val="0C0C0C"/>
        </w:rPr>
        <w:t>ã</w:t>
      </w:r>
      <w:r>
        <w:rPr>
          <w:rFonts w:ascii="Nunito" w:hAnsi="Nunito" w:cs="Arial"/>
          <w:color w:val="0C0C0C"/>
        </w:rPr>
        <w:t xml:space="preserve"> s</w:t>
      </w:r>
      <w:r>
        <w:rPr>
          <w:rFonts w:ascii="Cambria" w:hAnsi="Cambria" w:cs="Cambria"/>
          <w:color w:val="0C0C0C"/>
        </w:rPr>
        <w:t>ử</w:t>
      </w:r>
      <w:r>
        <w:rPr>
          <w:rFonts w:ascii="Nunito" w:hAnsi="Nunito" w:cs="Arial"/>
          <w:color w:val="0C0C0C"/>
        </w:rPr>
        <w:t xml:space="preserve"> d</w:t>
      </w:r>
      <w:r>
        <w:rPr>
          <w:rFonts w:ascii="Cambria" w:hAnsi="Cambria" w:cs="Cambria"/>
          <w:color w:val="0C0C0C"/>
        </w:rPr>
        <w:t>ụ</w:t>
      </w:r>
      <w:r>
        <w:rPr>
          <w:rFonts w:ascii="Nunito" w:hAnsi="Nunito" w:cs="Arial"/>
          <w:color w:val="0C0C0C"/>
        </w:rPr>
        <w:t>ng:c</w:t>
      </w:r>
    </w:p>
    <w:p w14:paraId="2B329D27" w14:textId="5798AD0F" w:rsidR="003B4F85" w:rsidRDefault="003B4F85">
      <w:pPr>
        <w:pBdr>
          <w:bottom w:val="single" w:sz="6" w:space="17" w:color="D9D9D9"/>
        </w:pBdr>
        <w:shd w:val="clear" w:color="auto" w:fill="FFFFFF"/>
        <w:ind w:left="720"/>
        <w:textAlignment w:val="baseline"/>
        <w:divId w:val="1908228415"/>
        <w:rPr>
          <w:rFonts w:ascii="Arial" w:hAnsi="Arial" w:cs="Arial"/>
          <w:color w:val="575859"/>
          <w:sz w:val="21"/>
          <w:szCs w:val="21"/>
        </w:rPr>
      </w:pPr>
      <w:r>
        <w:rPr>
          <w:rFonts w:ascii="Arial" w:hAnsi="Arial" w:cs="Arial"/>
          <w:color w:val="575859"/>
          <w:sz w:val="21"/>
          <w:szCs w:val="21"/>
        </w:rPr>
        <w:object w:dxaOrig="225" w:dyaOrig="225" w14:anchorId="3D03D01D">
          <v:shape id="_x0000_i2570" type="#_x0000_t75" style="width:20.15pt;height:18.3pt" o:ole="">
            <v:imagedata r:id="rId8" o:title=""/>
          </v:shape>
          <w:control r:id="rId322" w:name="DefaultOcxName124" w:shapeid="_x0000_i2570"/>
        </w:object>
      </w:r>
      <w:r>
        <w:rPr>
          <w:rFonts w:ascii="Arial" w:hAnsi="Arial" w:cs="Arial"/>
          <w:color w:val="575859"/>
          <w:sz w:val="21"/>
          <w:szCs w:val="21"/>
        </w:rPr>
        <w:t xml:space="preserve">A. </w:t>
      </w:r>
      <w:r w:rsidRPr="00C42232">
        <w:rPr>
          <w:rFonts w:ascii="Arial" w:hAnsi="Arial" w:cs="Arial"/>
          <w:b/>
          <w:bCs/>
          <w:color w:val="575859"/>
          <w:sz w:val="21"/>
          <w:szCs w:val="21"/>
        </w:rPr>
        <w:t>Kết hợp nhiều phươ</w:t>
      </w:r>
      <w:r>
        <w:rPr>
          <w:rFonts w:ascii="Arial" w:hAnsi="Arial" w:cs="Arial"/>
          <w:color w:val="575859"/>
          <w:sz w:val="21"/>
          <w:szCs w:val="21"/>
        </w:rPr>
        <w:t>ng pháp tấn công khác nhau</w:t>
      </w:r>
    </w:p>
    <w:p w14:paraId="4FC3B889" w14:textId="289DD40A" w:rsidR="003B4F85" w:rsidRDefault="003B4F85">
      <w:pPr>
        <w:pBdr>
          <w:bottom w:val="single" w:sz="6" w:space="17" w:color="D9D9D9"/>
        </w:pBdr>
        <w:shd w:val="clear" w:color="auto" w:fill="FFFFFF"/>
        <w:ind w:left="720"/>
        <w:textAlignment w:val="baseline"/>
        <w:divId w:val="899899651"/>
        <w:rPr>
          <w:rFonts w:ascii="Arial" w:hAnsi="Arial" w:cs="Arial"/>
          <w:color w:val="575859"/>
          <w:sz w:val="21"/>
          <w:szCs w:val="21"/>
        </w:rPr>
      </w:pPr>
      <w:r>
        <w:rPr>
          <w:rFonts w:ascii="Arial" w:hAnsi="Arial" w:cs="Arial"/>
          <w:color w:val="575859"/>
          <w:sz w:val="21"/>
          <w:szCs w:val="21"/>
        </w:rPr>
        <w:lastRenderedPageBreak/>
        <w:object w:dxaOrig="225" w:dyaOrig="225" w14:anchorId="5653BA0E">
          <v:shape id="_x0000_i2573" type="#_x0000_t75" style="width:20.15pt;height:18.3pt" o:ole="">
            <v:imagedata r:id="rId8" o:title=""/>
          </v:shape>
          <w:control r:id="rId323" w:name="DefaultOcxName134" w:shapeid="_x0000_i2573"/>
        </w:object>
      </w:r>
      <w:r>
        <w:rPr>
          <w:rFonts w:ascii="Arial" w:hAnsi="Arial" w:cs="Arial"/>
          <w:color w:val="575859"/>
          <w:sz w:val="21"/>
          <w:szCs w:val="21"/>
        </w:rPr>
        <w:t>B. Chỉ sử dụng phương pháp giải bài toán ngược</w:t>
      </w:r>
    </w:p>
    <w:p w14:paraId="228B31AB" w14:textId="42B804B0" w:rsidR="003B4F85" w:rsidRDefault="003B4F85">
      <w:pPr>
        <w:pBdr>
          <w:bottom w:val="single" w:sz="6" w:space="17" w:color="D9D9D9"/>
        </w:pBdr>
        <w:shd w:val="clear" w:color="auto" w:fill="FFFFFF"/>
        <w:ind w:left="720"/>
        <w:textAlignment w:val="baseline"/>
        <w:divId w:val="1475371137"/>
        <w:rPr>
          <w:rFonts w:ascii="Arial" w:hAnsi="Arial" w:cs="Arial"/>
          <w:color w:val="575859"/>
          <w:sz w:val="21"/>
          <w:szCs w:val="21"/>
        </w:rPr>
      </w:pPr>
      <w:r>
        <w:rPr>
          <w:rFonts w:ascii="Arial" w:hAnsi="Arial" w:cs="Arial"/>
          <w:color w:val="575859"/>
          <w:sz w:val="21"/>
          <w:szCs w:val="21"/>
        </w:rPr>
        <w:object w:dxaOrig="225" w:dyaOrig="225" w14:anchorId="65159CE6">
          <v:shape id="_x0000_i2576" type="#_x0000_t75" style="width:20.15pt;height:18.3pt" o:ole="">
            <v:imagedata r:id="rId8" o:title=""/>
          </v:shape>
          <w:control r:id="rId324" w:name="DefaultOcxName144" w:shapeid="_x0000_i2576"/>
        </w:object>
      </w:r>
      <w:r>
        <w:rPr>
          <w:rFonts w:ascii="Arial" w:hAnsi="Arial" w:cs="Arial"/>
          <w:color w:val="575859"/>
          <w:sz w:val="21"/>
          <w:szCs w:val="21"/>
        </w:rPr>
        <w:t>C. Sử dụng khóa bí mật</w:t>
      </w:r>
    </w:p>
    <w:p w14:paraId="50FD350D" w14:textId="3F89B794" w:rsidR="003B4F85" w:rsidRDefault="003B4F85">
      <w:pPr>
        <w:pBdr>
          <w:bottom w:val="single" w:sz="6" w:space="17" w:color="D9D9D9"/>
        </w:pBdr>
        <w:shd w:val="clear" w:color="auto" w:fill="FFFFFF"/>
        <w:ind w:left="720"/>
        <w:textAlignment w:val="baseline"/>
        <w:divId w:val="1788357190"/>
        <w:rPr>
          <w:rFonts w:ascii="Arial" w:hAnsi="Arial" w:cs="Arial"/>
          <w:color w:val="575859"/>
          <w:sz w:val="21"/>
          <w:szCs w:val="21"/>
        </w:rPr>
      </w:pPr>
      <w:r>
        <w:rPr>
          <w:rFonts w:ascii="Arial" w:hAnsi="Arial" w:cs="Arial"/>
          <w:color w:val="575859"/>
          <w:sz w:val="21"/>
          <w:szCs w:val="21"/>
        </w:rPr>
        <w:object w:dxaOrig="225" w:dyaOrig="225" w14:anchorId="09312064">
          <v:shape id="_x0000_i2579" type="#_x0000_t75" style="width:20.15pt;height:18.3pt" o:ole="">
            <v:imagedata r:id="rId8" o:title=""/>
          </v:shape>
          <w:control r:id="rId325" w:name="DefaultOcxName154" w:shapeid="_x0000_i2579"/>
        </w:object>
      </w:r>
      <w:r>
        <w:rPr>
          <w:rFonts w:ascii="Arial" w:hAnsi="Arial" w:cs="Arial"/>
          <w:color w:val="575859"/>
          <w:sz w:val="21"/>
          <w:szCs w:val="21"/>
        </w:rPr>
        <w:t>D. Vét cạn khóa</w:t>
      </w:r>
    </w:p>
    <w:p w14:paraId="1CE91BF3" w14:textId="77777777" w:rsidR="003B4F85" w:rsidRDefault="003B4F85">
      <w:pPr>
        <w:pBdr>
          <w:bottom w:val="single" w:sz="6" w:space="17" w:color="D9D9D9"/>
        </w:pBdr>
        <w:shd w:val="clear" w:color="auto" w:fill="FFFFFF"/>
        <w:ind w:left="720"/>
        <w:textAlignment w:val="baseline"/>
        <w:divId w:val="189418427"/>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35E20628" w14:textId="77777777" w:rsidR="003B4F85" w:rsidRDefault="003B4F85">
      <w:pPr>
        <w:pStyle w:val="u4"/>
        <w:numPr>
          <w:ilvl w:val="0"/>
          <w:numId w:val="1"/>
        </w:numPr>
        <w:shd w:val="clear" w:color="auto" w:fill="FFFFFF"/>
        <w:spacing w:before="0" w:beforeAutospacing="0" w:after="0" w:afterAutospacing="0" w:line="330" w:lineRule="atLeast"/>
        <w:textAlignment w:val="baseline"/>
        <w:divId w:val="290483324"/>
        <w:rPr>
          <w:rFonts w:ascii="Nunito" w:hAnsi="Nunito" w:cs="Arial"/>
          <w:color w:val="0C0C0C"/>
        </w:rPr>
      </w:pPr>
      <w:r>
        <w:rPr>
          <w:rFonts w:ascii="Nunito" w:hAnsi="Nunito" w:cs="Arial"/>
          <w:color w:val="0C0C0C"/>
        </w:rPr>
        <w:t>Câu 5:</w:t>
      </w:r>
    </w:p>
    <w:p w14:paraId="3B12EDF2" w14:textId="77777777" w:rsidR="003B4F85" w:rsidRDefault="003B4F85">
      <w:pPr>
        <w:pStyle w:val="ThngthngWeb"/>
        <w:shd w:val="clear" w:color="auto" w:fill="FFFFFF"/>
        <w:spacing w:before="0" w:beforeAutospacing="0" w:after="0" w:afterAutospacing="0" w:line="330" w:lineRule="atLeast"/>
        <w:ind w:left="720"/>
        <w:textAlignment w:val="baseline"/>
        <w:divId w:val="290483324"/>
        <w:rPr>
          <w:rFonts w:ascii="Nunito" w:hAnsi="Nunito" w:cs="Arial"/>
          <w:color w:val="0C0C0C"/>
        </w:rPr>
      </w:pPr>
      <w:r>
        <w:rPr>
          <w:rFonts w:ascii="Nunito" w:hAnsi="Nunito" w:cs="Arial"/>
          <w:color w:val="0C0C0C"/>
        </w:rPr>
        <w:t>Ch</w:t>
      </w:r>
      <w:r>
        <w:rPr>
          <w:rFonts w:ascii="Cambria" w:hAnsi="Cambria" w:cs="Cambria"/>
          <w:color w:val="0C0C0C"/>
        </w:rPr>
        <w:t>ứ</w:t>
      </w:r>
      <w:r>
        <w:rPr>
          <w:rFonts w:ascii="Nunito" w:hAnsi="Nunito" w:cs="Arial"/>
          <w:color w:val="0C0C0C"/>
        </w:rPr>
        <w:t>c n</w:t>
      </w:r>
      <w:r>
        <w:rPr>
          <w:rFonts w:ascii="Cambria" w:hAnsi="Cambria" w:cs="Cambria"/>
          <w:color w:val="0C0C0C"/>
        </w:rPr>
        <w:t>ă</w:t>
      </w:r>
      <w:r>
        <w:rPr>
          <w:rFonts w:ascii="Nunito" w:hAnsi="Nunito" w:cs="Arial"/>
          <w:color w:val="0C0C0C"/>
        </w:rPr>
        <w:t>ng ch</w:t>
      </w:r>
      <w:r>
        <w:rPr>
          <w:rFonts w:ascii="Nunito" w:hAnsi="Nunito" w:cs="Nunito"/>
          <w:color w:val="0C0C0C"/>
        </w:rPr>
        <w:t>í</w:t>
      </w:r>
      <w:r>
        <w:rPr>
          <w:rFonts w:ascii="Nunito" w:hAnsi="Nunito" w:cs="Arial"/>
          <w:color w:val="0C0C0C"/>
        </w:rPr>
        <w:t>nh c</w:t>
      </w:r>
      <w:r>
        <w:rPr>
          <w:rFonts w:ascii="Cambria" w:hAnsi="Cambria" w:cs="Cambria"/>
          <w:color w:val="0C0C0C"/>
        </w:rPr>
        <w:t>ủ</w:t>
      </w:r>
      <w:r>
        <w:rPr>
          <w:rFonts w:ascii="Nunito" w:hAnsi="Nunito" w:cs="Arial"/>
          <w:color w:val="0C0C0C"/>
        </w:rPr>
        <w:t>a vius l</w:t>
      </w:r>
      <w:r>
        <w:rPr>
          <w:rFonts w:ascii="Nunito" w:hAnsi="Nunito" w:cs="Nunito"/>
          <w:color w:val="0C0C0C"/>
        </w:rPr>
        <w:t>à</w:t>
      </w:r>
      <w:r>
        <w:rPr>
          <w:rFonts w:ascii="Nunito" w:hAnsi="Nunito" w:cs="Arial"/>
          <w:color w:val="0C0C0C"/>
        </w:rPr>
        <w:t>:</w:t>
      </w:r>
    </w:p>
    <w:p w14:paraId="603F2658" w14:textId="3141B207" w:rsidR="003B4F85" w:rsidRDefault="003B4F85">
      <w:pPr>
        <w:pBdr>
          <w:bottom w:val="single" w:sz="6" w:space="17" w:color="D9D9D9"/>
        </w:pBdr>
        <w:shd w:val="clear" w:color="auto" w:fill="FFFFFF"/>
        <w:ind w:left="720"/>
        <w:textAlignment w:val="baseline"/>
        <w:divId w:val="855341054"/>
        <w:rPr>
          <w:rFonts w:ascii="Arial" w:hAnsi="Arial" w:cs="Arial"/>
          <w:color w:val="575859"/>
          <w:sz w:val="21"/>
          <w:szCs w:val="21"/>
        </w:rPr>
      </w:pPr>
      <w:r>
        <w:rPr>
          <w:rFonts w:ascii="Arial" w:hAnsi="Arial" w:cs="Arial"/>
          <w:color w:val="575859"/>
          <w:sz w:val="21"/>
          <w:szCs w:val="21"/>
        </w:rPr>
        <w:object w:dxaOrig="225" w:dyaOrig="225" w14:anchorId="3CB440F8">
          <v:shape id="_x0000_i2582" type="#_x0000_t75" style="width:20.15pt;height:18.3pt" o:ole="">
            <v:imagedata r:id="rId8" o:title=""/>
          </v:shape>
          <w:control r:id="rId326" w:name="DefaultOcxName164" w:shapeid="_x0000_i2582"/>
        </w:object>
      </w:r>
      <w:r>
        <w:rPr>
          <w:rFonts w:ascii="Arial" w:hAnsi="Arial" w:cs="Arial"/>
          <w:color w:val="575859"/>
          <w:sz w:val="21"/>
          <w:szCs w:val="21"/>
        </w:rPr>
        <w:t xml:space="preserve">A. </w:t>
      </w:r>
      <w:r w:rsidRPr="00C42232">
        <w:rPr>
          <w:rFonts w:ascii="Arial" w:hAnsi="Arial" w:cs="Arial"/>
          <w:b/>
          <w:bCs/>
          <w:color w:val="575859"/>
          <w:sz w:val="21"/>
          <w:szCs w:val="21"/>
        </w:rPr>
        <w:t>Sống ký sin</w:t>
      </w:r>
      <w:r>
        <w:rPr>
          <w:rFonts w:ascii="Arial" w:hAnsi="Arial" w:cs="Arial"/>
          <w:color w:val="575859"/>
          <w:sz w:val="21"/>
          <w:szCs w:val="21"/>
        </w:rPr>
        <w:t>h và lây nhiễm</w:t>
      </w:r>
    </w:p>
    <w:p w14:paraId="71AED81B" w14:textId="74A7E0E6" w:rsidR="003B4F85" w:rsidRDefault="003B4F85">
      <w:pPr>
        <w:pBdr>
          <w:bottom w:val="single" w:sz="6" w:space="17" w:color="D9D9D9"/>
        </w:pBdr>
        <w:shd w:val="clear" w:color="auto" w:fill="FFFFFF"/>
        <w:ind w:left="720"/>
        <w:textAlignment w:val="baseline"/>
        <w:divId w:val="12390269"/>
        <w:rPr>
          <w:rFonts w:ascii="Arial" w:hAnsi="Arial" w:cs="Arial"/>
          <w:color w:val="575859"/>
          <w:sz w:val="21"/>
          <w:szCs w:val="21"/>
        </w:rPr>
      </w:pPr>
      <w:r>
        <w:rPr>
          <w:rFonts w:ascii="Arial" w:hAnsi="Arial" w:cs="Arial"/>
          <w:color w:val="575859"/>
          <w:sz w:val="21"/>
          <w:szCs w:val="21"/>
        </w:rPr>
        <w:object w:dxaOrig="225" w:dyaOrig="225" w14:anchorId="6A2D3D1D">
          <v:shape id="_x0000_i2585" type="#_x0000_t75" style="width:20.15pt;height:18.3pt" o:ole="">
            <v:imagedata r:id="rId8" o:title=""/>
          </v:shape>
          <w:control r:id="rId327" w:name="DefaultOcxName174" w:shapeid="_x0000_i2585"/>
        </w:object>
      </w:r>
      <w:r>
        <w:rPr>
          <w:rFonts w:ascii="Arial" w:hAnsi="Arial" w:cs="Arial"/>
          <w:color w:val="575859"/>
          <w:sz w:val="21"/>
          <w:szCs w:val="21"/>
        </w:rPr>
        <w:t>B. Lây nhiễm và sinh sản</w:t>
      </w:r>
    </w:p>
    <w:p w14:paraId="5BA5715A" w14:textId="659DBDF0" w:rsidR="003B4F85" w:rsidRDefault="003B4F85">
      <w:pPr>
        <w:pBdr>
          <w:bottom w:val="single" w:sz="6" w:space="17" w:color="D9D9D9"/>
        </w:pBdr>
        <w:shd w:val="clear" w:color="auto" w:fill="FFFFFF"/>
        <w:ind w:left="720"/>
        <w:textAlignment w:val="baseline"/>
        <w:divId w:val="1095906205"/>
        <w:rPr>
          <w:rFonts w:ascii="Arial" w:hAnsi="Arial" w:cs="Arial"/>
          <w:color w:val="575859"/>
          <w:sz w:val="21"/>
          <w:szCs w:val="21"/>
        </w:rPr>
      </w:pPr>
      <w:r>
        <w:rPr>
          <w:rFonts w:ascii="Arial" w:hAnsi="Arial" w:cs="Arial"/>
          <w:color w:val="575859"/>
          <w:sz w:val="21"/>
          <w:szCs w:val="21"/>
        </w:rPr>
        <w:object w:dxaOrig="225" w:dyaOrig="225" w14:anchorId="648E6543">
          <v:shape id="_x0000_i2588" type="#_x0000_t75" style="width:20.15pt;height:18.3pt" o:ole="">
            <v:imagedata r:id="rId8" o:title=""/>
          </v:shape>
          <w:control r:id="rId328" w:name="DefaultOcxName184" w:shapeid="_x0000_i2588"/>
        </w:object>
      </w:r>
      <w:r>
        <w:rPr>
          <w:rFonts w:ascii="Arial" w:hAnsi="Arial" w:cs="Arial"/>
          <w:color w:val="575859"/>
          <w:sz w:val="21"/>
          <w:szCs w:val="21"/>
        </w:rPr>
        <w:t>C. Tự phát triển độc lập và lây nhiễm</w:t>
      </w:r>
    </w:p>
    <w:p w14:paraId="74FA791C" w14:textId="437E68F4" w:rsidR="003B4F85" w:rsidRDefault="003B4F85">
      <w:pPr>
        <w:pBdr>
          <w:bottom w:val="single" w:sz="6" w:space="17" w:color="D9D9D9"/>
        </w:pBdr>
        <w:shd w:val="clear" w:color="auto" w:fill="FFFFFF"/>
        <w:ind w:left="720"/>
        <w:textAlignment w:val="baseline"/>
        <w:divId w:val="700669885"/>
        <w:rPr>
          <w:rFonts w:ascii="Arial" w:hAnsi="Arial" w:cs="Arial"/>
          <w:color w:val="575859"/>
          <w:sz w:val="21"/>
          <w:szCs w:val="21"/>
        </w:rPr>
      </w:pPr>
      <w:r>
        <w:rPr>
          <w:rFonts w:ascii="Arial" w:hAnsi="Arial" w:cs="Arial"/>
          <w:color w:val="575859"/>
          <w:sz w:val="21"/>
          <w:szCs w:val="21"/>
        </w:rPr>
        <w:object w:dxaOrig="225" w:dyaOrig="225" w14:anchorId="45CFB27A">
          <v:shape id="_x0000_i2591" type="#_x0000_t75" style="width:20.15pt;height:18.3pt" o:ole="">
            <v:imagedata r:id="rId8" o:title=""/>
          </v:shape>
          <w:control r:id="rId329" w:name="DefaultOcxName194" w:shapeid="_x0000_i2591"/>
        </w:object>
      </w:r>
      <w:r>
        <w:rPr>
          <w:rFonts w:ascii="Arial" w:hAnsi="Arial" w:cs="Arial"/>
          <w:color w:val="575859"/>
          <w:sz w:val="21"/>
          <w:szCs w:val="21"/>
        </w:rPr>
        <w:t>D. Sống ký sinh và sinh sản </w:t>
      </w:r>
    </w:p>
    <w:p w14:paraId="48052B32" w14:textId="77777777" w:rsidR="003B4F85" w:rsidRDefault="003B4F85">
      <w:pPr>
        <w:pBdr>
          <w:bottom w:val="single" w:sz="6" w:space="17" w:color="D9D9D9"/>
        </w:pBdr>
        <w:shd w:val="clear" w:color="auto" w:fill="FFFFFF"/>
        <w:ind w:left="720"/>
        <w:textAlignment w:val="baseline"/>
        <w:divId w:val="1782996951"/>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0956F91B" w14:textId="77777777" w:rsidR="003B4F85" w:rsidRDefault="003B4F85">
      <w:pPr>
        <w:pStyle w:val="u4"/>
        <w:numPr>
          <w:ilvl w:val="0"/>
          <w:numId w:val="1"/>
        </w:numPr>
        <w:shd w:val="clear" w:color="auto" w:fill="FFFFFF"/>
        <w:spacing w:before="0" w:beforeAutospacing="0" w:after="0" w:afterAutospacing="0" w:line="330" w:lineRule="atLeast"/>
        <w:textAlignment w:val="baseline"/>
        <w:divId w:val="290483324"/>
        <w:rPr>
          <w:rFonts w:ascii="Nunito" w:hAnsi="Nunito" w:cs="Arial"/>
          <w:color w:val="0C0C0C"/>
        </w:rPr>
      </w:pPr>
      <w:r>
        <w:rPr>
          <w:rFonts w:ascii="Nunito" w:hAnsi="Nunito" w:cs="Arial"/>
          <w:color w:val="0C0C0C"/>
        </w:rPr>
        <w:t>Câu 6:</w:t>
      </w:r>
    </w:p>
    <w:p w14:paraId="689F2F69" w14:textId="77777777" w:rsidR="003B4F85" w:rsidRDefault="003B4F85">
      <w:pPr>
        <w:pStyle w:val="ThngthngWeb"/>
        <w:shd w:val="clear" w:color="auto" w:fill="FFFFFF"/>
        <w:spacing w:before="0" w:beforeAutospacing="0" w:after="0" w:afterAutospacing="0" w:line="330" w:lineRule="atLeast"/>
        <w:ind w:left="720"/>
        <w:textAlignment w:val="baseline"/>
        <w:divId w:val="290483324"/>
        <w:rPr>
          <w:rFonts w:ascii="Nunito" w:hAnsi="Nunito" w:cs="Arial"/>
          <w:color w:val="0C0C0C"/>
        </w:rPr>
      </w:pPr>
      <w:r>
        <w:rPr>
          <w:rFonts w:ascii="Cambria" w:hAnsi="Cambria" w:cs="Cambria"/>
          <w:color w:val="0C0C0C"/>
        </w:rPr>
        <w:t>Ứ</w:t>
      </w:r>
      <w:r>
        <w:rPr>
          <w:rFonts w:ascii="Nunito" w:hAnsi="Nunito" w:cs="Arial"/>
          <w:color w:val="0C0C0C"/>
        </w:rPr>
        <w:t>ng d</w:t>
      </w:r>
      <w:r>
        <w:rPr>
          <w:rFonts w:ascii="Cambria" w:hAnsi="Cambria" w:cs="Cambria"/>
          <w:color w:val="0C0C0C"/>
        </w:rPr>
        <w:t>ụ</w:t>
      </w:r>
      <w:r>
        <w:rPr>
          <w:rFonts w:ascii="Nunito" w:hAnsi="Nunito" w:cs="Arial"/>
          <w:color w:val="0C0C0C"/>
        </w:rPr>
        <w:t>ng m</w:t>
      </w:r>
      <w:r>
        <w:rPr>
          <w:rFonts w:ascii="Cambria" w:hAnsi="Cambria" w:cs="Cambria"/>
          <w:color w:val="0C0C0C"/>
        </w:rPr>
        <w:t>ạ</w:t>
      </w:r>
      <w:r>
        <w:rPr>
          <w:rFonts w:ascii="Nunito" w:hAnsi="Nunito" w:cs="Arial"/>
          <w:color w:val="0C0C0C"/>
        </w:rPr>
        <w:t>ng n</w:t>
      </w:r>
      <w:r>
        <w:rPr>
          <w:rFonts w:ascii="Nunito" w:hAnsi="Nunito" w:cs="Nunito"/>
          <w:color w:val="0C0C0C"/>
        </w:rPr>
        <w:t>à</w:t>
      </w:r>
      <w:r>
        <w:rPr>
          <w:rFonts w:ascii="Nunito" w:hAnsi="Nunito" w:cs="Arial"/>
          <w:color w:val="0C0C0C"/>
        </w:rPr>
        <w:t>o c</w:t>
      </w:r>
      <w:r>
        <w:rPr>
          <w:rFonts w:ascii="Nunito" w:hAnsi="Nunito" w:cs="Nunito"/>
          <w:color w:val="0C0C0C"/>
        </w:rPr>
        <w:t>ó</w:t>
      </w:r>
      <w:r>
        <w:rPr>
          <w:rFonts w:ascii="Nunito" w:hAnsi="Nunito" w:cs="Arial"/>
          <w:color w:val="0C0C0C"/>
        </w:rPr>
        <w:t xml:space="preserve"> th</w:t>
      </w:r>
      <w:r>
        <w:rPr>
          <w:rFonts w:ascii="Cambria" w:hAnsi="Cambria" w:cs="Cambria"/>
          <w:color w:val="0C0C0C"/>
        </w:rPr>
        <w:t>ể</w:t>
      </w:r>
      <w:r>
        <w:rPr>
          <w:rFonts w:ascii="Nunito" w:hAnsi="Nunito" w:cs="Arial"/>
          <w:color w:val="0C0C0C"/>
        </w:rPr>
        <w:t xml:space="preserve"> </w:t>
      </w:r>
      <w:r>
        <w:rPr>
          <w:rFonts w:ascii="Cambria" w:hAnsi="Cambria" w:cs="Cambria"/>
          <w:color w:val="0C0C0C"/>
        </w:rPr>
        <w:t>đượ</w:t>
      </w:r>
      <w:r>
        <w:rPr>
          <w:rFonts w:ascii="Nunito" w:hAnsi="Nunito" w:cs="Arial"/>
          <w:color w:val="0C0C0C"/>
        </w:rPr>
        <w:t>c s</w:t>
      </w:r>
      <w:r>
        <w:rPr>
          <w:rFonts w:ascii="Cambria" w:hAnsi="Cambria" w:cs="Cambria"/>
          <w:color w:val="0C0C0C"/>
        </w:rPr>
        <w:t>ử</w:t>
      </w:r>
      <w:r>
        <w:rPr>
          <w:rFonts w:ascii="Nunito" w:hAnsi="Nunito" w:cs="Arial"/>
          <w:color w:val="0C0C0C"/>
        </w:rPr>
        <w:t xml:space="preserve"> d</w:t>
      </w:r>
      <w:r>
        <w:rPr>
          <w:rFonts w:ascii="Cambria" w:hAnsi="Cambria" w:cs="Cambria"/>
          <w:color w:val="0C0C0C"/>
        </w:rPr>
        <w:t>ụ</w:t>
      </w:r>
      <w:r>
        <w:rPr>
          <w:rFonts w:ascii="Nunito" w:hAnsi="Nunito" w:cs="Arial"/>
          <w:color w:val="0C0C0C"/>
        </w:rPr>
        <w:t xml:space="preserve">ng </w:t>
      </w:r>
      <w:r>
        <w:rPr>
          <w:rFonts w:ascii="Cambria" w:hAnsi="Cambria" w:cs="Cambria"/>
          <w:color w:val="0C0C0C"/>
        </w:rPr>
        <w:t>để</w:t>
      </w:r>
      <w:r>
        <w:rPr>
          <w:rFonts w:ascii="Nunito" w:hAnsi="Nunito" w:cs="Arial"/>
          <w:color w:val="0C0C0C"/>
        </w:rPr>
        <w:t xml:space="preserve"> ph</w:t>
      </w:r>
      <w:r>
        <w:rPr>
          <w:rFonts w:ascii="Nunito" w:hAnsi="Nunito" w:cs="Nunito"/>
          <w:color w:val="0C0C0C"/>
        </w:rPr>
        <w:t>â</w:t>
      </w:r>
      <w:r>
        <w:rPr>
          <w:rFonts w:ascii="Nunito" w:hAnsi="Nunito" w:cs="Arial"/>
          <w:color w:val="0C0C0C"/>
        </w:rPr>
        <w:t>n t</w:t>
      </w:r>
      <w:r>
        <w:rPr>
          <w:rFonts w:ascii="Nunito" w:hAnsi="Nunito" w:cs="Nunito"/>
          <w:color w:val="0C0C0C"/>
        </w:rPr>
        <w:t>í</w:t>
      </w:r>
      <w:r>
        <w:rPr>
          <w:rFonts w:ascii="Nunito" w:hAnsi="Nunito" w:cs="Arial"/>
          <w:color w:val="0C0C0C"/>
        </w:rPr>
        <w:t>ch v</w:t>
      </w:r>
      <w:r>
        <w:rPr>
          <w:rFonts w:ascii="Nunito" w:hAnsi="Nunito" w:cs="Nunito"/>
          <w:color w:val="0C0C0C"/>
        </w:rPr>
        <w:t>à</w:t>
      </w:r>
      <w:r>
        <w:rPr>
          <w:rFonts w:ascii="Nunito" w:hAnsi="Nunito" w:cs="Arial"/>
          <w:color w:val="0C0C0C"/>
        </w:rPr>
        <w:t xml:space="preserve"> ki</w:t>
      </w:r>
      <w:r>
        <w:rPr>
          <w:rFonts w:ascii="Cambria" w:hAnsi="Cambria" w:cs="Cambria"/>
          <w:color w:val="0C0C0C"/>
        </w:rPr>
        <w:t>ể</w:t>
      </w:r>
      <w:r>
        <w:rPr>
          <w:rFonts w:ascii="Nunito" w:hAnsi="Nunito" w:cs="Arial"/>
          <w:color w:val="0C0C0C"/>
        </w:rPr>
        <w:t>m tra l</w:t>
      </w:r>
      <w:r>
        <w:rPr>
          <w:rFonts w:ascii="Cambria" w:hAnsi="Cambria" w:cs="Cambria"/>
          <w:color w:val="0C0C0C"/>
        </w:rPr>
        <w:t>ư</w:t>
      </w:r>
      <w:r>
        <w:rPr>
          <w:rFonts w:ascii="Nunito" w:hAnsi="Nunito" w:cs="Arial"/>
          <w:color w:val="0C0C0C"/>
        </w:rPr>
        <w:t>u l</w:t>
      </w:r>
      <w:r>
        <w:rPr>
          <w:rFonts w:ascii="Cambria" w:hAnsi="Cambria" w:cs="Cambria"/>
          <w:color w:val="0C0C0C"/>
        </w:rPr>
        <w:t>ượ</w:t>
      </w:r>
      <w:r>
        <w:rPr>
          <w:rFonts w:ascii="Nunito" w:hAnsi="Nunito" w:cs="Arial"/>
          <w:color w:val="0C0C0C"/>
        </w:rPr>
        <w:t>ng m</w:t>
      </w:r>
      <w:r>
        <w:rPr>
          <w:rFonts w:ascii="Cambria" w:hAnsi="Cambria" w:cs="Cambria"/>
          <w:color w:val="0C0C0C"/>
        </w:rPr>
        <w:t>ạ</w:t>
      </w:r>
      <w:r>
        <w:rPr>
          <w:rFonts w:ascii="Nunito" w:hAnsi="Nunito" w:cs="Arial"/>
          <w:color w:val="0C0C0C"/>
        </w:rPr>
        <w:t>ng?</w:t>
      </w:r>
    </w:p>
    <w:p w14:paraId="3DEACE99" w14:textId="4B6BBD1D" w:rsidR="003B4F85" w:rsidRDefault="003B4F85">
      <w:pPr>
        <w:pBdr>
          <w:bottom w:val="single" w:sz="6" w:space="17" w:color="D9D9D9"/>
        </w:pBdr>
        <w:shd w:val="clear" w:color="auto" w:fill="FFFFFF"/>
        <w:ind w:left="720"/>
        <w:textAlignment w:val="baseline"/>
        <w:divId w:val="1989359848"/>
        <w:rPr>
          <w:rFonts w:ascii="Arial" w:hAnsi="Arial" w:cs="Arial"/>
          <w:color w:val="575859"/>
          <w:sz w:val="21"/>
          <w:szCs w:val="21"/>
        </w:rPr>
      </w:pPr>
      <w:r>
        <w:rPr>
          <w:rFonts w:ascii="Arial" w:hAnsi="Arial" w:cs="Arial"/>
          <w:color w:val="575859"/>
          <w:sz w:val="21"/>
          <w:szCs w:val="21"/>
        </w:rPr>
        <w:lastRenderedPageBreak/>
        <w:object w:dxaOrig="225" w:dyaOrig="225" w14:anchorId="4BFEC4D1">
          <v:shape id="_x0000_i2594" type="#_x0000_t75" style="width:20.15pt;height:18.3pt" o:ole="">
            <v:imagedata r:id="rId8" o:title=""/>
          </v:shape>
          <w:control r:id="rId330" w:name="DefaultOcxName204" w:shapeid="_x0000_i2594"/>
        </w:object>
      </w:r>
      <w:r>
        <w:rPr>
          <w:rFonts w:ascii="Arial" w:hAnsi="Arial" w:cs="Arial"/>
          <w:color w:val="575859"/>
          <w:sz w:val="21"/>
          <w:szCs w:val="21"/>
        </w:rPr>
        <w:t>A. IDS</w:t>
      </w:r>
    </w:p>
    <w:p w14:paraId="74049C4B" w14:textId="4674F8F2" w:rsidR="003B4F85" w:rsidRDefault="003B4F85">
      <w:pPr>
        <w:pBdr>
          <w:bottom w:val="single" w:sz="6" w:space="17" w:color="D9D9D9"/>
        </w:pBdr>
        <w:shd w:val="clear" w:color="auto" w:fill="FFFFFF"/>
        <w:ind w:left="720"/>
        <w:textAlignment w:val="baseline"/>
        <w:divId w:val="862980749"/>
        <w:rPr>
          <w:rFonts w:ascii="Arial" w:hAnsi="Arial" w:cs="Arial"/>
          <w:color w:val="575859"/>
          <w:sz w:val="21"/>
          <w:szCs w:val="21"/>
        </w:rPr>
      </w:pPr>
      <w:r>
        <w:rPr>
          <w:rFonts w:ascii="Arial" w:hAnsi="Arial" w:cs="Arial"/>
          <w:color w:val="575859"/>
          <w:sz w:val="21"/>
          <w:szCs w:val="21"/>
        </w:rPr>
        <w:object w:dxaOrig="225" w:dyaOrig="225" w14:anchorId="07D15F3E">
          <v:shape id="_x0000_i2597" type="#_x0000_t75" style="width:20.15pt;height:18.3pt" o:ole="">
            <v:imagedata r:id="rId8" o:title=""/>
          </v:shape>
          <w:control r:id="rId331" w:name="DefaultOcxName217" w:shapeid="_x0000_i2597"/>
        </w:object>
      </w:r>
      <w:r>
        <w:rPr>
          <w:rFonts w:ascii="Arial" w:hAnsi="Arial" w:cs="Arial"/>
          <w:color w:val="575859"/>
          <w:sz w:val="21"/>
          <w:szCs w:val="21"/>
        </w:rPr>
        <w:t>B. FTP</w:t>
      </w:r>
    </w:p>
    <w:p w14:paraId="6FECEBD8" w14:textId="7C50AA59" w:rsidR="003B4F85" w:rsidRDefault="003B4F85">
      <w:pPr>
        <w:pBdr>
          <w:bottom w:val="single" w:sz="6" w:space="17" w:color="D9D9D9"/>
        </w:pBdr>
        <w:shd w:val="clear" w:color="auto" w:fill="FFFFFF"/>
        <w:ind w:left="720"/>
        <w:textAlignment w:val="baseline"/>
        <w:divId w:val="1580872867"/>
        <w:rPr>
          <w:rFonts w:ascii="Arial" w:hAnsi="Arial" w:cs="Arial"/>
          <w:color w:val="575859"/>
          <w:sz w:val="21"/>
          <w:szCs w:val="21"/>
        </w:rPr>
      </w:pPr>
      <w:r>
        <w:rPr>
          <w:rFonts w:ascii="Arial" w:hAnsi="Arial" w:cs="Arial"/>
          <w:color w:val="575859"/>
          <w:sz w:val="21"/>
          <w:szCs w:val="21"/>
        </w:rPr>
        <w:object w:dxaOrig="225" w:dyaOrig="225" w14:anchorId="063F94C9">
          <v:shape id="_x0000_i2600" type="#_x0000_t75" style="width:20.15pt;height:18.3pt" o:ole="">
            <v:imagedata r:id="rId8" o:title=""/>
          </v:shape>
          <w:control r:id="rId332" w:name="DefaultOcxName224" w:shapeid="_x0000_i2600"/>
        </w:object>
      </w:r>
      <w:r>
        <w:rPr>
          <w:rFonts w:ascii="Arial" w:hAnsi="Arial" w:cs="Arial"/>
          <w:color w:val="575859"/>
          <w:sz w:val="21"/>
          <w:szCs w:val="21"/>
        </w:rPr>
        <w:t>C. Router</w:t>
      </w:r>
    </w:p>
    <w:p w14:paraId="6F20AE62" w14:textId="32820FE0" w:rsidR="003B4F85" w:rsidRDefault="003B4F85">
      <w:pPr>
        <w:pBdr>
          <w:bottom w:val="single" w:sz="6" w:space="17" w:color="D9D9D9"/>
        </w:pBdr>
        <w:shd w:val="clear" w:color="auto" w:fill="FFFFFF"/>
        <w:ind w:left="720"/>
        <w:textAlignment w:val="baseline"/>
        <w:divId w:val="1869221339"/>
        <w:rPr>
          <w:rFonts w:ascii="Arial" w:hAnsi="Arial" w:cs="Arial"/>
          <w:color w:val="575859"/>
          <w:sz w:val="21"/>
          <w:szCs w:val="21"/>
        </w:rPr>
      </w:pPr>
      <w:r>
        <w:rPr>
          <w:rFonts w:ascii="Arial" w:hAnsi="Arial" w:cs="Arial"/>
          <w:color w:val="575859"/>
          <w:sz w:val="21"/>
          <w:szCs w:val="21"/>
        </w:rPr>
        <w:object w:dxaOrig="225" w:dyaOrig="225" w14:anchorId="503B8C87">
          <v:shape id="_x0000_i2603" type="#_x0000_t75" style="width:20.15pt;height:18.3pt" o:ole="">
            <v:imagedata r:id="rId8" o:title=""/>
          </v:shape>
          <w:control r:id="rId333" w:name="DefaultOcxName234" w:shapeid="_x0000_i2603"/>
        </w:object>
      </w:r>
      <w:r>
        <w:rPr>
          <w:rFonts w:ascii="Arial" w:hAnsi="Arial" w:cs="Arial"/>
          <w:color w:val="575859"/>
          <w:sz w:val="21"/>
          <w:szCs w:val="21"/>
        </w:rPr>
        <w:t>D. Sniffer</w:t>
      </w:r>
    </w:p>
    <w:p w14:paraId="53CEDB9D" w14:textId="77777777" w:rsidR="003B4F85" w:rsidRDefault="003B4F85">
      <w:pPr>
        <w:pBdr>
          <w:bottom w:val="single" w:sz="6" w:space="17" w:color="D9D9D9"/>
        </w:pBdr>
        <w:shd w:val="clear" w:color="auto" w:fill="FFFFFF"/>
        <w:ind w:left="720"/>
        <w:textAlignment w:val="baseline"/>
        <w:divId w:val="722632302"/>
        <w:rPr>
          <w:rFonts w:ascii="Arial" w:hAnsi="Arial" w:cs="Arial"/>
          <w:color w:val="575859"/>
          <w:sz w:val="21"/>
          <w:szCs w:val="21"/>
        </w:rPr>
      </w:pPr>
      <w:r>
        <w:rPr>
          <w:rStyle w:val="docemphstrong"/>
          <w:rFonts w:ascii="Nunito" w:hAnsi="Nunito" w:cs="Arial"/>
          <w:b/>
          <w:bCs/>
          <w:color w:val="CF0101"/>
          <w:bdr w:val="single" w:sz="6" w:space="4" w:color="D9D9D9" w:frame="1"/>
        </w:rPr>
        <w:t>Sai</w:t>
      </w:r>
      <w:r>
        <w:rPr>
          <w:rFonts w:ascii="Arial" w:hAnsi="Arial" w:cs="Arial"/>
          <w:color w:val="575859"/>
          <w:sz w:val="21"/>
          <w:szCs w:val="21"/>
        </w:rPr>
        <w:t> </w:t>
      </w:r>
      <w:r>
        <w:rPr>
          <w:rStyle w:val="hps"/>
          <w:rFonts w:ascii="inherit" w:hAnsi="inherit" w:cs="Arial"/>
          <w:b/>
          <w:bCs/>
          <w:color w:val="040404"/>
          <w:bdr w:val="none" w:sz="0" w:space="0" w:color="auto" w:frame="1"/>
        </w:rPr>
        <w:t>D</w:t>
      </w:r>
      <w:r>
        <w:rPr>
          <w:rStyle w:val="hps"/>
          <w:rFonts w:ascii="Nunito" w:hAnsi="Nunito" w:cs="Arial"/>
          <w:color w:val="040404"/>
        </w:rPr>
        <w:t> là đáp án đúng</w:t>
      </w:r>
    </w:p>
    <w:p w14:paraId="41CBF32C" w14:textId="77777777" w:rsidR="003B4F85" w:rsidRDefault="003B4F85">
      <w:pPr>
        <w:pStyle w:val="u4"/>
        <w:numPr>
          <w:ilvl w:val="0"/>
          <w:numId w:val="1"/>
        </w:numPr>
        <w:shd w:val="clear" w:color="auto" w:fill="FFFFFF"/>
        <w:spacing w:before="0" w:beforeAutospacing="0" w:after="0" w:afterAutospacing="0" w:line="330" w:lineRule="atLeast"/>
        <w:textAlignment w:val="baseline"/>
        <w:divId w:val="290483324"/>
        <w:rPr>
          <w:rFonts w:ascii="Nunito" w:hAnsi="Nunito" w:cs="Arial"/>
          <w:color w:val="0C0C0C"/>
        </w:rPr>
      </w:pPr>
      <w:r>
        <w:rPr>
          <w:rFonts w:ascii="Nunito" w:hAnsi="Nunito" w:cs="Arial"/>
          <w:color w:val="0C0C0C"/>
        </w:rPr>
        <w:t>Câu 7:</w:t>
      </w:r>
    </w:p>
    <w:p w14:paraId="483CB05B" w14:textId="77777777" w:rsidR="003B4F85" w:rsidRDefault="003B4F85">
      <w:pPr>
        <w:pStyle w:val="ThngthngWeb"/>
        <w:shd w:val="clear" w:color="auto" w:fill="FFFFFF"/>
        <w:spacing w:before="0" w:beforeAutospacing="0" w:after="0" w:afterAutospacing="0" w:line="330" w:lineRule="atLeast"/>
        <w:ind w:left="720"/>
        <w:textAlignment w:val="baseline"/>
        <w:divId w:val="290483324"/>
        <w:rPr>
          <w:rFonts w:ascii="Nunito" w:hAnsi="Nunito" w:cs="Arial"/>
          <w:color w:val="0C0C0C"/>
        </w:rPr>
      </w:pPr>
      <w:r>
        <w:rPr>
          <w:rFonts w:ascii="Nunito" w:hAnsi="Nunito" w:cs="Arial"/>
          <w:color w:val="0C0C0C"/>
        </w:rPr>
        <w:t>C</w:t>
      </w:r>
      <w:r>
        <w:rPr>
          <w:rFonts w:ascii="Cambria" w:hAnsi="Cambria" w:cs="Cambria"/>
          <w:color w:val="0C0C0C"/>
        </w:rPr>
        <w:t>ầ</w:t>
      </w:r>
      <w:r>
        <w:rPr>
          <w:rFonts w:ascii="Nunito" w:hAnsi="Nunito" w:cs="Arial"/>
          <w:color w:val="0C0C0C"/>
        </w:rPr>
        <w:t>n ph</w:t>
      </w:r>
      <w:r>
        <w:rPr>
          <w:rFonts w:ascii="Cambria" w:hAnsi="Cambria" w:cs="Cambria"/>
          <w:color w:val="0C0C0C"/>
        </w:rPr>
        <w:t>ả</w:t>
      </w:r>
      <w:r>
        <w:rPr>
          <w:rFonts w:ascii="Nunito" w:hAnsi="Nunito" w:cs="Arial"/>
          <w:color w:val="0C0C0C"/>
        </w:rPr>
        <w:t>i l</w:t>
      </w:r>
      <w:r>
        <w:rPr>
          <w:rFonts w:ascii="Nunito" w:hAnsi="Nunito" w:cs="Nunito"/>
          <w:color w:val="0C0C0C"/>
        </w:rPr>
        <w:t>à</w:t>
      </w:r>
      <w:r>
        <w:rPr>
          <w:rFonts w:ascii="Nunito" w:hAnsi="Nunito" w:cs="Arial"/>
          <w:color w:val="0C0C0C"/>
        </w:rPr>
        <w:t>m g</w:t>
      </w:r>
      <w:r>
        <w:rPr>
          <w:rFonts w:ascii="Nunito" w:hAnsi="Nunito" w:cs="Nunito"/>
          <w:color w:val="0C0C0C"/>
        </w:rPr>
        <w:t>ì</w:t>
      </w:r>
      <w:r>
        <w:rPr>
          <w:rFonts w:ascii="Nunito" w:hAnsi="Nunito" w:cs="Arial"/>
          <w:color w:val="0C0C0C"/>
        </w:rPr>
        <w:t xml:space="preserve"> </w:t>
      </w:r>
      <w:r>
        <w:rPr>
          <w:rFonts w:ascii="Cambria" w:hAnsi="Cambria" w:cs="Cambria"/>
          <w:color w:val="0C0C0C"/>
        </w:rPr>
        <w:t>để</w:t>
      </w:r>
      <w:r>
        <w:rPr>
          <w:rFonts w:ascii="Nunito" w:hAnsi="Nunito" w:cs="Arial"/>
          <w:color w:val="0C0C0C"/>
        </w:rPr>
        <w:t xml:space="preserve"> b</w:t>
      </w:r>
      <w:r>
        <w:rPr>
          <w:rFonts w:ascii="Cambria" w:hAnsi="Cambria" w:cs="Cambria"/>
          <w:color w:val="0C0C0C"/>
        </w:rPr>
        <w:t>ả</w:t>
      </w:r>
      <w:r>
        <w:rPr>
          <w:rFonts w:ascii="Nunito" w:hAnsi="Nunito" w:cs="Arial"/>
          <w:color w:val="0C0C0C"/>
        </w:rPr>
        <w:t>o v</w:t>
      </w:r>
      <w:r>
        <w:rPr>
          <w:rFonts w:ascii="Cambria" w:hAnsi="Cambria" w:cs="Cambria"/>
          <w:color w:val="0C0C0C"/>
        </w:rPr>
        <w:t>ệ</w:t>
      </w:r>
      <w:r>
        <w:rPr>
          <w:rFonts w:ascii="Nunito" w:hAnsi="Nunito" w:cs="Arial"/>
          <w:color w:val="0C0C0C"/>
        </w:rPr>
        <w:t xml:space="preserve"> d</w:t>
      </w:r>
      <w:r>
        <w:rPr>
          <w:rFonts w:ascii="Cambria" w:hAnsi="Cambria" w:cs="Cambria"/>
          <w:color w:val="0C0C0C"/>
        </w:rPr>
        <w:t>ữ</w:t>
      </w:r>
      <w:r>
        <w:rPr>
          <w:rFonts w:ascii="Nunito" w:hAnsi="Nunito" w:cs="Arial"/>
          <w:color w:val="0C0C0C"/>
        </w:rPr>
        <w:t xml:space="preserve"> li</w:t>
      </w:r>
      <w:r>
        <w:rPr>
          <w:rFonts w:ascii="Cambria" w:hAnsi="Cambria" w:cs="Cambria"/>
          <w:color w:val="0C0C0C"/>
        </w:rPr>
        <w:t>ệ</w:t>
      </w:r>
      <w:r>
        <w:rPr>
          <w:rFonts w:ascii="Nunito" w:hAnsi="Nunito" w:cs="Arial"/>
          <w:color w:val="0C0C0C"/>
        </w:rPr>
        <w:t>u tr</w:t>
      </w:r>
      <w:r>
        <w:rPr>
          <w:rFonts w:ascii="Nunito" w:hAnsi="Nunito" w:cs="Nunito"/>
          <w:color w:val="0C0C0C"/>
        </w:rPr>
        <w:t>ê</w:t>
      </w:r>
      <w:r>
        <w:rPr>
          <w:rFonts w:ascii="Nunito" w:hAnsi="Nunito" w:cs="Arial"/>
          <w:color w:val="0C0C0C"/>
        </w:rPr>
        <w:t>n m</w:t>
      </w:r>
      <w:r>
        <w:rPr>
          <w:rFonts w:ascii="Cambria" w:hAnsi="Cambria" w:cs="Cambria"/>
          <w:color w:val="0C0C0C"/>
        </w:rPr>
        <w:t>ộ</w:t>
      </w:r>
      <w:r>
        <w:rPr>
          <w:rFonts w:ascii="Nunito" w:hAnsi="Nunito" w:cs="Arial"/>
          <w:color w:val="0C0C0C"/>
        </w:rPr>
        <w:t>t m</w:t>
      </w:r>
      <w:r>
        <w:rPr>
          <w:rFonts w:ascii="Nunito" w:hAnsi="Nunito" w:cs="Nunito"/>
          <w:color w:val="0C0C0C"/>
        </w:rPr>
        <w:t>á</w:t>
      </w:r>
      <w:r>
        <w:rPr>
          <w:rFonts w:ascii="Nunito" w:hAnsi="Nunito" w:cs="Arial"/>
          <w:color w:val="0C0C0C"/>
        </w:rPr>
        <w:t>y t</w:t>
      </w:r>
      <w:r>
        <w:rPr>
          <w:rFonts w:ascii="Nunito" w:hAnsi="Nunito" w:cs="Nunito"/>
          <w:color w:val="0C0C0C"/>
        </w:rPr>
        <w:t>í</w:t>
      </w:r>
      <w:r>
        <w:rPr>
          <w:rFonts w:ascii="Nunito" w:hAnsi="Nunito" w:cs="Arial"/>
          <w:color w:val="0C0C0C"/>
        </w:rPr>
        <w:t>nh x</w:t>
      </w:r>
      <w:r>
        <w:rPr>
          <w:rFonts w:ascii="Nunito" w:hAnsi="Nunito" w:cs="Nunito"/>
          <w:color w:val="0C0C0C"/>
        </w:rPr>
        <w:t>á</w:t>
      </w:r>
      <w:r>
        <w:rPr>
          <w:rFonts w:ascii="Nunito" w:hAnsi="Nunito" w:cs="Arial"/>
          <w:color w:val="0C0C0C"/>
        </w:rPr>
        <w:t>ch tay n</w:t>
      </w:r>
      <w:r>
        <w:rPr>
          <w:rFonts w:ascii="Cambria" w:hAnsi="Cambria" w:cs="Cambria"/>
          <w:color w:val="0C0C0C"/>
        </w:rPr>
        <w:t>ế</w:t>
      </w:r>
      <w:r>
        <w:rPr>
          <w:rFonts w:ascii="Nunito" w:hAnsi="Nunito" w:cs="Arial"/>
          <w:color w:val="0C0C0C"/>
        </w:rPr>
        <w:t>u n</w:t>
      </w:r>
      <w:r>
        <w:rPr>
          <w:rFonts w:ascii="Nunito" w:hAnsi="Nunito" w:cs="Nunito"/>
          <w:color w:val="0C0C0C"/>
        </w:rPr>
        <w:t>ó</w:t>
      </w:r>
      <w:r>
        <w:rPr>
          <w:rFonts w:ascii="Nunito" w:hAnsi="Nunito" w:cs="Arial"/>
          <w:color w:val="0C0C0C"/>
        </w:rPr>
        <w:t xml:space="preserve"> b</w:t>
      </w:r>
      <w:r>
        <w:rPr>
          <w:rFonts w:ascii="Cambria" w:hAnsi="Cambria" w:cs="Cambria"/>
          <w:color w:val="0C0C0C"/>
        </w:rPr>
        <w:t>ị</w:t>
      </w:r>
      <w:r>
        <w:rPr>
          <w:rFonts w:ascii="Nunito" w:hAnsi="Nunito" w:cs="Arial"/>
          <w:color w:val="0C0C0C"/>
        </w:rPr>
        <w:t xml:space="preserve"> l</w:t>
      </w:r>
      <w:r>
        <w:rPr>
          <w:rFonts w:ascii="Cambria" w:hAnsi="Cambria" w:cs="Cambria"/>
          <w:color w:val="0C0C0C"/>
        </w:rPr>
        <w:t>ấ</w:t>
      </w:r>
      <w:r>
        <w:rPr>
          <w:rFonts w:ascii="Nunito" w:hAnsi="Nunito" w:cs="Arial"/>
          <w:color w:val="0C0C0C"/>
        </w:rPr>
        <w:t>y c</w:t>
      </w:r>
      <w:r>
        <w:rPr>
          <w:rFonts w:ascii="Cambria" w:hAnsi="Cambria" w:cs="Cambria"/>
          <w:color w:val="0C0C0C"/>
        </w:rPr>
        <w:t>ắ</w:t>
      </w:r>
      <w:r>
        <w:rPr>
          <w:rFonts w:ascii="Nunito" w:hAnsi="Nunito" w:cs="Arial"/>
          <w:color w:val="0C0C0C"/>
        </w:rPr>
        <w:t>p?</w:t>
      </w:r>
    </w:p>
    <w:p w14:paraId="5B4676F0" w14:textId="7FE71BE9" w:rsidR="003B4F85" w:rsidRDefault="003B4F85">
      <w:pPr>
        <w:pBdr>
          <w:bottom w:val="single" w:sz="6" w:space="17" w:color="D9D9D9"/>
        </w:pBdr>
        <w:shd w:val="clear" w:color="auto" w:fill="FFFFFF"/>
        <w:ind w:left="720"/>
        <w:textAlignment w:val="baseline"/>
        <w:divId w:val="1336415028"/>
        <w:rPr>
          <w:rFonts w:ascii="Arial" w:hAnsi="Arial" w:cs="Arial"/>
          <w:color w:val="575859"/>
          <w:sz w:val="21"/>
          <w:szCs w:val="21"/>
        </w:rPr>
      </w:pPr>
      <w:r>
        <w:rPr>
          <w:rFonts w:ascii="Arial" w:hAnsi="Arial" w:cs="Arial"/>
          <w:color w:val="575859"/>
          <w:sz w:val="21"/>
          <w:szCs w:val="21"/>
        </w:rPr>
        <w:object w:dxaOrig="225" w:dyaOrig="225" w14:anchorId="178B0903">
          <v:shape id="_x0000_i2606" type="#_x0000_t75" style="width:20.15pt;height:18.3pt" o:ole="">
            <v:imagedata r:id="rId8" o:title=""/>
          </v:shape>
          <w:control r:id="rId334" w:name="DefaultOcxName244" w:shapeid="_x0000_i2606"/>
        </w:object>
      </w:r>
      <w:r>
        <w:rPr>
          <w:rFonts w:ascii="Arial" w:hAnsi="Arial" w:cs="Arial"/>
          <w:color w:val="575859"/>
          <w:sz w:val="21"/>
          <w:szCs w:val="21"/>
        </w:rPr>
        <w:t>A.  Khóa đĩa mềm</w:t>
      </w:r>
    </w:p>
    <w:p w14:paraId="394DB3E6" w14:textId="706F395D" w:rsidR="003B4F85" w:rsidRDefault="003B4F85">
      <w:pPr>
        <w:pBdr>
          <w:bottom w:val="single" w:sz="6" w:space="17" w:color="D9D9D9"/>
        </w:pBdr>
        <w:shd w:val="clear" w:color="auto" w:fill="FFFFFF"/>
        <w:ind w:left="720"/>
        <w:textAlignment w:val="baseline"/>
        <w:divId w:val="1246262701"/>
        <w:rPr>
          <w:rFonts w:ascii="Arial" w:hAnsi="Arial" w:cs="Arial"/>
          <w:color w:val="575859"/>
          <w:sz w:val="21"/>
          <w:szCs w:val="21"/>
        </w:rPr>
      </w:pPr>
      <w:r>
        <w:rPr>
          <w:rFonts w:ascii="Arial" w:hAnsi="Arial" w:cs="Arial"/>
          <w:color w:val="575859"/>
          <w:sz w:val="21"/>
          <w:szCs w:val="21"/>
        </w:rPr>
        <w:object w:dxaOrig="225" w:dyaOrig="225" w14:anchorId="4BE57621">
          <v:shape id="_x0000_i2609" type="#_x0000_t75" style="width:20.15pt;height:18.3pt" o:ole="">
            <v:imagedata r:id="rId8" o:title=""/>
          </v:shape>
          <w:control r:id="rId335" w:name="DefaultOcxName254" w:shapeid="_x0000_i2609"/>
        </w:object>
      </w:r>
      <w:r>
        <w:rPr>
          <w:rFonts w:ascii="Arial" w:hAnsi="Arial" w:cs="Arial"/>
          <w:color w:val="575859"/>
          <w:sz w:val="21"/>
          <w:szCs w:val="21"/>
        </w:rPr>
        <w:t>B. Enable khi login và tạo mật khẩu trên HĐH</w:t>
      </w:r>
    </w:p>
    <w:p w14:paraId="74FB48CE" w14:textId="75427ADE" w:rsidR="003B4F85" w:rsidRDefault="003B4F85">
      <w:pPr>
        <w:pBdr>
          <w:bottom w:val="single" w:sz="6" w:space="17" w:color="D9D9D9"/>
        </w:pBdr>
        <w:shd w:val="clear" w:color="auto" w:fill="FFFFFF"/>
        <w:ind w:left="720"/>
        <w:textAlignment w:val="baseline"/>
        <w:divId w:val="181476321"/>
        <w:rPr>
          <w:rFonts w:ascii="Arial" w:hAnsi="Arial" w:cs="Arial"/>
          <w:color w:val="575859"/>
          <w:sz w:val="21"/>
          <w:szCs w:val="21"/>
        </w:rPr>
      </w:pPr>
      <w:r>
        <w:rPr>
          <w:rFonts w:ascii="Arial" w:hAnsi="Arial" w:cs="Arial"/>
          <w:color w:val="575859"/>
          <w:sz w:val="21"/>
          <w:szCs w:val="21"/>
        </w:rPr>
        <w:object w:dxaOrig="225" w:dyaOrig="225" w14:anchorId="3CF1B91D">
          <v:shape id="_x0000_i2612" type="#_x0000_t75" style="width:20.15pt;height:18.3pt" o:ole="">
            <v:imagedata r:id="rId8" o:title=""/>
          </v:shape>
          <w:control r:id="rId336" w:name="DefaultOcxName264" w:shapeid="_x0000_i2612"/>
        </w:object>
      </w:r>
      <w:r>
        <w:rPr>
          <w:rFonts w:ascii="Arial" w:hAnsi="Arial" w:cs="Arial"/>
          <w:color w:val="575859"/>
          <w:sz w:val="21"/>
          <w:szCs w:val="21"/>
        </w:rPr>
        <w:t>C. Lưu trữ đều đặn trên CD-ROM</w:t>
      </w:r>
    </w:p>
    <w:p w14:paraId="67250743" w14:textId="02D2B8D1" w:rsidR="003B4F85" w:rsidRDefault="003B4F85">
      <w:pPr>
        <w:pBdr>
          <w:bottom w:val="single" w:sz="6" w:space="17" w:color="D9D9D9"/>
        </w:pBdr>
        <w:shd w:val="clear" w:color="auto" w:fill="FFFFFF"/>
        <w:ind w:left="720"/>
        <w:textAlignment w:val="baseline"/>
        <w:divId w:val="208882238"/>
        <w:rPr>
          <w:rFonts w:ascii="Arial" w:hAnsi="Arial" w:cs="Arial"/>
          <w:color w:val="575859"/>
          <w:sz w:val="21"/>
          <w:szCs w:val="21"/>
        </w:rPr>
      </w:pPr>
      <w:r>
        <w:rPr>
          <w:rFonts w:ascii="Arial" w:hAnsi="Arial" w:cs="Arial"/>
          <w:color w:val="575859"/>
          <w:sz w:val="21"/>
          <w:szCs w:val="21"/>
        </w:rPr>
        <w:object w:dxaOrig="225" w:dyaOrig="225" w14:anchorId="2057614F">
          <v:shape id="_x0000_i2615" type="#_x0000_t75" style="width:20.15pt;height:18.3pt" o:ole="">
            <v:imagedata r:id="rId8" o:title=""/>
          </v:shape>
          <w:control r:id="rId337" w:name="DefaultOcxName274" w:shapeid="_x0000_i2615"/>
        </w:object>
      </w:r>
      <w:r>
        <w:rPr>
          <w:rFonts w:ascii="Arial" w:hAnsi="Arial" w:cs="Arial"/>
          <w:color w:val="575859"/>
          <w:sz w:val="21"/>
          <w:szCs w:val="21"/>
        </w:rPr>
        <w:t>D. Mã hóa dữ liệu</w:t>
      </w:r>
    </w:p>
    <w:p w14:paraId="12947C12" w14:textId="77777777" w:rsidR="003B4F85" w:rsidRDefault="003B4F85">
      <w:pPr>
        <w:pBdr>
          <w:bottom w:val="single" w:sz="6" w:space="17" w:color="D9D9D9"/>
        </w:pBdr>
        <w:shd w:val="clear" w:color="auto" w:fill="FFFFFF"/>
        <w:ind w:left="720"/>
        <w:textAlignment w:val="baseline"/>
        <w:divId w:val="1856915053"/>
        <w:rPr>
          <w:rFonts w:ascii="Arial" w:hAnsi="Arial" w:cs="Arial"/>
          <w:color w:val="575859"/>
          <w:sz w:val="21"/>
          <w:szCs w:val="21"/>
        </w:rPr>
      </w:pPr>
      <w:r>
        <w:rPr>
          <w:rStyle w:val="docemphstrong"/>
          <w:rFonts w:ascii="Nunito" w:hAnsi="Nunito" w:cs="Arial"/>
          <w:b/>
          <w:bCs/>
          <w:color w:val="CF0101"/>
          <w:bdr w:val="single" w:sz="6" w:space="4" w:color="D9D9D9" w:frame="1"/>
        </w:rPr>
        <w:t>Sai</w:t>
      </w:r>
      <w:r>
        <w:rPr>
          <w:rFonts w:ascii="Arial" w:hAnsi="Arial" w:cs="Arial"/>
          <w:color w:val="575859"/>
          <w:sz w:val="21"/>
          <w:szCs w:val="21"/>
        </w:rPr>
        <w:t> </w:t>
      </w:r>
      <w:r>
        <w:rPr>
          <w:rStyle w:val="hps"/>
          <w:rFonts w:ascii="inherit" w:hAnsi="inherit" w:cs="Arial"/>
          <w:b/>
          <w:bCs/>
          <w:color w:val="040404"/>
          <w:bdr w:val="none" w:sz="0" w:space="0" w:color="auto" w:frame="1"/>
        </w:rPr>
        <w:t>D</w:t>
      </w:r>
      <w:r>
        <w:rPr>
          <w:rStyle w:val="hps"/>
          <w:rFonts w:ascii="Nunito" w:hAnsi="Nunito" w:cs="Arial"/>
          <w:color w:val="040404"/>
        </w:rPr>
        <w:t> là đáp án đúng</w:t>
      </w:r>
    </w:p>
    <w:p w14:paraId="65687323" w14:textId="77777777" w:rsidR="003B4F85" w:rsidRDefault="003B4F85">
      <w:pPr>
        <w:pStyle w:val="u4"/>
        <w:numPr>
          <w:ilvl w:val="0"/>
          <w:numId w:val="1"/>
        </w:numPr>
        <w:shd w:val="clear" w:color="auto" w:fill="FFFFFF"/>
        <w:spacing w:before="0" w:beforeAutospacing="0" w:after="0" w:afterAutospacing="0" w:line="330" w:lineRule="atLeast"/>
        <w:textAlignment w:val="baseline"/>
        <w:divId w:val="290483324"/>
        <w:rPr>
          <w:rFonts w:ascii="Nunito" w:hAnsi="Nunito" w:cs="Arial"/>
          <w:color w:val="0C0C0C"/>
        </w:rPr>
      </w:pPr>
      <w:r>
        <w:rPr>
          <w:rFonts w:ascii="Nunito" w:hAnsi="Nunito" w:cs="Arial"/>
          <w:color w:val="0C0C0C"/>
        </w:rPr>
        <w:t>Câu 8:</w:t>
      </w:r>
    </w:p>
    <w:p w14:paraId="7315F32F" w14:textId="77777777" w:rsidR="003B4F85" w:rsidRDefault="003B4F85">
      <w:pPr>
        <w:pStyle w:val="ThngthngWeb"/>
        <w:shd w:val="clear" w:color="auto" w:fill="FFFFFF"/>
        <w:spacing w:before="0" w:beforeAutospacing="0" w:after="0" w:afterAutospacing="0" w:line="330" w:lineRule="atLeast"/>
        <w:ind w:left="720"/>
        <w:textAlignment w:val="baseline"/>
        <w:divId w:val="290483324"/>
        <w:rPr>
          <w:rFonts w:ascii="Nunito" w:hAnsi="Nunito" w:cs="Arial"/>
          <w:color w:val="0C0C0C"/>
        </w:rPr>
      </w:pPr>
      <w:r>
        <w:rPr>
          <w:rFonts w:ascii="Nunito" w:hAnsi="Nunito" w:cs="Arial"/>
          <w:color w:val="0C0C0C"/>
        </w:rPr>
        <w:lastRenderedPageBreak/>
        <w:t>Ta ph</w:t>
      </w:r>
      <w:r>
        <w:rPr>
          <w:rFonts w:ascii="Cambria" w:hAnsi="Cambria" w:cs="Cambria"/>
          <w:color w:val="0C0C0C"/>
        </w:rPr>
        <w:t>ả</w:t>
      </w:r>
      <w:r>
        <w:rPr>
          <w:rFonts w:ascii="Nunito" w:hAnsi="Nunito" w:cs="Arial"/>
          <w:color w:val="0C0C0C"/>
        </w:rPr>
        <w:t>i l</w:t>
      </w:r>
      <w:r>
        <w:rPr>
          <w:rFonts w:ascii="Nunito" w:hAnsi="Nunito" w:cs="Nunito"/>
          <w:color w:val="0C0C0C"/>
        </w:rPr>
        <w:t>à</w:t>
      </w:r>
      <w:r>
        <w:rPr>
          <w:rFonts w:ascii="Nunito" w:hAnsi="Nunito" w:cs="Arial"/>
          <w:color w:val="0C0C0C"/>
        </w:rPr>
        <w:t>m g</w:t>
      </w:r>
      <w:r>
        <w:rPr>
          <w:rFonts w:ascii="Nunito" w:hAnsi="Nunito" w:cs="Nunito"/>
          <w:color w:val="0C0C0C"/>
        </w:rPr>
        <w:t>ì</w:t>
      </w:r>
      <w:r>
        <w:rPr>
          <w:rFonts w:ascii="Nunito" w:hAnsi="Nunito" w:cs="Arial"/>
          <w:color w:val="0C0C0C"/>
        </w:rPr>
        <w:t xml:space="preserve"> </w:t>
      </w:r>
      <w:r>
        <w:rPr>
          <w:rFonts w:ascii="Cambria" w:hAnsi="Cambria" w:cs="Cambria"/>
          <w:color w:val="0C0C0C"/>
        </w:rPr>
        <w:t>để</w:t>
      </w:r>
      <w:r>
        <w:rPr>
          <w:rFonts w:ascii="Nunito" w:hAnsi="Nunito" w:cs="Arial"/>
          <w:color w:val="0C0C0C"/>
        </w:rPr>
        <w:t xml:space="preserve"> ng</w:t>
      </w:r>
      <w:r>
        <w:rPr>
          <w:rFonts w:ascii="Cambria" w:hAnsi="Cambria" w:cs="Cambria"/>
          <w:color w:val="0C0C0C"/>
        </w:rPr>
        <w:t>ă</w:t>
      </w:r>
      <w:r>
        <w:rPr>
          <w:rFonts w:ascii="Nunito" w:hAnsi="Nunito" w:cs="Arial"/>
          <w:color w:val="0C0C0C"/>
        </w:rPr>
        <w:t>n ch</w:t>
      </w:r>
      <w:r>
        <w:rPr>
          <w:rFonts w:ascii="Cambria" w:hAnsi="Cambria" w:cs="Cambria"/>
          <w:color w:val="0C0C0C"/>
        </w:rPr>
        <w:t>ặ</w:t>
      </w:r>
      <w:r>
        <w:rPr>
          <w:rFonts w:ascii="Nunito" w:hAnsi="Nunito" w:cs="Arial"/>
          <w:color w:val="0C0C0C"/>
        </w:rPr>
        <w:t>n m</w:t>
      </w:r>
      <w:r>
        <w:rPr>
          <w:rFonts w:ascii="Cambria" w:hAnsi="Cambria" w:cs="Cambria"/>
          <w:color w:val="0C0C0C"/>
        </w:rPr>
        <w:t>ộ</w:t>
      </w:r>
      <w:r>
        <w:rPr>
          <w:rFonts w:ascii="Nunito" w:hAnsi="Nunito" w:cs="Arial"/>
          <w:color w:val="0C0C0C"/>
        </w:rPr>
        <w:t xml:space="preserve">t ai </w:t>
      </w:r>
      <w:r>
        <w:rPr>
          <w:rFonts w:ascii="Cambria" w:hAnsi="Cambria" w:cs="Cambria"/>
          <w:color w:val="0C0C0C"/>
        </w:rPr>
        <w:t>đ</w:t>
      </w:r>
      <w:r>
        <w:rPr>
          <w:rFonts w:ascii="Nunito" w:hAnsi="Nunito" w:cs="Nunito"/>
          <w:color w:val="0C0C0C"/>
        </w:rPr>
        <w:t>ó</w:t>
      </w:r>
      <w:r>
        <w:rPr>
          <w:rFonts w:ascii="Nunito" w:hAnsi="Nunito" w:cs="Arial"/>
          <w:color w:val="0C0C0C"/>
        </w:rPr>
        <w:t xml:space="preserve"> t</w:t>
      </w:r>
      <w:r>
        <w:rPr>
          <w:rFonts w:ascii="Nunito" w:hAnsi="Nunito" w:cs="Nunito"/>
          <w:color w:val="0C0C0C"/>
        </w:rPr>
        <w:t>ì</w:t>
      </w:r>
      <w:r>
        <w:rPr>
          <w:rFonts w:ascii="Nunito" w:hAnsi="Nunito" w:cs="Arial"/>
          <w:color w:val="0C0C0C"/>
        </w:rPr>
        <w:t>nh c</w:t>
      </w:r>
      <w:r>
        <w:rPr>
          <w:rFonts w:ascii="Cambria" w:hAnsi="Cambria" w:cs="Cambria"/>
          <w:color w:val="0C0C0C"/>
        </w:rPr>
        <w:t>ờ</w:t>
      </w:r>
      <w:r>
        <w:rPr>
          <w:rFonts w:ascii="Nunito" w:hAnsi="Nunito" w:cs="Arial"/>
          <w:color w:val="0C0C0C"/>
        </w:rPr>
        <w:t xml:space="preserve"> ghi </w:t>
      </w:r>
      <w:r>
        <w:rPr>
          <w:rFonts w:ascii="Cambria" w:hAnsi="Cambria" w:cs="Cambria"/>
          <w:color w:val="0C0C0C"/>
        </w:rPr>
        <w:t>đ</w:t>
      </w:r>
      <w:r>
        <w:rPr>
          <w:rFonts w:ascii="Nunito" w:hAnsi="Nunito" w:cs="Nunito"/>
          <w:color w:val="0C0C0C"/>
        </w:rPr>
        <w:t>è</w:t>
      </w:r>
      <w:r>
        <w:rPr>
          <w:rFonts w:ascii="Nunito" w:hAnsi="Nunito" w:cs="Arial"/>
          <w:color w:val="0C0C0C"/>
        </w:rPr>
        <w:t xml:space="preserve"> l</w:t>
      </w:r>
      <w:r>
        <w:rPr>
          <w:rFonts w:ascii="Nunito" w:hAnsi="Nunito" w:cs="Nunito"/>
          <w:color w:val="0C0C0C"/>
        </w:rPr>
        <w:t>ê</w:t>
      </w:r>
      <w:r>
        <w:rPr>
          <w:rFonts w:ascii="Nunito" w:hAnsi="Nunito" w:cs="Arial"/>
          <w:color w:val="0C0C0C"/>
        </w:rPr>
        <w:t>n d</w:t>
      </w:r>
      <w:r>
        <w:rPr>
          <w:rFonts w:ascii="Cambria" w:hAnsi="Cambria" w:cs="Cambria"/>
          <w:color w:val="0C0C0C"/>
        </w:rPr>
        <w:t>ữ</w:t>
      </w:r>
      <w:r>
        <w:rPr>
          <w:rFonts w:ascii="Nunito" w:hAnsi="Nunito" w:cs="Arial"/>
          <w:color w:val="0C0C0C"/>
        </w:rPr>
        <w:t xml:space="preserve"> li</w:t>
      </w:r>
      <w:r>
        <w:rPr>
          <w:rFonts w:ascii="Cambria" w:hAnsi="Cambria" w:cs="Cambria"/>
          <w:color w:val="0C0C0C"/>
        </w:rPr>
        <w:t>ệ</w:t>
      </w:r>
      <w:r>
        <w:rPr>
          <w:rFonts w:ascii="Nunito" w:hAnsi="Nunito" w:cs="Arial"/>
          <w:color w:val="0C0C0C"/>
        </w:rPr>
        <w:t>u tr</w:t>
      </w:r>
      <w:r>
        <w:rPr>
          <w:rFonts w:ascii="Nunito" w:hAnsi="Nunito" w:cs="Nunito"/>
          <w:color w:val="0C0C0C"/>
        </w:rPr>
        <w:t>ê</w:t>
      </w:r>
      <w:r>
        <w:rPr>
          <w:rFonts w:ascii="Nunito" w:hAnsi="Nunito" w:cs="Arial"/>
          <w:color w:val="0C0C0C"/>
        </w:rPr>
        <w:t>n m</w:t>
      </w:r>
      <w:r>
        <w:rPr>
          <w:rFonts w:ascii="Cambria" w:hAnsi="Cambria" w:cs="Cambria"/>
          <w:color w:val="0C0C0C"/>
        </w:rPr>
        <w:t>ộ</w:t>
      </w:r>
      <w:r>
        <w:rPr>
          <w:rFonts w:ascii="Nunito" w:hAnsi="Nunito" w:cs="Arial"/>
          <w:color w:val="0C0C0C"/>
        </w:rPr>
        <w:t>t b</w:t>
      </w:r>
      <w:r>
        <w:rPr>
          <w:rFonts w:ascii="Cambria" w:hAnsi="Cambria" w:cs="Cambria"/>
          <w:color w:val="0C0C0C"/>
        </w:rPr>
        <w:t>ă</w:t>
      </w:r>
      <w:r>
        <w:rPr>
          <w:rFonts w:ascii="Nunito" w:hAnsi="Nunito" w:cs="Arial"/>
          <w:color w:val="0C0C0C"/>
        </w:rPr>
        <w:t>ng t</w:t>
      </w:r>
      <w:r>
        <w:rPr>
          <w:rFonts w:ascii="Cambria" w:hAnsi="Cambria" w:cs="Cambria"/>
          <w:color w:val="0C0C0C"/>
        </w:rPr>
        <w:t>ừ</w:t>
      </w:r>
      <w:r>
        <w:rPr>
          <w:rFonts w:ascii="Nunito" w:hAnsi="Nunito" w:cs="Arial"/>
          <w:color w:val="0C0C0C"/>
        </w:rPr>
        <w:t>?</w:t>
      </w:r>
    </w:p>
    <w:p w14:paraId="2C1F3A60" w14:textId="15186D24" w:rsidR="003B4F85" w:rsidRDefault="003B4F85">
      <w:pPr>
        <w:pBdr>
          <w:bottom w:val="single" w:sz="6" w:space="17" w:color="D9D9D9"/>
        </w:pBdr>
        <w:shd w:val="clear" w:color="auto" w:fill="FFFFFF"/>
        <w:ind w:left="720"/>
        <w:textAlignment w:val="baseline"/>
        <w:divId w:val="906960984"/>
        <w:rPr>
          <w:rFonts w:ascii="Arial" w:hAnsi="Arial" w:cs="Arial"/>
          <w:color w:val="575859"/>
          <w:sz w:val="21"/>
          <w:szCs w:val="21"/>
        </w:rPr>
      </w:pPr>
      <w:r>
        <w:rPr>
          <w:rFonts w:ascii="Arial" w:hAnsi="Arial" w:cs="Arial"/>
          <w:color w:val="575859"/>
          <w:sz w:val="21"/>
          <w:szCs w:val="21"/>
        </w:rPr>
        <w:object w:dxaOrig="225" w:dyaOrig="225" w14:anchorId="533CCA05">
          <v:shape id="_x0000_i2618" type="#_x0000_t75" style="width:20.15pt;height:18.3pt" o:ole="">
            <v:imagedata r:id="rId8" o:title=""/>
          </v:shape>
          <w:control r:id="rId338" w:name="DefaultOcxName284" w:shapeid="_x0000_i2618"/>
        </w:object>
      </w:r>
      <w:r>
        <w:rPr>
          <w:rFonts w:ascii="Arial" w:hAnsi="Arial" w:cs="Arial"/>
          <w:color w:val="575859"/>
          <w:sz w:val="21"/>
          <w:szCs w:val="21"/>
        </w:rPr>
        <w:t>A.  Xóa nó bằng nam châm</w:t>
      </w:r>
    </w:p>
    <w:p w14:paraId="450F48B8" w14:textId="4E7D3A32" w:rsidR="003B4F85" w:rsidRDefault="003B4F85">
      <w:pPr>
        <w:pBdr>
          <w:bottom w:val="single" w:sz="6" w:space="17" w:color="D9D9D9"/>
        </w:pBdr>
        <w:shd w:val="clear" w:color="auto" w:fill="FFFFFF"/>
        <w:ind w:left="720"/>
        <w:textAlignment w:val="baseline"/>
        <w:divId w:val="1772819901"/>
        <w:rPr>
          <w:rFonts w:ascii="Arial" w:hAnsi="Arial" w:cs="Arial"/>
          <w:color w:val="575859"/>
          <w:sz w:val="21"/>
          <w:szCs w:val="21"/>
        </w:rPr>
      </w:pPr>
      <w:r>
        <w:rPr>
          <w:rFonts w:ascii="Arial" w:hAnsi="Arial" w:cs="Arial"/>
          <w:color w:val="575859"/>
          <w:sz w:val="21"/>
          <w:szCs w:val="21"/>
        </w:rPr>
        <w:object w:dxaOrig="225" w:dyaOrig="225" w14:anchorId="5E1F161B">
          <v:shape id="_x0000_i2621" type="#_x0000_t75" style="width:20.15pt;height:18.3pt" o:ole="">
            <v:imagedata r:id="rId8" o:title=""/>
          </v:shape>
          <w:control r:id="rId339" w:name="DefaultOcxName294" w:shapeid="_x0000_i2621"/>
        </w:object>
      </w:r>
      <w:r>
        <w:rPr>
          <w:rFonts w:ascii="Arial" w:hAnsi="Arial" w:cs="Arial"/>
          <w:color w:val="575859"/>
          <w:sz w:val="21"/>
          <w:szCs w:val="21"/>
        </w:rPr>
        <w:t>B. Dán nhãn cẩn thận</w:t>
      </w:r>
    </w:p>
    <w:p w14:paraId="76659E7F" w14:textId="0EBE4326" w:rsidR="003B4F85" w:rsidRDefault="003B4F85">
      <w:pPr>
        <w:pBdr>
          <w:bottom w:val="single" w:sz="6" w:space="17" w:color="D9D9D9"/>
        </w:pBdr>
        <w:shd w:val="clear" w:color="auto" w:fill="FFFFFF"/>
        <w:ind w:left="720"/>
        <w:textAlignment w:val="baseline"/>
        <w:divId w:val="2006323693"/>
        <w:rPr>
          <w:rFonts w:ascii="Arial" w:hAnsi="Arial" w:cs="Arial"/>
          <w:color w:val="575859"/>
          <w:sz w:val="21"/>
          <w:szCs w:val="21"/>
        </w:rPr>
      </w:pPr>
      <w:r>
        <w:rPr>
          <w:rFonts w:ascii="Arial" w:hAnsi="Arial" w:cs="Arial"/>
          <w:color w:val="575859"/>
          <w:sz w:val="21"/>
          <w:szCs w:val="21"/>
        </w:rPr>
        <w:object w:dxaOrig="225" w:dyaOrig="225" w14:anchorId="699FE00D">
          <v:shape id="_x0000_i2624" type="#_x0000_t75" style="width:20.15pt;height:18.3pt" o:ole="">
            <v:imagedata r:id="rId8" o:title=""/>
          </v:shape>
          <w:control r:id="rId340" w:name="DefaultOcxName304" w:shapeid="_x0000_i2624"/>
        </w:object>
      </w:r>
      <w:r>
        <w:rPr>
          <w:rFonts w:ascii="Arial" w:hAnsi="Arial" w:cs="Arial"/>
          <w:color w:val="575859"/>
          <w:sz w:val="21"/>
          <w:szCs w:val="21"/>
        </w:rPr>
        <w:t>C. Thiết lập tab "Write-protect "</w:t>
      </w:r>
    </w:p>
    <w:p w14:paraId="337E5E4E" w14:textId="61B2DC46" w:rsidR="003B4F85" w:rsidRDefault="003B4F85">
      <w:pPr>
        <w:pBdr>
          <w:bottom w:val="single" w:sz="6" w:space="17" w:color="D9D9D9"/>
        </w:pBdr>
        <w:shd w:val="clear" w:color="auto" w:fill="FFFFFF"/>
        <w:ind w:left="720"/>
        <w:textAlignment w:val="baseline"/>
        <w:divId w:val="835799996"/>
        <w:rPr>
          <w:rFonts w:ascii="Arial" w:hAnsi="Arial" w:cs="Arial"/>
          <w:color w:val="575859"/>
          <w:sz w:val="21"/>
          <w:szCs w:val="21"/>
        </w:rPr>
      </w:pPr>
      <w:r>
        <w:rPr>
          <w:rFonts w:ascii="Arial" w:hAnsi="Arial" w:cs="Arial"/>
          <w:color w:val="575859"/>
          <w:sz w:val="21"/>
          <w:szCs w:val="21"/>
        </w:rPr>
        <w:object w:dxaOrig="225" w:dyaOrig="225" w14:anchorId="35632F2F">
          <v:shape id="_x0000_i2627" type="#_x0000_t75" style="width:20.15pt;height:18.3pt" o:ole="">
            <v:imagedata r:id="rId8" o:title=""/>
          </v:shape>
          <w:control r:id="rId341" w:name="DefaultOcxName316" w:shapeid="_x0000_i2627"/>
        </w:object>
      </w:r>
      <w:r>
        <w:rPr>
          <w:rFonts w:ascii="Arial" w:hAnsi="Arial" w:cs="Arial"/>
          <w:color w:val="575859"/>
          <w:sz w:val="21"/>
          <w:szCs w:val="21"/>
        </w:rPr>
        <w:t>D. Lưu giữ nó tại chỗ</w:t>
      </w:r>
    </w:p>
    <w:p w14:paraId="11F4AD08" w14:textId="77777777" w:rsidR="003B4F85" w:rsidRDefault="003B4F85">
      <w:pPr>
        <w:pBdr>
          <w:bottom w:val="single" w:sz="6" w:space="17" w:color="D9D9D9"/>
        </w:pBdr>
        <w:shd w:val="clear" w:color="auto" w:fill="FFFFFF"/>
        <w:ind w:left="720"/>
        <w:textAlignment w:val="baseline"/>
        <w:divId w:val="1653211923"/>
        <w:rPr>
          <w:rFonts w:ascii="Arial" w:hAnsi="Arial" w:cs="Arial"/>
          <w:color w:val="575859"/>
          <w:sz w:val="21"/>
          <w:szCs w:val="21"/>
        </w:rPr>
      </w:pPr>
      <w:r>
        <w:rPr>
          <w:rStyle w:val="docemphstrong"/>
          <w:rFonts w:ascii="Nunito" w:hAnsi="Nunito" w:cs="Arial"/>
          <w:b/>
          <w:bCs/>
          <w:color w:val="CF0101"/>
          <w:bdr w:val="single" w:sz="6" w:space="4" w:color="D9D9D9" w:frame="1"/>
        </w:rPr>
        <w:t>Sai</w:t>
      </w:r>
      <w:r>
        <w:rPr>
          <w:rFonts w:ascii="Arial" w:hAnsi="Arial" w:cs="Arial"/>
          <w:color w:val="575859"/>
          <w:sz w:val="21"/>
          <w:szCs w:val="21"/>
        </w:rPr>
        <w:t> </w:t>
      </w:r>
      <w:r>
        <w:rPr>
          <w:rStyle w:val="hps"/>
          <w:rFonts w:ascii="inherit" w:hAnsi="inherit" w:cs="Arial"/>
          <w:b/>
          <w:bCs/>
          <w:color w:val="040404"/>
          <w:bdr w:val="none" w:sz="0" w:space="0" w:color="auto" w:frame="1"/>
        </w:rPr>
        <w:t>C</w:t>
      </w:r>
      <w:r>
        <w:rPr>
          <w:rStyle w:val="hps"/>
          <w:rFonts w:ascii="Nunito" w:hAnsi="Nunito" w:cs="Arial"/>
          <w:color w:val="040404"/>
        </w:rPr>
        <w:t> là đáp án đúng</w:t>
      </w:r>
    </w:p>
    <w:p w14:paraId="729EC573" w14:textId="77777777" w:rsidR="003B4F85" w:rsidRDefault="003B4F85">
      <w:pPr>
        <w:pStyle w:val="u4"/>
        <w:numPr>
          <w:ilvl w:val="0"/>
          <w:numId w:val="1"/>
        </w:numPr>
        <w:shd w:val="clear" w:color="auto" w:fill="FFFFFF"/>
        <w:spacing w:before="0" w:beforeAutospacing="0" w:after="0" w:afterAutospacing="0" w:line="330" w:lineRule="atLeast"/>
        <w:textAlignment w:val="baseline"/>
        <w:divId w:val="290483324"/>
        <w:rPr>
          <w:rFonts w:ascii="Nunito" w:hAnsi="Nunito" w:cs="Arial"/>
          <w:color w:val="0C0C0C"/>
        </w:rPr>
      </w:pPr>
      <w:r>
        <w:rPr>
          <w:rFonts w:ascii="Nunito" w:hAnsi="Nunito" w:cs="Arial"/>
          <w:color w:val="0C0C0C"/>
        </w:rPr>
        <w:t>Câu 9:</w:t>
      </w:r>
    </w:p>
    <w:p w14:paraId="5009B9CC" w14:textId="77777777" w:rsidR="003B4F85" w:rsidRDefault="003B4F85">
      <w:pPr>
        <w:pStyle w:val="ThngthngWeb"/>
        <w:shd w:val="clear" w:color="auto" w:fill="FFFFFF"/>
        <w:spacing w:before="0" w:beforeAutospacing="0" w:after="0" w:afterAutospacing="0" w:line="330" w:lineRule="atLeast"/>
        <w:ind w:left="720"/>
        <w:textAlignment w:val="baseline"/>
        <w:divId w:val="290483324"/>
        <w:rPr>
          <w:rFonts w:ascii="Nunito" w:hAnsi="Nunito" w:cs="Arial"/>
          <w:color w:val="0C0C0C"/>
        </w:rPr>
      </w:pPr>
      <w:r>
        <w:rPr>
          <w:rFonts w:ascii="Nunito" w:hAnsi="Nunito" w:cs="Arial"/>
          <w:color w:val="0C0C0C"/>
        </w:rPr>
        <w:t xml:space="preserve">Hành vi nào sau </w:t>
      </w:r>
      <w:r>
        <w:rPr>
          <w:rFonts w:ascii="Cambria" w:hAnsi="Cambria" w:cs="Cambria"/>
          <w:color w:val="0C0C0C"/>
        </w:rPr>
        <w:t>đ</w:t>
      </w:r>
      <w:r>
        <w:rPr>
          <w:rFonts w:ascii="Nunito" w:hAnsi="Nunito" w:cs="Nunito"/>
          <w:color w:val="0C0C0C"/>
        </w:rPr>
        <w:t>â</w:t>
      </w:r>
      <w:r>
        <w:rPr>
          <w:rFonts w:ascii="Nunito" w:hAnsi="Nunito" w:cs="Arial"/>
          <w:color w:val="0C0C0C"/>
        </w:rPr>
        <w:t xml:space="preserve">y </w:t>
      </w:r>
      <w:r>
        <w:rPr>
          <w:rFonts w:ascii="Cambria" w:hAnsi="Cambria" w:cs="Cambria"/>
          <w:color w:val="0C0C0C"/>
        </w:rPr>
        <w:t>ả</w:t>
      </w:r>
      <w:r>
        <w:rPr>
          <w:rFonts w:ascii="Nunito" w:hAnsi="Nunito" w:cs="Arial"/>
          <w:color w:val="0C0C0C"/>
        </w:rPr>
        <w:t>nh h</w:t>
      </w:r>
      <w:r>
        <w:rPr>
          <w:rFonts w:ascii="Cambria" w:hAnsi="Cambria" w:cs="Cambria"/>
          <w:color w:val="0C0C0C"/>
        </w:rPr>
        <w:t>ưở</w:t>
      </w:r>
      <w:r>
        <w:rPr>
          <w:rFonts w:ascii="Nunito" w:hAnsi="Nunito" w:cs="Arial"/>
          <w:color w:val="0C0C0C"/>
        </w:rPr>
        <w:t xml:space="preserve">ng </w:t>
      </w:r>
      <w:r>
        <w:rPr>
          <w:rFonts w:ascii="Cambria" w:hAnsi="Cambria" w:cs="Cambria"/>
          <w:color w:val="0C0C0C"/>
        </w:rPr>
        <w:t>đế</w:t>
      </w:r>
      <w:r>
        <w:rPr>
          <w:rFonts w:ascii="Nunito" w:hAnsi="Nunito" w:cs="Arial"/>
          <w:color w:val="0C0C0C"/>
        </w:rPr>
        <w:t>n t</w:t>
      </w:r>
      <w:r>
        <w:rPr>
          <w:rFonts w:ascii="Nunito" w:hAnsi="Nunito" w:cs="Nunito"/>
          <w:color w:val="0C0C0C"/>
        </w:rPr>
        <w:t>í</w:t>
      </w:r>
      <w:r>
        <w:rPr>
          <w:rFonts w:ascii="Nunito" w:hAnsi="Nunito" w:cs="Arial"/>
          <w:color w:val="0C0C0C"/>
        </w:rPr>
        <w:t>nh b</w:t>
      </w:r>
      <w:r>
        <w:rPr>
          <w:rFonts w:ascii="Cambria" w:hAnsi="Cambria" w:cs="Cambria"/>
          <w:color w:val="0C0C0C"/>
        </w:rPr>
        <w:t>ả</w:t>
      </w:r>
      <w:r>
        <w:rPr>
          <w:rFonts w:ascii="Nunito" w:hAnsi="Nunito" w:cs="Arial"/>
          <w:color w:val="0C0C0C"/>
        </w:rPr>
        <w:t>o m</w:t>
      </w:r>
      <w:r>
        <w:rPr>
          <w:rFonts w:ascii="Cambria" w:hAnsi="Cambria" w:cs="Cambria"/>
          <w:color w:val="0C0C0C"/>
        </w:rPr>
        <w:t>ậ</w:t>
      </w:r>
      <w:r>
        <w:rPr>
          <w:rFonts w:ascii="Nunito" w:hAnsi="Nunito" w:cs="Arial"/>
          <w:color w:val="0C0C0C"/>
        </w:rPr>
        <w:t>t h</w:t>
      </w:r>
      <w:r>
        <w:rPr>
          <w:rFonts w:ascii="Cambria" w:hAnsi="Cambria" w:cs="Cambria"/>
          <w:color w:val="0C0C0C"/>
        </w:rPr>
        <w:t>ệ</w:t>
      </w:r>
      <w:r>
        <w:rPr>
          <w:rFonts w:ascii="Nunito" w:hAnsi="Nunito" w:cs="Arial"/>
          <w:color w:val="0C0C0C"/>
        </w:rPr>
        <w:t xml:space="preserve"> th</w:t>
      </w:r>
      <w:r>
        <w:rPr>
          <w:rFonts w:ascii="Cambria" w:hAnsi="Cambria" w:cs="Cambria"/>
          <w:color w:val="0C0C0C"/>
        </w:rPr>
        <w:t>ố</w:t>
      </w:r>
      <w:r>
        <w:rPr>
          <w:rFonts w:ascii="Nunito" w:hAnsi="Nunito" w:cs="Arial"/>
          <w:color w:val="0C0C0C"/>
        </w:rPr>
        <w:t>ng th</w:t>
      </w:r>
      <w:r>
        <w:rPr>
          <w:rFonts w:ascii="Nunito" w:hAnsi="Nunito" w:cs="Nunito"/>
          <w:color w:val="0C0C0C"/>
        </w:rPr>
        <w:t>ô</w:t>
      </w:r>
      <w:r>
        <w:rPr>
          <w:rFonts w:ascii="Nunito" w:hAnsi="Nunito" w:cs="Arial"/>
          <w:color w:val="0C0C0C"/>
        </w:rPr>
        <w:t>ng tin:</w:t>
      </w:r>
    </w:p>
    <w:p w14:paraId="2029AC0A" w14:textId="70DBE304" w:rsidR="003B4F85" w:rsidRDefault="003B4F85">
      <w:pPr>
        <w:pBdr>
          <w:bottom w:val="single" w:sz="6" w:space="17" w:color="D9D9D9"/>
        </w:pBdr>
        <w:shd w:val="clear" w:color="auto" w:fill="FFFFFF"/>
        <w:ind w:left="720"/>
        <w:textAlignment w:val="baseline"/>
        <w:divId w:val="1072239797"/>
        <w:rPr>
          <w:rFonts w:ascii="Arial" w:hAnsi="Arial" w:cs="Arial"/>
          <w:color w:val="575859"/>
          <w:sz w:val="21"/>
          <w:szCs w:val="21"/>
        </w:rPr>
      </w:pPr>
      <w:r>
        <w:rPr>
          <w:rFonts w:ascii="Arial" w:hAnsi="Arial" w:cs="Arial"/>
          <w:color w:val="575859"/>
          <w:sz w:val="21"/>
          <w:szCs w:val="21"/>
        </w:rPr>
        <w:object w:dxaOrig="225" w:dyaOrig="225" w14:anchorId="3915FD75">
          <v:shape id="_x0000_i2630" type="#_x0000_t75" style="width:20.15pt;height:18.3pt" o:ole="">
            <v:imagedata r:id="rId8" o:title=""/>
          </v:shape>
          <w:control r:id="rId342" w:name="DefaultOcxName324" w:shapeid="_x0000_i2630"/>
        </w:object>
      </w:r>
      <w:r>
        <w:rPr>
          <w:rFonts w:ascii="Arial" w:hAnsi="Arial" w:cs="Arial"/>
          <w:color w:val="575859"/>
          <w:sz w:val="21"/>
          <w:szCs w:val="21"/>
        </w:rPr>
        <w:t xml:space="preserve">A. </w:t>
      </w:r>
      <w:r w:rsidRPr="0022557F">
        <w:rPr>
          <w:rFonts w:ascii="Arial" w:hAnsi="Arial" w:cs="Arial"/>
          <w:b/>
          <w:bCs/>
          <w:color w:val="575859"/>
          <w:sz w:val="21"/>
          <w:szCs w:val="21"/>
        </w:rPr>
        <w:t>Một người d</w:t>
      </w:r>
      <w:r>
        <w:rPr>
          <w:rFonts w:ascii="Arial" w:hAnsi="Arial" w:cs="Arial"/>
          <w:color w:val="575859"/>
          <w:sz w:val="21"/>
          <w:szCs w:val="21"/>
        </w:rPr>
        <w:t>ùng có thể xem thông tin của các người dùng khác</w:t>
      </w:r>
    </w:p>
    <w:p w14:paraId="79B9C8CE" w14:textId="420135A8" w:rsidR="003B4F85" w:rsidRDefault="003B4F85">
      <w:pPr>
        <w:pBdr>
          <w:bottom w:val="single" w:sz="6" w:space="17" w:color="D9D9D9"/>
        </w:pBdr>
        <w:shd w:val="clear" w:color="auto" w:fill="FFFFFF"/>
        <w:ind w:left="720"/>
        <w:textAlignment w:val="baseline"/>
        <w:divId w:val="2082825487"/>
        <w:rPr>
          <w:rFonts w:ascii="Arial" w:hAnsi="Arial" w:cs="Arial"/>
          <w:color w:val="575859"/>
          <w:sz w:val="21"/>
          <w:szCs w:val="21"/>
        </w:rPr>
      </w:pPr>
      <w:r>
        <w:rPr>
          <w:rFonts w:ascii="Arial" w:hAnsi="Arial" w:cs="Arial"/>
          <w:color w:val="575859"/>
          <w:sz w:val="21"/>
          <w:szCs w:val="21"/>
        </w:rPr>
        <w:object w:dxaOrig="225" w:dyaOrig="225" w14:anchorId="1BA9541D">
          <v:shape id="_x0000_i2633" type="#_x0000_t75" style="width:20.15pt;height:18.3pt" o:ole="">
            <v:imagedata r:id="rId8" o:title=""/>
          </v:shape>
          <w:control r:id="rId343" w:name="DefaultOcxName334" w:shapeid="_x0000_i2633"/>
        </w:object>
      </w:r>
      <w:r>
        <w:rPr>
          <w:rFonts w:ascii="Arial" w:hAnsi="Arial" w:cs="Arial"/>
          <w:color w:val="575859"/>
          <w:sz w:val="21"/>
          <w:szCs w:val="21"/>
        </w:rPr>
        <w:t>B. Virus xóa mất các tập tin trên đĩa cứng</w:t>
      </w:r>
    </w:p>
    <w:p w14:paraId="67598A7C" w14:textId="1E1069C4" w:rsidR="003B4F85" w:rsidRDefault="003B4F85">
      <w:pPr>
        <w:pBdr>
          <w:bottom w:val="single" w:sz="6" w:space="17" w:color="D9D9D9"/>
        </w:pBdr>
        <w:shd w:val="clear" w:color="auto" w:fill="FFFFFF"/>
        <w:ind w:left="720"/>
        <w:textAlignment w:val="baseline"/>
        <w:divId w:val="347828485"/>
        <w:rPr>
          <w:rFonts w:ascii="Arial" w:hAnsi="Arial" w:cs="Arial"/>
          <w:color w:val="575859"/>
          <w:sz w:val="21"/>
          <w:szCs w:val="21"/>
        </w:rPr>
      </w:pPr>
      <w:r>
        <w:rPr>
          <w:rFonts w:ascii="Arial" w:hAnsi="Arial" w:cs="Arial"/>
          <w:color w:val="575859"/>
          <w:sz w:val="21"/>
          <w:szCs w:val="21"/>
        </w:rPr>
        <w:object w:dxaOrig="225" w:dyaOrig="225" w14:anchorId="4A0C9182">
          <v:shape id="_x0000_i2636" type="#_x0000_t75" style="width:20.15pt;height:18.3pt" o:ole="">
            <v:imagedata r:id="rId8" o:title=""/>
          </v:shape>
          <w:control r:id="rId344" w:name="DefaultOcxName344" w:shapeid="_x0000_i2636"/>
        </w:object>
      </w:r>
      <w:r>
        <w:rPr>
          <w:rFonts w:ascii="Arial" w:hAnsi="Arial" w:cs="Arial"/>
          <w:color w:val="575859"/>
          <w:sz w:val="21"/>
          <w:szCs w:val="21"/>
        </w:rPr>
        <w:t>C. Mất điện thường xuyên làm hệ thống máy tính làm việc gián đọan</w:t>
      </w:r>
    </w:p>
    <w:p w14:paraId="7122966E" w14:textId="47A77D02" w:rsidR="003B4F85" w:rsidRDefault="003B4F85">
      <w:pPr>
        <w:pBdr>
          <w:bottom w:val="single" w:sz="6" w:space="17" w:color="D9D9D9"/>
        </w:pBdr>
        <w:shd w:val="clear" w:color="auto" w:fill="FFFFFF"/>
        <w:ind w:left="720"/>
        <w:textAlignment w:val="baseline"/>
        <w:divId w:val="2092892222"/>
        <w:rPr>
          <w:rFonts w:ascii="Arial" w:hAnsi="Arial" w:cs="Arial"/>
          <w:color w:val="575859"/>
          <w:sz w:val="21"/>
          <w:szCs w:val="21"/>
        </w:rPr>
      </w:pPr>
      <w:r>
        <w:rPr>
          <w:rFonts w:ascii="Arial" w:hAnsi="Arial" w:cs="Arial"/>
          <w:color w:val="575859"/>
          <w:sz w:val="21"/>
          <w:szCs w:val="21"/>
        </w:rPr>
        <w:object w:dxaOrig="225" w:dyaOrig="225" w14:anchorId="5F37122C">
          <v:shape id="_x0000_i2639" type="#_x0000_t75" style="width:20.15pt;height:18.3pt" o:ole="">
            <v:imagedata r:id="rId8" o:title=""/>
          </v:shape>
          <w:control r:id="rId345" w:name="DefaultOcxName354" w:shapeid="_x0000_i2639"/>
        </w:object>
      </w:r>
      <w:r>
        <w:rPr>
          <w:rFonts w:ascii="Arial" w:hAnsi="Arial" w:cs="Arial"/>
          <w:color w:val="575859"/>
          <w:sz w:val="21"/>
          <w:szCs w:val="21"/>
        </w:rPr>
        <w:t>D. Tất cả các hành vi trên</w:t>
      </w:r>
    </w:p>
    <w:p w14:paraId="56F1DC91" w14:textId="77777777" w:rsidR="003B4F85" w:rsidRDefault="003B4F85">
      <w:pPr>
        <w:pBdr>
          <w:bottom w:val="single" w:sz="6" w:space="17" w:color="D9D9D9"/>
        </w:pBdr>
        <w:shd w:val="clear" w:color="auto" w:fill="FFFFFF"/>
        <w:ind w:left="720"/>
        <w:textAlignment w:val="baseline"/>
        <w:divId w:val="1725635053"/>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17A78204" w14:textId="77777777" w:rsidR="003B4F85" w:rsidRDefault="003B4F85">
      <w:pPr>
        <w:pStyle w:val="u4"/>
        <w:numPr>
          <w:ilvl w:val="0"/>
          <w:numId w:val="1"/>
        </w:numPr>
        <w:shd w:val="clear" w:color="auto" w:fill="FFFFFF"/>
        <w:spacing w:before="0" w:beforeAutospacing="0" w:after="0" w:afterAutospacing="0" w:line="330" w:lineRule="atLeast"/>
        <w:textAlignment w:val="baseline"/>
        <w:divId w:val="290483324"/>
        <w:rPr>
          <w:rFonts w:ascii="Nunito" w:hAnsi="Nunito" w:cs="Arial"/>
          <w:color w:val="0C0C0C"/>
        </w:rPr>
      </w:pPr>
      <w:r>
        <w:rPr>
          <w:rFonts w:ascii="Nunito" w:hAnsi="Nunito" w:cs="Arial"/>
          <w:color w:val="0C0C0C"/>
        </w:rPr>
        <w:lastRenderedPageBreak/>
        <w:t>Câu 10:</w:t>
      </w:r>
    </w:p>
    <w:p w14:paraId="1033970B" w14:textId="77777777" w:rsidR="003B4F85" w:rsidRDefault="003B4F85">
      <w:pPr>
        <w:pStyle w:val="ThngthngWeb"/>
        <w:shd w:val="clear" w:color="auto" w:fill="FFFFFF"/>
        <w:spacing w:before="0" w:beforeAutospacing="0" w:after="0" w:afterAutospacing="0" w:line="330" w:lineRule="atLeast"/>
        <w:ind w:left="720"/>
        <w:textAlignment w:val="baseline"/>
        <w:divId w:val="290483324"/>
        <w:rPr>
          <w:rFonts w:ascii="Nunito" w:hAnsi="Nunito" w:cs="Arial"/>
          <w:color w:val="0C0C0C"/>
        </w:rPr>
      </w:pPr>
      <w:r>
        <w:rPr>
          <w:rFonts w:ascii="Nunito" w:hAnsi="Nunito" w:cs="Arial"/>
          <w:color w:val="0C0C0C"/>
        </w:rPr>
        <w:t> So sánh t</w:t>
      </w:r>
      <w:r>
        <w:rPr>
          <w:rFonts w:ascii="Cambria" w:hAnsi="Cambria" w:cs="Cambria"/>
          <w:color w:val="0C0C0C"/>
        </w:rPr>
        <w:t>ố</w:t>
      </w:r>
      <w:r>
        <w:rPr>
          <w:rFonts w:ascii="Nunito" w:hAnsi="Nunito" w:cs="Arial"/>
          <w:color w:val="0C0C0C"/>
        </w:rPr>
        <w:t xml:space="preserve">c </w:t>
      </w:r>
      <w:r>
        <w:rPr>
          <w:rFonts w:ascii="Cambria" w:hAnsi="Cambria" w:cs="Cambria"/>
          <w:color w:val="0C0C0C"/>
        </w:rPr>
        <w:t>độ</w:t>
      </w:r>
      <w:r>
        <w:rPr>
          <w:rFonts w:ascii="Nunito" w:hAnsi="Nunito" w:cs="Arial"/>
          <w:color w:val="0C0C0C"/>
        </w:rPr>
        <w:t xml:space="preserve"> m</w:t>
      </w:r>
      <w:r>
        <w:rPr>
          <w:rFonts w:ascii="Nunito" w:hAnsi="Nunito" w:cs="Nunito"/>
          <w:color w:val="0C0C0C"/>
        </w:rPr>
        <w:t>ã</w:t>
      </w:r>
      <w:r>
        <w:rPr>
          <w:rFonts w:ascii="Nunito" w:hAnsi="Nunito" w:cs="Arial"/>
          <w:color w:val="0C0C0C"/>
        </w:rPr>
        <w:t xml:space="preserve"> h</w:t>
      </w:r>
      <w:r>
        <w:rPr>
          <w:rFonts w:ascii="Nunito" w:hAnsi="Nunito" w:cs="Nunito"/>
          <w:color w:val="0C0C0C"/>
        </w:rPr>
        <w:t>ó</w:t>
      </w:r>
      <w:r>
        <w:rPr>
          <w:rFonts w:ascii="Nunito" w:hAnsi="Nunito" w:cs="Arial"/>
          <w:color w:val="0C0C0C"/>
        </w:rPr>
        <w:t>a v</w:t>
      </w:r>
      <w:r>
        <w:rPr>
          <w:rFonts w:ascii="Nunito" w:hAnsi="Nunito" w:cs="Nunito"/>
          <w:color w:val="0C0C0C"/>
        </w:rPr>
        <w:t>à</w:t>
      </w:r>
      <w:r>
        <w:rPr>
          <w:rFonts w:ascii="Nunito" w:hAnsi="Nunito" w:cs="Arial"/>
          <w:color w:val="0C0C0C"/>
        </w:rPr>
        <w:t xml:space="preserve"> gi</w:t>
      </w:r>
      <w:r>
        <w:rPr>
          <w:rFonts w:ascii="Cambria" w:hAnsi="Cambria" w:cs="Cambria"/>
          <w:color w:val="0C0C0C"/>
        </w:rPr>
        <w:t>ả</w:t>
      </w:r>
      <w:r>
        <w:rPr>
          <w:rFonts w:ascii="Nunito" w:hAnsi="Nunito" w:cs="Arial"/>
          <w:color w:val="0C0C0C"/>
        </w:rPr>
        <w:t>i m</w:t>
      </w:r>
      <w:r>
        <w:rPr>
          <w:rFonts w:ascii="Nunito" w:hAnsi="Nunito" w:cs="Nunito"/>
          <w:color w:val="0C0C0C"/>
        </w:rPr>
        <w:t>ã</w:t>
      </w:r>
      <w:r>
        <w:rPr>
          <w:rFonts w:ascii="Nunito" w:hAnsi="Nunito" w:cs="Arial"/>
          <w:color w:val="0C0C0C"/>
        </w:rPr>
        <w:t xml:space="preserve"> c</w:t>
      </w:r>
      <w:r>
        <w:rPr>
          <w:rFonts w:ascii="Cambria" w:hAnsi="Cambria" w:cs="Cambria"/>
          <w:color w:val="0C0C0C"/>
        </w:rPr>
        <w:t>ủ</w:t>
      </w:r>
      <w:r>
        <w:rPr>
          <w:rFonts w:ascii="Nunito" w:hAnsi="Nunito" w:cs="Arial"/>
          <w:color w:val="0C0C0C"/>
        </w:rPr>
        <w:t>a h</w:t>
      </w:r>
      <w:r>
        <w:rPr>
          <w:rFonts w:ascii="Cambria" w:hAnsi="Cambria" w:cs="Cambria"/>
          <w:color w:val="0C0C0C"/>
        </w:rPr>
        <w:t>ệ</w:t>
      </w:r>
      <w:r>
        <w:rPr>
          <w:rFonts w:ascii="Nunito" w:hAnsi="Nunito" w:cs="Arial"/>
          <w:color w:val="0C0C0C"/>
        </w:rPr>
        <w:t xml:space="preserve"> m</w:t>
      </w:r>
      <w:r>
        <w:rPr>
          <w:rFonts w:ascii="Cambria" w:hAnsi="Cambria" w:cs="Cambria"/>
          <w:color w:val="0C0C0C"/>
        </w:rPr>
        <w:t>ậ</w:t>
      </w:r>
      <w:r>
        <w:rPr>
          <w:rFonts w:ascii="Nunito" w:hAnsi="Nunito" w:cs="Arial"/>
          <w:color w:val="0C0C0C"/>
        </w:rPr>
        <w:t>t m</w:t>
      </w:r>
      <w:r>
        <w:rPr>
          <w:rFonts w:ascii="Nunito" w:hAnsi="Nunito" w:cs="Nunito"/>
          <w:color w:val="0C0C0C"/>
        </w:rPr>
        <w:t>ã</w:t>
      </w:r>
      <w:r>
        <w:rPr>
          <w:rFonts w:ascii="Nunito" w:hAnsi="Nunito" w:cs="Arial"/>
          <w:color w:val="0C0C0C"/>
        </w:rPr>
        <w:t xml:space="preserve"> c</w:t>
      </w:r>
      <w:r>
        <w:rPr>
          <w:rFonts w:ascii="Nunito" w:hAnsi="Nunito" w:cs="Nunito"/>
          <w:color w:val="0C0C0C"/>
        </w:rPr>
        <w:t>ô</w:t>
      </w:r>
      <w:r>
        <w:rPr>
          <w:rFonts w:ascii="Nunito" w:hAnsi="Nunito" w:cs="Arial"/>
          <w:color w:val="0C0C0C"/>
        </w:rPr>
        <w:t>ng khai v</w:t>
      </w:r>
      <w:r>
        <w:rPr>
          <w:rFonts w:ascii="Cambria" w:hAnsi="Cambria" w:cs="Cambria"/>
          <w:color w:val="0C0C0C"/>
        </w:rPr>
        <w:t>ớ</w:t>
      </w:r>
      <w:r>
        <w:rPr>
          <w:rFonts w:ascii="Nunito" w:hAnsi="Nunito" w:cs="Arial"/>
          <w:color w:val="0C0C0C"/>
        </w:rPr>
        <w:t>i m</w:t>
      </w:r>
      <w:r>
        <w:rPr>
          <w:rFonts w:ascii="Cambria" w:hAnsi="Cambria" w:cs="Cambria"/>
          <w:color w:val="0C0C0C"/>
        </w:rPr>
        <w:t>ạ</w:t>
      </w:r>
      <w:r>
        <w:rPr>
          <w:rFonts w:ascii="Nunito" w:hAnsi="Nunito" w:cs="Arial"/>
          <w:color w:val="0C0C0C"/>
        </w:rPr>
        <w:t>t m</w:t>
      </w:r>
      <w:r>
        <w:rPr>
          <w:rFonts w:ascii="Nunito" w:hAnsi="Nunito" w:cs="Nunito"/>
          <w:color w:val="0C0C0C"/>
        </w:rPr>
        <w:t>à</w:t>
      </w:r>
      <w:r>
        <w:rPr>
          <w:rFonts w:ascii="Nunito" w:hAnsi="Nunito" w:cs="Arial"/>
          <w:color w:val="0C0C0C"/>
        </w:rPr>
        <w:t xml:space="preserve"> b</w:t>
      </w:r>
      <w:r>
        <w:rPr>
          <w:rFonts w:ascii="Nunito" w:hAnsi="Nunito" w:cs="Nunito"/>
          <w:color w:val="0C0C0C"/>
        </w:rPr>
        <w:t>í</w:t>
      </w:r>
      <w:r>
        <w:rPr>
          <w:rFonts w:ascii="Nunito" w:hAnsi="Nunito" w:cs="Arial"/>
          <w:color w:val="0C0C0C"/>
        </w:rPr>
        <w:t xml:space="preserve"> m</w:t>
      </w:r>
      <w:r>
        <w:rPr>
          <w:rFonts w:ascii="Cambria" w:hAnsi="Cambria" w:cs="Cambria"/>
          <w:color w:val="0C0C0C"/>
        </w:rPr>
        <w:t>ậ</w:t>
      </w:r>
      <w:r>
        <w:rPr>
          <w:rFonts w:ascii="Nunito" w:hAnsi="Nunito" w:cs="Arial"/>
          <w:color w:val="0C0C0C"/>
        </w:rPr>
        <w:t>t hi</w:t>
      </w:r>
      <w:r>
        <w:rPr>
          <w:rFonts w:ascii="Cambria" w:hAnsi="Cambria" w:cs="Cambria"/>
          <w:color w:val="0C0C0C"/>
        </w:rPr>
        <w:t>ệ</w:t>
      </w:r>
      <w:r>
        <w:rPr>
          <w:rFonts w:ascii="Nunito" w:hAnsi="Nunito" w:cs="Arial"/>
          <w:color w:val="0C0C0C"/>
        </w:rPr>
        <w:t xml:space="preserve">n </w:t>
      </w:r>
      <w:r>
        <w:rPr>
          <w:rFonts w:ascii="Cambria" w:hAnsi="Cambria" w:cs="Cambria"/>
          <w:color w:val="0C0C0C"/>
        </w:rPr>
        <w:t>đạ</w:t>
      </w:r>
      <w:r>
        <w:rPr>
          <w:rFonts w:ascii="Nunito" w:hAnsi="Nunito" w:cs="Arial"/>
          <w:color w:val="0C0C0C"/>
        </w:rPr>
        <w:t>i( v</w:t>
      </w:r>
      <w:r>
        <w:rPr>
          <w:rFonts w:ascii="Cambria" w:hAnsi="Cambria" w:cs="Cambria"/>
          <w:color w:val="0C0C0C"/>
        </w:rPr>
        <w:t>ớ</w:t>
      </w:r>
      <w:r>
        <w:rPr>
          <w:rFonts w:ascii="Nunito" w:hAnsi="Nunito" w:cs="Arial"/>
          <w:color w:val="0C0C0C"/>
        </w:rPr>
        <w:t>i t</w:t>
      </w:r>
      <w:r>
        <w:rPr>
          <w:rFonts w:ascii="Cambria" w:hAnsi="Cambria" w:cs="Cambria"/>
          <w:color w:val="0C0C0C"/>
        </w:rPr>
        <w:t>ố</w:t>
      </w:r>
      <w:r>
        <w:rPr>
          <w:rFonts w:ascii="Nunito" w:hAnsi="Nunito" w:cs="Arial"/>
          <w:color w:val="0C0C0C"/>
        </w:rPr>
        <w:t xml:space="preserve">c </w:t>
      </w:r>
      <w:r>
        <w:rPr>
          <w:rFonts w:ascii="Cambria" w:hAnsi="Cambria" w:cs="Cambria"/>
          <w:color w:val="0C0C0C"/>
        </w:rPr>
        <w:t>độ</w:t>
      </w:r>
      <w:r>
        <w:rPr>
          <w:rFonts w:ascii="Nunito" w:hAnsi="Nunito" w:cs="Arial"/>
          <w:color w:val="0C0C0C"/>
        </w:rPr>
        <w:t xml:space="preserve"> d</w:t>
      </w:r>
      <w:r>
        <w:rPr>
          <w:rFonts w:ascii="Nunito" w:hAnsi="Nunito" w:cs="Nunito"/>
          <w:color w:val="0C0C0C"/>
        </w:rPr>
        <w:t>à</w:t>
      </w:r>
      <w:r>
        <w:rPr>
          <w:rFonts w:ascii="Nunito" w:hAnsi="Nunito" w:cs="Arial"/>
          <w:color w:val="0C0C0C"/>
        </w:rPr>
        <w:t>i b</w:t>
      </w:r>
      <w:r>
        <w:rPr>
          <w:rFonts w:ascii="Cambria" w:hAnsi="Cambria" w:cs="Cambria"/>
          <w:color w:val="0C0C0C"/>
        </w:rPr>
        <w:t>ả</w:t>
      </w:r>
      <w:r>
        <w:rPr>
          <w:rFonts w:ascii="Nunito" w:hAnsi="Nunito" w:cs="Arial"/>
          <w:color w:val="0C0C0C"/>
        </w:rPr>
        <w:t>n r</w:t>
      </w:r>
      <w:r>
        <w:rPr>
          <w:rFonts w:ascii="Nunito" w:hAnsi="Nunito" w:cs="Nunito"/>
          <w:color w:val="0C0C0C"/>
        </w:rPr>
        <w:t>õ</w:t>
      </w:r>
      <w:r>
        <w:rPr>
          <w:rFonts w:ascii="Nunito" w:hAnsi="Nunito" w:cs="Arial"/>
          <w:color w:val="0C0C0C"/>
        </w:rPr>
        <w:t xml:space="preserve"> v</w:t>
      </w:r>
      <w:r>
        <w:rPr>
          <w:rFonts w:ascii="Nunito" w:hAnsi="Nunito" w:cs="Nunito"/>
          <w:color w:val="0C0C0C"/>
        </w:rPr>
        <w:t>à</w:t>
      </w:r>
      <w:r>
        <w:rPr>
          <w:rFonts w:ascii="Nunito" w:hAnsi="Nunito" w:cs="Arial"/>
          <w:color w:val="0C0C0C"/>
        </w:rPr>
        <w:t xml:space="preserve"> </w:t>
      </w:r>
      <w:r>
        <w:rPr>
          <w:rFonts w:ascii="Cambria" w:hAnsi="Cambria" w:cs="Cambria"/>
          <w:color w:val="0C0C0C"/>
        </w:rPr>
        <w:t>độ</w:t>
      </w:r>
      <w:r>
        <w:rPr>
          <w:rFonts w:ascii="Nunito" w:hAnsi="Nunito" w:cs="Arial"/>
          <w:color w:val="0C0C0C"/>
        </w:rPr>
        <w:t xml:space="preserve"> d</w:t>
      </w:r>
      <w:r>
        <w:rPr>
          <w:rFonts w:ascii="Nunito" w:hAnsi="Nunito" w:cs="Nunito"/>
          <w:color w:val="0C0C0C"/>
        </w:rPr>
        <w:t>à</w:t>
      </w:r>
      <w:r>
        <w:rPr>
          <w:rFonts w:ascii="Nunito" w:hAnsi="Nunito" w:cs="Arial"/>
          <w:color w:val="0C0C0C"/>
        </w:rPr>
        <w:t>i kh</w:t>
      </w:r>
      <w:r>
        <w:rPr>
          <w:rFonts w:ascii="Nunito" w:hAnsi="Nunito" w:cs="Nunito"/>
          <w:color w:val="0C0C0C"/>
        </w:rPr>
        <w:t>ó</w:t>
      </w:r>
      <w:r>
        <w:rPr>
          <w:rFonts w:ascii="Nunito" w:hAnsi="Nunito" w:cs="Arial"/>
          <w:color w:val="0C0C0C"/>
        </w:rPr>
        <w:t>a)?</w:t>
      </w:r>
    </w:p>
    <w:p w14:paraId="26362E54" w14:textId="4DC1F360" w:rsidR="003B4F85" w:rsidRDefault="003B4F85">
      <w:pPr>
        <w:pBdr>
          <w:bottom w:val="single" w:sz="6" w:space="17" w:color="D9D9D9"/>
        </w:pBdr>
        <w:shd w:val="clear" w:color="auto" w:fill="FFFFFF"/>
        <w:ind w:left="720"/>
        <w:textAlignment w:val="baseline"/>
        <w:divId w:val="1175456179"/>
        <w:rPr>
          <w:rFonts w:ascii="Arial" w:hAnsi="Arial" w:cs="Arial"/>
          <w:color w:val="575859"/>
          <w:sz w:val="21"/>
          <w:szCs w:val="21"/>
        </w:rPr>
      </w:pPr>
      <w:r>
        <w:rPr>
          <w:rFonts w:ascii="Arial" w:hAnsi="Arial" w:cs="Arial"/>
          <w:color w:val="575859"/>
          <w:sz w:val="21"/>
          <w:szCs w:val="21"/>
        </w:rPr>
        <w:object w:dxaOrig="225" w:dyaOrig="225" w14:anchorId="5EC11C0A">
          <v:shape id="_x0000_i2642" type="#_x0000_t75" style="width:20.15pt;height:18.3pt" o:ole="">
            <v:imagedata r:id="rId8" o:title=""/>
          </v:shape>
          <w:control r:id="rId346" w:name="DefaultOcxName364" w:shapeid="_x0000_i2642"/>
        </w:object>
      </w:r>
      <w:r>
        <w:rPr>
          <w:rFonts w:ascii="Arial" w:hAnsi="Arial" w:cs="Arial"/>
          <w:color w:val="575859"/>
          <w:sz w:val="21"/>
          <w:szCs w:val="21"/>
        </w:rPr>
        <w:t xml:space="preserve">A. </w:t>
      </w:r>
      <w:r w:rsidRPr="0022557F">
        <w:rPr>
          <w:rFonts w:ascii="Arial" w:hAnsi="Arial" w:cs="Arial"/>
          <w:b/>
          <w:bCs/>
          <w:color w:val="575859"/>
          <w:sz w:val="21"/>
          <w:szCs w:val="21"/>
        </w:rPr>
        <w:t>Mật mã công k</w:t>
      </w:r>
      <w:r>
        <w:rPr>
          <w:rFonts w:ascii="Arial" w:hAnsi="Arial" w:cs="Arial"/>
          <w:color w:val="575859"/>
          <w:sz w:val="21"/>
          <w:szCs w:val="21"/>
        </w:rPr>
        <w:t>hai chậm hơn</w:t>
      </w:r>
    </w:p>
    <w:p w14:paraId="079C223D" w14:textId="355138F6" w:rsidR="003B4F85" w:rsidRDefault="003B4F85">
      <w:pPr>
        <w:pBdr>
          <w:bottom w:val="single" w:sz="6" w:space="17" w:color="D9D9D9"/>
        </w:pBdr>
        <w:shd w:val="clear" w:color="auto" w:fill="FFFFFF"/>
        <w:ind w:left="720"/>
        <w:textAlignment w:val="baseline"/>
        <w:divId w:val="645623407"/>
        <w:rPr>
          <w:rFonts w:ascii="Arial" w:hAnsi="Arial" w:cs="Arial"/>
          <w:color w:val="575859"/>
          <w:sz w:val="21"/>
          <w:szCs w:val="21"/>
        </w:rPr>
      </w:pPr>
      <w:r>
        <w:rPr>
          <w:rFonts w:ascii="Arial" w:hAnsi="Arial" w:cs="Arial"/>
          <w:color w:val="575859"/>
          <w:sz w:val="21"/>
          <w:szCs w:val="21"/>
        </w:rPr>
        <w:object w:dxaOrig="225" w:dyaOrig="225" w14:anchorId="315DA7B7">
          <v:shape id="_x0000_i2645" type="#_x0000_t75" style="width:20.15pt;height:18.3pt" o:ole="">
            <v:imagedata r:id="rId8" o:title=""/>
          </v:shape>
          <w:control r:id="rId347" w:name="DefaultOcxName374" w:shapeid="_x0000_i2645"/>
        </w:object>
      </w:r>
      <w:r>
        <w:rPr>
          <w:rFonts w:ascii="Arial" w:hAnsi="Arial" w:cs="Arial"/>
          <w:color w:val="575859"/>
          <w:sz w:val="21"/>
          <w:szCs w:val="21"/>
        </w:rPr>
        <w:t>B. Tốc độ như nhau</w:t>
      </w:r>
    </w:p>
    <w:p w14:paraId="0BDA29D9" w14:textId="29380A61" w:rsidR="003B4F85" w:rsidRDefault="003B4F85">
      <w:pPr>
        <w:pBdr>
          <w:bottom w:val="single" w:sz="6" w:space="17" w:color="D9D9D9"/>
        </w:pBdr>
        <w:shd w:val="clear" w:color="auto" w:fill="FFFFFF"/>
        <w:ind w:left="720"/>
        <w:textAlignment w:val="baseline"/>
        <w:divId w:val="1216812831"/>
        <w:rPr>
          <w:rFonts w:ascii="Arial" w:hAnsi="Arial" w:cs="Arial"/>
          <w:color w:val="575859"/>
          <w:sz w:val="21"/>
          <w:szCs w:val="21"/>
        </w:rPr>
      </w:pPr>
      <w:r>
        <w:rPr>
          <w:rFonts w:ascii="Arial" w:hAnsi="Arial" w:cs="Arial"/>
          <w:color w:val="575859"/>
          <w:sz w:val="21"/>
          <w:szCs w:val="21"/>
        </w:rPr>
        <w:object w:dxaOrig="225" w:dyaOrig="225" w14:anchorId="70F7E986">
          <v:shape id="_x0000_i2648" type="#_x0000_t75" style="width:20.15pt;height:18.3pt" o:ole="">
            <v:imagedata r:id="rId8" o:title=""/>
          </v:shape>
          <w:control r:id="rId348" w:name="DefaultOcxName383" w:shapeid="_x0000_i2648"/>
        </w:object>
      </w:r>
      <w:r>
        <w:rPr>
          <w:rFonts w:ascii="Arial" w:hAnsi="Arial" w:cs="Arial"/>
          <w:color w:val="575859"/>
          <w:sz w:val="21"/>
          <w:szCs w:val="21"/>
        </w:rPr>
        <w:t>C. Mật mã công khai nhanh hơn </w:t>
      </w:r>
    </w:p>
    <w:p w14:paraId="4B841956" w14:textId="10EC9F1F" w:rsidR="003B4F85" w:rsidRDefault="003B4F85">
      <w:pPr>
        <w:pBdr>
          <w:bottom w:val="single" w:sz="6" w:space="17" w:color="D9D9D9"/>
        </w:pBdr>
        <w:shd w:val="clear" w:color="auto" w:fill="FFFFFF"/>
        <w:ind w:left="720"/>
        <w:textAlignment w:val="baseline"/>
        <w:divId w:val="199050749"/>
        <w:rPr>
          <w:rFonts w:ascii="Arial" w:hAnsi="Arial" w:cs="Arial"/>
          <w:color w:val="575859"/>
          <w:sz w:val="21"/>
          <w:szCs w:val="21"/>
        </w:rPr>
      </w:pPr>
      <w:r>
        <w:rPr>
          <w:rFonts w:ascii="Arial" w:hAnsi="Arial" w:cs="Arial"/>
          <w:color w:val="575859"/>
          <w:sz w:val="21"/>
          <w:szCs w:val="21"/>
        </w:rPr>
        <w:object w:dxaOrig="225" w:dyaOrig="225" w14:anchorId="71C6B5E8">
          <v:shape id="_x0000_i2651" type="#_x0000_t75" style="width:20.15pt;height:18.3pt" o:ole="">
            <v:imagedata r:id="rId8" o:title=""/>
          </v:shape>
          <w:control r:id="rId349" w:name="DefaultOcxName393" w:shapeid="_x0000_i2651"/>
        </w:object>
      </w:r>
      <w:r>
        <w:rPr>
          <w:rFonts w:ascii="Arial" w:hAnsi="Arial" w:cs="Arial"/>
          <w:color w:val="575859"/>
          <w:sz w:val="21"/>
          <w:szCs w:val="21"/>
        </w:rPr>
        <w:t>D. Không so sánh được</w:t>
      </w:r>
    </w:p>
    <w:p w14:paraId="25CCD83A" w14:textId="77777777" w:rsidR="003B4F85" w:rsidRDefault="003B4F85">
      <w:pPr>
        <w:pBdr>
          <w:bottom w:val="single" w:sz="6" w:space="17" w:color="D9D9D9"/>
        </w:pBdr>
        <w:shd w:val="clear" w:color="auto" w:fill="FFFFFF"/>
        <w:ind w:left="720"/>
        <w:textAlignment w:val="baseline"/>
        <w:divId w:val="1515875113"/>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3E8FF6B2" w14:textId="77777777" w:rsidR="003B4F85" w:rsidRDefault="003B4F85">
      <w:pPr>
        <w:pStyle w:val="u4"/>
        <w:numPr>
          <w:ilvl w:val="0"/>
          <w:numId w:val="1"/>
        </w:numPr>
        <w:shd w:val="clear" w:color="auto" w:fill="FFFFFF"/>
        <w:spacing w:before="0" w:beforeAutospacing="0" w:after="0" w:afterAutospacing="0" w:line="330" w:lineRule="atLeast"/>
        <w:textAlignment w:val="baseline"/>
        <w:divId w:val="290483324"/>
        <w:rPr>
          <w:rFonts w:ascii="Nunito" w:hAnsi="Nunito" w:cs="Arial"/>
          <w:color w:val="0C0C0C"/>
        </w:rPr>
      </w:pPr>
      <w:r>
        <w:rPr>
          <w:rFonts w:ascii="Nunito" w:hAnsi="Nunito" w:cs="Arial"/>
          <w:color w:val="0C0C0C"/>
        </w:rPr>
        <w:t>Câu 11:</w:t>
      </w:r>
    </w:p>
    <w:p w14:paraId="33F7EB66" w14:textId="77777777" w:rsidR="003B4F85" w:rsidRDefault="003B4F85">
      <w:pPr>
        <w:pStyle w:val="ThngthngWeb"/>
        <w:shd w:val="clear" w:color="auto" w:fill="FFFFFF"/>
        <w:spacing w:before="0" w:beforeAutospacing="0" w:after="0" w:afterAutospacing="0" w:line="330" w:lineRule="atLeast"/>
        <w:ind w:left="720"/>
        <w:textAlignment w:val="baseline"/>
        <w:divId w:val="290483324"/>
        <w:rPr>
          <w:rFonts w:ascii="Nunito" w:hAnsi="Nunito" w:cs="Arial"/>
          <w:color w:val="0C0C0C"/>
        </w:rPr>
      </w:pPr>
      <w:r>
        <w:rPr>
          <w:rFonts w:ascii="Nunito" w:hAnsi="Nunito" w:cs="Arial"/>
          <w:color w:val="0C0C0C"/>
        </w:rPr>
        <w:t>Gi</w:t>
      </w:r>
      <w:r>
        <w:rPr>
          <w:rFonts w:ascii="Cambria" w:hAnsi="Cambria" w:cs="Cambria"/>
          <w:color w:val="0C0C0C"/>
        </w:rPr>
        <w:t>ả</w:t>
      </w:r>
      <w:r>
        <w:rPr>
          <w:rFonts w:ascii="Nunito" w:hAnsi="Nunito" w:cs="Arial"/>
          <w:color w:val="0C0C0C"/>
        </w:rPr>
        <w:t>i m</w:t>
      </w:r>
      <w:r>
        <w:rPr>
          <w:rFonts w:ascii="Nunito" w:hAnsi="Nunito" w:cs="Nunito"/>
          <w:color w:val="0C0C0C"/>
        </w:rPr>
        <w:t>ã</w:t>
      </w:r>
      <w:r>
        <w:rPr>
          <w:rFonts w:ascii="Nunito" w:hAnsi="Nunito" w:cs="Arial"/>
          <w:color w:val="0C0C0C"/>
        </w:rPr>
        <w:t xml:space="preserve"> l</w:t>
      </w:r>
      <w:r>
        <w:rPr>
          <w:rFonts w:ascii="Nunito" w:hAnsi="Nunito" w:cs="Nunito"/>
          <w:color w:val="0C0C0C"/>
        </w:rPr>
        <w:t>à</w:t>
      </w:r>
      <w:r>
        <w:rPr>
          <w:rFonts w:ascii="Nunito" w:hAnsi="Nunito" w:cs="Arial"/>
          <w:color w:val="0C0C0C"/>
        </w:rPr>
        <w:t>:</w:t>
      </w:r>
    </w:p>
    <w:p w14:paraId="490E6EA3" w14:textId="4D2B74DE" w:rsidR="003B4F85" w:rsidRDefault="003B4F85">
      <w:pPr>
        <w:pBdr>
          <w:bottom w:val="single" w:sz="6" w:space="17" w:color="D9D9D9"/>
        </w:pBdr>
        <w:shd w:val="clear" w:color="auto" w:fill="FFFFFF"/>
        <w:ind w:left="720"/>
        <w:textAlignment w:val="baseline"/>
        <w:divId w:val="1911114053"/>
        <w:rPr>
          <w:rFonts w:ascii="Arial" w:hAnsi="Arial" w:cs="Arial"/>
          <w:color w:val="575859"/>
          <w:sz w:val="21"/>
          <w:szCs w:val="21"/>
        </w:rPr>
      </w:pPr>
      <w:r>
        <w:rPr>
          <w:rFonts w:ascii="Arial" w:hAnsi="Arial" w:cs="Arial"/>
          <w:color w:val="575859"/>
          <w:sz w:val="21"/>
          <w:szCs w:val="21"/>
        </w:rPr>
        <w:object w:dxaOrig="225" w:dyaOrig="225" w14:anchorId="6F3D8BC6">
          <v:shape id="_x0000_i2654" type="#_x0000_t75" style="width:20.15pt;height:18.3pt" o:ole="">
            <v:imagedata r:id="rId8" o:title=""/>
          </v:shape>
          <w:control r:id="rId350" w:name="DefaultOcxName403" w:shapeid="_x0000_i2654"/>
        </w:object>
      </w:r>
      <w:r>
        <w:rPr>
          <w:rFonts w:ascii="Arial" w:hAnsi="Arial" w:cs="Arial"/>
          <w:color w:val="575859"/>
          <w:sz w:val="21"/>
          <w:szCs w:val="21"/>
        </w:rPr>
        <w:t xml:space="preserve">A. </w:t>
      </w:r>
      <w:r w:rsidRPr="0022557F">
        <w:rPr>
          <w:rFonts w:ascii="Arial" w:hAnsi="Arial" w:cs="Arial"/>
          <w:b/>
          <w:bCs/>
          <w:color w:val="575859"/>
          <w:sz w:val="21"/>
          <w:szCs w:val="21"/>
        </w:rPr>
        <w:t>Quá trình biến đ</w:t>
      </w:r>
      <w:r>
        <w:rPr>
          <w:rFonts w:ascii="Arial" w:hAnsi="Arial" w:cs="Arial"/>
          <w:color w:val="575859"/>
          <w:sz w:val="21"/>
          <w:szCs w:val="21"/>
        </w:rPr>
        <w:t>ổi thông tin từ dạng không đọc được sang dạng đọc được</w:t>
      </w:r>
    </w:p>
    <w:p w14:paraId="49B7411A" w14:textId="7633DC68" w:rsidR="003B4F85" w:rsidRDefault="003B4F85">
      <w:pPr>
        <w:pBdr>
          <w:bottom w:val="single" w:sz="6" w:space="17" w:color="D9D9D9"/>
        </w:pBdr>
        <w:shd w:val="clear" w:color="auto" w:fill="FFFFFF"/>
        <w:ind w:left="720"/>
        <w:textAlignment w:val="baseline"/>
        <w:divId w:val="194777147"/>
        <w:rPr>
          <w:rFonts w:ascii="Arial" w:hAnsi="Arial" w:cs="Arial"/>
          <w:color w:val="575859"/>
          <w:sz w:val="21"/>
          <w:szCs w:val="21"/>
        </w:rPr>
      </w:pPr>
      <w:r>
        <w:rPr>
          <w:rFonts w:ascii="Arial" w:hAnsi="Arial" w:cs="Arial"/>
          <w:color w:val="575859"/>
          <w:sz w:val="21"/>
          <w:szCs w:val="21"/>
        </w:rPr>
        <w:object w:dxaOrig="225" w:dyaOrig="225" w14:anchorId="27282CEF">
          <v:shape id="_x0000_i2657" type="#_x0000_t75" style="width:20.15pt;height:18.3pt" o:ole="">
            <v:imagedata r:id="rId8" o:title=""/>
          </v:shape>
          <w:control r:id="rId351" w:name="DefaultOcxName415" w:shapeid="_x0000_i2657"/>
        </w:object>
      </w:r>
      <w:r>
        <w:rPr>
          <w:rFonts w:ascii="Arial" w:hAnsi="Arial" w:cs="Arial"/>
          <w:color w:val="575859"/>
          <w:sz w:val="21"/>
          <w:szCs w:val="21"/>
        </w:rPr>
        <w:t>B. Quá trình tấn công hệ mật mã để tìm bản rõ và khóa bí mật</w:t>
      </w:r>
    </w:p>
    <w:p w14:paraId="16494CC7" w14:textId="6D0AE8F8" w:rsidR="003B4F85" w:rsidRDefault="003B4F85">
      <w:pPr>
        <w:pBdr>
          <w:bottom w:val="single" w:sz="6" w:space="17" w:color="D9D9D9"/>
        </w:pBdr>
        <w:shd w:val="clear" w:color="auto" w:fill="FFFFFF"/>
        <w:ind w:left="720"/>
        <w:textAlignment w:val="baseline"/>
        <w:divId w:val="680274525"/>
        <w:rPr>
          <w:rFonts w:ascii="Arial" w:hAnsi="Arial" w:cs="Arial"/>
          <w:color w:val="575859"/>
          <w:sz w:val="21"/>
          <w:szCs w:val="21"/>
        </w:rPr>
      </w:pPr>
      <w:r>
        <w:rPr>
          <w:rFonts w:ascii="Arial" w:hAnsi="Arial" w:cs="Arial"/>
          <w:color w:val="575859"/>
          <w:sz w:val="21"/>
          <w:szCs w:val="21"/>
        </w:rPr>
        <w:object w:dxaOrig="225" w:dyaOrig="225" w14:anchorId="4B5085FF">
          <v:shape id="_x0000_i2660" type="#_x0000_t75" style="width:20.15pt;height:18.3pt" o:ole="">
            <v:imagedata r:id="rId8" o:title=""/>
          </v:shape>
          <w:control r:id="rId352" w:name="DefaultOcxName423" w:shapeid="_x0000_i2660"/>
        </w:object>
      </w:r>
      <w:r>
        <w:rPr>
          <w:rFonts w:ascii="Arial" w:hAnsi="Arial" w:cs="Arial"/>
          <w:color w:val="575859"/>
          <w:sz w:val="21"/>
          <w:szCs w:val="21"/>
        </w:rPr>
        <w:t>C. Quá trình biến đổi thông tin từ dạng đọc được sang dạng không đọc được</w:t>
      </w:r>
    </w:p>
    <w:p w14:paraId="151328F7" w14:textId="0B8F0446" w:rsidR="003B4F85" w:rsidRDefault="003B4F85">
      <w:pPr>
        <w:pBdr>
          <w:bottom w:val="single" w:sz="6" w:space="17" w:color="D9D9D9"/>
        </w:pBdr>
        <w:shd w:val="clear" w:color="auto" w:fill="FFFFFF"/>
        <w:ind w:left="720"/>
        <w:textAlignment w:val="baseline"/>
        <w:divId w:val="1071199906"/>
        <w:rPr>
          <w:rFonts w:ascii="Arial" w:hAnsi="Arial" w:cs="Arial"/>
          <w:color w:val="575859"/>
          <w:sz w:val="21"/>
          <w:szCs w:val="21"/>
        </w:rPr>
      </w:pPr>
      <w:r>
        <w:rPr>
          <w:rFonts w:ascii="Arial" w:hAnsi="Arial" w:cs="Arial"/>
          <w:color w:val="575859"/>
          <w:sz w:val="21"/>
          <w:szCs w:val="21"/>
        </w:rPr>
        <w:object w:dxaOrig="225" w:dyaOrig="225" w14:anchorId="6B3151D0">
          <v:shape id="_x0000_i2663" type="#_x0000_t75" style="width:20.15pt;height:18.3pt" o:ole="">
            <v:imagedata r:id="rId8" o:title=""/>
          </v:shape>
          <w:control r:id="rId353" w:name="DefaultOcxName433" w:shapeid="_x0000_i2663"/>
        </w:object>
      </w:r>
      <w:r>
        <w:rPr>
          <w:rFonts w:ascii="Arial" w:hAnsi="Arial" w:cs="Arial"/>
          <w:color w:val="575859"/>
          <w:sz w:val="21"/>
          <w:szCs w:val="21"/>
        </w:rPr>
        <w:t>D. Giấu thông tin để không nhìn thấy</w:t>
      </w:r>
    </w:p>
    <w:p w14:paraId="1B1747D3" w14:textId="77777777" w:rsidR="003B4F85" w:rsidRDefault="003B4F85">
      <w:pPr>
        <w:pBdr>
          <w:bottom w:val="single" w:sz="6" w:space="17" w:color="D9D9D9"/>
        </w:pBdr>
        <w:shd w:val="clear" w:color="auto" w:fill="FFFFFF"/>
        <w:ind w:left="720"/>
        <w:textAlignment w:val="baseline"/>
        <w:divId w:val="1884633357"/>
        <w:rPr>
          <w:rFonts w:ascii="Arial" w:hAnsi="Arial" w:cs="Arial"/>
          <w:color w:val="575859"/>
          <w:sz w:val="21"/>
          <w:szCs w:val="21"/>
        </w:rPr>
      </w:pPr>
      <w:r>
        <w:rPr>
          <w:rStyle w:val="docemphstrong"/>
          <w:rFonts w:ascii="Nunito" w:hAnsi="Nunito" w:cs="Arial"/>
          <w:b/>
          <w:bCs/>
          <w:color w:val="13B795"/>
          <w:bdr w:val="single" w:sz="6" w:space="4" w:color="D9D9D9" w:frame="1"/>
        </w:rPr>
        <w:lastRenderedPageBreak/>
        <w:t>Chính xác</w:t>
      </w:r>
    </w:p>
    <w:p w14:paraId="672B370D" w14:textId="77777777" w:rsidR="003B4F85" w:rsidRDefault="003B4F85">
      <w:pPr>
        <w:pStyle w:val="u4"/>
        <w:numPr>
          <w:ilvl w:val="0"/>
          <w:numId w:val="1"/>
        </w:numPr>
        <w:shd w:val="clear" w:color="auto" w:fill="FFFFFF"/>
        <w:spacing w:before="0" w:beforeAutospacing="0" w:after="0" w:afterAutospacing="0" w:line="330" w:lineRule="atLeast"/>
        <w:textAlignment w:val="baseline"/>
        <w:divId w:val="290483324"/>
        <w:rPr>
          <w:rFonts w:ascii="Nunito" w:hAnsi="Nunito" w:cs="Arial"/>
          <w:color w:val="0C0C0C"/>
        </w:rPr>
      </w:pPr>
      <w:r>
        <w:rPr>
          <w:rFonts w:ascii="Nunito" w:hAnsi="Nunito" w:cs="Arial"/>
          <w:color w:val="0C0C0C"/>
        </w:rPr>
        <w:t>Câu 12:</w:t>
      </w:r>
    </w:p>
    <w:p w14:paraId="7FEBDFE9" w14:textId="77777777" w:rsidR="003B4F85" w:rsidRDefault="003B4F85">
      <w:pPr>
        <w:pStyle w:val="ThngthngWeb"/>
        <w:shd w:val="clear" w:color="auto" w:fill="FFFFFF"/>
        <w:spacing w:before="0" w:beforeAutospacing="0" w:after="0" w:afterAutospacing="0" w:line="330" w:lineRule="atLeast"/>
        <w:ind w:left="720"/>
        <w:textAlignment w:val="baseline"/>
        <w:divId w:val="290483324"/>
        <w:rPr>
          <w:rFonts w:ascii="Nunito" w:hAnsi="Nunito" w:cs="Arial"/>
          <w:color w:val="0C0C0C"/>
        </w:rPr>
      </w:pPr>
      <w:r>
        <w:rPr>
          <w:rFonts w:ascii="Nunito" w:hAnsi="Nunito" w:cs="Arial"/>
          <w:color w:val="0C0C0C"/>
        </w:rPr>
        <w:t>Thám mã là gì?</w:t>
      </w:r>
    </w:p>
    <w:p w14:paraId="16F9E6F5" w14:textId="1BD55B18" w:rsidR="003B4F85" w:rsidRDefault="003B4F85">
      <w:pPr>
        <w:pBdr>
          <w:bottom w:val="single" w:sz="6" w:space="17" w:color="D9D9D9"/>
        </w:pBdr>
        <w:shd w:val="clear" w:color="auto" w:fill="FFFFFF"/>
        <w:ind w:left="720"/>
        <w:textAlignment w:val="baseline"/>
        <w:divId w:val="35742598"/>
        <w:rPr>
          <w:rFonts w:ascii="Arial" w:hAnsi="Arial" w:cs="Arial"/>
          <w:color w:val="575859"/>
          <w:sz w:val="21"/>
          <w:szCs w:val="21"/>
        </w:rPr>
      </w:pPr>
      <w:r>
        <w:rPr>
          <w:rFonts w:ascii="Arial" w:hAnsi="Arial" w:cs="Arial"/>
          <w:color w:val="575859"/>
          <w:sz w:val="21"/>
          <w:szCs w:val="21"/>
        </w:rPr>
        <w:object w:dxaOrig="225" w:dyaOrig="225" w14:anchorId="5E1C9205">
          <v:shape id="_x0000_i2666" type="#_x0000_t75" style="width:20.15pt;height:18.3pt" o:ole="">
            <v:imagedata r:id="rId8" o:title=""/>
          </v:shape>
          <w:control r:id="rId354" w:name="DefaultOcxName443" w:shapeid="_x0000_i2666"/>
        </w:object>
      </w:r>
      <w:r>
        <w:rPr>
          <w:rFonts w:ascii="Arial" w:hAnsi="Arial" w:cs="Arial"/>
          <w:color w:val="575859"/>
          <w:sz w:val="21"/>
          <w:szCs w:val="21"/>
        </w:rPr>
        <w:t xml:space="preserve">A. Quá </w:t>
      </w:r>
      <w:r w:rsidRPr="0022557F">
        <w:rPr>
          <w:rFonts w:ascii="Arial" w:hAnsi="Arial" w:cs="Arial"/>
          <w:b/>
          <w:bCs/>
          <w:color w:val="575859"/>
          <w:sz w:val="21"/>
          <w:szCs w:val="21"/>
        </w:rPr>
        <w:t>trình tấn công hệ</w:t>
      </w:r>
      <w:r>
        <w:rPr>
          <w:rFonts w:ascii="Arial" w:hAnsi="Arial" w:cs="Arial"/>
          <w:color w:val="575859"/>
          <w:sz w:val="21"/>
          <w:szCs w:val="21"/>
        </w:rPr>
        <w:t xml:space="preserve"> mật mã để tìm bản rõ và khóa bí mật</w:t>
      </w:r>
    </w:p>
    <w:p w14:paraId="0C1DFB7B" w14:textId="0A07C181" w:rsidR="003B4F85" w:rsidRDefault="003B4F85">
      <w:pPr>
        <w:pBdr>
          <w:bottom w:val="single" w:sz="6" w:space="17" w:color="D9D9D9"/>
        </w:pBdr>
        <w:shd w:val="clear" w:color="auto" w:fill="FFFFFF"/>
        <w:ind w:left="720"/>
        <w:textAlignment w:val="baseline"/>
        <w:divId w:val="788553539"/>
        <w:rPr>
          <w:rFonts w:ascii="Arial" w:hAnsi="Arial" w:cs="Arial"/>
          <w:color w:val="575859"/>
          <w:sz w:val="21"/>
          <w:szCs w:val="21"/>
        </w:rPr>
      </w:pPr>
      <w:r>
        <w:rPr>
          <w:rFonts w:ascii="Arial" w:hAnsi="Arial" w:cs="Arial"/>
          <w:color w:val="575859"/>
          <w:sz w:val="21"/>
          <w:szCs w:val="21"/>
        </w:rPr>
        <w:object w:dxaOrig="225" w:dyaOrig="225" w14:anchorId="091AB498">
          <v:shape id="_x0000_i2669" type="#_x0000_t75" style="width:20.15pt;height:18.3pt" o:ole="">
            <v:imagedata r:id="rId8" o:title=""/>
          </v:shape>
          <w:control r:id="rId355" w:name="DefaultOcxName453" w:shapeid="_x0000_i2669"/>
        </w:object>
      </w:r>
      <w:r>
        <w:rPr>
          <w:rFonts w:ascii="Arial" w:hAnsi="Arial" w:cs="Arial"/>
          <w:color w:val="575859"/>
          <w:sz w:val="21"/>
          <w:szCs w:val="21"/>
        </w:rPr>
        <w:t>B. Quá trình biến đổi thông tin từ dạng đọc được sang dạng không đọc được</w:t>
      </w:r>
    </w:p>
    <w:p w14:paraId="7545532E" w14:textId="3D484ABD" w:rsidR="003B4F85" w:rsidRDefault="003B4F85">
      <w:pPr>
        <w:pBdr>
          <w:bottom w:val="single" w:sz="6" w:space="17" w:color="D9D9D9"/>
        </w:pBdr>
        <w:shd w:val="clear" w:color="auto" w:fill="FFFFFF"/>
        <w:ind w:left="720"/>
        <w:textAlignment w:val="baseline"/>
        <w:divId w:val="794519441"/>
        <w:rPr>
          <w:rFonts w:ascii="Arial" w:hAnsi="Arial" w:cs="Arial"/>
          <w:color w:val="575859"/>
          <w:sz w:val="21"/>
          <w:szCs w:val="21"/>
        </w:rPr>
      </w:pPr>
      <w:r>
        <w:rPr>
          <w:rFonts w:ascii="Arial" w:hAnsi="Arial" w:cs="Arial"/>
          <w:color w:val="575859"/>
          <w:sz w:val="21"/>
          <w:szCs w:val="21"/>
        </w:rPr>
        <w:object w:dxaOrig="225" w:dyaOrig="225" w14:anchorId="608ED879">
          <v:shape id="_x0000_i2672" type="#_x0000_t75" style="width:20.15pt;height:18.3pt" o:ole="">
            <v:imagedata r:id="rId8" o:title=""/>
          </v:shape>
          <w:control r:id="rId356" w:name="DefaultOcxName463" w:shapeid="_x0000_i2672"/>
        </w:object>
      </w:r>
      <w:r>
        <w:rPr>
          <w:rFonts w:ascii="Arial" w:hAnsi="Arial" w:cs="Arial"/>
          <w:color w:val="575859"/>
          <w:sz w:val="21"/>
          <w:szCs w:val="21"/>
        </w:rPr>
        <w:t>C. Quá trình biến đổi thông tin từ dạng không đọc được sang dạng đọc được</w:t>
      </w:r>
    </w:p>
    <w:p w14:paraId="7F950012" w14:textId="645F0CB6" w:rsidR="003B4F85" w:rsidRDefault="003B4F85">
      <w:pPr>
        <w:pBdr>
          <w:bottom w:val="single" w:sz="6" w:space="17" w:color="D9D9D9"/>
        </w:pBdr>
        <w:shd w:val="clear" w:color="auto" w:fill="FFFFFF"/>
        <w:ind w:left="720"/>
        <w:textAlignment w:val="baseline"/>
        <w:divId w:val="1506046055"/>
        <w:rPr>
          <w:rFonts w:ascii="Arial" w:hAnsi="Arial" w:cs="Arial"/>
          <w:color w:val="575859"/>
          <w:sz w:val="21"/>
          <w:szCs w:val="21"/>
        </w:rPr>
      </w:pPr>
      <w:r>
        <w:rPr>
          <w:rFonts w:ascii="Arial" w:hAnsi="Arial" w:cs="Arial"/>
          <w:color w:val="575859"/>
          <w:sz w:val="21"/>
          <w:szCs w:val="21"/>
        </w:rPr>
        <w:object w:dxaOrig="225" w:dyaOrig="225" w14:anchorId="63138F11">
          <v:shape id="_x0000_i2675" type="#_x0000_t75" style="width:20.15pt;height:18.3pt" o:ole="">
            <v:imagedata r:id="rId8" o:title=""/>
          </v:shape>
          <w:control r:id="rId357" w:name="DefaultOcxName473" w:shapeid="_x0000_i2675"/>
        </w:object>
      </w:r>
      <w:r>
        <w:rPr>
          <w:rFonts w:ascii="Arial" w:hAnsi="Arial" w:cs="Arial"/>
          <w:color w:val="575859"/>
          <w:sz w:val="21"/>
          <w:szCs w:val="21"/>
        </w:rPr>
        <w:t>D. Giấu thông tin để không nhìn thấy</w:t>
      </w:r>
    </w:p>
    <w:p w14:paraId="1230B631" w14:textId="77777777" w:rsidR="003B4F85" w:rsidRDefault="003B4F85">
      <w:pPr>
        <w:pBdr>
          <w:bottom w:val="single" w:sz="6" w:space="17" w:color="D9D9D9"/>
        </w:pBdr>
        <w:shd w:val="clear" w:color="auto" w:fill="FFFFFF"/>
        <w:ind w:left="720"/>
        <w:textAlignment w:val="baseline"/>
        <w:divId w:val="1843281897"/>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71CA2ED2" w14:textId="77777777" w:rsidR="003B4F85" w:rsidRDefault="003B4F85">
      <w:pPr>
        <w:pStyle w:val="u4"/>
        <w:numPr>
          <w:ilvl w:val="0"/>
          <w:numId w:val="1"/>
        </w:numPr>
        <w:shd w:val="clear" w:color="auto" w:fill="FFFFFF"/>
        <w:spacing w:before="0" w:beforeAutospacing="0" w:after="0" w:afterAutospacing="0" w:line="330" w:lineRule="atLeast"/>
        <w:textAlignment w:val="baseline"/>
        <w:divId w:val="290483324"/>
        <w:rPr>
          <w:rFonts w:ascii="Nunito" w:hAnsi="Nunito" w:cs="Arial"/>
          <w:color w:val="0C0C0C"/>
        </w:rPr>
      </w:pPr>
      <w:r>
        <w:rPr>
          <w:rFonts w:ascii="Nunito" w:hAnsi="Nunito" w:cs="Arial"/>
          <w:color w:val="0C0C0C"/>
        </w:rPr>
        <w:t>Câu 13:</w:t>
      </w:r>
    </w:p>
    <w:p w14:paraId="747310E4" w14:textId="77777777" w:rsidR="003B4F85" w:rsidRDefault="003B4F85">
      <w:pPr>
        <w:pStyle w:val="ThngthngWeb"/>
        <w:shd w:val="clear" w:color="auto" w:fill="FFFFFF"/>
        <w:spacing w:before="0" w:beforeAutospacing="0" w:after="0" w:afterAutospacing="0" w:line="330" w:lineRule="atLeast"/>
        <w:ind w:left="720"/>
        <w:textAlignment w:val="baseline"/>
        <w:divId w:val="290483324"/>
        <w:rPr>
          <w:rFonts w:ascii="Nunito" w:hAnsi="Nunito" w:cs="Arial"/>
          <w:color w:val="0C0C0C"/>
        </w:rPr>
      </w:pPr>
      <w:r>
        <w:rPr>
          <w:rFonts w:ascii="Nunito" w:hAnsi="Nunito" w:cs="Arial"/>
          <w:color w:val="0C0C0C"/>
        </w:rPr>
        <w:t>Mã hóa là gì?</w:t>
      </w:r>
    </w:p>
    <w:p w14:paraId="7D5BFC87" w14:textId="3C3E0311" w:rsidR="003B4F85" w:rsidRDefault="003B4F85">
      <w:pPr>
        <w:pBdr>
          <w:bottom w:val="single" w:sz="6" w:space="17" w:color="D9D9D9"/>
        </w:pBdr>
        <w:shd w:val="clear" w:color="auto" w:fill="FFFFFF"/>
        <w:ind w:left="720"/>
        <w:textAlignment w:val="baseline"/>
        <w:divId w:val="550504854"/>
        <w:rPr>
          <w:rFonts w:ascii="Arial" w:hAnsi="Arial" w:cs="Arial"/>
          <w:color w:val="575859"/>
          <w:sz w:val="21"/>
          <w:szCs w:val="21"/>
        </w:rPr>
      </w:pPr>
      <w:r>
        <w:rPr>
          <w:rFonts w:ascii="Arial" w:hAnsi="Arial" w:cs="Arial"/>
          <w:color w:val="575859"/>
          <w:sz w:val="21"/>
          <w:szCs w:val="21"/>
        </w:rPr>
        <w:object w:dxaOrig="225" w:dyaOrig="225" w14:anchorId="00647BB6">
          <v:shape id="_x0000_i2678" type="#_x0000_t75" style="width:20.15pt;height:18.3pt" o:ole="">
            <v:imagedata r:id="rId8" o:title=""/>
          </v:shape>
          <w:control r:id="rId358" w:name="DefaultOcxName483" w:shapeid="_x0000_i2678"/>
        </w:object>
      </w:r>
      <w:r>
        <w:rPr>
          <w:rFonts w:ascii="Arial" w:hAnsi="Arial" w:cs="Arial"/>
          <w:color w:val="575859"/>
          <w:sz w:val="21"/>
          <w:szCs w:val="21"/>
        </w:rPr>
        <w:t xml:space="preserve">A. Quá </w:t>
      </w:r>
      <w:r w:rsidRPr="0022557F">
        <w:rPr>
          <w:rFonts w:ascii="Arial" w:hAnsi="Arial" w:cs="Arial"/>
          <w:b/>
          <w:bCs/>
          <w:color w:val="575859"/>
          <w:sz w:val="21"/>
          <w:szCs w:val="21"/>
        </w:rPr>
        <w:t>trình biến đổi thông tin từ</w:t>
      </w:r>
      <w:r>
        <w:rPr>
          <w:rFonts w:ascii="Arial" w:hAnsi="Arial" w:cs="Arial"/>
          <w:color w:val="575859"/>
          <w:sz w:val="21"/>
          <w:szCs w:val="21"/>
        </w:rPr>
        <w:t xml:space="preserve"> dạng đọc được sang dạng không đọc được</w:t>
      </w:r>
    </w:p>
    <w:p w14:paraId="4CF3B111" w14:textId="6B30FDA0" w:rsidR="003B4F85" w:rsidRDefault="003B4F85">
      <w:pPr>
        <w:pBdr>
          <w:bottom w:val="single" w:sz="6" w:space="17" w:color="D9D9D9"/>
        </w:pBdr>
        <w:shd w:val="clear" w:color="auto" w:fill="FFFFFF"/>
        <w:ind w:left="720"/>
        <w:textAlignment w:val="baseline"/>
        <w:divId w:val="1122260620"/>
        <w:rPr>
          <w:rFonts w:ascii="Arial" w:hAnsi="Arial" w:cs="Arial"/>
          <w:color w:val="575859"/>
          <w:sz w:val="21"/>
          <w:szCs w:val="21"/>
        </w:rPr>
      </w:pPr>
      <w:r>
        <w:rPr>
          <w:rFonts w:ascii="Arial" w:hAnsi="Arial" w:cs="Arial"/>
          <w:color w:val="575859"/>
          <w:sz w:val="21"/>
          <w:szCs w:val="21"/>
        </w:rPr>
        <w:object w:dxaOrig="225" w:dyaOrig="225" w14:anchorId="29EAA440">
          <v:shape id="_x0000_i2681" type="#_x0000_t75" style="width:20.15pt;height:18.3pt" o:ole="">
            <v:imagedata r:id="rId8" o:title=""/>
          </v:shape>
          <w:control r:id="rId359" w:name="DefaultOcxName493" w:shapeid="_x0000_i2681"/>
        </w:object>
      </w:r>
      <w:r>
        <w:rPr>
          <w:rFonts w:ascii="Arial" w:hAnsi="Arial" w:cs="Arial"/>
          <w:color w:val="575859"/>
          <w:sz w:val="21"/>
          <w:szCs w:val="21"/>
        </w:rPr>
        <w:t>B. Quá trình tấn công hệ mật mã để tìm bản rõ và khóa bí mật</w:t>
      </w:r>
    </w:p>
    <w:p w14:paraId="3BDCB3EA" w14:textId="3C870AC3" w:rsidR="003B4F85" w:rsidRDefault="003B4F85">
      <w:pPr>
        <w:pBdr>
          <w:bottom w:val="single" w:sz="6" w:space="17" w:color="D9D9D9"/>
        </w:pBdr>
        <w:shd w:val="clear" w:color="auto" w:fill="FFFFFF"/>
        <w:ind w:left="720"/>
        <w:textAlignment w:val="baseline"/>
        <w:divId w:val="1323854474"/>
        <w:rPr>
          <w:rFonts w:ascii="Arial" w:hAnsi="Arial" w:cs="Arial"/>
          <w:color w:val="575859"/>
          <w:sz w:val="21"/>
          <w:szCs w:val="21"/>
        </w:rPr>
      </w:pPr>
      <w:r>
        <w:rPr>
          <w:rFonts w:ascii="Arial" w:hAnsi="Arial" w:cs="Arial"/>
          <w:color w:val="575859"/>
          <w:sz w:val="21"/>
          <w:szCs w:val="21"/>
        </w:rPr>
        <w:object w:dxaOrig="225" w:dyaOrig="225" w14:anchorId="29ABE865">
          <v:shape id="_x0000_i2684" type="#_x0000_t75" style="width:20.15pt;height:18.3pt" o:ole="">
            <v:imagedata r:id="rId8" o:title=""/>
          </v:shape>
          <w:control r:id="rId360" w:name="DefaultOcxName503" w:shapeid="_x0000_i2684"/>
        </w:object>
      </w:r>
      <w:r>
        <w:rPr>
          <w:rFonts w:ascii="Arial" w:hAnsi="Arial" w:cs="Arial"/>
          <w:color w:val="575859"/>
          <w:sz w:val="21"/>
          <w:szCs w:val="21"/>
        </w:rPr>
        <w:t>C. Quá trình biến đổi thông tin từ dạng không đọc được sang dạng đọc được</w:t>
      </w:r>
    </w:p>
    <w:p w14:paraId="1CEEF093" w14:textId="463BA555" w:rsidR="003B4F85" w:rsidRDefault="003B4F85">
      <w:pPr>
        <w:pBdr>
          <w:bottom w:val="single" w:sz="6" w:space="17" w:color="D9D9D9"/>
        </w:pBdr>
        <w:shd w:val="clear" w:color="auto" w:fill="FFFFFF"/>
        <w:ind w:left="720"/>
        <w:textAlignment w:val="baseline"/>
        <w:divId w:val="1482698488"/>
        <w:rPr>
          <w:rFonts w:ascii="Arial" w:hAnsi="Arial" w:cs="Arial"/>
          <w:color w:val="575859"/>
          <w:sz w:val="21"/>
          <w:szCs w:val="21"/>
        </w:rPr>
      </w:pPr>
      <w:r>
        <w:rPr>
          <w:rFonts w:ascii="Arial" w:hAnsi="Arial" w:cs="Arial"/>
          <w:color w:val="575859"/>
          <w:sz w:val="21"/>
          <w:szCs w:val="21"/>
        </w:rPr>
        <w:object w:dxaOrig="225" w:dyaOrig="225" w14:anchorId="42FF34F2">
          <v:shape id="_x0000_i2687" type="#_x0000_t75" style="width:20.15pt;height:18.3pt" o:ole="">
            <v:imagedata r:id="rId8" o:title=""/>
          </v:shape>
          <w:control r:id="rId361" w:name="DefaultOcxName515" w:shapeid="_x0000_i2687"/>
        </w:object>
      </w:r>
      <w:r>
        <w:rPr>
          <w:rFonts w:ascii="Arial" w:hAnsi="Arial" w:cs="Arial"/>
          <w:color w:val="575859"/>
          <w:sz w:val="21"/>
          <w:szCs w:val="21"/>
        </w:rPr>
        <w:t>D. Giấu thông tin để không nhìn thấy</w:t>
      </w:r>
    </w:p>
    <w:p w14:paraId="159005B5" w14:textId="77777777" w:rsidR="003B4F85" w:rsidRDefault="003B4F85">
      <w:pPr>
        <w:pBdr>
          <w:bottom w:val="single" w:sz="6" w:space="17" w:color="D9D9D9"/>
        </w:pBdr>
        <w:shd w:val="clear" w:color="auto" w:fill="FFFFFF"/>
        <w:ind w:left="720"/>
        <w:textAlignment w:val="baseline"/>
        <w:divId w:val="773670564"/>
        <w:rPr>
          <w:rFonts w:ascii="Arial" w:hAnsi="Arial" w:cs="Arial"/>
          <w:color w:val="575859"/>
          <w:sz w:val="21"/>
          <w:szCs w:val="21"/>
        </w:rPr>
      </w:pPr>
      <w:r>
        <w:rPr>
          <w:rStyle w:val="docemphstrong"/>
          <w:rFonts w:ascii="Nunito" w:hAnsi="Nunito" w:cs="Arial"/>
          <w:b/>
          <w:bCs/>
          <w:color w:val="13B795"/>
          <w:bdr w:val="single" w:sz="6" w:space="4" w:color="D9D9D9" w:frame="1"/>
        </w:rPr>
        <w:lastRenderedPageBreak/>
        <w:t>Chính xác</w:t>
      </w:r>
    </w:p>
    <w:p w14:paraId="51379D1C" w14:textId="77777777" w:rsidR="003B4F85" w:rsidRDefault="003B4F85">
      <w:pPr>
        <w:pStyle w:val="u4"/>
        <w:numPr>
          <w:ilvl w:val="0"/>
          <w:numId w:val="1"/>
        </w:numPr>
        <w:shd w:val="clear" w:color="auto" w:fill="FFFFFF"/>
        <w:spacing w:before="0" w:beforeAutospacing="0" w:after="0" w:afterAutospacing="0" w:line="330" w:lineRule="atLeast"/>
        <w:textAlignment w:val="baseline"/>
        <w:divId w:val="290483324"/>
        <w:rPr>
          <w:rFonts w:ascii="Nunito" w:hAnsi="Nunito" w:cs="Arial"/>
          <w:color w:val="0C0C0C"/>
        </w:rPr>
      </w:pPr>
      <w:r>
        <w:rPr>
          <w:rFonts w:ascii="Nunito" w:hAnsi="Nunito" w:cs="Arial"/>
          <w:color w:val="0C0C0C"/>
        </w:rPr>
        <w:t>Câu 14:</w:t>
      </w:r>
    </w:p>
    <w:p w14:paraId="5D932964" w14:textId="77777777" w:rsidR="003B4F85" w:rsidRDefault="003B4F85">
      <w:pPr>
        <w:pStyle w:val="ThngthngWeb"/>
        <w:shd w:val="clear" w:color="auto" w:fill="FFFFFF"/>
        <w:spacing w:before="0" w:beforeAutospacing="0" w:after="0" w:afterAutospacing="0" w:line="330" w:lineRule="atLeast"/>
        <w:ind w:left="720"/>
        <w:textAlignment w:val="baseline"/>
        <w:divId w:val="290483324"/>
        <w:rPr>
          <w:rFonts w:ascii="Nunito" w:hAnsi="Nunito" w:cs="Arial"/>
          <w:color w:val="0C0C0C"/>
        </w:rPr>
      </w:pPr>
      <w:r>
        <w:rPr>
          <w:rFonts w:ascii="Nunito" w:hAnsi="Nunito" w:cs="Arial"/>
          <w:color w:val="0C0C0C"/>
        </w:rPr>
        <w:t xml:space="preserve">Hành vi nào sau </w:t>
      </w:r>
      <w:r>
        <w:rPr>
          <w:rFonts w:ascii="Cambria" w:hAnsi="Cambria" w:cs="Cambria"/>
          <w:color w:val="0C0C0C"/>
        </w:rPr>
        <w:t>đ</w:t>
      </w:r>
      <w:r>
        <w:rPr>
          <w:rFonts w:ascii="Nunito" w:hAnsi="Nunito" w:cs="Nunito"/>
          <w:color w:val="0C0C0C"/>
        </w:rPr>
        <w:t>â</w:t>
      </w:r>
      <w:r>
        <w:rPr>
          <w:rFonts w:ascii="Nunito" w:hAnsi="Nunito" w:cs="Arial"/>
          <w:color w:val="0C0C0C"/>
        </w:rPr>
        <w:t xml:space="preserve">y </w:t>
      </w:r>
      <w:r>
        <w:rPr>
          <w:rFonts w:ascii="Cambria" w:hAnsi="Cambria" w:cs="Cambria"/>
          <w:color w:val="0C0C0C"/>
        </w:rPr>
        <w:t>ả</w:t>
      </w:r>
      <w:r>
        <w:rPr>
          <w:rFonts w:ascii="Nunito" w:hAnsi="Nunito" w:cs="Arial"/>
          <w:color w:val="0C0C0C"/>
        </w:rPr>
        <w:t>nh h</w:t>
      </w:r>
      <w:r>
        <w:rPr>
          <w:rFonts w:ascii="Cambria" w:hAnsi="Cambria" w:cs="Cambria"/>
          <w:color w:val="0C0C0C"/>
        </w:rPr>
        <w:t>ưở</w:t>
      </w:r>
      <w:r>
        <w:rPr>
          <w:rFonts w:ascii="Nunito" w:hAnsi="Nunito" w:cs="Arial"/>
          <w:color w:val="0C0C0C"/>
        </w:rPr>
        <w:t xml:space="preserve">ng </w:t>
      </w:r>
      <w:r>
        <w:rPr>
          <w:rFonts w:ascii="Cambria" w:hAnsi="Cambria" w:cs="Cambria"/>
          <w:color w:val="0C0C0C"/>
        </w:rPr>
        <w:t>đế</w:t>
      </w:r>
      <w:r>
        <w:rPr>
          <w:rFonts w:ascii="Nunito" w:hAnsi="Nunito" w:cs="Arial"/>
          <w:color w:val="0C0C0C"/>
        </w:rPr>
        <w:t>n t</w:t>
      </w:r>
      <w:r>
        <w:rPr>
          <w:rFonts w:ascii="Nunito" w:hAnsi="Nunito" w:cs="Nunito"/>
          <w:color w:val="0C0C0C"/>
        </w:rPr>
        <w:t>í</w:t>
      </w:r>
      <w:r>
        <w:rPr>
          <w:rFonts w:ascii="Nunito" w:hAnsi="Nunito" w:cs="Arial"/>
          <w:color w:val="0C0C0C"/>
        </w:rPr>
        <w:t>nh to</w:t>
      </w:r>
      <w:r>
        <w:rPr>
          <w:rFonts w:ascii="Nunito" w:hAnsi="Nunito" w:cs="Nunito"/>
          <w:color w:val="0C0C0C"/>
        </w:rPr>
        <w:t>à</w:t>
      </w:r>
      <w:r>
        <w:rPr>
          <w:rFonts w:ascii="Nunito" w:hAnsi="Nunito" w:cs="Arial"/>
          <w:color w:val="0C0C0C"/>
        </w:rPr>
        <w:t>n v</w:t>
      </w:r>
      <w:r>
        <w:rPr>
          <w:rFonts w:ascii="Cambria" w:hAnsi="Cambria" w:cs="Cambria"/>
          <w:color w:val="0C0C0C"/>
        </w:rPr>
        <w:t>ẹ</w:t>
      </w:r>
      <w:r>
        <w:rPr>
          <w:rFonts w:ascii="Nunito" w:hAnsi="Nunito" w:cs="Arial"/>
          <w:color w:val="0C0C0C"/>
        </w:rPr>
        <w:t>n c</w:t>
      </w:r>
      <w:r>
        <w:rPr>
          <w:rFonts w:ascii="Cambria" w:hAnsi="Cambria" w:cs="Cambria"/>
          <w:color w:val="0C0C0C"/>
        </w:rPr>
        <w:t>ủ</w:t>
      </w:r>
      <w:r>
        <w:rPr>
          <w:rFonts w:ascii="Nunito" w:hAnsi="Nunito" w:cs="Arial"/>
          <w:color w:val="0C0C0C"/>
        </w:rPr>
        <w:t>a h</w:t>
      </w:r>
      <w:r>
        <w:rPr>
          <w:rFonts w:ascii="Cambria" w:hAnsi="Cambria" w:cs="Cambria"/>
          <w:color w:val="0C0C0C"/>
        </w:rPr>
        <w:t>ệ</w:t>
      </w:r>
      <w:r>
        <w:rPr>
          <w:rFonts w:ascii="Nunito" w:hAnsi="Nunito" w:cs="Arial"/>
          <w:color w:val="0C0C0C"/>
        </w:rPr>
        <w:t xml:space="preserve"> th</w:t>
      </w:r>
      <w:r>
        <w:rPr>
          <w:rFonts w:ascii="Cambria" w:hAnsi="Cambria" w:cs="Cambria"/>
          <w:color w:val="0C0C0C"/>
        </w:rPr>
        <w:t>ố</w:t>
      </w:r>
      <w:r>
        <w:rPr>
          <w:rFonts w:ascii="Nunito" w:hAnsi="Nunito" w:cs="Arial"/>
          <w:color w:val="0C0C0C"/>
        </w:rPr>
        <w:t>ng th</w:t>
      </w:r>
      <w:r>
        <w:rPr>
          <w:rFonts w:ascii="Nunito" w:hAnsi="Nunito" w:cs="Nunito"/>
          <w:color w:val="0C0C0C"/>
        </w:rPr>
        <w:t>ô</w:t>
      </w:r>
      <w:r>
        <w:rPr>
          <w:rFonts w:ascii="Nunito" w:hAnsi="Nunito" w:cs="Arial"/>
          <w:color w:val="0C0C0C"/>
        </w:rPr>
        <w:t>ng tin:</w:t>
      </w:r>
    </w:p>
    <w:p w14:paraId="71A7C295" w14:textId="217DAEF0" w:rsidR="003B4F85" w:rsidRDefault="003B4F85">
      <w:pPr>
        <w:pBdr>
          <w:bottom w:val="single" w:sz="6" w:space="17" w:color="D9D9D9"/>
        </w:pBdr>
        <w:shd w:val="clear" w:color="auto" w:fill="FFFFFF"/>
        <w:ind w:left="720"/>
        <w:textAlignment w:val="baseline"/>
        <w:divId w:val="1480146541"/>
        <w:rPr>
          <w:rFonts w:ascii="Arial" w:hAnsi="Arial" w:cs="Arial"/>
          <w:color w:val="575859"/>
          <w:sz w:val="21"/>
          <w:szCs w:val="21"/>
        </w:rPr>
      </w:pPr>
      <w:r>
        <w:rPr>
          <w:rFonts w:ascii="Arial" w:hAnsi="Arial" w:cs="Arial"/>
          <w:color w:val="575859"/>
          <w:sz w:val="21"/>
          <w:szCs w:val="21"/>
        </w:rPr>
        <w:object w:dxaOrig="225" w:dyaOrig="225" w14:anchorId="539F01FA">
          <v:shape id="_x0000_i2690" type="#_x0000_t75" style="width:20.15pt;height:18.3pt" o:ole="">
            <v:imagedata r:id="rId8" o:title=""/>
          </v:shape>
          <w:control r:id="rId362" w:name="DefaultOcxName523" w:shapeid="_x0000_i2690"/>
        </w:object>
      </w:r>
      <w:r>
        <w:rPr>
          <w:rFonts w:ascii="Arial" w:hAnsi="Arial" w:cs="Arial"/>
          <w:color w:val="575859"/>
          <w:sz w:val="21"/>
          <w:szCs w:val="21"/>
        </w:rPr>
        <w:t xml:space="preserve">A. </w:t>
      </w:r>
      <w:r w:rsidRPr="0022557F">
        <w:rPr>
          <w:rFonts w:ascii="Arial" w:hAnsi="Arial" w:cs="Arial"/>
          <w:b/>
          <w:bCs/>
          <w:color w:val="575859"/>
          <w:sz w:val="21"/>
          <w:szCs w:val="21"/>
        </w:rPr>
        <w:t>Virus xóa mất các t</w:t>
      </w:r>
      <w:r>
        <w:rPr>
          <w:rFonts w:ascii="Arial" w:hAnsi="Arial" w:cs="Arial"/>
          <w:color w:val="575859"/>
          <w:sz w:val="21"/>
          <w:szCs w:val="21"/>
        </w:rPr>
        <w:t>ập tin trên đĩa cứng</w:t>
      </w:r>
    </w:p>
    <w:p w14:paraId="4BE0C57D" w14:textId="253FF8D5" w:rsidR="003B4F85" w:rsidRDefault="003B4F85">
      <w:pPr>
        <w:pBdr>
          <w:bottom w:val="single" w:sz="6" w:space="17" w:color="D9D9D9"/>
        </w:pBdr>
        <w:shd w:val="clear" w:color="auto" w:fill="FFFFFF"/>
        <w:ind w:left="720"/>
        <w:textAlignment w:val="baseline"/>
        <w:divId w:val="1750885958"/>
        <w:rPr>
          <w:rFonts w:ascii="Arial" w:hAnsi="Arial" w:cs="Arial"/>
          <w:color w:val="575859"/>
          <w:sz w:val="21"/>
          <w:szCs w:val="21"/>
        </w:rPr>
      </w:pPr>
      <w:r>
        <w:rPr>
          <w:rFonts w:ascii="Arial" w:hAnsi="Arial" w:cs="Arial"/>
          <w:color w:val="575859"/>
          <w:sz w:val="21"/>
          <w:szCs w:val="21"/>
        </w:rPr>
        <w:object w:dxaOrig="225" w:dyaOrig="225" w14:anchorId="161BBA66">
          <v:shape id="_x0000_i2693" type="#_x0000_t75" style="width:20.15pt;height:18.3pt" o:ole="">
            <v:imagedata r:id="rId8" o:title=""/>
          </v:shape>
          <w:control r:id="rId363" w:name="DefaultOcxName533" w:shapeid="_x0000_i2693"/>
        </w:object>
      </w:r>
      <w:r>
        <w:rPr>
          <w:rFonts w:ascii="Arial" w:hAnsi="Arial" w:cs="Arial"/>
          <w:color w:val="575859"/>
          <w:sz w:val="21"/>
          <w:szCs w:val="21"/>
        </w:rPr>
        <w:t>B. Một sinh viên sao chép bài tập của một sinh viên khác</w:t>
      </w:r>
    </w:p>
    <w:p w14:paraId="090533E4" w14:textId="031E9637" w:rsidR="003B4F85" w:rsidRDefault="003B4F85">
      <w:pPr>
        <w:pBdr>
          <w:bottom w:val="single" w:sz="6" w:space="17" w:color="D9D9D9"/>
        </w:pBdr>
        <w:shd w:val="clear" w:color="auto" w:fill="FFFFFF"/>
        <w:ind w:left="720"/>
        <w:textAlignment w:val="baseline"/>
        <w:divId w:val="695959307"/>
        <w:rPr>
          <w:rFonts w:ascii="Arial" w:hAnsi="Arial" w:cs="Arial"/>
          <w:color w:val="575859"/>
          <w:sz w:val="21"/>
          <w:szCs w:val="21"/>
        </w:rPr>
      </w:pPr>
      <w:r>
        <w:rPr>
          <w:rFonts w:ascii="Arial" w:hAnsi="Arial" w:cs="Arial"/>
          <w:color w:val="575859"/>
          <w:sz w:val="21"/>
          <w:szCs w:val="21"/>
        </w:rPr>
        <w:object w:dxaOrig="225" w:dyaOrig="225" w14:anchorId="40CAA815">
          <v:shape id="_x0000_i2696" type="#_x0000_t75" style="width:20.15pt;height:18.3pt" o:ole="">
            <v:imagedata r:id="rId8" o:title=""/>
          </v:shape>
          <w:control r:id="rId364" w:name="DefaultOcxName543" w:shapeid="_x0000_i2696"/>
        </w:object>
      </w:r>
      <w:r>
        <w:rPr>
          <w:rFonts w:ascii="Arial" w:hAnsi="Arial" w:cs="Arial"/>
          <w:color w:val="575859"/>
          <w:sz w:val="21"/>
          <w:szCs w:val="21"/>
        </w:rPr>
        <w:t>C. Mất điện thường xuyên làm hệ thống máy tính làm việc gián đọan</w:t>
      </w:r>
    </w:p>
    <w:p w14:paraId="27A45F63" w14:textId="641DBF78" w:rsidR="003B4F85" w:rsidRDefault="003B4F85">
      <w:pPr>
        <w:pBdr>
          <w:bottom w:val="single" w:sz="6" w:space="17" w:color="D9D9D9"/>
        </w:pBdr>
        <w:shd w:val="clear" w:color="auto" w:fill="FFFFFF"/>
        <w:ind w:left="720"/>
        <w:textAlignment w:val="baseline"/>
        <w:divId w:val="1961448161"/>
        <w:rPr>
          <w:rFonts w:ascii="Arial" w:hAnsi="Arial" w:cs="Arial"/>
          <w:color w:val="575859"/>
          <w:sz w:val="21"/>
          <w:szCs w:val="21"/>
        </w:rPr>
      </w:pPr>
      <w:r>
        <w:rPr>
          <w:rFonts w:ascii="Arial" w:hAnsi="Arial" w:cs="Arial"/>
          <w:color w:val="575859"/>
          <w:sz w:val="21"/>
          <w:szCs w:val="21"/>
        </w:rPr>
        <w:object w:dxaOrig="225" w:dyaOrig="225" w14:anchorId="399EFCFB">
          <v:shape id="_x0000_i2699" type="#_x0000_t75" style="width:20.15pt;height:18.3pt" o:ole="">
            <v:imagedata r:id="rId8" o:title=""/>
          </v:shape>
          <w:control r:id="rId365" w:name="DefaultOcxName553" w:shapeid="_x0000_i2699"/>
        </w:object>
      </w:r>
      <w:r>
        <w:rPr>
          <w:rFonts w:ascii="Arial" w:hAnsi="Arial" w:cs="Arial"/>
          <w:color w:val="575859"/>
          <w:sz w:val="21"/>
          <w:szCs w:val="21"/>
        </w:rPr>
        <w:t>D. Tất cả các hành vi trên</w:t>
      </w:r>
    </w:p>
    <w:p w14:paraId="67EC1D39" w14:textId="77777777" w:rsidR="003B4F85" w:rsidRDefault="003B4F85">
      <w:pPr>
        <w:pBdr>
          <w:bottom w:val="single" w:sz="6" w:space="17" w:color="D9D9D9"/>
        </w:pBdr>
        <w:shd w:val="clear" w:color="auto" w:fill="FFFFFF"/>
        <w:ind w:left="720"/>
        <w:textAlignment w:val="baseline"/>
        <w:divId w:val="1264532667"/>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6829FFC0" w14:textId="77777777" w:rsidR="003B4F85" w:rsidRDefault="003B4F85">
      <w:pPr>
        <w:pStyle w:val="u4"/>
        <w:numPr>
          <w:ilvl w:val="0"/>
          <w:numId w:val="1"/>
        </w:numPr>
        <w:shd w:val="clear" w:color="auto" w:fill="FFFFFF"/>
        <w:spacing w:before="0" w:beforeAutospacing="0" w:after="0" w:afterAutospacing="0" w:line="330" w:lineRule="atLeast"/>
        <w:textAlignment w:val="baseline"/>
        <w:divId w:val="290483324"/>
        <w:rPr>
          <w:rFonts w:ascii="Nunito" w:hAnsi="Nunito" w:cs="Arial"/>
          <w:color w:val="0C0C0C"/>
        </w:rPr>
      </w:pPr>
      <w:r>
        <w:rPr>
          <w:rFonts w:ascii="Nunito" w:hAnsi="Nunito" w:cs="Arial"/>
          <w:color w:val="0C0C0C"/>
        </w:rPr>
        <w:t>Câu 15:</w:t>
      </w:r>
    </w:p>
    <w:p w14:paraId="2E45661B" w14:textId="77777777" w:rsidR="003B4F85" w:rsidRDefault="003B4F85">
      <w:pPr>
        <w:pStyle w:val="ThngthngWeb"/>
        <w:shd w:val="clear" w:color="auto" w:fill="FFFFFF"/>
        <w:spacing w:before="0" w:beforeAutospacing="0" w:after="0" w:afterAutospacing="0" w:line="330" w:lineRule="atLeast"/>
        <w:ind w:left="720"/>
        <w:textAlignment w:val="baseline"/>
        <w:divId w:val="290483324"/>
        <w:rPr>
          <w:rFonts w:ascii="Nunito" w:hAnsi="Nunito" w:cs="Arial"/>
          <w:color w:val="0C0C0C"/>
        </w:rPr>
      </w:pPr>
      <w:r>
        <w:rPr>
          <w:rFonts w:ascii="Nunito" w:hAnsi="Nunito" w:cs="Arial"/>
          <w:color w:val="0C0C0C"/>
        </w:rPr>
        <w:t>Th</w:t>
      </w:r>
      <w:r>
        <w:rPr>
          <w:rFonts w:ascii="Cambria" w:hAnsi="Cambria" w:cs="Cambria"/>
          <w:color w:val="0C0C0C"/>
        </w:rPr>
        <w:t>ế</w:t>
      </w:r>
      <w:r>
        <w:rPr>
          <w:rFonts w:ascii="Nunito" w:hAnsi="Nunito" w:cs="Arial"/>
          <w:color w:val="0C0C0C"/>
        </w:rPr>
        <w:t xml:space="preserve"> n</w:t>
      </w:r>
      <w:r>
        <w:rPr>
          <w:rFonts w:ascii="Nunito" w:hAnsi="Nunito" w:cs="Nunito"/>
          <w:color w:val="0C0C0C"/>
        </w:rPr>
        <w:t>à</w:t>
      </w:r>
      <w:r>
        <w:rPr>
          <w:rFonts w:ascii="Nunito" w:hAnsi="Nunito" w:cs="Arial"/>
          <w:color w:val="0C0C0C"/>
        </w:rPr>
        <w:t>o l</w:t>
      </w:r>
      <w:r>
        <w:rPr>
          <w:rFonts w:ascii="Nunito" w:hAnsi="Nunito" w:cs="Nunito"/>
          <w:color w:val="0C0C0C"/>
        </w:rPr>
        <w:t>à</w:t>
      </w:r>
      <w:r>
        <w:rPr>
          <w:rFonts w:ascii="Nunito" w:hAnsi="Nunito" w:cs="Arial"/>
          <w:color w:val="0C0C0C"/>
        </w:rPr>
        <w:t xml:space="preserve"> t</w:t>
      </w:r>
      <w:r>
        <w:rPr>
          <w:rFonts w:ascii="Nunito" w:hAnsi="Nunito" w:cs="Nunito"/>
          <w:color w:val="0C0C0C"/>
        </w:rPr>
        <w:t>í</w:t>
      </w:r>
      <w:r>
        <w:rPr>
          <w:rFonts w:ascii="Nunito" w:hAnsi="Nunito" w:cs="Arial"/>
          <w:color w:val="0C0C0C"/>
        </w:rPr>
        <w:t>nh kh</w:t>
      </w:r>
      <w:r>
        <w:rPr>
          <w:rFonts w:ascii="Cambria" w:hAnsi="Cambria" w:cs="Cambria"/>
          <w:color w:val="0C0C0C"/>
        </w:rPr>
        <w:t>ả</w:t>
      </w:r>
      <w:r>
        <w:rPr>
          <w:rFonts w:ascii="Nunito" w:hAnsi="Nunito" w:cs="Arial"/>
          <w:color w:val="0C0C0C"/>
        </w:rPr>
        <w:t xml:space="preserve"> d</w:t>
      </w:r>
      <w:r>
        <w:rPr>
          <w:rFonts w:ascii="Cambria" w:hAnsi="Cambria" w:cs="Cambria"/>
          <w:color w:val="0C0C0C"/>
        </w:rPr>
        <w:t>ụ</w:t>
      </w:r>
      <w:r>
        <w:rPr>
          <w:rFonts w:ascii="Nunito" w:hAnsi="Nunito" w:cs="Arial"/>
          <w:color w:val="0C0C0C"/>
        </w:rPr>
        <w:t>ng c</w:t>
      </w:r>
      <w:r>
        <w:rPr>
          <w:rFonts w:ascii="Cambria" w:hAnsi="Cambria" w:cs="Cambria"/>
          <w:color w:val="0C0C0C"/>
        </w:rPr>
        <w:t>ủ</w:t>
      </w:r>
      <w:r>
        <w:rPr>
          <w:rFonts w:ascii="Nunito" w:hAnsi="Nunito" w:cs="Arial"/>
          <w:color w:val="0C0C0C"/>
        </w:rPr>
        <w:t>a h</w:t>
      </w:r>
      <w:r>
        <w:rPr>
          <w:rFonts w:ascii="Cambria" w:hAnsi="Cambria" w:cs="Cambria"/>
          <w:color w:val="0C0C0C"/>
        </w:rPr>
        <w:t>ệ</w:t>
      </w:r>
      <w:r>
        <w:rPr>
          <w:rFonts w:ascii="Nunito" w:hAnsi="Nunito" w:cs="Arial"/>
          <w:color w:val="0C0C0C"/>
        </w:rPr>
        <w:t xml:space="preserve"> th</w:t>
      </w:r>
      <w:r>
        <w:rPr>
          <w:rFonts w:ascii="Cambria" w:hAnsi="Cambria" w:cs="Cambria"/>
          <w:color w:val="0C0C0C"/>
        </w:rPr>
        <w:t>ố</w:t>
      </w:r>
      <w:r>
        <w:rPr>
          <w:rFonts w:ascii="Nunito" w:hAnsi="Nunito" w:cs="Arial"/>
          <w:color w:val="0C0C0C"/>
        </w:rPr>
        <w:t>ng th</w:t>
      </w:r>
      <w:r>
        <w:rPr>
          <w:rFonts w:ascii="Nunito" w:hAnsi="Nunito" w:cs="Nunito"/>
          <w:color w:val="0C0C0C"/>
        </w:rPr>
        <w:t>ô</w:t>
      </w:r>
      <w:r>
        <w:rPr>
          <w:rFonts w:ascii="Nunito" w:hAnsi="Nunito" w:cs="Arial"/>
          <w:color w:val="0C0C0C"/>
        </w:rPr>
        <w:t>ng tin?</w:t>
      </w:r>
    </w:p>
    <w:p w14:paraId="376AEF3A" w14:textId="2F4F1F4D" w:rsidR="003B4F85" w:rsidRDefault="003B4F85">
      <w:pPr>
        <w:pBdr>
          <w:bottom w:val="single" w:sz="6" w:space="17" w:color="D9D9D9"/>
        </w:pBdr>
        <w:shd w:val="clear" w:color="auto" w:fill="FFFFFF"/>
        <w:ind w:left="720"/>
        <w:textAlignment w:val="baseline"/>
        <w:divId w:val="688916622"/>
        <w:rPr>
          <w:rFonts w:ascii="Arial" w:hAnsi="Arial" w:cs="Arial"/>
          <w:color w:val="575859"/>
          <w:sz w:val="21"/>
          <w:szCs w:val="21"/>
        </w:rPr>
      </w:pPr>
      <w:r>
        <w:rPr>
          <w:rFonts w:ascii="Arial" w:hAnsi="Arial" w:cs="Arial"/>
          <w:color w:val="575859"/>
          <w:sz w:val="21"/>
          <w:szCs w:val="21"/>
        </w:rPr>
        <w:object w:dxaOrig="225" w:dyaOrig="225" w14:anchorId="235BEA60">
          <v:shape id="_x0000_i2702" type="#_x0000_t75" style="width:20.15pt;height:18.3pt" o:ole="">
            <v:imagedata r:id="rId8" o:title=""/>
          </v:shape>
          <w:control r:id="rId366" w:name="DefaultOcxName563" w:shapeid="_x0000_i2702"/>
        </w:object>
      </w:r>
      <w:r>
        <w:rPr>
          <w:rFonts w:ascii="Arial" w:hAnsi="Arial" w:cs="Arial"/>
          <w:color w:val="575859"/>
          <w:sz w:val="21"/>
          <w:szCs w:val="21"/>
        </w:rPr>
        <w:t xml:space="preserve">A. Là tính </w:t>
      </w:r>
      <w:r w:rsidRPr="0022557F">
        <w:rPr>
          <w:rFonts w:ascii="Arial" w:hAnsi="Arial" w:cs="Arial"/>
          <w:b/>
          <w:bCs/>
          <w:color w:val="575859"/>
          <w:sz w:val="21"/>
          <w:szCs w:val="21"/>
        </w:rPr>
        <w:t>sẵn sàng của thông tin trong</w:t>
      </w:r>
      <w:r>
        <w:rPr>
          <w:rFonts w:ascii="Arial" w:hAnsi="Arial" w:cs="Arial"/>
          <w:color w:val="575859"/>
          <w:sz w:val="21"/>
          <w:szCs w:val="21"/>
        </w:rPr>
        <w:t xml:space="preserve"> hệ thống cho các nhu cầu truy xuất hợp lệ</w:t>
      </w:r>
    </w:p>
    <w:p w14:paraId="1C68609C" w14:textId="208E8AD5" w:rsidR="003B4F85" w:rsidRDefault="003B4F85">
      <w:pPr>
        <w:pBdr>
          <w:bottom w:val="single" w:sz="6" w:space="17" w:color="D9D9D9"/>
        </w:pBdr>
        <w:shd w:val="clear" w:color="auto" w:fill="FFFFFF"/>
        <w:ind w:left="720"/>
        <w:textAlignment w:val="baseline"/>
        <w:divId w:val="834689346"/>
        <w:rPr>
          <w:rFonts w:ascii="Arial" w:hAnsi="Arial" w:cs="Arial"/>
          <w:color w:val="575859"/>
          <w:sz w:val="21"/>
          <w:szCs w:val="21"/>
        </w:rPr>
      </w:pPr>
      <w:r>
        <w:rPr>
          <w:rFonts w:ascii="Arial" w:hAnsi="Arial" w:cs="Arial"/>
          <w:color w:val="575859"/>
          <w:sz w:val="21"/>
          <w:szCs w:val="21"/>
        </w:rPr>
        <w:object w:dxaOrig="225" w:dyaOrig="225" w14:anchorId="183B1967">
          <v:shape id="_x0000_i2705" type="#_x0000_t75" style="width:20.15pt;height:18.3pt" o:ole="">
            <v:imagedata r:id="rId8" o:title=""/>
          </v:shape>
          <w:control r:id="rId367" w:name="DefaultOcxName573" w:shapeid="_x0000_i2705"/>
        </w:object>
      </w:r>
      <w:r>
        <w:rPr>
          <w:rFonts w:ascii="Arial" w:hAnsi="Arial" w:cs="Arial"/>
          <w:color w:val="575859"/>
          <w:sz w:val="21"/>
          <w:szCs w:val="21"/>
        </w:rPr>
        <w:t>B. Là tính sẵn sàng của thông tin trong hệ thống cho mọi nhu cầu truy xuất</w:t>
      </w:r>
    </w:p>
    <w:p w14:paraId="6B4F00A9" w14:textId="77DF8240" w:rsidR="003B4F85" w:rsidRDefault="003B4F85">
      <w:pPr>
        <w:pBdr>
          <w:bottom w:val="single" w:sz="6" w:space="17" w:color="D9D9D9"/>
        </w:pBdr>
        <w:shd w:val="clear" w:color="auto" w:fill="FFFFFF"/>
        <w:ind w:left="720"/>
        <w:textAlignment w:val="baseline"/>
        <w:divId w:val="1795058666"/>
        <w:rPr>
          <w:rFonts w:ascii="Arial" w:hAnsi="Arial" w:cs="Arial"/>
          <w:color w:val="575859"/>
          <w:sz w:val="21"/>
          <w:szCs w:val="21"/>
        </w:rPr>
      </w:pPr>
      <w:r>
        <w:rPr>
          <w:rFonts w:ascii="Arial" w:hAnsi="Arial" w:cs="Arial"/>
          <w:color w:val="575859"/>
          <w:sz w:val="21"/>
          <w:szCs w:val="21"/>
        </w:rPr>
        <w:object w:dxaOrig="225" w:dyaOrig="225" w14:anchorId="2E4A448F">
          <v:shape id="_x0000_i2708" type="#_x0000_t75" style="width:20.15pt;height:18.3pt" o:ole="">
            <v:imagedata r:id="rId8" o:title=""/>
          </v:shape>
          <w:control r:id="rId368" w:name="DefaultOcxName583" w:shapeid="_x0000_i2708"/>
        </w:object>
      </w:r>
      <w:r>
        <w:rPr>
          <w:rFonts w:ascii="Arial" w:hAnsi="Arial" w:cs="Arial"/>
          <w:color w:val="575859"/>
          <w:sz w:val="21"/>
          <w:szCs w:val="21"/>
        </w:rPr>
        <w:t>C. Là tính dễ sử dụng của thông tin trong hệ thống</w:t>
      </w:r>
    </w:p>
    <w:p w14:paraId="50D931E1" w14:textId="5F62B511" w:rsidR="003B4F85" w:rsidRDefault="003B4F85">
      <w:pPr>
        <w:pBdr>
          <w:bottom w:val="single" w:sz="6" w:space="17" w:color="D9D9D9"/>
        </w:pBdr>
        <w:shd w:val="clear" w:color="auto" w:fill="FFFFFF"/>
        <w:ind w:left="720"/>
        <w:textAlignment w:val="baseline"/>
        <w:divId w:val="214777682"/>
        <w:rPr>
          <w:rFonts w:ascii="Arial" w:hAnsi="Arial" w:cs="Arial"/>
          <w:color w:val="575859"/>
          <w:sz w:val="21"/>
          <w:szCs w:val="21"/>
        </w:rPr>
      </w:pPr>
      <w:r>
        <w:rPr>
          <w:rFonts w:ascii="Arial" w:hAnsi="Arial" w:cs="Arial"/>
          <w:color w:val="575859"/>
          <w:sz w:val="21"/>
          <w:szCs w:val="21"/>
        </w:rPr>
        <w:object w:dxaOrig="225" w:dyaOrig="225" w14:anchorId="7234E801">
          <v:shape id="_x0000_i2711" type="#_x0000_t75" style="width:20.15pt;height:18.3pt" o:ole="">
            <v:imagedata r:id="rId8" o:title=""/>
          </v:shape>
          <w:control r:id="rId369" w:name="DefaultOcxName593" w:shapeid="_x0000_i2711"/>
        </w:object>
      </w:r>
      <w:r>
        <w:rPr>
          <w:rFonts w:ascii="Arial" w:hAnsi="Arial" w:cs="Arial"/>
          <w:color w:val="575859"/>
          <w:sz w:val="21"/>
          <w:szCs w:val="21"/>
        </w:rPr>
        <w:t>D. Tất cả đều sai</w:t>
      </w:r>
    </w:p>
    <w:p w14:paraId="375B6087" w14:textId="77777777" w:rsidR="003B4F85" w:rsidRDefault="003B4F85">
      <w:pPr>
        <w:pBdr>
          <w:bottom w:val="single" w:sz="6" w:space="17" w:color="D9D9D9"/>
        </w:pBdr>
        <w:shd w:val="clear" w:color="auto" w:fill="FFFFFF"/>
        <w:ind w:left="720"/>
        <w:textAlignment w:val="baseline"/>
        <w:divId w:val="2142381449"/>
        <w:rPr>
          <w:rFonts w:ascii="Arial" w:hAnsi="Arial" w:cs="Arial"/>
          <w:color w:val="575859"/>
          <w:sz w:val="21"/>
          <w:szCs w:val="21"/>
        </w:rPr>
      </w:pPr>
      <w:r>
        <w:rPr>
          <w:rStyle w:val="docemphstrong"/>
          <w:rFonts w:ascii="Nunito" w:hAnsi="Nunito" w:cs="Arial"/>
          <w:b/>
          <w:bCs/>
          <w:color w:val="13B795"/>
          <w:bdr w:val="single" w:sz="6" w:space="4" w:color="D9D9D9" w:frame="1"/>
        </w:rPr>
        <w:lastRenderedPageBreak/>
        <w:t>Chính xác</w:t>
      </w:r>
    </w:p>
    <w:p w14:paraId="4792E213" w14:textId="77777777" w:rsidR="003B4F85" w:rsidRDefault="003B4F85">
      <w:pPr>
        <w:pStyle w:val="u4"/>
        <w:numPr>
          <w:ilvl w:val="0"/>
          <w:numId w:val="1"/>
        </w:numPr>
        <w:shd w:val="clear" w:color="auto" w:fill="FFFFFF"/>
        <w:spacing w:before="0" w:beforeAutospacing="0" w:after="0" w:afterAutospacing="0" w:line="330" w:lineRule="atLeast"/>
        <w:textAlignment w:val="baseline"/>
        <w:divId w:val="290483324"/>
        <w:rPr>
          <w:rFonts w:ascii="Nunito" w:hAnsi="Nunito" w:cs="Arial"/>
          <w:color w:val="0C0C0C"/>
        </w:rPr>
      </w:pPr>
      <w:r>
        <w:rPr>
          <w:rFonts w:ascii="Nunito" w:hAnsi="Nunito" w:cs="Arial"/>
          <w:color w:val="0C0C0C"/>
        </w:rPr>
        <w:t>Câu 16:</w:t>
      </w:r>
    </w:p>
    <w:p w14:paraId="68F7D43B" w14:textId="77777777" w:rsidR="003B4F85" w:rsidRDefault="003B4F85">
      <w:pPr>
        <w:pStyle w:val="ThngthngWeb"/>
        <w:shd w:val="clear" w:color="auto" w:fill="FFFFFF"/>
        <w:spacing w:before="0" w:beforeAutospacing="0" w:after="0" w:afterAutospacing="0" w:line="330" w:lineRule="atLeast"/>
        <w:ind w:left="720"/>
        <w:textAlignment w:val="baseline"/>
        <w:divId w:val="290483324"/>
        <w:rPr>
          <w:rFonts w:ascii="Nunito" w:hAnsi="Nunito" w:cs="Arial"/>
          <w:color w:val="0C0C0C"/>
        </w:rPr>
      </w:pPr>
      <w:r>
        <w:rPr>
          <w:rFonts w:ascii="Nunito" w:hAnsi="Nunito" w:cs="Arial"/>
          <w:color w:val="0C0C0C"/>
        </w:rPr>
        <w:t>Ch</w:t>
      </w:r>
      <w:r>
        <w:rPr>
          <w:rFonts w:ascii="Cambria" w:hAnsi="Cambria" w:cs="Cambria"/>
          <w:color w:val="0C0C0C"/>
        </w:rPr>
        <w:t>ọ</w:t>
      </w:r>
      <w:r>
        <w:rPr>
          <w:rFonts w:ascii="Nunito" w:hAnsi="Nunito" w:cs="Arial"/>
          <w:color w:val="0C0C0C"/>
        </w:rPr>
        <w:t>n c</w:t>
      </w:r>
      <w:r>
        <w:rPr>
          <w:rFonts w:ascii="Nunito" w:hAnsi="Nunito" w:cs="Nunito"/>
          <w:color w:val="0C0C0C"/>
        </w:rPr>
        <w:t>â</w:t>
      </w:r>
      <w:r>
        <w:rPr>
          <w:rFonts w:ascii="Nunito" w:hAnsi="Nunito" w:cs="Arial"/>
          <w:color w:val="0C0C0C"/>
        </w:rPr>
        <w:t>u sai khi n</w:t>
      </w:r>
      <w:r>
        <w:rPr>
          <w:rFonts w:ascii="Nunito" w:hAnsi="Nunito" w:cs="Nunito"/>
          <w:color w:val="0C0C0C"/>
        </w:rPr>
        <w:t>ó</w:t>
      </w:r>
      <w:r>
        <w:rPr>
          <w:rFonts w:ascii="Nunito" w:hAnsi="Nunito" w:cs="Arial"/>
          <w:color w:val="0C0C0C"/>
        </w:rPr>
        <w:t>i v</w:t>
      </w:r>
      <w:r>
        <w:rPr>
          <w:rFonts w:ascii="Cambria" w:hAnsi="Cambria" w:cs="Cambria"/>
          <w:color w:val="0C0C0C"/>
        </w:rPr>
        <w:t>ề</w:t>
      </w:r>
      <w:r>
        <w:rPr>
          <w:rFonts w:ascii="Nunito" w:hAnsi="Nunito" w:cs="Arial"/>
          <w:color w:val="0C0C0C"/>
        </w:rPr>
        <w:t xml:space="preserve"> c</w:t>
      </w:r>
      <w:r>
        <w:rPr>
          <w:rFonts w:ascii="Nunito" w:hAnsi="Nunito" w:cs="Nunito"/>
          <w:color w:val="0C0C0C"/>
        </w:rPr>
        <w:t>á</w:t>
      </w:r>
      <w:r>
        <w:rPr>
          <w:rFonts w:ascii="Nunito" w:hAnsi="Nunito" w:cs="Arial"/>
          <w:color w:val="0C0C0C"/>
        </w:rPr>
        <w:t>c nguy c</w:t>
      </w:r>
      <w:r>
        <w:rPr>
          <w:rFonts w:ascii="Cambria" w:hAnsi="Cambria" w:cs="Cambria"/>
          <w:color w:val="0C0C0C"/>
        </w:rPr>
        <w:t>ơ</w:t>
      </w:r>
      <w:r>
        <w:rPr>
          <w:rFonts w:ascii="Nunito" w:hAnsi="Nunito" w:cs="Arial"/>
          <w:color w:val="0C0C0C"/>
        </w:rPr>
        <w:t xml:space="preserve"> </w:t>
      </w:r>
      <w:r>
        <w:rPr>
          <w:rFonts w:ascii="Cambria" w:hAnsi="Cambria" w:cs="Cambria"/>
          <w:color w:val="0C0C0C"/>
        </w:rPr>
        <w:t>đố</w:t>
      </w:r>
      <w:r>
        <w:rPr>
          <w:rFonts w:ascii="Nunito" w:hAnsi="Nunito" w:cs="Arial"/>
          <w:color w:val="0C0C0C"/>
        </w:rPr>
        <w:t>i v</w:t>
      </w:r>
      <w:r>
        <w:rPr>
          <w:rFonts w:ascii="Cambria" w:hAnsi="Cambria" w:cs="Cambria"/>
          <w:color w:val="0C0C0C"/>
        </w:rPr>
        <w:t>ớ</w:t>
      </w:r>
      <w:r>
        <w:rPr>
          <w:rFonts w:ascii="Nunito" w:hAnsi="Nunito" w:cs="Arial"/>
          <w:color w:val="0C0C0C"/>
        </w:rPr>
        <w:t>i s</w:t>
      </w:r>
      <w:r>
        <w:rPr>
          <w:rFonts w:ascii="Cambria" w:hAnsi="Cambria" w:cs="Cambria"/>
          <w:color w:val="0C0C0C"/>
        </w:rPr>
        <w:t>ự</w:t>
      </w:r>
      <w:r>
        <w:rPr>
          <w:rFonts w:ascii="Nunito" w:hAnsi="Nunito" w:cs="Arial"/>
          <w:color w:val="0C0C0C"/>
        </w:rPr>
        <w:t xml:space="preserve"> an to</w:t>
      </w:r>
      <w:r>
        <w:rPr>
          <w:rFonts w:ascii="Nunito" w:hAnsi="Nunito" w:cs="Nunito"/>
          <w:color w:val="0C0C0C"/>
        </w:rPr>
        <w:t>à</w:t>
      </w:r>
      <w:r>
        <w:rPr>
          <w:rFonts w:ascii="Nunito" w:hAnsi="Nunito" w:cs="Arial"/>
          <w:color w:val="0C0C0C"/>
        </w:rPr>
        <w:t>n c</w:t>
      </w:r>
      <w:r>
        <w:rPr>
          <w:rFonts w:ascii="Cambria" w:hAnsi="Cambria" w:cs="Cambria"/>
          <w:color w:val="0C0C0C"/>
        </w:rPr>
        <w:t>ủ</w:t>
      </w:r>
      <w:r>
        <w:rPr>
          <w:rFonts w:ascii="Nunito" w:hAnsi="Nunito" w:cs="Arial"/>
          <w:color w:val="0C0C0C"/>
        </w:rPr>
        <w:t>a h</w:t>
      </w:r>
      <w:r>
        <w:rPr>
          <w:rFonts w:ascii="Cambria" w:hAnsi="Cambria" w:cs="Cambria"/>
          <w:color w:val="0C0C0C"/>
        </w:rPr>
        <w:t>ệ</w:t>
      </w:r>
      <w:r>
        <w:rPr>
          <w:rFonts w:ascii="Nunito" w:hAnsi="Nunito" w:cs="Arial"/>
          <w:color w:val="0C0C0C"/>
        </w:rPr>
        <w:t xml:space="preserve"> th</w:t>
      </w:r>
      <w:r>
        <w:rPr>
          <w:rFonts w:ascii="Cambria" w:hAnsi="Cambria" w:cs="Cambria"/>
          <w:color w:val="0C0C0C"/>
        </w:rPr>
        <w:t>ố</w:t>
      </w:r>
      <w:r>
        <w:rPr>
          <w:rFonts w:ascii="Nunito" w:hAnsi="Nunito" w:cs="Arial"/>
          <w:color w:val="0C0C0C"/>
        </w:rPr>
        <w:t>ng th</w:t>
      </w:r>
      <w:r>
        <w:rPr>
          <w:rFonts w:ascii="Nunito" w:hAnsi="Nunito" w:cs="Nunito"/>
          <w:color w:val="0C0C0C"/>
        </w:rPr>
        <w:t>ô</w:t>
      </w:r>
      <w:r>
        <w:rPr>
          <w:rFonts w:ascii="Nunito" w:hAnsi="Nunito" w:cs="Arial"/>
          <w:color w:val="0C0C0C"/>
        </w:rPr>
        <w:t>ng tin:</w:t>
      </w:r>
    </w:p>
    <w:p w14:paraId="0695D9C4" w14:textId="43FFD8B2" w:rsidR="003B4F85" w:rsidRDefault="003B4F85">
      <w:pPr>
        <w:pBdr>
          <w:bottom w:val="single" w:sz="6" w:space="17" w:color="D9D9D9"/>
        </w:pBdr>
        <w:shd w:val="clear" w:color="auto" w:fill="FFFFFF"/>
        <w:ind w:left="720"/>
        <w:textAlignment w:val="baseline"/>
        <w:divId w:val="1582905706"/>
        <w:rPr>
          <w:rFonts w:ascii="Arial" w:hAnsi="Arial" w:cs="Arial"/>
          <w:color w:val="575859"/>
          <w:sz w:val="21"/>
          <w:szCs w:val="21"/>
        </w:rPr>
      </w:pPr>
      <w:r>
        <w:rPr>
          <w:rFonts w:ascii="Arial" w:hAnsi="Arial" w:cs="Arial"/>
          <w:color w:val="575859"/>
          <w:sz w:val="21"/>
          <w:szCs w:val="21"/>
        </w:rPr>
        <w:object w:dxaOrig="225" w:dyaOrig="225" w14:anchorId="72B56832">
          <v:shape id="_x0000_i2714" type="#_x0000_t75" style="width:20.15pt;height:18.3pt" o:ole="">
            <v:imagedata r:id="rId8" o:title=""/>
          </v:shape>
          <w:control r:id="rId370" w:name="DefaultOcxName603" w:shapeid="_x0000_i2714"/>
        </w:object>
      </w:r>
      <w:r>
        <w:rPr>
          <w:rFonts w:ascii="Arial" w:hAnsi="Arial" w:cs="Arial"/>
          <w:color w:val="575859"/>
          <w:sz w:val="21"/>
          <w:szCs w:val="21"/>
        </w:rPr>
        <w:t xml:space="preserve">A. Một </w:t>
      </w:r>
      <w:r w:rsidRPr="0022557F">
        <w:rPr>
          <w:rFonts w:ascii="Arial" w:hAnsi="Arial" w:cs="Arial"/>
          <w:b/>
          <w:bCs/>
          <w:color w:val="575859"/>
          <w:sz w:val="21"/>
          <w:szCs w:val="21"/>
        </w:rPr>
        <w:t>hệ thống không k</w:t>
      </w:r>
      <w:r>
        <w:rPr>
          <w:rFonts w:ascii="Arial" w:hAnsi="Arial" w:cs="Arial"/>
          <w:color w:val="575859"/>
          <w:sz w:val="21"/>
          <w:szCs w:val="21"/>
        </w:rPr>
        <w:t>ết nối vào mạng Internet thì không có các nguy cơ tấn công</w:t>
      </w:r>
    </w:p>
    <w:p w14:paraId="3DCFF11F" w14:textId="67FD7C9F" w:rsidR="003B4F85" w:rsidRDefault="003B4F85">
      <w:pPr>
        <w:pBdr>
          <w:bottom w:val="single" w:sz="6" w:space="17" w:color="D9D9D9"/>
        </w:pBdr>
        <w:shd w:val="clear" w:color="auto" w:fill="FFFFFF"/>
        <w:ind w:left="720"/>
        <w:textAlignment w:val="baseline"/>
        <w:divId w:val="1027827392"/>
        <w:rPr>
          <w:rFonts w:ascii="Arial" w:hAnsi="Arial" w:cs="Arial"/>
          <w:color w:val="575859"/>
          <w:sz w:val="21"/>
          <w:szCs w:val="21"/>
        </w:rPr>
      </w:pPr>
      <w:r>
        <w:rPr>
          <w:rFonts w:ascii="Arial" w:hAnsi="Arial" w:cs="Arial"/>
          <w:color w:val="575859"/>
          <w:sz w:val="21"/>
          <w:szCs w:val="21"/>
        </w:rPr>
        <w:object w:dxaOrig="225" w:dyaOrig="225" w14:anchorId="346B2D7E">
          <v:shape id="_x0000_i2717" type="#_x0000_t75" style="width:20.15pt;height:18.3pt" o:ole="">
            <v:imagedata r:id="rId8" o:title=""/>
          </v:shape>
          <w:control r:id="rId371" w:name="DefaultOcxName614" w:shapeid="_x0000_i2717"/>
        </w:object>
      </w:r>
      <w:r>
        <w:rPr>
          <w:rFonts w:ascii="Arial" w:hAnsi="Arial" w:cs="Arial"/>
          <w:color w:val="575859"/>
          <w:sz w:val="21"/>
          <w:szCs w:val="21"/>
        </w:rPr>
        <w:t>B. Những kẻ tấn công hệ thống (attacker) có thể là con người bên trong hệ thống</w:t>
      </w:r>
    </w:p>
    <w:p w14:paraId="6D61FF96" w14:textId="6CCC8D5D" w:rsidR="003B4F85" w:rsidRDefault="003B4F85">
      <w:pPr>
        <w:pBdr>
          <w:bottom w:val="single" w:sz="6" w:space="17" w:color="D9D9D9"/>
        </w:pBdr>
        <w:shd w:val="clear" w:color="auto" w:fill="FFFFFF"/>
        <w:ind w:left="720"/>
        <w:textAlignment w:val="baseline"/>
        <w:divId w:val="219639650"/>
        <w:rPr>
          <w:rFonts w:ascii="Arial" w:hAnsi="Arial" w:cs="Arial"/>
          <w:color w:val="575859"/>
          <w:sz w:val="21"/>
          <w:szCs w:val="21"/>
        </w:rPr>
      </w:pPr>
      <w:r>
        <w:rPr>
          <w:rFonts w:ascii="Arial" w:hAnsi="Arial" w:cs="Arial"/>
          <w:color w:val="575859"/>
          <w:sz w:val="21"/>
          <w:szCs w:val="21"/>
        </w:rPr>
        <w:object w:dxaOrig="225" w:dyaOrig="225" w14:anchorId="0EBD00D6">
          <v:shape id="_x0000_i2720" type="#_x0000_t75" style="width:20.15pt;height:18.3pt" o:ole="">
            <v:imagedata r:id="rId8" o:title=""/>
          </v:shape>
          <w:control r:id="rId372" w:name="DefaultOcxName622" w:shapeid="_x0000_i2720"/>
        </w:object>
      </w:r>
      <w:r>
        <w:rPr>
          <w:rFonts w:ascii="Arial" w:hAnsi="Arial" w:cs="Arial"/>
          <w:color w:val="575859"/>
          <w:sz w:val="21"/>
          <w:szCs w:val="21"/>
        </w:rPr>
        <w:t>C. Người sử dụng không được huấn luyện về an toàn hệ thống cũng là một nguy cơ đối với hệ thống</w:t>
      </w:r>
    </w:p>
    <w:p w14:paraId="639708B6" w14:textId="3EFB9EC1" w:rsidR="003B4F85" w:rsidRDefault="003B4F85">
      <w:pPr>
        <w:pBdr>
          <w:bottom w:val="single" w:sz="6" w:space="17" w:color="D9D9D9"/>
        </w:pBdr>
        <w:shd w:val="clear" w:color="auto" w:fill="FFFFFF"/>
        <w:ind w:left="720"/>
        <w:textAlignment w:val="baseline"/>
        <w:divId w:val="916786379"/>
        <w:rPr>
          <w:rFonts w:ascii="Arial" w:hAnsi="Arial" w:cs="Arial"/>
          <w:color w:val="575859"/>
          <w:sz w:val="21"/>
          <w:szCs w:val="21"/>
        </w:rPr>
      </w:pPr>
      <w:r>
        <w:rPr>
          <w:rFonts w:ascii="Arial" w:hAnsi="Arial" w:cs="Arial"/>
          <w:color w:val="575859"/>
          <w:sz w:val="21"/>
          <w:szCs w:val="21"/>
        </w:rPr>
        <w:object w:dxaOrig="225" w:dyaOrig="225" w14:anchorId="03D5BEDA">
          <v:shape id="_x0000_i2723" type="#_x0000_t75" style="width:20.15pt;height:18.3pt" o:ole="">
            <v:imagedata r:id="rId8" o:title=""/>
          </v:shape>
          <w:control r:id="rId373" w:name="DefaultOcxName632" w:shapeid="_x0000_i2723"/>
        </w:object>
      </w:r>
      <w:r>
        <w:rPr>
          <w:rFonts w:ascii="Arial" w:hAnsi="Arial" w:cs="Arial"/>
          <w:color w:val="575859"/>
          <w:sz w:val="21"/>
          <w:szCs w:val="21"/>
        </w:rPr>
        <w:t>D. Xâm nhập hệ thống (intrusion) có thể là hành vi xuất phát từ bên ngoài hoặc từ bên trong</w:t>
      </w:r>
    </w:p>
    <w:p w14:paraId="34362BA0" w14:textId="77777777" w:rsidR="003B4F85" w:rsidRDefault="003B4F85">
      <w:pPr>
        <w:pBdr>
          <w:bottom w:val="single" w:sz="6" w:space="17" w:color="D9D9D9"/>
        </w:pBdr>
        <w:shd w:val="clear" w:color="auto" w:fill="FFFFFF"/>
        <w:ind w:left="720"/>
        <w:textAlignment w:val="baseline"/>
        <w:divId w:val="721632418"/>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1D34561E" w14:textId="77777777" w:rsidR="003B4F85" w:rsidRDefault="003B4F85">
      <w:pPr>
        <w:pStyle w:val="u4"/>
        <w:numPr>
          <w:ilvl w:val="0"/>
          <w:numId w:val="1"/>
        </w:numPr>
        <w:shd w:val="clear" w:color="auto" w:fill="FFFFFF"/>
        <w:spacing w:before="0" w:beforeAutospacing="0" w:after="0" w:afterAutospacing="0" w:line="330" w:lineRule="atLeast"/>
        <w:textAlignment w:val="baseline"/>
        <w:divId w:val="290483324"/>
        <w:rPr>
          <w:rFonts w:ascii="Nunito" w:hAnsi="Nunito" w:cs="Arial"/>
          <w:color w:val="0C0C0C"/>
        </w:rPr>
      </w:pPr>
      <w:r>
        <w:rPr>
          <w:rFonts w:ascii="Nunito" w:hAnsi="Nunito" w:cs="Arial"/>
          <w:color w:val="0C0C0C"/>
        </w:rPr>
        <w:t>Câu 17:</w:t>
      </w:r>
    </w:p>
    <w:p w14:paraId="7BD89130" w14:textId="77777777" w:rsidR="003B4F85" w:rsidRDefault="003B4F85">
      <w:pPr>
        <w:pStyle w:val="ThngthngWeb"/>
        <w:shd w:val="clear" w:color="auto" w:fill="FFFFFF"/>
        <w:spacing w:before="0" w:beforeAutospacing="0" w:after="0" w:afterAutospacing="0" w:line="330" w:lineRule="atLeast"/>
        <w:ind w:left="720"/>
        <w:textAlignment w:val="baseline"/>
        <w:divId w:val="290483324"/>
        <w:rPr>
          <w:rFonts w:ascii="Nunito" w:hAnsi="Nunito" w:cs="Arial"/>
          <w:color w:val="0C0C0C"/>
        </w:rPr>
      </w:pPr>
      <w:r>
        <w:rPr>
          <w:rFonts w:ascii="Nunito" w:hAnsi="Nunito" w:cs="Arial"/>
          <w:color w:val="0C0C0C"/>
        </w:rPr>
        <w:t>Trojan là m</w:t>
      </w:r>
      <w:r>
        <w:rPr>
          <w:rFonts w:ascii="Cambria" w:hAnsi="Cambria" w:cs="Cambria"/>
          <w:color w:val="0C0C0C"/>
        </w:rPr>
        <w:t>ộ</w:t>
      </w:r>
      <w:r>
        <w:rPr>
          <w:rFonts w:ascii="Nunito" w:hAnsi="Nunito" w:cs="Arial"/>
          <w:color w:val="0C0C0C"/>
        </w:rPr>
        <w:t>t ph</w:t>
      </w:r>
      <w:r>
        <w:rPr>
          <w:rFonts w:ascii="Cambria" w:hAnsi="Cambria" w:cs="Cambria"/>
          <w:color w:val="0C0C0C"/>
        </w:rPr>
        <w:t>ươ</w:t>
      </w:r>
      <w:r>
        <w:rPr>
          <w:rFonts w:ascii="Nunito" w:hAnsi="Nunito" w:cs="Arial"/>
          <w:color w:val="0C0C0C"/>
        </w:rPr>
        <w:t>ng th</w:t>
      </w:r>
      <w:r>
        <w:rPr>
          <w:rFonts w:ascii="Cambria" w:hAnsi="Cambria" w:cs="Cambria"/>
          <w:color w:val="0C0C0C"/>
        </w:rPr>
        <w:t>ứ</w:t>
      </w:r>
      <w:r>
        <w:rPr>
          <w:rFonts w:ascii="Nunito" w:hAnsi="Nunito" w:cs="Arial"/>
          <w:color w:val="0C0C0C"/>
        </w:rPr>
        <w:t>c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ki</w:t>
      </w:r>
      <w:r>
        <w:rPr>
          <w:rFonts w:ascii="Cambria" w:hAnsi="Cambria" w:cs="Cambria"/>
          <w:color w:val="0C0C0C"/>
        </w:rPr>
        <w:t>ể</w:t>
      </w:r>
      <w:r>
        <w:rPr>
          <w:rFonts w:ascii="Nunito" w:hAnsi="Nunito" w:cs="Arial"/>
          <w:color w:val="0C0C0C"/>
        </w:rPr>
        <w:t>u:</w:t>
      </w:r>
    </w:p>
    <w:p w14:paraId="3E46EBE7" w14:textId="7BA69FA3" w:rsidR="003B4F85" w:rsidRDefault="003B4F85">
      <w:pPr>
        <w:pBdr>
          <w:bottom w:val="single" w:sz="6" w:space="17" w:color="D9D9D9"/>
        </w:pBdr>
        <w:shd w:val="clear" w:color="auto" w:fill="FFFFFF"/>
        <w:ind w:left="720"/>
        <w:textAlignment w:val="baseline"/>
        <w:divId w:val="710499208"/>
        <w:rPr>
          <w:rFonts w:ascii="Arial" w:hAnsi="Arial" w:cs="Arial"/>
          <w:color w:val="575859"/>
          <w:sz w:val="21"/>
          <w:szCs w:val="21"/>
        </w:rPr>
      </w:pPr>
      <w:r>
        <w:rPr>
          <w:rFonts w:ascii="Arial" w:hAnsi="Arial" w:cs="Arial"/>
          <w:color w:val="575859"/>
          <w:sz w:val="21"/>
          <w:szCs w:val="21"/>
        </w:rPr>
        <w:object w:dxaOrig="225" w:dyaOrig="225" w14:anchorId="3A077202">
          <v:shape id="_x0000_i2726" type="#_x0000_t75" style="width:20.15pt;height:18.3pt" o:ole="">
            <v:imagedata r:id="rId8" o:title=""/>
          </v:shape>
          <w:control r:id="rId374" w:name="DefaultOcxName642" w:shapeid="_x0000_i2726"/>
        </w:object>
      </w:r>
      <w:r>
        <w:rPr>
          <w:rFonts w:ascii="Arial" w:hAnsi="Arial" w:cs="Arial"/>
          <w:color w:val="575859"/>
          <w:sz w:val="21"/>
          <w:szCs w:val="21"/>
        </w:rPr>
        <w:t xml:space="preserve">A. Điều </w:t>
      </w:r>
      <w:r w:rsidRPr="0022557F">
        <w:rPr>
          <w:rFonts w:ascii="Arial" w:hAnsi="Arial" w:cs="Arial"/>
          <w:b/>
          <w:bCs/>
          <w:color w:val="575859"/>
          <w:sz w:val="21"/>
          <w:szCs w:val="21"/>
        </w:rPr>
        <w:t>khiển máy tính nạn n</w:t>
      </w:r>
      <w:r>
        <w:rPr>
          <w:rFonts w:ascii="Arial" w:hAnsi="Arial" w:cs="Arial"/>
          <w:color w:val="575859"/>
          <w:sz w:val="21"/>
          <w:szCs w:val="21"/>
        </w:rPr>
        <w:t>hân từ xa thông qua phần mềm cài sẵn trong máy nạn nhân</w:t>
      </w:r>
    </w:p>
    <w:p w14:paraId="41D4D45C" w14:textId="5A3F9D27" w:rsidR="003B4F85" w:rsidRDefault="003B4F85">
      <w:pPr>
        <w:pBdr>
          <w:bottom w:val="single" w:sz="6" w:space="17" w:color="D9D9D9"/>
        </w:pBdr>
        <w:shd w:val="clear" w:color="auto" w:fill="FFFFFF"/>
        <w:ind w:left="720"/>
        <w:textAlignment w:val="baseline"/>
        <w:divId w:val="400760062"/>
        <w:rPr>
          <w:rFonts w:ascii="Arial" w:hAnsi="Arial" w:cs="Arial"/>
          <w:color w:val="575859"/>
          <w:sz w:val="21"/>
          <w:szCs w:val="21"/>
        </w:rPr>
      </w:pPr>
      <w:r>
        <w:rPr>
          <w:rFonts w:ascii="Arial" w:hAnsi="Arial" w:cs="Arial"/>
          <w:color w:val="575859"/>
          <w:sz w:val="21"/>
          <w:szCs w:val="21"/>
        </w:rPr>
        <w:object w:dxaOrig="225" w:dyaOrig="225" w14:anchorId="4AAD9523">
          <v:shape id="_x0000_i2729" type="#_x0000_t75" style="width:20.15pt;height:18.3pt" o:ole="">
            <v:imagedata r:id="rId8" o:title=""/>
          </v:shape>
          <w:control r:id="rId375" w:name="DefaultOcxName652" w:shapeid="_x0000_i2729"/>
        </w:object>
      </w:r>
      <w:r>
        <w:rPr>
          <w:rFonts w:ascii="Arial" w:hAnsi="Arial" w:cs="Arial"/>
          <w:color w:val="575859"/>
          <w:sz w:val="21"/>
          <w:szCs w:val="21"/>
        </w:rPr>
        <w:t>B. Can thiệp trực tiếp vào máy nạn nhân để lấy các thông tin quan trọng</w:t>
      </w:r>
    </w:p>
    <w:p w14:paraId="1CE3A64A" w14:textId="5B3BE9B7" w:rsidR="003B4F85" w:rsidRDefault="003B4F85">
      <w:pPr>
        <w:pBdr>
          <w:bottom w:val="single" w:sz="6" w:space="17" w:color="D9D9D9"/>
        </w:pBdr>
        <w:shd w:val="clear" w:color="auto" w:fill="FFFFFF"/>
        <w:ind w:left="720"/>
        <w:textAlignment w:val="baseline"/>
        <w:divId w:val="1268538493"/>
        <w:rPr>
          <w:rFonts w:ascii="Arial" w:hAnsi="Arial" w:cs="Arial"/>
          <w:color w:val="575859"/>
          <w:sz w:val="21"/>
          <w:szCs w:val="21"/>
        </w:rPr>
      </w:pPr>
      <w:r>
        <w:rPr>
          <w:rFonts w:ascii="Arial" w:hAnsi="Arial" w:cs="Arial"/>
          <w:color w:val="575859"/>
          <w:sz w:val="21"/>
          <w:szCs w:val="21"/>
        </w:rPr>
        <w:object w:dxaOrig="225" w:dyaOrig="225" w14:anchorId="003F3477">
          <v:shape id="_x0000_i2732" type="#_x0000_t75" style="width:20.15pt;height:18.3pt" o:ole="">
            <v:imagedata r:id="rId8" o:title=""/>
          </v:shape>
          <w:control r:id="rId376" w:name="DefaultOcxName662" w:shapeid="_x0000_i2732"/>
        </w:object>
      </w:r>
      <w:r>
        <w:rPr>
          <w:rFonts w:ascii="Arial" w:hAnsi="Arial" w:cs="Arial"/>
          <w:color w:val="575859"/>
          <w:sz w:val="21"/>
          <w:szCs w:val="21"/>
        </w:rPr>
        <w:t>C. Đánh cắp dữ liệu của nạn nhân truyền trên mạng</w:t>
      </w:r>
    </w:p>
    <w:p w14:paraId="646F28B1" w14:textId="3F7A8030" w:rsidR="003B4F85" w:rsidRDefault="003B4F85">
      <w:pPr>
        <w:pBdr>
          <w:bottom w:val="single" w:sz="6" w:space="17" w:color="D9D9D9"/>
        </w:pBdr>
        <w:shd w:val="clear" w:color="auto" w:fill="FFFFFF"/>
        <w:ind w:left="720"/>
        <w:textAlignment w:val="baseline"/>
        <w:divId w:val="1020886671"/>
        <w:rPr>
          <w:rFonts w:ascii="Arial" w:hAnsi="Arial" w:cs="Arial"/>
          <w:color w:val="575859"/>
          <w:sz w:val="21"/>
          <w:szCs w:val="21"/>
        </w:rPr>
      </w:pPr>
      <w:r>
        <w:rPr>
          <w:rFonts w:ascii="Arial" w:hAnsi="Arial" w:cs="Arial"/>
          <w:color w:val="575859"/>
          <w:sz w:val="21"/>
          <w:szCs w:val="21"/>
        </w:rPr>
        <w:lastRenderedPageBreak/>
        <w:object w:dxaOrig="225" w:dyaOrig="225" w14:anchorId="13CC570E">
          <v:shape id="_x0000_i2735" type="#_x0000_t75" style="width:20.15pt;height:18.3pt" o:ole="">
            <v:imagedata r:id="rId8" o:title=""/>
          </v:shape>
          <w:control r:id="rId377" w:name="DefaultOcxName672" w:shapeid="_x0000_i2735"/>
        </w:object>
      </w:r>
      <w:r>
        <w:rPr>
          <w:rFonts w:ascii="Arial" w:hAnsi="Arial" w:cs="Arial"/>
          <w:color w:val="575859"/>
          <w:sz w:val="21"/>
          <w:szCs w:val="21"/>
        </w:rPr>
        <w:t>D. Tấn công làm tê liệt hệ thống mạng của nạn nhân</w:t>
      </w:r>
    </w:p>
    <w:p w14:paraId="1778F6E7" w14:textId="77777777" w:rsidR="003B4F85" w:rsidRDefault="003B4F85">
      <w:pPr>
        <w:pBdr>
          <w:bottom w:val="single" w:sz="6" w:space="17" w:color="D9D9D9"/>
        </w:pBdr>
        <w:shd w:val="clear" w:color="auto" w:fill="FFFFFF"/>
        <w:ind w:left="720"/>
        <w:textAlignment w:val="baseline"/>
        <w:divId w:val="1476601571"/>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16A4C547" w14:textId="77777777" w:rsidR="003B4F85" w:rsidRDefault="003B4F85">
      <w:pPr>
        <w:pStyle w:val="u4"/>
        <w:numPr>
          <w:ilvl w:val="0"/>
          <w:numId w:val="1"/>
        </w:numPr>
        <w:shd w:val="clear" w:color="auto" w:fill="FFFFFF"/>
        <w:spacing w:before="0" w:beforeAutospacing="0" w:after="0" w:afterAutospacing="0" w:line="330" w:lineRule="atLeast"/>
        <w:textAlignment w:val="baseline"/>
        <w:divId w:val="290483324"/>
        <w:rPr>
          <w:rFonts w:ascii="Nunito" w:hAnsi="Nunito" w:cs="Arial"/>
          <w:color w:val="0C0C0C"/>
        </w:rPr>
      </w:pPr>
      <w:r>
        <w:rPr>
          <w:rFonts w:ascii="Nunito" w:hAnsi="Nunito" w:cs="Arial"/>
          <w:color w:val="0C0C0C"/>
        </w:rPr>
        <w:t>Câu 18:</w:t>
      </w:r>
    </w:p>
    <w:p w14:paraId="4A30E19A" w14:textId="77777777" w:rsidR="003B4F85" w:rsidRDefault="003B4F85">
      <w:pPr>
        <w:pStyle w:val="ThngthngWeb"/>
        <w:shd w:val="clear" w:color="auto" w:fill="FFFFFF"/>
        <w:spacing w:before="0" w:beforeAutospacing="0" w:after="0" w:afterAutospacing="0" w:line="330" w:lineRule="atLeast"/>
        <w:ind w:left="720"/>
        <w:textAlignment w:val="baseline"/>
        <w:divId w:val="290483324"/>
        <w:rPr>
          <w:rFonts w:ascii="Nunito" w:hAnsi="Nunito" w:cs="Arial"/>
          <w:color w:val="0C0C0C"/>
        </w:rPr>
      </w:pPr>
      <w:r>
        <w:rPr>
          <w:rFonts w:ascii="Nunito" w:hAnsi="Nunito" w:cs="Arial"/>
          <w:color w:val="0C0C0C"/>
        </w:rPr>
        <w:t>Metasploit Framework là công c</w:t>
      </w:r>
      <w:r>
        <w:rPr>
          <w:rFonts w:ascii="Cambria" w:hAnsi="Cambria" w:cs="Cambria"/>
          <w:color w:val="0C0C0C"/>
        </w:rPr>
        <w:t>ụ</w:t>
      </w:r>
      <w:r>
        <w:rPr>
          <w:rFonts w:ascii="Nunito" w:hAnsi="Nunito" w:cs="Arial"/>
          <w:color w:val="0C0C0C"/>
        </w:rPr>
        <w:t xml:space="preserve">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khai th</w:t>
      </w:r>
      <w:r>
        <w:rPr>
          <w:rFonts w:ascii="Nunito" w:hAnsi="Nunito" w:cs="Nunito"/>
          <w:color w:val="0C0C0C"/>
        </w:rPr>
        <w:t>á</w:t>
      </w:r>
      <w:r>
        <w:rPr>
          <w:rFonts w:ascii="Nunito" w:hAnsi="Nunito" w:cs="Arial"/>
          <w:color w:val="0C0C0C"/>
        </w:rPr>
        <w:t>c l</w:t>
      </w:r>
      <w:r>
        <w:rPr>
          <w:rFonts w:ascii="Cambria" w:hAnsi="Cambria" w:cs="Cambria"/>
          <w:color w:val="0C0C0C"/>
        </w:rPr>
        <w:t>ỗ</w:t>
      </w:r>
      <w:r>
        <w:rPr>
          <w:rFonts w:ascii="Nunito" w:hAnsi="Nunito" w:cs="Arial"/>
          <w:color w:val="0C0C0C"/>
        </w:rPr>
        <w:t xml:space="preserve"> h</w:t>
      </w:r>
      <w:r>
        <w:rPr>
          <w:rFonts w:ascii="Cambria" w:hAnsi="Cambria" w:cs="Cambria"/>
          <w:color w:val="0C0C0C"/>
        </w:rPr>
        <w:t>ổ</w:t>
      </w:r>
      <w:r>
        <w:rPr>
          <w:rFonts w:ascii="Nunito" w:hAnsi="Nunito" w:cs="Arial"/>
          <w:color w:val="0C0C0C"/>
        </w:rPr>
        <w:t xml:space="preserve">ng </w:t>
      </w:r>
      <w:r>
        <w:rPr>
          <w:rFonts w:ascii="Cambria" w:hAnsi="Cambria" w:cs="Cambria"/>
          <w:color w:val="0C0C0C"/>
        </w:rPr>
        <w:t>để</w:t>
      </w:r>
      <w:r>
        <w:rPr>
          <w:rFonts w:ascii="Nunito" w:hAnsi="Nunito" w:cs="Arial"/>
          <w:color w:val="0C0C0C"/>
        </w:rPr>
        <w:t xml:space="preserve"> l</w:t>
      </w:r>
      <w:r>
        <w:rPr>
          <w:rFonts w:ascii="Cambria" w:hAnsi="Cambria" w:cs="Cambria"/>
          <w:color w:val="0C0C0C"/>
        </w:rPr>
        <w:t>ấ</w:t>
      </w:r>
      <w:r>
        <w:rPr>
          <w:rFonts w:ascii="Nunito" w:hAnsi="Nunito" w:cs="Arial"/>
          <w:color w:val="0C0C0C"/>
        </w:rPr>
        <w:t>y Shell c</w:t>
      </w:r>
      <w:r>
        <w:rPr>
          <w:rFonts w:ascii="Cambria" w:hAnsi="Cambria" w:cs="Cambria"/>
          <w:color w:val="0C0C0C"/>
        </w:rPr>
        <w:t>ủ</w:t>
      </w:r>
      <w:r>
        <w:rPr>
          <w:rFonts w:ascii="Nunito" w:hAnsi="Nunito" w:cs="Arial"/>
          <w:color w:val="0C0C0C"/>
        </w:rPr>
        <w:t>a m</w:t>
      </w:r>
      <w:r>
        <w:rPr>
          <w:rFonts w:ascii="Nunito" w:hAnsi="Nunito" w:cs="Nunito"/>
          <w:color w:val="0C0C0C"/>
        </w:rPr>
        <w:t>á</w:t>
      </w:r>
      <w:r>
        <w:rPr>
          <w:rFonts w:ascii="Nunito" w:hAnsi="Nunito" w:cs="Arial"/>
          <w:color w:val="0C0C0C"/>
        </w:rPr>
        <w:t>y n</w:t>
      </w:r>
      <w:r>
        <w:rPr>
          <w:rFonts w:ascii="Cambria" w:hAnsi="Cambria" w:cs="Cambria"/>
          <w:color w:val="0C0C0C"/>
        </w:rPr>
        <w:t>ạ</w:t>
      </w:r>
      <w:r>
        <w:rPr>
          <w:rFonts w:ascii="Nunito" w:hAnsi="Nunito" w:cs="Arial"/>
          <w:color w:val="0C0C0C"/>
        </w:rPr>
        <w:t>n nh</w:t>
      </w:r>
      <w:r>
        <w:rPr>
          <w:rFonts w:ascii="Nunito" w:hAnsi="Nunito" w:cs="Nunito"/>
          <w:color w:val="0C0C0C"/>
        </w:rPr>
        <w:t>â</w:t>
      </w:r>
      <w:r>
        <w:rPr>
          <w:rFonts w:ascii="Nunito" w:hAnsi="Nunito" w:cs="Arial"/>
          <w:color w:val="0C0C0C"/>
        </w:rPr>
        <w:t>n. Ngay sau khi c</w:t>
      </w:r>
      <w:r>
        <w:rPr>
          <w:rFonts w:ascii="Nunito" w:hAnsi="Nunito" w:cs="Nunito"/>
          <w:color w:val="0C0C0C"/>
        </w:rPr>
        <w:t>à</w:t>
      </w:r>
      <w:r>
        <w:rPr>
          <w:rFonts w:ascii="Nunito" w:hAnsi="Nunito" w:cs="Arial"/>
          <w:color w:val="0C0C0C"/>
        </w:rPr>
        <w:t xml:space="preserve">i </w:t>
      </w:r>
      <w:r>
        <w:rPr>
          <w:rFonts w:ascii="Cambria" w:hAnsi="Cambria" w:cs="Cambria"/>
          <w:color w:val="0C0C0C"/>
        </w:rPr>
        <w:t>đặ</w:t>
      </w:r>
      <w:r>
        <w:rPr>
          <w:rFonts w:ascii="Nunito" w:hAnsi="Nunito" w:cs="Arial"/>
          <w:color w:val="0C0C0C"/>
        </w:rPr>
        <w:t>t, ch</w:t>
      </w:r>
      <w:r>
        <w:rPr>
          <w:rFonts w:ascii="Cambria" w:hAnsi="Cambria" w:cs="Cambria"/>
          <w:color w:val="0C0C0C"/>
        </w:rPr>
        <w:t>ạ</w:t>
      </w:r>
      <w:r>
        <w:rPr>
          <w:rFonts w:ascii="Nunito" w:hAnsi="Nunito" w:cs="Arial"/>
          <w:color w:val="0C0C0C"/>
        </w:rPr>
        <w:t>y c</w:t>
      </w:r>
      <w:r>
        <w:rPr>
          <w:rFonts w:ascii="Nunito" w:hAnsi="Nunito" w:cs="Nunito"/>
          <w:color w:val="0C0C0C"/>
        </w:rPr>
        <w:t>ô</w:t>
      </w:r>
      <w:r>
        <w:rPr>
          <w:rFonts w:ascii="Nunito" w:hAnsi="Nunito" w:cs="Arial"/>
          <w:color w:val="0C0C0C"/>
        </w:rPr>
        <w:t>ng c</w:t>
      </w:r>
      <w:r>
        <w:rPr>
          <w:rFonts w:ascii="Cambria" w:hAnsi="Cambria" w:cs="Cambria"/>
          <w:color w:val="0C0C0C"/>
        </w:rPr>
        <w:t>ụ</w:t>
      </w:r>
      <w:r>
        <w:rPr>
          <w:rFonts w:ascii="Nunito" w:hAnsi="Nunito" w:cs="Arial"/>
          <w:color w:val="0C0C0C"/>
        </w:rPr>
        <w:t xml:space="preserve"> n</w:t>
      </w:r>
      <w:r>
        <w:rPr>
          <w:rFonts w:ascii="Nunito" w:hAnsi="Nunito" w:cs="Nunito"/>
          <w:color w:val="0C0C0C"/>
        </w:rPr>
        <w:t>à</w:t>
      </w:r>
      <w:r>
        <w:rPr>
          <w:rFonts w:ascii="Nunito" w:hAnsi="Nunito" w:cs="Arial"/>
          <w:color w:val="0C0C0C"/>
        </w:rPr>
        <w:t>y th</w:t>
      </w:r>
      <w:r>
        <w:rPr>
          <w:rFonts w:ascii="Nunito" w:hAnsi="Nunito" w:cs="Nunito"/>
          <w:color w:val="0C0C0C"/>
        </w:rPr>
        <w:t>ì</w:t>
      </w:r>
      <w:r>
        <w:rPr>
          <w:rFonts w:ascii="Nunito" w:hAnsi="Nunito" w:cs="Arial"/>
          <w:color w:val="0C0C0C"/>
        </w:rPr>
        <w:t xml:space="preserve"> g</w:t>
      </w:r>
      <w:r>
        <w:rPr>
          <w:rFonts w:ascii="Cambria" w:hAnsi="Cambria" w:cs="Cambria"/>
          <w:color w:val="0C0C0C"/>
        </w:rPr>
        <w:t>ặ</w:t>
      </w:r>
      <w:r>
        <w:rPr>
          <w:rFonts w:ascii="Nunito" w:hAnsi="Nunito" w:cs="Arial"/>
          <w:color w:val="0C0C0C"/>
        </w:rPr>
        <w:t>p s</w:t>
      </w:r>
      <w:r>
        <w:rPr>
          <w:rFonts w:ascii="Cambria" w:hAnsi="Cambria" w:cs="Cambria"/>
          <w:color w:val="0C0C0C"/>
        </w:rPr>
        <w:t>ự</w:t>
      </w:r>
      <w:r>
        <w:rPr>
          <w:rFonts w:ascii="Nunito" w:hAnsi="Nunito" w:cs="Arial"/>
          <w:color w:val="0C0C0C"/>
        </w:rPr>
        <w:t xml:space="preserve"> c</w:t>
      </w:r>
      <w:r>
        <w:rPr>
          <w:rFonts w:ascii="Cambria" w:hAnsi="Cambria" w:cs="Cambria"/>
          <w:color w:val="0C0C0C"/>
        </w:rPr>
        <w:t>ố</w:t>
      </w:r>
      <w:r>
        <w:rPr>
          <w:rFonts w:ascii="Nunito" w:hAnsi="Nunito" w:cs="Arial"/>
          <w:color w:val="0C0C0C"/>
        </w:rPr>
        <w:t>: t</w:t>
      </w:r>
      <w:r>
        <w:rPr>
          <w:rFonts w:ascii="Cambria" w:hAnsi="Cambria" w:cs="Cambria"/>
          <w:color w:val="0C0C0C"/>
        </w:rPr>
        <w:t>ấ</w:t>
      </w:r>
      <w:r>
        <w:rPr>
          <w:rFonts w:ascii="Nunito" w:hAnsi="Nunito" w:cs="Arial"/>
          <w:color w:val="0C0C0C"/>
        </w:rPr>
        <w:t>t c</w:t>
      </w:r>
      <w:r>
        <w:rPr>
          <w:rFonts w:ascii="Cambria" w:hAnsi="Cambria" w:cs="Cambria"/>
          <w:color w:val="0C0C0C"/>
        </w:rPr>
        <w:t>ả</w:t>
      </w:r>
      <w:r>
        <w:rPr>
          <w:rFonts w:ascii="Nunito" w:hAnsi="Nunito" w:cs="Arial"/>
          <w:color w:val="0C0C0C"/>
        </w:rPr>
        <w:t xml:space="preserve"> c</w:t>
      </w:r>
      <w:r>
        <w:rPr>
          <w:rFonts w:ascii="Nunito" w:hAnsi="Nunito" w:cs="Nunito"/>
          <w:color w:val="0C0C0C"/>
        </w:rPr>
        <w:t>á</w:t>
      </w:r>
      <w:r>
        <w:rPr>
          <w:rFonts w:ascii="Nunito" w:hAnsi="Nunito" w:cs="Arial"/>
          <w:color w:val="0C0C0C"/>
        </w:rPr>
        <w:t>c l</w:t>
      </w:r>
      <w:r>
        <w:rPr>
          <w:rFonts w:ascii="Cambria" w:hAnsi="Cambria" w:cs="Cambria"/>
          <w:color w:val="0C0C0C"/>
        </w:rPr>
        <w:t>ệ</w:t>
      </w:r>
      <w:r>
        <w:rPr>
          <w:rFonts w:ascii="Nunito" w:hAnsi="Nunito" w:cs="Arial"/>
          <w:color w:val="0C0C0C"/>
        </w:rPr>
        <w:t>nh g</w:t>
      </w:r>
      <w:r>
        <w:rPr>
          <w:rFonts w:ascii="Nunito" w:hAnsi="Nunito" w:cs="Nunito"/>
          <w:color w:val="0C0C0C"/>
        </w:rPr>
        <w:t>õ</w:t>
      </w:r>
      <w:r>
        <w:rPr>
          <w:rFonts w:ascii="Nunito" w:hAnsi="Nunito" w:cs="Arial"/>
          <w:color w:val="0C0C0C"/>
        </w:rPr>
        <w:t xml:space="preserve"> tr</w:t>
      </w:r>
      <w:r>
        <w:rPr>
          <w:rFonts w:ascii="Nunito" w:hAnsi="Nunito" w:cs="Nunito"/>
          <w:color w:val="0C0C0C"/>
        </w:rPr>
        <w:t>ê</w:t>
      </w:r>
      <w:r>
        <w:rPr>
          <w:rFonts w:ascii="Nunito" w:hAnsi="Nunito" w:cs="Arial"/>
          <w:color w:val="0C0C0C"/>
        </w:rPr>
        <w:t>n Metasploit kh</w:t>
      </w:r>
      <w:r>
        <w:rPr>
          <w:rFonts w:ascii="Nunito" w:hAnsi="Nunito" w:cs="Nunito"/>
          <w:color w:val="0C0C0C"/>
        </w:rPr>
        <w:t>ô</w:t>
      </w:r>
      <w:r>
        <w:rPr>
          <w:rFonts w:ascii="Nunito" w:hAnsi="Nunito" w:cs="Arial"/>
          <w:color w:val="0C0C0C"/>
        </w:rPr>
        <w:t xml:space="preserve">ng </w:t>
      </w:r>
      <w:r>
        <w:rPr>
          <w:rFonts w:ascii="Cambria" w:hAnsi="Cambria" w:cs="Cambria"/>
          <w:color w:val="0C0C0C"/>
        </w:rPr>
        <w:t>đượ</w:t>
      </w:r>
      <w:r>
        <w:rPr>
          <w:rFonts w:ascii="Nunito" w:hAnsi="Nunito" w:cs="Arial"/>
          <w:color w:val="0C0C0C"/>
        </w:rPr>
        <w:t>c thi h</w:t>
      </w:r>
      <w:r>
        <w:rPr>
          <w:rFonts w:ascii="Nunito" w:hAnsi="Nunito" w:cs="Nunito"/>
          <w:color w:val="0C0C0C"/>
        </w:rPr>
        <w:t>à</w:t>
      </w:r>
      <w:r>
        <w:rPr>
          <w:rFonts w:ascii="Nunito" w:hAnsi="Nunito" w:cs="Arial"/>
          <w:color w:val="0C0C0C"/>
        </w:rPr>
        <w:t>nh. Nguy</w:t>
      </w:r>
      <w:r>
        <w:rPr>
          <w:rFonts w:ascii="Nunito" w:hAnsi="Nunito" w:cs="Nunito"/>
          <w:color w:val="0C0C0C"/>
        </w:rPr>
        <w:t>ê</w:t>
      </w:r>
      <w:r>
        <w:rPr>
          <w:rFonts w:ascii="Nunito" w:hAnsi="Nunito" w:cs="Arial"/>
          <w:color w:val="0C0C0C"/>
        </w:rPr>
        <w:t>n nh</w:t>
      </w:r>
      <w:r>
        <w:rPr>
          <w:rFonts w:ascii="Nunito" w:hAnsi="Nunito" w:cs="Nunito"/>
          <w:color w:val="0C0C0C"/>
        </w:rPr>
        <w:t>â</w:t>
      </w:r>
      <w:r>
        <w:rPr>
          <w:rFonts w:ascii="Nunito" w:hAnsi="Nunito" w:cs="Arial"/>
          <w:color w:val="0C0C0C"/>
        </w:rPr>
        <w:t>n l</w:t>
      </w:r>
      <w:r>
        <w:rPr>
          <w:rFonts w:ascii="Nunito" w:hAnsi="Nunito" w:cs="Nunito"/>
          <w:color w:val="0C0C0C"/>
        </w:rPr>
        <w:t>à</w:t>
      </w:r>
      <w:r>
        <w:rPr>
          <w:rFonts w:ascii="Nunito" w:hAnsi="Nunito" w:cs="Arial"/>
          <w:color w:val="0C0C0C"/>
        </w:rPr>
        <w:t xml:space="preserve"> do:</w:t>
      </w:r>
    </w:p>
    <w:p w14:paraId="504B9C3F" w14:textId="3074E32C" w:rsidR="003B4F85" w:rsidRDefault="003B4F85">
      <w:pPr>
        <w:pBdr>
          <w:bottom w:val="single" w:sz="6" w:space="17" w:color="D9D9D9"/>
        </w:pBdr>
        <w:shd w:val="clear" w:color="auto" w:fill="FFFFFF"/>
        <w:ind w:left="720"/>
        <w:textAlignment w:val="baseline"/>
        <w:divId w:val="319775499"/>
        <w:rPr>
          <w:rFonts w:ascii="Arial" w:hAnsi="Arial" w:cs="Arial"/>
          <w:color w:val="575859"/>
          <w:sz w:val="21"/>
          <w:szCs w:val="21"/>
        </w:rPr>
      </w:pPr>
      <w:r>
        <w:rPr>
          <w:rFonts w:ascii="Arial" w:hAnsi="Arial" w:cs="Arial"/>
          <w:color w:val="575859"/>
          <w:sz w:val="21"/>
          <w:szCs w:val="21"/>
        </w:rPr>
        <w:object w:dxaOrig="225" w:dyaOrig="225" w14:anchorId="213472CE">
          <v:shape id="_x0000_i2738" type="#_x0000_t75" style="width:20.15pt;height:18.3pt" o:ole="">
            <v:imagedata r:id="rId8" o:title=""/>
          </v:shape>
          <w:control r:id="rId378" w:name="DefaultOcxName682" w:shapeid="_x0000_i2738"/>
        </w:object>
      </w:r>
      <w:r>
        <w:rPr>
          <w:rFonts w:ascii="Arial" w:hAnsi="Arial" w:cs="Arial"/>
          <w:color w:val="575859"/>
          <w:sz w:val="21"/>
          <w:szCs w:val="21"/>
        </w:rPr>
        <w:t xml:space="preserve">A. Do </w:t>
      </w:r>
      <w:r w:rsidRPr="0022557F">
        <w:rPr>
          <w:rFonts w:ascii="Arial" w:hAnsi="Arial" w:cs="Arial"/>
          <w:b/>
          <w:bCs/>
          <w:color w:val="575859"/>
          <w:sz w:val="21"/>
          <w:szCs w:val="21"/>
        </w:rPr>
        <w:t>Phần mềm An</w:t>
      </w:r>
      <w:r>
        <w:rPr>
          <w:rFonts w:ascii="Arial" w:hAnsi="Arial" w:cs="Arial"/>
          <w:color w:val="575859"/>
          <w:sz w:val="21"/>
          <w:szCs w:val="21"/>
        </w:rPr>
        <w:t>ti Virus trên máy tấn công đã khóa (blocked) không cho thi hành</w:t>
      </w:r>
    </w:p>
    <w:p w14:paraId="7FB60BC7" w14:textId="76704355" w:rsidR="003B4F85" w:rsidRDefault="003B4F85">
      <w:pPr>
        <w:pBdr>
          <w:bottom w:val="single" w:sz="6" w:space="17" w:color="D9D9D9"/>
        </w:pBdr>
        <w:shd w:val="clear" w:color="auto" w:fill="FFFFFF"/>
        <w:ind w:left="720"/>
        <w:textAlignment w:val="baseline"/>
        <w:divId w:val="1109734677"/>
        <w:rPr>
          <w:rFonts w:ascii="Arial" w:hAnsi="Arial" w:cs="Arial"/>
          <w:color w:val="575859"/>
          <w:sz w:val="21"/>
          <w:szCs w:val="21"/>
        </w:rPr>
      </w:pPr>
      <w:r>
        <w:rPr>
          <w:rFonts w:ascii="Arial" w:hAnsi="Arial" w:cs="Arial"/>
          <w:color w:val="575859"/>
          <w:sz w:val="21"/>
          <w:szCs w:val="21"/>
        </w:rPr>
        <w:object w:dxaOrig="225" w:dyaOrig="225" w14:anchorId="74250BF3">
          <v:shape id="_x0000_i2741" type="#_x0000_t75" style="width:20.15pt;height:18.3pt" o:ole="">
            <v:imagedata r:id="rId8" o:title=""/>
          </v:shape>
          <w:control r:id="rId379" w:name="DefaultOcxName692" w:shapeid="_x0000_i2741"/>
        </w:object>
      </w:r>
      <w:r>
        <w:rPr>
          <w:rFonts w:ascii="Arial" w:hAnsi="Arial" w:cs="Arial"/>
          <w:color w:val="575859"/>
          <w:sz w:val="21"/>
          <w:szCs w:val="21"/>
        </w:rPr>
        <w:t>B. Do không kết nối được tới máy nạn nhân</w:t>
      </w:r>
    </w:p>
    <w:p w14:paraId="05EECAE8" w14:textId="06B29931" w:rsidR="003B4F85" w:rsidRDefault="003B4F85">
      <w:pPr>
        <w:pBdr>
          <w:bottom w:val="single" w:sz="6" w:space="17" w:color="D9D9D9"/>
        </w:pBdr>
        <w:shd w:val="clear" w:color="auto" w:fill="FFFFFF"/>
        <w:ind w:left="720"/>
        <w:textAlignment w:val="baseline"/>
        <w:divId w:val="101271191"/>
        <w:rPr>
          <w:rFonts w:ascii="Arial" w:hAnsi="Arial" w:cs="Arial"/>
          <w:color w:val="575859"/>
          <w:sz w:val="21"/>
          <w:szCs w:val="21"/>
        </w:rPr>
      </w:pPr>
      <w:r>
        <w:rPr>
          <w:rFonts w:ascii="Arial" w:hAnsi="Arial" w:cs="Arial"/>
          <w:color w:val="575859"/>
          <w:sz w:val="21"/>
          <w:szCs w:val="21"/>
        </w:rPr>
        <w:object w:dxaOrig="225" w:dyaOrig="225" w14:anchorId="4C4867C2">
          <v:shape id="_x0000_i2744" type="#_x0000_t75" style="width:20.15pt;height:18.3pt" o:ole="">
            <v:imagedata r:id="rId8" o:title=""/>
          </v:shape>
          <w:control r:id="rId380" w:name="DefaultOcxName702" w:shapeid="_x0000_i2744"/>
        </w:object>
      </w:r>
      <w:r>
        <w:rPr>
          <w:rFonts w:ascii="Arial" w:hAnsi="Arial" w:cs="Arial"/>
          <w:color w:val="575859"/>
          <w:sz w:val="21"/>
          <w:szCs w:val="21"/>
        </w:rPr>
        <w:t>C. Do không cài đặt công cụ Metasploit vào ổ </w:t>
      </w:r>
    </w:p>
    <w:p w14:paraId="34EAD244" w14:textId="24E4DF48" w:rsidR="003B4F85" w:rsidRDefault="003B4F85">
      <w:pPr>
        <w:pBdr>
          <w:bottom w:val="single" w:sz="6" w:space="17" w:color="D9D9D9"/>
        </w:pBdr>
        <w:shd w:val="clear" w:color="auto" w:fill="FFFFFF"/>
        <w:ind w:left="720"/>
        <w:textAlignment w:val="baseline"/>
        <w:divId w:val="941959400"/>
        <w:rPr>
          <w:rFonts w:ascii="Arial" w:hAnsi="Arial" w:cs="Arial"/>
          <w:color w:val="575859"/>
          <w:sz w:val="21"/>
          <w:szCs w:val="21"/>
        </w:rPr>
      </w:pPr>
      <w:r>
        <w:rPr>
          <w:rFonts w:ascii="Arial" w:hAnsi="Arial" w:cs="Arial"/>
          <w:color w:val="575859"/>
          <w:sz w:val="21"/>
          <w:szCs w:val="21"/>
        </w:rPr>
        <w:object w:dxaOrig="225" w:dyaOrig="225" w14:anchorId="10C14855">
          <v:shape id="_x0000_i2747" type="#_x0000_t75" style="width:20.15pt;height:18.3pt" o:ole="">
            <v:imagedata r:id="rId8" o:title=""/>
          </v:shape>
          <w:control r:id="rId381" w:name="DefaultOcxName714" w:shapeid="_x0000_i2747"/>
        </w:object>
      </w:r>
      <w:r>
        <w:rPr>
          <w:rFonts w:ascii="Arial" w:hAnsi="Arial" w:cs="Arial"/>
          <w:color w:val="575859"/>
          <w:sz w:val="21"/>
          <w:szCs w:val="21"/>
        </w:rPr>
        <w:t>D. C: Do máy nạn nhân không cho phép tấn công</w:t>
      </w:r>
    </w:p>
    <w:p w14:paraId="2F914615" w14:textId="77777777" w:rsidR="003B4F85" w:rsidRDefault="003B4F85">
      <w:pPr>
        <w:pBdr>
          <w:bottom w:val="single" w:sz="6" w:space="17" w:color="D9D9D9"/>
        </w:pBdr>
        <w:shd w:val="clear" w:color="auto" w:fill="FFFFFF"/>
        <w:ind w:left="720"/>
        <w:textAlignment w:val="baseline"/>
        <w:divId w:val="1966038812"/>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733A6320" w14:textId="77777777" w:rsidR="003B4F85" w:rsidRDefault="003B4F85">
      <w:pPr>
        <w:pStyle w:val="u4"/>
        <w:numPr>
          <w:ilvl w:val="0"/>
          <w:numId w:val="1"/>
        </w:numPr>
        <w:shd w:val="clear" w:color="auto" w:fill="FFFFFF"/>
        <w:spacing w:before="0" w:beforeAutospacing="0" w:after="0" w:afterAutospacing="0" w:line="330" w:lineRule="atLeast"/>
        <w:textAlignment w:val="baseline"/>
        <w:divId w:val="290483324"/>
        <w:rPr>
          <w:rFonts w:ascii="Nunito" w:hAnsi="Nunito" w:cs="Arial"/>
          <w:color w:val="0C0C0C"/>
        </w:rPr>
      </w:pPr>
      <w:r>
        <w:rPr>
          <w:rFonts w:ascii="Nunito" w:hAnsi="Nunito" w:cs="Arial"/>
          <w:color w:val="0C0C0C"/>
        </w:rPr>
        <w:t>Câu 19:</w:t>
      </w:r>
    </w:p>
    <w:p w14:paraId="21F9B81D" w14:textId="77777777" w:rsidR="003B4F85" w:rsidRDefault="003B4F85">
      <w:pPr>
        <w:pStyle w:val="ThngthngWeb"/>
        <w:shd w:val="clear" w:color="auto" w:fill="FFFFFF"/>
        <w:spacing w:before="0" w:beforeAutospacing="0" w:after="0" w:afterAutospacing="0" w:line="330" w:lineRule="atLeast"/>
        <w:ind w:left="720"/>
        <w:textAlignment w:val="baseline"/>
        <w:divId w:val="290483324"/>
        <w:rPr>
          <w:rFonts w:ascii="Nunito" w:hAnsi="Nunito" w:cs="Arial"/>
          <w:color w:val="0C0C0C"/>
        </w:rPr>
      </w:pPr>
      <w:r>
        <w:rPr>
          <w:rFonts w:ascii="Nunito" w:hAnsi="Nunito" w:cs="Arial"/>
          <w:color w:val="0C0C0C"/>
        </w:rPr>
        <w:t>Virus máy tính không th</w:t>
      </w:r>
      <w:r>
        <w:rPr>
          <w:rFonts w:ascii="Cambria" w:hAnsi="Cambria" w:cs="Cambria"/>
          <w:color w:val="0C0C0C"/>
        </w:rPr>
        <w:t>ể</w:t>
      </w:r>
      <w:r>
        <w:rPr>
          <w:rFonts w:ascii="Nunito" w:hAnsi="Nunito" w:cs="Arial"/>
          <w:color w:val="0C0C0C"/>
        </w:rPr>
        <w:t xml:space="preserve"> l</w:t>
      </w:r>
      <w:r>
        <w:rPr>
          <w:rFonts w:ascii="Nunito" w:hAnsi="Nunito" w:cs="Nunito"/>
          <w:color w:val="0C0C0C"/>
        </w:rPr>
        <w:t>â</w:t>
      </w:r>
      <w:r>
        <w:rPr>
          <w:rFonts w:ascii="Nunito" w:hAnsi="Nunito" w:cs="Arial"/>
          <w:color w:val="0C0C0C"/>
        </w:rPr>
        <w:t>y lan qua:</w:t>
      </w:r>
    </w:p>
    <w:p w14:paraId="0419032F" w14:textId="1D066CC4" w:rsidR="003B4F85" w:rsidRDefault="003B4F85">
      <w:pPr>
        <w:pBdr>
          <w:bottom w:val="single" w:sz="6" w:space="17" w:color="D9D9D9"/>
        </w:pBdr>
        <w:shd w:val="clear" w:color="auto" w:fill="FFFFFF"/>
        <w:ind w:left="720"/>
        <w:textAlignment w:val="baseline"/>
        <w:divId w:val="509951938"/>
        <w:rPr>
          <w:rFonts w:ascii="Arial" w:hAnsi="Arial" w:cs="Arial"/>
          <w:color w:val="575859"/>
          <w:sz w:val="21"/>
          <w:szCs w:val="21"/>
        </w:rPr>
      </w:pPr>
      <w:r>
        <w:rPr>
          <w:rFonts w:ascii="Arial" w:hAnsi="Arial" w:cs="Arial"/>
          <w:color w:val="575859"/>
          <w:sz w:val="21"/>
          <w:szCs w:val="21"/>
        </w:rPr>
        <w:object w:dxaOrig="225" w:dyaOrig="225" w14:anchorId="6200A9F6">
          <v:shape id="_x0000_i2750" type="#_x0000_t75" style="width:20.15pt;height:18.3pt" o:ole="">
            <v:imagedata r:id="rId8" o:title=""/>
          </v:shape>
          <w:control r:id="rId382" w:name="DefaultOcxName722" w:shapeid="_x0000_i2750"/>
        </w:object>
      </w:r>
      <w:r>
        <w:rPr>
          <w:rFonts w:ascii="Arial" w:hAnsi="Arial" w:cs="Arial"/>
          <w:color w:val="575859"/>
          <w:sz w:val="21"/>
          <w:szCs w:val="21"/>
        </w:rPr>
        <w:t xml:space="preserve">A. </w:t>
      </w:r>
      <w:r w:rsidRPr="0022557F">
        <w:rPr>
          <w:rFonts w:ascii="Arial" w:hAnsi="Arial" w:cs="Arial"/>
          <w:b/>
          <w:bCs/>
          <w:color w:val="575859"/>
          <w:sz w:val="21"/>
          <w:szCs w:val="21"/>
        </w:rPr>
        <w:t>Đĩa CD</w:t>
      </w:r>
    </w:p>
    <w:p w14:paraId="4E9BE2F6" w14:textId="0AAC75AC" w:rsidR="003B4F85" w:rsidRDefault="003B4F85">
      <w:pPr>
        <w:pBdr>
          <w:bottom w:val="single" w:sz="6" w:space="17" w:color="D9D9D9"/>
        </w:pBdr>
        <w:shd w:val="clear" w:color="auto" w:fill="FFFFFF"/>
        <w:ind w:left="720"/>
        <w:textAlignment w:val="baseline"/>
        <w:divId w:val="505174797"/>
        <w:rPr>
          <w:rFonts w:ascii="Arial" w:hAnsi="Arial" w:cs="Arial"/>
          <w:color w:val="575859"/>
          <w:sz w:val="21"/>
          <w:szCs w:val="21"/>
        </w:rPr>
      </w:pPr>
      <w:r>
        <w:rPr>
          <w:rFonts w:ascii="Arial" w:hAnsi="Arial" w:cs="Arial"/>
          <w:color w:val="575859"/>
          <w:sz w:val="21"/>
          <w:szCs w:val="21"/>
        </w:rPr>
        <w:object w:dxaOrig="225" w:dyaOrig="225" w14:anchorId="4E852E57">
          <v:shape id="_x0000_i2753" type="#_x0000_t75" style="width:20.15pt;height:18.3pt" o:ole="">
            <v:imagedata r:id="rId8" o:title=""/>
          </v:shape>
          <w:control r:id="rId383" w:name="DefaultOcxName732" w:shapeid="_x0000_i2753"/>
        </w:object>
      </w:r>
      <w:r>
        <w:rPr>
          <w:rFonts w:ascii="Arial" w:hAnsi="Arial" w:cs="Arial"/>
          <w:color w:val="575859"/>
          <w:sz w:val="21"/>
          <w:szCs w:val="21"/>
        </w:rPr>
        <w:t>B. Mạng máy tính</w:t>
      </w:r>
    </w:p>
    <w:p w14:paraId="4D5EDCBF" w14:textId="6D3ED223" w:rsidR="003B4F85" w:rsidRDefault="003B4F85">
      <w:pPr>
        <w:pBdr>
          <w:bottom w:val="single" w:sz="6" w:space="17" w:color="D9D9D9"/>
        </w:pBdr>
        <w:shd w:val="clear" w:color="auto" w:fill="FFFFFF"/>
        <w:ind w:left="720"/>
        <w:textAlignment w:val="baseline"/>
        <w:divId w:val="827136747"/>
        <w:rPr>
          <w:rFonts w:ascii="Arial" w:hAnsi="Arial" w:cs="Arial"/>
          <w:color w:val="575859"/>
          <w:sz w:val="21"/>
          <w:szCs w:val="21"/>
        </w:rPr>
      </w:pPr>
      <w:r>
        <w:rPr>
          <w:rFonts w:ascii="Arial" w:hAnsi="Arial" w:cs="Arial"/>
          <w:color w:val="575859"/>
          <w:sz w:val="21"/>
          <w:szCs w:val="21"/>
        </w:rPr>
        <w:lastRenderedPageBreak/>
        <w:object w:dxaOrig="225" w:dyaOrig="225" w14:anchorId="664F8FA0">
          <v:shape id="_x0000_i2756" type="#_x0000_t75" style="width:20.15pt;height:18.3pt" o:ole="">
            <v:imagedata r:id="rId8" o:title=""/>
          </v:shape>
          <w:control r:id="rId384" w:name="DefaultOcxName742" w:shapeid="_x0000_i2756"/>
        </w:object>
      </w:r>
      <w:r>
        <w:rPr>
          <w:rFonts w:ascii="Arial" w:hAnsi="Arial" w:cs="Arial"/>
          <w:color w:val="575859"/>
          <w:sz w:val="21"/>
          <w:szCs w:val="21"/>
        </w:rPr>
        <w:t>C. Thẻ nhớ Flash</w:t>
      </w:r>
    </w:p>
    <w:p w14:paraId="4B475C02" w14:textId="4AE267BF" w:rsidR="003B4F85" w:rsidRDefault="003B4F85">
      <w:pPr>
        <w:pBdr>
          <w:bottom w:val="single" w:sz="6" w:space="17" w:color="D9D9D9"/>
        </w:pBdr>
        <w:shd w:val="clear" w:color="auto" w:fill="FFFFFF"/>
        <w:ind w:left="720"/>
        <w:textAlignment w:val="baseline"/>
        <w:divId w:val="773131188"/>
        <w:rPr>
          <w:rFonts w:ascii="Arial" w:hAnsi="Arial" w:cs="Arial"/>
          <w:color w:val="575859"/>
          <w:sz w:val="21"/>
          <w:szCs w:val="21"/>
        </w:rPr>
      </w:pPr>
      <w:r>
        <w:rPr>
          <w:rFonts w:ascii="Arial" w:hAnsi="Arial" w:cs="Arial"/>
          <w:color w:val="575859"/>
          <w:sz w:val="21"/>
          <w:szCs w:val="21"/>
        </w:rPr>
        <w:object w:dxaOrig="225" w:dyaOrig="225" w14:anchorId="1545ED08">
          <v:shape id="_x0000_i2759" type="#_x0000_t75" style="width:20.15pt;height:18.3pt" o:ole="">
            <v:imagedata r:id="rId8" o:title=""/>
          </v:shape>
          <w:control r:id="rId385" w:name="DefaultOcxName752" w:shapeid="_x0000_i2759"/>
        </w:object>
      </w:r>
      <w:r>
        <w:rPr>
          <w:rFonts w:ascii="Arial" w:hAnsi="Arial" w:cs="Arial"/>
          <w:color w:val="575859"/>
          <w:sz w:val="21"/>
          <w:szCs w:val="21"/>
        </w:rPr>
        <w:t>D. Lưu trữ USB</w:t>
      </w:r>
    </w:p>
    <w:p w14:paraId="0BA1A3A7" w14:textId="77777777" w:rsidR="003B4F85" w:rsidRDefault="003B4F85">
      <w:pPr>
        <w:pBdr>
          <w:bottom w:val="single" w:sz="6" w:space="17" w:color="D9D9D9"/>
        </w:pBdr>
        <w:shd w:val="clear" w:color="auto" w:fill="FFFFFF"/>
        <w:ind w:left="720"/>
        <w:textAlignment w:val="baseline"/>
        <w:divId w:val="679966468"/>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530FF8DC" w14:textId="77777777" w:rsidR="003B4F85" w:rsidRDefault="003B4F85">
      <w:pPr>
        <w:pStyle w:val="u4"/>
        <w:numPr>
          <w:ilvl w:val="0"/>
          <w:numId w:val="1"/>
        </w:numPr>
        <w:shd w:val="clear" w:color="auto" w:fill="FFFFFF"/>
        <w:spacing w:before="0" w:beforeAutospacing="0" w:after="0" w:afterAutospacing="0" w:line="330" w:lineRule="atLeast"/>
        <w:textAlignment w:val="baseline"/>
        <w:divId w:val="290483324"/>
        <w:rPr>
          <w:rFonts w:ascii="Nunito" w:hAnsi="Nunito" w:cs="Arial"/>
          <w:color w:val="0C0C0C"/>
        </w:rPr>
      </w:pPr>
      <w:r>
        <w:rPr>
          <w:rFonts w:ascii="Nunito" w:hAnsi="Nunito" w:cs="Arial"/>
          <w:color w:val="0C0C0C"/>
        </w:rPr>
        <w:t>Câu 20:</w:t>
      </w:r>
    </w:p>
    <w:p w14:paraId="26CAFCCB" w14:textId="77777777" w:rsidR="003B4F85" w:rsidRDefault="003B4F85">
      <w:pPr>
        <w:pStyle w:val="ThngthngWeb"/>
        <w:shd w:val="clear" w:color="auto" w:fill="FFFFFF"/>
        <w:spacing w:before="0" w:beforeAutospacing="0" w:after="0" w:afterAutospacing="0" w:line="330" w:lineRule="atLeast"/>
        <w:ind w:left="720"/>
        <w:textAlignment w:val="baseline"/>
        <w:divId w:val="290483324"/>
        <w:rPr>
          <w:rFonts w:ascii="Nunito" w:hAnsi="Nunito" w:cs="Arial"/>
          <w:color w:val="0C0C0C"/>
        </w:rPr>
      </w:pPr>
      <w:r>
        <w:rPr>
          <w:rFonts w:ascii="Nunito" w:hAnsi="Nunito" w:cs="Arial"/>
          <w:color w:val="0C0C0C"/>
        </w:rPr>
        <w:t>Phòng ch</w:t>
      </w:r>
      <w:r>
        <w:rPr>
          <w:rFonts w:ascii="Cambria" w:hAnsi="Cambria" w:cs="Cambria"/>
          <w:color w:val="0C0C0C"/>
        </w:rPr>
        <w:t>ố</w:t>
      </w:r>
      <w:r>
        <w:rPr>
          <w:rFonts w:ascii="Nunito" w:hAnsi="Nunito" w:cs="Arial"/>
          <w:color w:val="0C0C0C"/>
        </w:rPr>
        <w:t>ng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t</w:t>
      </w:r>
      <w:r>
        <w:rPr>
          <w:rFonts w:ascii="Cambria" w:hAnsi="Cambria" w:cs="Cambria"/>
          <w:color w:val="0C0C0C"/>
        </w:rPr>
        <w:t>ừ</w:t>
      </w:r>
      <w:r>
        <w:rPr>
          <w:rFonts w:ascii="Nunito" w:hAnsi="Nunito" w:cs="Arial"/>
          <w:color w:val="0C0C0C"/>
        </w:rPr>
        <w:t xml:space="preserve"> ch</w:t>
      </w:r>
      <w:r>
        <w:rPr>
          <w:rFonts w:ascii="Cambria" w:hAnsi="Cambria" w:cs="Cambria"/>
          <w:color w:val="0C0C0C"/>
        </w:rPr>
        <w:t>ố</w:t>
      </w:r>
      <w:r>
        <w:rPr>
          <w:rFonts w:ascii="Nunito" w:hAnsi="Nunito" w:cs="Arial"/>
          <w:color w:val="0C0C0C"/>
        </w:rPr>
        <w:t>i d</w:t>
      </w:r>
      <w:r>
        <w:rPr>
          <w:rFonts w:ascii="Cambria" w:hAnsi="Cambria" w:cs="Cambria"/>
          <w:color w:val="0C0C0C"/>
        </w:rPr>
        <w:t>ị</w:t>
      </w:r>
      <w:r>
        <w:rPr>
          <w:rFonts w:ascii="Nunito" w:hAnsi="Nunito" w:cs="Arial"/>
          <w:color w:val="0C0C0C"/>
        </w:rPr>
        <w:t>ch v</w:t>
      </w:r>
      <w:r>
        <w:rPr>
          <w:rFonts w:ascii="Cambria" w:hAnsi="Cambria" w:cs="Cambria"/>
          <w:color w:val="0C0C0C"/>
        </w:rPr>
        <w:t>ụ</w:t>
      </w:r>
      <w:r>
        <w:rPr>
          <w:rFonts w:ascii="Nunito" w:hAnsi="Nunito" w:cs="Arial"/>
          <w:color w:val="0C0C0C"/>
        </w:rPr>
        <w:t xml:space="preserve"> ph</w:t>
      </w:r>
      <w:r>
        <w:rPr>
          <w:rFonts w:ascii="Nunito" w:hAnsi="Nunito" w:cs="Nunito"/>
          <w:color w:val="0C0C0C"/>
        </w:rPr>
        <w:t>â</w:t>
      </w:r>
      <w:r>
        <w:rPr>
          <w:rFonts w:ascii="Nunito" w:hAnsi="Nunito" w:cs="Arial"/>
          <w:color w:val="0C0C0C"/>
        </w:rPr>
        <w:t>n b</w:t>
      </w:r>
      <w:r>
        <w:rPr>
          <w:rFonts w:ascii="Cambria" w:hAnsi="Cambria" w:cs="Cambria"/>
          <w:color w:val="0C0C0C"/>
        </w:rPr>
        <w:t>ố</w:t>
      </w:r>
      <w:r>
        <w:rPr>
          <w:rFonts w:ascii="Nunito" w:hAnsi="Nunito" w:cs="Arial"/>
          <w:color w:val="0C0C0C"/>
        </w:rPr>
        <w:t xml:space="preserve"> (DDOS):</w:t>
      </w:r>
    </w:p>
    <w:p w14:paraId="5450CEA9" w14:textId="3898F4EF" w:rsidR="003B4F85" w:rsidRDefault="003B4F85">
      <w:pPr>
        <w:pBdr>
          <w:bottom w:val="single" w:sz="6" w:space="17" w:color="D9D9D9"/>
        </w:pBdr>
        <w:shd w:val="clear" w:color="auto" w:fill="FFFFFF"/>
        <w:ind w:left="720"/>
        <w:textAlignment w:val="baseline"/>
        <w:divId w:val="446044923"/>
        <w:rPr>
          <w:rFonts w:ascii="Arial" w:hAnsi="Arial" w:cs="Arial"/>
          <w:color w:val="575859"/>
          <w:sz w:val="21"/>
          <w:szCs w:val="21"/>
        </w:rPr>
      </w:pPr>
      <w:r>
        <w:rPr>
          <w:rFonts w:ascii="Arial" w:hAnsi="Arial" w:cs="Arial"/>
          <w:color w:val="575859"/>
          <w:sz w:val="21"/>
          <w:szCs w:val="21"/>
        </w:rPr>
        <w:object w:dxaOrig="225" w:dyaOrig="225" w14:anchorId="36A301B5">
          <v:shape id="_x0000_i2762" type="#_x0000_t75" style="width:20.15pt;height:18.3pt" o:ole="">
            <v:imagedata r:id="rId8" o:title=""/>
          </v:shape>
          <w:control r:id="rId386" w:name="DefaultOcxName762" w:shapeid="_x0000_i2762"/>
        </w:object>
      </w:r>
      <w:r>
        <w:rPr>
          <w:rFonts w:ascii="Arial" w:hAnsi="Arial" w:cs="Arial"/>
          <w:color w:val="575859"/>
          <w:sz w:val="21"/>
          <w:szCs w:val="21"/>
        </w:rPr>
        <w:t xml:space="preserve">A. Có </w:t>
      </w:r>
      <w:r w:rsidRPr="0022557F">
        <w:rPr>
          <w:rFonts w:ascii="Arial" w:hAnsi="Arial" w:cs="Arial"/>
          <w:b/>
          <w:bCs/>
          <w:color w:val="575859"/>
          <w:sz w:val="21"/>
          <w:szCs w:val="21"/>
        </w:rPr>
        <w:t>thể hạn chế tro</w:t>
      </w:r>
      <w:r>
        <w:rPr>
          <w:rFonts w:ascii="Arial" w:hAnsi="Arial" w:cs="Arial"/>
          <w:color w:val="575859"/>
          <w:sz w:val="21"/>
          <w:szCs w:val="21"/>
        </w:rPr>
        <w:t>ng bằng cách lập trình</w:t>
      </w:r>
    </w:p>
    <w:p w14:paraId="3B151E35" w14:textId="507FCE60" w:rsidR="003B4F85" w:rsidRDefault="003B4F85">
      <w:pPr>
        <w:pBdr>
          <w:bottom w:val="single" w:sz="6" w:space="17" w:color="D9D9D9"/>
        </w:pBdr>
        <w:shd w:val="clear" w:color="auto" w:fill="FFFFFF"/>
        <w:ind w:left="720"/>
        <w:textAlignment w:val="baseline"/>
        <w:divId w:val="722750809"/>
        <w:rPr>
          <w:rFonts w:ascii="Arial" w:hAnsi="Arial" w:cs="Arial"/>
          <w:color w:val="575859"/>
          <w:sz w:val="21"/>
          <w:szCs w:val="21"/>
        </w:rPr>
      </w:pPr>
      <w:r>
        <w:rPr>
          <w:rFonts w:ascii="Arial" w:hAnsi="Arial" w:cs="Arial"/>
          <w:color w:val="575859"/>
          <w:sz w:val="21"/>
          <w:szCs w:val="21"/>
        </w:rPr>
        <w:object w:dxaOrig="225" w:dyaOrig="225" w14:anchorId="26854044">
          <v:shape id="_x0000_i2765" type="#_x0000_t75" style="width:20.15pt;height:18.3pt" o:ole="">
            <v:imagedata r:id="rId8" o:title=""/>
          </v:shape>
          <w:control r:id="rId387" w:name="DefaultOcxName772" w:shapeid="_x0000_i2765"/>
        </w:object>
      </w:r>
      <w:r>
        <w:rPr>
          <w:rFonts w:ascii="Arial" w:hAnsi="Arial" w:cs="Arial"/>
          <w:color w:val="575859"/>
          <w:sz w:val="21"/>
          <w:szCs w:val="21"/>
        </w:rPr>
        <w:t>B. Chỉ có thể dùng tường lửa</w:t>
      </w:r>
    </w:p>
    <w:p w14:paraId="3434B7EA" w14:textId="20FF1085" w:rsidR="003B4F85" w:rsidRDefault="003B4F85">
      <w:pPr>
        <w:pBdr>
          <w:bottom w:val="single" w:sz="6" w:space="17" w:color="D9D9D9"/>
        </w:pBdr>
        <w:shd w:val="clear" w:color="auto" w:fill="FFFFFF"/>
        <w:ind w:left="720"/>
        <w:textAlignment w:val="baseline"/>
        <w:divId w:val="1798714629"/>
        <w:rPr>
          <w:rFonts w:ascii="Arial" w:hAnsi="Arial" w:cs="Arial"/>
          <w:color w:val="575859"/>
          <w:sz w:val="21"/>
          <w:szCs w:val="21"/>
        </w:rPr>
      </w:pPr>
      <w:r>
        <w:rPr>
          <w:rFonts w:ascii="Arial" w:hAnsi="Arial" w:cs="Arial"/>
          <w:color w:val="575859"/>
          <w:sz w:val="21"/>
          <w:szCs w:val="21"/>
        </w:rPr>
        <w:object w:dxaOrig="225" w:dyaOrig="225" w14:anchorId="60FF3D6E">
          <v:shape id="_x0000_i2768" type="#_x0000_t75" style="width:20.15pt;height:18.3pt" o:ole="">
            <v:imagedata r:id="rId8" o:title=""/>
          </v:shape>
          <w:control r:id="rId388" w:name="DefaultOcxName782" w:shapeid="_x0000_i2768"/>
        </w:object>
      </w:r>
      <w:r>
        <w:rPr>
          <w:rFonts w:ascii="Arial" w:hAnsi="Arial" w:cs="Arial"/>
          <w:color w:val="575859"/>
          <w:sz w:val="21"/>
          <w:szCs w:val="21"/>
        </w:rPr>
        <w:t>C. Hiện nay đã có cách phòng chống hiệu quả</w:t>
      </w:r>
    </w:p>
    <w:p w14:paraId="65804B9F" w14:textId="70E4C43B" w:rsidR="003B4F85" w:rsidRDefault="003B4F85">
      <w:pPr>
        <w:pBdr>
          <w:bottom w:val="single" w:sz="6" w:space="17" w:color="D9D9D9"/>
        </w:pBdr>
        <w:shd w:val="clear" w:color="auto" w:fill="FFFFFF"/>
        <w:ind w:left="720"/>
        <w:textAlignment w:val="baseline"/>
        <w:divId w:val="458762384"/>
        <w:rPr>
          <w:rFonts w:ascii="Arial" w:hAnsi="Arial" w:cs="Arial"/>
          <w:color w:val="575859"/>
          <w:sz w:val="21"/>
          <w:szCs w:val="21"/>
        </w:rPr>
      </w:pPr>
      <w:r>
        <w:rPr>
          <w:rFonts w:ascii="Arial" w:hAnsi="Arial" w:cs="Arial"/>
          <w:color w:val="575859"/>
          <w:sz w:val="21"/>
          <w:szCs w:val="21"/>
        </w:rPr>
        <w:object w:dxaOrig="225" w:dyaOrig="225" w14:anchorId="3AE47ECD">
          <v:shape id="_x0000_i2771" type="#_x0000_t75" style="width:20.15pt;height:18.3pt" o:ole="">
            <v:imagedata r:id="rId8" o:title=""/>
          </v:shape>
          <w:control r:id="rId389" w:name="DefaultOcxName792" w:shapeid="_x0000_i2771"/>
        </w:object>
      </w:r>
      <w:r>
        <w:rPr>
          <w:rFonts w:ascii="Arial" w:hAnsi="Arial" w:cs="Arial"/>
          <w:color w:val="575859"/>
          <w:sz w:val="21"/>
          <w:szCs w:val="21"/>
        </w:rPr>
        <w:t>D. Cách hiệu quả duy nhất là lưu trữ và phục hồi (backup và restore)</w:t>
      </w:r>
    </w:p>
    <w:p w14:paraId="05E1F4C6" w14:textId="77777777" w:rsidR="003B4F85" w:rsidRDefault="003B4F85">
      <w:pPr>
        <w:pBdr>
          <w:bottom w:val="single" w:sz="6" w:space="17" w:color="D9D9D9"/>
        </w:pBdr>
        <w:shd w:val="clear" w:color="auto" w:fill="FFFFFF"/>
        <w:ind w:left="720"/>
        <w:textAlignment w:val="baseline"/>
        <w:divId w:val="1247611861"/>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4877F385" w14:textId="77777777" w:rsidR="003B4F85" w:rsidRDefault="003B4F85">
      <w:pPr>
        <w:pStyle w:val="u4"/>
        <w:numPr>
          <w:ilvl w:val="0"/>
          <w:numId w:val="1"/>
        </w:numPr>
        <w:shd w:val="clear" w:color="auto" w:fill="FFFFFF"/>
        <w:spacing w:before="0" w:beforeAutospacing="0" w:after="0" w:afterAutospacing="0" w:line="330" w:lineRule="atLeast"/>
        <w:textAlignment w:val="baseline"/>
        <w:divId w:val="290483324"/>
        <w:rPr>
          <w:rFonts w:ascii="Nunito" w:hAnsi="Nunito" w:cs="Arial"/>
          <w:color w:val="0C0C0C"/>
        </w:rPr>
      </w:pPr>
      <w:r>
        <w:rPr>
          <w:rFonts w:ascii="Nunito" w:hAnsi="Nunito" w:cs="Arial"/>
          <w:color w:val="0C0C0C"/>
        </w:rPr>
        <w:t>Câu 21:</w:t>
      </w:r>
    </w:p>
    <w:p w14:paraId="3CC619DF" w14:textId="77777777" w:rsidR="003B4F85" w:rsidRDefault="003B4F85">
      <w:pPr>
        <w:pStyle w:val="ThngthngWeb"/>
        <w:shd w:val="clear" w:color="auto" w:fill="FFFFFF"/>
        <w:spacing w:before="0" w:beforeAutospacing="0" w:after="0" w:afterAutospacing="0" w:line="330" w:lineRule="atLeast"/>
        <w:ind w:left="720"/>
        <w:textAlignment w:val="baseline"/>
        <w:divId w:val="290483324"/>
        <w:rPr>
          <w:rFonts w:ascii="Nunito" w:hAnsi="Nunito" w:cs="Arial"/>
          <w:color w:val="0C0C0C"/>
        </w:rPr>
      </w:pPr>
      <w:r>
        <w:rPr>
          <w:rFonts w:ascii="Nunito" w:hAnsi="Nunito" w:cs="Arial"/>
          <w:color w:val="0C0C0C"/>
        </w:rPr>
        <w:t>Social Engineering là gì?</w:t>
      </w:r>
    </w:p>
    <w:p w14:paraId="16DB50B6" w14:textId="161E8987" w:rsidR="003B4F85" w:rsidRDefault="003B4F85">
      <w:pPr>
        <w:pBdr>
          <w:bottom w:val="single" w:sz="6" w:space="17" w:color="D9D9D9"/>
        </w:pBdr>
        <w:shd w:val="clear" w:color="auto" w:fill="FFFFFF"/>
        <w:ind w:left="720"/>
        <w:textAlignment w:val="baseline"/>
        <w:divId w:val="1375622377"/>
        <w:rPr>
          <w:rFonts w:ascii="Arial" w:hAnsi="Arial" w:cs="Arial"/>
          <w:color w:val="575859"/>
          <w:sz w:val="21"/>
          <w:szCs w:val="21"/>
        </w:rPr>
      </w:pPr>
      <w:r>
        <w:rPr>
          <w:rFonts w:ascii="Arial" w:hAnsi="Arial" w:cs="Arial"/>
          <w:color w:val="575859"/>
          <w:sz w:val="21"/>
          <w:szCs w:val="21"/>
        </w:rPr>
        <w:object w:dxaOrig="225" w:dyaOrig="225" w14:anchorId="6AE15024">
          <v:shape id="_x0000_i2774" type="#_x0000_t75" style="width:20.15pt;height:18.3pt" o:ole="">
            <v:imagedata r:id="rId8" o:title=""/>
          </v:shape>
          <w:control r:id="rId390" w:name="DefaultOcxName802" w:shapeid="_x0000_i2774"/>
        </w:object>
      </w:r>
      <w:r>
        <w:rPr>
          <w:rFonts w:ascii="Arial" w:hAnsi="Arial" w:cs="Arial"/>
          <w:color w:val="575859"/>
          <w:sz w:val="21"/>
          <w:szCs w:val="21"/>
        </w:rPr>
        <w:t xml:space="preserve">A. Kĩ </w:t>
      </w:r>
      <w:r w:rsidRPr="0022557F">
        <w:rPr>
          <w:rFonts w:ascii="Arial" w:hAnsi="Arial" w:cs="Arial"/>
          <w:b/>
          <w:bCs/>
          <w:color w:val="575859"/>
          <w:sz w:val="21"/>
          <w:szCs w:val="21"/>
        </w:rPr>
        <w:t>thuật sai khiến mọi n</w:t>
      </w:r>
      <w:r>
        <w:rPr>
          <w:rFonts w:ascii="Arial" w:hAnsi="Arial" w:cs="Arial"/>
          <w:color w:val="575859"/>
          <w:sz w:val="21"/>
          <w:szCs w:val="21"/>
        </w:rPr>
        <w:t>gười thực hiện hành vi nào đó hoặc tiết lộ thông tin bí mật</w:t>
      </w:r>
    </w:p>
    <w:p w14:paraId="76B421A4" w14:textId="4C1D6E01" w:rsidR="003B4F85" w:rsidRDefault="003B4F85">
      <w:pPr>
        <w:pBdr>
          <w:bottom w:val="single" w:sz="6" w:space="17" w:color="D9D9D9"/>
        </w:pBdr>
        <w:shd w:val="clear" w:color="auto" w:fill="FFFFFF"/>
        <w:ind w:left="720"/>
        <w:textAlignment w:val="baseline"/>
        <w:divId w:val="222251606"/>
        <w:rPr>
          <w:rFonts w:ascii="Arial" w:hAnsi="Arial" w:cs="Arial"/>
          <w:color w:val="575859"/>
          <w:sz w:val="21"/>
          <w:szCs w:val="21"/>
        </w:rPr>
      </w:pPr>
      <w:r>
        <w:rPr>
          <w:rFonts w:ascii="Arial" w:hAnsi="Arial" w:cs="Arial"/>
          <w:color w:val="575859"/>
          <w:sz w:val="21"/>
          <w:szCs w:val="21"/>
        </w:rPr>
        <w:lastRenderedPageBreak/>
        <w:object w:dxaOrig="225" w:dyaOrig="225" w14:anchorId="60CC74D4">
          <v:shape id="_x0000_i2777" type="#_x0000_t75" style="width:20.15pt;height:18.3pt" o:ole="">
            <v:imagedata r:id="rId8" o:title=""/>
          </v:shape>
          <w:control r:id="rId391" w:name="DefaultOcxName814" w:shapeid="_x0000_i2777"/>
        </w:object>
      </w:r>
      <w:r>
        <w:rPr>
          <w:rFonts w:ascii="Arial" w:hAnsi="Arial" w:cs="Arial"/>
          <w:color w:val="575859"/>
          <w:sz w:val="21"/>
          <w:szCs w:val="21"/>
        </w:rPr>
        <w:t>B. Một môn học kỹ thuật chuyên nghiệp liên quan đến việc thiết kế, thi công và bảo trì môi trường vật lý và tự nhiên, bao gồm các công trình như đường giao thông, cầu, kênh đào, đập và các tòa nhà</w:t>
      </w:r>
    </w:p>
    <w:p w14:paraId="777B9460" w14:textId="405C5BE1" w:rsidR="003B4F85" w:rsidRDefault="003B4F85">
      <w:pPr>
        <w:pBdr>
          <w:bottom w:val="single" w:sz="6" w:space="17" w:color="D9D9D9"/>
        </w:pBdr>
        <w:shd w:val="clear" w:color="auto" w:fill="FFFFFF"/>
        <w:ind w:left="720"/>
        <w:textAlignment w:val="baseline"/>
        <w:divId w:val="1898779294"/>
        <w:rPr>
          <w:rFonts w:ascii="Arial" w:hAnsi="Arial" w:cs="Arial"/>
          <w:color w:val="575859"/>
          <w:sz w:val="21"/>
          <w:szCs w:val="21"/>
        </w:rPr>
      </w:pPr>
      <w:r>
        <w:rPr>
          <w:rFonts w:ascii="Arial" w:hAnsi="Arial" w:cs="Arial"/>
          <w:color w:val="575859"/>
          <w:sz w:val="21"/>
          <w:szCs w:val="21"/>
        </w:rPr>
        <w:object w:dxaOrig="225" w:dyaOrig="225" w14:anchorId="1EAADDAE">
          <v:shape id="_x0000_i2780" type="#_x0000_t75" style="width:20.15pt;height:18.3pt" o:ole="">
            <v:imagedata r:id="rId8" o:title=""/>
          </v:shape>
          <w:control r:id="rId392" w:name="DefaultOcxName822" w:shapeid="_x0000_i2780"/>
        </w:object>
      </w:r>
      <w:r>
        <w:rPr>
          <w:rFonts w:ascii="Arial" w:hAnsi="Arial" w:cs="Arial"/>
          <w:color w:val="575859"/>
          <w:sz w:val="21"/>
          <w:szCs w:val="21"/>
        </w:rPr>
        <w:t>C. Một môn học kỹ thuật áp dụng các nguyên tắc của vật lý và khoa học vật liệu để phân tích, thiết kế, sản xuất và bảo trì các hệ thống cơ khí</w:t>
      </w:r>
    </w:p>
    <w:p w14:paraId="5AF81432" w14:textId="6E4918B5" w:rsidR="003B4F85" w:rsidRDefault="003B4F85">
      <w:pPr>
        <w:pBdr>
          <w:bottom w:val="single" w:sz="6" w:space="17" w:color="D9D9D9"/>
        </w:pBdr>
        <w:shd w:val="clear" w:color="auto" w:fill="FFFFFF"/>
        <w:ind w:left="720"/>
        <w:textAlignment w:val="baseline"/>
        <w:divId w:val="1139767187"/>
        <w:rPr>
          <w:rFonts w:ascii="Arial" w:hAnsi="Arial" w:cs="Arial"/>
          <w:color w:val="575859"/>
          <w:sz w:val="21"/>
          <w:szCs w:val="21"/>
        </w:rPr>
      </w:pPr>
      <w:r>
        <w:rPr>
          <w:rFonts w:ascii="Arial" w:hAnsi="Arial" w:cs="Arial"/>
          <w:color w:val="575859"/>
          <w:sz w:val="21"/>
          <w:szCs w:val="21"/>
        </w:rPr>
        <w:object w:dxaOrig="225" w:dyaOrig="225" w14:anchorId="1C072EEF">
          <v:shape id="_x0000_i2783" type="#_x0000_t75" style="width:20.15pt;height:18.3pt" o:ole="">
            <v:imagedata r:id="rId8" o:title=""/>
          </v:shape>
          <w:control r:id="rId393" w:name="DefaultOcxName832" w:shapeid="_x0000_i2783"/>
        </w:object>
      </w:r>
      <w:r>
        <w:rPr>
          <w:rFonts w:ascii="Arial" w:hAnsi="Arial" w:cs="Arial"/>
          <w:color w:val="575859"/>
          <w:sz w:val="21"/>
          <w:szCs w:val="21"/>
        </w:rPr>
        <w:t>D. Sự điều khiển trực tiếp của con người đối với bộ gen của một sinh vật bằng cách sử dụng công nghệ DNA hiện đại</w:t>
      </w:r>
    </w:p>
    <w:p w14:paraId="7A2B9C99" w14:textId="77777777" w:rsidR="003B4F85" w:rsidRDefault="003B4F85">
      <w:pPr>
        <w:pBdr>
          <w:bottom w:val="single" w:sz="6" w:space="17" w:color="D9D9D9"/>
        </w:pBdr>
        <w:shd w:val="clear" w:color="auto" w:fill="FFFFFF"/>
        <w:ind w:left="720"/>
        <w:textAlignment w:val="baseline"/>
        <w:divId w:val="1475565240"/>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7623A2FF" w14:textId="77777777" w:rsidR="003B4F85" w:rsidRDefault="003B4F85">
      <w:pPr>
        <w:pStyle w:val="u4"/>
        <w:numPr>
          <w:ilvl w:val="0"/>
          <w:numId w:val="1"/>
        </w:numPr>
        <w:shd w:val="clear" w:color="auto" w:fill="FFFFFF"/>
        <w:spacing w:before="0" w:beforeAutospacing="0" w:after="0" w:afterAutospacing="0" w:line="330" w:lineRule="atLeast"/>
        <w:textAlignment w:val="baseline"/>
        <w:divId w:val="290483324"/>
        <w:rPr>
          <w:rFonts w:ascii="Nunito" w:hAnsi="Nunito" w:cs="Arial"/>
          <w:color w:val="0C0C0C"/>
        </w:rPr>
      </w:pPr>
      <w:r>
        <w:rPr>
          <w:rFonts w:ascii="Nunito" w:hAnsi="Nunito" w:cs="Arial"/>
          <w:color w:val="0C0C0C"/>
        </w:rPr>
        <w:t>Câu 22:</w:t>
      </w:r>
    </w:p>
    <w:p w14:paraId="503115EF" w14:textId="77777777" w:rsidR="003B4F85" w:rsidRDefault="003B4F85">
      <w:pPr>
        <w:pStyle w:val="ThngthngWeb"/>
        <w:shd w:val="clear" w:color="auto" w:fill="FFFFFF"/>
        <w:spacing w:before="0" w:beforeAutospacing="0" w:after="0" w:afterAutospacing="0" w:line="330" w:lineRule="atLeast"/>
        <w:ind w:left="720"/>
        <w:textAlignment w:val="baseline"/>
        <w:divId w:val="290483324"/>
        <w:rPr>
          <w:rFonts w:ascii="Nunito" w:hAnsi="Nunito" w:cs="Arial"/>
          <w:color w:val="0C0C0C"/>
        </w:rPr>
      </w:pPr>
      <w:r>
        <w:rPr>
          <w:rFonts w:ascii="Nunito" w:hAnsi="Nunito" w:cs="Arial"/>
          <w:color w:val="0C0C0C"/>
        </w:rPr>
        <w:t>Rootkit là gì?</w:t>
      </w:r>
    </w:p>
    <w:p w14:paraId="06235110" w14:textId="4266DE43" w:rsidR="003B4F85" w:rsidRDefault="003B4F85">
      <w:pPr>
        <w:pBdr>
          <w:bottom w:val="single" w:sz="6" w:space="17" w:color="D9D9D9"/>
        </w:pBdr>
        <w:shd w:val="clear" w:color="auto" w:fill="FFFFFF"/>
        <w:ind w:left="720"/>
        <w:textAlignment w:val="baseline"/>
        <w:divId w:val="1323698324"/>
        <w:rPr>
          <w:rFonts w:ascii="Arial" w:hAnsi="Arial" w:cs="Arial"/>
          <w:color w:val="575859"/>
          <w:sz w:val="21"/>
          <w:szCs w:val="21"/>
        </w:rPr>
      </w:pPr>
      <w:r>
        <w:rPr>
          <w:rFonts w:ascii="Arial" w:hAnsi="Arial" w:cs="Arial"/>
          <w:color w:val="575859"/>
          <w:sz w:val="21"/>
          <w:szCs w:val="21"/>
        </w:rPr>
        <w:object w:dxaOrig="225" w:dyaOrig="225" w14:anchorId="5AA04EAE">
          <v:shape id="_x0000_i2786" type="#_x0000_t75" style="width:20.15pt;height:18.3pt" o:ole="">
            <v:imagedata r:id="rId8" o:title=""/>
          </v:shape>
          <w:control r:id="rId394" w:name="DefaultOcxName842" w:shapeid="_x0000_i2786"/>
        </w:object>
      </w:r>
      <w:r>
        <w:rPr>
          <w:rFonts w:ascii="Arial" w:hAnsi="Arial" w:cs="Arial"/>
          <w:color w:val="575859"/>
          <w:sz w:val="21"/>
          <w:szCs w:val="21"/>
        </w:rPr>
        <w:t xml:space="preserve">A. </w:t>
      </w:r>
      <w:r w:rsidRPr="0022557F">
        <w:rPr>
          <w:rFonts w:ascii="Arial" w:hAnsi="Arial" w:cs="Arial"/>
          <w:b/>
          <w:bCs/>
          <w:color w:val="575859"/>
          <w:sz w:val="21"/>
          <w:szCs w:val="21"/>
        </w:rPr>
        <w:t>Rootkit là được th</w:t>
      </w:r>
      <w:r>
        <w:rPr>
          <w:rFonts w:ascii="Arial" w:hAnsi="Arial" w:cs="Arial"/>
          <w:color w:val="575859"/>
          <w:sz w:val="21"/>
          <w:szCs w:val="21"/>
        </w:rPr>
        <w:t>iết kế để qua mặt các phương pháp bảo mật máy tính</w:t>
      </w:r>
    </w:p>
    <w:p w14:paraId="13E9811F" w14:textId="558B87D1" w:rsidR="003B4F85" w:rsidRDefault="003B4F85">
      <w:pPr>
        <w:pBdr>
          <w:bottom w:val="single" w:sz="6" w:space="17" w:color="D9D9D9"/>
        </w:pBdr>
        <w:shd w:val="clear" w:color="auto" w:fill="FFFFFF"/>
        <w:ind w:left="720"/>
        <w:textAlignment w:val="baseline"/>
        <w:divId w:val="252668337"/>
        <w:rPr>
          <w:rFonts w:ascii="Arial" w:hAnsi="Arial" w:cs="Arial"/>
          <w:color w:val="575859"/>
          <w:sz w:val="21"/>
          <w:szCs w:val="21"/>
        </w:rPr>
      </w:pPr>
      <w:r>
        <w:rPr>
          <w:rFonts w:ascii="Arial" w:hAnsi="Arial" w:cs="Arial"/>
          <w:color w:val="575859"/>
          <w:sz w:val="21"/>
          <w:szCs w:val="21"/>
        </w:rPr>
        <w:object w:dxaOrig="225" w:dyaOrig="225" w14:anchorId="52F74A78">
          <v:shape id="_x0000_i2789" type="#_x0000_t75" style="width:20.15pt;height:18.3pt" o:ole="">
            <v:imagedata r:id="rId8" o:title=""/>
          </v:shape>
          <w:control r:id="rId395" w:name="DefaultOcxName852" w:shapeid="_x0000_i2789"/>
        </w:object>
      </w:r>
      <w:r>
        <w:rPr>
          <w:rFonts w:ascii="Arial" w:hAnsi="Arial" w:cs="Arial"/>
          <w:color w:val="575859"/>
          <w:sz w:val="21"/>
          <w:szCs w:val="21"/>
        </w:rPr>
        <w:t>B. Một bộ kit được các nhà sinh học sử dụng khi làm việc với các loại thực vật</w:t>
      </w:r>
    </w:p>
    <w:p w14:paraId="000B3F7B" w14:textId="454096E2" w:rsidR="003B4F85" w:rsidRDefault="003B4F85">
      <w:pPr>
        <w:pBdr>
          <w:bottom w:val="single" w:sz="6" w:space="17" w:color="D9D9D9"/>
        </w:pBdr>
        <w:shd w:val="clear" w:color="auto" w:fill="FFFFFF"/>
        <w:ind w:left="720"/>
        <w:textAlignment w:val="baseline"/>
        <w:divId w:val="1435128402"/>
        <w:rPr>
          <w:rFonts w:ascii="Arial" w:hAnsi="Arial" w:cs="Arial"/>
          <w:color w:val="575859"/>
          <w:sz w:val="21"/>
          <w:szCs w:val="21"/>
        </w:rPr>
      </w:pPr>
      <w:r>
        <w:rPr>
          <w:rFonts w:ascii="Arial" w:hAnsi="Arial" w:cs="Arial"/>
          <w:color w:val="575859"/>
          <w:sz w:val="21"/>
          <w:szCs w:val="21"/>
        </w:rPr>
        <w:object w:dxaOrig="225" w:dyaOrig="225" w14:anchorId="73F0AE97">
          <v:shape id="_x0000_i2792" type="#_x0000_t75" style="width:20.15pt;height:18.3pt" o:ole="">
            <v:imagedata r:id="rId8" o:title=""/>
          </v:shape>
          <w:control r:id="rId396" w:name="DefaultOcxName862" w:shapeid="_x0000_i2792"/>
        </w:object>
      </w:r>
      <w:r>
        <w:rPr>
          <w:rFonts w:ascii="Arial" w:hAnsi="Arial" w:cs="Arial"/>
          <w:color w:val="575859"/>
          <w:sz w:val="21"/>
          <w:szCs w:val="21"/>
        </w:rPr>
        <w:t>C. Tên mặc định của thư mục UNIX</w:t>
      </w:r>
    </w:p>
    <w:p w14:paraId="4A8F1485" w14:textId="51C5370A" w:rsidR="003B4F85" w:rsidRDefault="003B4F85">
      <w:pPr>
        <w:pBdr>
          <w:bottom w:val="single" w:sz="6" w:space="17" w:color="D9D9D9"/>
        </w:pBdr>
        <w:shd w:val="clear" w:color="auto" w:fill="FFFFFF"/>
        <w:ind w:left="720"/>
        <w:textAlignment w:val="baseline"/>
        <w:divId w:val="713308998"/>
        <w:rPr>
          <w:rFonts w:ascii="Arial" w:hAnsi="Arial" w:cs="Arial"/>
          <w:color w:val="575859"/>
          <w:sz w:val="21"/>
          <w:szCs w:val="21"/>
        </w:rPr>
      </w:pPr>
      <w:r>
        <w:rPr>
          <w:rFonts w:ascii="Arial" w:hAnsi="Arial" w:cs="Arial"/>
          <w:color w:val="575859"/>
          <w:sz w:val="21"/>
          <w:szCs w:val="21"/>
        </w:rPr>
        <w:object w:dxaOrig="225" w:dyaOrig="225" w14:anchorId="7366BE41">
          <v:shape id="_x0000_i2795" type="#_x0000_t75" style="width:20.15pt;height:18.3pt" o:ole="">
            <v:imagedata r:id="rId8" o:title=""/>
          </v:shape>
          <w:control r:id="rId397" w:name="DefaultOcxName872" w:shapeid="_x0000_i2795"/>
        </w:object>
      </w:r>
      <w:r>
        <w:rPr>
          <w:rFonts w:ascii="Arial" w:hAnsi="Arial" w:cs="Arial"/>
          <w:color w:val="575859"/>
          <w:sz w:val="21"/>
          <w:szCs w:val="21"/>
        </w:rPr>
        <w:t>D. Một máy chủ định danh cho vùng root của Domain Name System</w:t>
      </w:r>
    </w:p>
    <w:p w14:paraId="6E130D0E" w14:textId="77777777" w:rsidR="003B4F85" w:rsidRDefault="003B4F85">
      <w:pPr>
        <w:pBdr>
          <w:bottom w:val="single" w:sz="6" w:space="17" w:color="D9D9D9"/>
        </w:pBdr>
        <w:shd w:val="clear" w:color="auto" w:fill="FFFFFF"/>
        <w:ind w:left="720"/>
        <w:textAlignment w:val="baseline"/>
        <w:divId w:val="36783823"/>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6BE8B849" w14:textId="77777777" w:rsidR="003B4F85" w:rsidRDefault="003B4F85">
      <w:pPr>
        <w:pStyle w:val="u4"/>
        <w:numPr>
          <w:ilvl w:val="0"/>
          <w:numId w:val="1"/>
        </w:numPr>
        <w:shd w:val="clear" w:color="auto" w:fill="FFFFFF"/>
        <w:spacing w:before="0" w:beforeAutospacing="0" w:after="0" w:afterAutospacing="0" w:line="330" w:lineRule="atLeast"/>
        <w:textAlignment w:val="baseline"/>
        <w:divId w:val="290483324"/>
        <w:rPr>
          <w:rFonts w:ascii="Nunito" w:hAnsi="Nunito" w:cs="Arial"/>
          <w:color w:val="0C0C0C"/>
        </w:rPr>
      </w:pPr>
      <w:r>
        <w:rPr>
          <w:rFonts w:ascii="Nunito" w:hAnsi="Nunito" w:cs="Arial"/>
          <w:color w:val="0C0C0C"/>
        </w:rPr>
        <w:t>Câu 23:</w:t>
      </w:r>
    </w:p>
    <w:p w14:paraId="59F2BF6E" w14:textId="77777777" w:rsidR="003B4F85" w:rsidRDefault="003B4F85">
      <w:pPr>
        <w:pStyle w:val="ThngthngWeb"/>
        <w:shd w:val="clear" w:color="auto" w:fill="FFFFFF"/>
        <w:spacing w:before="0" w:beforeAutospacing="0" w:after="0" w:afterAutospacing="0" w:line="330" w:lineRule="atLeast"/>
        <w:ind w:left="720"/>
        <w:textAlignment w:val="baseline"/>
        <w:divId w:val="290483324"/>
        <w:rPr>
          <w:rFonts w:ascii="Nunito" w:hAnsi="Nunito" w:cs="Arial"/>
          <w:color w:val="0C0C0C"/>
        </w:rPr>
      </w:pPr>
      <w:r>
        <w:rPr>
          <w:rFonts w:ascii="Nunito" w:hAnsi="Nunito" w:cs="Arial"/>
          <w:color w:val="0C0C0C"/>
        </w:rPr>
        <w:t>SQL Injection là gì?</w:t>
      </w:r>
    </w:p>
    <w:p w14:paraId="50A6C2FD" w14:textId="19C5421B" w:rsidR="003B4F85" w:rsidRDefault="003B4F85">
      <w:pPr>
        <w:pBdr>
          <w:bottom w:val="single" w:sz="6" w:space="17" w:color="D9D9D9"/>
        </w:pBdr>
        <w:shd w:val="clear" w:color="auto" w:fill="FFFFFF"/>
        <w:ind w:left="720"/>
        <w:textAlignment w:val="baseline"/>
        <w:divId w:val="1660226281"/>
        <w:rPr>
          <w:rFonts w:ascii="Arial" w:hAnsi="Arial" w:cs="Arial"/>
          <w:color w:val="575859"/>
          <w:sz w:val="21"/>
          <w:szCs w:val="21"/>
        </w:rPr>
      </w:pPr>
      <w:r>
        <w:rPr>
          <w:rFonts w:ascii="Arial" w:hAnsi="Arial" w:cs="Arial"/>
          <w:color w:val="575859"/>
          <w:sz w:val="21"/>
          <w:szCs w:val="21"/>
        </w:rPr>
        <w:lastRenderedPageBreak/>
        <w:object w:dxaOrig="225" w:dyaOrig="225" w14:anchorId="479DB6EE">
          <v:shape id="_x0000_i2798" type="#_x0000_t75" style="width:20.15pt;height:18.3pt" o:ole="">
            <v:imagedata r:id="rId8" o:title=""/>
          </v:shape>
          <w:control r:id="rId398" w:name="DefaultOcxName882" w:shapeid="_x0000_i2798"/>
        </w:object>
      </w:r>
      <w:r>
        <w:rPr>
          <w:rFonts w:ascii="Arial" w:hAnsi="Arial" w:cs="Arial"/>
          <w:color w:val="575859"/>
          <w:sz w:val="21"/>
          <w:szCs w:val="21"/>
        </w:rPr>
        <w:t xml:space="preserve">A. Một loại khai thác bảo mật trong đó kẻ tấn công thêm mã Ngôn ngữ truy vấn mang tính cấu trúc </w:t>
      </w:r>
      <w:r w:rsidRPr="0022557F">
        <w:rPr>
          <w:rFonts w:ascii="Arial" w:hAnsi="Arial" w:cs="Arial"/>
          <w:b/>
          <w:bCs/>
          <w:color w:val="575859"/>
          <w:sz w:val="21"/>
          <w:szCs w:val="21"/>
        </w:rPr>
        <w:t>(SQL) vào hộp</w:t>
      </w:r>
      <w:r>
        <w:rPr>
          <w:rFonts w:ascii="Arial" w:hAnsi="Arial" w:cs="Arial"/>
          <w:color w:val="575859"/>
          <w:sz w:val="21"/>
          <w:szCs w:val="21"/>
        </w:rPr>
        <w:t xml:space="preserve"> nhập biểu mẫu của trang Web để truy cập vào tài nguyên hoặc thực hiện thay đổi dữ liệu</w:t>
      </w:r>
    </w:p>
    <w:p w14:paraId="2893508F" w14:textId="2EF31137" w:rsidR="003B4F85" w:rsidRDefault="003B4F85">
      <w:pPr>
        <w:pBdr>
          <w:bottom w:val="single" w:sz="6" w:space="17" w:color="D9D9D9"/>
        </w:pBdr>
        <w:shd w:val="clear" w:color="auto" w:fill="FFFFFF"/>
        <w:ind w:left="720"/>
        <w:textAlignment w:val="baseline"/>
        <w:divId w:val="401563942"/>
        <w:rPr>
          <w:rFonts w:ascii="Arial" w:hAnsi="Arial" w:cs="Arial"/>
          <w:color w:val="575859"/>
          <w:sz w:val="21"/>
          <w:szCs w:val="21"/>
        </w:rPr>
      </w:pPr>
      <w:r>
        <w:rPr>
          <w:rFonts w:ascii="Arial" w:hAnsi="Arial" w:cs="Arial"/>
          <w:color w:val="575859"/>
          <w:sz w:val="21"/>
          <w:szCs w:val="21"/>
        </w:rPr>
        <w:object w:dxaOrig="225" w:dyaOrig="225" w14:anchorId="087F90EC">
          <v:shape id="_x0000_i2801" type="#_x0000_t75" style="width:20.15pt;height:18.3pt" o:ole="">
            <v:imagedata r:id="rId8" o:title=""/>
          </v:shape>
          <w:control r:id="rId399" w:name="DefaultOcxName892" w:shapeid="_x0000_i2801"/>
        </w:object>
      </w:r>
      <w:r>
        <w:rPr>
          <w:rFonts w:ascii="Arial" w:hAnsi="Arial" w:cs="Arial"/>
          <w:color w:val="575859"/>
          <w:sz w:val="21"/>
          <w:szCs w:val="21"/>
        </w:rPr>
        <w:t>B. Một ngôn ngữ lập trình đa năng</w:t>
      </w:r>
    </w:p>
    <w:p w14:paraId="36863FF6" w14:textId="3136476D" w:rsidR="003B4F85" w:rsidRDefault="003B4F85">
      <w:pPr>
        <w:pBdr>
          <w:bottom w:val="single" w:sz="6" w:space="17" w:color="D9D9D9"/>
        </w:pBdr>
        <w:shd w:val="clear" w:color="auto" w:fill="FFFFFF"/>
        <w:ind w:left="720"/>
        <w:textAlignment w:val="baseline"/>
        <w:divId w:val="452941997"/>
        <w:rPr>
          <w:rFonts w:ascii="Arial" w:hAnsi="Arial" w:cs="Arial"/>
          <w:color w:val="575859"/>
          <w:sz w:val="21"/>
          <w:szCs w:val="21"/>
        </w:rPr>
      </w:pPr>
      <w:r>
        <w:rPr>
          <w:rFonts w:ascii="Arial" w:hAnsi="Arial" w:cs="Arial"/>
          <w:color w:val="575859"/>
          <w:sz w:val="21"/>
          <w:szCs w:val="21"/>
        </w:rPr>
        <w:object w:dxaOrig="225" w:dyaOrig="225" w14:anchorId="20E753A6">
          <v:shape id="_x0000_i2804" type="#_x0000_t75" style="width:20.15pt;height:18.3pt" o:ole="">
            <v:imagedata r:id="rId8" o:title=""/>
          </v:shape>
          <w:control r:id="rId400" w:name="DefaultOcxName902" w:shapeid="_x0000_i2804"/>
        </w:object>
      </w:r>
      <w:r>
        <w:rPr>
          <w:rFonts w:ascii="Arial" w:hAnsi="Arial" w:cs="Arial"/>
          <w:color w:val="575859"/>
          <w:sz w:val="21"/>
          <w:szCs w:val="21"/>
        </w:rPr>
        <w:t>C. Một ngôn ngữ được ghi lại dựa trên nguyên mẫu, sử dụng chủ yếu dưới dạng javascript ở phía máy khách, được triển khai như một phần của trình duyệt Web để cung cấp các giao diện người dùng và trang web động nâng cao</w:t>
      </w:r>
    </w:p>
    <w:p w14:paraId="57509B2E" w14:textId="6E53F27C" w:rsidR="003B4F85" w:rsidRDefault="003B4F85">
      <w:pPr>
        <w:pBdr>
          <w:bottom w:val="single" w:sz="6" w:space="17" w:color="D9D9D9"/>
        </w:pBdr>
        <w:shd w:val="clear" w:color="auto" w:fill="FFFFFF"/>
        <w:ind w:left="720"/>
        <w:textAlignment w:val="baseline"/>
        <w:divId w:val="240335797"/>
        <w:rPr>
          <w:rFonts w:ascii="Arial" w:hAnsi="Arial" w:cs="Arial"/>
          <w:color w:val="575859"/>
          <w:sz w:val="21"/>
          <w:szCs w:val="21"/>
        </w:rPr>
      </w:pPr>
      <w:r>
        <w:rPr>
          <w:rFonts w:ascii="Arial" w:hAnsi="Arial" w:cs="Arial"/>
          <w:color w:val="575859"/>
          <w:sz w:val="21"/>
          <w:szCs w:val="21"/>
        </w:rPr>
        <w:object w:dxaOrig="225" w:dyaOrig="225" w14:anchorId="6580DDB2">
          <v:shape id="_x0000_i2807" type="#_x0000_t75" style="width:20.15pt;height:18.3pt" o:ole="">
            <v:imagedata r:id="rId8" o:title=""/>
          </v:shape>
          <w:control r:id="rId401" w:name="DefaultOcxName914" w:shapeid="_x0000_i2807"/>
        </w:object>
      </w:r>
      <w:r>
        <w:rPr>
          <w:rFonts w:ascii="Arial" w:hAnsi="Arial" w:cs="Arial"/>
          <w:color w:val="575859"/>
          <w:sz w:val="21"/>
          <w:szCs w:val="21"/>
        </w:rPr>
        <w:t>D. Một chương trình đố vui của Mỹ về nhiều lĩnh vực: lịch sử, văn học, nghệ thuật, văn hóa đại chúng, khoa học, thể thao, địa lý, từ ngữ, và nhiều hơn nữa</w:t>
      </w:r>
    </w:p>
    <w:p w14:paraId="4A5E133F" w14:textId="77777777" w:rsidR="003B4F85" w:rsidRDefault="003B4F85">
      <w:pPr>
        <w:pBdr>
          <w:bottom w:val="single" w:sz="6" w:space="17" w:color="D9D9D9"/>
        </w:pBdr>
        <w:shd w:val="clear" w:color="auto" w:fill="FFFFFF"/>
        <w:ind w:left="720"/>
        <w:textAlignment w:val="baseline"/>
        <w:divId w:val="1448432437"/>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16152212" w14:textId="77777777" w:rsidR="003B4F85" w:rsidRDefault="003B4F85">
      <w:pPr>
        <w:pStyle w:val="u4"/>
        <w:numPr>
          <w:ilvl w:val="0"/>
          <w:numId w:val="1"/>
        </w:numPr>
        <w:shd w:val="clear" w:color="auto" w:fill="FFFFFF"/>
        <w:spacing w:before="0" w:beforeAutospacing="0" w:after="0" w:afterAutospacing="0" w:line="330" w:lineRule="atLeast"/>
        <w:textAlignment w:val="baseline"/>
        <w:divId w:val="290483324"/>
        <w:rPr>
          <w:rFonts w:ascii="Nunito" w:hAnsi="Nunito" w:cs="Arial"/>
          <w:color w:val="0C0C0C"/>
        </w:rPr>
      </w:pPr>
      <w:r>
        <w:rPr>
          <w:rFonts w:ascii="Nunito" w:hAnsi="Nunito" w:cs="Arial"/>
          <w:color w:val="0C0C0C"/>
        </w:rPr>
        <w:t>Câu 24:</w:t>
      </w:r>
    </w:p>
    <w:p w14:paraId="43C8B945" w14:textId="77777777" w:rsidR="003B4F85" w:rsidRDefault="003B4F85">
      <w:pPr>
        <w:pStyle w:val="ThngthngWeb"/>
        <w:shd w:val="clear" w:color="auto" w:fill="FFFFFF"/>
        <w:spacing w:before="0" w:beforeAutospacing="0" w:after="0" w:afterAutospacing="0" w:line="330" w:lineRule="atLeast"/>
        <w:ind w:left="720"/>
        <w:textAlignment w:val="baseline"/>
        <w:divId w:val="290483324"/>
        <w:rPr>
          <w:rFonts w:ascii="Nunito" w:hAnsi="Nunito" w:cs="Arial"/>
          <w:color w:val="0C0C0C"/>
        </w:rPr>
      </w:pPr>
      <w:r>
        <w:rPr>
          <w:rFonts w:ascii="Nunito" w:hAnsi="Nunito" w:cs="Arial"/>
          <w:color w:val="0C0C0C"/>
        </w:rPr>
        <w:t>Có th</w:t>
      </w:r>
      <w:r>
        <w:rPr>
          <w:rFonts w:ascii="Cambria" w:hAnsi="Cambria" w:cs="Cambria"/>
          <w:color w:val="0C0C0C"/>
        </w:rPr>
        <w:t>ể</w:t>
      </w:r>
      <w:r>
        <w:rPr>
          <w:rFonts w:ascii="Nunito" w:hAnsi="Nunito" w:cs="Arial"/>
          <w:color w:val="0C0C0C"/>
        </w:rPr>
        <w:t xml:space="preserve"> ng</w:t>
      </w:r>
      <w:r>
        <w:rPr>
          <w:rFonts w:ascii="Cambria" w:hAnsi="Cambria" w:cs="Cambria"/>
          <w:color w:val="0C0C0C"/>
        </w:rPr>
        <w:t>ă</w:t>
      </w:r>
      <w:r>
        <w:rPr>
          <w:rFonts w:ascii="Nunito" w:hAnsi="Nunito" w:cs="Arial"/>
          <w:color w:val="0C0C0C"/>
        </w:rPr>
        <w:t>n ch</w:t>
      </w:r>
      <w:r>
        <w:rPr>
          <w:rFonts w:ascii="Cambria" w:hAnsi="Cambria" w:cs="Cambria"/>
          <w:color w:val="0C0C0C"/>
        </w:rPr>
        <w:t>ặ</w:t>
      </w:r>
      <w:r>
        <w:rPr>
          <w:rFonts w:ascii="Nunito" w:hAnsi="Nunito" w:cs="Arial"/>
          <w:color w:val="0C0C0C"/>
        </w:rPr>
        <w:t>n SQL Injection b</w:t>
      </w:r>
      <w:r>
        <w:rPr>
          <w:rFonts w:ascii="Cambria" w:hAnsi="Cambria" w:cs="Cambria"/>
          <w:color w:val="0C0C0C"/>
        </w:rPr>
        <w:t>ằ</w:t>
      </w:r>
      <w:r>
        <w:rPr>
          <w:rFonts w:ascii="Nunito" w:hAnsi="Nunito" w:cs="Arial"/>
          <w:color w:val="0C0C0C"/>
        </w:rPr>
        <w:t>ng c</w:t>
      </w:r>
      <w:r>
        <w:rPr>
          <w:rFonts w:ascii="Nunito" w:hAnsi="Nunito" w:cs="Nunito"/>
          <w:color w:val="0C0C0C"/>
        </w:rPr>
        <w:t>á</w:t>
      </w:r>
      <w:r>
        <w:rPr>
          <w:rFonts w:ascii="Nunito" w:hAnsi="Nunito" w:cs="Arial"/>
          <w:color w:val="0C0C0C"/>
        </w:rPr>
        <w:t>ch n</w:t>
      </w:r>
      <w:r>
        <w:rPr>
          <w:rFonts w:ascii="Nunito" w:hAnsi="Nunito" w:cs="Nunito"/>
          <w:color w:val="0C0C0C"/>
        </w:rPr>
        <w:t>à</w:t>
      </w:r>
      <w:r>
        <w:rPr>
          <w:rFonts w:ascii="Nunito" w:hAnsi="Nunito" w:cs="Arial"/>
          <w:color w:val="0C0C0C"/>
        </w:rPr>
        <w:t>o?</w:t>
      </w:r>
    </w:p>
    <w:p w14:paraId="067876C5" w14:textId="1C8F0D8D" w:rsidR="003B4F85" w:rsidRDefault="003B4F85">
      <w:pPr>
        <w:pBdr>
          <w:bottom w:val="single" w:sz="6" w:space="17" w:color="D9D9D9"/>
        </w:pBdr>
        <w:shd w:val="clear" w:color="auto" w:fill="FFFFFF"/>
        <w:ind w:left="720"/>
        <w:textAlignment w:val="baseline"/>
        <w:divId w:val="1689991126"/>
        <w:rPr>
          <w:rFonts w:ascii="Arial" w:hAnsi="Arial" w:cs="Arial"/>
          <w:color w:val="575859"/>
          <w:sz w:val="21"/>
          <w:szCs w:val="21"/>
        </w:rPr>
      </w:pPr>
      <w:r>
        <w:rPr>
          <w:rFonts w:ascii="Arial" w:hAnsi="Arial" w:cs="Arial"/>
          <w:color w:val="575859"/>
          <w:sz w:val="21"/>
          <w:szCs w:val="21"/>
        </w:rPr>
        <w:object w:dxaOrig="225" w:dyaOrig="225" w14:anchorId="1BC5E011">
          <v:shape id="_x0000_i2810" type="#_x0000_t75" style="width:20.15pt;height:18.3pt" o:ole="">
            <v:imagedata r:id="rId8" o:title=""/>
          </v:shape>
          <w:control r:id="rId402" w:name="DefaultOcxName922" w:shapeid="_x0000_i2810"/>
        </w:object>
      </w:r>
      <w:r>
        <w:rPr>
          <w:rFonts w:ascii="Arial" w:hAnsi="Arial" w:cs="Arial"/>
          <w:color w:val="575859"/>
          <w:sz w:val="21"/>
          <w:szCs w:val="21"/>
        </w:rPr>
        <w:t xml:space="preserve">A. </w:t>
      </w:r>
      <w:r w:rsidRPr="0022557F">
        <w:rPr>
          <w:rFonts w:ascii="Arial" w:hAnsi="Arial" w:cs="Arial"/>
          <w:b/>
          <w:bCs/>
          <w:color w:val="575859"/>
          <w:sz w:val="21"/>
          <w:szCs w:val="21"/>
        </w:rPr>
        <w:t>Bắt lỗi dữ liệu đầu vào c</w:t>
      </w:r>
      <w:r>
        <w:rPr>
          <w:rFonts w:ascii="Arial" w:hAnsi="Arial" w:cs="Arial"/>
          <w:color w:val="575859"/>
          <w:sz w:val="21"/>
          <w:szCs w:val="21"/>
        </w:rPr>
        <w:t>ủa người dùng (đảm bảo rằng người dùng không thể nhập bất cứ điều gì khác ngoài những gì họ được cho phép)</w:t>
      </w:r>
    </w:p>
    <w:p w14:paraId="567109DB" w14:textId="4E95A978" w:rsidR="003B4F85" w:rsidRDefault="003B4F85">
      <w:pPr>
        <w:pBdr>
          <w:bottom w:val="single" w:sz="6" w:space="17" w:color="D9D9D9"/>
        </w:pBdr>
        <w:shd w:val="clear" w:color="auto" w:fill="FFFFFF"/>
        <w:ind w:left="720"/>
        <w:textAlignment w:val="baseline"/>
        <w:divId w:val="610361809"/>
        <w:rPr>
          <w:rFonts w:ascii="Arial" w:hAnsi="Arial" w:cs="Arial"/>
          <w:color w:val="575859"/>
          <w:sz w:val="21"/>
          <w:szCs w:val="21"/>
        </w:rPr>
      </w:pPr>
      <w:r>
        <w:rPr>
          <w:rFonts w:ascii="Arial" w:hAnsi="Arial" w:cs="Arial"/>
          <w:color w:val="575859"/>
          <w:sz w:val="21"/>
          <w:szCs w:val="21"/>
        </w:rPr>
        <w:object w:dxaOrig="225" w:dyaOrig="225" w14:anchorId="11319CF5">
          <v:shape id="_x0000_i2813" type="#_x0000_t75" style="width:20.15pt;height:18.3pt" o:ole="">
            <v:imagedata r:id="rId8" o:title=""/>
          </v:shape>
          <w:control r:id="rId403" w:name="DefaultOcxName932" w:shapeid="_x0000_i2813"/>
        </w:object>
      </w:r>
      <w:r>
        <w:rPr>
          <w:rFonts w:ascii="Arial" w:hAnsi="Arial" w:cs="Arial"/>
          <w:color w:val="575859"/>
          <w:sz w:val="21"/>
          <w:szCs w:val="21"/>
        </w:rPr>
        <w:t>B. Đặt mã của bạn ở chế độ công khai</w:t>
      </w:r>
    </w:p>
    <w:p w14:paraId="4993E96E" w14:textId="51DBDF3B" w:rsidR="003B4F85" w:rsidRDefault="003B4F85">
      <w:pPr>
        <w:pBdr>
          <w:bottom w:val="single" w:sz="6" w:space="17" w:color="D9D9D9"/>
        </w:pBdr>
        <w:shd w:val="clear" w:color="auto" w:fill="FFFFFF"/>
        <w:ind w:left="720"/>
        <w:textAlignment w:val="baseline"/>
        <w:divId w:val="633097070"/>
        <w:rPr>
          <w:rFonts w:ascii="Arial" w:hAnsi="Arial" w:cs="Arial"/>
          <w:color w:val="575859"/>
          <w:sz w:val="21"/>
          <w:szCs w:val="21"/>
        </w:rPr>
      </w:pPr>
      <w:r>
        <w:rPr>
          <w:rFonts w:ascii="Arial" w:hAnsi="Arial" w:cs="Arial"/>
          <w:color w:val="575859"/>
          <w:sz w:val="21"/>
          <w:szCs w:val="21"/>
        </w:rPr>
        <w:object w:dxaOrig="225" w:dyaOrig="225" w14:anchorId="375F1FFF">
          <v:shape id="_x0000_i2816" type="#_x0000_t75" style="width:20.15pt;height:18.3pt" o:ole="">
            <v:imagedata r:id="rId8" o:title=""/>
          </v:shape>
          <w:control r:id="rId404" w:name="DefaultOcxName942" w:shapeid="_x0000_i2816"/>
        </w:object>
      </w:r>
      <w:r>
        <w:rPr>
          <w:rFonts w:ascii="Arial" w:hAnsi="Arial" w:cs="Arial"/>
          <w:color w:val="575859"/>
          <w:sz w:val="21"/>
          <w:szCs w:val="21"/>
        </w:rPr>
        <w:t>C. Không sử dụng SQL nữa </w:t>
      </w:r>
    </w:p>
    <w:p w14:paraId="4A6EF6C1" w14:textId="3189B2DF" w:rsidR="003B4F85" w:rsidRDefault="003B4F85">
      <w:pPr>
        <w:pBdr>
          <w:bottom w:val="single" w:sz="6" w:space="17" w:color="D9D9D9"/>
        </w:pBdr>
        <w:shd w:val="clear" w:color="auto" w:fill="FFFFFF"/>
        <w:ind w:left="720"/>
        <w:textAlignment w:val="baseline"/>
        <w:divId w:val="1803502036"/>
        <w:rPr>
          <w:rFonts w:ascii="Arial" w:hAnsi="Arial" w:cs="Arial"/>
          <w:color w:val="575859"/>
          <w:sz w:val="21"/>
          <w:szCs w:val="21"/>
        </w:rPr>
      </w:pPr>
      <w:r>
        <w:rPr>
          <w:rFonts w:ascii="Arial" w:hAnsi="Arial" w:cs="Arial"/>
          <w:color w:val="575859"/>
          <w:sz w:val="21"/>
          <w:szCs w:val="21"/>
        </w:rPr>
        <w:object w:dxaOrig="225" w:dyaOrig="225" w14:anchorId="575B4DEE">
          <v:shape id="_x0000_i2819" type="#_x0000_t75" style="width:20.15pt;height:18.3pt" o:ole="">
            <v:imagedata r:id="rId8" o:title=""/>
          </v:shape>
          <w:control r:id="rId405" w:name="DefaultOcxName952" w:shapeid="_x0000_i2819"/>
        </w:object>
      </w:r>
      <w:r>
        <w:rPr>
          <w:rFonts w:ascii="Arial" w:hAnsi="Arial" w:cs="Arial"/>
          <w:color w:val="575859"/>
          <w:sz w:val="21"/>
          <w:szCs w:val="21"/>
        </w:rPr>
        <w:t>D. Tất cả những cách trên.</w:t>
      </w:r>
    </w:p>
    <w:p w14:paraId="1DFD2321" w14:textId="77777777" w:rsidR="003B4F85" w:rsidRDefault="003B4F85">
      <w:pPr>
        <w:pBdr>
          <w:bottom w:val="single" w:sz="6" w:space="17" w:color="D9D9D9"/>
        </w:pBdr>
        <w:shd w:val="clear" w:color="auto" w:fill="FFFFFF"/>
        <w:ind w:left="720"/>
        <w:textAlignment w:val="baseline"/>
        <w:divId w:val="988480385"/>
        <w:rPr>
          <w:rFonts w:ascii="Arial" w:hAnsi="Arial" w:cs="Arial"/>
          <w:color w:val="575859"/>
          <w:sz w:val="21"/>
          <w:szCs w:val="21"/>
        </w:rPr>
      </w:pPr>
      <w:r>
        <w:rPr>
          <w:rStyle w:val="docemphstrong"/>
          <w:rFonts w:ascii="Nunito" w:hAnsi="Nunito" w:cs="Arial"/>
          <w:b/>
          <w:bCs/>
          <w:color w:val="13B795"/>
          <w:bdr w:val="single" w:sz="6" w:space="4" w:color="D9D9D9" w:frame="1"/>
        </w:rPr>
        <w:lastRenderedPageBreak/>
        <w:t>Chính xác</w:t>
      </w:r>
    </w:p>
    <w:p w14:paraId="13397ABD" w14:textId="77777777" w:rsidR="003B4F85" w:rsidRDefault="003B4F85">
      <w:pPr>
        <w:pStyle w:val="u4"/>
        <w:numPr>
          <w:ilvl w:val="0"/>
          <w:numId w:val="1"/>
        </w:numPr>
        <w:shd w:val="clear" w:color="auto" w:fill="FFFFFF"/>
        <w:spacing w:before="0" w:beforeAutospacing="0" w:after="0" w:afterAutospacing="0" w:line="330" w:lineRule="atLeast"/>
        <w:textAlignment w:val="baseline"/>
        <w:divId w:val="290483324"/>
        <w:rPr>
          <w:rFonts w:ascii="Nunito" w:hAnsi="Nunito" w:cs="Arial"/>
          <w:color w:val="0C0C0C"/>
        </w:rPr>
      </w:pPr>
      <w:r>
        <w:rPr>
          <w:rFonts w:ascii="Nunito" w:hAnsi="Nunito" w:cs="Arial"/>
          <w:color w:val="0C0C0C"/>
        </w:rPr>
        <w:t>Câu 25:</w:t>
      </w:r>
    </w:p>
    <w:p w14:paraId="1F265EA8" w14:textId="77777777" w:rsidR="003B4F85" w:rsidRDefault="003B4F85">
      <w:pPr>
        <w:pStyle w:val="ThngthngWeb"/>
        <w:shd w:val="clear" w:color="auto" w:fill="FFFFFF"/>
        <w:spacing w:before="0" w:beforeAutospacing="0" w:after="0" w:afterAutospacing="0" w:line="330" w:lineRule="atLeast"/>
        <w:ind w:left="720"/>
        <w:textAlignment w:val="baseline"/>
        <w:divId w:val="290483324"/>
        <w:rPr>
          <w:rFonts w:ascii="Nunito" w:hAnsi="Nunito" w:cs="Arial"/>
          <w:color w:val="0C0C0C"/>
        </w:rPr>
      </w:pPr>
      <w:r>
        <w:rPr>
          <w:rFonts w:ascii="Nunito" w:hAnsi="Nunito" w:cs="Arial"/>
          <w:color w:val="0C0C0C"/>
        </w:rPr>
        <w:t>Cross-site scripting là gì?</w:t>
      </w:r>
    </w:p>
    <w:p w14:paraId="1E0A1D23" w14:textId="634B3FD8" w:rsidR="003B4F85" w:rsidRDefault="003B4F85">
      <w:pPr>
        <w:shd w:val="clear" w:color="auto" w:fill="FFFFFF"/>
        <w:ind w:left="720"/>
        <w:textAlignment w:val="baseline"/>
        <w:divId w:val="1312372255"/>
        <w:rPr>
          <w:rFonts w:ascii="Arial" w:hAnsi="Arial" w:cs="Arial"/>
          <w:color w:val="575859"/>
          <w:sz w:val="21"/>
          <w:szCs w:val="21"/>
        </w:rPr>
      </w:pPr>
      <w:r>
        <w:rPr>
          <w:rFonts w:ascii="Arial" w:hAnsi="Arial" w:cs="Arial"/>
          <w:color w:val="575859"/>
          <w:sz w:val="21"/>
          <w:szCs w:val="21"/>
        </w:rPr>
        <w:object w:dxaOrig="225" w:dyaOrig="225" w14:anchorId="64C98A8F">
          <v:shape id="_x0000_i2822" type="#_x0000_t75" style="width:20.15pt;height:18.3pt" o:ole="">
            <v:imagedata r:id="rId8" o:title=""/>
          </v:shape>
          <w:control r:id="rId406" w:name="DefaultOcxName962" w:shapeid="_x0000_i2822"/>
        </w:object>
      </w:r>
      <w:r>
        <w:rPr>
          <w:rFonts w:ascii="Arial" w:hAnsi="Arial" w:cs="Arial"/>
          <w:color w:val="575859"/>
          <w:sz w:val="21"/>
          <w:szCs w:val="21"/>
        </w:rPr>
        <w:t xml:space="preserve">A. </w:t>
      </w:r>
      <w:r w:rsidRPr="0022557F">
        <w:rPr>
          <w:rFonts w:ascii="Arial" w:hAnsi="Arial" w:cs="Arial"/>
          <w:b/>
          <w:bCs/>
          <w:color w:val="575859"/>
          <w:sz w:val="21"/>
          <w:szCs w:val="21"/>
        </w:rPr>
        <w:t>Một loại lỗ hổng bảo mật máy tính thường được tìm thấy trong các ứng dụng Web, cho phép kẻ tấn công chèn tập lệnh</w:t>
      </w:r>
      <w:r>
        <w:rPr>
          <w:rFonts w:ascii="Arial" w:hAnsi="Arial" w:cs="Arial"/>
          <w:color w:val="575859"/>
          <w:sz w:val="21"/>
          <w:szCs w:val="21"/>
        </w:rPr>
        <w:t xml:space="preserve"> phía máy khách vào các trang Web được người dùng khác xem</w:t>
      </w:r>
    </w:p>
    <w:p w14:paraId="050C93D9" w14:textId="1186125E" w:rsidR="003B4F85" w:rsidRDefault="003B4F85">
      <w:pPr>
        <w:shd w:val="clear" w:color="auto" w:fill="FFFFFF"/>
        <w:ind w:left="720"/>
        <w:textAlignment w:val="baseline"/>
        <w:divId w:val="1520269282"/>
        <w:rPr>
          <w:rFonts w:ascii="Arial" w:hAnsi="Arial" w:cs="Arial"/>
          <w:color w:val="575859"/>
          <w:sz w:val="21"/>
          <w:szCs w:val="21"/>
        </w:rPr>
      </w:pPr>
      <w:r>
        <w:rPr>
          <w:rFonts w:ascii="Arial" w:hAnsi="Arial" w:cs="Arial"/>
          <w:color w:val="575859"/>
          <w:sz w:val="21"/>
          <w:szCs w:val="21"/>
        </w:rPr>
        <w:object w:dxaOrig="225" w:dyaOrig="225" w14:anchorId="22D58DC2">
          <v:shape id="_x0000_i2825" type="#_x0000_t75" style="width:20.15pt;height:18.3pt" o:ole="">
            <v:imagedata r:id="rId8" o:title=""/>
          </v:shape>
          <w:control r:id="rId407" w:name="DefaultOcxName972" w:shapeid="_x0000_i2825"/>
        </w:object>
      </w:r>
      <w:r>
        <w:rPr>
          <w:rFonts w:ascii="Arial" w:hAnsi="Arial" w:cs="Arial"/>
          <w:color w:val="575859"/>
          <w:sz w:val="21"/>
          <w:szCs w:val="21"/>
        </w:rPr>
        <w:t>B. Một ngôn ngữ lập trình cho phép kiểm soát một hoặc nhiều ứng dụng</w:t>
      </w:r>
    </w:p>
    <w:p w14:paraId="4E908DED" w14:textId="761490E8" w:rsidR="003B4F85" w:rsidRDefault="003B4F85">
      <w:pPr>
        <w:shd w:val="clear" w:color="auto" w:fill="FFFFFF"/>
        <w:ind w:left="720"/>
        <w:textAlignment w:val="baseline"/>
        <w:divId w:val="1129085077"/>
        <w:rPr>
          <w:rFonts w:ascii="Arial" w:hAnsi="Arial" w:cs="Arial"/>
          <w:color w:val="575859"/>
          <w:sz w:val="21"/>
          <w:szCs w:val="21"/>
        </w:rPr>
      </w:pPr>
      <w:r>
        <w:rPr>
          <w:rFonts w:ascii="Arial" w:hAnsi="Arial" w:cs="Arial"/>
          <w:color w:val="575859"/>
          <w:sz w:val="21"/>
          <w:szCs w:val="21"/>
        </w:rPr>
        <w:object w:dxaOrig="225" w:dyaOrig="225" w14:anchorId="75ABFDFA">
          <v:shape id="_x0000_i2828" type="#_x0000_t75" style="width:20.15pt;height:18.3pt" o:ole="">
            <v:imagedata r:id="rId8" o:title=""/>
          </v:shape>
          <w:control r:id="rId408" w:name="DefaultOcxName982" w:shapeid="_x0000_i2828"/>
        </w:object>
      </w:r>
      <w:r>
        <w:rPr>
          <w:rFonts w:ascii="Arial" w:hAnsi="Arial" w:cs="Arial"/>
          <w:color w:val="575859"/>
          <w:sz w:val="21"/>
          <w:szCs w:val="21"/>
        </w:rPr>
        <w:t>C. Một loại ngôn ngữ script chuyên dùng để điều khiển máy tính</w:t>
      </w:r>
    </w:p>
    <w:p w14:paraId="1AA18961" w14:textId="0403F89B" w:rsidR="003B4F85" w:rsidRDefault="003B4F85">
      <w:pPr>
        <w:shd w:val="clear" w:color="auto" w:fill="FFFFFF"/>
        <w:ind w:left="720"/>
        <w:textAlignment w:val="baseline"/>
        <w:divId w:val="109787664"/>
        <w:rPr>
          <w:rFonts w:ascii="Arial" w:hAnsi="Arial" w:cs="Arial"/>
          <w:color w:val="575859"/>
          <w:sz w:val="21"/>
          <w:szCs w:val="21"/>
        </w:rPr>
      </w:pPr>
      <w:r>
        <w:rPr>
          <w:rFonts w:ascii="Arial" w:hAnsi="Arial" w:cs="Arial"/>
          <w:color w:val="575859"/>
          <w:sz w:val="21"/>
          <w:szCs w:val="21"/>
        </w:rPr>
        <w:object w:dxaOrig="225" w:dyaOrig="225" w14:anchorId="623B49FE">
          <v:shape id="_x0000_i2831" type="#_x0000_t75" style="width:20.15pt;height:18.3pt" o:ole="">
            <v:imagedata r:id="rId8" o:title=""/>
          </v:shape>
          <w:control r:id="rId409" w:name="DefaultOcxName992" w:shapeid="_x0000_i2831"/>
        </w:object>
      </w:r>
      <w:r>
        <w:rPr>
          <w:rFonts w:ascii="Arial" w:hAnsi="Arial" w:cs="Arial"/>
          <w:color w:val="575859"/>
          <w:sz w:val="21"/>
          <w:szCs w:val="21"/>
        </w:rPr>
        <w:t>D. Tài liệu hoặc tài nguyên thông tin phù hợp với World Wide Web và có thể được truy cập thông qua trình duyệt web và hiển thị trên màn hình hoặc thiết bị di động</w:t>
      </w:r>
    </w:p>
    <w:p w14:paraId="421FFE44" w14:textId="77777777" w:rsidR="003B4F85" w:rsidRDefault="003B4F85">
      <w:pPr>
        <w:shd w:val="clear" w:color="auto" w:fill="FFFFFF"/>
        <w:ind w:left="720"/>
        <w:textAlignment w:val="baseline"/>
        <w:divId w:val="1906335830"/>
        <w:rPr>
          <w:rFonts w:ascii="Arial" w:hAnsi="Arial" w:cs="Arial"/>
          <w:color w:val="575859"/>
          <w:sz w:val="21"/>
          <w:szCs w:val="21"/>
        </w:rPr>
      </w:pPr>
      <w:r>
        <w:rPr>
          <w:rStyle w:val="docemphstrong"/>
          <w:rFonts w:ascii="Nunito" w:hAnsi="Nunito" w:cs="Arial"/>
          <w:b/>
          <w:bCs/>
          <w:color w:val="13B795"/>
          <w:bdr w:val="single" w:sz="6" w:space="4" w:color="D9D9D9" w:frame="1"/>
        </w:rPr>
        <w:t>Chính xác</w:t>
      </w:r>
    </w:p>
    <w:p w14:paraId="02E9A6BC"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Câu 1:</w:t>
      </w:r>
    </w:p>
    <w:p w14:paraId="58AE3185"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Thiết bị nào sử dụng bộ lọc gói và các quy tắc truy cập để kiểm soát truy cập đến các mạng riêng từ các mạng công cộng , như là Internet?</w:t>
      </w:r>
    </w:p>
    <w:p w14:paraId="2DAE9024" w14:textId="77777777" w:rsidR="003B4F85" w:rsidRPr="003B4F85" w:rsidRDefault="003B4F85" w:rsidP="003B4F85">
      <w:pPr>
        <w:shd w:val="clear" w:color="auto" w:fill="FFFFFF"/>
        <w:ind w:left="720"/>
        <w:textAlignment w:val="baseline"/>
        <w:rPr>
          <w:rFonts w:ascii="Arial" w:hAnsi="Arial" w:cs="Arial"/>
          <w:color w:val="575859"/>
          <w:sz w:val="21"/>
          <w:szCs w:val="21"/>
        </w:rPr>
      </w:pPr>
    </w:p>
    <w:p w14:paraId="1CDC70E0"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A. Điểm truy cập không dây</w:t>
      </w:r>
    </w:p>
    <w:p w14:paraId="4FE2F2E7"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B. Router</w:t>
      </w:r>
    </w:p>
    <w:p w14:paraId="508D643B"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 Tường lửa</w:t>
      </w:r>
    </w:p>
    <w:p w14:paraId="5B4AFCE1"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D. Switch</w:t>
      </w:r>
    </w:p>
    <w:p w14:paraId="66D42E95"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Sai C là đáp án đúng</w:t>
      </w:r>
    </w:p>
    <w:p w14:paraId="750C0B14"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Câu 2:</w:t>
      </w:r>
    </w:p>
    <w:p w14:paraId="6A11EF41"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Các nguy cơ nào sau đây có thể ảnh hưởng đến tính khả dụng của hệ thống thông tin?</w:t>
      </w:r>
    </w:p>
    <w:p w14:paraId="4D148D85" w14:textId="77777777" w:rsidR="003B4F85" w:rsidRPr="003B4F85" w:rsidRDefault="003B4F85" w:rsidP="003B4F85">
      <w:pPr>
        <w:shd w:val="clear" w:color="auto" w:fill="FFFFFF"/>
        <w:ind w:left="720"/>
        <w:textAlignment w:val="baseline"/>
        <w:rPr>
          <w:rFonts w:ascii="Arial" w:hAnsi="Arial" w:cs="Arial"/>
          <w:color w:val="575859"/>
          <w:sz w:val="21"/>
          <w:szCs w:val="21"/>
        </w:rPr>
      </w:pPr>
    </w:p>
    <w:p w14:paraId="2885F94A"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A. Thiết bị không an toàn</w:t>
      </w:r>
    </w:p>
    <w:p w14:paraId="36B95AC8"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B. Các tấn công từ chối dịch vụ (DoS và DDoS)</w:t>
      </w:r>
    </w:p>
    <w:p w14:paraId="7FDC8EC2"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 Virus và các loại phần mềm phá hoại khác trên máy tính</w:t>
      </w:r>
    </w:p>
    <w:p w14:paraId="4B5D9C17"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lastRenderedPageBreak/>
        <w:t>D. Tất cả các nguy cơ trên</w:t>
      </w:r>
    </w:p>
    <w:p w14:paraId="613A02AF"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Sai D là đáp án đúng</w:t>
      </w:r>
    </w:p>
    <w:p w14:paraId="0985D5BC"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Câu 3:</w:t>
      </w:r>
    </w:p>
    <w:p w14:paraId="6E653ED2"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Thiết bị nào cho phép ta kết nối đến một mạng LAN của công ty qua Internet thông qua một kênh được mã hóa an toàn?</w:t>
      </w:r>
    </w:p>
    <w:p w14:paraId="3D2800F7" w14:textId="77777777" w:rsidR="003B4F85" w:rsidRPr="003B4F85" w:rsidRDefault="003B4F85" w:rsidP="003B4F85">
      <w:pPr>
        <w:shd w:val="clear" w:color="auto" w:fill="FFFFFF"/>
        <w:ind w:left="720"/>
        <w:textAlignment w:val="baseline"/>
        <w:rPr>
          <w:rFonts w:ascii="Arial" w:hAnsi="Arial" w:cs="Arial"/>
          <w:color w:val="575859"/>
          <w:sz w:val="21"/>
          <w:szCs w:val="21"/>
        </w:rPr>
      </w:pPr>
    </w:p>
    <w:p w14:paraId="42B9D52D"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b/>
          <w:bCs/>
          <w:color w:val="575859"/>
          <w:sz w:val="21"/>
          <w:szCs w:val="21"/>
        </w:rPr>
        <w:t>A</w:t>
      </w:r>
      <w:r w:rsidRPr="003B4F85">
        <w:rPr>
          <w:rFonts w:ascii="Arial" w:hAnsi="Arial" w:cs="Arial"/>
          <w:color w:val="575859"/>
          <w:sz w:val="21"/>
          <w:szCs w:val="21"/>
        </w:rPr>
        <w:t>. VPN</w:t>
      </w:r>
    </w:p>
    <w:p w14:paraId="6E340A31"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B. WEP</w:t>
      </w:r>
    </w:p>
    <w:p w14:paraId="5D77FAC0"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 Modem</w:t>
      </w:r>
    </w:p>
    <w:p w14:paraId="5EDB88D1"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D. Telnet</w:t>
      </w:r>
    </w:p>
    <w:p w14:paraId="271C9770"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Chính xác</w:t>
      </w:r>
    </w:p>
    <w:p w14:paraId="0EEA718B"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Câu 4:</w:t>
      </w:r>
    </w:p>
    <w:p w14:paraId="53128A68"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Để tìm bản rõ người thám mã sử dụng:c</w:t>
      </w:r>
    </w:p>
    <w:p w14:paraId="0954985E" w14:textId="77777777" w:rsidR="003B4F85" w:rsidRPr="003B4F85" w:rsidRDefault="003B4F85" w:rsidP="003B4F85">
      <w:pPr>
        <w:shd w:val="clear" w:color="auto" w:fill="FFFFFF"/>
        <w:ind w:left="720"/>
        <w:textAlignment w:val="baseline"/>
        <w:rPr>
          <w:rFonts w:ascii="Arial" w:hAnsi="Arial" w:cs="Arial"/>
          <w:color w:val="575859"/>
          <w:sz w:val="21"/>
          <w:szCs w:val="21"/>
        </w:rPr>
      </w:pPr>
    </w:p>
    <w:p w14:paraId="0D6606CC"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b/>
          <w:bCs/>
          <w:color w:val="575859"/>
          <w:sz w:val="21"/>
          <w:szCs w:val="21"/>
        </w:rPr>
        <w:t>A</w:t>
      </w:r>
      <w:r w:rsidRPr="003B4F85">
        <w:rPr>
          <w:rFonts w:ascii="Arial" w:hAnsi="Arial" w:cs="Arial"/>
          <w:color w:val="575859"/>
          <w:sz w:val="21"/>
          <w:szCs w:val="21"/>
        </w:rPr>
        <w:t>. Kết hợp nhiều phương pháp tấn công khác nhau</w:t>
      </w:r>
    </w:p>
    <w:p w14:paraId="1E1F7FE0"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B. Chỉ sử dụng phương pháp giải bài toán ngược</w:t>
      </w:r>
    </w:p>
    <w:p w14:paraId="39797DF5"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 Sử dụng khóa bí mật</w:t>
      </w:r>
    </w:p>
    <w:p w14:paraId="04E1E1B8"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D. Vét cạn khóa</w:t>
      </w:r>
    </w:p>
    <w:p w14:paraId="689D0EC8"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Chính xác</w:t>
      </w:r>
    </w:p>
    <w:p w14:paraId="6C4CFEAC"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Câu 5:</w:t>
      </w:r>
    </w:p>
    <w:p w14:paraId="60D2FB87"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Chức năng chính của vius là:</w:t>
      </w:r>
    </w:p>
    <w:p w14:paraId="19084B61" w14:textId="77777777" w:rsidR="003B4F85" w:rsidRPr="003B4F85" w:rsidRDefault="003B4F85" w:rsidP="003B4F85">
      <w:pPr>
        <w:shd w:val="clear" w:color="auto" w:fill="FFFFFF"/>
        <w:ind w:left="720"/>
        <w:textAlignment w:val="baseline"/>
        <w:rPr>
          <w:rFonts w:ascii="Arial" w:hAnsi="Arial" w:cs="Arial"/>
          <w:color w:val="575859"/>
          <w:sz w:val="21"/>
          <w:szCs w:val="21"/>
        </w:rPr>
      </w:pPr>
    </w:p>
    <w:p w14:paraId="6E4079D7"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b/>
          <w:bCs/>
          <w:color w:val="575859"/>
          <w:sz w:val="21"/>
          <w:szCs w:val="21"/>
        </w:rPr>
        <w:t>A</w:t>
      </w:r>
      <w:r w:rsidRPr="003B4F85">
        <w:rPr>
          <w:rFonts w:ascii="Arial" w:hAnsi="Arial" w:cs="Arial"/>
          <w:color w:val="575859"/>
          <w:sz w:val="21"/>
          <w:szCs w:val="21"/>
        </w:rPr>
        <w:t>. Sống ký sinh và lây nhiễm</w:t>
      </w:r>
    </w:p>
    <w:p w14:paraId="3A8F1063"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B. Lây nhiễm và sinh sản</w:t>
      </w:r>
    </w:p>
    <w:p w14:paraId="1D74735E"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 Tự phát triển độc lập và lây nhiễm</w:t>
      </w:r>
    </w:p>
    <w:p w14:paraId="177AA8FB"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 xml:space="preserve">D. Sống ký sinh và sinh sản </w:t>
      </w:r>
    </w:p>
    <w:p w14:paraId="57B151C4"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Chính xác</w:t>
      </w:r>
    </w:p>
    <w:p w14:paraId="489AA8F7"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Câu 6:</w:t>
      </w:r>
    </w:p>
    <w:p w14:paraId="7050E09F"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Ứng dụng mạng nào có thể được sử dụng để phân tích và kiểm tra lưu lượng mạng?</w:t>
      </w:r>
    </w:p>
    <w:p w14:paraId="69C62C3F" w14:textId="77777777" w:rsidR="003B4F85" w:rsidRPr="003B4F85" w:rsidRDefault="003B4F85" w:rsidP="003B4F85">
      <w:pPr>
        <w:shd w:val="clear" w:color="auto" w:fill="FFFFFF"/>
        <w:ind w:left="720"/>
        <w:textAlignment w:val="baseline"/>
        <w:rPr>
          <w:rFonts w:ascii="Arial" w:hAnsi="Arial" w:cs="Arial"/>
          <w:color w:val="575859"/>
          <w:sz w:val="21"/>
          <w:szCs w:val="21"/>
        </w:rPr>
      </w:pPr>
    </w:p>
    <w:p w14:paraId="729C49B8"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A. IDS</w:t>
      </w:r>
    </w:p>
    <w:p w14:paraId="70C51A11"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lastRenderedPageBreak/>
        <w:t>B. FTP</w:t>
      </w:r>
    </w:p>
    <w:p w14:paraId="5485F2B0"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 Router</w:t>
      </w:r>
    </w:p>
    <w:p w14:paraId="31BC3529"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D. Sniffer</w:t>
      </w:r>
    </w:p>
    <w:p w14:paraId="1C503CF7"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Sai D là đáp án đúng</w:t>
      </w:r>
    </w:p>
    <w:p w14:paraId="4D3F85C1"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Câu 7:</w:t>
      </w:r>
    </w:p>
    <w:p w14:paraId="18FB1588"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Cần phải làm gì để bảo vệ dữ liệu trên một máy tính xách tay nếu nó bị lấy cắp?</w:t>
      </w:r>
    </w:p>
    <w:p w14:paraId="7375C2C4" w14:textId="77777777" w:rsidR="003B4F85" w:rsidRPr="003B4F85" w:rsidRDefault="003B4F85" w:rsidP="003B4F85">
      <w:pPr>
        <w:shd w:val="clear" w:color="auto" w:fill="FFFFFF"/>
        <w:ind w:left="720"/>
        <w:textAlignment w:val="baseline"/>
        <w:rPr>
          <w:rFonts w:ascii="Arial" w:hAnsi="Arial" w:cs="Arial"/>
          <w:color w:val="575859"/>
          <w:sz w:val="21"/>
          <w:szCs w:val="21"/>
        </w:rPr>
      </w:pPr>
    </w:p>
    <w:p w14:paraId="07BDDA88"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A.  Khóa đĩa mềm</w:t>
      </w:r>
    </w:p>
    <w:p w14:paraId="19755AAA"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B. Enable khi login và tạo mật khẩu trên HĐH</w:t>
      </w:r>
    </w:p>
    <w:p w14:paraId="4623FBA2"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 Lưu trữ đều đặn trên CD-ROM</w:t>
      </w:r>
    </w:p>
    <w:p w14:paraId="6D794174"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D. Mã hóa dữ liệu</w:t>
      </w:r>
    </w:p>
    <w:p w14:paraId="5FD0E38B"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Sai D là đáp án đúng</w:t>
      </w:r>
    </w:p>
    <w:p w14:paraId="6BB6349E"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Câu 8:</w:t>
      </w:r>
    </w:p>
    <w:p w14:paraId="480D8B88"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Ta phải làm gì để ngăn chặn một ai đó tình cờ ghi đè lên dữ liệu trên một băng từ?</w:t>
      </w:r>
    </w:p>
    <w:p w14:paraId="4AAEBD3E" w14:textId="77777777" w:rsidR="003B4F85" w:rsidRPr="003B4F85" w:rsidRDefault="003B4F85" w:rsidP="003B4F85">
      <w:pPr>
        <w:shd w:val="clear" w:color="auto" w:fill="FFFFFF"/>
        <w:ind w:left="720"/>
        <w:textAlignment w:val="baseline"/>
        <w:rPr>
          <w:rFonts w:ascii="Arial" w:hAnsi="Arial" w:cs="Arial"/>
          <w:color w:val="575859"/>
          <w:sz w:val="21"/>
          <w:szCs w:val="21"/>
        </w:rPr>
      </w:pPr>
    </w:p>
    <w:p w14:paraId="2C9ECF63"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A.  Xóa nó bằng nam châm</w:t>
      </w:r>
    </w:p>
    <w:p w14:paraId="6386D6F7"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B. Dán nhãn cẩn thận</w:t>
      </w:r>
    </w:p>
    <w:p w14:paraId="46F19EF1"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 Thiết lập tab "Write-protect "</w:t>
      </w:r>
    </w:p>
    <w:p w14:paraId="3E6B5BE4"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D. Lưu giữ nó tại chỗ</w:t>
      </w:r>
    </w:p>
    <w:p w14:paraId="37B11996"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Sai C là đáp án đúng</w:t>
      </w:r>
    </w:p>
    <w:p w14:paraId="202F6E94"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Câu 9:</w:t>
      </w:r>
    </w:p>
    <w:p w14:paraId="56B1EA7F"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Hành vi nào sau đây ảnh hưởng đến tính bảo mật hệ thống thông tin:</w:t>
      </w:r>
    </w:p>
    <w:p w14:paraId="027DF5F6" w14:textId="77777777" w:rsidR="003B4F85" w:rsidRPr="003B4F85" w:rsidRDefault="003B4F85" w:rsidP="003B4F85">
      <w:pPr>
        <w:shd w:val="clear" w:color="auto" w:fill="FFFFFF"/>
        <w:ind w:left="720"/>
        <w:textAlignment w:val="baseline"/>
        <w:rPr>
          <w:rFonts w:ascii="Arial" w:hAnsi="Arial" w:cs="Arial"/>
          <w:color w:val="575859"/>
          <w:sz w:val="21"/>
          <w:szCs w:val="21"/>
        </w:rPr>
      </w:pPr>
    </w:p>
    <w:p w14:paraId="3551A074"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b/>
          <w:bCs/>
          <w:color w:val="575859"/>
          <w:sz w:val="21"/>
          <w:szCs w:val="21"/>
        </w:rPr>
        <w:t>A</w:t>
      </w:r>
      <w:r w:rsidRPr="003B4F85">
        <w:rPr>
          <w:rFonts w:ascii="Arial" w:hAnsi="Arial" w:cs="Arial"/>
          <w:color w:val="575859"/>
          <w:sz w:val="21"/>
          <w:szCs w:val="21"/>
        </w:rPr>
        <w:t>. Một người dùng có thể xem thông tin của các người dùng khác</w:t>
      </w:r>
    </w:p>
    <w:p w14:paraId="178563ED"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B. Virus xóa mất các tập tin trên đĩa cứng</w:t>
      </w:r>
    </w:p>
    <w:p w14:paraId="73574726"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 Mất điện thường xuyên làm hệ thống máy tính làm việc gián đọan</w:t>
      </w:r>
    </w:p>
    <w:p w14:paraId="765164A7"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D. Tất cả các hành vi trên</w:t>
      </w:r>
    </w:p>
    <w:p w14:paraId="2B8F5195"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Chính xác</w:t>
      </w:r>
    </w:p>
    <w:p w14:paraId="34397ECC"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Câu 10:</w:t>
      </w:r>
    </w:p>
    <w:p w14:paraId="1CC21E65"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 xml:space="preserve"> So sánh tốc độ mã hóa và giải mã của hệ mật mã công khai với mạt mà bí mật hiện đại( với tốc độ dài bản rõ và độ dài khóa)?</w:t>
      </w:r>
    </w:p>
    <w:p w14:paraId="5E14CAB4" w14:textId="77777777" w:rsidR="003B4F85" w:rsidRPr="003B4F85" w:rsidRDefault="003B4F85" w:rsidP="003B4F85">
      <w:pPr>
        <w:shd w:val="clear" w:color="auto" w:fill="FFFFFF"/>
        <w:ind w:left="720"/>
        <w:textAlignment w:val="baseline"/>
        <w:rPr>
          <w:rFonts w:ascii="Arial" w:hAnsi="Arial" w:cs="Arial"/>
          <w:color w:val="575859"/>
          <w:sz w:val="21"/>
          <w:szCs w:val="21"/>
        </w:rPr>
      </w:pPr>
    </w:p>
    <w:p w14:paraId="5EB13634"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b/>
          <w:bCs/>
          <w:color w:val="575859"/>
          <w:sz w:val="21"/>
          <w:szCs w:val="21"/>
        </w:rPr>
        <w:t>A. M</w:t>
      </w:r>
      <w:r w:rsidRPr="003B4F85">
        <w:rPr>
          <w:rFonts w:ascii="Arial" w:hAnsi="Arial" w:cs="Arial"/>
          <w:color w:val="575859"/>
          <w:sz w:val="21"/>
          <w:szCs w:val="21"/>
        </w:rPr>
        <w:t>ật mã công khai chậm hơn</w:t>
      </w:r>
    </w:p>
    <w:p w14:paraId="4F79486C"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B. Tốc độ như nhau</w:t>
      </w:r>
    </w:p>
    <w:p w14:paraId="7ADC47C6"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 xml:space="preserve">C. Mật mã công khai nhanh hơn </w:t>
      </w:r>
    </w:p>
    <w:p w14:paraId="6FBA7063"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D. Không so sánh được</w:t>
      </w:r>
    </w:p>
    <w:p w14:paraId="5E7670BC"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Chính xác</w:t>
      </w:r>
    </w:p>
    <w:p w14:paraId="00CFD65C"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Câu 11:</w:t>
      </w:r>
    </w:p>
    <w:p w14:paraId="405F36C7"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Giải mã là:</w:t>
      </w:r>
    </w:p>
    <w:p w14:paraId="1FC54258" w14:textId="77777777" w:rsidR="003B4F85" w:rsidRPr="003B4F85" w:rsidRDefault="003B4F85" w:rsidP="003B4F85">
      <w:pPr>
        <w:shd w:val="clear" w:color="auto" w:fill="FFFFFF"/>
        <w:ind w:left="720"/>
        <w:textAlignment w:val="baseline"/>
        <w:rPr>
          <w:rFonts w:ascii="Arial" w:hAnsi="Arial" w:cs="Arial"/>
          <w:color w:val="575859"/>
          <w:sz w:val="21"/>
          <w:szCs w:val="21"/>
        </w:rPr>
      </w:pPr>
    </w:p>
    <w:p w14:paraId="6D8EE4EF"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b/>
          <w:bCs/>
          <w:color w:val="575859"/>
          <w:sz w:val="21"/>
          <w:szCs w:val="21"/>
        </w:rPr>
        <w:t>A. Qu</w:t>
      </w:r>
      <w:r w:rsidRPr="003B4F85">
        <w:rPr>
          <w:rFonts w:ascii="Arial" w:hAnsi="Arial" w:cs="Arial"/>
          <w:color w:val="575859"/>
          <w:sz w:val="21"/>
          <w:szCs w:val="21"/>
        </w:rPr>
        <w:t>á trình biến đổi thông tin từ dạng không đọc được sang dạng đọc được</w:t>
      </w:r>
    </w:p>
    <w:p w14:paraId="1DF1A328"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B. Quá trình tấn công hệ mật mã để tìm bản rõ và khóa bí mật</w:t>
      </w:r>
    </w:p>
    <w:p w14:paraId="5A0CF299"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 Quá trình biến đổi thông tin từ dạng đọc được sang dạng không đọc được</w:t>
      </w:r>
    </w:p>
    <w:p w14:paraId="3DC3B2D8"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D. Giấu thông tin để không nhìn thấy</w:t>
      </w:r>
    </w:p>
    <w:p w14:paraId="17B0EB74"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Chính xác</w:t>
      </w:r>
    </w:p>
    <w:p w14:paraId="79457297"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Câu 12:</w:t>
      </w:r>
    </w:p>
    <w:p w14:paraId="784A068F"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Thám mã là gì?</w:t>
      </w:r>
    </w:p>
    <w:p w14:paraId="4AEA97F5" w14:textId="77777777" w:rsidR="003B4F85" w:rsidRPr="003B4F85" w:rsidRDefault="003B4F85" w:rsidP="003B4F85">
      <w:pPr>
        <w:shd w:val="clear" w:color="auto" w:fill="FFFFFF"/>
        <w:ind w:left="720"/>
        <w:textAlignment w:val="baseline"/>
        <w:rPr>
          <w:rFonts w:ascii="Arial" w:hAnsi="Arial" w:cs="Arial"/>
          <w:color w:val="575859"/>
          <w:sz w:val="21"/>
          <w:szCs w:val="21"/>
        </w:rPr>
      </w:pPr>
    </w:p>
    <w:p w14:paraId="24D45D29"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b/>
          <w:bCs/>
          <w:color w:val="575859"/>
          <w:sz w:val="21"/>
          <w:szCs w:val="21"/>
        </w:rPr>
        <w:t>A. Quá trình</w:t>
      </w:r>
      <w:r w:rsidRPr="003B4F85">
        <w:rPr>
          <w:rFonts w:ascii="Arial" w:hAnsi="Arial" w:cs="Arial"/>
          <w:color w:val="575859"/>
          <w:sz w:val="21"/>
          <w:szCs w:val="21"/>
        </w:rPr>
        <w:t xml:space="preserve"> tấn công hệ mật mã để tìm bản rõ và khóa bí mật</w:t>
      </w:r>
    </w:p>
    <w:p w14:paraId="0206A87E"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B. Quá trình biến đổi thông tin từ dạng đọc được sang dạng không đọc được</w:t>
      </w:r>
    </w:p>
    <w:p w14:paraId="547A9EE6"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 Quá trình biến đổi thông tin từ dạng không đọc được sang dạng đọc được</w:t>
      </w:r>
    </w:p>
    <w:p w14:paraId="7F2EAF13"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D. Giấu thông tin để không nhìn thấy</w:t>
      </w:r>
    </w:p>
    <w:p w14:paraId="3CFF74B9"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Chính xác</w:t>
      </w:r>
    </w:p>
    <w:p w14:paraId="2F2DAAC2"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Câu 13:</w:t>
      </w:r>
    </w:p>
    <w:p w14:paraId="05FCAE3F"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Mã hóa là gì?</w:t>
      </w:r>
    </w:p>
    <w:p w14:paraId="49B54B3A" w14:textId="77777777" w:rsidR="003B4F85" w:rsidRPr="003B4F85" w:rsidRDefault="003B4F85" w:rsidP="003B4F85">
      <w:pPr>
        <w:shd w:val="clear" w:color="auto" w:fill="FFFFFF"/>
        <w:ind w:left="720"/>
        <w:textAlignment w:val="baseline"/>
        <w:rPr>
          <w:rFonts w:ascii="Arial" w:hAnsi="Arial" w:cs="Arial"/>
          <w:color w:val="575859"/>
          <w:sz w:val="21"/>
          <w:szCs w:val="21"/>
        </w:rPr>
      </w:pPr>
    </w:p>
    <w:p w14:paraId="4B13CD95"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b/>
          <w:bCs/>
          <w:color w:val="575859"/>
          <w:sz w:val="21"/>
          <w:szCs w:val="21"/>
        </w:rPr>
        <w:t>A. Quá tr</w:t>
      </w:r>
      <w:r w:rsidRPr="003B4F85">
        <w:rPr>
          <w:rFonts w:ascii="Arial" w:hAnsi="Arial" w:cs="Arial"/>
          <w:color w:val="575859"/>
          <w:sz w:val="21"/>
          <w:szCs w:val="21"/>
        </w:rPr>
        <w:t>ình biến đổi thông tin từ dạng đọc được sang dạng không đọc được</w:t>
      </w:r>
    </w:p>
    <w:p w14:paraId="51C29AFB"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B. Quá trình tấn công hệ mật mã để tìm bản rõ và khóa bí mật</w:t>
      </w:r>
    </w:p>
    <w:p w14:paraId="31C05E75"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 Quá trình biến đổi thông tin từ dạng không đọc được sang dạng đọc được</w:t>
      </w:r>
    </w:p>
    <w:p w14:paraId="3BF48F16"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D. Giấu thông tin để không nhìn thấy</w:t>
      </w:r>
    </w:p>
    <w:p w14:paraId="30221E01"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Chính xác</w:t>
      </w:r>
    </w:p>
    <w:p w14:paraId="27E5CC21"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Câu 14:</w:t>
      </w:r>
    </w:p>
    <w:p w14:paraId="35D4D792"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lastRenderedPageBreak/>
        <w:t>Hành vi nào sau đây ảnh hưởng đến tính toàn vẹn của hệ thống thông tin:</w:t>
      </w:r>
    </w:p>
    <w:p w14:paraId="415EBDC0" w14:textId="77777777" w:rsidR="003B4F85" w:rsidRPr="003B4F85" w:rsidRDefault="003B4F85" w:rsidP="003B4F85">
      <w:pPr>
        <w:shd w:val="clear" w:color="auto" w:fill="FFFFFF"/>
        <w:ind w:left="720"/>
        <w:textAlignment w:val="baseline"/>
        <w:rPr>
          <w:rFonts w:ascii="Arial" w:hAnsi="Arial" w:cs="Arial"/>
          <w:color w:val="575859"/>
          <w:sz w:val="21"/>
          <w:szCs w:val="21"/>
        </w:rPr>
      </w:pPr>
    </w:p>
    <w:p w14:paraId="6AA2540D"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b/>
          <w:bCs/>
          <w:color w:val="575859"/>
          <w:sz w:val="21"/>
          <w:szCs w:val="21"/>
        </w:rPr>
        <w:t>A. Virus</w:t>
      </w:r>
      <w:r w:rsidRPr="003B4F85">
        <w:rPr>
          <w:rFonts w:ascii="Arial" w:hAnsi="Arial" w:cs="Arial"/>
          <w:color w:val="575859"/>
          <w:sz w:val="21"/>
          <w:szCs w:val="21"/>
        </w:rPr>
        <w:t xml:space="preserve"> xóa mất các tập tin trên đĩa cứng</w:t>
      </w:r>
    </w:p>
    <w:p w14:paraId="707F66BD"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B. Một sinh viên sao chép bài tập của một sinh viên khác</w:t>
      </w:r>
    </w:p>
    <w:p w14:paraId="62954FB4"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 Mất điện thường xuyên làm hệ thống máy tính làm việc gián đọan</w:t>
      </w:r>
    </w:p>
    <w:p w14:paraId="151F8DBA"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D. Tất cả các hành vi trên</w:t>
      </w:r>
    </w:p>
    <w:p w14:paraId="768CCA2B"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Chính xác</w:t>
      </w:r>
    </w:p>
    <w:p w14:paraId="1234DD44"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Câu 15:</w:t>
      </w:r>
    </w:p>
    <w:p w14:paraId="1119471B"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Thế nào là tính khả dụng của hệ thống thông tin?</w:t>
      </w:r>
    </w:p>
    <w:p w14:paraId="11C9A2A4" w14:textId="77777777" w:rsidR="003B4F85" w:rsidRPr="003B4F85" w:rsidRDefault="003B4F85" w:rsidP="003B4F85">
      <w:pPr>
        <w:shd w:val="clear" w:color="auto" w:fill="FFFFFF"/>
        <w:ind w:left="720"/>
        <w:textAlignment w:val="baseline"/>
        <w:rPr>
          <w:rFonts w:ascii="Arial" w:hAnsi="Arial" w:cs="Arial"/>
          <w:color w:val="575859"/>
          <w:sz w:val="21"/>
          <w:szCs w:val="21"/>
        </w:rPr>
      </w:pPr>
    </w:p>
    <w:p w14:paraId="7F711A28"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b/>
          <w:bCs/>
          <w:color w:val="575859"/>
          <w:sz w:val="21"/>
          <w:szCs w:val="21"/>
        </w:rPr>
        <w:t>A. Là tính</w:t>
      </w:r>
      <w:r w:rsidRPr="003B4F85">
        <w:rPr>
          <w:rFonts w:ascii="Arial" w:hAnsi="Arial" w:cs="Arial"/>
          <w:color w:val="575859"/>
          <w:sz w:val="21"/>
          <w:szCs w:val="21"/>
        </w:rPr>
        <w:t xml:space="preserve"> sẵn sàng của thông tin trong hệ thống cho các nhu cầu truy xuất hợp lệ</w:t>
      </w:r>
    </w:p>
    <w:p w14:paraId="310573A8"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B. Là tính sẵn sàng của thông tin trong hệ thống cho mọi nhu cầu truy xuất</w:t>
      </w:r>
    </w:p>
    <w:p w14:paraId="3932C913"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 Là tính dễ sử dụng của thông tin trong hệ thống</w:t>
      </w:r>
    </w:p>
    <w:p w14:paraId="6C58BDF5"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D. Tất cả đều sai</w:t>
      </w:r>
    </w:p>
    <w:p w14:paraId="237C5AF7"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Chính xác</w:t>
      </w:r>
    </w:p>
    <w:p w14:paraId="74BA6C0D"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Câu 16:</w:t>
      </w:r>
    </w:p>
    <w:p w14:paraId="2ED02303"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Chọn câu sai khi nói về các nguy cơ đối với sự an toàn của hệ thống thông tin:</w:t>
      </w:r>
    </w:p>
    <w:p w14:paraId="01DC0056" w14:textId="77777777" w:rsidR="003B4F85" w:rsidRPr="003B4F85" w:rsidRDefault="003B4F85" w:rsidP="003B4F85">
      <w:pPr>
        <w:shd w:val="clear" w:color="auto" w:fill="FFFFFF"/>
        <w:ind w:left="720"/>
        <w:textAlignment w:val="baseline"/>
        <w:rPr>
          <w:rFonts w:ascii="Arial" w:hAnsi="Arial" w:cs="Arial"/>
          <w:color w:val="575859"/>
          <w:sz w:val="21"/>
          <w:szCs w:val="21"/>
        </w:rPr>
      </w:pPr>
    </w:p>
    <w:p w14:paraId="70059956"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b/>
          <w:bCs/>
          <w:color w:val="575859"/>
          <w:sz w:val="21"/>
          <w:szCs w:val="21"/>
        </w:rPr>
        <w:t>A. Một</w:t>
      </w:r>
      <w:r w:rsidRPr="003B4F85">
        <w:rPr>
          <w:rFonts w:ascii="Arial" w:hAnsi="Arial" w:cs="Arial"/>
          <w:color w:val="575859"/>
          <w:sz w:val="21"/>
          <w:szCs w:val="21"/>
        </w:rPr>
        <w:t xml:space="preserve"> hệ thống không kết nối vào mạng Internet thì không có các nguy cơ tấn công</w:t>
      </w:r>
    </w:p>
    <w:p w14:paraId="21D87DFE"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B. Những kẻ tấn công hệ thống (attacker) có thể là con người bên trong hệ thống</w:t>
      </w:r>
    </w:p>
    <w:p w14:paraId="09664C86"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 Người sử dụng không được huấn luyện về an toàn hệ thống cũng là một nguy cơ đối với hệ thống</w:t>
      </w:r>
    </w:p>
    <w:p w14:paraId="34925C97"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D. Xâm nhập hệ thống (intrusion) có thể là hành vi xuất phát từ bên ngoài hoặc từ bên trong</w:t>
      </w:r>
    </w:p>
    <w:p w14:paraId="6DF6D143"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Chính xác</w:t>
      </w:r>
    </w:p>
    <w:p w14:paraId="30C6F153"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Câu 17:</w:t>
      </w:r>
    </w:p>
    <w:p w14:paraId="5B24CBE7"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Trojan là một phương thức tấn công kiểu:</w:t>
      </w:r>
    </w:p>
    <w:p w14:paraId="2DAF3316" w14:textId="77777777" w:rsidR="003B4F85" w:rsidRPr="003B4F85" w:rsidRDefault="003B4F85" w:rsidP="003B4F85">
      <w:pPr>
        <w:shd w:val="clear" w:color="auto" w:fill="FFFFFF"/>
        <w:ind w:left="720"/>
        <w:textAlignment w:val="baseline"/>
        <w:rPr>
          <w:rFonts w:ascii="Arial" w:hAnsi="Arial" w:cs="Arial"/>
          <w:color w:val="575859"/>
          <w:sz w:val="21"/>
          <w:szCs w:val="21"/>
        </w:rPr>
      </w:pPr>
    </w:p>
    <w:p w14:paraId="3547A87D"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b/>
          <w:bCs/>
          <w:color w:val="575859"/>
          <w:sz w:val="21"/>
          <w:szCs w:val="21"/>
        </w:rPr>
        <w:t>A. Điều khiể</w:t>
      </w:r>
      <w:r w:rsidRPr="003B4F85">
        <w:rPr>
          <w:rFonts w:ascii="Arial" w:hAnsi="Arial" w:cs="Arial"/>
          <w:color w:val="575859"/>
          <w:sz w:val="21"/>
          <w:szCs w:val="21"/>
        </w:rPr>
        <w:t>n máy tính nạn nhân từ xa thông qua phần mềm cài sẵn trong máy nạn nhân</w:t>
      </w:r>
    </w:p>
    <w:p w14:paraId="1917808E"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B. Can thiệp trực tiếp vào máy nạn nhân để lấy các thông tin quan trọng</w:t>
      </w:r>
    </w:p>
    <w:p w14:paraId="35AB8374"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 Đánh cắp dữ liệu của nạn nhân truyền trên mạng</w:t>
      </w:r>
    </w:p>
    <w:p w14:paraId="0FDED801"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D. Tấn công làm tê liệt hệ thống mạng của nạn nhân</w:t>
      </w:r>
    </w:p>
    <w:p w14:paraId="73115030"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lastRenderedPageBreak/>
        <w:t>Chính xác</w:t>
      </w:r>
    </w:p>
    <w:p w14:paraId="7A3E399F"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Câu 18:</w:t>
      </w:r>
    </w:p>
    <w:p w14:paraId="40357017"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Metasploit Framework là công cụ tấn công khai thác lỗ hổng để lấy Shell của máy nạn nhân. Ngay sau khi cài đặt, chạy công cụ này thì gặp sự cố: tất cả các lệnh gõ trên Metasploit không được thi hành. Nguyên nhân là do:</w:t>
      </w:r>
    </w:p>
    <w:p w14:paraId="5D19E869" w14:textId="77777777" w:rsidR="003B4F85" w:rsidRPr="003B4F85" w:rsidRDefault="003B4F85" w:rsidP="003B4F85">
      <w:pPr>
        <w:shd w:val="clear" w:color="auto" w:fill="FFFFFF"/>
        <w:ind w:left="720"/>
        <w:textAlignment w:val="baseline"/>
        <w:rPr>
          <w:rFonts w:ascii="Arial" w:hAnsi="Arial" w:cs="Arial"/>
          <w:color w:val="575859"/>
          <w:sz w:val="21"/>
          <w:szCs w:val="21"/>
        </w:rPr>
      </w:pPr>
    </w:p>
    <w:p w14:paraId="45F5FDFA"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b/>
          <w:bCs/>
          <w:color w:val="575859"/>
          <w:sz w:val="21"/>
          <w:szCs w:val="21"/>
        </w:rPr>
        <w:t>A. Do Ph</w:t>
      </w:r>
      <w:r w:rsidRPr="003B4F85">
        <w:rPr>
          <w:rFonts w:ascii="Arial" w:hAnsi="Arial" w:cs="Arial"/>
          <w:color w:val="575859"/>
          <w:sz w:val="21"/>
          <w:szCs w:val="21"/>
        </w:rPr>
        <w:t>ần mềm Anti Virus trên máy tấn công đã khóa (blocked) không cho thi hành</w:t>
      </w:r>
    </w:p>
    <w:p w14:paraId="091D4700"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B. Do không kết nối được tới máy nạn nhân</w:t>
      </w:r>
    </w:p>
    <w:p w14:paraId="4339830C"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 xml:space="preserve">C. Do không cài đặt công cụ Metasploit vào ổ </w:t>
      </w:r>
    </w:p>
    <w:p w14:paraId="1065381B"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D. C: Do máy nạn nhân không cho phép tấn công</w:t>
      </w:r>
    </w:p>
    <w:p w14:paraId="162627FF"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Chính xác</w:t>
      </w:r>
    </w:p>
    <w:p w14:paraId="50D9205A"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Câu 19:</w:t>
      </w:r>
    </w:p>
    <w:p w14:paraId="34BAF7CF"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Virus máy tính không thể lây lan qua:</w:t>
      </w:r>
    </w:p>
    <w:p w14:paraId="03C1953F" w14:textId="77777777" w:rsidR="003B4F85" w:rsidRPr="003B4F85" w:rsidRDefault="003B4F85" w:rsidP="003B4F85">
      <w:pPr>
        <w:shd w:val="clear" w:color="auto" w:fill="FFFFFF"/>
        <w:ind w:left="720"/>
        <w:textAlignment w:val="baseline"/>
        <w:rPr>
          <w:rFonts w:ascii="Arial" w:hAnsi="Arial" w:cs="Arial"/>
          <w:color w:val="575859"/>
          <w:sz w:val="21"/>
          <w:szCs w:val="21"/>
        </w:rPr>
      </w:pPr>
    </w:p>
    <w:p w14:paraId="34874B95"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b/>
          <w:bCs/>
          <w:color w:val="575859"/>
          <w:sz w:val="21"/>
          <w:szCs w:val="21"/>
        </w:rPr>
        <w:t>A. Đĩa C</w:t>
      </w:r>
      <w:r w:rsidRPr="003B4F85">
        <w:rPr>
          <w:rFonts w:ascii="Arial" w:hAnsi="Arial" w:cs="Arial"/>
          <w:color w:val="575859"/>
          <w:sz w:val="21"/>
          <w:szCs w:val="21"/>
        </w:rPr>
        <w:t>D</w:t>
      </w:r>
    </w:p>
    <w:p w14:paraId="456B67B9"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B. Mạng máy tính</w:t>
      </w:r>
    </w:p>
    <w:p w14:paraId="447700D2"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 Thẻ nhớ Flash</w:t>
      </w:r>
    </w:p>
    <w:p w14:paraId="24673F40"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D. Lưu trữ USB</w:t>
      </w:r>
    </w:p>
    <w:p w14:paraId="27F22E41"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Chính xác</w:t>
      </w:r>
    </w:p>
    <w:p w14:paraId="10E52957"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Câu 20:</w:t>
      </w:r>
    </w:p>
    <w:p w14:paraId="426FAB26"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Phòng chống tấn công Tấn công từ chối dịch vụ phân bố (DDOS):</w:t>
      </w:r>
    </w:p>
    <w:p w14:paraId="5105A1A7" w14:textId="77777777" w:rsidR="003B4F85" w:rsidRPr="003B4F85" w:rsidRDefault="003B4F85" w:rsidP="003B4F85">
      <w:pPr>
        <w:shd w:val="clear" w:color="auto" w:fill="FFFFFF"/>
        <w:ind w:left="720"/>
        <w:textAlignment w:val="baseline"/>
        <w:rPr>
          <w:rFonts w:ascii="Arial" w:hAnsi="Arial" w:cs="Arial"/>
          <w:color w:val="575859"/>
          <w:sz w:val="21"/>
          <w:szCs w:val="21"/>
        </w:rPr>
      </w:pPr>
    </w:p>
    <w:p w14:paraId="60175D21"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b/>
          <w:bCs/>
          <w:color w:val="575859"/>
          <w:sz w:val="21"/>
          <w:szCs w:val="21"/>
        </w:rPr>
        <w:t>A. Có thể</w:t>
      </w:r>
      <w:r w:rsidRPr="003B4F85">
        <w:rPr>
          <w:rFonts w:ascii="Arial" w:hAnsi="Arial" w:cs="Arial"/>
          <w:color w:val="575859"/>
          <w:sz w:val="21"/>
          <w:szCs w:val="21"/>
        </w:rPr>
        <w:t xml:space="preserve"> hạn chế trong bằng cách lập trình</w:t>
      </w:r>
    </w:p>
    <w:p w14:paraId="7B5CB68B"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B. Chỉ có thể dùng tường lửa</w:t>
      </w:r>
    </w:p>
    <w:p w14:paraId="2ED3E07E"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 Hiện nay đã có cách phòng chống hiệu quả</w:t>
      </w:r>
    </w:p>
    <w:p w14:paraId="11580E21"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D. Cách hiệu quả duy nhất là lưu trữ và phục hồi (backup và restore)</w:t>
      </w:r>
    </w:p>
    <w:p w14:paraId="7A22BEFC"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Chính xác</w:t>
      </w:r>
    </w:p>
    <w:p w14:paraId="2205AFD3"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Câu 21:</w:t>
      </w:r>
    </w:p>
    <w:p w14:paraId="4F37093E"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Social Engineering là gì?</w:t>
      </w:r>
    </w:p>
    <w:p w14:paraId="0D6A7654" w14:textId="77777777" w:rsidR="003B4F85" w:rsidRPr="003B4F85" w:rsidRDefault="003B4F85" w:rsidP="003B4F85">
      <w:pPr>
        <w:shd w:val="clear" w:color="auto" w:fill="FFFFFF"/>
        <w:ind w:left="720"/>
        <w:textAlignment w:val="baseline"/>
        <w:rPr>
          <w:rFonts w:ascii="Arial" w:hAnsi="Arial" w:cs="Arial"/>
          <w:color w:val="575859"/>
          <w:sz w:val="21"/>
          <w:szCs w:val="21"/>
        </w:rPr>
      </w:pPr>
    </w:p>
    <w:p w14:paraId="484A3015"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b/>
          <w:bCs/>
          <w:color w:val="575859"/>
          <w:sz w:val="21"/>
          <w:szCs w:val="21"/>
        </w:rPr>
        <w:t>A. Kĩ thuật</w:t>
      </w:r>
      <w:r w:rsidRPr="003B4F85">
        <w:rPr>
          <w:rFonts w:ascii="Arial" w:hAnsi="Arial" w:cs="Arial"/>
          <w:color w:val="575859"/>
          <w:sz w:val="21"/>
          <w:szCs w:val="21"/>
        </w:rPr>
        <w:t xml:space="preserve"> sai khiến mọi người thực hiện hành vi nào đó hoặc tiết lộ thông tin bí mật</w:t>
      </w:r>
    </w:p>
    <w:p w14:paraId="61237EFA"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lastRenderedPageBreak/>
        <w:t>B. Một môn học kỹ thuật chuyên nghiệp liên quan đến việc thiết kế, thi công và bảo trì môi trường vật lý và tự nhiên, bao gồm các công trình như đường giao thông, cầu, kênh đào, đập và các tòa nhà</w:t>
      </w:r>
    </w:p>
    <w:p w14:paraId="29CB257F"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 Một môn học kỹ thuật áp dụng các nguyên tắc của vật lý và khoa học vật liệu để phân tích, thiết kế, sản xuất và bảo trì các hệ thống cơ khí</w:t>
      </w:r>
    </w:p>
    <w:p w14:paraId="716A4975"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D. Sự điều khiển trực tiếp của con người đối với bộ gen của một sinh vật bằng cách sử dụng công nghệ DNA hiện đại</w:t>
      </w:r>
    </w:p>
    <w:p w14:paraId="159102EB"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Chính xác</w:t>
      </w:r>
    </w:p>
    <w:p w14:paraId="7729BD1F"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Câu 22:</w:t>
      </w:r>
    </w:p>
    <w:p w14:paraId="1749409B"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Rootkit là gì?</w:t>
      </w:r>
    </w:p>
    <w:p w14:paraId="704034FA" w14:textId="77777777" w:rsidR="003B4F85" w:rsidRPr="003B4F85" w:rsidRDefault="003B4F85" w:rsidP="003B4F85">
      <w:pPr>
        <w:shd w:val="clear" w:color="auto" w:fill="FFFFFF"/>
        <w:ind w:left="720"/>
        <w:textAlignment w:val="baseline"/>
        <w:rPr>
          <w:rFonts w:ascii="Arial" w:hAnsi="Arial" w:cs="Arial"/>
          <w:color w:val="575859"/>
          <w:sz w:val="21"/>
          <w:szCs w:val="21"/>
        </w:rPr>
      </w:pPr>
    </w:p>
    <w:p w14:paraId="6A3D3D46"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b/>
          <w:bCs/>
          <w:color w:val="575859"/>
          <w:sz w:val="21"/>
          <w:szCs w:val="21"/>
        </w:rPr>
        <w:t>A. Rootkit</w:t>
      </w:r>
      <w:r w:rsidRPr="003B4F85">
        <w:rPr>
          <w:rFonts w:ascii="Arial" w:hAnsi="Arial" w:cs="Arial"/>
          <w:color w:val="575859"/>
          <w:sz w:val="21"/>
          <w:szCs w:val="21"/>
        </w:rPr>
        <w:t xml:space="preserve"> là được thiết kế để qua mặt các phương pháp bảo mật máy tính</w:t>
      </w:r>
    </w:p>
    <w:p w14:paraId="4A649A58"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B. Một bộ kit được các nhà sinh học sử dụng khi làm việc với các loại thực vật</w:t>
      </w:r>
    </w:p>
    <w:p w14:paraId="1081FBBC"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 Tên mặc định của thư mục UNIX</w:t>
      </w:r>
    </w:p>
    <w:p w14:paraId="65A32600"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D. Một máy chủ định danh cho vùng root của Domain Name System</w:t>
      </w:r>
    </w:p>
    <w:p w14:paraId="3EF5AB83"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Chính xác</w:t>
      </w:r>
    </w:p>
    <w:p w14:paraId="71C18E70"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Câu 23:</w:t>
      </w:r>
    </w:p>
    <w:p w14:paraId="29825454"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SQL Injection là gì?</w:t>
      </w:r>
    </w:p>
    <w:p w14:paraId="07E9D4E3" w14:textId="77777777" w:rsidR="003B4F85" w:rsidRPr="003B4F85" w:rsidRDefault="003B4F85" w:rsidP="003B4F85">
      <w:pPr>
        <w:shd w:val="clear" w:color="auto" w:fill="FFFFFF"/>
        <w:ind w:left="720"/>
        <w:textAlignment w:val="baseline"/>
        <w:rPr>
          <w:rFonts w:ascii="Arial" w:hAnsi="Arial" w:cs="Arial"/>
          <w:color w:val="575859"/>
          <w:sz w:val="21"/>
          <w:szCs w:val="21"/>
        </w:rPr>
      </w:pPr>
    </w:p>
    <w:p w14:paraId="3098CF0C"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b/>
          <w:bCs/>
          <w:color w:val="575859"/>
          <w:sz w:val="21"/>
          <w:szCs w:val="21"/>
        </w:rPr>
        <w:t>A. Một loại</w:t>
      </w:r>
      <w:r w:rsidRPr="003B4F85">
        <w:rPr>
          <w:rFonts w:ascii="Arial" w:hAnsi="Arial" w:cs="Arial"/>
          <w:color w:val="575859"/>
          <w:sz w:val="21"/>
          <w:szCs w:val="21"/>
        </w:rPr>
        <w:t xml:space="preserve"> khai thác bảo mật trong đó kẻ tấn công thêm mã Ngôn ngữ truy vấn mang tính cấu trúc (SQL) vào hộp nhập biểu mẫu của trang Web để truy cập vào tài nguyên hoặc thực hiện thay đổi dữ liệu</w:t>
      </w:r>
    </w:p>
    <w:p w14:paraId="714BDD3E"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B. Một ngôn ngữ lập trình đa năng</w:t>
      </w:r>
    </w:p>
    <w:p w14:paraId="06738438"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 Một ngôn ngữ được ghi lại dựa trên nguyên mẫu, sử dụng chủ yếu dưới dạng javascript ở phía máy khách, được triển khai như một phần của trình duyệt Web để cung cấp các giao diện người dùng và trang web động nâng cao</w:t>
      </w:r>
    </w:p>
    <w:p w14:paraId="18A41304"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D. Một chương trình đố vui của Mỹ về nhiều lĩnh vực: lịch sử, văn học, nghệ thuật, văn hóa đại chúng, khoa học, thể thao, địa lý, từ ngữ, và nhiều hơn nữa</w:t>
      </w:r>
    </w:p>
    <w:p w14:paraId="697A3C8B"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Chính xác</w:t>
      </w:r>
    </w:p>
    <w:p w14:paraId="11719443"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Câu 24:</w:t>
      </w:r>
    </w:p>
    <w:p w14:paraId="4D519A2B"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Có thể ngăn chặn SQL Injection bằng cách nào?</w:t>
      </w:r>
    </w:p>
    <w:p w14:paraId="4E943691" w14:textId="77777777" w:rsidR="003B4F85" w:rsidRPr="003B4F85" w:rsidRDefault="003B4F85" w:rsidP="003B4F85">
      <w:pPr>
        <w:shd w:val="clear" w:color="auto" w:fill="FFFFFF"/>
        <w:ind w:left="720"/>
        <w:textAlignment w:val="baseline"/>
        <w:rPr>
          <w:rFonts w:ascii="Arial" w:hAnsi="Arial" w:cs="Arial"/>
          <w:color w:val="575859"/>
          <w:sz w:val="21"/>
          <w:szCs w:val="21"/>
        </w:rPr>
      </w:pPr>
    </w:p>
    <w:p w14:paraId="26FE3570"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b/>
          <w:bCs/>
          <w:color w:val="575859"/>
          <w:sz w:val="21"/>
          <w:szCs w:val="21"/>
        </w:rPr>
        <w:t>A. Bắt lỗ</w:t>
      </w:r>
      <w:r w:rsidRPr="003B4F85">
        <w:rPr>
          <w:rFonts w:ascii="Arial" w:hAnsi="Arial" w:cs="Arial"/>
          <w:color w:val="575859"/>
          <w:sz w:val="21"/>
          <w:szCs w:val="21"/>
        </w:rPr>
        <w:t>i dữ liệu đầu vào của người dùng (đảm bảo rằng người dùng không thể nhập bất cứ điều gì khác ngoài những gì họ được cho phép)</w:t>
      </w:r>
    </w:p>
    <w:p w14:paraId="0154DE96"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B. Đặt mã của bạn ở chế độ công khai</w:t>
      </w:r>
    </w:p>
    <w:p w14:paraId="2FEBCC40"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lastRenderedPageBreak/>
        <w:t xml:space="preserve">C. Không sử dụng SQL nữa </w:t>
      </w:r>
    </w:p>
    <w:p w14:paraId="04079017"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D. Tất cả những cách trên.</w:t>
      </w:r>
    </w:p>
    <w:p w14:paraId="312F835B"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Chính xác</w:t>
      </w:r>
    </w:p>
    <w:p w14:paraId="06CF16B6"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Câu 25:</w:t>
      </w:r>
    </w:p>
    <w:p w14:paraId="51A6FB60"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Cross-site scripting là gì?</w:t>
      </w:r>
    </w:p>
    <w:p w14:paraId="0E067D5D" w14:textId="77777777" w:rsidR="003B4F85" w:rsidRPr="003B4F85" w:rsidRDefault="003B4F85" w:rsidP="003B4F85">
      <w:pPr>
        <w:shd w:val="clear" w:color="auto" w:fill="FFFFFF"/>
        <w:ind w:left="720"/>
        <w:textAlignment w:val="baseline"/>
        <w:rPr>
          <w:rFonts w:ascii="Arial" w:hAnsi="Arial" w:cs="Arial"/>
          <w:color w:val="575859"/>
          <w:sz w:val="21"/>
          <w:szCs w:val="21"/>
        </w:rPr>
      </w:pPr>
    </w:p>
    <w:p w14:paraId="2A040EBC"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b/>
          <w:bCs/>
          <w:color w:val="575859"/>
          <w:sz w:val="21"/>
          <w:szCs w:val="21"/>
        </w:rPr>
        <w:t>A. Một loại</w:t>
      </w:r>
      <w:r w:rsidRPr="003B4F85">
        <w:rPr>
          <w:rFonts w:ascii="Arial" w:hAnsi="Arial" w:cs="Arial"/>
          <w:color w:val="575859"/>
          <w:sz w:val="21"/>
          <w:szCs w:val="21"/>
        </w:rPr>
        <w:t xml:space="preserve"> lỗ hổng bảo mật máy tính thường được tìm thấy trong các ứng dụng Web, cho phép kẻ tấn công chèn tập lệnh phía máy khách vào các trang Web được người dùng khác xem</w:t>
      </w:r>
    </w:p>
    <w:p w14:paraId="78B613BE"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B. Một ngôn ngữ lập trình cho phép kiểm soát một hoặc nhiều ứng dụng</w:t>
      </w:r>
    </w:p>
    <w:p w14:paraId="7C204ADE"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 Một loại ngôn ngữ script chuyên dùng để điều khiển máy tính</w:t>
      </w:r>
    </w:p>
    <w:p w14:paraId="7DE527BF" w14:textId="77777777" w:rsidR="003B4F85" w:rsidRP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D. Tài liệu hoặc tài nguyên thông tin phù hợp với World Wide Web và có thể được truy cập thông qua trình duyệt web và hiển thị trên màn hình hoặc thiết bị di động</w:t>
      </w:r>
    </w:p>
    <w:p w14:paraId="40C203D3" w14:textId="4DC1905C" w:rsidR="003B4F85" w:rsidRDefault="003B4F85" w:rsidP="003B4F85">
      <w:pPr>
        <w:shd w:val="clear" w:color="auto" w:fill="FFFFFF"/>
        <w:ind w:left="720"/>
        <w:textAlignment w:val="baseline"/>
        <w:rPr>
          <w:rFonts w:ascii="Arial" w:hAnsi="Arial" w:cs="Arial"/>
          <w:color w:val="575859"/>
          <w:sz w:val="21"/>
          <w:szCs w:val="21"/>
        </w:rPr>
      </w:pPr>
      <w:r w:rsidRPr="003B4F85">
        <w:rPr>
          <w:rFonts w:ascii="Arial" w:hAnsi="Arial" w:cs="Arial"/>
          <w:color w:val="575859"/>
          <w:sz w:val="21"/>
          <w:szCs w:val="21"/>
        </w:rPr>
        <w:t>Chính xác</w:t>
      </w:r>
    </w:p>
    <w:p w14:paraId="15CBE64D" w14:textId="753FE464" w:rsidR="003B4F85" w:rsidRDefault="003B4F85" w:rsidP="003B4F85">
      <w:pPr>
        <w:shd w:val="clear" w:color="auto" w:fill="FFFFFF"/>
        <w:ind w:left="720"/>
        <w:textAlignment w:val="baseline"/>
        <w:rPr>
          <w:rFonts w:ascii="Arial" w:hAnsi="Arial" w:cs="Arial"/>
          <w:color w:val="575859"/>
          <w:sz w:val="21"/>
          <w:szCs w:val="21"/>
        </w:rPr>
      </w:pPr>
    </w:p>
    <w:p w14:paraId="2F29CA8A" w14:textId="714BCD7F" w:rsidR="00162F83" w:rsidRDefault="00162F83" w:rsidP="003B4F85">
      <w:pPr>
        <w:shd w:val="clear" w:color="auto" w:fill="FFFFFF"/>
        <w:ind w:left="720"/>
        <w:textAlignment w:val="baseline"/>
        <w:rPr>
          <w:rFonts w:ascii="Arial" w:hAnsi="Arial" w:cs="Arial"/>
          <w:color w:val="575859"/>
          <w:sz w:val="21"/>
          <w:szCs w:val="21"/>
        </w:rPr>
      </w:pPr>
    </w:p>
    <w:p w14:paraId="322A8CDC" w14:textId="77777777" w:rsidR="00162F83" w:rsidRDefault="00162F83" w:rsidP="00162F83">
      <w:pPr>
        <w:pStyle w:val="u4"/>
        <w:numPr>
          <w:ilvl w:val="0"/>
          <w:numId w:val="15"/>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w:t>
      </w:r>
    </w:p>
    <w:p w14:paraId="256A93C3" w14:textId="77777777" w:rsidR="00162F83" w:rsidRDefault="00162F83" w:rsidP="00162F83">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Ki</w:t>
      </w:r>
      <w:r>
        <w:rPr>
          <w:rFonts w:ascii="Cambria" w:hAnsi="Cambria" w:cs="Cambria"/>
          <w:color w:val="0C0C0C"/>
        </w:rPr>
        <w:t>ể</w:t>
      </w:r>
      <w:r>
        <w:rPr>
          <w:rFonts w:ascii="Nunito" w:hAnsi="Nunito" w:cs="Arial"/>
          <w:color w:val="0C0C0C"/>
        </w:rPr>
        <w:t>u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n</w:t>
      </w:r>
      <w:r>
        <w:rPr>
          <w:rFonts w:ascii="Nunito" w:hAnsi="Nunito" w:cs="Nunito"/>
          <w:color w:val="0C0C0C"/>
        </w:rPr>
        <w:t>à</w:t>
      </w:r>
      <w:r>
        <w:rPr>
          <w:rFonts w:ascii="Nunito" w:hAnsi="Nunito" w:cs="Arial"/>
          <w:color w:val="0C0C0C"/>
        </w:rPr>
        <w:t>o li</w:t>
      </w:r>
      <w:r>
        <w:rPr>
          <w:rFonts w:ascii="Nunito" w:hAnsi="Nunito" w:cs="Nunito"/>
          <w:color w:val="0C0C0C"/>
        </w:rPr>
        <w:t>ê</w:t>
      </w:r>
      <w:r>
        <w:rPr>
          <w:rFonts w:ascii="Nunito" w:hAnsi="Nunito" w:cs="Arial"/>
          <w:color w:val="0C0C0C"/>
        </w:rPr>
        <w:t xml:space="preserve">n quan </w:t>
      </w:r>
      <w:r>
        <w:rPr>
          <w:rFonts w:ascii="Cambria" w:hAnsi="Cambria" w:cs="Cambria"/>
          <w:color w:val="0C0C0C"/>
        </w:rPr>
        <w:t>đế</w:t>
      </w:r>
      <w:r>
        <w:rPr>
          <w:rFonts w:ascii="Nunito" w:hAnsi="Nunito" w:cs="Arial"/>
          <w:color w:val="0C0C0C"/>
        </w:rPr>
        <w:t>n k</w:t>
      </w:r>
      <w:r>
        <w:rPr>
          <w:rFonts w:ascii="Cambria" w:hAnsi="Cambria" w:cs="Cambria"/>
          <w:color w:val="0C0C0C"/>
        </w:rPr>
        <w:t>ẻ</w:t>
      </w:r>
      <w:r>
        <w:rPr>
          <w:rFonts w:ascii="Nunito" w:hAnsi="Nunito" w:cs="Arial"/>
          <w:color w:val="0C0C0C"/>
        </w:rPr>
        <w:t xml:space="preserve">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truy c</w:t>
      </w:r>
      <w:r>
        <w:rPr>
          <w:rFonts w:ascii="Cambria" w:hAnsi="Cambria" w:cs="Cambria"/>
          <w:color w:val="0C0C0C"/>
        </w:rPr>
        <w:t>ậ</w:t>
      </w:r>
      <w:r>
        <w:rPr>
          <w:rFonts w:ascii="Nunito" w:hAnsi="Nunito" w:cs="Arial"/>
          <w:color w:val="0C0C0C"/>
        </w:rPr>
        <w:t>p c</w:t>
      </w:r>
      <w:r>
        <w:rPr>
          <w:rFonts w:ascii="Nunito" w:hAnsi="Nunito" w:cs="Nunito"/>
          <w:color w:val="0C0C0C"/>
        </w:rPr>
        <w:t>á</w:t>
      </w:r>
      <w:r>
        <w:rPr>
          <w:rFonts w:ascii="Nunito" w:hAnsi="Nunito" w:cs="Arial"/>
          <w:color w:val="0C0C0C"/>
        </w:rPr>
        <w:t>c t</w:t>
      </w:r>
      <w:r>
        <w:rPr>
          <w:rFonts w:ascii="Cambria" w:hAnsi="Cambria" w:cs="Cambria"/>
          <w:color w:val="0C0C0C"/>
        </w:rPr>
        <w:t>ệ</w:t>
      </w:r>
      <w:r>
        <w:rPr>
          <w:rFonts w:ascii="Nunito" w:hAnsi="Nunito" w:cs="Arial"/>
          <w:color w:val="0C0C0C"/>
        </w:rPr>
        <w:t>p trong c</w:t>
      </w:r>
      <w:r>
        <w:rPr>
          <w:rFonts w:ascii="Nunito" w:hAnsi="Nunito" w:cs="Nunito"/>
          <w:color w:val="0C0C0C"/>
        </w:rPr>
        <w:t>á</w:t>
      </w:r>
      <w:r>
        <w:rPr>
          <w:rFonts w:ascii="Nunito" w:hAnsi="Nunito" w:cs="Arial"/>
          <w:color w:val="0C0C0C"/>
        </w:rPr>
        <w:t>c th</w:t>
      </w:r>
      <w:r>
        <w:rPr>
          <w:rFonts w:ascii="Cambria" w:hAnsi="Cambria" w:cs="Cambria"/>
          <w:color w:val="0C0C0C"/>
        </w:rPr>
        <w:t>ư</w:t>
      </w:r>
      <w:r>
        <w:rPr>
          <w:rFonts w:ascii="Nunito" w:hAnsi="Nunito" w:cs="Arial"/>
          <w:color w:val="0C0C0C"/>
        </w:rPr>
        <w:t xml:space="preserve"> m</w:t>
      </w:r>
      <w:r>
        <w:rPr>
          <w:rFonts w:ascii="Cambria" w:hAnsi="Cambria" w:cs="Cambria"/>
          <w:color w:val="0C0C0C"/>
        </w:rPr>
        <w:t>ụ</w:t>
      </w:r>
      <w:r>
        <w:rPr>
          <w:rFonts w:ascii="Nunito" w:hAnsi="Nunito" w:cs="Arial"/>
          <w:color w:val="0C0C0C"/>
        </w:rPr>
        <w:t>c kh</w:t>
      </w:r>
      <w:r>
        <w:rPr>
          <w:rFonts w:ascii="Nunito" w:hAnsi="Nunito" w:cs="Nunito"/>
          <w:color w:val="0C0C0C"/>
        </w:rPr>
        <w:t>á</w:t>
      </w:r>
      <w:r>
        <w:rPr>
          <w:rFonts w:ascii="Nunito" w:hAnsi="Nunito" w:cs="Arial"/>
          <w:color w:val="0C0C0C"/>
        </w:rPr>
        <w:t>c v</w:t>
      </w:r>
      <w:r>
        <w:rPr>
          <w:rFonts w:ascii="Cambria" w:hAnsi="Cambria" w:cs="Cambria"/>
          <w:color w:val="0C0C0C"/>
        </w:rPr>
        <w:t>ớ</w:t>
      </w:r>
      <w:r>
        <w:rPr>
          <w:rFonts w:ascii="Nunito" w:hAnsi="Nunito" w:cs="Arial"/>
          <w:color w:val="0C0C0C"/>
        </w:rPr>
        <w:t>i th</w:t>
      </w:r>
      <w:r>
        <w:rPr>
          <w:rFonts w:ascii="Cambria" w:hAnsi="Cambria" w:cs="Cambria"/>
          <w:color w:val="0C0C0C"/>
        </w:rPr>
        <w:t>ư</w:t>
      </w:r>
      <w:r>
        <w:rPr>
          <w:rFonts w:ascii="Nunito" w:hAnsi="Nunito" w:cs="Arial"/>
          <w:color w:val="0C0C0C"/>
        </w:rPr>
        <w:t xml:space="preserve"> m</w:t>
      </w:r>
      <w:r>
        <w:rPr>
          <w:rFonts w:ascii="Cambria" w:hAnsi="Cambria" w:cs="Cambria"/>
          <w:color w:val="0C0C0C"/>
        </w:rPr>
        <w:t>ụ</w:t>
      </w:r>
      <w:r>
        <w:rPr>
          <w:rFonts w:ascii="Nunito" w:hAnsi="Nunito" w:cs="Arial"/>
          <w:color w:val="0C0C0C"/>
        </w:rPr>
        <w:t>c g</w:t>
      </w:r>
      <w:r>
        <w:rPr>
          <w:rFonts w:ascii="Cambria" w:hAnsi="Cambria" w:cs="Cambria"/>
          <w:color w:val="0C0C0C"/>
        </w:rPr>
        <w:t>ố</w:t>
      </w:r>
      <w:r>
        <w:rPr>
          <w:rFonts w:ascii="Nunito" w:hAnsi="Nunito" w:cs="Arial"/>
          <w:color w:val="0C0C0C"/>
        </w:rPr>
        <w:t>c?</w:t>
      </w:r>
    </w:p>
    <w:p w14:paraId="04B37064" w14:textId="0E4234BD"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677C457">
          <v:shape id="_x0000_i2834" type="#_x0000_t75" style="width:20.15pt;height:18.3pt" o:ole="">
            <v:imagedata r:id="rId8" o:title=""/>
          </v:shape>
          <w:control r:id="rId410" w:name="DefaultOcxName108" w:shapeid="_x0000_i2834"/>
        </w:object>
      </w:r>
      <w:r>
        <w:rPr>
          <w:rFonts w:ascii="Arial" w:hAnsi="Arial" w:cs="Arial"/>
          <w:color w:val="575859"/>
          <w:sz w:val="21"/>
          <w:szCs w:val="21"/>
        </w:rPr>
        <w:t>A. Directory traversal</w:t>
      </w:r>
    </w:p>
    <w:p w14:paraId="72EB69EB" w14:textId="230B062B"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BB409E2">
          <v:shape id="_x0000_i2837" type="#_x0000_t75" style="width:20.15pt;height:18.3pt" o:ole="">
            <v:imagedata r:id="rId8" o:title=""/>
          </v:shape>
          <w:control r:id="rId411" w:name="DefaultOcxName120" w:shapeid="_x0000_i2837"/>
        </w:object>
      </w:r>
      <w:r>
        <w:rPr>
          <w:rFonts w:ascii="Arial" w:hAnsi="Arial" w:cs="Arial"/>
          <w:color w:val="575859"/>
          <w:sz w:val="21"/>
          <w:szCs w:val="21"/>
        </w:rPr>
        <w:t>B. SQL injection</w:t>
      </w:r>
    </w:p>
    <w:p w14:paraId="4C4B420C" w14:textId="4233D992"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4EBF97F">
          <v:shape id="_x0000_i2840" type="#_x0000_t75" style="width:20.15pt;height:18.3pt" o:ole="">
            <v:imagedata r:id="rId8" o:title=""/>
          </v:shape>
          <w:control r:id="rId412" w:name="DefaultOcxName220" w:shapeid="_x0000_i2840"/>
        </w:object>
      </w:r>
      <w:r>
        <w:rPr>
          <w:rFonts w:ascii="Arial" w:hAnsi="Arial" w:cs="Arial"/>
          <w:color w:val="575859"/>
          <w:sz w:val="21"/>
          <w:szCs w:val="21"/>
        </w:rPr>
        <w:t>C. Command injection </w:t>
      </w:r>
    </w:p>
    <w:p w14:paraId="7E31B2ED" w14:textId="3A12E039"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5BCF412C">
          <v:shape id="_x0000_i2843" type="#_x0000_t75" style="width:20.15pt;height:18.3pt" o:ole="">
            <v:imagedata r:id="rId8" o:title=""/>
          </v:shape>
          <w:control r:id="rId413" w:name="DefaultOcxName319" w:shapeid="_x0000_i2843"/>
        </w:object>
      </w:r>
      <w:r>
        <w:rPr>
          <w:rFonts w:ascii="Arial" w:hAnsi="Arial" w:cs="Arial"/>
          <w:color w:val="575859"/>
          <w:sz w:val="21"/>
          <w:szCs w:val="21"/>
        </w:rPr>
        <w:t>D. XML injection </w:t>
      </w:r>
    </w:p>
    <w:p w14:paraId="53AA35DE" w14:textId="7777777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43E16495" w14:textId="77777777" w:rsidR="00162F83" w:rsidRDefault="00162F83" w:rsidP="00162F83">
      <w:pPr>
        <w:pStyle w:val="u4"/>
        <w:numPr>
          <w:ilvl w:val="0"/>
          <w:numId w:val="15"/>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2:</w:t>
      </w:r>
    </w:p>
    <w:p w14:paraId="38DC874A" w14:textId="77777777" w:rsidR="00162F83" w:rsidRDefault="00162F83" w:rsidP="00162F83">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Ki</w:t>
      </w:r>
      <w:r>
        <w:rPr>
          <w:rFonts w:ascii="Cambria" w:hAnsi="Cambria" w:cs="Cambria"/>
          <w:color w:val="0C0C0C"/>
        </w:rPr>
        <w:t>ế</w:t>
      </w:r>
      <w:r>
        <w:rPr>
          <w:rFonts w:ascii="Nunito" w:hAnsi="Nunito" w:cs="Arial"/>
          <w:color w:val="0C0C0C"/>
        </w:rPr>
        <w:t>n tr</w:t>
      </w:r>
      <w:r>
        <w:rPr>
          <w:rFonts w:ascii="Nunito" w:hAnsi="Nunito" w:cs="Nunito"/>
          <w:color w:val="0C0C0C"/>
        </w:rPr>
        <w:t>ú</w:t>
      </w:r>
      <w:r>
        <w:rPr>
          <w:rFonts w:ascii="Nunito" w:hAnsi="Nunito" w:cs="Arial"/>
          <w:color w:val="0C0C0C"/>
        </w:rPr>
        <w:t>c TCP / IP s</w:t>
      </w:r>
      <w:r>
        <w:rPr>
          <w:rFonts w:ascii="Cambria" w:hAnsi="Cambria" w:cs="Cambria"/>
          <w:color w:val="0C0C0C"/>
        </w:rPr>
        <w:t>ử</w:t>
      </w:r>
      <w:r>
        <w:rPr>
          <w:rFonts w:ascii="Nunito" w:hAnsi="Nunito" w:cs="Arial"/>
          <w:color w:val="0C0C0C"/>
        </w:rPr>
        <w:t xml:space="preserve"> d</w:t>
      </w:r>
      <w:r>
        <w:rPr>
          <w:rFonts w:ascii="Cambria" w:hAnsi="Cambria" w:cs="Cambria"/>
          <w:color w:val="0C0C0C"/>
        </w:rPr>
        <w:t>ụ</w:t>
      </w:r>
      <w:r>
        <w:rPr>
          <w:rFonts w:ascii="Nunito" w:hAnsi="Nunito" w:cs="Arial"/>
          <w:color w:val="0C0C0C"/>
        </w:rPr>
        <w:t>ng bao nhi</w:t>
      </w:r>
      <w:r>
        <w:rPr>
          <w:rFonts w:ascii="Nunito" w:hAnsi="Nunito" w:cs="Nunito"/>
          <w:color w:val="0C0C0C"/>
        </w:rPr>
        <w:t>ê</w:t>
      </w:r>
      <w:r>
        <w:rPr>
          <w:rFonts w:ascii="Nunito" w:hAnsi="Nunito" w:cs="Arial"/>
          <w:color w:val="0C0C0C"/>
        </w:rPr>
        <w:t>u l</w:t>
      </w:r>
      <w:r>
        <w:rPr>
          <w:rFonts w:ascii="Cambria" w:hAnsi="Cambria" w:cs="Cambria"/>
          <w:color w:val="0C0C0C"/>
        </w:rPr>
        <w:t>ớ</w:t>
      </w:r>
      <w:r>
        <w:rPr>
          <w:rFonts w:ascii="Nunito" w:hAnsi="Nunito" w:cs="Arial"/>
          <w:color w:val="0C0C0C"/>
        </w:rPr>
        <w:t>p?</w:t>
      </w:r>
    </w:p>
    <w:p w14:paraId="7F3EEF94" w14:textId="37B43A8B"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9040C20">
          <v:shape id="_x0000_i2846" type="#_x0000_t75" style="width:20.15pt;height:18.3pt" o:ole="">
            <v:imagedata r:id="rId8" o:title=""/>
          </v:shape>
          <w:control r:id="rId414" w:name="DefaultOcxName418" w:shapeid="_x0000_i2846"/>
        </w:object>
      </w:r>
      <w:r>
        <w:rPr>
          <w:rFonts w:ascii="Arial" w:hAnsi="Arial" w:cs="Arial"/>
          <w:color w:val="575859"/>
          <w:sz w:val="21"/>
          <w:szCs w:val="21"/>
        </w:rPr>
        <w:t>A. 4</w:t>
      </w:r>
    </w:p>
    <w:p w14:paraId="2C7A0ED5" w14:textId="341315EB"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B520AFA">
          <v:shape id="_x0000_i2849" type="#_x0000_t75" style="width:20.15pt;height:18.3pt" o:ole="">
            <v:imagedata r:id="rId8" o:title=""/>
          </v:shape>
          <w:control r:id="rId415" w:name="DefaultOcxName518" w:shapeid="_x0000_i2849"/>
        </w:object>
      </w:r>
      <w:r>
        <w:rPr>
          <w:rFonts w:ascii="Arial" w:hAnsi="Arial" w:cs="Arial"/>
          <w:color w:val="575859"/>
          <w:sz w:val="21"/>
          <w:szCs w:val="21"/>
        </w:rPr>
        <w:t>B. 5</w:t>
      </w:r>
    </w:p>
    <w:p w14:paraId="6197C3D7" w14:textId="525E4192"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57C137A">
          <v:shape id="_x0000_i2852" type="#_x0000_t75" style="width:20.15pt;height:18.3pt" o:ole="">
            <v:imagedata r:id="rId8" o:title=""/>
          </v:shape>
          <w:control r:id="rId416" w:name="DefaultOcxName617" w:shapeid="_x0000_i2852"/>
        </w:object>
      </w:r>
      <w:r>
        <w:rPr>
          <w:rFonts w:ascii="Arial" w:hAnsi="Arial" w:cs="Arial"/>
          <w:color w:val="575859"/>
          <w:sz w:val="21"/>
          <w:szCs w:val="21"/>
        </w:rPr>
        <w:t>C. 6</w:t>
      </w:r>
    </w:p>
    <w:p w14:paraId="1640ED5E" w14:textId="5862E3A0"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lastRenderedPageBreak/>
        <w:object w:dxaOrig="225" w:dyaOrig="225" w14:anchorId="4404167F">
          <v:shape id="_x0000_i2855" type="#_x0000_t75" style="width:20.15pt;height:18.3pt" o:ole="">
            <v:imagedata r:id="rId8" o:title=""/>
          </v:shape>
          <w:control r:id="rId417" w:name="DefaultOcxName717" w:shapeid="_x0000_i2855"/>
        </w:object>
      </w:r>
      <w:r>
        <w:rPr>
          <w:rFonts w:ascii="Arial" w:hAnsi="Arial" w:cs="Arial"/>
          <w:color w:val="575859"/>
          <w:sz w:val="21"/>
          <w:szCs w:val="21"/>
        </w:rPr>
        <w:t>D. 7</w:t>
      </w:r>
    </w:p>
    <w:p w14:paraId="53DEF5F4" w14:textId="7777777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2B8E846F" w14:textId="77777777" w:rsidR="00162F83" w:rsidRDefault="00162F83" w:rsidP="00162F83">
      <w:pPr>
        <w:pStyle w:val="u4"/>
        <w:numPr>
          <w:ilvl w:val="0"/>
          <w:numId w:val="15"/>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3:</w:t>
      </w:r>
    </w:p>
    <w:p w14:paraId="157B544B" w14:textId="77777777" w:rsidR="00162F83" w:rsidRDefault="00162F83" w:rsidP="00162F83">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Cambria" w:hAnsi="Cambria" w:cs="Cambria"/>
          <w:color w:val="0C0C0C"/>
        </w:rPr>
        <w:t>Đ</w:t>
      </w:r>
      <w:r>
        <w:rPr>
          <w:rFonts w:ascii="Nunito" w:hAnsi="Nunito" w:cs="Arial"/>
          <w:color w:val="0C0C0C"/>
        </w:rPr>
        <w:t>i</w:t>
      </w:r>
      <w:r>
        <w:rPr>
          <w:rFonts w:ascii="Cambria" w:hAnsi="Cambria" w:cs="Cambria"/>
          <w:color w:val="0C0C0C"/>
        </w:rPr>
        <w:t>ề</w:t>
      </w:r>
      <w:r>
        <w:rPr>
          <w:rFonts w:ascii="Nunito" w:hAnsi="Nunito" w:cs="Arial"/>
          <w:color w:val="0C0C0C"/>
        </w:rPr>
        <w:t>u n</w:t>
      </w:r>
      <w:r>
        <w:rPr>
          <w:rFonts w:ascii="Nunito" w:hAnsi="Nunito" w:cs="Nunito"/>
          <w:color w:val="0C0C0C"/>
        </w:rPr>
        <w:t>à</w:t>
      </w:r>
      <w:r>
        <w:rPr>
          <w:rFonts w:ascii="Nunito" w:hAnsi="Nunito" w:cs="Arial"/>
          <w:color w:val="0C0C0C"/>
        </w:rPr>
        <w:t>o trong s</w:t>
      </w:r>
      <w:r>
        <w:rPr>
          <w:rFonts w:ascii="Cambria" w:hAnsi="Cambria" w:cs="Cambria"/>
          <w:color w:val="0C0C0C"/>
        </w:rPr>
        <w:t>ố</w:t>
      </w:r>
      <w:r>
        <w:rPr>
          <w:rFonts w:ascii="Nunito" w:hAnsi="Nunito" w:cs="Arial"/>
          <w:color w:val="0C0C0C"/>
        </w:rPr>
        <w:t xml:space="preserve"> n</w:t>
      </w:r>
      <w:r>
        <w:rPr>
          <w:rFonts w:ascii="Nunito" w:hAnsi="Nunito" w:cs="Nunito"/>
          <w:color w:val="0C0C0C"/>
        </w:rPr>
        <w:t>à</w:t>
      </w:r>
      <w:r>
        <w:rPr>
          <w:rFonts w:ascii="Nunito" w:hAnsi="Nunito" w:cs="Arial"/>
          <w:color w:val="0C0C0C"/>
        </w:rPr>
        <w:t>y kh</w:t>
      </w:r>
      <w:r>
        <w:rPr>
          <w:rFonts w:ascii="Nunito" w:hAnsi="Nunito" w:cs="Nunito"/>
          <w:color w:val="0C0C0C"/>
        </w:rPr>
        <w:t>ô</w:t>
      </w:r>
      <w:r>
        <w:rPr>
          <w:rFonts w:ascii="Nunito" w:hAnsi="Nunito" w:cs="Arial"/>
          <w:color w:val="0C0C0C"/>
        </w:rPr>
        <w:t>ng ph</w:t>
      </w:r>
      <w:r>
        <w:rPr>
          <w:rFonts w:ascii="Cambria" w:hAnsi="Cambria" w:cs="Cambria"/>
          <w:color w:val="0C0C0C"/>
        </w:rPr>
        <w:t>ả</w:t>
      </w:r>
      <w:r>
        <w:rPr>
          <w:rFonts w:ascii="Nunito" w:hAnsi="Nunito" w:cs="Arial"/>
          <w:color w:val="0C0C0C"/>
        </w:rPr>
        <w:t>i l</w:t>
      </w:r>
      <w:r>
        <w:rPr>
          <w:rFonts w:ascii="Nunito" w:hAnsi="Nunito" w:cs="Nunito"/>
          <w:color w:val="0C0C0C"/>
        </w:rPr>
        <w:t>à</w:t>
      </w:r>
      <w:r>
        <w:rPr>
          <w:rFonts w:ascii="Nunito" w:hAnsi="Nunito" w:cs="Arial"/>
          <w:color w:val="0C0C0C"/>
        </w:rPr>
        <w:t xml:space="preserve">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ti</w:t>
      </w:r>
      <w:r>
        <w:rPr>
          <w:rFonts w:ascii="Nunito" w:hAnsi="Nunito" w:cs="Nunito"/>
          <w:color w:val="0C0C0C"/>
        </w:rPr>
        <w:t>ê</w:t>
      </w:r>
      <w:r>
        <w:rPr>
          <w:rFonts w:ascii="Nunito" w:hAnsi="Nunito" w:cs="Arial"/>
          <w:color w:val="0C0C0C"/>
        </w:rPr>
        <w:t xml:space="preserve">u </w:t>
      </w:r>
      <w:r>
        <w:rPr>
          <w:rFonts w:ascii="Cambria" w:hAnsi="Cambria" w:cs="Cambria"/>
          <w:color w:val="0C0C0C"/>
        </w:rPr>
        <w:t>đề</w:t>
      </w:r>
      <w:r>
        <w:rPr>
          <w:rFonts w:ascii="Nunito" w:hAnsi="Nunito" w:cs="Arial"/>
          <w:color w:val="0C0C0C"/>
        </w:rPr>
        <w:t xml:space="preserve"> HTTP?</w:t>
      </w:r>
    </w:p>
    <w:p w14:paraId="375D7D0A" w14:textId="7A0A2E3B"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BDFE48B">
          <v:shape id="_x0000_i2858" type="#_x0000_t75" style="width:20.15pt;height:18.3pt" o:ole="">
            <v:imagedata r:id="rId8" o:title=""/>
          </v:shape>
          <w:control r:id="rId418" w:name="DefaultOcxName817" w:shapeid="_x0000_i2858"/>
        </w:object>
      </w:r>
      <w:r>
        <w:rPr>
          <w:rFonts w:ascii="Arial" w:hAnsi="Arial" w:cs="Arial"/>
          <w:color w:val="575859"/>
          <w:sz w:val="21"/>
          <w:szCs w:val="21"/>
        </w:rPr>
        <w:t>A. Content-length</w:t>
      </w:r>
    </w:p>
    <w:p w14:paraId="1892C087" w14:textId="6DD3EFA6"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74FA39B">
          <v:shape id="_x0000_i2861" type="#_x0000_t75" style="width:20.15pt;height:18.3pt" o:ole="">
            <v:imagedata r:id="rId8" o:title=""/>
          </v:shape>
          <w:control r:id="rId419" w:name="DefaultOcxName917" w:shapeid="_x0000_i2861"/>
        </w:object>
      </w:r>
      <w:r>
        <w:rPr>
          <w:rFonts w:ascii="Arial" w:hAnsi="Arial" w:cs="Arial"/>
          <w:color w:val="575859"/>
          <w:sz w:val="21"/>
          <w:szCs w:val="21"/>
        </w:rPr>
        <w:t>B. Accept-Language</w:t>
      </w:r>
    </w:p>
    <w:p w14:paraId="50F0B0FE" w14:textId="0789DAE4"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5443592">
          <v:shape id="_x0000_i2864" type="#_x0000_t75" style="width:20.15pt;height:18.3pt" o:ole="">
            <v:imagedata r:id="rId8" o:title=""/>
          </v:shape>
          <w:control r:id="rId420" w:name="DefaultOcxName107" w:shapeid="_x0000_i2864"/>
        </w:object>
      </w:r>
      <w:r>
        <w:rPr>
          <w:rFonts w:ascii="Arial" w:hAnsi="Arial" w:cs="Arial"/>
          <w:color w:val="575859"/>
          <w:sz w:val="21"/>
          <w:szCs w:val="21"/>
        </w:rPr>
        <w:t>C. Referer</w:t>
      </w:r>
    </w:p>
    <w:p w14:paraId="3CC2D1B9" w14:textId="7E70D93E"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4C7E7B8">
          <v:shape id="_x0000_i2867" type="#_x0000_t75" style="width:20.15pt;height:18.3pt" o:ole="">
            <v:imagedata r:id="rId8" o:title=""/>
          </v:shape>
          <w:control r:id="rId421" w:name="DefaultOcxName119" w:shapeid="_x0000_i2867"/>
        </w:object>
      </w:r>
      <w:r>
        <w:rPr>
          <w:rFonts w:ascii="Arial" w:hAnsi="Arial" w:cs="Arial"/>
          <w:color w:val="575859"/>
          <w:sz w:val="21"/>
          <w:szCs w:val="21"/>
        </w:rPr>
        <w:t>D. Response splitting</w:t>
      </w:r>
    </w:p>
    <w:p w14:paraId="18F46AB2" w14:textId="7777777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73ADE2E3" w14:textId="77777777" w:rsidR="00162F83" w:rsidRDefault="00162F83" w:rsidP="00162F83">
      <w:pPr>
        <w:pStyle w:val="u4"/>
        <w:numPr>
          <w:ilvl w:val="0"/>
          <w:numId w:val="15"/>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4:</w:t>
      </w:r>
    </w:p>
    <w:p w14:paraId="70E60F74" w14:textId="77777777" w:rsidR="00162F83" w:rsidRDefault="00162F83" w:rsidP="00162F83">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Ngôn ng</w:t>
      </w:r>
      <w:r>
        <w:rPr>
          <w:rFonts w:ascii="Cambria" w:hAnsi="Cambria" w:cs="Cambria"/>
          <w:color w:val="0C0C0C"/>
        </w:rPr>
        <w:t>ữ</w:t>
      </w:r>
      <w:r>
        <w:rPr>
          <w:rFonts w:ascii="Nunito" w:hAnsi="Nunito" w:cs="Arial"/>
          <w:color w:val="0C0C0C"/>
        </w:rPr>
        <w:t xml:space="preserve"> </w:t>
      </w:r>
      <w:r>
        <w:rPr>
          <w:rFonts w:ascii="Cambria" w:hAnsi="Cambria" w:cs="Cambria"/>
          <w:color w:val="0C0C0C"/>
        </w:rPr>
        <w:t>đ</w:t>
      </w:r>
      <w:r>
        <w:rPr>
          <w:rFonts w:ascii="Nunito" w:hAnsi="Nunito" w:cs="Nunito"/>
          <w:color w:val="0C0C0C"/>
        </w:rPr>
        <w:t>á</w:t>
      </w:r>
      <w:r>
        <w:rPr>
          <w:rFonts w:ascii="Nunito" w:hAnsi="Nunito" w:cs="Arial"/>
          <w:color w:val="0C0C0C"/>
        </w:rPr>
        <w:t>nh d</w:t>
      </w:r>
      <w:r>
        <w:rPr>
          <w:rFonts w:ascii="Cambria" w:hAnsi="Cambria" w:cs="Cambria"/>
          <w:color w:val="0C0C0C"/>
        </w:rPr>
        <w:t>ấ</w:t>
      </w:r>
      <w:r>
        <w:rPr>
          <w:rFonts w:ascii="Nunito" w:hAnsi="Nunito" w:cs="Arial"/>
          <w:color w:val="0C0C0C"/>
        </w:rPr>
        <w:t>u n</w:t>
      </w:r>
      <w:r>
        <w:rPr>
          <w:rFonts w:ascii="Nunito" w:hAnsi="Nunito" w:cs="Nunito"/>
          <w:color w:val="0C0C0C"/>
        </w:rPr>
        <w:t>à</w:t>
      </w:r>
      <w:r>
        <w:rPr>
          <w:rFonts w:ascii="Nunito" w:hAnsi="Nunito" w:cs="Arial"/>
          <w:color w:val="0C0C0C"/>
        </w:rPr>
        <w:t xml:space="preserve">o </w:t>
      </w:r>
      <w:r>
        <w:rPr>
          <w:rFonts w:ascii="Cambria" w:hAnsi="Cambria" w:cs="Cambria"/>
          <w:color w:val="0C0C0C"/>
        </w:rPr>
        <w:t>đượ</w:t>
      </w:r>
      <w:r>
        <w:rPr>
          <w:rFonts w:ascii="Nunito" w:hAnsi="Nunito" w:cs="Arial"/>
          <w:color w:val="0C0C0C"/>
        </w:rPr>
        <w:t>c thi</w:t>
      </w:r>
      <w:r>
        <w:rPr>
          <w:rFonts w:ascii="Cambria" w:hAnsi="Cambria" w:cs="Cambria"/>
          <w:color w:val="0C0C0C"/>
        </w:rPr>
        <w:t>ế</w:t>
      </w:r>
      <w:r>
        <w:rPr>
          <w:rFonts w:ascii="Nunito" w:hAnsi="Nunito" w:cs="Arial"/>
          <w:color w:val="0C0C0C"/>
        </w:rPr>
        <w:t>t k</w:t>
      </w:r>
      <w:r>
        <w:rPr>
          <w:rFonts w:ascii="Cambria" w:hAnsi="Cambria" w:cs="Cambria"/>
          <w:color w:val="0C0C0C"/>
        </w:rPr>
        <w:t>ế</w:t>
      </w:r>
      <w:r>
        <w:rPr>
          <w:rFonts w:ascii="Nunito" w:hAnsi="Nunito" w:cs="Arial"/>
          <w:color w:val="0C0C0C"/>
        </w:rPr>
        <w:t xml:space="preserve"> </w:t>
      </w:r>
      <w:r>
        <w:rPr>
          <w:rFonts w:ascii="Cambria" w:hAnsi="Cambria" w:cs="Cambria"/>
          <w:color w:val="0C0C0C"/>
        </w:rPr>
        <w:t>để</w:t>
      </w:r>
      <w:r>
        <w:rPr>
          <w:rFonts w:ascii="Nunito" w:hAnsi="Nunito" w:cs="Arial"/>
          <w:color w:val="0C0C0C"/>
        </w:rPr>
        <w:t xml:space="preserve"> mang d</w:t>
      </w:r>
      <w:r>
        <w:rPr>
          <w:rFonts w:ascii="Cambria" w:hAnsi="Cambria" w:cs="Cambria"/>
          <w:color w:val="0C0C0C"/>
        </w:rPr>
        <w:t>ữ</w:t>
      </w:r>
      <w:r>
        <w:rPr>
          <w:rFonts w:ascii="Nunito" w:hAnsi="Nunito" w:cs="Arial"/>
          <w:color w:val="0C0C0C"/>
        </w:rPr>
        <w:t xml:space="preserve"> li</w:t>
      </w:r>
      <w:r>
        <w:rPr>
          <w:rFonts w:ascii="Cambria" w:hAnsi="Cambria" w:cs="Cambria"/>
          <w:color w:val="0C0C0C"/>
        </w:rPr>
        <w:t>ệ</w:t>
      </w:r>
      <w:r>
        <w:rPr>
          <w:rFonts w:ascii="Nunito" w:hAnsi="Nunito" w:cs="Arial"/>
          <w:color w:val="0C0C0C"/>
        </w:rPr>
        <w:t>u?</w:t>
      </w:r>
    </w:p>
    <w:p w14:paraId="44EBD20C" w14:textId="100F8818"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4117B33">
          <v:shape id="_x0000_i2870" type="#_x0000_t75" style="width:20.15pt;height:18.3pt" o:ole="">
            <v:imagedata r:id="rId8" o:title=""/>
          </v:shape>
          <w:control r:id="rId422" w:name="DefaultOcxName125" w:shapeid="_x0000_i2870"/>
        </w:object>
      </w:r>
      <w:r>
        <w:rPr>
          <w:rFonts w:ascii="Arial" w:hAnsi="Arial" w:cs="Arial"/>
          <w:color w:val="575859"/>
          <w:sz w:val="21"/>
          <w:szCs w:val="21"/>
        </w:rPr>
        <w:t>A. XML</w:t>
      </w:r>
    </w:p>
    <w:p w14:paraId="25E5E868" w14:textId="7330819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DB02906">
          <v:shape id="_x0000_i2873" type="#_x0000_t75" style="width:20.15pt;height:18.3pt" o:ole="">
            <v:imagedata r:id="rId8" o:title=""/>
          </v:shape>
          <w:control r:id="rId423" w:name="DefaultOcxName135" w:shapeid="_x0000_i2873"/>
        </w:object>
      </w:r>
      <w:r>
        <w:rPr>
          <w:rFonts w:ascii="Arial" w:hAnsi="Arial" w:cs="Arial"/>
          <w:color w:val="575859"/>
          <w:sz w:val="21"/>
          <w:szCs w:val="21"/>
        </w:rPr>
        <w:t>B. ICMP</w:t>
      </w:r>
    </w:p>
    <w:p w14:paraId="0011B3A7" w14:textId="4565EDE5"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A228853">
          <v:shape id="_x0000_i2876" type="#_x0000_t75" style="width:20.15pt;height:18.3pt" o:ole="">
            <v:imagedata r:id="rId8" o:title=""/>
          </v:shape>
          <w:control r:id="rId424" w:name="DefaultOcxName145" w:shapeid="_x0000_i2876"/>
        </w:object>
      </w:r>
      <w:r>
        <w:rPr>
          <w:rFonts w:ascii="Arial" w:hAnsi="Arial" w:cs="Arial"/>
          <w:color w:val="575859"/>
          <w:sz w:val="21"/>
          <w:szCs w:val="21"/>
        </w:rPr>
        <w:t>C. HTTP</w:t>
      </w:r>
    </w:p>
    <w:p w14:paraId="4225C74A" w14:textId="07018062"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9D49405">
          <v:shape id="_x0000_i2879" type="#_x0000_t75" style="width:20.15pt;height:18.3pt" o:ole="">
            <v:imagedata r:id="rId8" o:title=""/>
          </v:shape>
          <w:control r:id="rId425" w:name="DefaultOcxName155" w:shapeid="_x0000_i2879"/>
        </w:object>
      </w:r>
      <w:r>
        <w:rPr>
          <w:rFonts w:ascii="Arial" w:hAnsi="Arial" w:cs="Arial"/>
          <w:color w:val="575859"/>
          <w:sz w:val="21"/>
          <w:szCs w:val="21"/>
        </w:rPr>
        <w:t>D. HTML </w:t>
      </w:r>
    </w:p>
    <w:p w14:paraId="3E5B2F83" w14:textId="7777777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4B3A7C98" w14:textId="77777777" w:rsidR="00162F83" w:rsidRDefault="00162F83" w:rsidP="00162F83">
      <w:pPr>
        <w:pStyle w:val="u4"/>
        <w:numPr>
          <w:ilvl w:val="0"/>
          <w:numId w:val="15"/>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5:</w:t>
      </w:r>
    </w:p>
    <w:p w14:paraId="1DCAC26A" w14:textId="77777777" w:rsidR="00162F83" w:rsidRDefault="00162F83" w:rsidP="00162F83">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Ki</w:t>
      </w:r>
      <w:r>
        <w:rPr>
          <w:rFonts w:ascii="Cambria" w:hAnsi="Cambria" w:cs="Cambria"/>
          <w:color w:val="0C0C0C"/>
        </w:rPr>
        <w:t>ể</w:t>
      </w:r>
      <w:r>
        <w:rPr>
          <w:rFonts w:ascii="Nunito" w:hAnsi="Nunito" w:cs="Arial"/>
          <w:color w:val="0C0C0C"/>
        </w:rPr>
        <w:t>u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n</w:t>
      </w:r>
      <w:r>
        <w:rPr>
          <w:rFonts w:ascii="Nunito" w:hAnsi="Nunito" w:cs="Nunito"/>
          <w:color w:val="0C0C0C"/>
        </w:rPr>
        <w:t>à</w:t>
      </w:r>
      <w:r>
        <w:rPr>
          <w:rFonts w:ascii="Nunito" w:hAnsi="Nunito" w:cs="Arial"/>
          <w:color w:val="0C0C0C"/>
        </w:rPr>
        <w:t>o s</w:t>
      </w:r>
      <w:r>
        <w:rPr>
          <w:rFonts w:ascii="Cambria" w:hAnsi="Cambria" w:cs="Cambria"/>
          <w:color w:val="0C0C0C"/>
        </w:rPr>
        <w:t>ử</w:t>
      </w:r>
      <w:r>
        <w:rPr>
          <w:rFonts w:ascii="Nunito" w:hAnsi="Nunito" w:cs="Arial"/>
          <w:color w:val="0C0C0C"/>
        </w:rPr>
        <w:t xml:space="preserve">a </w:t>
      </w:r>
      <w:r>
        <w:rPr>
          <w:rFonts w:ascii="Cambria" w:hAnsi="Cambria" w:cs="Cambria"/>
          <w:color w:val="0C0C0C"/>
        </w:rPr>
        <w:t>đổ</w:t>
      </w:r>
      <w:r>
        <w:rPr>
          <w:rFonts w:ascii="Nunito" w:hAnsi="Nunito" w:cs="Arial"/>
          <w:color w:val="0C0C0C"/>
        </w:rPr>
        <w:t>i c</w:t>
      </w:r>
      <w:r>
        <w:rPr>
          <w:rFonts w:ascii="Nunito" w:hAnsi="Nunito" w:cs="Nunito"/>
          <w:color w:val="0C0C0C"/>
        </w:rPr>
        <w:t>á</w:t>
      </w:r>
      <w:r>
        <w:rPr>
          <w:rFonts w:ascii="Nunito" w:hAnsi="Nunito" w:cs="Arial"/>
          <w:color w:val="0C0C0C"/>
        </w:rPr>
        <w:t>c tr</w:t>
      </w:r>
      <w:r>
        <w:rPr>
          <w:rFonts w:ascii="Cambria" w:hAnsi="Cambria" w:cs="Cambria"/>
          <w:color w:val="0C0C0C"/>
        </w:rPr>
        <w:t>ườ</w:t>
      </w:r>
      <w:r>
        <w:rPr>
          <w:rFonts w:ascii="Nunito" w:hAnsi="Nunito" w:cs="Arial"/>
          <w:color w:val="0C0C0C"/>
        </w:rPr>
        <w:t>ng c</w:t>
      </w:r>
      <w:r>
        <w:rPr>
          <w:rFonts w:ascii="Nunito" w:hAnsi="Nunito" w:cs="Nunito"/>
          <w:color w:val="0C0C0C"/>
        </w:rPr>
        <w:t>ó</w:t>
      </w:r>
      <w:r>
        <w:rPr>
          <w:rFonts w:ascii="Nunito" w:hAnsi="Nunito" w:cs="Arial"/>
          <w:color w:val="0C0C0C"/>
        </w:rPr>
        <w:t xml:space="preserve"> ch</w:t>
      </w:r>
      <w:r>
        <w:rPr>
          <w:rFonts w:ascii="Cambria" w:hAnsi="Cambria" w:cs="Cambria"/>
          <w:color w:val="0C0C0C"/>
        </w:rPr>
        <w:t>ứ</w:t>
      </w:r>
      <w:r>
        <w:rPr>
          <w:rFonts w:ascii="Nunito" w:hAnsi="Nunito" w:cs="Arial"/>
          <w:color w:val="0C0C0C"/>
        </w:rPr>
        <w:t>a c</w:t>
      </w:r>
      <w:r>
        <w:rPr>
          <w:rFonts w:ascii="Nunito" w:hAnsi="Nunito" w:cs="Nunito"/>
          <w:color w:val="0C0C0C"/>
        </w:rPr>
        <w:t>á</w:t>
      </w:r>
      <w:r>
        <w:rPr>
          <w:rFonts w:ascii="Nunito" w:hAnsi="Nunito" w:cs="Arial"/>
          <w:color w:val="0C0C0C"/>
        </w:rPr>
        <w:t xml:space="preserve">c </w:t>
      </w:r>
      <w:r>
        <w:rPr>
          <w:rFonts w:ascii="Cambria" w:hAnsi="Cambria" w:cs="Cambria"/>
          <w:color w:val="0C0C0C"/>
        </w:rPr>
        <w:t>đặ</w:t>
      </w:r>
      <w:r>
        <w:rPr>
          <w:rFonts w:ascii="Nunito" w:hAnsi="Nunito" w:cs="Arial"/>
          <w:color w:val="0C0C0C"/>
        </w:rPr>
        <w:t>c t</w:t>
      </w:r>
      <w:r>
        <w:rPr>
          <w:rFonts w:ascii="Nunito" w:hAnsi="Nunito" w:cs="Nunito"/>
          <w:color w:val="0C0C0C"/>
        </w:rPr>
        <w:t>í</w:t>
      </w:r>
      <w:r>
        <w:rPr>
          <w:rFonts w:ascii="Nunito" w:hAnsi="Nunito" w:cs="Arial"/>
          <w:color w:val="0C0C0C"/>
        </w:rPr>
        <w:t>nh kh</w:t>
      </w:r>
      <w:r>
        <w:rPr>
          <w:rFonts w:ascii="Nunito" w:hAnsi="Nunito" w:cs="Nunito"/>
          <w:color w:val="0C0C0C"/>
        </w:rPr>
        <w:t>á</w:t>
      </w:r>
      <w:r>
        <w:rPr>
          <w:rFonts w:ascii="Nunito" w:hAnsi="Nunito" w:cs="Arial"/>
          <w:color w:val="0C0C0C"/>
        </w:rPr>
        <w:t>c nhau c</w:t>
      </w:r>
      <w:r>
        <w:rPr>
          <w:rFonts w:ascii="Cambria" w:hAnsi="Cambria" w:cs="Cambria"/>
          <w:color w:val="0C0C0C"/>
        </w:rPr>
        <w:t>ủ</w:t>
      </w:r>
      <w:r>
        <w:rPr>
          <w:rFonts w:ascii="Nunito" w:hAnsi="Nunito" w:cs="Arial"/>
          <w:color w:val="0C0C0C"/>
        </w:rPr>
        <w:t>a d</w:t>
      </w:r>
      <w:r>
        <w:rPr>
          <w:rFonts w:ascii="Cambria" w:hAnsi="Cambria" w:cs="Cambria"/>
          <w:color w:val="0C0C0C"/>
        </w:rPr>
        <w:t>ữ</w:t>
      </w:r>
      <w:r>
        <w:rPr>
          <w:rFonts w:ascii="Nunito" w:hAnsi="Nunito" w:cs="Arial"/>
          <w:color w:val="0C0C0C"/>
        </w:rPr>
        <w:t xml:space="preserve"> li</w:t>
      </w:r>
      <w:r>
        <w:rPr>
          <w:rFonts w:ascii="Cambria" w:hAnsi="Cambria" w:cs="Cambria"/>
          <w:color w:val="0C0C0C"/>
        </w:rPr>
        <w:t>ệ</w:t>
      </w:r>
      <w:r>
        <w:rPr>
          <w:rFonts w:ascii="Nunito" w:hAnsi="Nunito" w:cs="Arial"/>
          <w:color w:val="0C0C0C"/>
        </w:rPr>
        <w:t xml:space="preserve">u </w:t>
      </w:r>
      <w:r>
        <w:rPr>
          <w:rFonts w:ascii="Cambria" w:hAnsi="Cambria" w:cs="Cambria"/>
          <w:color w:val="0C0C0C"/>
        </w:rPr>
        <w:t>đ</w:t>
      </w:r>
      <w:r>
        <w:rPr>
          <w:rFonts w:ascii="Nunito" w:hAnsi="Nunito" w:cs="Arial"/>
          <w:color w:val="0C0C0C"/>
        </w:rPr>
        <w:t xml:space="preserve">ang </w:t>
      </w:r>
      <w:r>
        <w:rPr>
          <w:rFonts w:ascii="Cambria" w:hAnsi="Cambria" w:cs="Cambria"/>
          <w:color w:val="0C0C0C"/>
        </w:rPr>
        <w:t>đượ</w:t>
      </w:r>
      <w:r>
        <w:rPr>
          <w:rFonts w:ascii="Nunito" w:hAnsi="Nunito" w:cs="Arial"/>
          <w:color w:val="0C0C0C"/>
        </w:rPr>
        <w:t>c truy</w:t>
      </w:r>
      <w:r>
        <w:rPr>
          <w:rFonts w:ascii="Cambria" w:hAnsi="Cambria" w:cs="Cambria"/>
          <w:color w:val="0C0C0C"/>
        </w:rPr>
        <w:t>ề</w:t>
      </w:r>
      <w:r>
        <w:rPr>
          <w:rFonts w:ascii="Nunito" w:hAnsi="Nunito" w:cs="Arial"/>
          <w:color w:val="0C0C0C"/>
        </w:rPr>
        <w:t xml:space="preserve">n </w:t>
      </w:r>
      <w:r>
        <w:rPr>
          <w:rFonts w:ascii="Cambria" w:hAnsi="Cambria" w:cs="Cambria"/>
          <w:color w:val="0C0C0C"/>
        </w:rPr>
        <w:t>đ</w:t>
      </w:r>
      <w:r>
        <w:rPr>
          <w:rFonts w:ascii="Nunito" w:hAnsi="Nunito" w:cs="Arial"/>
          <w:color w:val="0C0C0C"/>
        </w:rPr>
        <w:t>i?</w:t>
      </w:r>
    </w:p>
    <w:p w14:paraId="06912544" w14:textId="083BE0FF"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B3F62AE">
          <v:shape id="_x0000_i2882" type="#_x0000_t75" style="width:20.15pt;height:18.3pt" o:ole="">
            <v:imagedata r:id="rId8" o:title=""/>
          </v:shape>
          <w:control r:id="rId426" w:name="DefaultOcxName165" w:shapeid="_x0000_i2882"/>
        </w:object>
      </w:r>
      <w:r>
        <w:rPr>
          <w:rFonts w:ascii="Arial" w:hAnsi="Arial" w:cs="Arial"/>
          <w:color w:val="575859"/>
          <w:sz w:val="21"/>
          <w:szCs w:val="21"/>
        </w:rPr>
        <w:t>A. HTTP header   </w:t>
      </w:r>
    </w:p>
    <w:p w14:paraId="094F637E" w14:textId="11AE216F"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9B95F09">
          <v:shape id="_x0000_i2885" type="#_x0000_t75" style="width:20.15pt;height:18.3pt" o:ole="">
            <v:imagedata r:id="rId8" o:title=""/>
          </v:shape>
          <w:control r:id="rId427" w:name="DefaultOcxName175" w:shapeid="_x0000_i2885"/>
        </w:object>
      </w:r>
      <w:r>
        <w:rPr>
          <w:rFonts w:ascii="Arial" w:hAnsi="Arial" w:cs="Arial"/>
          <w:color w:val="575859"/>
          <w:sz w:val="21"/>
          <w:szCs w:val="21"/>
        </w:rPr>
        <w:t>B. XML manipulation</w:t>
      </w:r>
    </w:p>
    <w:p w14:paraId="45A89EAE" w14:textId="4CFFF693"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77FD475">
          <v:shape id="_x0000_i2888" type="#_x0000_t75" style="width:20.15pt;height:18.3pt" o:ole="">
            <v:imagedata r:id="rId8" o:title=""/>
          </v:shape>
          <w:control r:id="rId428" w:name="DefaultOcxName185" w:shapeid="_x0000_i2888"/>
        </w:object>
      </w:r>
      <w:r>
        <w:rPr>
          <w:rFonts w:ascii="Arial" w:hAnsi="Arial" w:cs="Arial"/>
          <w:color w:val="575859"/>
          <w:sz w:val="21"/>
          <w:szCs w:val="21"/>
        </w:rPr>
        <w:t>C. HTML packet</w:t>
      </w:r>
    </w:p>
    <w:p w14:paraId="70DC651B" w14:textId="7AAE41CD"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E064D77">
          <v:shape id="_x0000_i2891" type="#_x0000_t75" style="width:20.15pt;height:18.3pt" o:ole="">
            <v:imagedata r:id="rId8" o:title=""/>
          </v:shape>
          <w:control r:id="rId429" w:name="DefaultOcxName195" w:shapeid="_x0000_i2891"/>
        </w:object>
      </w:r>
      <w:r>
        <w:rPr>
          <w:rFonts w:ascii="Arial" w:hAnsi="Arial" w:cs="Arial"/>
          <w:color w:val="575859"/>
          <w:sz w:val="21"/>
          <w:szCs w:val="21"/>
        </w:rPr>
        <w:t>D. SQL injection</w:t>
      </w:r>
    </w:p>
    <w:p w14:paraId="521FAC3A" w14:textId="7777777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lastRenderedPageBreak/>
        <w:t>Chính xác</w:t>
      </w:r>
    </w:p>
    <w:p w14:paraId="241F0ACF" w14:textId="77777777" w:rsidR="00162F83" w:rsidRDefault="00162F83" w:rsidP="00162F83">
      <w:pPr>
        <w:pStyle w:val="u4"/>
        <w:numPr>
          <w:ilvl w:val="0"/>
          <w:numId w:val="15"/>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6:</w:t>
      </w:r>
    </w:p>
    <w:p w14:paraId="55EE6397" w14:textId="77777777" w:rsidR="00162F83" w:rsidRDefault="00162F83" w:rsidP="00162F83">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Cambria" w:hAnsi="Cambria" w:cs="Cambria"/>
          <w:color w:val="0C0C0C"/>
        </w:rPr>
        <w:t>Đ</w:t>
      </w:r>
      <w:r>
        <w:rPr>
          <w:rFonts w:ascii="Nunito" w:hAnsi="Nunito" w:cs="Arial"/>
          <w:color w:val="0C0C0C"/>
        </w:rPr>
        <w:t>i</w:t>
      </w:r>
      <w:r>
        <w:rPr>
          <w:rFonts w:ascii="Cambria" w:hAnsi="Cambria" w:cs="Cambria"/>
          <w:color w:val="0C0C0C"/>
        </w:rPr>
        <w:t>ề</w:t>
      </w:r>
      <w:r>
        <w:rPr>
          <w:rFonts w:ascii="Nunito" w:hAnsi="Nunito" w:cs="Arial"/>
          <w:color w:val="0C0C0C"/>
        </w:rPr>
        <w:t>u n</w:t>
      </w:r>
      <w:r>
        <w:rPr>
          <w:rFonts w:ascii="Nunito" w:hAnsi="Nunito" w:cs="Nunito"/>
          <w:color w:val="0C0C0C"/>
        </w:rPr>
        <w:t>à</w:t>
      </w:r>
      <w:r>
        <w:rPr>
          <w:rFonts w:ascii="Nunito" w:hAnsi="Nunito" w:cs="Arial"/>
          <w:color w:val="0C0C0C"/>
        </w:rPr>
        <w:t>o trong s</w:t>
      </w:r>
      <w:r>
        <w:rPr>
          <w:rFonts w:ascii="Cambria" w:hAnsi="Cambria" w:cs="Cambria"/>
          <w:color w:val="0C0C0C"/>
        </w:rPr>
        <w:t>ố</w:t>
      </w:r>
      <w:r>
        <w:rPr>
          <w:rFonts w:ascii="Nunito" w:hAnsi="Nunito" w:cs="Arial"/>
          <w:color w:val="0C0C0C"/>
        </w:rPr>
        <w:t xml:space="preserve"> n</w:t>
      </w:r>
      <w:r>
        <w:rPr>
          <w:rFonts w:ascii="Nunito" w:hAnsi="Nunito" w:cs="Nunito"/>
          <w:color w:val="0C0C0C"/>
        </w:rPr>
        <w:t>à</w:t>
      </w:r>
      <w:r>
        <w:rPr>
          <w:rFonts w:ascii="Nunito" w:hAnsi="Nunito" w:cs="Arial"/>
          <w:color w:val="0C0C0C"/>
        </w:rPr>
        <w:t>y KH</w:t>
      </w:r>
      <w:r>
        <w:rPr>
          <w:rFonts w:ascii="Nunito" w:hAnsi="Nunito" w:cs="Nunito"/>
          <w:color w:val="0C0C0C"/>
        </w:rPr>
        <w:t>Ô</w:t>
      </w:r>
      <w:r>
        <w:rPr>
          <w:rFonts w:ascii="Nunito" w:hAnsi="Nunito" w:cs="Arial"/>
          <w:color w:val="0C0C0C"/>
        </w:rPr>
        <w:t>NG ph</w:t>
      </w:r>
      <w:r>
        <w:rPr>
          <w:rFonts w:ascii="Cambria" w:hAnsi="Cambria" w:cs="Cambria"/>
          <w:color w:val="0C0C0C"/>
        </w:rPr>
        <w:t>ả</w:t>
      </w:r>
      <w:r>
        <w:rPr>
          <w:rFonts w:ascii="Nunito" w:hAnsi="Nunito" w:cs="Arial"/>
          <w:color w:val="0C0C0C"/>
        </w:rPr>
        <w:t>i l</w:t>
      </w:r>
      <w:r>
        <w:rPr>
          <w:rFonts w:ascii="Nunito" w:hAnsi="Nunito" w:cs="Nunito"/>
          <w:color w:val="0C0C0C"/>
        </w:rPr>
        <w:t>à</w:t>
      </w:r>
      <w:r>
        <w:rPr>
          <w:rFonts w:ascii="Nunito" w:hAnsi="Nunito" w:cs="Arial"/>
          <w:color w:val="0C0C0C"/>
        </w:rPr>
        <w:t xml:space="preserve">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dos?</w:t>
      </w:r>
    </w:p>
    <w:p w14:paraId="356F8121" w14:textId="607C25D2"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2D6BA93">
          <v:shape id="_x0000_i2894" type="#_x0000_t75" style="width:20.15pt;height:18.3pt" o:ole="">
            <v:imagedata r:id="rId8" o:title=""/>
          </v:shape>
          <w:control r:id="rId430" w:name="DefaultOcxName205" w:shapeid="_x0000_i2894"/>
        </w:object>
      </w:r>
      <w:r>
        <w:rPr>
          <w:rFonts w:ascii="Arial" w:hAnsi="Arial" w:cs="Arial"/>
          <w:color w:val="575859"/>
          <w:sz w:val="21"/>
          <w:szCs w:val="21"/>
        </w:rPr>
        <w:t>A. Push flood </w:t>
      </w:r>
    </w:p>
    <w:p w14:paraId="11B9B0B3" w14:textId="7A41A2C4"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2C08C44">
          <v:shape id="_x0000_i2897" type="#_x0000_t75" style="width:20.15pt;height:18.3pt" o:ole="">
            <v:imagedata r:id="rId8" o:title=""/>
          </v:shape>
          <w:control r:id="rId431" w:name="DefaultOcxName219" w:shapeid="_x0000_i2897"/>
        </w:object>
      </w:r>
      <w:r>
        <w:rPr>
          <w:rFonts w:ascii="Arial" w:hAnsi="Arial" w:cs="Arial"/>
          <w:color w:val="575859"/>
          <w:sz w:val="21"/>
          <w:szCs w:val="21"/>
        </w:rPr>
        <w:t>B. SYN flood</w:t>
      </w:r>
    </w:p>
    <w:p w14:paraId="1BBC711C" w14:textId="1ED73E6B"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FD1F801">
          <v:shape id="_x0000_i2900" type="#_x0000_t75" style="width:20.15pt;height:18.3pt" o:ole="">
            <v:imagedata r:id="rId8" o:title=""/>
          </v:shape>
          <w:control r:id="rId432" w:name="DefaultOcxName225" w:shapeid="_x0000_i2900"/>
        </w:object>
      </w:r>
      <w:r>
        <w:rPr>
          <w:rFonts w:ascii="Arial" w:hAnsi="Arial" w:cs="Arial"/>
          <w:color w:val="575859"/>
          <w:sz w:val="21"/>
          <w:szCs w:val="21"/>
        </w:rPr>
        <w:t>C. Ping flood </w:t>
      </w:r>
    </w:p>
    <w:p w14:paraId="274C0DD9" w14:textId="24BF5D83"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523F60A">
          <v:shape id="_x0000_i2903" type="#_x0000_t75" style="width:20.15pt;height:18.3pt" o:ole="">
            <v:imagedata r:id="rId8" o:title=""/>
          </v:shape>
          <w:control r:id="rId433" w:name="DefaultOcxName235" w:shapeid="_x0000_i2903"/>
        </w:object>
      </w:r>
      <w:r>
        <w:rPr>
          <w:rFonts w:ascii="Arial" w:hAnsi="Arial" w:cs="Arial"/>
          <w:color w:val="575859"/>
          <w:sz w:val="21"/>
          <w:szCs w:val="21"/>
        </w:rPr>
        <w:t>D. Smurf</w:t>
      </w:r>
    </w:p>
    <w:p w14:paraId="2BBC0D08" w14:textId="7777777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684CC585" w14:textId="77777777" w:rsidR="00162F83" w:rsidRDefault="00162F83" w:rsidP="00162F83">
      <w:pPr>
        <w:pStyle w:val="u4"/>
        <w:numPr>
          <w:ilvl w:val="0"/>
          <w:numId w:val="15"/>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7:</w:t>
      </w:r>
    </w:p>
    <w:p w14:paraId="64426272" w14:textId="77777777" w:rsidR="00162F83" w:rsidRDefault="00162F83" w:rsidP="00162F83">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C</w:t>
      </w:r>
      <w:r>
        <w:rPr>
          <w:rFonts w:ascii="Cambria" w:hAnsi="Cambria" w:cs="Cambria"/>
          <w:color w:val="0C0C0C"/>
        </w:rPr>
        <w:t>ơ</w:t>
      </w:r>
      <w:r>
        <w:rPr>
          <w:rFonts w:ascii="Nunito" w:hAnsi="Nunito" w:cs="Arial"/>
          <w:color w:val="0C0C0C"/>
        </w:rPr>
        <w:t xml:space="preserve"> s</w:t>
      </w:r>
      <w:r>
        <w:rPr>
          <w:rFonts w:ascii="Cambria" w:hAnsi="Cambria" w:cs="Cambria"/>
          <w:color w:val="0C0C0C"/>
        </w:rPr>
        <w:t>ở</w:t>
      </w:r>
      <w:r>
        <w:rPr>
          <w:rFonts w:ascii="Nunito" w:hAnsi="Nunito" w:cs="Arial"/>
          <w:color w:val="0C0C0C"/>
        </w:rPr>
        <w:t xml:space="preserve"> c</w:t>
      </w:r>
      <w:r>
        <w:rPr>
          <w:rFonts w:ascii="Cambria" w:hAnsi="Cambria" w:cs="Cambria"/>
          <w:color w:val="0C0C0C"/>
        </w:rPr>
        <w:t>ủ</w:t>
      </w:r>
      <w:r>
        <w:rPr>
          <w:rFonts w:ascii="Nunito" w:hAnsi="Nunito" w:cs="Arial"/>
          <w:color w:val="0C0C0C"/>
        </w:rPr>
        <w:t>a m</w:t>
      </w:r>
      <w:r>
        <w:rPr>
          <w:rFonts w:ascii="Cambria" w:hAnsi="Cambria" w:cs="Cambria"/>
          <w:color w:val="0C0C0C"/>
        </w:rPr>
        <w:t>ộ</w:t>
      </w:r>
      <w:r>
        <w:rPr>
          <w:rFonts w:ascii="Nunito" w:hAnsi="Nunito" w:cs="Arial"/>
          <w:color w:val="0C0C0C"/>
        </w:rPr>
        <w:t>t cu</w:t>
      </w:r>
      <w:r>
        <w:rPr>
          <w:rFonts w:ascii="Cambria" w:hAnsi="Cambria" w:cs="Cambria"/>
          <w:color w:val="0C0C0C"/>
        </w:rPr>
        <w:t>ộ</w:t>
      </w:r>
      <w:r>
        <w:rPr>
          <w:rFonts w:ascii="Nunito" w:hAnsi="Nunito" w:cs="Arial"/>
          <w:color w:val="0C0C0C"/>
        </w:rPr>
        <w:t>c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SQL injection l</w:t>
      </w:r>
      <w:r>
        <w:rPr>
          <w:rFonts w:ascii="Nunito" w:hAnsi="Nunito" w:cs="Nunito"/>
          <w:color w:val="0C0C0C"/>
        </w:rPr>
        <w:t>à</w:t>
      </w:r>
      <w:r>
        <w:rPr>
          <w:rFonts w:ascii="Nunito" w:hAnsi="Nunito" w:cs="Arial"/>
          <w:color w:val="0C0C0C"/>
        </w:rPr>
        <w:t xml:space="preserve"> g</w:t>
      </w:r>
      <w:r>
        <w:rPr>
          <w:rFonts w:ascii="Nunito" w:hAnsi="Nunito" w:cs="Nunito"/>
          <w:color w:val="0C0C0C"/>
        </w:rPr>
        <w:t>ì</w:t>
      </w:r>
      <w:r>
        <w:rPr>
          <w:rFonts w:ascii="Nunito" w:hAnsi="Nunito" w:cs="Arial"/>
          <w:color w:val="0C0C0C"/>
        </w:rPr>
        <w:t>?</w:t>
      </w:r>
    </w:p>
    <w:p w14:paraId="61C7952A" w14:textId="067000D6"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FA28F89">
          <v:shape id="_x0000_i2906" type="#_x0000_t75" style="width:20.15pt;height:18.3pt" o:ole="">
            <v:imagedata r:id="rId8" o:title=""/>
          </v:shape>
          <w:control r:id="rId434" w:name="DefaultOcxName245" w:shapeid="_x0000_i2906"/>
        </w:object>
      </w:r>
      <w:r>
        <w:rPr>
          <w:rFonts w:ascii="Arial" w:hAnsi="Arial" w:cs="Arial"/>
          <w:color w:val="575859"/>
          <w:sz w:val="21"/>
          <w:szCs w:val="21"/>
        </w:rPr>
        <w:t>A. Để chèn câu lệnh SQL thông qua đầu vào người dùng chưa được lọc</w:t>
      </w:r>
    </w:p>
    <w:p w14:paraId="40B25FB9" w14:textId="0DFA4390"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A695390">
          <v:shape id="_x0000_i2909" type="#_x0000_t75" style="width:20.15pt;height:18.3pt" o:ole="">
            <v:imagedata r:id="rId8" o:title=""/>
          </v:shape>
          <w:control r:id="rId435" w:name="DefaultOcxName255" w:shapeid="_x0000_i2909"/>
        </w:object>
      </w:r>
      <w:r>
        <w:rPr>
          <w:rFonts w:ascii="Arial" w:hAnsi="Arial" w:cs="Arial"/>
          <w:color w:val="575859"/>
          <w:sz w:val="21"/>
          <w:szCs w:val="21"/>
        </w:rPr>
        <w:t>B. Để máy chủ SQL tấn công trình duyệt web máy khách</w:t>
      </w:r>
    </w:p>
    <w:p w14:paraId="160F1287" w14:textId="3D98240E"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5B77828">
          <v:shape id="_x0000_i2912" type="#_x0000_t75" style="width:20.15pt;height:18.3pt" o:ole="">
            <v:imagedata r:id="rId8" o:title=""/>
          </v:shape>
          <w:control r:id="rId436" w:name="DefaultOcxName265" w:shapeid="_x0000_i2912"/>
        </w:object>
      </w:r>
      <w:r>
        <w:rPr>
          <w:rFonts w:ascii="Arial" w:hAnsi="Arial" w:cs="Arial"/>
          <w:color w:val="575859"/>
          <w:sz w:val="21"/>
          <w:szCs w:val="21"/>
        </w:rPr>
        <w:t>C. Để hiển thị mã SQL để nó có thể được kiểm tra </w:t>
      </w:r>
    </w:p>
    <w:p w14:paraId="5B46821C" w14:textId="09483884"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A895CE4">
          <v:shape id="_x0000_i2915" type="#_x0000_t75" style="width:20.15pt;height:18.3pt" o:ole="">
            <v:imagedata r:id="rId8" o:title=""/>
          </v:shape>
          <w:control r:id="rId437" w:name="DefaultOcxName275" w:shapeid="_x0000_i2915"/>
        </w:object>
      </w:r>
      <w:r>
        <w:rPr>
          <w:rFonts w:ascii="Arial" w:hAnsi="Arial" w:cs="Arial"/>
          <w:color w:val="575859"/>
          <w:sz w:val="21"/>
          <w:szCs w:val="21"/>
        </w:rPr>
        <w:t>D. Để liên kết các máy chủ SQL thành một botnet </w:t>
      </w:r>
    </w:p>
    <w:p w14:paraId="3AFA476F" w14:textId="7777777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2E93504E" w14:textId="77777777" w:rsidR="00162F83" w:rsidRDefault="00162F83" w:rsidP="00162F83">
      <w:pPr>
        <w:pStyle w:val="u4"/>
        <w:numPr>
          <w:ilvl w:val="0"/>
          <w:numId w:val="15"/>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8:</w:t>
      </w:r>
    </w:p>
    <w:p w14:paraId="647C9826" w14:textId="77777777" w:rsidR="00162F83" w:rsidRDefault="00162F83" w:rsidP="00162F83">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 xml:space="preserve">Hành </w:t>
      </w:r>
      <w:r>
        <w:rPr>
          <w:rFonts w:ascii="Cambria" w:hAnsi="Cambria" w:cs="Cambria"/>
          <w:color w:val="0C0C0C"/>
        </w:rPr>
        <w:t>độ</w:t>
      </w:r>
      <w:r>
        <w:rPr>
          <w:rFonts w:ascii="Nunito" w:hAnsi="Nunito" w:cs="Arial"/>
          <w:color w:val="0C0C0C"/>
        </w:rPr>
        <w:t>ng n</w:t>
      </w:r>
      <w:r>
        <w:rPr>
          <w:rFonts w:ascii="Nunito" w:hAnsi="Nunito" w:cs="Nunito"/>
          <w:color w:val="0C0C0C"/>
        </w:rPr>
        <w:t>à</w:t>
      </w:r>
      <w:r>
        <w:rPr>
          <w:rFonts w:ascii="Nunito" w:hAnsi="Nunito" w:cs="Arial"/>
          <w:color w:val="0C0C0C"/>
        </w:rPr>
        <w:t>o kh</w:t>
      </w:r>
      <w:r>
        <w:rPr>
          <w:rFonts w:ascii="Nunito" w:hAnsi="Nunito" w:cs="Nunito"/>
          <w:color w:val="0C0C0C"/>
        </w:rPr>
        <w:t>ô</w:t>
      </w:r>
      <w:r>
        <w:rPr>
          <w:rFonts w:ascii="Nunito" w:hAnsi="Nunito" w:cs="Arial"/>
          <w:color w:val="0C0C0C"/>
        </w:rPr>
        <w:t>ng th</w:t>
      </w:r>
      <w:r>
        <w:rPr>
          <w:rFonts w:ascii="Cambria" w:hAnsi="Cambria" w:cs="Cambria"/>
          <w:color w:val="0C0C0C"/>
        </w:rPr>
        <w:t>ể</w:t>
      </w:r>
      <w:r>
        <w:rPr>
          <w:rFonts w:ascii="Nunito" w:hAnsi="Nunito" w:cs="Arial"/>
          <w:color w:val="0C0C0C"/>
        </w:rPr>
        <w:t xml:space="preserve"> th</w:t>
      </w:r>
      <w:r>
        <w:rPr>
          <w:rFonts w:ascii="Cambria" w:hAnsi="Cambria" w:cs="Cambria"/>
          <w:color w:val="0C0C0C"/>
        </w:rPr>
        <w:t>ự</w:t>
      </w:r>
      <w:r>
        <w:rPr>
          <w:rFonts w:ascii="Nunito" w:hAnsi="Nunito" w:cs="Arial"/>
          <w:color w:val="0C0C0C"/>
        </w:rPr>
        <w:t>c hi</w:t>
      </w:r>
      <w:r>
        <w:rPr>
          <w:rFonts w:ascii="Cambria" w:hAnsi="Cambria" w:cs="Cambria"/>
          <w:color w:val="0C0C0C"/>
        </w:rPr>
        <w:t>ệ</w:t>
      </w:r>
      <w:r>
        <w:rPr>
          <w:rFonts w:ascii="Nunito" w:hAnsi="Nunito" w:cs="Arial"/>
          <w:color w:val="0C0C0C"/>
        </w:rPr>
        <w:t xml:space="preserve">n </w:t>
      </w:r>
      <w:r>
        <w:rPr>
          <w:rFonts w:ascii="Cambria" w:hAnsi="Cambria" w:cs="Cambria"/>
          <w:color w:val="0C0C0C"/>
        </w:rPr>
        <w:t>đượ</w:t>
      </w:r>
      <w:r>
        <w:rPr>
          <w:rFonts w:ascii="Nunito" w:hAnsi="Nunito" w:cs="Arial"/>
          <w:color w:val="0C0C0C"/>
        </w:rPr>
        <w:t>c th</w:t>
      </w:r>
      <w:r>
        <w:rPr>
          <w:rFonts w:ascii="Nunito" w:hAnsi="Nunito" w:cs="Nunito"/>
          <w:color w:val="0C0C0C"/>
        </w:rPr>
        <w:t>ô</w:t>
      </w:r>
      <w:r>
        <w:rPr>
          <w:rFonts w:ascii="Nunito" w:hAnsi="Nunito" w:cs="Arial"/>
          <w:color w:val="0C0C0C"/>
        </w:rPr>
        <w:t>ng qua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SQL injection th</w:t>
      </w:r>
      <w:r>
        <w:rPr>
          <w:rFonts w:ascii="Nunito" w:hAnsi="Nunito" w:cs="Nunito"/>
          <w:color w:val="0C0C0C"/>
        </w:rPr>
        <w:t>à</w:t>
      </w:r>
      <w:r>
        <w:rPr>
          <w:rFonts w:ascii="Nunito" w:hAnsi="Nunito" w:cs="Arial"/>
          <w:color w:val="0C0C0C"/>
        </w:rPr>
        <w:t>nh c</w:t>
      </w:r>
      <w:r>
        <w:rPr>
          <w:rFonts w:ascii="Nunito" w:hAnsi="Nunito" w:cs="Nunito"/>
          <w:color w:val="0C0C0C"/>
        </w:rPr>
        <w:t>ô</w:t>
      </w:r>
      <w:r>
        <w:rPr>
          <w:rFonts w:ascii="Nunito" w:hAnsi="Nunito" w:cs="Arial"/>
          <w:color w:val="0C0C0C"/>
        </w:rPr>
        <w:t>ng?</w:t>
      </w:r>
    </w:p>
    <w:p w14:paraId="1AE5E584" w14:textId="20E4A6E4"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52BD5FCF">
          <v:shape id="_x0000_i2918" type="#_x0000_t75" style="width:20.15pt;height:18.3pt" o:ole="">
            <v:imagedata r:id="rId8" o:title=""/>
          </v:shape>
          <w:control r:id="rId438" w:name="DefaultOcxName285" w:shapeid="_x0000_i2918"/>
        </w:object>
      </w:r>
      <w:r>
        <w:rPr>
          <w:rFonts w:ascii="Arial" w:hAnsi="Arial" w:cs="Arial"/>
          <w:color w:val="575859"/>
          <w:sz w:val="21"/>
          <w:szCs w:val="21"/>
        </w:rPr>
        <w:t>A. Định dạng lại ổ cứng của máy chủ ứng dụng web</w:t>
      </w:r>
    </w:p>
    <w:p w14:paraId="00A2A82A" w14:textId="78117BE2"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6115EE4">
          <v:shape id="_x0000_i2921" type="#_x0000_t75" style="width:20.15pt;height:18.3pt" o:ole="">
            <v:imagedata r:id="rId8" o:title=""/>
          </v:shape>
          <w:control r:id="rId439" w:name="DefaultOcxName295" w:shapeid="_x0000_i2921"/>
        </w:object>
      </w:r>
      <w:r>
        <w:rPr>
          <w:rFonts w:ascii="Arial" w:hAnsi="Arial" w:cs="Arial"/>
          <w:color w:val="575859"/>
          <w:sz w:val="21"/>
          <w:szCs w:val="21"/>
        </w:rPr>
        <w:t>B. Hiển thị danh sách số điện thoại của khách hàng</w:t>
      </w:r>
    </w:p>
    <w:p w14:paraId="7B19F100" w14:textId="578102A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37230BD">
          <v:shape id="_x0000_i2924" type="#_x0000_t75" style="width:20.15pt;height:18.3pt" o:ole="">
            <v:imagedata r:id="rId8" o:title=""/>
          </v:shape>
          <w:control r:id="rId440" w:name="DefaultOcxName305" w:shapeid="_x0000_i2924"/>
        </w:object>
      </w:r>
      <w:r>
        <w:rPr>
          <w:rFonts w:ascii="Arial" w:hAnsi="Arial" w:cs="Arial"/>
          <w:color w:val="575859"/>
          <w:sz w:val="21"/>
          <w:szCs w:val="21"/>
        </w:rPr>
        <w:t>C. Khám phá tên của các trường khác nhau trong bảng</w:t>
      </w:r>
    </w:p>
    <w:p w14:paraId="2D3F917A" w14:textId="1717C5B3"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EC48951">
          <v:shape id="_x0000_i2927" type="#_x0000_t75" style="width:20.15pt;height:18.3pt" o:ole="">
            <v:imagedata r:id="rId8" o:title=""/>
          </v:shape>
          <w:control r:id="rId441" w:name="DefaultOcxName318" w:shapeid="_x0000_i2927"/>
        </w:object>
      </w:r>
      <w:r>
        <w:rPr>
          <w:rFonts w:ascii="Arial" w:hAnsi="Arial" w:cs="Arial"/>
          <w:color w:val="575859"/>
          <w:sz w:val="21"/>
          <w:szCs w:val="21"/>
        </w:rPr>
        <w:t>D. Xóa bảng cơ sở dữ liệu </w:t>
      </w:r>
    </w:p>
    <w:p w14:paraId="7ABCB9BA" w14:textId="7777777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lastRenderedPageBreak/>
        <w:t>Chính xác</w:t>
      </w:r>
    </w:p>
    <w:p w14:paraId="352E0E8E" w14:textId="77777777" w:rsidR="00162F83" w:rsidRDefault="00162F83" w:rsidP="00162F83">
      <w:pPr>
        <w:pStyle w:val="u4"/>
        <w:numPr>
          <w:ilvl w:val="0"/>
          <w:numId w:val="15"/>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9:</w:t>
      </w:r>
    </w:p>
    <w:p w14:paraId="42F12C56" w14:textId="77777777" w:rsidR="00162F83" w:rsidRDefault="00162F83" w:rsidP="00162F83">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ph</w:t>
      </w:r>
      <w:r>
        <w:rPr>
          <w:rFonts w:ascii="Nunito" w:hAnsi="Nunito" w:cs="Nunito"/>
          <w:color w:val="0C0C0C"/>
        </w:rPr>
        <w:t>á</w:t>
      </w:r>
      <w:r>
        <w:rPr>
          <w:rFonts w:ascii="Nunito" w:hAnsi="Nunito" w:cs="Arial"/>
          <w:color w:val="0C0C0C"/>
        </w:rPr>
        <w:t>t l</w:t>
      </w:r>
      <w:r>
        <w:rPr>
          <w:rFonts w:ascii="Cambria" w:hAnsi="Cambria" w:cs="Cambria"/>
          <w:color w:val="0C0C0C"/>
        </w:rPr>
        <w:t>ạ</w:t>
      </w:r>
      <w:r>
        <w:rPr>
          <w:rFonts w:ascii="Nunito" w:hAnsi="Nunito" w:cs="Arial"/>
          <w:color w:val="0C0C0C"/>
        </w:rPr>
        <w:t>i l</w:t>
      </w:r>
      <w:r>
        <w:rPr>
          <w:rFonts w:ascii="Nunito" w:hAnsi="Nunito" w:cs="Nunito"/>
          <w:color w:val="0C0C0C"/>
        </w:rPr>
        <w:t>à</w:t>
      </w:r>
      <w:r>
        <w:rPr>
          <w:rFonts w:ascii="Nunito" w:hAnsi="Nunito" w:cs="Arial"/>
          <w:color w:val="0C0C0C"/>
        </w:rPr>
        <w:t xml:space="preserve"> g</w:t>
      </w:r>
      <w:r>
        <w:rPr>
          <w:rFonts w:ascii="Nunito" w:hAnsi="Nunito" w:cs="Nunito"/>
          <w:color w:val="0C0C0C"/>
        </w:rPr>
        <w:t>ì</w:t>
      </w:r>
      <w:r>
        <w:rPr>
          <w:rFonts w:ascii="Nunito" w:hAnsi="Nunito" w:cs="Arial"/>
          <w:color w:val="0C0C0C"/>
        </w:rPr>
        <w:t>?</w:t>
      </w:r>
    </w:p>
    <w:p w14:paraId="393EB569" w14:textId="120005B6"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4D4CD49">
          <v:shape id="_x0000_i2930" type="#_x0000_t75" style="width:20.15pt;height:18.3pt" o:ole="">
            <v:imagedata r:id="rId8" o:title=""/>
          </v:shape>
          <w:control r:id="rId442" w:name="DefaultOcxName325" w:shapeid="_x0000_i2930"/>
        </w:object>
      </w:r>
      <w:r>
        <w:rPr>
          <w:rFonts w:ascii="Arial" w:hAnsi="Arial" w:cs="Arial"/>
          <w:color w:val="575859"/>
          <w:sz w:val="21"/>
          <w:szCs w:val="21"/>
        </w:rPr>
        <w:t>A. Tạo bản sao truyền để sử dụng sau này</w:t>
      </w:r>
    </w:p>
    <w:p w14:paraId="35C252A3" w14:textId="61BBE02E"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2D40983">
          <v:shape id="_x0000_i2933" type="#_x0000_t75" style="width:20.15pt;height:18.3pt" o:ole="">
            <v:imagedata r:id="rId8" o:title=""/>
          </v:shape>
          <w:control r:id="rId443" w:name="DefaultOcxName335" w:shapeid="_x0000_i2933"/>
        </w:object>
      </w:r>
      <w:r>
        <w:rPr>
          <w:rFonts w:ascii="Arial" w:hAnsi="Arial" w:cs="Arial"/>
          <w:color w:val="575859"/>
          <w:sz w:val="21"/>
          <w:szCs w:val="21"/>
        </w:rPr>
        <w:t>B. Được coi là một loại tấn công dos</w:t>
      </w:r>
    </w:p>
    <w:p w14:paraId="7AE91AB7" w14:textId="1149A894"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B7DD5EF">
          <v:shape id="_x0000_i2936" type="#_x0000_t75" style="width:20.15pt;height:18.3pt" o:ole="">
            <v:imagedata r:id="rId8" o:title=""/>
          </v:shape>
          <w:control r:id="rId444" w:name="DefaultOcxName345" w:shapeid="_x0000_i2936"/>
        </w:object>
      </w:r>
      <w:r>
        <w:rPr>
          <w:rFonts w:ascii="Arial" w:hAnsi="Arial" w:cs="Arial"/>
          <w:color w:val="575859"/>
          <w:sz w:val="21"/>
          <w:szCs w:val="21"/>
        </w:rPr>
        <w:t>C. Có thể được ngăn chặn bằng cách vá trình duyệt web</w:t>
      </w:r>
    </w:p>
    <w:p w14:paraId="5BB2E713" w14:textId="7B354F64"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58508AB">
          <v:shape id="_x0000_i2939" type="#_x0000_t75" style="width:20.15pt;height:18.3pt" o:ole="">
            <v:imagedata r:id="rId8" o:title=""/>
          </v:shape>
          <w:control r:id="rId445" w:name="DefaultOcxName355" w:shapeid="_x0000_i2939"/>
        </w:object>
      </w:r>
      <w:r>
        <w:rPr>
          <w:rFonts w:ascii="Arial" w:hAnsi="Arial" w:cs="Arial"/>
          <w:color w:val="575859"/>
          <w:sz w:val="21"/>
          <w:szCs w:val="21"/>
        </w:rPr>
        <w:t>D. Replay các cuộc tấn công hơn và hơn để lũ máy chủ </w:t>
      </w:r>
    </w:p>
    <w:p w14:paraId="7957A2D5" w14:textId="7777777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320ECAE7" w14:textId="77777777" w:rsidR="00162F83" w:rsidRDefault="00162F83" w:rsidP="00162F83">
      <w:pPr>
        <w:pStyle w:val="u4"/>
        <w:numPr>
          <w:ilvl w:val="0"/>
          <w:numId w:val="15"/>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10:</w:t>
      </w:r>
    </w:p>
    <w:p w14:paraId="7C8ACDC4" w14:textId="77777777" w:rsidR="00162F83" w:rsidRDefault="00162F83" w:rsidP="00162F83">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M</w:t>
      </w:r>
      <w:r>
        <w:rPr>
          <w:rFonts w:ascii="Cambria" w:hAnsi="Cambria" w:cs="Cambria"/>
          <w:color w:val="0C0C0C"/>
        </w:rPr>
        <w:t>ộ</w:t>
      </w:r>
      <w:r>
        <w:rPr>
          <w:rFonts w:ascii="Nunito" w:hAnsi="Nunito" w:cs="Arial"/>
          <w:color w:val="0C0C0C"/>
        </w:rPr>
        <w:t>t t</w:t>
      </w:r>
      <w:r>
        <w:rPr>
          <w:rFonts w:ascii="Nunito" w:hAnsi="Nunito" w:cs="Nunito"/>
          <w:color w:val="0C0C0C"/>
        </w:rPr>
        <w:t>ê</w:t>
      </w:r>
      <w:r>
        <w:rPr>
          <w:rFonts w:ascii="Nunito" w:hAnsi="Nunito" w:cs="Arial"/>
          <w:color w:val="0C0C0C"/>
        </w:rPr>
        <w:t>n kh</w:t>
      </w:r>
      <w:r>
        <w:rPr>
          <w:rFonts w:ascii="Nunito" w:hAnsi="Nunito" w:cs="Nunito"/>
          <w:color w:val="0C0C0C"/>
        </w:rPr>
        <w:t>á</w:t>
      </w:r>
      <w:r>
        <w:rPr>
          <w:rFonts w:ascii="Nunito" w:hAnsi="Nunito" w:cs="Arial"/>
          <w:color w:val="0C0C0C"/>
        </w:rPr>
        <w:t>c cho m</w:t>
      </w:r>
      <w:r>
        <w:rPr>
          <w:rFonts w:ascii="Cambria" w:hAnsi="Cambria" w:cs="Cambria"/>
          <w:color w:val="0C0C0C"/>
        </w:rPr>
        <w:t>ộ</w:t>
      </w:r>
      <w:r>
        <w:rPr>
          <w:rFonts w:ascii="Nunito" w:hAnsi="Nunito" w:cs="Arial"/>
          <w:color w:val="0C0C0C"/>
        </w:rPr>
        <w:t xml:space="preserve">t </w:t>
      </w:r>
      <w:r>
        <w:rPr>
          <w:rFonts w:ascii="Cambria" w:hAnsi="Cambria" w:cs="Cambria"/>
          <w:color w:val="0C0C0C"/>
        </w:rPr>
        <w:t>đố</w:t>
      </w:r>
      <w:r>
        <w:rPr>
          <w:rFonts w:ascii="Nunito" w:hAnsi="Nunito" w:cs="Arial"/>
          <w:color w:val="0C0C0C"/>
        </w:rPr>
        <w:t>i t</w:t>
      </w:r>
      <w:r>
        <w:rPr>
          <w:rFonts w:ascii="Cambria" w:hAnsi="Cambria" w:cs="Cambria"/>
          <w:color w:val="0C0C0C"/>
        </w:rPr>
        <w:t>ượ</w:t>
      </w:r>
      <w:r>
        <w:rPr>
          <w:rFonts w:ascii="Nunito" w:hAnsi="Nunito" w:cs="Arial"/>
          <w:color w:val="0C0C0C"/>
        </w:rPr>
        <w:t xml:space="preserve">ng </w:t>
      </w:r>
      <w:r>
        <w:rPr>
          <w:rFonts w:ascii="Cambria" w:hAnsi="Cambria" w:cs="Cambria"/>
          <w:color w:val="0C0C0C"/>
        </w:rPr>
        <w:t>đượ</w:t>
      </w:r>
      <w:r>
        <w:rPr>
          <w:rFonts w:ascii="Nunito" w:hAnsi="Nunito" w:cs="Arial"/>
          <w:color w:val="0C0C0C"/>
        </w:rPr>
        <w:t>c chia s</w:t>
      </w:r>
      <w:r>
        <w:rPr>
          <w:rFonts w:ascii="Cambria" w:hAnsi="Cambria" w:cs="Cambria"/>
          <w:color w:val="0C0C0C"/>
        </w:rPr>
        <w:t>ẻ</w:t>
      </w:r>
      <w:r>
        <w:rPr>
          <w:rFonts w:ascii="Nunito" w:hAnsi="Nunito" w:cs="Arial"/>
          <w:color w:val="0C0C0C"/>
        </w:rPr>
        <w:t xml:space="preserve"> c</w:t>
      </w:r>
      <w:r>
        <w:rPr>
          <w:rFonts w:ascii="Cambria" w:hAnsi="Cambria" w:cs="Cambria"/>
          <w:color w:val="0C0C0C"/>
        </w:rPr>
        <w:t>ụ</w:t>
      </w:r>
      <w:r>
        <w:rPr>
          <w:rFonts w:ascii="Nunito" w:hAnsi="Nunito" w:cs="Arial"/>
          <w:color w:val="0C0C0C"/>
        </w:rPr>
        <w:t>c b</w:t>
      </w:r>
      <w:r>
        <w:rPr>
          <w:rFonts w:ascii="Cambria" w:hAnsi="Cambria" w:cs="Cambria"/>
          <w:color w:val="0C0C0C"/>
        </w:rPr>
        <w:t>ộ</w:t>
      </w:r>
      <w:r>
        <w:rPr>
          <w:rFonts w:ascii="Nunito" w:hAnsi="Nunito" w:cs="Arial"/>
          <w:color w:val="0C0C0C"/>
        </w:rPr>
        <w:t xml:space="preserve"> l</w:t>
      </w:r>
      <w:r>
        <w:rPr>
          <w:rFonts w:ascii="Nunito" w:hAnsi="Nunito" w:cs="Nunito"/>
          <w:color w:val="0C0C0C"/>
        </w:rPr>
        <w:t>à</w:t>
      </w:r>
      <w:r>
        <w:rPr>
          <w:rFonts w:ascii="Nunito" w:hAnsi="Nunito" w:cs="Arial"/>
          <w:color w:val="0C0C0C"/>
        </w:rPr>
        <w:t xml:space="preserve"> g</w:t>
      </w:r>
      <w:r>
        <w:rPr>
          <w:rFonts w:ascii="Nunito" w:hAnsi="Nunito" w:cs="Nunito"/>
          <w:color w:val="0C0C0C"/>
        </w:rPr>
        <w:t>ì</w:t>
      </w:r>
      <w:r>
        <w:rPr>
          <w:rFonts w:ascii="Nunito" w:hAnsi="Nunito" w:cs="Arial"/>
          <w:color w:val="0C0C0C"/>
        </w:rPr>
        <w:t>?</w:t>
      </w:r>
    </w:p>
    <w:p w14:paraId="7404CDD6" w14:textId="2A1BA60E"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BAA4F9A">
          <v:shape id="_x0000_i2942" type="#_x0000_t75" style="width:20.15pt;height:18.3pt" o:ole="">
            <v:imagedata r:id="rId8" o:title=""/>
          </v:shape>
          <w:control r:id="rId446" w:name="DefaultOcxName365" w:shapeid="_x0000_i2942"/>
        </w:object>
      </w:r>
      <w:r>
        <w:rPr>
          <w:rFonts w:ascii="Arial" w:hAnsi="Arial" w:cs="Arial"/>
          <w:color w:val="575859"/>
          <w:sz w:val="21"/>
          <w:szCs w:val="21"/>
        </w:rPr>
        <w:t>A. Flash cookie </w:t>
      </w:r>
    </w:p>
    <w:p w14:paraId="775991D6" w14:textId="2BC99AD4"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5FBCABB9">
          <v:shape id="_x0000_i2945" type="#_x0000_t75" style="width:20.15pt;height:18.3pt" o:ole="">
            <v:imagedata r:id="rId8" o:title=""/>
          </v:shape>
          <w:control r:id="rId447" w:name="DefaultOcxName375" w:shapeid="_x0000_i2945"/>
        </w:object>
      </w:r>
      <w:r>
        <w:rPr>
          <w:rFonts w:ascii="Arial" w:hAnsi="Arial" w:cs="Arial"/>
          <w:color w:val="575859"/>
          <w:sz w:val="21"/>
          <w:szCs w:val="21"/>
        </w:rPr>
        <w:t>B. Session cookie </w:t>
      </w:r>
    </w:p>
    <w:p w14:paraId="423CABC3" w14:textId="58FB676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414BDCF">
          <v:shape id="_x0000_i2948" type="#_x0000_t75" style="width:20.15pt;height:18.3pt" o:ole="">
            <v:imagedata r:id="rId8" o:title=""/>
          </v:shape>
          <w:control r:id="rId448" w:name="DefaultOcxName384" w:shapeid="_x0000_i2948"/>
        </w:object>
      </w:r>
      <w:r>
        <w:rPr>
          <w:rFonts w:ascii="Arial" w:hAnsi="Arial" w:cs="Arial"/>
          <w:color w:val="575859"/>
          <w:sz w:val="21"/>
          <w:szCs w:val="21"/>
        </w:rPr>
        <w:t>C. Ram cookie </w:t>
      </w:r>
    </w:p>
    <w:p w14:paraId="2C963CC5" w14:textId="1BF3DC91"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AC293BB">
          <v:shape id="_x0000_i2951" type="#_x0000_t75" style="width:20.15pt;height:18.3pt" o:ole="">
            <v:imagedata r:id="rId8" o:title=""/>
          </v:shape>
          <w:control r:id="rId449" w:name="DefaultOcxName394" w:shapeid="_x0000_i2951"/>
        </w:object>
      </w:r>
      <w:r>
        <w:rPr>
          <w:rFonts w:ascii="Arial" w:hAnsi="Arial" w:cs="Arial"/>
          <w:color w:val="575859"/>
          <w:sz w:val="21"/>
          <w:szCs w:val="21"/>
        </w:rPr>
        <w:t>D. Secure cookie</w:t>
      </w:r>
    </w:p>
    <w:p w14:paraId="1AA61EBF" w14:textId="7777777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71F63C4E" w14:textId="77777777" w:rsidR="00162F83" w:rsidRDefault="00162F83" w:rsidP="00162F83">
      <w:pPr>
        <w:pStyle w:val="u4"/>
        <w:numPr>
          <w:ilvl w:val="0"/>
          <w:numId w:val="15"/>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11:</w:t>
      </w:r>
    </w:p>
    <w:p w14:paraId="0E748203" w14:textId="77777777" w:rsidR="00162F83" w:rsidRDefault="00162F83" w:rsidP="00162F83">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 Plug-in trình duy</w:t>
      </w:r>
      <w:r>
        <w:rPr>
          <w:rFonts w:ascii="Cambria" w:hAnsi="Cambria" w:cs="Cambria"/>
          <w:color w:val="0C0C0C"/>
        </w:rPr>
        <w:t>ệ</w:t>
      </w:r>
      <w:r>
        <w:rPr>
          <w:rFonts w:ascii="Nunito" w:hAnsi="Nunito" w:cs="Arial"/>
          <w:color w:val="0C0C0C"/>
        </w:rPr>
        <w:t>t l</w:t>
      </w:r>
      <w:r>
        <w:rPr>
          <w:rFonts w:ascii="Nunito" w:hAnsi="Nunito" w:cs="Nunito"/>
          <w:color w:val="0C0C0C"/>
        </w:rPr>
        <w:t>à</w:t>
      </w:r>
      <w:r>
        <w:rPr>
          <w:rFonts w:ascii="Nunito" w:hAnsi="Nunito" w:cs="Arial"/>
          <w:color w:val="0C0C0C"/>
        </w:rPr>
        <w:t xml:space="preserve"> g</w:t>
      </w:r>
      <w:r>
        <w:rPr>
          <w:rFonts w:ascii="Nunito" w:hAnsi="Nunito" w:cs="Nunito"/>
          <w:color w:val="0C0C0C"/>
        </w:rPr>
        <w:t>ì</w:t>
      </w:r>
      <w:r>
        <w:rPr>
          <w:rFonts w:ascii="Nunito" w:hAnsi="Nunito" w:cs="Arial"/>
          <w:color w:val="0C0C0C"/>
        </w:rPr>
        <w:t>?</w:t>
      </w:r>
    </w:p>
    <w:p w14:paraId="26AC625E" w14:textId="6C60DF2A"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5AA2521">
          <v:shape id="_x0000_i2954" type="#_x0000_t75" style="width:20.15pt;height:18.3pt" o:ole="">
            <v:imagedata r:id="rId8" o:title=""/>
          </v:shape>
          <w:control r:id="rId450" w:name="DefaultOcxName404" w:shapeid="_x0000_i2954"/>
        </w:object>
      </w:r>
      <w:r>
        <w:rPr>
          <w:rFonts w:ascii="Arial" w:hAnsi="Arial" w:cs="Arial"/>
          <w:color w:val="575859"/>
          <w:sz w:val="21"/>
          <w:szCs w:val="21"/>
        </w:rPr>
        <w:t>A. Có thể được nhúng bên trong trang web nhưng không thể thêm tiện ích </w:t>
      </w:r>
    </w:p>
    <w:p w14:paraId="3E46693F" w14:textId="7650ADFB"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B5F45AB">
          <v:shape id="_x0000_i2957" type="#_x0000_t75" style="width:20.15pt;height:18.3pt" o:ole="">
            <v:imagedata r:id="rId8" o:title=""/>
          </v:shape>
          <w:control r:id="rId451" w:name="DefaultOcxName417" w:shapeid="_x0000_i2957"/>
        </w:object>
      </w:r>
      <w:r>
        <w:rPr>
          <w:rFonts w:ascii="Arial" w:hAnsi="Arial" w:cs="Arial"/>
          <w:color w:val="575859"/>
          <w:sz w:val="21"/>
          <w:szCs w:val="21"/>
        </w:rPr>
        <w:t>B. Có chức năng bổ sung cho toàn bộ trình duyệt</w:t>
      </w:r>
    </w:p>
    <w:p w14:paraId="2E405919" w14:textId="03046BDF"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100936E">
          <v:shape id="_x0000_i2960" type="#_x0000_t75" style="width:20.15pt;height:18.3pt" o:ole="">
            <v:imagedata r:id="rId8" o:title=""/>
          </v:shape>
          <w:control r:id="rId452" w:name="DefaultOcxName424" w:shapeid="_x0000_i2960"/>
        </w:object>
      </w:r>
      <w:r>
        <w:rPr>
          <w:rFonts w:ascii="Arial" w:hAnsi="Arial" w:cs="Arial"/>
          <w:color w:val="575859"/>
          <w:sz w:val="21"/>
          <w:szCs w:val="21"/>
        </w:rPr>
        <w:t>C. Chỉ hoạt động trên máy chủ web  </w:t>
      </w:r>
    </w:p>
    <w:p w14:paraId="75A6EB4C" w14:textId="5D1B1D86"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E24A26D">
          <v:shape id="_x0000_i2963" type="#_x0000_t75" style="width:20.15pt;height:18.3pt" o:ole="">
            <v:imagedata r:id="rId8" o:title=""/>
          </v:shape>
          <w:control r:id="rId453" w:name="DefaultOcxName434" w:shapeid="_x0000_i2963"/>
        </w:object>
      </w:r>
      <w:r>
        <w:rPr>
          <w:rFonts w:ascii="Arial" w:hAnsi="Arial" w:cs="Arial"/>
          <w:color w:val="575859"/>
          <w:sz w:val="21"/>
          <w:szCs w:val="21"/>
        </w:rPr>
        <w:t>D. Đã được thay thế bằng tiện ích mở rộng của trình duyệt</w:t>
      </w:r>
    </w:p>
    <w:p w14:paraId="1F9DACEF" w14:textId="7777777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lastRenderedPageBreak/>
        <w:t>Chính xác</w:t>
      </w:r>
    </w:p>
    <w:p w14:paraId="7F001D12" w14:textId="77777777" w:rsidR="00162F83" w:rsidRDefault="00162F83" w:rsidP="00162F83">
      <w:pPr>
        <w:pStyle w:val="u4"/>
        <w:numPr>
          <w:ilvl w:val="0"/>
          <w:numId w:val="15"/>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12:</w:t>
      </w:r>
    </w:p>
    <w:p w14:paraId="426829FC" w14:textId="77777777" w:rsidR="00162F83" w:rsidRDefault="00162F83" w:rsidP="00162F83">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M</w:t>
      </w:r>
      <w:r>
        <w:rPr>
          <w:rFonts w:ascii="Cambria" w:hAnsi="Cambria" w:cs="Cambria"/>
          <w:color w:val="0C0C0C"/>
        </w:rPr>
        <w:t>ộ</w:t>
      </w:r>
      <w:r>
        <w:rPr>
          <w:rFonts w:ascii="Nunito" w:hAnsi="Nunito" w:cs="Arial"/>
          <w:color w:val="0C0C0C"/>
        </w:rPr>
        <w:t>t k</w:t>
      </w:r>
      <w:r>
        <w:rPr>
          <w:rFonts w:ascii="Cambria" w:hAnsi="Cambria" w:cs="Cambria"/>
          <w:color w:val="0C0C0C"/>
        </w:rPr>
        <w:t>ẻ</w:t>
      </w:r>
      <w:r>
        <w:rPr>
          <w:rFonts w:ascii="Nunito" w:hAnsi="Nunito" w:cs="Arial"/>
          <w:color w:val="0C0C0C"/>
        </w:rPr>
        <w:t xml:space="preserve">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mu</w:t>
      </w:r>
      <w:r>
        <w:rPr>
          <w:rFonts w:ascii="Cambria" w:hAnsi="Cambria" w:cs="Cambria"/>
          <w:color w:val="0C0C0C"/>
        </w:rPr>
        <w:t>ố</w:t>
      </w:r>
      <w:r>
        <w:rPr>
          <w:rFonts w:ascii="Nunito" w:hAnsi="Nunito" w:cs="Arial"/>
          <w:color w:val="0C0C0C"/>
        </w:rPr>
        <w:t>n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k</w:t>
      </w:r>
      <w:r>
        <w:rPr>
          <w:rFonts w:ascii="Nunito" w:hAnsi="Nunito" w:cs="Nunito"/>
          <w:color w:val="0C0C0C"/>
        </w:rPr>
        <w:t>í</w:t>
      </w:r>
      <w:r>
        <w:rPr>
          <w:rFonts w:ascii="Nunito" w:hAnsi="Nunito" w:cs="Arial"/>
          <w:color w:val="0C0C0C"/>
        </w:rPr>
        <w:t>ch th</w:t>
      </w:r>
      <w:r>
        <w:rPr>
          <w:rFonts w:ascii="Cambria" w:hAnsi="Cambria" w:cs="Cambria"/>
          <w:color w:val="0C0C0C"/>
        </w:rPr>
        <w:t>ướ</w:t>
      </w:r>
      <w:r>
        <w:rPr>
          <w:rFonts w:ascii="Nunito" w:hAnsi="Nunito" w:cs="Arial"/>
          <w:color w:val="0C0C0C"/>
        </w:rPr>
        <w:t>c t</w:t>
      </w:r>
      <w:r>
        <w:rPr>
          <w:rFonts w:ascii="Cambria" w:hAnsi="Cambria" w:cs="Cambria"/>
          <w:color w:val="0C0C0C"/>
        </w:rPr>
        <w:t>ố</w:t>
      </w:r>
      <w:r>
        <w:rPr>
          <w:rFonts w:ascii="Nunito" w:hAnsi="Nunito" w:cs="Arial"/>
          <w:color w:val="0C0C0C"/>
        </w:rPr>
        <w:t xml:space="preserve">i </w:t>
      </w:r>
      <w:r>
        <w:rPr>
          <w:rFonts w:ascii="Cambria" w:hAnsi="Cambria" w:cs="Cambria"/>
          <w:color w:val="0C0C0C"/>
        </w:rPr>
        <w:t>đ</w:t>
      </w:r>
      <w:r>
        <w:rPr>
          <w:rFonts w:ascii="Nunito" w:hAnsi="Nunito" w:cs="Arial"/>
          <w:color w:val="0C0C0C"/>
        </w:rPr>
        <w:t>a c</w:t>
      </w:r>
      <w:r>
        <w:rPr>
          <w:rFonts w:ascii="Cambria" w:hAnsi="Cambria" w:cs="Cambria"/>
          <w:color w:val="0C0C0C"/>
        </w:rPr>
        <w:t>ủ</w:t>
      </w:r>
      <w:r>
        <w:rPr>
          <w:rFonts w:ascii="Nunito" w:hAnsi="Nunito" w:cs="Arial"/>
          <w:color w:val="0C0C0C"/>
        </w:rPr>
        <w:t>a m</w:t>
      </w:r>
      <w:r>
        <w:rPr>
          <w:rFonts w:ascii="Cambria" w:hAnsi="Cambria" w:cs="Cambria"/>
          <w:color w:val="0C0C0C"/>
        </w:rPr>
        <w:t>ộ</w:t>
      </w:r>
      <w:r>
        <w:rPr>
          <w:rFonts w:ascii="Nunito" w:hAnsi="Nunito" w:cs="Arial"/>
          <w:color w:val="0C0C0C"/>
        </w:rPr>
        <w:t>t lo</w:t>
      </w:r>
      <w:r>
        <w:rPr>
          <w:rFonts w:ascii="Cambria" w:hAnsi="Cambria" w:cs="Cambria"/>
          <w:color w:val="0C0C0C"/>
        </w:rPr>
        <w:t>ạ</w:t>
      </w:r>
      <w:r>
        <w:rPr>
          <w:rFonts w:ascii="Nunito" w:hAnsi="Nunito" w:cs="Arial"/>
          <w:color w:val="0C0C0C"/>
        </w:rPr>
        <w:t>i s</w:t>
      </w:r>
      <w:r>
        <w:rPr>
          <w:rFonts w:ascii="Cambria" w:hAnsi="Cambria" w:cs="Cambria"/>
          <w:color w:val="0C0C0C"/>
        </w:rPr>
        <w:t>ố</w:t>
      </w:r>
      <w:r>
        <w:rPr>
          <w:rFonts w:ascii="Nunito" w:hAnsi="Nunito" w:cs="Arial"/>
          <w:color w:val="0C0C0C"/>
        </w:rPr>
        <w:t xml:space="preserve"> nguy</w:t>
      </w:r>
      <w:r>
        <w:rPr>
          <w:rFonts w:ascii="Nunito" w:hAnsi="Nunito" w:cs="Nunito"/>
          <w:color w:val="0C0C0C"/>
        </w:rPr>
        <w:t>ê</w:t>
      </w:r>
      <w:r>
        <w:rPr>
          <w:rFonts w:ascii="Nunito" w:hAnsi="Nunito" w:cs="Arial"/>
          <w:color w:val="0C0C0C"/>
        </w:rPr>
        <w:t>n s</w:t>
      </w:r>
      <w:r>
        <w:rPr>
          <w:rFonts w:ascii="Cambria" w:hAnsi="Cambria" w:cs="Cambria"/>
          <w:color w:val="0C0C0C"/>
        </w:rPr>
        <w:t>ẽ</w:t>
      </w:r>
      <w:r>
        <w:rPr>
          <w:rFonts w:ascii="Nunito" w:hAnsi="Nunito" w:cs="Arial"/>
          <w:color w:val="0C0C0C"/>
        </w:rPr>
        <w:t xml:space="preserve"> th</w:t>
      </w:r>
      <w:r>
        <w:rPr>
          <w:rFonts w:ascii="Cambria" w:hAnsi="Cambria" w:cs="Cambria"/>
          <w:color w:val="0C0C0C"/>
        </w:rPr>
        <w:t>ự</w:t>
      </w:r>
      <w:r>
        <w:rPr>
          <w:rFonts w:ascii="Nunito" w:hAnsi="Nunito" w:cs="Arial"/>
          <w:color w:val="0C0C0C"/>
        </w:rPr>
        <w:t>c hi</w:t>
      </w:r>
      <w:r>
        <w:rPr>
          <w:rFonts w:ascii="Cambria" w:hAnsi="Cambria" w:cs="Cambria"/>
          <w:color w:val="0C0C0C"/>
        </w:rPr>
        <w:t>ệ</w:t>
      </w:r>
      <w:r>
        <w:rPr>
          <w:rFonts w:ascii="Nunito" w:hAnsi="Nunito" w:cs="Arial"/>
          <w:color w:val="0C0C0C"/>
        </w:rPr>
        <w:t>n lo</w:t>
      </w:r>
      <w:r>
        <w:rPr>
          <w:rFonts w:ascii="Cambria" w:hAnsi="Cambria" w:cs="Cambria"/>
          <w:color w:val="0C0C0C"/>
        </w:rPr>
        <w:t>ạ</w:t>
      </w:r>
      <w:r>
        <w:rPr>
          <w:rFonts w:ascii="Nunito" w:hAnsi="Nunito" w:cs="Arial"/>
          <w:color w:val="0C0C0C"/>
        </w:rPr>
        <w:t>i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n</w:t>
      </w:r>
      <w:r>
        <w:rPr>
          <w:rFonts w:ascii="Nunito" w:hAnsi="Nunito" w:cs="Nunito"/>
          <w:color w:val="0C0C0C"/>
        </w:rPr>
        <w:t>à</w:t>
      </w:r>
      <w:r>
        <w:rPr>
          <w:rFonts w:ascii="Nunito" w:hAnsi="Nunito" w:cs="Arial"/>
          <w:color w:val="0C0C0C"/>
        </w:rPr>
        <w:t>o?</w:t>
      </w:r>
    </w:p>
    <w:p w14:paraId="311F787F" w14:textId="7AF047F3"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E7803AB">
          <v:shape id="_x0000_i2966" type="#_x0000_t75" style="width:20.15pt;height:18.3pt" o:ole="">
            <v:imagedata r:id="rId8" o:title=""/>
          </v:shape>
          <w:control r:id="rId454" w:name="DefaultOcxName444" w:shapeid="_x0000_i2966"/>
        </w:object>
      </w:r>
      <w:r>
        <w:rPr>
          <w:rFonts w:ascii="Arial" w:hAnsi="Arial" w:cs="Arial"/>
          <w:color w:val="575859"/>
          <w:sz w:val="21"/>
          <w:szCs w:val="21"/>
        </w:rPr>
        <w:t>A. Integer overflow</w:t>
      </w:r>
    </w:p>
    <w:p w14:paraId="1F5E72B6" w14:textId="4F2ACAF1"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D318951">
          <v:shape id="_x0000_i2969" type="#_x0000_t75" style="width:20.15pt;height:18.3pt" o:ole="">
            <v:imagedata r:id="rId8" o:title=""/>
          </v:shape>
          <w:control r:id="rId455" w:name="DefaultOcxName454" w:shapeid="_x0000_i2969"/>
        </w:object>
      </w:r>
      <w:r>
        <w:rPr>
          <w:rFonts w:ascii="Arial" w:hAnsi="Arial" w:cs="Arial"/>
          <w:color w:val="575859"/>
          <w:sz w:val="21"/>
          <w:szCs w:val="21"/>
        </w:rPr>
        <w:t>B. Buffer overflow</w:t>
      </w:r>
    </w:p>
    <w:p w14:paraId="05636A0A" w14:textId="080AA43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06DCC3C">
          <v:shape id="_x0000_i2972" type="#_x0000_t75" style="width:20.15pt;height:18.3pt" o:ole="">
            <v:imagedata r:id="rId8" o:title=""/>
          </v:shape>
          <w:control r:id="rId456" w:name="DefaultOcxName464" w:shapeid="_x0000_i2972"/>
        </w:object>
      </w:r>
      <w:r>
        <w:rPr>
          <w:rFonts w:ascii="Arial" w:hAnsi="Arial" w:cs="Arial"/>
          <w:color w:val="575859"/>
          <w:sz w:val="21"/>
          <w:szCs w:val="21"/>
        </w:rPr>
        <w:t>C. Real number</w:t>
      </w:r>
    </w:p>
    <w:p w14:paraId="51E7C4C5" w14:textId="7AA4E955"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F40CB2D">
          <v:shape id="_x0000_i2975" type="#_x0000_t75" style="width:20.15pt;height:18.3pt" o:ole="">
            <v:imagedata r:id="rId8" o:title=""/>
          </v:shape>
          <w:control r:id="rId457" w:name="DefaultOcxName474" w:shapeid="_x0000_i2975"/>
        </w:object>
      </w:r>
      <w:r>
        <w:rPr>
          <w:rFonts w:ascii="Arial" w:hAnsi="Arial" w:cs="Arial"/>
          <w:color w:val="575859"/>
          <w:sz w:val="21"/>
          <w:szCs w:val="21"/>
        </w:rPr>
        <w:t>D. Heap size </w:t>
      </w:r>
    </w:p>
    <w:p w14:paraId="437489D1" w14:textId="7777777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68D7DF01" w14:textId="77777777" w:rsidR="00162F83" w:rsidRDefault="00162F83" w:rsidP="00162F83">
      <w:pPr>
        <w:pStyle w:val="u4"/>
        <w:numPr>
          <w:ilvl w:val="0"/>
          <w:numId w:val="15"/>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13:</w:t>
      </w:r>
    </w:p>
    <w:p w14:paraId="3C931F87" w14:textId="77777777" w:rsidR="00162F83" w:rsidRDefault="00162F83" w:rsidP="00162F83">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K</w:t>
      </w:r>
      <w:r>
        <w:rPr>
          <w:rFonts w:ascii="Cambria" w:hAnsi="Cambria" w:cs="Cambria"/>
          <w:color w:val="0C0C0C"/>
        </w:rPr>
        <w:t>ẻ</w:t>
      </w:r>
      <w:r>
        <w:rPr>
          <w:rFonts w:ascii="Nunito" w:hAnsi="Nunito" w:cs="Arial"/>
          <w:color w:val="0C0C0C"/>
        </w:rPr>
        <w:t xml:space="preserve">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s</w:t>
      </w:r>
      <w:r>
        <w:rPr>
          <w:rFonts w:ascii="Cambria" w:hAnsi="Cambria" w:cs="Cambria"/>
          <w:color w:val="0C0C0C"/>
        </w:rPr>
        <w:t>ử</w:t>
      </w:r>
      <w:r>
        <w:rPr>
          <w:rFonts w:ascii="Nunito" w:hAnsi="Nunito" w:cs="Arial"/>
          <w:color w:val="0C0C0C"/>
        </w:rPr>
        <w:t xml:space="preserve"> d</w:t>
      </w:r>
      <w:r>
        <w:rPr>
          <w:rFonts w:ascii="Cambria" w:hAnsi="Cambria" w:cs="Cambria"/>
          <w:color w:val="0C0C0C"/>
        </w:rPr>
        <w:t>ụ</w:t>
      </w:r>
      <w:r>
        <w:rPr>
          <w:rFonts w:ascii="Nunito" w:hAnsi="Nunito" w:cs="Arial"/>
          <w:color w:val="0C0C0C"/>
        </w:rPr>
        <w:t>ng tr</w:t>
      </w:r>
      <w:r>
        <w:rPr>
          <w:rFonts w:ascii="Nunito" w:hAnsi="Nunito" w:cs="Nunito"/>
          <w:color w:val="0C0C0C"/>
        </w:rPr>
        <w:t>à</w:t>
      </w:r>
      <w:r>
        <w:rPr>
          <w:rFonts w:ascii="Nunito" w:hAnsi="Nunito" w:cs="Arial"/>
          <w:color w:val="0C0C0C"/>
        </w:rPr>
        <w:t>n b</w:t>
      </w:r>
      <w:r>
        <w:rPr>
          <w:rFonts w:ascii="Cambria" w:hAnsi="Cambria" w:cs="Cambria"/>
          <w:color w:val="0C0C0C"/>
        </w:rPr>
        <w:t>ộ</w:t>
      </w:r>
      <w:r>
        <w:rPr>
          <w:rFonts w:ascii="Nunito" w:hAnsi="Nunito" w:cs="Arial"/>
          <w:color w:val="0C0C0C"/>
        </w:rPr>
        <w:t xml:space="preserve"> </w:t>
      </w:r>
      <w:r>
        <w:rPr>
          <w:rFonts w:ascii="Cambria" w:hAnsi="Cambria" w:cs="Cambria"/>
          <w:color w:val="0C0C0C"/>
        </w:rPr>
        <w:t>đệ</w:t>
      </w:r>
      <w:r>
        <w:rPr>
          <w:rFonts w:ascii="Nunito" w:hAnsi="Nunito" w:cs="Arial"/>
          <w:color w:val="0C0C0C"/>
        </w:rPr>
        <w:t xml:space="preserve">m </w:t>
      </w:r>
      <w:r>
        <w:rPr>
          <w:rFonts w:ascii="Cambria" w:hAnsi="Cambria" w:cs="Cambria"/>
          <w:color w:val="0C0C0C"/>
        </w:rPr>
        <w:t>để</w:t>
      </w:r>
      <w:r>
        <w:rPr>
          <w:rFonts w:ascii="Nunito" w:hAnsi="Nunito" w:cs="Arial"/>
          <w:color w:val="0C0C0C"/>
        </w:rPr>
        <w:t xml:space="preserve"> l</w:t>
      </w:r>
      <w:r>
        <w:rPr>
          <w:rFonts w:ascii="Nunito" w:hAnsi="Nunito" w:cs="Nunito"/>
          <w:color w:val="0C0C0C"/>
        </w:rPr>
        <w:t>à</w:t>
      </w:r>
      <w:r>
        <w:rPr>
          <w:rFonts w:ascii="Nunito" w:hAnsi="Nunito" w:cs="Arial"/>
          <w:color w:val="0C0C0C"/>
        </w:rPr>
        <w:t>m g</w:t>
      </w:r>
      <w:r>
        <w:rPr>
          <w:rFonts w:ascii="Nunito" w:hAnsi="Nunito" w:cs="Nunito"/>
          <w:color w:val="0C0C0C"/>
        </w:rPr>
        <w:t>ì</w:t>
      </w:r>
      <w:r>
        <w:rPr>
          <w:rFonts w:ascii="Nunito" w:hAnsi="Nunito" w:cs="Arial"/>
          <w:color w:val="0C0C0C"/>
        </w:rPr>
        <w:t>?</w:t>
      </w:r>
    </w:p>
    <w:p w14:paraId="732D42AD" w14:textId="1D529AA5"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3BF4BB9">
          <v:shape id="_x0000_i2978" type="#_x0000_t75" style="width:20.15pt;height:18.3pt" o:ole="">
            <v:imagedata r:id="rId8" o:title=""/>
          </v:shape>
          <w:control r:id="rId458" w:name="DefaultOcxName484" w:shapeid="_x0000_i2978"/>
        </w:object>
      </w:r>
      <w:r>
        <w:rPr>
          <w:rFonts w:ascii="Arial" w:hAnsi="Arial" w:cs="Arial"/>
          <w:color w:val="575859"/>
          <w:sz w:val="21"/>
          <w:szCs w:val="21"/>
        </w:rPr>
        <w:t>A. Trỏ đến một khu vực khác trong bộ nhớ dữ liệu chứa mã phần mềm độc hại của kẻ tấn công</w:t>
      </w:r>
    </w:p>
    <w:p w14:paraId="2A63CF60" w14:textId="68515F6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CC8D1E6">
          <v:shape id="_x0000_i2981" type="#_x0000_t75" style="width:20.15pt;height:18.3pt" o:ole="">
            <v:imagedata r:id="rId8" o:title=""/>
          </v:shape>
          <w:control r:id="rId459" w:name="DefaultOcxName494" w:shapeid="_x0000_i2981"/>
        </w:object>
      </w:r>
      <w:r>
        <w:rPr>
          <w:rFonts w:ascii="Arial" w:hAnsi="Arial" w:cs="Arial"/>
          <w:color w:val="575859"/>
          <w:sz w:val="21"/>
          <w:szCs w:val="21"/>
        </w:rPr>
        <w:t>B. Xóa tập tin chữ ký tràn bộ đệm</w:t>
      </w:r>
    </w:p>
    <w:p w14:paraId="52175856" w14:textId="66F8EF2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F292849">
          <v:shape id="_x0000_i2984" type="#_x0000_t75" style="width:20.15pt;height:18.3pt" o:ole="">
            <v:imagedata r:id="rId8" o:title=""/>
          </v:shape>
          <w:control r:id="rId460" w:name="DefaultOcxName504" w:shapeid="_x0000_i2984"/>
        </w:object>
      </w:r>
      <w:r>
        <w:rPr>
          <w:rFonts w:ascii="Arial" w:hAnsi="Arial" w:cs="Arial"/>
          <w:color w:val="575859"/>
          <w:sz w:val="21"/>
          <w:szCs w:val="21"/>
        </w:rPr>
        <w:t>C. Làm hỏng nhân để máy tính không thể khởi động lại </w:t>
      </w:r>
    </w:p>
    <w:p w14:paraId="64A4B980" w14:textId="31236453"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8FB8083">
          <v:shape id="_x0000_i2987" type="#_x0000_t75" style="width:20.15pt;height:18.3pt" o:ole="">
            <v:imagedata r:id="rId8" o:title=""/>
          </v:shape>
          <w:control r:id="rId461" w:name="DefaultOcxName517" w:shapeid="_x0000_i2987"/>
        </w:object>
      </w:r>
      <w:r>
        <w:rPr>
          <w:rFonts w:ascii="Arial" w:hAnsi="Arial" w:cs="Arial"/>
          <w:color w:val="575859"/>
          <w:sz w:val="21"/>
          <w:szCs w:val="21"/>
        </w:rPr>
        <w:t>D. Đặt virus vào nhân (kernel)</w:t>
      </w:r>
    </w:p>
    <w:p w14:paraId="1E6D50AC" w14:textId="7777777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62BCA2E9" w14:textId="77777777" w:rsidR="00162F83" w:rsidRDefault="00162F83" w:rsidP="00162F83">
      <w:pPr>
        <w:pStyle w:val="u4"/>
        <w:numPr>
          <w:ilvl w:val="0"/>
          <w:numId w:val="15"/>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14:</w:t>
      </w:r>
    </w:p>
    <w:p w14:paraId="79C2A8F8" w14:textId="77777777" w:rsidR="00162F83" w:rsidRDefault="00162F83" w:rsidP="00162F83">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Cambria" w:hAnsi="Cambria" w:cs="Cambria"/>
          <w:color w:val="0C0C0C"/>
        </w:rPr>
        <w:t>Đ</w:t>
      </w:r>
      <w:r>
        <w:rPr>
          <w:rFonts w:ascii="Nunito" w:hAnsi="Nunito" w:cs="Arial"/>
          <w:color w:val="0C0C0C"/>
        </w:rPr>
        <w:t>i</w:t>
      </w:r>
      <w:r>
        <w:rPr>
          <w:rFonts w:ascii="Cambria" w:hAnsi="Cambria" w:cs="Cambria"/>
          <w:color w:val="0C0C0C"/>
        </w:rPr>
        <w:t>ề</w:t>
      </w:r>
      <w:r>
        <w:rPr>
          <w:rFonts w:ascii="Nunito" w:hAnsi="Nunito" w:cs="Arial"/>
          <w:color w:val="0C0C0C"/>
        </w:rPr>
        <w:t>u g</w:t>
      </w:r>
      <w:r>
        <w:rPr>
          <w:rFonts w:ascii="Nunito" w:hAnsi="Nunito" w:cs="Nunito"/>
          <w:color w:val="0C0C0C"/>
        </w:rPr>
        <w:t>ì</w:t>
      </w:r>
      <w:r>
        <w:rPr>
          <w:rFonts w:ascii="Nunito" w:hAnsi="Nunito" w:cs="Arial"/>
          <w:color w:val="0C0C0C"/>
        </w:rPr>
        <w:t xml:space="preserve"> l</w:t>
      </w:r>
      <w:r>
        <w:rPr>
          <w:rFonts w:ascii="Nunito" w:hAnsi="Nunito" w:cs="Nunito"/>
          <w:color w:val="0C0C0C"/>
        </w:rPr>
        <w:t>à</w:t>
      </w:r>
      <w:r>
        <w:rPr>
          <w:rFonts w:ascii="Nunito" w:hAnsi="Nunito" w:cs="Arial"/>
          <w:color w:val="0C0C0C"/>
        </w:rPr>
        <w:t xml:space="preserve"> duy nh</w:t>
      </w:r>
      <w:r>
        <w:rPr>
          <w:rFonts w:ascii="Cambria" w:hAnsi="Cambria" w:cs="Cambria"/>
          <w:color w:val="0C0C0C"/>
        </w:rPr>
        <w:t>ấ</w:t>
      </w:r>
      <w:r>
        <w:rPr>
          <w:rFonts w:ascii="Nunito" w:hAnsi="Nunito" w:cs="Arial"/>
          <w:color w:val="0C0C0C"/>
        </w:rPr>
        <w:t>t v</w:t>
      </w:r>
      <w:r>
        <w:rPr>
          <w:rFonts w:ascii="Cambria" w:hAnsi="Cambria" w:cs="Cambria"/>
          <w:color w:val="0C0C0C"/>
        </w:rPr>
        <w:t>ề</w:t>
      </w:r>
      <w:r>
        <w:rPr>
          <w:rFonts w:ascii="Nunito" w:hAnsi="Nunito" w:cs="Arial"/>
          <w:color w:val="0C0C0C"/>
        </w:rPr>
        <w:t xml:space="preserve">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cross-site scripting (XSS) so v</w:t>
      </w:r>
      <w:r>
        <w:rPr>
          <w:rFonts w:ascii="Cambria" w:hAnsi="Cambria" w:cs="Cambria"/>
          <w:color w:val="0C0C0C"/>
        </w:rPr>
        <w:t>ớ</w:t>
      </w:r>
      <w:r>
        <w:rPr>
          <w:rFonts w:ascii="Nunito" w:hAnsi="Nunito" w:cs="Arial"/>
          <w:color w:val="0C0C0C"/>
        </w:rPr>
        <w:t>i c</w:t>
      </w:r>
      <w:r>
        <w:rPr>
          <w:rFonts w:ascii="Nunito" w:hAnsi="Nunito" w:cs="Nunito"/>
          <w:color w:val="0C0C0C"/>
        </w:rPr>
        <w:t>á</w:t>
      </w:r>
      <w:r>
        <w:rPr>
          <w:rFonts w:ascii="Nunito" w:hAnsi="Nunito" w:cs="Arial"/>
          <w:color w:val="0C0C0C"/>
        </w:rPr>
        <w:t>c cu</w:t>
      </w:r>
      <w:r>
        <w:rPr>
          <w:rFonts w:ascii="Cambria" w:hAnsi="Cambria" w:cs="Cambria"/>
          <w:color w:val="0C0C0C"/>
        </w:rPr>
        <w:t>ộ</w:t>
      </w:r>
      <w:r>
        <w:rPr>
          <w:rFonts w:ascii="Nunito" w:hAnsi="Nunito" w:cs="Arial"/>
          <w:color w:val="0C0C0C"/>
        </w:rPr>
        <w:t>c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injection kh</w:t>
      </w:r>
      <w:r>
        <w:rPr>
          <w:rFonts w:ascii="Nunito" w:hAnsi="Nunito" w:cs="Nunito"/>
          <w:color w:val="0C0C0C"/>
        </w:rPr>
        <w:t>á</w:t>
      </w:r>
      <w:r>
        <w:rPr>
          <w:rFonts w:ascii="Nunito" w:hAnsi="Nunito" w:cs="Arial"/>
          <w:color w:val="0C0C0C"/>
        </w:rPr>
        <w:t>c?</w:t>
      </w:r>
    </w:p>
    <w:p w14:paraId="3BD93A9D" w14:textId="39F78FC8"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37E1582">
          <v:shape id="_x0000_i2990" type="#_x0000_t75" style="width:20.15pt;height:18.3pt" o:ole="">
            <v:imagedata r:id="rId8" o:title=""/>
          </v:shape>
          <w:control r:id="rId462" w:name="DefaultOcxName524" w:shapeid="_x0000_i2990"/>
        </w:object>
      </w:r>
      <w:r>
        <w:rPr>
          <w:rFonts w:ascii="Arial" w:hAnsi="Arial" w:cs="Arial"/>
          <w:color w:val="575859"/>
          <w:sz w:val="21"/>
          <w:szCs w:val="21"/>
        </w:rPr>
        <w:t>A. XSS không tấn công máy chủ ứng dụng web để ăn cắp hoặc làm hỏng thông tin của nó.</w:t>
      </w:r>
    </w:p>
    <w:p w14:paraId="17AA7114" w14:textId="1D6FDB5B"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70BCFA0">
          <v:shape id="_x0000_i2993" type="#_x0000_t75" style="width:20.15pt;height:18.3pt" o:ole="">
            <v:imagedata r:id="rId8" o:title=""/>
          </v:shape>
          <w:control r:id="rId463" w:name="DefaultOcxName534" w:shapeid="_x0000_i2993"/>
        </w:object>
      </w:r>
      <w:r>
        <w:rPr>
          <w:rFonts w:ascii="Arial" w:hAnsi="Arial" w:cs="Arial"/>
          <w:color w:val="575859"/>
          <w:sz w:val="21"/>
          <w:szCs w:val="21"/>
        </w:rPr>
        <w:t>B. Mã SQL được sử dụng trong một cuộc tấn công XSS</w:t>
      </w:r>
    </w:p>
    <w:p w14:paraId="00C0D028" w14:textId="18CF60CA"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B291E31">
          <v:shape id="_x0000_i2996" type="#_x0000_t75" style="width:20.15pt;height:18.3pt" o:ole="">
            <v:imagedata r:id="rId8" o:title=""/>
          </v:shape>
          <w:control r:id="rId464" w:name="DefaultOcxName544" w:shapeid="_x0000_i2996"/>
        </w:object>
      </w:r>
      <w:r>
        <w:rPr>
          <w:rFonts w:ascii="Arial" w:hAnsi="Arial" w:cs="Arial"/>
          <w:color w:val="575859"/>
          <w:sz w:val="21"/>
          <w:szCs w:val="21"/>
        </w:rPr>
        <w:t>C. XSS yêu cầu sử dụng trình duyệt</w:t>
      </w:r>
    </w:p>
    <w:p w14:paraId="7FFE315F" w14:textId="3DEAB1C9"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lastRenderedPageBreak/>
        <w:object w:dxaOrig="225" w:dyaOrig="225" w14:anchorId="03781B51">
          <v:shape id="_x0000_i2999" type="#_x0000_t75" style="width:20.15pt;height:18.3pt" o:ole="">
            <v:imagedata r:id="rId8" o:title=""/>
          </v:shape>
          <w:control r:id="rId465" w:name="DefaultOcxName554" w:shapeid="_x0000_i2999"/>
        </w:object>
      </w:r>
      <w:r>
        <w:rPr>
          <w:rFonts w:ascii="Arial" w:hAnsi="Arial" w:cs="Arial"/>
          <w:color w:val="575859"/>
          <w:sz w:val="21"/>
          <w:szCs w:val="21"/>
        </w:rPr>
        <w:t>D. Tấn công XSS hiếm khi được sử dụng nữa so với các cuộc tấn công injection khác</w:t>
      </w:r>
    </w:p>
    <w:p w14:paraId="55B8F51C" w14:textId="7777777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33A01242" w14:textId="77777777" w:rsidR="00162F83" w:rsidRDefault="00162F83" w:rsidP="00162F83">
      <w:pPr>
        <w:pStyle w:val="u4"/>
        <w:numPr>
          <w:ilvl w:val="0"/>
          <w:numId w:val="15"/>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15:</w:t>
      </w:r>
    </w:p>
    <w:p w14:paraId="1EE934B6" w14:textId="77777777" w:rsidR="00162F83" w:rsidRDefault="00162F83" w:rsidP="00162F83">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 xml:space="preserve">Cookie không </w:t>
      </w:r>
      <w:r>
        <w:rPr>
          <w:rFonts w:ascii="Cambria" w:hAnsi="Cambria" w:cs="Cambria"/>
          <w:color w:val="0C0C0C"/>
        </w:rPr>
        <w:t>đượ</w:t>
      </w:r>
      <w:r>
        <w:rPr>
          <w:rFonts w:ascii="Nunito" w:hAnsi="Nunito" w:cs="Arial"/>
          <w:color w:val="0C0C0C"/>
        </w:rPr>
        <w:t>c t</w:t>
      </w:r>
      <w:r>
        <w:rPr>
          <w:rFonts w:ascii="Cambria" w:hAnsi="Cambria" w:cs="Cambria"/>
          <w:color w:val="0C0C0C"/>
        </w:rPr>
        <w:t>ạ</w:t>
      </w:r>
      <w:r>
        <w:rPr>
          <w:rFonts w:ascii="Nunito" w:hAnsi="Nunito" w:cs="Arial"/>
          <w:color w:val="0C0C0C"/>
        </w:rPr>
        <w:t>o b</w:t>
      </w:r>
      <w:r>
        <w:rPr>
          <w:rFonts w:ascii="Cambria" w:hAnsi="Cambria" w:cs="Cambria"/>
          <w:color w:val="0C0C0C"/>
        </w:rPr>
        <w:t>ở</w:t>
      </w:r>
      <w:r>
        <w:rPr>
          <w:rFonts w:ascii="Nunito" w:hAnsi="Nunito" w:cs="Arial"/>
          <w:color w:val="0C0C0C"/>
        </w:rPr>
        <w:t xml:space="preserve">i trang web </w:t>
      </w:r>
      <w:r>
        <w:rPr>
          <w:rFonts w:ascii="Cambria" w:hAnsi="Cambria" w:cs="Cambria"/>
          <w:color w:val="0C0C0C"/>
        </w:rPr>
        <w:t>đ</w:t>
      </w:r>
      <w:r>
        <w:rPr>
          <w:rFonts w:ascii="Nunito" w:hAnsi="Nunito" w:cs="Arial"/>
          <w:color w:val="0C0C0C"/>
        </w:rPr>
        <w:t xml:space="preserve">ang </w:t>
      </w:r>
      <w:r>
        <w:rPr>
          <w:rFonts w:ascii="Cambria" w:hAnsi="Cambria" w:cs="Cambria"/>
          <w:color w:val="0C0C0C"/>
        </w:rPr>
        <w:t>đượ</w:t>
      </w:r>
      <w:r>
        <w:rPr>
          <w:rFonts w:ascii="Nunito" w:hAnsi="Nunito" w:cs="Arial"/>
          <w:color w:val="0C0C0C"/>
        </w:rPr>
        <w:t>c xem l</w:t>
      </w:r>
      <w:r>
        <w:rPr>
          <w:rFonts w:ascii="Nunito" w:hAnsi="Nunito" w:cs="Nunito"/>
          <w:color w:val="0C0C0C"/>
        </w:rPr>
        <w:t>à</w:t>
      </w:r>
      <w:r>
        <w:rPr>
          <w:rFonts w:ascii="Nunito" w:hAnsi="Nunito" w:cs="Arial"/>
          <w:color w:val="0C0C0C"/>
        </w:rPr>
        <w:t xml:space="preserve"> g</w:t>
      </w:r>
      <w:r>
        <w:rPr>
          <w:rFonts w:ascii="Nunito" w:hAnsi="Nunito" w:cs="Nunito"/>
          <w:color w:val="0C0C0C"/>
        </w:rPr>
        <w:t>ì</w:t>
      </w:r>
      <w:r>
        <w:rPr>
          <w:rFonts w:ascii="Nunito" w:hAnsi="Nunito" w:cs="Arial"/>
          <w:color w:val="0C0C0C"/>
        </w:rPr>
        <w:t>?</w:t>
      </w:r>
    </w:p>
    <w:p w14:paraId="7397EF93" w14:textId="4513E07B"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1BC99EA">
          <v:shape id="_x0000_i3002" type="#_x0000_t75" style="width:20.15pt;height:18.3pt" o:ole="">
            <v:imagedata r:id="rId8" o:title=""/>
          </v:shape>
          <w:control r:id="rId466" w:name="DefaultOcxName564" w:shapeid="_x0000_i3002"/>
        </w:object>
      </w:r>
      <w:r>
        <w:rPr>
          <w:rFonts w:ascii="Arial" w:hAnsi="Arial" w:cs="Arial"/>
          <w:color w:val="575859"/>
          <w:sz w:val="21"/>
          <w:szCs w:val="21"/>
        </w:rPr>
        <w:t>A. cookie của bên thứ ba </w:t>
      </w:r>
    </w:p>
    <w:p w14:paraId="26CEC2DB" w14:textId="134506A9"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B697549">
          <v:shape id="_x0000_i3005" type="#_x0000_t75" style="width:20.15pt;height:18.3pt" o:ole="">
            <v:imagedata r:id="rId8" o:title=""/>
          </v:shape>
          <w:control r:id="rId467" w:name="DefaultOcxName574" w:shapeid="_x0000_i3005"/>
        </w:object>
      </w:r>
      <w:r>
        <w:rPr>
          <w:rFonts w:ascii="Arial" w:hAnsi="Arial" w:cs="Arial"/>
          <w:color w:val="575859"/>
          <w:sz w:val="21"/>
          <w:szCs w:val="21"/>
        </w:rPr>
        <w:t>B. cookie chính chủ </w:t>
      </w:r>
    </w:p>
    <w:p w14:paraId="65160720" w14:textId="74EEA84E"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7C52BBE">
          <v:shape id="_x0000_i3008" type="#_x0000_t75" style="width:20.15pt;height:18.3pt" o:ole="">
            <v:imagedata r:id="rId8" o:title=""/>
          </v:shape>
          <w:control r:id="rId468" w:name="DefaultOcxName584" w:shapeid="_x0000_i3008"/>
        </w:object>
      </w:r>
      <w:r>
        <w:rPr>
          <w:rFonts w:ascii="Arial" w:hAnsi="Arial" w:cs="Arial"/>
          <w:color w:val="575859"/>
          <w:sz w:val="21"/>
          <w:szCs w:val="21"/>
        </w:rPr>
        <w:t>C. cookie của bên thứ hai </w:t>
      </w:r>
    </w:p>
    <w:p w14:paraId="191C3FFA" w14:textId="4D0FE288"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22BD0AC">
          <v:shape id="_x0000_i3011" type="#_x0000_t75" style="width:20.15pt;height:18.3pt" o:ole="">
            <v:imagedata r:id="rId8" o:title=""/>
          </v:shape>
          <w:control r:id="rId469" w:name="DefaultOcxName594" w:shapeid="_x0000_i3011"/>
        </w:object>
      </w:r>
      <w:r>
        <w:rPr>
          <w:rFonts w:ascii="Arial" w:hAnsi="Arial" w:cs="Arial"/>
          <w:color w:val="575859"/>
          <w:sz w:val="21"/>
          <w:szCs w:val="21"/>
        </w:rPr>
        <w:t>D. cookie của bên thứ tư</w:t>
      </w:r>
    </w:p>
    <w:p w14:paraId="6BCF1C21" w14:textId="7777777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037714AE" w14:textId="77777777" w:rsidR="00162F83" w:rsidRDefault="00162F83" w:rsidP="00162F83">
      <w:pPr>
        <w:pStyle w:val="u4"/>
        <w:numPr>
          <w:ilvl w:val="0"/>
          <w:numId w:val="15"/>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16:</w:t>
      </w:r>
    </w:p>
    <w:p w14:paraId="0A60FFE7" w14:textId="77777777" w:rsidR="00162F83" w:rsidRDefault="00162F83" w:rsidP="00162F83">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Lo</w:t>
      </w:r>
      <w:r>
        <w:rPr>
          <w:rFonts w:ascii="Cambria" w:hAnsi="Cambria" w:cs="Cambria"/>
          <w:color w:val="0C0C0C"/>
        </w:rPr>
        <w:t>ạ</w:t>
      </w:r>
      <w:r>
        <w:rPr>
          <w:rFonts w:ascii="Nunito" w:hAnsi="Nunito" w:cs="Arial"/>
          <w:color w:val="0C0C0C"/>
        </w:rPr>
        <w:t>i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n</w:t>
      </w:r>
      <w:r>
        <w:rPr>
          <w:rFonts w:ascii="Nunito" w:hAnsi="Nunito" w:cs="Nunito"/>
          <w:color w:val="0C0C0C"/>
        </w:rPr>
        <w:t>à</w:t>
      </w:r>
      <w:r>
        <w:rPr>
          <w:rFonts w:ascii="Nunito" w:hAnsi="Nunito" w:cs="Arial"/>
          <w:color w:val="0C0C0C"/>
        </w:rPr>
        <w:t xml:space="preserve">o </w:t>
      </w:r>
      <w:r>
        <w:rPr>
          <w:rFonts w:ascii="Cambria" w:hAnsi="Cambria" w:cs="Cambria"/>
          <w:color w:val="0C0C0C"/>
        </w:rPr>
        <w:t>đượ</w:t>
      </w:r>
      <w:r>
        <w:rPr>
          <w:rFonts w:ascii="Nunito" w:hAnsi="Nunito" w:cs="Arial"/>
          <w:color w:val="0C0C0C"/>
        </w:rPr>
        <w:t>c th</w:t>
      </w:r>
      <w:r>
        <w:rPr>
          <w:rFonts w:ascii="Cambria" w:hAnsi="Cambria" w:cs="Cambria"/>
          <w:color w:val="0C0C0C"/>
        </w:rPr>
        <w:t>ự</w:t>
      </w:r>
      <w:r>
        <w:rPr>
          <w:rFonts w:ascii="Nunito" w:hAnsi="Nunito" w:cs="Arial"/>
          <w:color w:val="0C0C0C"/>
        </w:rPr>
        <w:t>c hi</w:t>
      </w:r>
      <w:r>
        <w:rPr>
          <w:rFonts w:ascii="Cambria" w:hAnsi="Cambria" w:cs="Cambria"/>
          <w:color w:val="0C0C0C"/>
        </w:rPr>
        <w:t>ệ</w:t>
      </w:r>
      <w:r>
        <w:rPr>
          <w:rFonts w:ascii="Nunito" w:hAnsi="Nunito" w:cs="Arial"/>
          <w:color w:val="0C0C0C"/>
        </w:rPr>
        <w:t>n b</w:t>
      </w:r>
      <w:r>
        <w:rPr>
          <w:rFonts w:ascii="Cambria" w:hAnsi="Cambria" w:cs="Cambria"/>
          <w:color w:val="0C0C0C"/>
        </w:rPr>
        <w:t>ở</w:t>
      </w:r>
      <w:r>
        <w:rPr>
          <w:rFonts w:ascii="Nunito" w:hAnsi="Nunito" w:cs="Arial"/>
          <w:color w:val="0C0C0C"/>
        </w:rPr>
        <w:t>i k</w:t>
      </w:r>
      <w:r>
        <w:rPr>
          <w:rFonts w:ascii="Cambria" w:hAnsi="Cambria" w:cs="Cambria"/>
          <w:color w:val="0C0C0C"/>
        </w:rPr>
        <w:t>ẻ</w:t>
      </w:r>
      <w:r>
        <w:rPr>
          <w:rFonts w:ascii="Nunito" w:hAnsi="Nunito" w:cs="Arial"/>
          <w:color w:val="0C0C0C"/>
        </w:rPr>
        <w:t xml:space="preserve">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l</w:t>
      </w:r>
      <w:r>
        <w:rPr>
          <w:rFonts w:ascii="Cambria" w:hAnsi="Cambria" w:cs="Cambria"/>
          <w:color w:val="0C0C0C"/>
        </w:rPr>
        <w:t>ợ</w:t>
      </w:r>
      <w:r>
        <w:rPr>
          <w:rFonts w:ascii="Nunito" w:hAnsi="Nunito" w:cs="Arial"/>
          <w:color w:val="0C0C0C"/>
        </w:rPr>
        <w:t>i d</w:t>
      </w:r>
      <w:r>
        <w:rPr>
          <w:rFonts w:ascii="Cambria" w:hAnsi="Cambria" w:cs="Cambria"/>
          <w:color w:val="0C0C0C"/>
        </w:rPr>
        <w:t>ụ</w:t>
      </w:r>
      <w:r>
        <w:rPr>
          <w:rFonts w:ascii="Nunito" w:hAnsi="Nunito" w:cs="Arial"/>
          <w:color w:val="0C0C0C"/>
        </w:rPr>
        <w:t>ng s</w:t>
      </w:r>
      <w:r>
        <w:rPr>
          <w:rFonts w:ascii="Cambria" w:hAnsi="Cambria" w:cs="Cambria"/>
          <w:color w:val="0C0C0C"/>
        </w:rPr>
        <w:t>ự</w:t>
      </w:r>
      <w:r>
        <w:rPr>
          <w:rFonts w:ascii="Nunito" w:hAnsi="Nunito" w:cs="Arial"/>
          <w:color w:val="0C0C0C"/>
        </w:rPr>
        <w:t xml:space="preserve"> x</w:t>
      </w:r>
      <w:r>
        <w:rPr>
          <w:rFonts w:ascii="Nunito" w:hAnsi="Nunito" w:cs="Nunito"/>
          <w:color w:val="0C0C0C"/>
        </w:rPr>
        <w:t>â</w:t>
      </w:r>
      <w:r>
        <w:rPr>
          <w:rFonts w:ascii="Nunito" w:hAnsi="Nunito" w:cs="Arial"/>
          <w:color w:val="0C0C0C"/>
        </w:rPr>
        <w:t>m nh</w:t>
      </w:r>
      <w:r>
        <w:rPr>
          <w:rFonts w:ascii="Cambria" w:hAnsi="Cambria" w:cs="Cambria"/>
          <w:color w:val="0C0C0C"/>
        </w:rPr>
        <w:t>ậ</w:t>
      </w:r>
      <w:r>
        <w:rPr>
          <w:rFonts w:ascii="Nunito" w:hAnsi="Nunito" w:cs="Arial"/>
          <w:color w:val="0C0C0C"/>
        </w:rPr>
        <w:t>p v</w:t>
      </w:r>
      <w:r>
        <w:rPr>
          <w:rFonts w:ascii="Nunito" w:hAnsi="Nunito" w:cs="Nunito"/>
          <w:color w:val="0C0C0C"/>
        </w:rPr>
        <w:t>à</w:t>
      </w:r>
      <w:r>
        <w:rPr>
          <w:rFonts w:ascii="Nunito" w:hAnsi="Nunito" w:cs="Arial"/>
          <w:color w:val="0C0C0C"/>
        </w:rPr>
        <w:t xml:space="preserve"> truy c</w:t>
      </w:r>
      <w:r>
        <w:rPr>
          <w:rFonts w:ascii="Cambria" w:hAnsi="Cambria" w:cs="Cambria"/>
          <w:color w:val="0C0C0C"/>
        </w:rPr>
        <w:t>ậ</w:t>
      </w:r>
      <w:r>
        <w:rPr>
          <w:rFonts w:ascii="Nunito" w:hAnsi="Nunito" w:cs="Arial"/>
          <w:color w:val="0C0C0C"/>
        </w:rPr>
        <w:t>p tr</w:t>
      </w:r>
      <w:r>
        <w:rPr>
          <w:rFonts w:ascii="Nunito" w:hAnsi="Nunito" w:cs="Nunito"/>
          <w:color w:val="0C0C0C"/>
        </w:rPr>
        <w:t>á</w:t>
      </w:r>
      <w:r>
        <w:rPr>
          <w:rFonts w:ascii="Nunito" w:hAnsi="Nunito" w:cs="Arial"/>
          <w:color w:val="0C0C0C"/>
        </w:rPr>
        <w:t>i ph</w:t>
      </w:r>
      <w:r>
        <w:rPr>
          <w:rFonts w:ascii="Nunito" w:hAnsi="Nunito" w:cs="Nunito"/>
          <w:color w:val="0C0C0C"/>
        </w:rPr>
        <w:t>é</w:t>
      </w:r>
      <w:r>
        <w:rPr>
          <w:rFonts w:ascii="Nunito" w:hAnsi="Nunito" w:cs="Arial"/>
          <w:color w:val="0C0C0C"/>
        </w:rPr>
        <w:t xml:space="preserve">p </w:t>
      </w:r>
      <w:r>
        <w:rPr>
          <w:rFonts w:ascii="Cambria" w:hAnsi="Cambria" w:cs="Cambria"/>
          <w:color w:val="0C0C0C"/>
        </w:rPr>
        <w:t>đượ</w:t>
      </w:r>
      <w:r>
        <w:rPr>
          <w:rFonts w:ascii="Nunito" w:hAnsi="Nunito" w:cs="Arial"/>
          <w:color w:val="0C0C0C"/>
        </w:rPr>
        <w:t>c x</w:t>
      </w:r>
      <w:r>
        <w:rPr>
          <w:rFonts w:ascii="Nunito" w:hAnsi="Nunito" w:cs="Nunito"/>
          <w:color w:val="0C0C0C"/>
        </w:rPr>
        <w:t>â</w:t>
      </w:r>
      <w:r>
        <w:rPr>
          <w:rFonts w:ascii="Nunito" w:hAnsi="Nunito" w:cs="Arial"/>
          <w:color w:val="0C0C0C"/>
        </w:rPr>
        <w:t>y d</w:t>
      </w:r>
      <w:r>
        <w:rPr>
          <w:rFonts w:ascii="Cambria" w:hAnsi="Cambria" w:cs="Cambria"/>
          <w:color w:val="0C0C0C"/>
        </w:rPr>
        <w:t>ự</w:t>
      </w:r>
      <w:r>
        <w:rPr>
          <w:rFonts w:ascii="Nunito" w:hAnsi="Nunito" w:cs="Arial"/>
          <w:color w:val="0C0C0C"/>
        </w:rPr>
        <w:t>ng th</w:t>
      </w:r>
      <w:r>
        <w:rPr>
          <w:rFonts w:ascii="Nunito" w:hAnsi="Nunito" w:cs="Nunito"/>
          <w:color w:val="0C0C0C"/>
        </w:rPr>
        <w:t>ô</w:t>
      </w:r>
      <w:r>
        <w:rPr>
          <w:rFonts w:ascii="Nunito" w:hAnsi="Nunito" w:cs="Arial"/>
          <w:color w:val="0C0C0C"/>
        </w:rPr>
        <w:t>ng qua ba h</w:t>
      </w:r>
      <w:r>
        <w:rPr>
          <w:rFonts w:ascii="Cambria" w:hAnsi="Cambria" w:cs="Cambria"/>
          <w:color w:val="0C0C0C"/>
        </w:rPr>
        <w:t>ệ</w:t>
      </w:r>
      <w:r>
        <w:rPr>
          <w:rFonts w:ascii="Nunito" w:hAnsi="Nunito" w:cs="Arial"/>
          <w:color w:val="0C0C0C"/>
        </w:rPr>
        <w:t xml:space="preserve"> th</w:t>
      </w:r>
      <w:r>
        <w:rPr>
          <w:rFonts w:ascii="Cambria" w:hAnsi="Cambria" w:cs="Cambria"/>
          <w:color w:val="0C0C0C"/>
        </w:rPr>
        <w:t>ố</w:t>
      </w:r>
      <w:r>
        <w:rPr>
          <w:rFonts w:ascii="Nunito" w:hAnsi="Nunito" w:cs="Arial"/>
          <w:color w:val="0C0C0C"/>
        </w:rPr>
        <w:t>ng th</w:t>
      </w:r>
      <w:r>
        <w:rPr>
          <w:rFonts w:ascii="Nunito" w:hAnsi="Nunito" w:cs="Nunito"/>
          <w:color w:val="0C0C0C"/>
        </w:rPr>
        <w:t>à</w:t>
      </w:r>
      <w:r>
        <w:rPr>
          <w:rFonts w:ascii="Nunito" w:hAnsi="Nunito" w:cs="Arial"/>
          <w:color w:val="0C0C0C"/>
        </w:rPr>
        <w:t>nh c</w:t>
      </w:r>
      <w:r>
        <w:rPr>
          <w:rFonts w:ascii="Nunito" w:hAnsi="Nunito" w:cs="Nunito"/>
          <w:color w:val="0C0C0C"/>
        </w:rPr>
        <w:t>ô</w:t>
      </w:r>
      <w:r>
        <w:rPr>
          <w:rFonts w:ascii="Nunito" w:hAnsi="Nunito" w:cs="Arial"/>
          <w:color w:val="0C0C0C"/>
        </w:rPr>
        <w:t>ng m</w:t>
      </w:r>
      <w:r>
        <w:rPr>
          <w:rFonts w:ascii="Nunito" w:hAnsi="Nunito" w:cs="Nunito"/>
          <w:color w:val="0C0C0C"/>
        </w:rPr>
        <w:t>à</w:t>
      </w:r>
      <w:r>
        <w:rPr>
          <w:rFonts w:ascii="Nunito" w:hAnsi="Nunito" w:cs="Arial"/>
          <w:color w:val="0C0C0C"/>
        </w:rPr>
        <w:t xml:space="preserve"> t</w:t>
      </w:r>
      <w:r>
        <w:rPr>
          <w:rFonts w:ascii="Cambria" w:hAnsi="Cambria" w:cs="Cambria"/>
          <w:color w:val="0C0C0C"/>
        </w:rPr>
        <w:t>ấ</w:t>
      </w:r>
      <w:r>
        <w:rPr>
          <w:rFonts w:ascii="Nunito" w:hAnsi="Nunito" w:cs="Arial"/>
          <w:color w:val="0C0C0C"/>
        </w:rPr>
        <w:t>t c</w:t>
      </w:r>
      <w:r>
        <w:rPr>
          <w:rFonts w:ascii="Cambria" w:hAnsi="Cambria" w:cs="Cambria"/>
          <w:color w:val="0C0C0C"/>
        </w:rPr>
        <w:t>ả</w:t>
      </w:r>
      <w:r>
        <w:rPr>
          <w:rFonts w:ascii="Nunito" w:hAnsi="Nunito" w:cs="Arial"/>
          <w:color w:val="0C0C0C"/>
        </w:rPr>
        <w:t xml:space="preserve"> </w:t>
      </w:r>
      <w:r>
        <w:rPr>
          <w:rFonts w:ascii="Cambria" w:hAnsi="Cambria" w:cs="Cambria"/>
          <w:color w:val="0C0C0C"/>
        </w:rPr>
        <w:t>đề</w:t>
      </w:r>
      <w:r>
        <w:rPr>
          <w:rFonts w:ascii="Nunito" w:hAnsi="Nunito" w:cs="Arial"/>
          <w:color w:val="0C0C0C"/>
        </w:rPr>
        <w:t>u tin t</w:t>
      </w:r>
      <w:r>
        <w:rPr>
          <w:rFonts w:ascii="Cambria" w:hAnsi="Cambria" w:cs="Cambria"/>
          <w:color w:val="0C0C0C"/>
        </w:rPr>
        <w:t>ưở</w:t>
      </w:r>
      <w:r>
        <w:rPr>
          <w:rFonts w:ascii="Nunito" w:hAnsi="Nunito" w:cs="Arial"/>
          <w:color w:val="0C0C0C"/>
        </w:rPr>
        <w:t>ng l</w:t>
      </w:r>
      <w:r>
        <w:rPr>
          <w:rFonts w:ascii="Cambria" w:hAnsi="Cambria" w:cs="Cambria"/>
          <w:color w:val="0C0C0C"/>
        </w:rPr>
        <w:t>ẫ</w:t>
      </w:r>
      <w:r>
        <w:rPr>
          <w:rFonts w:ascii="Nunito" w:hAnsi="Nunito" w:cs="Arial"/>
          <w:color w:val="0C0C0C"/>
        </w:rPr>
        <w:t>n nhau?</w:t>
      </w:r>
    </w:p>
    <w:p w14:paraId="4645E63B" w14:textId="70B4162B"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55F1163F">
          <v:shape id="_x0000_i3014" type="#_x0000_t75" style="width:20.15pt;height:18.3pt" o:ole="">
            <v:imagedata r:id="rId8" o:title=""/>
          </v:shape>
          <w:control r:id="rId470" w:name="DefaultOcxName604" w:shapeid="_x0000_i3014"/>
        </w:object>
      </w:r>
      <w:r>
        <w:rPr>
          <w:rFonts w:ascii="Arial" w:hAnsi="Arial" w:cs="Arial"/>
          <w:color w:val="575859"/>
          <w:sz w:val="21"/>
          <w:szCs w:val="21"/>
        </w:rPr>
        <w:t>A. transitive </w:t>
      </w:r>
    </w:p>
    <w:p w14:paraId="029E50CF" w14:textId="063DB4D5"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CEF5ED5">
          <v:shape id="_x0000_i3017" type="#_x0000_t75" style="width:20.15pt;height:18.3pt" o:ole="">
            <v:imagedata r:id="rId8" o:title=""/>
          </v:shape>
          <w:control r:id="rId471" w:name="DefaultOcxName616" w:shapeid="_x0000_i3017"/>
        </w:object>
      </w:r>
      <w:r>
        <w:rPr>
          <w:rFonts w:ascii="Arial" w:hAnsi="Arial" w:cs="Arial"/>
          <w:color w:val="575859"/>
          <w:sz w:val="21"/>
          <w:szCs w:val="21"/>
        </w:rPr>
        <w:t>B. privilege rights </w:t>
      </w:r>
    </w:p>
    <w:p w14:paraId="0E8ED3D8" w14:textId="7A1CEFA9"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615D318">
          <v:shape id="_x0000_i3020" type="#_x0000_t75" style="width:20.15pt;height:18.3pt" o:ole="">
            <v:imagedata r:id="rId8" o:title=""/>
          </v:shape>
          <w:control r:id="rId472" w:name="DefaultOcxName623" w:shapeid="_x0000_i3020"/>
        </w:object>
      </w:r>
      <w:r>
        <w:rPr>
          <w:rFonts w:ascii="Arial" w:hAnsi="Arial" w:cs="Arial"/>
          <w:color w:val="575859"/>
          <w:sz w:val="21"/>
          <w:szCs w:val="21"/>
        </w:rPr>
        <w:t>C. heap spray </w:t>
      </w:r>
    </w:p>
    <w:p w14:paraId="1861B341" w14:textId="09CA1229"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E4FFEA9">
          <v:shape id="_x0000_i3023" type="#_x0000_t75" style="width:20.15pt;height:18.3pt" o:ole="">
            <v:imagedata r:id="rId8" o:title=""/>
          </v:shape>
          <w:control r:id="rId473" w:name="DefaultOcxName633" w:shapeid="_x0000_i3023"/>
        </w:object>
      </w:r>
      <w:r>
        <w:rPr>
          <w:rFonts w:ascii="Arial" w:hAnsi="Arial" w:cs="Arial"/>
          <w:color w:val="575859"/>
          <w:sz w:val="21"/>
          <w:szCs w:val="21"/>
        </w:rPr>
        <w:t>D. vertical escalation</w:t>
      </w:r>
    </w:p>
    <w:p w14:paraId="77268E6A" w14:textId="7777777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1D32757E" w14:textId="77777777" w:rsidR="00162F83" w:rsidRDefault="00162F83" w:rsidP="00162F83">
      <w:pPr>
        <w:pStyle w:val="u4"/>
        <w:numPr>
          <w:ilvl w:val="0"/>
          <w:numId w:val="15"/>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17:</w:t>
      </w:r>
    </w:p>
    <w:p w14:paraId="33D2155A" w14:textId="77777777" w:rsidR="00162F83" w:rsidRDefault="00162F83" w:rsidP="00162F83">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Trojan Horse là gì?</w:t>
      </w:r>
    </w:p>
    <w:p w14:paraId="1D89E87A" w14:textId="7289F8CC"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DE9630C">
          <v:shape id="_x0000_i3026" type="#_x0000_t75" style="width:20.15pt;height:18.3pt" o:ole="">
            <v:imagedata r:id="rId8" o:title=""/>
          </v:shape>
          <w:control r:id="rId474" w:name="DefaultOcxName643" w:shapeid="_x0000_i3026"/>
        </w:object>
      </w:r>
      <w:r>
        <w:rPr>
          <w:rFonts w:ascii="Arial" w:hAnsi="Arial" w:cs="Arial"/>
          <w:color w:val="575859"/>
          <w:sz w:val="21"/>
          <w:szCs w:val="21"/>
        </w:rPr>
        <w:t>A. Một chương trình độc hại mà lấy cắp tên người dùng và mật khẩu của bạn</w:t>
      </w:r>
    </w:p>
    <w:p w14:paraId="4EA84E6F" w14:textId="3DD21ED1"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D89B268">
          <v:shape id="_x0000_i3029" type="#_x0000_t75" style="width:20.15pt;height:18.3pt" o:ole="">
            <v:imagedata r:id="rId8" o:title=""/>
          </v:shape>
          <w:control r:id="rId475" w:name="DefaultOcxName653" w:shapeid="_x0000_i3029"/>
        </w:object>
      </w:r>
      <w:r>
        <w:rPr>
          <w:rFonts w:ascii="Arial" w:hAnsi="Arial" w:cs="Arial"/>
          <w:color w:val="575859"/>
          <w:sz w:val="21"/>
          <w:szCs w:val="21"/>
        </w:rPr>
        <w:t>B. Gây hại như mã giả mạo hoặc thay thế mã hợp pháp</w:t>
      </w:r>
    </w:p>
    <w:p w14:paraId="29D5E86B" w14:textId="01CBDBE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68DFA99">
          <v:shape id="_x0000_i3032" type="#_x0000_t75" style="width:20.15pt;height:18.3pt" o:ole="">
            <v:imagedata r:id="rId8" o:title=""/>
          </v:shape>
          <w:control r:id="rId476" w:name="DefaultOcxName663" w:shapeid="_x0000_i3032"/>
        </w:object>
      </w:r>
      <w:r>
        <w:rPr>
          <w:rFonts w:ascii="Arial" w:hAnsi="Arial" w:cs="Arial"/>
          <w:color w:val="575859"/>
          <w:sz w:val="21"/>
          <w:szCs w:val="21"/>
        </w:rPr>
        <w:t>C. Một người sử dụng trái phép những người thu truy cập vào cơ sở dữ liệu người dùng của bạn và cho biết thêm mình như một người sử dụng</w:t>
      </w:r>
    </w:p>
    <w:p w14:paraId="0E422086" w14:textId="31A8C136"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lastRenderedPageBreak/>
        <w:object w:dxaOrig="225" w:dyaOrig="225" w14:anchorId="3FD3AFFA">
          <v:shape id="_x0000_i3035" type="#_x0000_t75" style="width:20.15pt;height:18.3pt" o:ole="">
            <v:imagedata r:id="rId8" o:title=""/>
          </v:shape>
          <w:control r:id="rId477" w:name="DefaultOcxName673" w:shapeid="_x0000_i3035"/>
        </w:object>
      </w:r>
      <w:r>
        <w:rPr>
          <w:rFonts w:ascii="Arial" w:hAnsi="Arial" w:cs="Arial"/>
          <w:color w:val="575859"/>
          <w:sz w:val="21"/>
          <w:szCs w:val="21"/>
        </w:rPr>
        <w:t>D. Một máy chủ đó là phải hy sinh cho tất cả các hacking nỗ lực để đăng nhập và giám sát các hoạt động hacking</w:t>
      </w:r>
    </w:p>
    <w:p w14:paraId="19E66B61" w14:textId="7777777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37B232A5" w14:textId="77777777" w:rsidR="00162F83" w:rsidRDefault="00162F83" w:rsidP="00162F83">
      <w:pPr>
        <w:pStyle w:val="u4"/>
        <w:numPr>
          <w:ilvl w:val="0"/>
          <w:numId w:val="15"/>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18:</w:t>
      </w:r>
    </w:p>
    <w:p w14:paraId="4A4DA594" w14:textId="77777777" w:rsidR="00162F83" w:rsidRDefault="00162F83" w:rsidP="00162F83">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Khi m</w:t>
      </w:r>
      <w:r>
        <w:rPr>
          <w:rFonts w:ascii="Cambria" w:hAnsi="Cambria" w:cs="Cambria"/>
          <w:color w:val="0C0C0C"/>
        </w:rPr>
        <w:t>ộ</w:t>
      </w:r>
      <w:r>
        <w:rPr>
          <w:rFonts w:ascii="Nunito" w:hAnsi="Nunito" w:cs="Arial"/>
          <w:color w:val="0C0C0C"/>
        </w:rPr>
        <w:t>t hacker c</w:t>
      </w:r>
      <w:r>
        <w:rPr>
          <w:rFonts w:ascii="Cambria" w:hAnsi="Cambria" w:cs="Cambria"/>
          <w:color w:val="0C0C0C"/>
        </w:rPr>
        <w:t>ố</w:t>
      </w:r>
      <w:r>
        <w:rPr>
          <w:rFonts w:ascii="Nunito" w:hAnsi="Nunito" w:cs="Arial"/>
          <w:color w:val="0C0C0C"/>
        </w:rPr>
        <w:t xml:space="preserve"> g</w:t>
      </w:r>
      <w:r>
        <w:rPr>
          <w:rFonts w:ascii="Cambria" w:hAnsi="Cambria" w:cs="Cambria"/>
          <w:color w:val="0C0C0C"/>
        </w:rPr>
        <w:t>ắ</w:t>
      </w:r>
      <w:r>
        <w:rPr>
          <w:rFonts w:ascii="Nunito" w:hAnsi="Nunito" w:cs="Arial"/>
          <w:color w:val="0C0C0C"/>
        </w:rPr>
        <w:t>ng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m</w:t>
      </w:r>
      <w:r>
        <w:rPr>
          <w:rFonts w:ascii="Cambria" w:hAnsi="Cambria" w:cs="Cambria"/>
          <w:color w:val="0C0C0C"/>
        </w:rPr>
        <w:t>ộ</w:t>
      </w:r>
      <w:r>
        <w:rPr>
          <w:rFonts w:ascii="Nunito" w:hAnsi="Nunito" w:cs="Arial"/>
          <w:color w:val="0C0C0C"/>
        </w:rPr>
        <w:t>t m</w:t>
      </w:r>
      <w:r>
        <w:rPr>
          <w:rFonts w:ascii="Nunito" w:hAnsi="Nunito" w:cs="Nunito"/>
          <w:color w:val="0C0C0C"/>
        </w:rPr>
        <w:t>á</w:t>
      </w:r>
      <w:r>
        <w:rPr>
          <w:rFonts w:ascii="Nunito" w:hAnsi="Nunito" w:cs="Arial"/>
          <w:color w:val="0C0C0C"/>
        </w:rPr>
        <w:t>y ch</w:t>
      </w:r>
      <w:r>
        <w:rPr>
          <w:rFonts w:ascii="Cambria" w:hAnsi="Cambria" w:cs="Cambria"/>
          <w:color w:val="0C0C0C"/>
        </w:rPr>
        <w:t>ủ</w:t>
      </w:r>
      <w:r>
        <w:rPr>
          <w:rFonts w:ascii="Nunito" w:hAnsi="Nunito" w:cs="Arial"/>
          <w:color w:val="0C0C0C"/>
        </w:rPr>
        <w:t xml:space="preserve"> qua Internet n</w:t>
      </w:r>
      <w:r>
        <w:rPr>
          <w:rFonts w:ascii="Nunito" w:hAnsi="Nunito" w:cs="Nunito"/>
          <w:color w:val="0C0C0C"/>
        </w:rPr>
        <w:t>ó</w:t>
      </w:r>
      <w:r>
        <w:rPr>
          <w:rFonts w:ascii="Nunito" w:hAnsi="Nunito" w:cs="Arial"/>
          <w:color w:val="0C0C0C"/>
        </w:rPr>
        <w:t xml:space="preserve"> </w:t>
      </w:r>
      <w:r>
        <w:rPr>
          <w:rFonts w:ascii="Cambria" w:hAnsi="Cambria" w:cs="Cambria"/>
          <w:color w:val="0C0C0C"/>
        </w:rPr>
        <w:t>đượ</w:t>
      </w:r>
      <w:r>
        <w:rPr>
          <w:rFonts w:ascii="Nunito" w:hAnsi="Nunito" w:cs="Arial"/>
          <w:color w:val="0C0C0C"/>
        </w:rPr>
        <w:t>c g</w:t>
      </w:r>
      <w:r>
        <w:rPr>
          <w:rFonts w:ascii="Cambria" w:hAnsi="Cambria" w:cs="Cambria"/>
          <w:color w:val="0C0C0C"/>
        </w:rPr>
        <w:t>ọ</w:t>
      </w:r>
      <w:r>
        <w:rPr>
          <w:rFonts w:ascii="Nunito" w:hAnsi="Nunito" w:cs="Arial"/>
          <w:color w:val="0C0C0C"/>
        </w:rPr>
        <w:t>i l</w:t>
      </w:r>
      <w:r>
        <w:rPr>
          <w:rFonts w:ascii="Nunito" w:hAnsi="Nunito" w:cs="Nunito"/>
          <w:color w:val="0C0C0C"/>
        </w:rPr>
        <w:t>à</w:t>
      </w:r>
      <w:r>
        <w:rPr>
          <w:rFonts w:ascii="Nunito" w:hAnsi="Nunito" w:cs="Arial"/>
          <w:color w:val="0C0C0C"/>
        </w:rPr>
        <w:t xml:space="preserve"> lo</w:t>
      </w:r>
      <w:r>
        <w:rPr>
          <w:rFonts w:ascii="Cambria" w:hAnsi="Cambria" w:cs="Cambria"/>
          <w:color w:val="0C0C0C"/>
        </w:rPr>
        <w:t>ạ</w:t>
      </w:r>
      <w:r>
        <w:rPr>
          <w:rFonts w:ascii="Nunito" w:hAnsi="Nunito" w:cs="Arial"/>
          <w:color w:val="0C0C0C"/>
        </w:rPr>
        <w:t>i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w:t>
      </w:r>
    </w:p>
    <w:p w14:paraId="1FD5FD1A" w14:textId="263829AB"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712CEFB">
          <v:shape id="_x0000_i3038" type="#_x0000_t75" style="width:20.15pt;height:18.3pt" o:ole="">
            <v:imagedata r:id="rId8" o:title=""/>
          </v:shape>
          <w:control r:id="rId478" w:name="DefaultOcxName683" w:shapeid="_x0000_i3038"/>
        </w:object>
      </w:r>
      <w:r>
        <w:rPr>
          <w:rFonts w:ascii="Arial" w:hAnsi="Arial" w:cs="Arial"/>
          <w:color w:val="575859"/>
          <w:sz w:val="21"/>
          <w:szCs w:val="21"/>
        </w:rPr>
        <w:t>A. Tấn công từ xa </w:t>
      </w:r>
    </w:p>
    <w:p w14:paraId="6F5B9C38" w14:textId="127BEEA2"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79B3FC2">
          <v:shape id="_x0000_i3041" type="#_x0000_t75" style="width:20.15pt;height:18.3pt" o:ole="">
            <v:imagedata r:id="rId8" o:title=""/>
          </v:shape>
          <w:control r:id="rId479" w:name="DefaultOcxName693" w:shapeid="_x0000_i3041"/>
        </w:object>
      </w:r>
      <w:r>
        <w:rPr>
          <w:rFonts w:ascii="Arial" w:hAnsi="Arial" w:cs="Arial"/>
          <w:color w:val="575859"/>
          <w:sz w:val="21"/>
          <w:szCs w:val="21"/>
        </w:rPr>
        <w:t>B. Tấn công truy cập vật lý </w:t>
      </w:r>
    </w:p>
    <w:p w14:paraId="2884FF04" w14:textId="349ABC9F"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9E9E7BE">
          <v:shape id="_x0000_i3044" type="#_x0000_t75" style="width:20.15pt;height:18.3pt" o:ole="">
            <v:imagedata r:id="rId8" o:title=""/>
          </v:shape>
          <w:control r:id="rId480" w:name="DefaultOcxName703" w:shapeid="_x0000_i3044"/>
        </w:object>
      </w:r>
      <w:r>
        <w:rPr>
          <w:rFonts w:ascii="Arial" w:hAnsi="Arial" w:cs="Arial"/>
          <w:color w:val="575859"/>
          <w:sz w:val="21"/>
          <w:szCs w:val="21"/>
        </w:rPr>
        <w:t>C. Truy cập địa phương </w:t>
      </w:r>
    </w:p>
    <w:p w14:paraId="1137FADF" w14:textId="7632EF79"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D6C3DF0">
          <v:shape id="_x0000_i3047" type="#_x0000_t75" style="width:20.15pt;height:18.3pt" o:ole="">
            <v:imagedata r:id="rId8" o:title=""/>
          </v:shape>
          <w:control r:id="rId481" w:name="DefaultOcxName716" w:shapeid="_x0000_i3047"/>
        </w:object>
      </w:r>
      <w:r>
        <w:rPr>
          <w:rFonts w:ascii="Arial" w:hAnsi="Arial" w:cs="Arial"/>
          <w:color w:val="575859"/>
          <w:sz w:val="21"/>
          <w:szCs w:val="21"/>
        </w:rPr>
        <w:t>D. Tấn công nội bộ</w:t>
      </w:r>
    </w:p>
    <w:p w14:paraId="2B9FFC41" w14:textId="7777777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339D08C7" w14:textId="77777777" w:rsidR="00162F83" w:rsidRDefault="00162F83" w:rsidP="00162F83">
      <w:pPr>
        <w:pStyle w:val="u4"/>
        <w:numPr>
          <w:ilvl w:val="0"/>
          <w:numId w:val="15"/>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19:</w:t>
      </w:r>
    </w:p>
    <w:p w14:paraId="2A6698DB" w14:textId="77777777" w:rsidR="00162F83" w:rsidRDefault="00162F83" w:rsidP="00162F83">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K</w:t>
      </w:r>
      <w:r>
        <w:rPr>
          <w:rFonts w:ascii="Cambria" w:hAnsi="Cambria" w:cs="Cambria"/>
          <w:color w:val="0C0C0C"/>
        </w:rPr>
        <w:t>ỹ</w:t>
      </w:r>
      <w:r>
        <w:rPr>
          <w:rFonts w:ascii="Nunito" w:hAnsi="Nunito" w:cs="Arial"/>
          <w:color w:val="0C0C0C"/>
        </w:rPr>
        <w:t xml:space="preserve"> thu</w:t>
      </w:r>
      <w:r>
        <w:rPr>
          <w:rFonts w:ascii="Cambria" w:hAnsi="Cambria" w:cs="Cambria"/>
          <w:color w:val="0C0C0C"/>
        </w:rPr>
        <w:t>ậ</w:t>
      </w:r>
      <w:r>
        <w:rPr>
          <w:rFonts w:ascii="Nunito" w:hAnsi="Nunito" w:cs="Arial"/>
          <w:color w:val="0C0C0C"/>
        </w:rPr>
        <w:t>t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ph</w:t>
      </w:r>
      <w:r>
        <w:rPr>
          <w:rFonts w:ascii="Cambria" w:hAnsi="Cambria" w:cs="Cambria"/>
          <w:color w:val="0C0C0C"/>
        </w:rPr>
        <w:t>ổ</w:t>
      </w:r>
      <w:r>
        <w:rPr>
          <w:rFonts w:ascii="Nunito" w:hAnsi="Nunito" w:cs="Arial"/>
          <w:color w:val="0C0C0C"/>
        </w:rPr>
        <w:t xml:space="preserve"> bi</w:t>
      </w:r>
      <w:r>
        <w:rPr>
          <w:rFonts w:ascii="Cambria" w:hAnsi="Cambria" w:cs="Cambria"/>
          <w:color w:val="0C0C0C"/>
        </w:rPr>
        <w:t>ế</w:t>
      </w:r>
      <w:r>
        <w:rPr>
          <w:rFonts w:ascii="Nunito" w:hAnsi="Nunito" w:cs="Arial"/>
          <w:color w:val="0C0C0C"/>
        </w:rPr>
        <w:t>n tr</w:t>
      </w:r>
      <w:r>
        <w:rPr>
          <w:rFonts w:ascii="Nunito" w:hAnsi="Nunito" w:cs="Nunito"/>
          <w:color w:val="0C0C0C"/>
        </w:rPr>
        <w:t>ê</w:t>
      </w:r>
      <w:r>
        <w:rPr>
          <w:rFonts w:ascii="Nunito" w:hAnsi="Nunito" w:cs="Arial"/>
          <w:color w:val="0C0C0C"/>
        </w:rPr>
        <w:t>n Web l</w:t>
      </w:r>
      <w:r>
        <w:rPr>
          <w:rFonts w:ascii="Nunito" w:hAnsi="Nunito" w:cs="Nunito"/>
          <w:color w:val="0C0C0C"/>
        </w:rPr>
        <w:t>à</w:t>
      </w:r>
      <w:r>
        <w:rPr>
          <w:rFonts w:ascii="Nunito" w:hAnsi="Nunito" w:cs="Arial"/>
          <w:color w:val="0C0C0C"/>
        </w:rPr>
        <w:t>:</w:t>
      </w:r>
    </w:p>
    <w:p w14:paraId="3D02C5E0" w14:textId="78E5EC3A"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C90F8D4">
          <v:shape id="_x0000_i3050" type="#_x0000_t75" style="width:20.15pt;height:18.3pt" o:ole="">
            <v:imagedata r:id="rId8" o:title=""/>
          </v:shape>
          <w:control r:id="rId482" w:name="DefaultOcxName723" w:shapeid="_x0000_i3050"/>
        </w:object>
      </w:r>
      <w:r>
        <w:rPr>
          <w:rFonts w:ascii="Arial" w:hAnsi="Arial" w:cs="Arial"/>
          <w:color w:val="575859"/>
          <w:sz w:val="21"/>
          <w:szCs w:val="21"/>
        </w:rPr>
        <w:t>A. Từ chối dịch vụ (DoS)</w:t>
      </w:r>
    </w:p>
    <w:p w14:paraId="2E6E04AF" w14:textId="3F2C7960"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50A6B249">
          <v:shape id="_x0000_i3053" type="#_x0000_t75" style="width:20.15pt;height:18.3pt" o:ole="">
            <v:imagedata r:id="rId8" o:title=""/>
          </v:shape>
          <w:control r:id="rId483" w:name="DefaultOcxName733" w:shapeid="_x0000_i3053"/>
        </w:object>
      </w:r>
      <w:r>
        <w:rPr>
          <w:rFonts w:ascii="Arial" w:hAnsi="Arial" w:cs="Arial"/>
          <w:color w:val="575859"/>
          <w:sz w:val="21"/>
          <w:szCs w:val="21"/>
        </w:rPr>
        <w:t>B. Chiếm hữu phiên làm việc</w:t>
      </w:r>
    </w:p>
    <w:p w14:paraId="4DB66D0A" w14:textId="02BAB6DB"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612691F">
          <v:shape id="_x0000_i3056" type="#_x0000_t75" style="width:20.15pt;height:18.3pt" o:ole="">
            <v:imagedata r:id="rId8" o:title=""/>
          </v:shape>
          <w:control r:id="rId484" w:name="DefaultOcxName743" w:shapeid="_x0000_i3056"/>
        </w:object>
      </w:r>
      <w:r>
        <w:rPr>
          <w:rFonts w:ascii="Arial" w:hAnsi="Arial" w:cs="Arial"/>
          <w:color w:val="575859"/>
          <w:sz w:val="21"/>
          <w:szCs w:val="21"/>
        </w:rPr>
        <w:t>C. Tràn bộ đệm</w:t>
      </w:r>
    </w:p>
    <w:p w14:paraId="6A81ECB3" w14:textId="2A78C4A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B57927F">
          <v:shape id="_x0000_i3059" type="#_x0000_t75" style="width:20.15pt;height:18.3pt" o:ole="">
            <v:imagedata r:id="rId8" o:title=""/>
          </v:shape>
          <w:control r:id="rId485" w:name="DefaultOcxName753" w:shapeid="_x0000_i3059"/>
        </w:object>
      </w:r>
      <w:r>
        <w:rPr>
          <w:rFonts w:ascii="Arial" w:hAnsi="Arial" w:cs="Arial"/>
          <w:color w:val="575859"/>
          <w:sz w:val="21"/>
          <w:szCs w:val="21"/>
        </w:rPr>
        <w:t>D. Chèn câu truy vấn SQL</w:t>
      </w:r>
    </w:p>
    <w:p w14:paraId="15628797" w14:textId="7777777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7FF8694B" w14:textId="77777777" w:rsidR="00162F83" w:rsidRDefault="00162F83" w:rsidP="00162F83">
      <w:pPr>
        <w:pStyle w:val="u4"/>
        <w:numPr>
          <w:ilvl w:val="0"/>
          <w:numId w:val="15"/>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20:</w:t>
      </w:r>
    </w:p>
    <w:p w14:paraId="77EC6059" w14:textId="77777777" w:rsidR="00162F83" w:rsidRDefault="00162F83" w:rsidP="00162F83">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 xml:space="preserve">Câu nào </w:t>
      </w:r>
      <w:r>
        <w:rPr>
          <w:rFonts w:ascii="Cambria" w:hAnsi="Cambria" w:cs="Cambria"/>
          <w:color w:val="0C0C0C"/>
        </w:rPr>
        <w:t>đ</w:t>
      </w:r>
      <w:r>
        <w:rPr>
          <w:rFonts w:ascii="Nunito" w:hAnsi="Nunito" w:cs="Nunito"/>
          <w:color w:val="0C0C0C"/>
        </w:rPr>
        <w:t>ú</w:t>
      </w:r>
      <w:r>
        <w:rPr>
          <w:rFonts w:ascii="Nunito" w:hAnsi="Nunito" w:cs="Arial"/>
          <w:color w:val="0C0C0C"/>
        </w:rPr>
        <w:t>ng v</w:t>
      </w:r>
      <w:r>
        <w:rPr>
          <w:rFonts w:ascii="Cambria" w:hAnsi="Cambria" w:cs="Cambria"/>
          <w:color w:val="0C0C0C"/>
        </w:rPr>
        <w:t>ề</w:t>
      </w:r>
      <w:r>
        <w:rPr>
          <w:rFonts w:ascii="Nunito" w:hAnsi="Nunito" w:cs="Arial"/>
          <w:color w:val="0C0C0C"/>
        </w:rPr>
        <w:t xml:space="preserve"> Hashed Message Authentication Code (HMAC):</w:t>
      </w:r>
    </w:p>
    <w:p w14:paraId="42392B25" w14:textId="792E3A8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599BC982">
          <v:shape id="_x0000_i3062" type="#_x0000_t75" style="width:20.15pt;height:18.3pt" o:ole="">
            <v:imagedata r:id="rId8" o:title=""/>
          </v:shape>
          <w:control r:id="rId486" w:name="DefaultOcxName763" w:shapeid="_x0000_i3062"/>
        </w:object>
      </w:r>
      <w:r>
        <w:rPr>
          <w:rFonts w:ascii="Arial" w:hAnsi="Arial" w:cs="Arial"/>
          <w:color w:val="575859"/>
          <w:sz w:val="21"/>
          <w:szCs w:val="21"/>
        </w:rPr>
        <w:t>A. Mã hóa khóa và thông báo </w:t>
      </w:r>
    </w:p>
    <w:p w14:paraId="26390B2D" w14:textId="7D48623A"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88E62FB">
          <v:shape id="_x0000_i3065" type="#_x0000_t75" style="width:20.15pt;height:18.3pt" o:ole="">
            <v:imagedata r:id="rId8" o:title=""/>
          </v:shape>
          <w:control r:id="rId487" w:name="DefaultOcxName773" w:shapeid="_x0000_i3065"/>
        </w:object>
      </w:r>
      <w:r>
        <w:rPr>
          <w:rFonts w:ascii="Arial" w:hAnsi="Arial" w:cs="Arial"/>
          <w:color w:val="575859"/>
          <w:sz w:val="21"/>
          <w:szCs w:val="21"/>
        </w:rPr>
        <w:t>B. Chỉ mã hóa khóa </w:t>
      </w:r>
    </w:p>
    <w:p w14:paraId="756E83ED" w14:textId="0FACFBF5"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9782076">
          <v:shape id="_x0000_i3068" type="#_x0000_t75" style="width:20.15pt;height:18.3pt" o:ole="">
            <v:imagedata r:id="rId8" o:title=""/>
          </v:shape>
          <w:control r:id="rId488" w:name="DefaultOcxName783" w:shapeid="_x0000_i3068"/>
        </w:object>
      </w:r>
      <w:r>
        <w:rPr>
          <w:rFonts w:ascii="Arial" w:hAnsi="Arial" w:cs="Arial"/>
          <w:color w:val="575859"/>
          <w:sz w:val="21"/>
          <w:szCs w:val="21"/>
        </w:rPr>
        <w:t>C. Chỉ mã hóa tin nhắn </w:t>
      </w:r>
    </w:p>
    <w:p w14:paraId="2BC81F59" w14:textId="54830986"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lastRenderedPageBreak/>
        <w:object w:dxaOrig="225" w:dyaOrig="225" w14:anchorId="30820A36">
          <v:shape id="_x0000_i3071" type="#_x0000_t75" style="width:20.15pt;height:18.3pt" o:ole="">
            <v:imagedata r:id="rId8" o:title=""/>
          </v:shape>
          <w:control r:id="rId489" w:name="DefaultOcxName793" w:shapeid="_x0000_i3071"/>
        </w:object>
      </w:r>
      <w:r>
        <w:rPr>
          <w:rFonts w:ascii="Arial" w:hAnsi="Arial" w:cs="Arial"/>
          <w:color w:val="575859"/>
          <w:sz w:val="21"/>
          <w:szCs w:val="21"/>
        </w:rPr>
        <w:t>D. Chỉ mã hóa khóa DHE </w:t>
      </w:r>
    </w:p>
    <w:p w14:paraId="376763BD" w14:textId="7777777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146A0B4D" w14:textId="77777777" w:rsidR="00162F83" w:rsidRDefault="00162F83" w:rsidP="00162F83">
      <w:pPr>
        <w:pStyle w:val="u4"/>
        <w:numPr>
          <w:ilvl w:val="0"/>
          <w:numId w:val="15"/>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21:</w:t>
      </w:r>
    </w:p>
    <w:p w14:paraId="434040F2" w14:textId="77777777" w:rsidR="00162F83" w:rsidRDefault="00162F83" w:rsidP="00162F83">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Phiên b</w:t>
      </w:r>
      <w:r>
        <w:rPr>
          <w:rFonts w:ascii="Cambria" w:hAnsi="Cambria" w:cs="Cambria"/>
          <w:color w:val="0C0C0C"/>
        </w:rPr>
        <w:t>ả</w:t>
      </w:r>
      <w:r>
        <w:rPr>
          <w:rFonts w:ascii="Nunito" w:hAnsi="Nunito" w:cs="Arial"/>
          <w:color w:val="0C0C0C"/>
        </w:rPr>
        <w:t>n m</w:t>
      </w:r>
      <w:r>
        <w:rPr>
          <w:rFonts w:ascii="Cambria" w:hAnsi="Cambria" w:cs="Cambria"/>
          <w:color w:val="0C0C0C"/>
        </w:rPr>
        <w:t>ớ</w:t>
      </w:r>
      <w:r>
        <w:rPr>
          <w:rFonts w:ascii="Nunito" w:hAnsi="Nunito" w:cs="Arial"/>
          <w:color w:val="0C0C0C"/>
        </w:rPr>
        <w:t>i nh</w:t>
      </w:r>
      <w:r>
        <w:rPr>
          <w:rFonts w:ascii="Cambria" w:hAnsi="Cambria" w:cs="Cambria"/>
          <w:color w:val="0C0C0C"/>
        </w:rPr>
        <w:t>ấ</w:t>
      </w:r>
      <w:r>
        <w:rPr>
          <w:rFonts w:ascii="Nunito" w:hAnsi="Nunito" w:cs="Arial"/>
          <w:color w:val="0C0C0C"/>
        </w:rPr>
        <w:t>t c</w:t>
      </w:r>
      <w:r>
        <w:rPr>
          <w:rFonts w:ascii="Cambria" w:hAnsi="Cambria" w:cs="Cambria"/>
          <w:color w:val="0C0C0C"/>
        </w:rPr>
        <w:t>ủ</w:t>
      </w:r>
      <w:r>
        <w:rPr>
          <w:rFonts w:ascii="Nunito" w:hAnsi="Nunito" w:cs="Arial"/>
          <w:color w:val="0C0C0C"/>
        </w:rPr>
        <w:t>a thu</w:t>
      </w:r>
      <w:r>
        <w:rPr>
          <w:rFonts w:ascii="Cambria" w:hAnsi="Cambria" w:cs="Cambria"/>
          <w:color w:val="0C0C0C"/>
        </w:rPr>
        <w:t>ậ</w:t>
      </w:r>
      <w:r>
        <w:rPr>
          <w:rFonts w:ascii="Nunito" w:hAnsi="Nunito" w:cs="Arial"/>
          <w:color w:val="0C0C0C"/>
        </w:rPr>
        <w:t>t to</w:t>
      </w:r>
      <w:r>
        <w:rPr>
          <w:rFonts w:ascii="Nunito" w:hAnsi="Nunito" w:cs="Nunito"/>
          <w:color w:val="0C0C0C"/>
        </w:rPr>
        <w:t>á</w:t>
      </w:r>
      <w:r>
        <w:rPr>
          <w:rFonts w:ascii="Nunito" w:hAnsi="Nunito" w:cs="Arial"/>
          <w:color w:val="0C0C0C"/>
        </w:rPr>
        <w:t>n b</w:t>
      </w:r>
      <w:r>
        <w:rPr>
          <w:rFonts w:ascii="Cambria" w:hAnsi="Cambria" w:cs="Cambria"/>
          <w:color w:val="0C0C0C"/>
        </w:rPr>
        <w:t>ă</w:t>
      </w:r>
      <w:r>
        <w:rPr>
          <w:rFonts w:ascii="Nunito" w:hAnsi="Nunito" w:cs="Arial"/>
          <w:color w:val="0C0C0C"/>
        </w:rPr>
        <w:t>m b</w:t>
      </w:r>
      <w:r>
        <w:rPr>
          <w:rFonts w:ascii="Cambria" w:hAnsi="Cambria" w:cs="Cambria"/>
          <w:color w:val="0C0C0C"/>
        </w:rPr>
        <w:t>ả</w:t>
      </w:r>
      <w:r>
        <w:rPr>
          <w:rFonts w:ascii="Nunito" w:hAnsi="Nunito" w:cs="Arial"/>
          <w:color w:val="0C0C0C"/>
        </w:rPr>
        <w:t>o m</w:t>
      </w:r>
      <w:r>
        <w:rPr>
          <w:rFonts w:ascii="Cambria" w:hAnsi="Cambria" w:cs="Cambria"/>
          <w:color w:val="0C0C0C"/>
        </w:rPr>
        <w:t>ậ</w:t>
      </w:r>
      <w:r>
        <w:rPr>
          <w:rFonts w:ascii="Nunito" w:hAnsi="Nunito" w:cs="Arial"/>
          <w:color w:val="0C0C0C"/>
        </w:rPr>
        <w:t>t l</w:t>
      </w:r>
      <w:r>
        <w:rPr>
          <w:rFonts w:ascii="Nunito" w:hAnsi="Nunito" w:cs="Nunito"/>
          <w:color w:val="0C0C0C"/>
        </w:rPr>
        <w:t>à</w:t>
      </w:r>
      <w:r>
        <w:rPr>
          <w:rFonts w:ascii="Nunito" w:hAnsi="Nunito" w:cs="Arial"/>
          <w:color w:val="0C0C0C"/>
        </w:rPr>
        <w:t xml:space="preserve"> g</w:t>
      </w:r>
      <w:r>
        <w:rPr>
          <w:rFonts w:ascii="Nunito" w:hAnsi="Nunito" w:cs="Nunito"/>
          <w:color w:val="0C0C0C"/>
        </w:rPr>
        <w:t>ì</w:t>
      </w:r>
      <w:r>
        <w:rPr>
          <w:rFonts w:ascii="Nunito" w:hAnsi="Nunito" w:cs="Arial"/>
          <w:color w:val="0C0C0C"/>
        </w:rPr>
        <w:t>?</w:t>
      </w:r>
    </w:p>
    <w:p w14:paraId="130851B1" w14:textId="4B29D0A9"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7CE8E11">
          <v:shape id="_x0000_i3074" type="#_x0000_t75" style="width:20.15pt;height:18.3pt" o:ole="">
            <v:imagedata r:id="rId8" o:title=""/>
          </v:shape>
          <w:control r:id="rId490" w:name="DefaultOcxName803" w:shapeid="_x0000_i3074"/>
        </w:object>
      </w:r>
      <w:r>
        <w:rPr>
          <w:rFonts w:ascii="Arial" w:hAnsi="Arial" w:cs="Arial"/>
          <w:color w:val="575859"/>
          <w:sz w:val="21"/>
          <w:szCs w:val="21"/>
        </w:rPr>
        <w:t>A. SHA-3</w:t>
      </w:r>
    </w:p>
    <w:p w14:paraId="4132BB9B" w14:textId="49179BBC"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A2CCA7D">
          <v:shape id="_x0000_i3077" type="#_x0000_t75" style="width:20.15pt;height:18.3pt" o:ole="">
            <v:imagedata r:id="rId8" o:title=""/>
          </v:shape>
          <w:control r:id="rId491" w:name="DefaultOcxName816" w:shapeid="_x0000_i3077"/>
        </w:object>
      </w:r>
      <w:r>
        <w:rPr>
          <w:rFonts w:ascii="Arial" w:hAnsi="Arial" w:cs="Arial"/>
          <w:color w:val="575859"/>
          <w:sz w:val="21"/>
          <w:szCs w:val="21"/>
        </w:rPr>
        <w:t>B. SHA-2 </w:t>
      </w:r>
    </w:p>
    <w:p w14:paraId="52540E03" w14:textId="32CF68EB"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360EC9C">
          <v:shape id="_x0000_i3080" type="#_x0000_t75" style="width:20.15pt;height:18.3pt" o:ole="">
            <v:imagedata r:id="rId8" o:title=""/>
          </v:shape>
          <w:control r:id="rId492" w:name="DefaultOcxName823" w:shapeid="_x0000_i3080"/>
        </w:object>
      </w:r>
      <w:r>
        <w:rPr>
          <w:rFonts w:ascii="Arial" w:hAnsi="Arial" w:cs="Arial"/>
          <w:color w:val="575859"/>
          <w:sz w:val="21"/>
          <w:szCs w:val="21"/>
        </w:rPr>
        <w:t>C. SHA-4</w:t>
      </w:r>
    </w:p>
    <w:p w14:paraId="7DAA67B9" w14:textId="1A3AC154"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861F648">
          <v:shape id="_x0000_i3083" type="#_x0000_t75" style="width:20.15pt;height:18.3pt" o:ole="">
            <v:imagedata r:id="rId8" o:title=""/>
          </v:shape>
          <w:control r:id="rId493" w:name="DefaultOcxName833" w:shapeid="_x0000_i3083"/>
        </w:object>
      </w:r>
      <w:r>
        <w:rPr>
          <w:rFonts w:ascii="Arial" w:hAnsi="Arial" w:cs="Arial"/>
          <w:color w:val="575859"/>
          <w:sz w:val="21"/>
          <w:szCs w:val="21"/>
        </w:rPr>
        <w:t>D. SHA-5</w:t>
      </w:r>
    </w:p>
    <w:p w14:paraId="0D5A0DDC" w14:textId="7777777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52D268E4" w14:textId="77777777" w:rsidR="00162F83" w:rsidRDefault="00162F83" w:rsidP="00162F83">
      <w:pPr>
        <w:pStyle w:val="u4"/>
        <w:numPr>
          <w:ilvl w:val="0"/>
          <w:numId w:val="15"/>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22:</w:t>
      </w:r>
    </w:p>
    <w:p w14:paraId="6D0EE6F7" w14:textId="77777777" w:rsidR="00162F83" w:rsidRDefault="00162F83" w:rsidP="00162F83">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H</w:t>
      </w:r>
      <w:r>
        <w:rPr>
          <w:rFonts w:ascii="Cambria" w:hAnsi="Cambria" w:cs="Cambria"/>
          <w:color w:val="0C0C0C"/>
        </w:rPr>
        <w:t>ệ</w:t>
      </w:r>
      <w:r>
        <w:rPr>
          <w:rFonts w:ascii="Nunito" w:hAnsi="Nunito" w:cs="Arial"/>
          <w:color w:val="0C0C0C"/>
        </w:rPr>
        <w:t xml:space="preserve"> th</w:t>
      </w:r>
      <w:r>
        <w:rPr>
          <w:rFonts w:ascii="Cambria" w:hAnsi="Cambria" w:cs="Cambria"/>
          <w:color w:val="0C0C0C"/>
        </w:rPr>
        <w:t>ố</w:t>
      </w:r>
      <w:r>
        <w:rPr>
          <w:rFonts w:ascii="Nunito" w:hAnsi="Nunito" w:cs="Arial"/>
          <w:color w:val="0C0C0C"/>
        </w:rPr>
        <w:t>ng kh</w:t>
      </w:r>
      <w:r>
        <w:rPr>
          <w:rFonts w:ascii="Nunito" w:hAnsi="Nunito" w:cs="Nunito"/>
          <w:color w:val="0C0C0C"/>
        </w:rPr>
        <w:t>ó</w:t>
      </w:r>
      <w:r>
        <w:rPr>
          <w:rFonts w:ascii="Nunito" w:hAnsi="Nunito" w:cs="Arial"/>
          <w:color w:val="0C0C0C"/>
        </w:rPr>
        <w:t>a c</w:t>
      </w:r>
      <w:r>
        <w:rPr>
          <w:rFonts w:ascii="Nunito" w:hAnsi="Nunito" w:cs="Nunito"/>
          <w:color w:val="0C0C0C"/>
        </w:rPr>
        <w:t>ô</w:t>
      </w:r>
      <w:r>
        <w:rPr>
          <w:rFonts w:ascii="Nunito" w:hAnsi="Nunito" w:cs="Arial"/>
          <w:color w:val="0C0C0C"/>
        </w:rPr>
        <w:t>ng khai t</w:t>
      </w:r>
      <w:r>
        <w:rPr>
          <w:rFonts w:ascii="Cambria" w:hAnsi="Cambria" w:cs="Cambria"/>
          <w:color w:val="0C0C0C"/>
        </w:rPr>
        <w:t>ạ</w:t>
      </w:r>
      <w:r>
        <w:rPr>
          <w:rFonts w:ascii="Nunito" w:hAnsi="Nunito" w:cs="Arial"/>
          <w:color w:val="0C0C0C"/>
        </w:rPr>
        <w:t>o ra c</w:t>
      </w:r>
      <w:r>
        <w:rPr>
          <w:rFonts w:ascii="Nunito" w:hAnsi="Nunito" w:cs="Nunito"/>
          <w:color w:val="0C0C0C"/>
        </w:rPr>
        <w:t>á</w:t>
      </w:r>
      <w:r>
        <w:rPr>
          <w:rFonts w:ascii="Nunito" w:hAnsi="Nunito" w:cs="Arial"/>
          <w:color w:val="0C0C0C"/>
        </w:rPr>
        <w:t>c kh</w:t>
      </w:r>
      <w:r>
        <w:rPr>
          <w:rFonts w:ascii="Nunito" w:hAnsi="Nunito" w:cs="Nunito"/>
          <w:color w:val="0C0C0C"/>
        </w:rPr>
        <w:t>ó</w:t>
      </w:r>
      <w:r>
        <w:rPr>
          <w:rFonts w:ascii="Nunito" w:hAnsi="Nunito" w:cs="Arial"/>
          <w:color w:val="0C0C0C"/>
        </w:rPr>
        <w:t>a c</w:t>
      </w:r>
      <w:r>
        <w:rPr>
          <w:rFonts w:ascii="Nunito" w:hAnsi="Nunito" w:cs="Nunito"/>
          <w:color w:val="0C0C0C"/>
        </w:rPr>
        <w:t>ô</w:t>
      </w:r>
      <w:r>
        <w:rPr>
          <w:rFonts w:ascii="Nunito" w:hAnsi="Nunito" w:cs="Arial"/>
          <w:color w:val="0C0C0C"/>
        </w:rPr>
        <w:t>ng c</w:t>
      </w:r>
      <w:r>
        <w:rPr>
          <w:rFonts w:ascii="Cambria" w:hAnsi="Cambria" w:cs="Cambria"/>
          <w:color w:val="0C0C0C"/>
        </w:rPr>
        <w:t>ộ</w:t>
      </w:r>
      <w:r>
        <w:rPr>
          <w:rFonts w:ascii="Nunito" w:hAnsi="Nunito" w:cs="Arial"/>
          <w:color w:val="0C0C0C"/>
        </w:rPr>
        <w:t>ng ng</w:t>
      </w:r>
      <w:r>
        <w:rPr>
          <w:rFonts w:ascii="Cambria" w:hAnsi="Cambria" w:cs="Cambria"/>
          <w:color w:val="0C0C0C"/>
        </w:rPr>
        <w:t>ẫ</w:t>
      </w:r>
      <w:r>
        <w:rPr>
          <w:rFonts w:ascii="Nunito" w:hAnsi="Nunito" w:cs="Arial"/>
          <w:color w:val="0C0C0C"/>
        </w:rPr>
        <w:t>u nhi</w:t>
      </w:r>
      <w:r>
        <w:rPr>
          <w:rFonts w:ascii="Nunito" w:hAnsi="Nunito" w:cs="Nunito"/>
          <w:color w:val="0C0C0C"/>
        </w:rPr>
        <w:t>ê</w:t>
      </w:r>
      <w:r>
        <w:rPr>
          <w:rFonts w:ascii="Nunito" w:hAnsi="Nunito" w:cs="Arial"/>
          <w:color w:val="0C0C0C"/>
        </w:rPr>
        <w:t>n kh</w:t>
      </w:r>
      <w:r>
        <w:rPr>
          <w:rFonts w:ascii="Nunito" w:hAnsi="Nunito" w:cs="Nunito"/>
          <w:color w:val="0C0C0C"/>
        </w:rPr>
        <w:t>á</w:t>
      </w:r>
      <w:r>
        <w:rPr>
          <w:rFonts w:ascii="Nunito" w:hAnsi="Nunito" w:cs="Arial"/>
          <w:color w:val="0C0C0C"/>
        </w:rPr>
        <w:t>c nhau cho m</w:t>
      </w:r>
      <w:r>
        <w:rPr>
          <w:rFonts w:ascii="Cambria" w:hAnsi="Cambria" w:cs="Cambria"/>
          <w:color w:val="0C0C0C"/>
        </w:rPr>
        <w:t>ỗ</w:t>
      </w:r>
      <w:r>
        <w:rPr>
          <w:rFonts w:ascii="Nunito" w:hAnsi="Nunito" w:cs="Arial"/>
          <w:color w:val="0C0C0C"/>
        </w:rPr>
        <w:t>i phi</w:t>
      </w:r>
      <w:r>
        <w:rPr>
          <w:rFonts w:ascii="Nunito" w:hAnsi="Nunito" w:cs="Nunito"/>
          <w:color w:val="0C0C0C"/>
        </w:rPr>
        <w:t>ê</w:t>
      </w:r>
      <w:r>
        <w:rPr>
          <w:rFonts w:ascii="Nunito" w:hAnsi="Nunito" w:cs="Arial"/>
          <w:color w:val="0C0C0C"/>
        </w:rPr>
        <w:t xml:space="preserve">n </w:t>
      </w:r>
      <w:r>
        <w:rPr>
          <w:rFonts w:ascii="Cambria" w:hAnsi="Cambria" w:cs="Cambria"/>
          <w:color w:val="0C0C0C"/>
        </w:rPr>
        <w:t>đượ</w:t>
      </w:r>
      <w:r>
        <w:rPr>
          <w:rFonts w:ascii="Nunito" w:hAnsi="Nunito" w:cs="Arial"/>
          <w:color w:val="0C0C0C"/>
        </w:rPr>
        <w:t>c g</w:t>
      </w:r>
      <w:r>
        <w:rPr>
          <w:rFonts w:ascii="Cambria" w:hAnsi="Cambria" w:cs="Cambria"/>
          <w:color w:val="0C0C0C"/>
        </w:rPr>
        <w:t>ọ</w:t>
      </w:r>
      <w:r>
        <w:rPr>
          <w:rFonts w:ascii="Nunito" w:hAnsi="Nunito" w:cs="Arial"/>
          <w:color w:val="0C0C0C"/>
        </w:rPr>
        <w:t>i l</w:t>
      </w:r>
      <w:r>
        <w:rPr>
          <w:rFonts w:ascii="Nunito" w:hAnsi="Nunito" w:cs="Nunito"/>
          <w:color w:val="0C0C0C"/>
        </w:rPr>
        <w:t>à</w:t>
      </w:r>
      <w:r>
        <w:rPr>
          <w:rFonts w:ascii="Nunito" w:hAnsi="Nunito" w:cs="Arial"/>
          <w:color w:val="0C0C0C"/>
        </w:rPr>
        <w:t>:</w:t>
      </w:r>
    </w:p>
    <w:p w14:paraId="6FBF8066" w14:textId="44514034"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13231A6">
          <v:shape id="_x0000_i3086" type="#_x0000_t75" style="width:20.15pt;height:18.3pt" o:ole="">
            <v:imagedata r:id="rId8" o:title=""/>
          </v:shape>
          <w:control r:id="rId494" w:name="DefaultOcxName843" w:shapeid="_x0000_i3086"/>
        </w:object>
      </w:r>
      <w:r>
        <w:rPr>
          <w:rFonts w:ascii="Arial" w:hAnsi="Arial" w:cs="Arial"/>
          <w:color w:val="575859"/>
          <w:sz w:val="21"/>
          <w:szCs w:val="21"/>
        </w:rPr>
        <w:t>A. Perfect forward secrecy</w:t>
      </w:r>
    </w:p>
    <w:p w14:paraId="20ADADD6" w14:textId="189BB646"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5DA79321">
          <v:shape id="_x0000_i3089" type="#_x0000_t75" style="width:20.15pt;height:18.3pt" o:ole="">
            <v:imagedata r:id="rId8" o:title=""/>
          </v:shape>
          <w:control r:id="rId495" w:name="DefaultOcxName853" w:shapeid="_x0000_i3089"/>
        </w:object>
      </w:r>
      <w:r>
        <w:rPr>
          <w:rFonts w:ascii="Arial" w:hAnsi="Arial" w:cs="Arial"/>
          <w:color w:val="575859"/>
          <w:sz w:val="21"/>
          <w:szCs w:val="21"/>
        </w:rPr>
        <w:t>B. Trao đổi khóa công khai (PKE) </w:t>
      </w:r>
    </w:p>
    <w:p w14:paraId="41F2AA0F" w14:textId="6476F326"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0C4536D">
          <v:shape id="_x0000_i3092" type="#_x0000_t75" style="width:20.15pt;height:18.3pt" o:ole="">
            <v:imagedata r:id="rId8" o:title=""/>
          </v:shape>
          <w:control r:id="rId496" w:name="DefaultOcxName863" w:shapeid="_x0000_i3092"/>
        </w:object>
      </w:r>
      <w:r>
        <w:rPr>
          <w:rFonts w:ascii="Arial" w:hAnsi="Arial" w:cs="Arial"/>
          <w:color w:val="575859"/>
          <w:sz w:val="21"/>
          <w:szCs w:val="21"/>
        </w:rPr>
        <w:t>C. Elliptic Curve Diffie-Hellman (ECDH)</w:t>
      </w:r>
    </w:p>
    <w:p w14:paraId="1572C796" w14:textId="5EBB869B"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6C1286F">
          <v:shape id="_x0000_i3095" type="#_x0000_t75" style="width:20.15pt;height:18.3pt" o:ole="">
            <v:imagedata r:id="rId8" o:title=""/>
          </v:shape>
          <w:control r:id="rId497" w:name="DefaultOcxName873" w:shapeid="_x0000_i3095"/>
        </w:object>
      </w:r>
      <w:r>
        <w:rPr>
          <w:rFonts w:ascii="Arial" w:hAnsi="Arial" w:cs="Arial"/>
          <w:color w:val="575859"/>
          <w:sz w:val="21"/>
          <w:szCs w:val="21"/>
        </w:rPr>
        <w:t>D. Diffie-Hellman (DH</w:t>
      </w:r>
    </w:p>
    <w:p w14:paraId="6F5F7991" w14:textId="7777777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3CC792BB" w14:textId="77777777" w:rsidR="00162F83" w:rsidRDefault="00162F83" w:rsidP="00162F83">
      <w:pPr>
        <w:pStyle w:val="u4"/>
        <w:numPr>
          <w:ilvl w:val="0"/>
          <w:numId w:val="15"/>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23:</w:t>
      </w:r>
    </w:p>
    <w:p w14:paraId="4F54EEDE" w14:textId="77777777" w:rsidR="00162F83" w:rsidRDefault="00162F83" w:rsidP="00162F83">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Cambria" w:hAnsi="Cambria" w:cs="Cambria"/>
          <w:color w:val="0C0C0C"/>
        </w:rPr>
        <w:t>Đ</w:t>
      </w:r>
      <w:r>
        <w:rPr>
          <w:rFonts w:ascii="Nunito" w:hAnsi="Nunito" w:cs="Arial"/>
          <w:color w:val="0C0C0C"/>
        </w:rPr>
        <w:t>i</w:t>
      </w:r>
      <w:r>
        <w:rPr>
          <w:rFonts w:ascii="Cambria" w:hAnsi="Cambria" w:cs="Cambria"/>
          <w:color w:val="0C0C0C"/>
        </w:rPr>
        <w:t>ề</w:t>
      </w:r>
      <w:r>
        <w:rPr>
          <w:rFonts w:ascii="Nunito" w:hAnsi="Nunito" w:cs="Arial"/>
          <w:color w:val="0C0C0C"/>
        </w:rPr>
        <w:t>u n</w:t>
      </w:r>
      <w:r>
        <w:rPr>
          <w:rFonts w:ascii="Nunito" w:hAnsi="Nunito" w:cs="Nunito"/>
          <w:color w:val="0C0C0C"/>
        </w:rPr>
        <w:t>à</w:t>
      </w:r>
      <w:r>
        <w:rPr>
          <w:rFonts w:ascii="Nunito" w:hAnsi="Nunito" w:cs="Arial"/>
          <w:color w:val="0C0C0C"/>
        </w:rPr>
        <w:t>o trong s</w:t>
      </w:r>
      <w:r>
        <w:rPr>
          <w:rFonts w:ascii="Cambria" w:hAnsi="Cambria" w:cs="Cambria"/>
          <w:color w:val="0C0C0C"/>
        </w:rPr>
        <w:t>ố</w:t>
      </w:r>
      <w:r>
        <w:rPr>
          <w:rFonts w:ascii="Nunito" w:hAnsi="Nunito" w:cs="Arial"/>
          <w:color w:val="0C0C0C"/>
        </w:rPr>
        <w:t xml:space="preserve"> n</w:t>
      </w:r>
      <w:r>
        <w:rPr>
          <w:rFonts w:ascii="Nunito" w:hAnsi="Nunito" w:cs="Nunito"/>
          <w:color w:val="0C0C0C"/>
        </w:rPr>
        <w:t>à</w:t>
      </w:r>
      <w:r>
        <w:rPr>
          <w:rFonts w:ascii="Nunito" w:hAnsi="Nunito" w:cs="Arial"/>
          <w:color w:val="0C0C0C"/>
        </w:rPr>
        <w:t>y KH</w:t>
      </w:r>
      <w:r>
        <w:rPr>
          <w:rFonts w:ascii="Nunito" w:hAnsi="Nunito" w:cs="Nunito"/>
          <w:color w:val="0C0C0C"/>
        </w:rPr>
        <w:t>Ô</w:t>
      </w:r>
      <w:r>
        <w:rPr>
          <w:rFonts w:ascii="Nunito" w:hAnsi="Nunito" w:cs="Arial"/>
          <w:color w:val="0C0C0C"/>
        </w:rPr>
        <w:t>NG ph</w:t>
      </w:r>
      <w:r>
        <w:rPr>
          <w:rFonts w:ascii="Cambria" w:hAnsi="Cambria" w:cs="Cambria"/>
          <w:color w:val="0C0C0C"/>
        </w:rPr>
        <w:t>ả</w:t>
      </w:r>
      <w:r>
        <w:rPr>
          <w:rFonts w:ascii="Nunito" w:hAnsi="Nunito" w:cs="Arial"/>
          <w:color w:val="0C0C0C"/>
        </w:rPr>
        <w:t>i l</w:t>
      </w:r>
      <w:r>
        <w:rPr>
          <w:rFonts w:ascii="Nunito" w:hAnsi="Nunito" w:cs="Nunito"/>
          <w:color w:val="0C0C0C"/>
        </w:rPr>
        <w:t>à</w:t>
      </w:r>
      <w:r>
        <w:rPr>
          <w:rFonts w:ascii="Nunito" w:hAnsi="Nunito" w:cs="Arial"/>
          <w:color w:val="0C0C0C"/>
        </w:rPr>
        <w:t xml:space="preserve"> l</w:t>
      </w:r>
      <w:r>
        <w:rPr>
          <w:rFonts w:ascii="Nunito" w:hAnsi="Nunito" w:cs="Nunito"/>
          <w:color w:val="0C0C0C"/>
        </w:rPr>
        <w:t>ý</w:t>
      </w:r>
      <w:r>
        <w:rPr>
          <w:rFonts w:ascii="Nunito" w:hAnsi="Nunito" w:cs="Arial"/>
          <w:color w:val="0C0C0C"/>
        </w:rPr>
        <w:t xml:space="preserve"> do t</w:t>
      </w:r>
      <w:r>
        <w:rPr>
          <w:rFonts w:ascii="Cambria" w:hAnsi="Cambria" w:cs="Cambria"/>
          <w:color w:val="0C0C0C"/>
        </w:rPr>
        <w:t>ạ</w:t>
      </w:r>
      <w:r>
        <w:rPr>
          <w:rFonts w:ascii="Nunito" w:hAnsi="Nunito" w:cs="Arial"/>
          <w:color w:val="0C0C0C"/>
        </w:rPr>
        <w:t>i sao vi</w:t>
      </w:r>
      <w:r>
        <w:rPr>
          <w:rFonts w:ascii="Cambria" w:hAnsi="Cambria" w:cs="Cambria"/>
          <w:color w:val="0C0C0C"/>
        </w:rPr>
        <w:t>ệ</w:t>
      </w:r>
      <w:r>
        <w:rPr>
          <w:rFonts w:ascii="Nunito" w:hAnsi="Nunito" w:cs="Arial"/>
          <w:color w:val="0C0C0C"/>
        </w:rPr>
        <w:t>c b</w:t>
      </w:r>
      <w:r>
        <w:rPr>
          <w:rFonts w:ascii="Cambria" w:hAnsi="Cambria" w:cs="Cambria"/>
          <w:color w:val="0C0C0C"/>
        </w:rPr>
        <w:t>ả</w:t>
      </w:r>
      <w:r>
        <w:rPr>
          <w:rFonts w:ascii="Nunito" w:hAnsi="Nunito" w:cs="Arial"/>
          <w:color w:val="0C0C0C"/>
        </w:rPr>
        <w:t>o m</w:t>
      </w:r>
      <w:r>
        <w:rPr>
          <w:rFonts w:ascii="Cambria" w:hAnsi="Cambria" w:cs="Cambria"/>
          <w:color w:val="0C0C0C"/>
        </w:rPr>
        <w:t>ậ</w:t>
      </w:r>
      <w:r>
        <w:rPr>
          <w:rFonts w:ascii="Nunito" w:hAnsi="Nunito" w:cs="Arial"/>
          <w:color w:val="0C0C0C"/>
        </w:rPr>
        <w:t>t c</w:t>
      </w:r>
      <w:r>
        <w:rPr>
          <w:rFonts w:ascii="Nunito" w:hAnsi="Nunito" w:cs="Nunito"/>
          <w:color w:val="0C0C0C"/>
        </w:rPr>
        <w:t>á</w:t>
      </w:r>
      <w:r>
        <w:rPr>
          <w:rFonts w:ascii="Nunito" w:hAnsi="Nunito" w:cs="Arial"/>
          <w:color w:val="0C0C0C"/>
        </w:rPr>
        <w:t xml:space="preserve">c </w:t>
      </w:r>
      <w:r>
        <w:rPr>
          <w:rFonts w:ascii="Cambria" w:hAnsi="Cambria" w:cs="Cambria"/>
          <w:color w:val="0C0C0C"/>
        </w:rPr>
        <w:t>ứ</w:t>
      </w:r>
      <w:r>
        <w:rPr>
          <w:rFonts w:ascii="Nunito" w:hAnsi="Nunito" w:cs="Arial"/>
          <w:color w:val="0C0C0C"/>
        </w:rPr>
        <w:t>ng d</w:t>
      </w:r>
      <w:r>
        <w:rPr>
          <w:rFonts w:ascii="Cambria" w:hAnsi="Cambria" w:cs="Cambria"/>
          <w:color w:val="0C0C0C"/>
        </w:rPr>
        <w:t>ụ</w:t>
      </w:r>
      <w:r>
        <w:rPr>
          <w:rFonts w:ascii="Nunito" w:hAnsi="Nunito" w:cs="Arial"/>
          <w:color w:val="0C0C0C"/>
        </w:rPr>
        <w:t>ng web ph</w:t>
      </w:r>
      <w:r>
        <w:rPr>
          <w:rFonts w:ascii="Nunito" w:hAnsi="Nunito" w:cs="Nunito"/>
          <w:color w:val="0C0C0C"/>
        </w:rPr>
        <w:t>í</w:t>
      </w:r>
      <w:r>
        <w:rPr>
          <w:rFonts w:ascii="Nunito" w:hAnsi="Nunito" w:cs="Arial"/>
          <w:color w:val="0C0C0C"/>
        </w:rPr>
        <w:t>a m</w:t>
      </w:r>
      <w:r>
        <w:rPr>
          <w:rFonts w:ascii="Nunito" w:hAnsi="Nunito" w:cs="Nunito"/>
          <w:color w:val="0C0C0C"/>
        </w:rPr>
        <w:t>á</w:t>
      </w:r>
      <w:r>
        <w:rPr>
          <w:rFonts w:ascii="Nunito" w:hAnsi="Nunito" w:cs="Arial"/>
          <w:color w:val="0C0C0C"/>
        </w:rPr>
        <w:t>y ch</w:t>
      </w:r>
      <w:r>
        <w:rPr>
          <w:rFonts w:ascii="Cambria" w:hAnsi="Cambria" w:cs="Cambria"/>
          <w:color w:val="0C0C0C"/>
        </w:rPr>
        <w:t>ủ</w:t>
      </w:r>
      <w:r>
        <w:rPr>
          <w:rFonts w:ascii="Nunito" w:hAnsi="Nunito" w:cs="Arial"/>
          <w:color w:val="0C0C0C"/>
        </w:rPr>
        <w:t xml:space="preserve"> l</w:t>
      </w:r>
      <w:r>
        <w:rPr>
          <w:rFonts w:ascii="Nunito" w:hAnsi="Nunito" w:cs="Nunito"/>
          <w:color w:val="0C0C0C"/>
        </w:rPr>
        <w:t>à</w:t>
      </w:r>
      <w:r>
        <w:rPr>
          <w:rFonts w:ascii="Nunito" w:hAnsi="Nunito" w:cs="Arial"/>
          <w:color w:val="0C0C0C"/>
        </w:rPr>
        <w:t xml:space="preserve"> kh</w:t>
      </w:r>
      <w:r>
        <w:rPr>
          <w:rFonts w:ascii="Nunito" w:hAnsi="Nunito" w:cs="Nunito"/>
          <w:color w:val="0C0C0C"/>
        </w:rPr>
        <w:t>ó</w:t>
      </w:r>
      <w:r>
        <w:rPr>
          <w:rFonts w:ascii="Nunito" w:hAnsi="Nunito" w:cs="Arial"/>
          <w:color w:val="0C0C0C"/>
        </w:rPr>
        <w:t>?</w:t>
      </w:r>
    </w:p>
    <w:p w14:paraId="085C99D0" w14:textId="3D9A98D2"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B38E7C4">
          <v:shape id="_x0000_i3098" type="#_x0000_t75" style="width:20.15pt;height:18.3pt" o:ole="">
            <v:imagedata r:id="rId8" o:title=""/>
          </v:shape>
          <w:control r:id="rId498" w:name="DefaultOcxName883" w:shapeid="_x0000_i3098"/>
        </w:object>
      </w:r>
      <w:r>
        <w:rPr>
          <w:rFonts w:ascii="Arial" w:hAnsi="Arial" w:cs="Arial"/>
          <w:color w:val="575859"/>
          <w:sz w:val="21"/>
          <w:szCs w:val="21"/>
        </w:rPr>
        <w:t>A. Các bộ vi xử lý trên máy khách nhỏ hơn trên các máy chủ web và do đó chúng dễ bảo vệ hơn</w:t>
      </w:r>
    </w:p>
    <w:p w14:paraId="638567E6" w14:textId="76C70DE4"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1202D73">
          <v:shape id="_x0000_i3101" type="#_x0000_t75" style="width:20.15pt;height:18.3pt" o:ole="">
            <v:imagedata r:id="rId8" o:title=""/>
          </v:shape>
          <w:control r:id="rId499" w:name="DefaultOcxName893" w:shapeid="_x0000_i3101"/>
        </w:object>
      </w:r>
      <w:r>
        <w:rPr>
          <w:rFonts w:ascii="Arial" w:hAnsi="Arial" w:cs="Arial"/>
          <w:color w:val="575859"/>
          <w:sz w:val="21"/>
          <w:szCs w:val="21"/>
        </w:rPr>
        <w:t>B. Mặc dù các thiết bị bảo mật mạng truyền thống có thể chặn các cuộc tấn công mạng truyền thống, chúng không thể luôn chặn các cuộc tấn công ứng dụng web. Nhiều cuộc tấn công ứng dụng web khai thác lỗ hổng chưa biết trước đó</w:t>
      </w:r>
    </w:p>
    <w:p w14:paraId="0FEFCA42" w14:textId="377DA0BA"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lastRenderedPageBreak/>
        <w:object w:dxaOrig="225" w:dyaOrig="225" w14:anchorId="1A7C4B7A">
          <v:shape id="_x0000_i3104" type="#_x0000_t75" style="width:20.15pt;height:18.3pt" o:ole="">
            <v:imagedata r:id="rId8" o:title=""/>
          </v:shape>
          <w:control r:id="rId500" w:name="DefaultOcxName903" w:shapeid="_x0000_i3104"/>
        </w:object>
      </w:r>
      <w:r>
        <w:rPr>
          <w:rFonts w:ascii="Arial" w:hAnsi="Arial" w:cs="Arial"/>
          <w:color w:val="575859"/>
          <w:sz w:val="21"/>
          <w:szCs w:val="21"/>
        </w:rPr>
        <w:t>C. Bằng cách thiết kế các ứng dụng web phía máy chủ động, chấp nhận đầu vào của người dùng có thể chứa mã độc</w:t>
      </w:r>
    </w:p>
    <w:p w14:paraId="7D2F086F" w14:textId="7777777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10638EF3" w14:textId="77777777" w:rsidR="00162F83" w:rsidRDefault="00162F83" w:rsidP="00162F83">
      <w:pPr>
        <w:pStyle w:val="u4"/>
        <w:numPr>
          <w:ilvl w:val="0"/>
          <w:numId w:val="15"/>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24:</w:t>
      </w:r>
    </w:p>
    <w:p w14:paraId="566FC73C" w14:textId="77777777" w:rsidR="00162F83" w:rsidRDefault="00162F83" w:rsidP="00162F83">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Tuyên b</w:t>
      </w:r>
      <w:r>
        <w:rPr>
          <w:rFonts w:ascii="Cambria" w:hAnsi="Cambria" w:cs="Cambria"/>
          <w:color w:val="0C0C0C"/>
        </w:rPr>
        <w:t>ố</w:t>
      </w:r>
      <w:r>
        <w:rPr>
          <w:rFonts w:ascii="Nunito" w:hAnsi="Nunito" w:cs="Arial"/>
          <w:color w:val="0C0C0C"/>
        </w:rPr>
        <w:t xml:space="preserve"> n</w:t>
      </w:r>
      <w:r>
        <w:rPr>
          <w:rFonts w:ascii="Nunito" w:hAnsi="Nunito" w:cs="Nunito"/>
          <w:color w:val="0C0C0C"/>
        </w:rPr>
        <w:t>à</w:t>
      </w:r>
      <w:r>
        <w:rPr>
          <w:rFonts w:ascii="Nunito" w:hAnsi="Nunito" w:cs="Arial"/>
          <w:color w:val="0C0C0C"/>
        </w:rPr>
        <w:t>o l</w:t>
      </w:r>
      <w:r>
        <w:rPr>
          <w:rFonts w:ascii="Nunito" w:hAnsi="Nunito" w:cs="Nunito"/>
          <w:color w:val="0C0C0C"/>
        </w:rPr>
        <w:t>à</w:t>
      </w:r>
      <w:r>
        <w:rPr>
          <w:rFonts w:ascii="Nunito" w:hAnsi="Nunito" w:cs="Arial"/>
          <w:color w:val="0C0C0C"/>
        </w:rPr>
        <w:t xml:space="preserve"> ch</w:t>
      </w:r>
      <w:r>
        <w:rPr>
          <w:rFonts w:ascii="Nunito" w:hAnsi="Nunito" w:cs="Nunito"/>
          <w:color w:val="0C0C0C"/>
        </w:rPr>
        <w:t>í</w:t>
      </w:r>
      <w:r>
        <w:rPr>
          <w:rFonts w:ascii="Nunito" w:hAnsi="Nunito" w:cs="Arial"/>
          <w:color w:val="0C0C0C"/>
        </w:rPr>
        <w:t>nh x</w:t>
      </w:r>
      <w:r>
        <w:rPr>
          <w:rFonts w:ascii="Nunito" w:hAnsi="Nunito" w:cs="Nunito"/>
          <w:color w:val="0C0C0C"/>
        </w:rPr>
        <w:t>á</w:t>
      </w:r>
      <w:r>
        <w:rPr>
          <w:rFonts w:ascii="Nunito" w:hAnsi="Nunito" w:cs="Arial"/>
          <w:color w:val="0C0C0C"/>
        </w:rPr>
        <w:t>c v</w:t>
      </w:r>
      <w:r>
        <w:rPr>
          <w:rFonts w:ascii="Cambria" w:hAnsi="Cambria" w:cs="Cambria"/>
          <w:color w:val="0C0C0C"/>
        </w:rPr>
        <w:t>ề</w:t>
      </w:r>
      <w:r>
        <w:rPr>
          <w:rFonts w:ascii="Nunito" w:hAnsi="Nunito" w:cs="Arial"/>
          <w:color w:val="0C0C0C"/>
        </w:rPr>
        <w:t xml:space="preserve"> l</w:t>
      </w:r>
      <w:r>
        <w:rPr>
          <w:rFonts w:ascii="Nunito" w:hAnsi="Nunito" w:cs="Nunito"/>
          <w:color w:val="0C0C0C"/>
        </w:rPr>
        <w:t>ý</w:t>
      </w:r>
      <w:r>
        <w:rPr>
          <w:rFonts w:ascii="Nunito" w:hAnsi="Nunito" w:cs="Arial"/>
          <w:color w:val="0C0C0C"/>
        </w:rPr>
        <w:t xml:space="preserve"> do t</w:t>
      </w:r>
      <w:r>
        <w:rPr>
          <w:rFonts w:ascii="Cambria" w:hAnsi="Cambria" w:cs="Cambria"/>
          <w:color w:val="0C0C0C"/>
        </w:rPr>
        <w:t>ạ</w:t>
      </w:r>
      <w:r>
        <w:rPr>
          <w:rFonts w:ascii="Nunito" w:hAnsi="Nunito" w:cs="Arial"/>
          <w:color w:val="0C0C0C"/>
        </w:rPr>
        <w:t>i sao c</w:t>
      </w:r>
      <w:r>
        <w:rPr>
          <w:rFonts w:ascii="Nunito" w:hAnsi="Nunito" w:cs="Nunito"/>
          <w:color w:val="0C0C0C"/>
        </w:rPr>
        <w:t>á</w:t>
      </w:r>
      <w:r>
        <w:rPr>
          <w:rFonts w:ascii="Nunito" w:hAnsi="Nunito" w:cs="Arial"/>
          <w:color w:val="0C0C0C"/>
        </w:rPr>
        <w:t>c thi</w:t>
      </w:r>
      <w:r>
        <w:rPr>
          <w:rFonts w:ascii="Cambria" w:hAnsi="Cambria" w:cs="Cambria"/>
          <w:color w:val="0C0C0C"/>
        </w:rPr>
        <w:t>ế</w:t>
      </w:r>
      <w:r>
        <w:rPr>
          <w:rFonts w:ascii="Nunito" w:hAnsi="Nunito" w:cs="Arial"/>
          <w:color w:val="0C0C0C"/>
        </w:rPr>
        <w:t>t b</w:t>
      </w:r>
      <w:r>
        <w:rPr>
          <w:rFonts w:ascii="Cambria" w:hAnsi="Cambria" w:cs="Cambria"/>
          <w:color w:val="0C0C0C"/>
        </w:rPr>
        <w:t>ị</w:t>
      </w:r>
      <w:r>
        <w:rPr>
          <w:rFonts w:ascii="Nunito" w:hAnsi="Nunito" w:cs="Arial"/>
          <w:color w:val="0C0C0C"/>
        </w:rPr>
        <w:t xml:space="preserve"> b</w:t>
      </w:r>
      <w:r>
        <w:rPr>
          <w:rFonts w:ascii="Cambria" w:hAnsi="Cambria" w:cs="Cambria"/>
          <w:color w:val="0C0C0C"/>
        </w:rPr>
        <w:t>ả</w:t>
      </w:r>
      <w:r>
        <w:rPr>
          <w:rFonts w:ascii="Nunito" w:hAnsi="Nunito" w:cs="Arial"/>
          <w:color w:val="0C0C0C"/>
        </w:rPr>
        <w:t>o m</w:t>
      </w:r>
      <w:r>
        <w:rPr>
          <w:rFonts w:ascii="Cambria" w:hAnsi="Cambria" w:cs="Cambria"/>
          <w:color w:val="0C0C0C"/>
        </w:rPr>
        <w:t>ậ</w:t>
      </w:r>
      <w:r>
        <w:rPr>
          <w:rFonts w:ascii="Nunito" w:hAnsi="Nunito" w:cs="Arial"/>
          <w:color w:val="0C0C0C"/>
        </w:rPr>
        <w:t>t m</w:t>
      </w:r>
      <w:r>
        <w:rPr>
          <w:rFonts w:ascii="Cambria" w:hAnsi="Cambria" w:cs="Cambria"/>
          <w:color w:val="0C0C0C"/>
        </w:rPr>
        <w:t>ạ</w:t>
      </w:r>
      <w:r>
        <w:rPr>
          <w:rFonts w:ascii="Nunito" w:hAnsi="Nunito" w:cs="Arial"/>
          <w:color w:val="0C0C0C"/>
        </w:rPr>
        <w:t>ng truy</w:t>
      </w:r>
      <w:r>
        <w:rPr>
          <w:rFonts w:ascii="Cambria" w:hAnsi="Cambria" w:cs="Cambria"/>
          <w:color w:val="0C0C0C"/>
        </w:rPr>
        <w:t>ề</w:t>
      </w:r>
      <w:r>
        <w:rPr>
          <w:rFonts w:ascii="Nunito" w:hAnsi="Nunito" w:cs="Arial"/>
          <w:color w:val="0C0C0C"/>
        </w:rPr>
        <w:t>n th</w:t>
      </w:r>
      <w:r>
        <w:rPr>
          <w:rFonts w:ascii="Cambria" w:hAnsi="Cambria" w:cs="Cambria"/>
          <w:color w:val="0C0C0C"/>
        </w:rPr>
        <w:t>ố</w:t>
      </w:r>
      <w:r>
        <w:rPr>
          <w:rFonts w:ascii="Nunito" w:hAnsi="Nunito" w:cs="Arial"/>
          <w:color w:val="0C0C0C"/>
        </w:rPr>
        <w:t>ng kh</w:t>
      </w:r>
      <w:r>
        <w:rPr>
          <w:rFonts w:ascii="Nunito" w:hAnsi="Nunito" w:cs="Nunito"/>
          <w:color w:val="0C0C0C"/>
        </w:rPr>
        <w:t>ô</w:t>
      </w:r>
      <w:r>
        <w:rPr>
          <w:rFonts w:ascii="Nunito" w:hAnsi="Nunito" w:cs="Arial"/>
          <w:color w:val="0C0C0C"/>
        </w:rPr>
        <w:t>ng th</w:t>
      </w:r>
      <w:r>
        <w:rPr>
          <w:rFonts w:ascii="Cambria" w:hAnsi="Cambria" w:cs="Cambria"/>
          <w:color w:val="0C0C0C"/>
        </w:rPr>
        <w:t>ể</w:t>
      </w:r>
      <w:r>
        <w:rPr>
          <w:rFonts w:ascii="Nunito" w:hAnsi="Nunito" w:cs="Arial"/>
          <w:color w:val="0C0C0C"/>
        </w:rPr>
        <w:t xml:space="preserve"> </w:t>
      </w:r>
      <w:r>
        <w:rPr>
          <w:rFonts w:ascii="Cambria" w:hAnsi="Cambria" w:cs="Cambria"/>
          <w:color w:val="0C0C0C"/>
        </w:rPr>
        <w:t>đượ</w:t>
      </w:r>
      <w:r>
        <w:rPr>
          <w:rFonts w:ascii="Nunito" w:hAnsi="Nunito" w:cs="Arial"/>
          <w:color w:val="0C0C0C"/>
        </w:rPr>
        <w:t>c s</w:t>
      </w:r>
      <w:r>
        <w:rPr>
          <w:rFonts w:ascii="Cambria" w:hAnsi="Cambria" w:cs="Cambria"/>
          <w:color w:val="0C0C0C"/>
        </w:rPr>
        <w:t>ử</w:t>
      </w:r>
      <w:r>
        <w:rPr>
          <w:rFonts w:ascii="Nunito" w:hAnsi="Nunito" w:cs="Arial"/>
          <w:color w:val="0C0C0C"/>
        </w:rPr>
        <w:t xml:space="preserve"> d</w:t>
      </w:r>
      <w:r>
        <w:rPr>
          <w:rFonts w:ascii="Cambria" w:hAnsi="Cambria" w:cs="Cambria"/>
          <w:color w:val="0C0C0C"/>
        </w:rPr>
        <w:t>ụ</w:t>
      </w:r>
      <w:r>
        <w:rPr>
          <w:rFonts w:ascii="Nunito" w:hAnsi="Nunito" w:cs="Arial"/>
          <w:color w:val="0C0C0C"/>
        </w:rPr>
        <w:t xml:space="preserve">ng </w:t>
      </w:r>
      <w:r>
        <w:rPr>
          <w:rFonts w:ascii="Cambria" w:hAnsi="Cambria" w:cs="Cambria"/>
          <w:color w:val="0C0C0C"/>
        </w:rPr>
        <w:t>để</w:t>
      </w:r>
      <w:r>
        <w:rPr>
          <w:rFonts w:ascii="Nunito" w:hAnsi="Nunito" w:cs="Arial"/>
          <w:color w:val="0C0C0C"/>
        </w:rPr>
        <w:t xml:space="preserve"> ch</w:t>
      </w:r>
      <w:r>
        <w:rPr>
          <w:rFonts w:ascii="Cambria" w:hAnsi="Cambria" w:cs="Cambria"/>
          <w:color w:val="0C0C0C"/>
        </w:rPr>
        <w:t>ặ</w:t>
      </w:r>
      <w:r>
        <w:rPr>
          <w:rFonts w:ascii="Nunito" w:hAnsi="Nunito" w:cs="Arial"/>
          <w:color w:val="0C0C0C"/>
        </w:rPr>
        <w:t>n c</w:t>
      </w:r>
      <w:r>
        <w:rPr>
          <w:rFonts w:ascii="Nunito" w:hAnsi="Nunito" w:cs="Nunito"/>
          <w:color w:val="0C0C0C"/>
        </w:rPr>
        <w:t>á</w:t>
      </w:r>
      <w:r>
        <w:rPr>
          <w:rFonts w:ascii="Nunito" w:hAnsi="Nunito" w:cs="Arial"/>
          <w:color w:val="0C0C0C"/>
        </w:rPr>
        <w:t>c cu</w:t>
      </w:r>
      <w:r>
        <w:rPr>
          <w:rFonts w:ascii="Cambria" w:hAnsi="Cambria" w:cs="Cambria"/>
          <w:color w:val="0C0C0C"/>
        </w:rPr>
        <w:t>ộ</w:t>
      </w:r>
      <w:r>
        <w:rPr>
          <w:rFonts w:ascii="Nunito" w:hAnsi="Nunito" w:cs="Arial"/>
          <w:color w:val="0C0C0C"/>
        </w:rPr>
        <w:t>c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 xml:space="preserve">ng </w:t>
      </w:r>
      <w:r>
        <w:rPr>
          <w:rFonts w:ascii="Cambria" w:hAnsi="Cambria" w:cs="Cambria"/>
          <w:color w:val="0C0C0C"/>
        </w:rPr>
        <w:t>ứ</w:t>
      </w:r>
      <w:r>
        <w:rPr>
          <w:rFonts w:ascii="Nunito" w:hAnsi="Nunito" w:cs="Arial"/>
          <w:color w:val="0C0C0C"/>
        </w:rPr>
        <w:t>ng d</w:t>
      </w:r>
      <w:r>
        <w:rPr>
          <w:rFonts w:ascii="Cambria" w:hAnsi="Cambria" w:cs="Cambria"/>
          <w:color w:val="0C0C0C"/>
        </w:rPr>
        <w:t>ụ</w:t>
      </w:r>
      <w:r>
        <w:rPr>
          <w:rFonts w:ascii="Nunito" w:hAnsi="Nunito" w:cs="Arial"/>
          <w:color w:val="0C0C0C"/>
        </w:rPr>
        <w:t>ng web?</w:t>
      </w:r>
    </w:p>
    <w:p w14:paraId="193B232A" w14:textId="063CAC1A"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D6851BA">
          <v:shape id="_x0000_i3107" type="#_x0000_t75" style="width:20.15pt;height:18.3pt" o:ole="">
            <v:imagedata r:id="rId8" o:title=""/>
          </v:shape>
          <w:control r:id="rId501" w:name="DefaultOcxName916" w:shapeid="_x0000_i3107"/>
        </w:object>
      </w:r>
      <w:r>
        <w:rPr>
          <w:rFonts w:ascii="Arial" w:hAnsi="Arial" w:cs="Arial"/>
          <w:color w:val="575859"/>
          <w:sz w:val="21"/>
          <w:szCs w:val="21"/>
        </w:rPr>
        <w:t>A. Các thiết bị bảo mật mạng truyền thống bỏ qua nội dung lưu lượng HTTP, là phương tiện tấn công ứng dụng web</w:t>
      </w:r>
    </w:p>
    <w:p w14:paraId="0CC0B7FC" w14:textId="35B46E1C"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6140E36">
          <v:shape id="_x0000_i3110" type="#_x0000_t75" style="width:20.15pt;height:18.3pt" o:ole="">
            <v:imagedata r:id="rId8" o:title=""/>
          </v:shape>
          <w:control r:id="rId502" w:name="DefaultOcxName923" w:shapeid="_x0000_i3110"/>
        </w:object>
      </w:r>
      <w:r>
        <w:rPr>
          <w:rFonts w:ascii="Arial" w:hAnsi="Arial" w:cs="Arial"/>
          <w:color w:val="575859"/>
          <w:sz w:val="21"/>
          <w:szCs w:val="21"/>
        </w:rPr>
        <w:t>B. Các cuộc tấn công ứng dụng web sử dụng các trình duyệt web không thể được điều khiển trên máy tính cục bộ</w:t>
      </w:r>
    </w:p>
    <w:p w14:paraId="585EFB16" w14:textId="0DFE152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A71E597">
          <v:shape id="_x0000_i3113" type="#_x0000_t75" style="width:20.15pt;height:18.3pt" o:ole="">
            <v:imagedata r:id="rId8" o:title=""/>
          </v:shape>
          <w:control r:id="rId503" w:name="DefaultOcxName933" w:shapeid="_x0000_i3113"/>
        </w:object>
      </w:r>
      <w:r>
        <w:rPr>
          <w:rFonts w:ascii="Arial" w:hAnsi="Arial" w:cs="Arial"/>
          <w:color w:val="575859"/>
          <w:sz w:val="21"/>
          <w:szCs w:val="21"/>
        </w:rPr>
        <w:t>C. Các thiết bị bảo mật mạng không thể ngăn chặn các cuộc tấn công từ tài nguyên web</w:t>
      </w:r>
    </w:p>
    <w:p w14:paraId="4ED37234" w14:textId="65129C79"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E819FA2">
          <v:shape id="_x0000_i3116" type="#_x0000_t75" style="width:20.15pt;height:18.3pt" o:ole="">
            <v:imagedata r:id="rId8" o:title=""/>
          </v:shape>
          <w:control r:id="rId504" w:name="DefaultOcxName943" w:shapeid="_x0000_i3116"/>
        </w:object>
      </w:r>
      <w:r>
        <w:rPr>
          <w:rFonts w:ascii="Arial" w:hAnsi="Arial" w:cs="Arial"/>
          <w:color w:val="575859"/>
          <w:sz w:val="21"/>
          <w:szCs w:val="21"/>
        </w:rPr>
        <w:t>D. Tính chất phức tạp của TCP / IP cho phép quá nhiều lần ping bị chặn</w:t>
      </w:r>
    </w:p>
    <w:p w14:paraId="20D10E5B" w14:textId="77777777" w:rsidR="00162F83" w:rsidRDefault="00162F83" w:rsidP="00162F83">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0F208E41" w14:textId="77777777" w:rsidR="00162F83" w:rsidRDefault="00162F83" w:rsidP="00162F83">
      <w:pPr>
        <w:pStyle w:val="u4"/>
        <w:numPr>
          <w:ilvl w:val="0"/>
          <w:numId w:val="15"/>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25:</w:t>
      </w:r>
    </w:p>
    <w:p w14:paraId="6EFE1B3E" w14:textId="77777777" w:rsidR="00162F83" w:rsidRDefault="00162F83" w:rsidP="00162F83">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Ch</w:t>
      </w:r>
      <w:r>
        <w:rPr>
          <w:rFonts w:ascii="Cambria" w:hAnsi="Cambria" w:cs="Cambria"/>
          <w:color w:val="0C0C0C"/>
        </w:rPr>
        <w:t>ứ</w:t>
      </w:r>
      <w:r>
        <w:rPr>
          <w:rFonts w:ascii="Nunito" w:hAnsi="Nunito" w:cs="Arial"/>
          <w:color w:val="0C0C0C"/>
        </w:rPr>
        <w:t>ng minh r</w:t>
      </w:r>
      <w:r>
        <w:rPr>
          <w:rFonts w:ascii="Cambria" w:hAnsi="Cambria" w:cs="Cambria"/>
          <w:color w:val="0C0C0C"/>
        </w:rPr>
        <w:t>ằ</w:t>
      </w:r>
      <w:r>
        <w:rPr>
          <w:rFonts w:ascii="Nunito" w:hAnsi="Nunito" w:cs="Arial"/>
          <w:color w:val="0C0C0C"/>
        </w:rPr>
        <w:t>ng ng</w:t>
      </w:r>
      <w:r>
        <w:rPr>
          <w:rFonts w:ascii="Cambria" w:hAnsi="Cambria" w:cs="Cambria"/>
          <w:color w:val="0C0C0C"/>
        </w:rPr>
        <w:t>ườ</w:t>
      </w:r>
      <w:r>
        <w:rPr>
          <w:rFonts w:ascii="Nunito" w:hAnsi="Nunito" w:cs="Arial"/>
          <w:color w:val="0C0C0C"/>
        </w:rPr>
        <w:t>i d</w:t>
      </w:r>
      <w:r>
        <w:rPr>
          <w:rFonts w:ascii="Nunito" w:hAnsi="Nunito" w:cs="Nunito"/>
          <w:color w:val="0C0C0C"/>
        </w:rPr>
        <w:t>ù</w:t>
      </w:r>
      <w:r>
        <w:rPr>
          <w:rFonts w:ascii="Nunito" w:hAnsi="Nunito" w:cs="Arial"/>
          <w:color w:val="0C0C0C"/>
        </w:rPr>
        <w:t xml:space="preserve">ng </w:t>
      </w:r>
      <w:r>
        <w:rPr>
          <w:rFonts w:ascii="Cambria" w:hAnsi="Cambria" w:cs="Cambria"/>
          <w:color w:val="0C0C0C"/>
        </w:rPr>
        <w:t>đ</w:t>
      </w:r>
      <w:r>
        <w:rPr>
          <w:rFonts w:ascii="Nunito" w:hAnsi="Nunito" w:cs="Nunito"/>
          <w:color w:val="0C0C0C"/>
        </w:rPr>
        <w:t>ã</w:t>
      </w:r>
      <w:r>
        <w:rPr>
          <w:rFonts w:ascii="Nunito" w:hAnsi="Nunito" w:cs="Arial"/>
          <w:color w:val="0C0C0C"/>
        </w:rPr>
        <w:t xml:space="preserve"> g</w:t>
      </w:r>
      <w:r>
        <w:rPr>
          <w:rFonts w:ascii="Cambria" w:hAnsi="Cambria" w:cs="Cambria"/>
          <w:color w:val="0C0C0C"/>
        </w:rPr>
        <w:t>ử</w:t>
      </w:r>
      <w:r>
        <w:rPr>
          <w:rFonts w:ascii="Nunito" w:hAnsi="Nunito" w:cs="Arial"/>
          <w:color w:val="0C0C0C"/>
        </w:rPr>
        <w:t>i m</w:t>
      </w:r>
      <w:r>
        <w:rPr>
          <w:rFonts w:ascii="Cambria" w:hAnsi="Cambria" w:cs="Cambria"/>
          <w:color w:val="0C0C0C"/>
        </w:rPr>
        <w:t>ộ</w:t>
      </w:r>
      <w:r>
        <w:rPr>
          <w:rFonts w:ascii="Nunito" w:hAnsi="Nunito" w:cs="Arial"/>
          <w:color w:val="0C0C0C"/>
        </w:rPr>
        <w:t xml:space="preserve">t email </w:t>
      </w:r>
      <w:r>
        <w:rPr>
          <w:rFonts w:ascii="Cambria" w:hAnsi="Cambria" w:cs="Cambria"/>
          <w:color w:val="0C0C0C"/>
        </w:rPr>
        <w:t>đượ</w:t>
      </w:r>
      <w:r>
        <w:rPr>
          <w:rFonts w:ascii="Nunito" w:hAnsi="Nunito" w:cs="Arial"/>
          <w:color w:val="0C0C0C"/>
        </w:rPr>
        <w:t>c g</w:t>
      </w:r>
      <w:r>
        <w:rPr>
          <w:rFonts w:ascii="Cambria" w:hAnsi="Cambria" w:cs="Cambria"/>
          <w:color w:val="0C0C0C"/>
        </w:rPr>
        <w:t>ọ</w:t>
      </w:r>
      <w:r>
        <w:rPr>
          <w:rFonts w:ascii="Nunito" w:hAnsi="Nunito" w:cs="Arial"/>
          <w:color w:val="0C0C0C"/>
        </w:rPr>
        <w:t>i l</w:t>
      </w:r>
      <w:r>
        <w:rPr>
          <w:rFonts w:ascii="Nunito" w:hAnsi="Nunito" w:cs="Nunito"/>
          <w:color w:val="0C0C0C"/>
        </w:rPr>
        <w:t>à</w:t>
      </w:r>
      <w:r>
        <w:rPr>
          <w:rFonts w:ascii="Nunito" w:hAnsi="Nunito" w:cs="Arial"/>
          <w:color w:val="0C0C0C"/>
        </w:rPr>
        <w:t>:</w:t>
      </w:r>
    </w:p>
    <w:p w14:paraId="25680C3E" w14:textId="568AEB8C" w:rsidR="00162F83" w:rsidRDefault="00162F83" w:rsidP="00162F83">
      <w:pP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DD5D228">
          <v:shape id="_x0000_i3119" type="#_x0000_t75" style="width:20.15pt;height:18.3pt" o:ole="">
            <v:imagedata r:id="rId18" o:title=""/>
          </v:shape>
          <w:control r:id="rId505" w:name="DefaultOcxName953" w:shapeid="_x0000_i3119"/>
        </w:object>
      </w:r>
      <w:r>
        <w:rPr>
          <w:rFonts w:ascii="Arial" w:hAnsi="Arial" w:cs="Arial"/>
          <w:color w:val="575859"/>
          <w:sz w:val="21"/>
          <w:szCs w:val="21"/>
        </w:rPr>
        <w:t>A. Tính không từ chối(non-repudiation)</w:t>
      </w:r>
    </w:p>
    <w:p w14:paraId="23AA5D99" w14:textId="17C35CDE" w:rsidR="00162F83" w:rsidRDefault="00162F83" w:rsidP="00162F83">
      <w:pP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EEC2D3C">
          <v:shape id="_x0000_i3122" type="#_x0000_t75" style="width:20.15pt;height:18.3pt" o:ole="">
            <v:imagedata r:id="rId8" o:title=""/>
          </v:shape>
          <w:control r:id="rId506" w:name="DefaultOcxName963" w:shapeid="_x0000_i3122"/>
        </w:object>
      </w:r>
      <w:r>
        <w:rPr>
          <w:rFonts w:ascii="Arial" w:hAnsi="Arial" w:cs="Arial"/>
          <w:color w:val="575859"/>
          <w:sz w:val="21"/>
          <w:szCs w:val="21"/>
        </w:rPr>
        <w:t>B. Tính từ bỏ(repudiation)</w:t>
      </w:r>
    </w:p>
    <w:p w14:paraId="59D57D77" w14:textId="4B242879" w:rsidR="00162F83" w:rsidRDefault="00162F83" w:rsidP="00162F83">
      <w:pP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590356F">
          <v:shape id="_x0000_i3125" type="#_x0000_t75" style="width:20.15pt;height:18.3pt" o:ole="">
            <v:imagedata r:id="rId8" o:title=""/>
          </v:shape>
          <w:control r:id="rId507" w:name="DefaultOcxName973" w:shapeid="_x0000_i3125"/>
        </w:object>
      </w:r>
      <w:r>
        <w:rPr>
          <w:rFonts w:ascii="Arial" w:hAnsi="Arial" w:cs="Arial"/>
          <w:color w:val="575859"/>
          <w:sz w:val="21"/>
          <w:szCs w:val="21"/>
        </w:rPr>
        <w:t>C. Tính toàn vẹn (integrity) </w:t>
      </w:r>
    </w:p>
    <w:p w14:paraId="04177847" w14:textId="5EFE507B" w:rsidR="00162F83" w:rsidRDefault="00162F83" w:rsidP="002A1CAC">
      <w:pP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85EA69D">
          <v:shape id="_x0000_i3128" type="#_x0000_t75" style="width:20.15pt;height:18.3pt" o:ole="">
            <v:imagedata r:id="rId8" o:title=""/>
          </v:shape>
          <w:control r:id="rId508" w:name="DefaultOcxName983" w:shapeid="_x0000_i3128"/>
        </w:object>
      </w:r>
      <w:r>
        <w:rPr>
          <w:rFonts w:ascii="Arial" w:hAnsi="Arial" w:cs="Arial"/>
          <w:color w:val="575859"/>
          <w:sz w:val="21"/>
          <w:szCs w:val="21"/>
        </w:rPr>
        <w:t>D. Tính khả dụng (availability)</w:t>
      </w:r>
    </w:p>
    <w:p w14:paraId="2D9EA4F9" w14:textId="77777777" w:rsidR="002A1CAC" w:rsidRDefault="002A1CAC" w:rsidP="002A1CAC">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274DAD2F" w14:textId="77777777" w:rsidR="00700666" w:rsidRDefault="00700666" w:rsidP="00700666">
      <w:pPr>
        <w:pStyle w:val="u4"/>
        <w:numPr>
          <w:ilvl w:val="0"/>
          <w:numId w:val="16"/>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w:t>
      </w:r>
    </w:p>
    <w:p w14:paraId="69F9B31F" w14:textId="77777777" w:rsidR="00700666" w:rsidRDefault="00700666" w:rsidP="00700666">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Thu</w:t>
      </w:r>
      <w:r>
        <w:rPr>
          <w:rFonts w:ascii="Cambria" w:hAnsi="Cambria" w:cs="Cambria"/>
          <w:color w:val="0C0C0C"/>
        </w:rPr>
        <w:t>ậ</w:t>
      </w:r>
      <w:r>
        <w:rPr>
          <w:rFonts w:ascii="Nunito" w:hAnsi="Nunito" w:cs="Arial"/>
          <w:color w:val="0C0C0C"/>
        </w:rPr>
        <w:t>t to</w:t>
      </w:r>
      <w:r>
        <w:rPr>
          <w:rFonts w:ascii="Nunito" w:hAnsi="Nunito" w:cs="Nunito"/>
          <w:color w:val="0C0C0C"/>
        </w:rPr>
        <w:t>á</w:t>
      </w:r>
      <w:r>
        <w:rPr>
          <w:rFonts w:ascii="Nunito" w:hAnsi="Nunito" w:cs="Arial"/>
          <w:color w:val="0C0C0C"/>
        </w:rPr>
        <w:t>n m</w:t>
      </w:r>
      <w:r>
        <w:rPr>
          <w:rFonts w:ascii="Nunito" w:hAnsi="Nunito" w:cs="Nunito"/>
          <w:color w:val="0C0C0C"/>
        </w:rPr>
        <w:t>ã</w:t>
      </w:r>
      <w:r>
        <w:rPr>
          <w:rFonts w:ascii="Nunito" w:hAnsi="Nunito" w:cs="Arial"/>
          <w:color w:val="0C0C0C"/>
        </w:rPr>
        <w:t xml:space="preserve"> h</w:t>
      </w:r>
      <w:r>
        <w:rPr>
          <w:rFonts w:ascii="Nunito" w:hAnsi="Nunito" w:cs="Nunito"/>
          <w:color w:val="0C0C0C"/>
        </w:rPr>
        <w:t>ó</w:t>
      </w:r>
      <w:r>
        <w:rPr>
          <w:rFonts w:ascii="Nunito" w:hAnsi="Nunito" w:cs="Arial"/>
          <w:color w:val="0C0C0C"/>
        </w:rPr>
        <w:t>a b</w:t>
      </w:r>
      <w:r>
        <w:rPr>
          <w:rFonts w:ascii="Cambria" w:hAnsi="Cambria" w:cs="Cambria"/>
          <w:color w:val="0C0C0C"/>
        </w:rPr>
        <w:t>ấ</w:t>
      </w:r>
      <w:r>
        <w:rPr>
          <w:rFonts w:ascii="Nunito" w:hAnsi="Nunito" w:cs="Arial"/>
          <w:color w:val="0C0C0C"/>
        </w:rPr>
        <w:t xml:space="preserve">t </w:t>
      </w:r>
      <w:r>
        <w:rPr>
          <w:rFonts w:ascii="Cambria" w:hAnsi="Cambria" w:cs="Cambria"/>
          <w:color w:val="0C0C0C"/>
        </w:rPr>
        <w:t>đố</w:t>
      </w:r>
      <w:r>
        <w:rPr>
          <w:rFonts w:ascii="Nunito" w:hAnsi="Nunito" w:cs="Arial"/>
          <w:color w:val="0C0C0C"/>
        </w:rPr>
        <w:t>i x</w:t>
      </w:r>
      <w:r>
        <w:rPr>
          <w:rFonts w:ascii="Cambria" w:hAnsi="Cambria" w:cs="Cambria"/>
          <w:color w:val="0C0C0C"/>
        </w:rPr>
        <w:t>ứ</w:t>
      </w:r>
      <w:r>
        <w:rPr>
          <w:rFonts w:ascii="Nunito" w:hAnsi="Nunito" w:cs="Arial"/>
          <w:color w:val="0C0C0C"/>
        </w:rPr>
        <w:t>ng n</w:t>
      </w:r>
      <w:r>
        <w:rPr>
          <w:rFonts w:ascii="Nunito" w:hAnsi="Nunito" w:cs="Nunito"/>
          <w:color w:val="0C0C0C"/>
        </w:rPr>
        <w:t>à</w:t>
      </w:r>
      <w:r>
        <w:rPr>
          <w:rFonts w:ascii="Nunito" w:hAnsi="Nunito" w:cs="Arial"/>
          <w:color w:val="0C0C0C"/>
        </w:rPr>
        <w:t>o s</w:t>
      </w:r>
      <w:r>
        <w:rPr>
          <w:rFonts w:ascii="Cambria" w:hAnsi="Cambria" w:cs="Cambria"/>
          <w:color w:val="0C0C0C"/>
        </w:rPr>
        <w:t>ử</w:t>
      </w:r>
      <w:r>
        <w:rPr>
          <w:rFonts w:ascii="Nunito" w:hAnsi="Nunito" w:cs="Arial"/>
          <w:color w:val="0C0C0C"/>
        </w:rPr>
        <w:t xml:space="preserve"> d</w:t>
      </w:r>
      <w:r>
        <w:rPr>
          <w:rFonts w:ascii="Cambria" w:hAnsi="Cambria" w:cs="Cambria"/>
          <w:color w:val="0C0C0C"/>
        </w:rPr>
        <w:t>ụ</w:t>
      </w:r>
      <w:r>
        <w:rPr>
          <w:rFonts w:ascii="Nunito" w:hAnsi="Nunito" w:cs="Arial"/>
          <w:color w:val="0C0C0C"/>
        </w:rPr>
        <w:t>ng s</w:t>
      </w:r>
      <w:r>
        <w:rPr>
          <w:rFonts w:ascii="Cambria" w:hAnsi="Cambria" w:cs="Cambria"/>
          <w:color w:val="0C0C0C"/>
        </w:rPr>
        <w:t>ố</w:t>
      </w:r>
      <w:r>
        <w:rPr>
          <w:rFonts w:ascii="Nunito" w:hAnsi="Nunito" w:cs="Arial"/>
          <w:color w:val="0C0C0C"/>
        </w:rPr>
        <w:t xml:space="preserve"> nguy</w:t>
      </w:r>
      <w:r>
        <w:rPr>
          <w:rFonts w:ascii="Nunito" w:hAnsi="Nunito" w:cs="Nunito"/>
          <w:color w:val="0C0C0C"/>
        </w:rPr>
        <w:t>ê</w:t>
      </w:r>
      <w:r>
        <w:rPr>
          <w:rFonts w:ascii="Nunito" w:hAnsi="Nunito" w:cs="Arial"/>
          <w:color w:val="0C0C0C"/>
        </w:rPr>
        <w:t>n t</w:t>
      </w:r>
      <w:r>
        <w:rPr>
          <w:rFonts w:ascii="Cambria" w:hAnsi="Cambria" w:cs="Cambria"/>
          <w:color w:val="0C0C0C"/>
        </w:rPr>
        <w:t>ố</w:t>
      </w:r>
      <w:r>
        <w:rPr>
          <w:rFonts w:ascii="Nunito" w:hAnsi="Nunito" w:cs="Arial"/>
          <w:color w:val="0C0C0C"/>
        </w:rPr>
        <w:t>?</w:t>
      </w:r>
    </w:p>
    <w:p w14:paraId="2B599E4E" w14:textId="2F8F8273"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9B05839">
          <v:shape id="_x0000_i3131" type="#_x0000_t75" style="width:20.15pt;height:18.3pt" o:ole="">
            <v:imagedata r:id="rId8" o:title=""/>
          </v:shape>
          <w:control r:id="rId509" w:name="DefaultOcxName128" w:shapeid="_x0000_i3131"/>
        </w:object>
      </w:r>
      <w:r>
        <w:rPr>
          <w:rFonts w:ascii="Arial" w:hAnsi="Arial" w:cs="Arial"/>
          <w:color w:val="575859"/>
          <w:sz w:val="21"/>
          <w:szCs w:val="21"/>
        </w:rPr>
        <w:t>A. RSA </w:t>
      </w:r>
    </w:p>
    <w:p w14:paraId="281ADB59" w14:textId="2626EDBB"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D354F35">
          <v:shape id="_x0000_i3134" type="#_x0000_t75" style="width:20.15pt;height:18.3pt" o:ole="">
            <v:imagedata r:id="rId8" o:title=""/>
          </v:shape>
          <w:control r:id="rId510" w:name="DefaultOcxName127" w:shapeid="_x0000_i3134"/>
        </w:object>
      </w:r>
      <w:r>
        <w:rPr>
          <w:rFonts w:ascii="Arial" w:hAnsi="Arial" w:cs="Arial"/>
          <w:color w:val="575859"/>
          <w:sz w:val="21"/>
          <w:szCs w:val="21"/>
        </w:rPr>
        <w:t>B. EFS </w:t>
      </w:r>
    </w:p>
    <w:p w14:paraId="295DA3F9" w14:textId="0582EF34"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lastRenderedPageBreak/>
        <w:object w:dxaOrig="225" w:dyaOrig="225" w14:anchorId="312C8F8D">
          <v:shape id="_x0000_i3137" type="#_x0000_t75" style="width:20.15pt;height:18.3pt" o:ole="">
            <v:imagedata r:id="rId8" o:title=""/>
          </v:shape>
          <w:control r:id="rId511" w:name="DefaultOcxName227" w:shapeid="_x0000_i3137"/>
        </w:object>
      </w:r>
      <w:r>
        <w:rPr>
          <w:rFonts w:ascii="Arial" w:hAnsi="Arial" w:cs="Arial"/>
          <w:color w:val="575859"/>
          <w:sz w:val="21"/>
          <w:szCs w:val="21"/>
        </w:rPr>
        <w:t>C. Quantum computing </w:t>
      </w:r>
    </w:p>
    <w:p w14:paraId="08685B9B" w14:textId="455E8C1C"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58BF243">
          <v:shape id="_x0000_i3140" type="#_x0000_t75" style="width:20.15pt;height:18.3pt" o:ole="">
            <v:imagedata r:id="rId8" o:title=""/>
          </v:shape>
          <w:control r:id="rId512" w:name="DefaultOcxName320" w:shapeid="_x0000_i3140"/>
        </w:object>
      </w:r>
      <w:r>
        <w:rPr>
          <w:rFonts w:ascii="Arial" w:hAnsi="Arial" w:cs="Arial"/>
          <w:color w:val="575859"/>
          <w:sz w:val="21"/>
          <w:szCs w:val="21"/>
        </w:rPr>
        <w:t>D. ECC</w:t>
      </w:r>
    </w:p>
    <w:p w14:paraId="268EFC1D" w14:textId="77777777"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566A9DDB" w14:textId="77777777" w:rsidR="00700666" w:rsidRDefault="00700666" w:rsidP="00700666">
      <w:pPr>
        <w:pStyle w:val="u4"/>
        <w:numPr>
          <w:ilvl w:val="0"/>
          <w:numId w:val="16"/>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2:</w:t>
      </w:r>
    </w:p>
    <w:p w14:paraId="5336B2AC" w14:textId="77777777" w:rsidR="00700666" w:rsidRDefault="00700666" w:rsidP="00700666">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Thu</w:t>
      </w:r>
      <w:r>
        <w:rPr>
          <w:rFonts w:ascii="Cambria" w:hAnsi="Cambria" w:cs="Cambria"/>
          <w:color w:val="0C0C0C"/>
        </w:rPr>
        <w:t>ậ</w:t>
      </w:r>
      <w:r>
        <w:rPr>
          <w:rFonts w:ascii="Nunito" w:hAnsi="Nunito" w:cs="Arial"/>
          <w:color w:val="0C0C0C"/>
        </w:rPr>
        <w:t>t to</w:t>
      </w:r>
      <w:r>
        <w:rPr>
          <w:rFonts w:ascii="Nunito" w:hAnsi="Nunito" w:cs="Nunito"/>
          <w:color w:val="0C0C0C"/>
        </w:rPr>
        <w:t>á</w:t>
      </w:r>
      <w:r>
        <w:rPr>
          <w:rFonts w:ascii="Nunito" w:hAnsi="Nunito" w:cs="Arial"/>
          <w:color w:val="0C0C0C"/>
        </w:rPr>
        <w:t>n m</w:t>
      </w:r>
      <w:r>
        <w:rPr>
          <w:rFonts w:ascii="Nunito" w:hAnsi="Nunito" w:cs="Nunito"/>
          <w:color w:val="0C0C0C"/>
        </w:rPr>
        <w:t>ã</w:t>
      </w:r>
      <w:r>
        <w:rPr>
          <w:rFonts w:ascii="Nunito" w:hAnsi="Nunito" w:cs="Arial"/>
          <w:color w:val="0C0C0C"/>
        </w:rPr>
        <w:t xml:space="preserve"> h</w:t>
      </w:r>
      <w:r>
        <w:rPr>
          <w:rFonts w:ascii="Nunito" w:hAnsi="Nunito" w:cs="Nunito"/>
          <w:color w:val="0C0C0C"/>
        </w:rPr>
        <w:t>ó</w:t>
      </w:r>
      <w:r>
        <w:rPr>
          <w:rFonts w:ascii="Nunito" w:hAnsi="Nunito" w:cs="Arial"/>
          <w:color w:val="0C0C0C"/>
        </w:rPr>
        <w:t>a b</w:t>
      </w:r>
      <w:r>
        <w:rPr>
          <w:rFonts w:ascii="Cambria" w:hAnsi="Cambria" w:cs="Cambria"/>
          <w:color w:val="0C0C0C"/>
        </w:rPr>
        <w:t>ấ</w:t>
      </w:r>
      <w:r>
        <w:rPr>
          <w:rFonts w:ascii="Nunito" w:hAnsi="Nunito" w:cs="Arial"/>
          <w:color w:val="0C0C0C"/>
        </w:rPr>
        <w:t xml:space="preserve">t </w:t>
      </w:r>
      <w:r>
        <w:rPr>
          <w:rFonts w:ascii="Cambria" w:hAnsi="Cambria" w:cs="Cambria"/>
          <w:color w:val="0C0C0C"/>
        </w:rPr>
        <w:t>đố</w:t>
      </w:r>
      <w:r>
        <w:rPr>
          <w:rFonts w:ascii="Nunito" w:hAnsi="Nunito" w:cs="Arial"/>
          <w:color w:val="0C0C0C"/>
        </w:rPr>
        <w:t>i x</w:t>
      </w:r>
      <w:r>
        <w:rPr>
          <w:rFonts w:ascii="Cambria" w:hAnsi="Cambria" w:cs="Cambria"/>
          <w:color w:val="0C0C0C"/>
        </w:rPr>
        <w:t>ứ</w:t>
      </w:r>
      <w:r>
        <w:rPr>
          <w:rFonts w:ascii="Nunito" w:hAnsi="Nunito" w:cs="Arial"/>
          <w:color w:val="0C0C0C"/>
        </w:rPr>
        <w:t>ng n</w:t>
      </w:r>
      <w:r>
        <w:rPr>
          <w:rFonts w:ascii="Nunito" w:hAnsi="Nunito" w:cs="Nunito"/>
          <w:color w:val="0C0C0C"/>
        </w:rPr>
        <w:t>à</w:t>
      </w:r>
      <w:r>
        <w:rPr>
          <w:rFonts w:ascii="Nunito" w:hAnsi="Nunito" w:cs="Arial"/>
          <w:color w:val="0C0C0C"/>
        </w:rPr>
        <w:t>o an to</w:t>
      </w:r>
      <w:r>
        <w:rPr>
          <w:rFonts w:ascii="Nunito" w:hAnsi="Nunito" w:cs="Nunito"/>
          <w:color w:val="0C0C0C"/>
        </w:rPr>
        <w:t>à</w:t>
      </w:r>
      <w:r>
        <w:rPr>
          <w:rFonts w:ascii="Nunito" w:hAnsi="Nunito" w:cs="Arial"/>
          <w:color w:val="0C0C0C"/>
        </w:rPr>
        <w:t>n nh</w:t>
      </w:r>
      <w:r>
        <w:rPr>
          <w:rFonts w:ascii="Cambria" w:hAnsi="Cambria" w:cs="Cambria"/>
          <w:color w:val="0C0C0C"/>
        </w:rPr>
        <w:t>ấ</w:t>
      </w:r>
      <w:r>
        <w:rPr>
          <w:rFonts w:ascii="Nunito" w:hAnsi="Nunito" w:cs="Arial"/>
          <w:color w:val="0C0C0C"/>
        </w:rPr>
        <w:t>t?</w:t>
      </w:r>
    </w:p>
    <w:p w14:paraId="747161B3" w14:textId="3F5E06A1"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4D9A63E">
          <v:shape id="_x0000_i3143" type="#_x0000_t75" style="width:20.15pt;height:18.3pt" o:ole="">
            <v:imagedata r:id="rId8" o:title=""/>
          </v:shape>
          <w:control r:id="rId513" w:name="DefaultOcxName420" w:shapeid="_x0000_i3143"/>
        </w:object>
      </w:r>
      <w:r>
        <w:rPr>
          <w:rFonts w:ascii="Arial" w:hAnsi="Arial" w:cs="Arial"/>
          <w:color w:val="575859"/>
          <w:sz w:val="21"/>
          <w:szCs w:val="21"/>
        </w:rPr>
        <w:t>A. RSA</w:t>
      </w:r>
    </w:p>
    <w:p w14:paraId="3CBDFB7A" w14:textId="136DA0CA"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CCB7151">
          <v:shape id="_x0000_i3146" type="#_x0000_t75" style="width:20.15pt;height:18.3pt" o:ole="">
            <v:imagedata r:id="rId8" o:title=""/>
          </v:shape>
          <w:control r:id="rId514" w:name="DefaultOcxName520" w:shapeid="_x0000_i3146"/>
        </w:object>
      </w:r>
      <w:r>
        <w:rPr>
          <w:rFonts w:ascii="Arial" w:hAnsi="Arial" w:cs="Arial"/>
          <w:color w:val="575859"/>
          <w:sz w:val="21"/>
          <w:szCs w:val="21"/>
        </w:rPr>
        <w:t>B. SHA-2</w:t>
      </w:r>
    </w:p>
    <w:p w14:paraId="5F653D14" w14:textId="01460367"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3C6ED45">
          <v:shape id="_x0000_i3149" type="#_x0000_t75" style="width:20.15pt;height:18.3pt" o:ole="">
            <v:imagedata r:id="rId8" o:title=""/>
          </v:shape>
          <w:control r:id="rId515" w:name="DefaultOcxName619" w:shapeid="_x0000_i3149"/>
        </w:object>
      </w:r>
      <w:r>
        <w:rPr>
          <w:rFonts w:ascii="Arial" w:hAnsi="Arial" w:cs="Arial"/>
          <w:color w:val="575859"/>
          <w:sz w:val="21"/>
          <w:szCs w:val="21"/>
        </w:rPr>
        <w:t>C. BTC-2</w:t>
      </w:r>
    </w:p>
    <w:p w14:paraId="49E5063A" w14:textId="32C1C246"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189366D">
          <v:shape id="_x0000_i3152" type="#_x0000_t75" style="width:20.15pt;height:18.3pt" o:ole="">
            <v:imagedata r:id="rId8" o:title=""/>
          </v:shape>
          <w:control r:id="rId516" w:name="DefaultOcxName719" w:shapeid="_x0000_i3152"/>
        </w:object>
      </w:r>
      <w:r>
        <w:rPr>
          <w:rFonts w:ascii="Arial" w:hAnsi="Arial" w:cs="Arial"/>
          <w:color w:val="575859"/>
          <w:sz w:val="21"/>
          <w:szCs w:val="21"/>
        </w:rPr>
        <w:t>D. ME-14</w:t>
      </w:r>
    </w:p>
    <w:p w14:paraId="722CB05D" w14:textId="77777777"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3776E30F" w14:textId="77777777" w:rsidR="00700666" w:rsidRDefault="00700666" w:rsidP="00700666">
      <w:pPr>
        <w:pStyle w:val="u4"/>
        <w:numPr>
          <w:ilvl w:val="0"/>
          <w:numId w:val="16"/>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3:</w:t>
      </w:r>
    </w:p>
    <w:p w14:paraId="66F19947" w14:textId="77777777" w:rsidR="00700666" w:rsidRDefault="00700666" w:rsidP="00700666">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N</w:t>
      </w:r>
      <w:r>
        <w:rPr>
          <w:rFonts w:ascii="Cambria" w:hAnsi="Cambria" w:cs="Cambria"/>
          <w:color w:val="0C0C0C"/>
        </w:rPr>
        <w:t>ế</w:t>
      </w:r>
      <w:r>
        <w:rPr>
          <w:rFonts w:ascii="Nunito" w:hAnsi="Nunito" w:cs="Arial"/>
          <w:color w:val="0C0C0C"/>
        </w:rPr>
        <w:t>u Bob mu</w:t>
      </w:r>
      <w:r>
        <w:rPr>
          <w:rFonts w:ascii="Cambria" w:hAnsi="Cambria" w:cs="Cambria"/>
          <w:color w:val="0C0C0C"/>
        </w:rPr>
        <w:t>ố</w:t>
      </w:r>
      <w:r>
        <w:rPr>
          <w:rFonts w:ascii="Nunito" w:hAnsi="Nunito" w:cs="Arial"/>
          <w:color w:val="0C0C0C"/>
        </w:rPr>
        <w:t>n g</w:t>
      </w:r>
      <w:r>
        <w:rPr>
          <w:rFonts w:ascii="Cambria" w:hAnsi="Cambria" w:cs="Cambria"/>
          <w:color w:val="0C0C0C"/>
        </w:rPr>
        <w:t>ử</w:t>
      </w:r>
      <w:r>
        <w:rPr>
          <w:rFonts w:ascii="Nunito" w:hAnsi="Nunito" w:cs="Arial"/>
          <w:color w:val="0C0C0C"/>
        </w:rPr>
        <w:t>i m</w:t>
      </w:r>
      <w:r>
        <w:rPr>
          <w:rFonts w:ascii="Cambria" w:hAnsi="Cambria" w:cs="Cambria"/>
          <w:color w:val="0C0C0C"/>
        </w:rPr>
        <w:t>ộ</w:t>
      </w:r>
      <w:r>
        <w:rPr>
          <w:rFonts w:ascii="Nunito" w:hAnsi="Nunito" w:cs="Arial"/>
          <w:color w:val="0C0C0C"/>
        </w:rPr>
        <w:t>t tin nh</w:t>
      </w:r>
      <w:r>
        <w:rPr>
          <w:rFonts w:ascii="Cambria" w:hAnsi="Cambria" w:cs="Cambria"/>
          <w:color w:val="0C0C0C"/>
        </w:rPr>
        <w:t>ắ</w:t>
      </w:r>
      <w:r>
        <w:rPr>
          <w:rFonts w:ascii="Nunito" w:hAnsi="Nunito" w:cs="Arial"/>
          <w:color w:val="0C0C0C"/>
        </w:rPr>
        <w:t>n an to</w:t>
      </w:r>
      <w:r>
        <w:rPr>
          <w:rFonts w:ascii="Nunito" w:hAnsi="Nunito" w:cs="Nunito"/>
          <w:color w:val="0C0C0C"/>
        </w:rPr>
        <w:t>à</w:t>
      </w:r>
      <w:r>
        <w:rPr>
          <w:rFonts w:ascii="Nunito" w:hAnsi="Nunito" w:cs="Arial"/>
          <w:color w:val="0C0C0C"/>
        </w:rPr>
        <w:t>n cho Alice b</w:t>
      </w:r>
      <w:r>
        <w:rPr>
          <w:rFonts w:ascii="Cambria" w:hAnsi="Cambria" w:cs="Cambria"/>
          <w:color w:val="0C0C0C"/>
        </w:rPr>
        <w:t>ằ</w:t>
      </w:r>
      <w:r>
        <w:rPr>
          <w:rFonts w:ascii="Nunito" w:hAnsi="Nunito" w:cs="Arial"/>
          <w:color w:val="0C0C0C"/>
        </w:rPr>
        <w:t>ng c</w:t>
      </w:r>
      <w:r>
        <w:rPr>
          <w:rFonts w:ascii="Nunito" w:hAnsi="Nunito" w:cs="Nunito"/>
          <w:color w:val="0C0C0C"/>
        </w:rPr>
        <w:t>á</w:t>
      </w:r>
      <w:r>
        <w:rPr>
          <w:rFonts w:ascii="Nunito" w:hAnsi="Nunito" w:cs="Arial"/>
          <w:color w:val="0C0C0C"/>
        </w:rPr>
        <w:t>ch s</w:t>
      </w:r>
      <w:r>
        <w:rPr>
          <w:rFonts w:ascii="Cambria" w:hAnsi="Cambria" w:cs="Cambria"/>
          <w:color w:val="0C0C0C"/>
        </w:rPr>
        <w:t>ử</w:t>
      </w:r>
      <w:r>
        <w:rPr>
          <w:rFonts w:ascii="Nunito" w:hAnsi="Nunito" w:cs="Arial"/>
          <w:color w:val="0C0C0C"/>
        </w:rPr>
        <w:t xml:space="preserve"> d</w:t>
      </w:r>
      <w:r>
        <w:rPr>
          <w:rFonts w:ascii="Cambria" w:hAnsi="Cambria" w:cs="Cambria"/>
          <w:color w:val="0C0C0C"/>
        </w:rPr>
        <w:t>ụ</w:t>
      </w:r>
      <w:r>
        <w:rPr>
          <w:rFonts w:ascii="Nunito" w:hAnsi="Nunito" w:cs="Arial"/>
          <w:color w:val="0C0C0C"/>
        </w:rPr>
        <w:t>ng m</w:t>
      </w:r>
      <w:r>
        <w:rPr>
          <w:rFonts w:ascii="Cambria" w:hAnsi="Cambria" w:cs="Cambria"/>
          <w:color w:val="0C0C0C"/>
        </w:rPr>
        <w:t>ộ</w:t>
      </w:r>
      <w:r>
        <w:rPr>
          <w:rFonts w:ascii="Nunito" w:hAnsi="Nunito" w:cs="Arial"/>
          <w:color w:val="0C0C0C"/>
        </w:rPr>
        <w:t>t thu</w:t>
      </w:r>
      <w:r>
        <w:rPr>
          <w:rFonts w:ascii="Cambria" w:hAnsi="Cambria" w:cs="Cambria"/>
          <w:color w:val="0C0C0C"/>
        </w:rPr>
        <w:t>ậ</w:t>
      </w:r>
      <w:r>
        <w:rPr>
          <w:rFonts w:ascii="Nunito" w:hAnsi="Nunito" w:cs="Arial"/>
          <w:color w:val="0C0C0C"/>
        </w:rPr>
        <w:t>t to</w:t>
      </w:r>
      <w:r>
        <w:rPr>
          <w:rFonts w:ascii="Nunito" w:hAnsi="Nunito" w:cs="Nunito"/>
          <w:color w:val="0C0C0C"/>
        </w:rPr>
        <w:t>á</w:t>
      </w:r>
      <w:r>
        <w:rPr>
          <w:rFonts w:ascii="Nunito" w:hAnsi="Nunito" w:cs="Arial"/>
          <w:color w:val="0C0C0C"/>
        </w:rPr>
        <w:t>n m</w:t>
      </w:r>
      <w:r>
        <w:rPr>
          <w:rFonts w:ascii="Nunito" w:hAnsi="Nunito" w:cs="Nunito"/>
          <w:color w:val="0C0C0C"/>
        </w:rPr>
        <w:t>ã</w:t>
      </w:r>
      <w:r>
        <w:rPr>
          <w:rFonts w:ascii="Nunito" w:hAnsi="Nunito" w:cs="Arial"/>
          <w:color w:val="0C0C0C"/>
        </w:rPr>
        <w:t xml:space="preserve"> h</w:t>
      </w:r>
      <w:r>
        <w:rPr>
          <w:rFonts w:ascii="Nunito" w:hAnsi="Nunito" w:cs="Nunito"/>
          <w:color w:val="0C0C0C"/>
        </w:rPr>
        <w:t>ó</w:t>
      </w:r>
      <w:r>
        <w:rPr>
          <w:rFonts w:ascii="Nunito" w:hAnsi="Nunito" w:cs="Arial"/>
          <w:color w:val="0C0C0C"/>
        </w:rPr>
        <w:t>a b</w:t>
      </w:r>
      <w:r>
        <w:rPr>
          <w:rFonts w:ascii="Cambria" w:hAnsi="Cambria" w:cs="Cambria"/>
          <w:color w:val="0C0C0C"/>
        </w:rPr>
        <w:t>ấ</w:t>
      </w:r>
      <w:r>
        <w:rPr>
          <w:rFonts w:ascii="Nunito" w:hAnsi="Nunito" w:cs="Arial"/>
          <w:color w:val="0C0C0C"/>
        </w:rPr>
        <w:t xml:space="preserve">t </w:t>
      </w:r>
      <w:r>
        <w:rPr>
          <w:rFonts w:ascii="Cambria" w:hAnsi="Cambria" w:cs="Cambria"/>
          <w:color w:val="0C0C0C"/>
        </w:rPr>
        <w:t>đố</w:t>
      </w:r>
      <w:r>
        <w:rPr>
          <w:rFonts w:ascii="Nunito" w:hAnsi="Nunito" w:cs="Arial"/>
          <w:color w:val="0C0C0C"/>
        </w:rPr>
        <w:t>i x</w:t>
      </w:r>
      <w:r>
        <w:rPr>
          <w:rFonts w:ascii="Cambria" w:hAnsi="Cambria" w:cs="Cambria"/>
          <w:color w:val="0C0C0C"/>
        </w:rPr>
        <w:t>ứ</w:t>
      </w:r>
      <w:r>
        <w:rPr>
          <w:rFonts w:ascii="Nunito" w:hAnsi="Nunito" w:cs="Arial"/>
          <w:color w:val="0C0C0C"/>
        </w:rPr>
        <w:t>ng, th</w:t>
      </w:r>
      <w:r>
        <w:rPr>
          <w:rFonts w:ascii="Nunito" w:hAnsi="Nunito" w:cs="Nunito"/>
          <w:color w:val="0C0C0C"/>
        </w:rPr>
        <w:t>ì</w:t>
      </w:r>
      <w:r>
        <w:rPr>
          <w:rFonts w:ascii="Nunito" w:hAnsi="Nunito" w:cs="Arial"/>
          <w:color w:val="0C0C0C"/>
        </w:rPr>
        <w:t xml:space="preserve"> anh ta s</w:t>
      </w:r>
      <w:r>
        <w:rPr>
          <w:rFonts w:ascii="Cambria" w:hAnsi="Cambria" w:cs="Cambria"/>
          <w:color w:val="0C0C0C"/>
        </w:rPr>
        <w:t>ử</w:t>
      </w:r>
      <w:r>
        <w:rPr>
          <w:rFonts w:ascii="Nunito" w:hAnsi="Nunito" w:cs="Arial"/>
          <w:color w:val="0C0C0C"/>
        </w:rPr>
        <w:t xml:space="preserve"> d</w:t>
      </w:r>
      <w:r>
        <w:rPr>
          <w:rFonts w:ascii="Cambria" w:hAnsi="Cambria" w:cs="Cambria"/>
          <w:color w:val="0C0C0C"/>
        </w:rPr>
        <w:t>ụ</w:t>
      </w:r>
      <w:r>
        <w:rPr>
          <w:rFonts w:ascii="Nunito" w:hAnsi="Nunito" w:cs="Arial"/>
          <w:color w:val="0C0C0C"/>
        </w:rPr>
        <w:t>ng kh</w:t>
      </w:r>
      <w:r>
        <w:rPr>
          <w:rFonts w:ascii="Nunito" w:hAnsi="Nunito" w:cs="Nunito"/>
          <w:color w:val="0C0C0C"/>
        </w:rPr>
        <w:t>ó</w:t>
      </w:r>
      <w:r>
        <w:rPr>
          <w:rFonts w:ascii="Nunito" w:hAnsi="Nunito" w:cs="Arial"/>
          <w:color w:val="0C0C0C"/>
        </w:rPr>
        <w:t>a n</w:t>
      </w:r>
      <w:r>
        <w:rPr>
          <w:rFonts w:ascii="Nunito" w:hAnsi="Nunito" w:cs="Nunito"/>
          <w:color w:val="0C0C0C"/>
        </w:rPr>
        <w:t>à</w:t>
      </w:r>
      <w:r>
        <w:rPr>
          <w:rFonts w:ascii="Nunito" w:hAnsi="Nunito" w:cs="Arial"/>
          <w:color w:val="0C0C0C"/>
        </w:rPr>
        <w:t xml:space="preserve">o </w:t>
      </w:r>
      <w:r>
        <w:rPr>
          <w:rFonts w:ascii="Cambria" w:hAnsi="Cambria" w:cs="Cambria"/>
          <w:color w:val="0C0C0C"/>
        </w:rPr>
        <w:t>để</w:t>
      </w:r>
      <w:r>
        <w:rPr>
          <w:rFonts w:ascii="Nunito" w:hAnsi="Nunito" w:cs="Arial"/>
          <w:color w:val="0C0C0C"/>
        </w:rPr>
        <w:t xml:space="preserve"> m</w:t>
      </w:r>
      <w:r>
        <w:rPr>
          <w:rFonts w:ascii="Nunito" w:hAnsi="Nunito" w:cs="Nunito"/>
          <w:color w:val="0C0C0C"/>
        </w:rPr>
        <w:t>ã</w:t>
      </w:r>
      <w:r>
        <w:rPr>
          <w:rFonts w:ascii="Nunito" w:hAnsi="Nunito" w:cs="Arial"/>
          <w:color w:val="0C0C0C"/>
        </w:rPr>
        <w:t xml:space="preserve"> h</w:t>
      </w:r>
      <w:r>
        <w:rPr>
          <w:rFonts w:ascii="Nunito" w:hAnsi="Nunito" w:cs="Nunito"/>
          <w:color w:val="0C0C0C"/>
        </w:rPr>
        <w:t>ó</w:t>
      </w:r>
      <w:r>
        <w:rPr>
          <w:rFonts w:ascii="Nunito" w:hAnsi="Nunito" w:cs="Arial"/>
          <w:color w:val="0C0C0C"/>
        </w:rPr>
        <w:t>a th</w:t>
      </w:r>
      <w:r>
        <w:rPr>
          <w:rFonts w:ascii="Nunito" w:hAnsi="Nunito" w:cs="Nunito"/>
          <w:color w:val="0C0C0C"/>
        </w:rPr>
        <w:t>ô</w:t>
      </w:r>
      <w:r>
        <w:rPr>
          <w:rFonts w:ascii="Nunito" w:hAnsi="Nunito" w:cs="Arial"/>
          <w:color w:val="0C0C0C"/>
        </w:rPr>
        <w:t xml:space="preserve">ng </w:t>
      </w:r>
      <w:r>
        <w:rPr>
          <w:rFonts w:ascii="Cambria" w:hAnsi="Cambria" w:cs="Cambria"/>
          <w:color w:val="0C0C0C"/>
        </w:rPr>
        <w:t>đ</w:t>
      </w:r>
      <w:r>
        <w:rPr>
          <w:rFonts w:ascii="Nunito" w:hAnsi="Nunito" w:cs="Arial"/>
          <w:color w:val="0C0C0C"/>
        </w:rPr>
        <w:t>i</w:t>
      </w:r>
      <w:r>
        <w:rPr>
          <w:rFonts w:ascii="Cambria" w:hAnsi="Cambria" w:cs="Cambria"/>
          <w:color w:val="0C0C0C"/>
        </w:rPr>
        <w:t>ệ</w:t>
      </w:r>
      <w:r>
        <w:rPr>
          <w:rFonts w:ascii="Nunito" w:hAnsi="Nunito" w:cs="Arial"/>
          <w:color w:val="0C0C0C"/>
        </w:rPr>
        <w:t>p:</w:t>
      </w:r>
    </w:p>
    <w:p w14:paraId="5D922909" w14:textId="7360886C"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7F9BC94">
          <v:shape id="_x0000_i3155" type="#_x0000_t75" style="width:20.15pt;height:18.3pt" o:ole="">
            <v:imagedata r:id="rId8" o:title=""/>
          </v:shape>
          <w:control r:id="rId517" w:name="DefaultOcxName819" w:shapeid="_x0000_i3155"/>
        </w:object>
      </w:r>
      <w:r>
        <w:rPr>
          <w:rFonts w:ascii="Arial" w:hAnsi="Arial" w:cs="Arial"/>
          <w:color w:val="575859"/>
          <w:sz w:val="21"/>
          <w:szCs w:val="21"/>
        </w:rPr>
        <w:t>A. Khoá công khai của Alice</w:t>
      </w:r>
    </w:p>
    <w:p w14:paraId="4B3D1BDB" w14:textId="1D0A1255"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52C45075">
          <v:shape id="_x0000_i3158" type="#_x0000_t75" style="width:20.15pt;height:18.3pt" o:ole="">
            <v:imagedata r:id="rId8" o:title=""/>
          </v:shape>
          <w:control r:id="rId518" w:name="DefaultOcxName919" w:shapeid="_x0000_i3158"/>
        </w:object>
      </w:r>
      <w:r>
        <w:rPr>
          <w:rFonts w:ascii="Arial" w:hAnsi="Arial" w:cs="Arial"/>
          <w:color w:val="575859"/>
          <w:sz w:val="21"/>
          <w:szCs w:val="21"/>
        </w:rPr>
        <w:t>B. Khoá bí mật của Alice</w:t>
      </w:r>
    </w:p>
    <w:p w14:paraId="02627562" w14:textId="425BF901"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504F7869">
          <v:shape id="_x0000_i3161" type="#_x0000_t75" style="width:20.15pt;height:18.3pt" o:ole="">
            <v:imagedata r:id="rId8" o:title=""/>
          </v:shape>
          <w:control r:id="rId519" w:name="DefaultOcxName109" w:shapeid="_x0000_i3161"/>
        </w:object>
      </w:r>
      <w:r>
        <w:rPr>
          <w:rFonts w:ascii="Arial" w:hAnsi="Arial" w:cs="Arial"/>
          <w:color w:val="575859"/>
          <w:sz w:val="21"/>
          <w:szCs w:val="21"/>
        </w:rPr>
        <w:t>C. Khoá bí mật của Bob </w:t>
      </w:r>
    </w:p>
    <w:p w14:paraId="163DD565" w14:textId="6074D57C"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3CB412B">
          <v:shape id="_x0000_i3164" type="#_x0000_t75" style="width:20.15pt;height:18.3pt" o:ole="">
            <v:imagedata r:id="rId8" o:title=""/>
          </v:shape>
          <w:control r:id="rId520" w:name="DefaultOcxName1110" w:shapeid="_x0000_i3164"/>
        </w:object>
      </w:r>
      <w:r>
        <w:rPr>
          <w:rFonts w:ascii="Arial" w:hAnsi="Arial" w:cs="Arial"/>
          <w:color w:val="575859"/>
          <w:sz w:val="21"/>
          <w:szCs w:val="21"/>
        </w:rPr>
        <w:t>D. Khoá công khai của Bob </w:t>
      </w:r>
    </w:p>
    <w:p w14:paraId="5D303E49" w14:textId="77777777"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1ED26903" w14:textId="77777777" w:rsidR="00700666" w:rsidRDefault="00700666" w:rsidP="00700666">
      <w:pPr>
        <w:pStyle w:val="u4"/>
        <w:numPr>
          <w:ilvl w:val="0"/>
          <w:numId w:val="16"/>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4:</w:t>
      </w:r>
    </w:p>
    <w:p w14:paraId="0913608D" w14:textId="77777777" w:rsidR="00700666" w:rsidRDefault="00700666" w:rsidP="00700666">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Ch</w:t>
      </w:r>
      <w:r>
        <w:rPr>
          <w:rFonts w:ascii="Cambria" w:hAnsi="Cambria" w:cs="Cambria"/>
          <w:color w:val="0C0C0C"/>
        </w:rPr>
        <w:t>ữ</w:t>
      </w:r>
      <w:r>
        <w:rPr>
          <w:rFonts w:ascii="Nunito" w:hAnsi="Nunito" w:cs="Arial"/>
          <w:color w:val="0C0C0C"/>
        </w:rPr>
        <w:t xml:space="preserve"> k</w:t>
      </w:r>
      <w:r>
        <w:rPr>
          <w:rFonts w:ascii="Nunito" w:hAnsi="Nunito" w:cs="Nunito"/>
          <w:color w:val="0C0C0C"/>
        </w:rPr>
        <w:t>ý</w:t>
      </w:r>
      <w:r>
        <w:rPr>
          <w:rFonts w:ascii="Nunito" w:hAnsi="Nunito" w:cs="Arial"/>
          <w:color w:val="0C0C0C"/>
        </w:rPr>
        <w:t xml:space="preserve"> </w:t>
      </w:r>
      <w:r>
        <w:rPr>
          <w:rFonts w:ascii="Cambria" w:hAnsi="Cambria" w:cs="Cambria"/>
          <w:color w:val="0C0C0C"/>
        </w:rPr>
        <w:t>đ</w:t>
      </w:r>
      <w:r>
        <w:rPr>
          <w:rFonts w:ascii="Nunito" w:hAnsi="Nunito" w:cs="Arial"/>
          <w:color w:val="0C0C0C"/>
        </w:rPr>
        <w:t>i</w:t>
      </w:r>
      <w:r>
        <w:rPr>
          <w:rFonts w:ascii="Cambria" w:hAnsi="Cambria" w:cs="Cambria"/>
          <w:color w:val="0C0C0C"/>
        </w:rPr>
        <w:t>ệ</w:t>
      </w:r>
      <w:r>
        <w:rPr>
          <w:rFonts w:ascii="Nunito" w:hAnsi="Nunito" w:cs="Arial"/>
          <w:color w:val="0C0C0C"/>
        </w:rPr>
        <w:t>n t</w:t>
      </w:r>
      <w:r>
        <w:rPr>
          <w:rFonts w:ascii="Cambria" w:hAnsi="Cambria" w:cs="Cambria"/>
          <w:color w:val="0C0C0C"/>
        </w:rPr>
        <w:t>ử</w:t>
      </w:r>
      <w:r>
        <w:rPr>
          <w:rFonts w:ascii="Nunito" w:hAnsi="Nunito" w:cs="Arial"/>
          <w:color w:val="0C0C0C"/>
        </w:rPr>
        <w:t xml:space="preserve"> c</w:t>
      </w:r>
      <w:r>
        <w:rPr>
          <w:rFonts w:ascii="Nunito" w:hAnsi="Nunito" w:cs="Nunito"/>
          <w:color w:val="0C0C0C"/>
        </w:rPr>
        <w:t>ó</w:t>
      </w:r>
      <w:r>
        <w:rPr>
          <w:rFonts w:ascii="Nunito" w:hAnsi="Nunito" w:cs="Arial"/>
          <w:color w:val="0C0C0C"/>
        </w:rPr>
        <w:t xml:space="preserve"> th</w:t>
      </w:r>
      <w:r>
        <w:rPr>
          <w:rFonts w:ascii="Cambria" w:hAnsi="Cambria" w:cs="Cambria"/>
          <w:color w:val="0C0C0C"/>
        </w:rPr>
        <w:t>ể</w:t>
      </w:r>
      <w:r>
        <w:rPr>
          <w:rFonts w:ascii="Nunito" w:hAnsi="Nunito" w:cs="Arial"/>
          <w:color w:val="0C0C0C"/>
        </w:rPr>
        <w:t xml:space="preserve"> cung c</w:t>
      </w:r>
      <w:r>
        <w:rPr>
          <w:rFonts w:ascii="Cambria" w:hAnsi="Cambria" w:cs="Cambria"/>
          <w:color w:val="0C0C0C"/>
        </w:rPr>
        <w:t>ấ</w:t>
      </w:r>
      <w:r>
        <w:rPr>
          <w:rFonts w:ascii="Nunito" w:hAnsi="Nunito" w:cs="Arial"/>
          <w:color w:val="0C0C0C"/>
        </w:rPr>
        <w:t>p cho t</w:t>
      </w:r>
      <w:r>
        <w:rPr>
          <w:rFonts w:ascii="Cambria" w:hAnsi="Cambria" w:cs="Cambria"/>
          <w:color w:val="0C0C0C"/>
        </w:rPr>
        <w:t>ừ</w:t>
      </w:r>
      <w:r>
        <w:rPr>
          <w:rFonts w:ascii="Nunito" w:hAnsi="Nunito" w:cs="Arial"/>
          <w:color w:val="0C0C0C"/>
        </w:rPr>
        <w:t>ng l</w:t>
      </w:r>
      <w:r>
        <w:rPr>
          <w:rFonts w:ascii="Cambria" w:hAnsi="Cambria" w:cs="Cambria"/>
          <w:color w:val="0C0C0C"/>
        </w:rPr>
        <w:t>ợ</w:t>
      </w:r>
      <w:r>
        <w:rPr>
          <w:rFonts w:ascii="Nunito" w:hAnsi="Nunito" w:cs="Arial"/>
          <w:color w:val="0C0C0C"/>
        </w:rPr>
        <w:t xml:space="preserve">i </w:t>
      </w:r>
      <w:r>
        <w:rPr>
          <w:rFonts w:ascii="Nunito" w:hAnsi="Nunito" w:cs="Nunito"/>
          <w:color w:val="0C0C0C"/>
        </w:rPr>
        <w:t>í</w:t>
      </w:r>
      <w:r>
        <w:rPr>
          <w:rFonts w:ascii="Nunito" w:hAnsi="Nunito" w:cs="Arial"/>
          <w:color w:val="0C0C0C"/>
        </w:rPr>
        <w:t xml:space="preserve">ch sau </w:t>
      </w:r>
      <w:r>
        <w:rPr>
          <w:rFonts w:ascii="Cambria" w:hAnsi="Cambria" w:cs="Cambria"/>
          <w:color w:val="0C0C0C"/>
        </w:rPr>
        <w:t>đ</w:t>
      </w:r>
      <w:r>
        <w:rPr>
          <w:rFonts w:ascii="Nunito" w:hAnsi="Nunito" w:cs="Nunito"/>
          <w:color w:val="0C0C0C"/>
        </w:rPr>
        <w:t>â</w:t>
      </w:r>
      <w:r>
        <w:rPr>
          <w:rFonts w:ascii="Nunito" w:hAnsi="Nunito" w:cs="Arial"/>
          <w:color w:val="0C0C0C"/>
        </w:rPr>
        <w:t>y NGO</w:t>
      </w:r>
      <w:r>
        <w:rPr>
          <w:rFonts w:ascii="Cambria" w:hAnsi="Cambria" w:cs="Cambria"/>
          <w:color w:val="0C0C0C"/>
        </w:rPr>
        <w:t>Ạ</w:t>
      </w:r>
      <w:r>
        <w:rPr>
          <w:rFonts w:ascii="Nunito" w:hAnsi="Nunito" w:cs="Arial"/>
          <w:color w:val="0C0C0C"/>
        </w:rPr>
        <w:t>I TR</w:t>
      </w:r>
      <w:r>
        <w:rPr>
          <w:rFonts w:ascii="Cambria" w:hAnsi="Cambria" w:cs="Cambria"/>
          <w:color w:val="0C0C0C"/>
        </w:rPr>
        <w:t>Ừ</w:t>
      </w:r>
      <w:r>
        <w:rPr>
          <w:rFonts w:ascii="Nunito" w:hAnsi="Nunito" w:cs="Arial"/>
          <w:color w:val="0C0C0C"/>
        </w:rPr>
        <w:t>:</w:t>
      </w:r>
    </w:p>
    <w:p w14:paraId="476BA723" w14:textId="7062154A"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78FCD1C">
          <v:shape id="_x0000_i3167" type="#_x0000_t75" style="width:20.15pt;height:18.3pt" o:ole="">
            <v:imagedata r:id="rId8" o:title=""/>
          </v:shape>
          <w:control r:id="rId521" w:name="DefaultOcxName126" w:shapeid="_x0000_i3167"/>
        </w:object>
      </w:r>
      <w:r>
        <w:rPr>
          <w:rFonts w:ascii="Arial" w:hAnsi="Arial" w:cs="Arial"/>
          <w:color w:val="575859"/>
          <w:sz w:val="21"/>
          <w:szCs w:val="21"/>
        </w:rPr>
        <w:t>A. xác minh người nhận</w:t>
      </w:r>
    </w:p>
    <w:p w14:paraId="07F7C01C" w14:textId="350209B6"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2BC97BE">
          <v:shape id="_x0000_i3170" type="#_x0000_t75" style="width:20.15pt;height:18.3pt" o:ole="">
            <v:imagedata r:id="rId8" o:title=""/>
          </v:shape>
          <w:control r:id="rId522" w:name="DefaultOcxName136" w:shapeid="_x0000_i3170"/>
        </w:object>
      </w:r>
      <w:r>
        <w:rPr>
          <w:rFonts w:ascii="Arial" w:hAnsi="Arial" w:cs="Arial"/>
          <w:color w:val="575859"/>
          <w:sz w:val="21"/>
          <w:szCs w:val="21"/>
        </w:rPr>
        <w:t>B. chứng minh tính toàn vẹn của thông điệp</w:t>
      </w:r>
    </w:p>
    <w:p w14:paraId="4691B635" w14:textId="30D5E5DE"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8163581">
          <v:shape id="_x0000_i3173" type="#_x0000_t75" style="width:20.15pt;height:18.3pt" o:ole="">
            <v:imagedata r:id="rId8" o:title=""/>
          </v:shape>
          <w:control r:id="rId523" w:name="DefaultOcxName146" w:shapeid="_x0000_i3173"/>
        </w:object>
      </w:r>
      <w:r>
        <w:rPr>
          <w:rFonts w:ascii="Arial" w:hAnsi="Arial" w:cs="Arial"/>
          <w:color w:val="575859"/>
          <w:sz w:val="21"/>
          <w:szCs w:val="21"/>
        </w:rPr>
        <w:t>C. xác minh người gửi</w:t>
      </w:r>
    </w:p>
    <w:p w14:paraId="5F07E665" w14:textId="150E1312"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lastRenderedPageBreak/>
        <w:object w:dxaOrig="225" w:dyaOrig="225" w14:anchorId="070F7BC5">
          <v:shape id="_x0000_i3176" type="#_x0000_t75" style="width:20.15pt;height:18.3pt" o:ole="">
            <v:imagedata r:id="rId8" o:title=""/>
          </v:shape>
          <w:control r:id="rId524" w:name="DefaultOcxName156" w:shapeid="_x0000_i3176"/>
        </w:object>
      </w:r>
      <w:r>
        <w:rPr>
          <w:rFonts w:ascii="Arial" w:hAnsi="Arial" w:cs="Arial"/>
          <w:color w:val="575859"/>
          <w:sz w:val="21"/>
          <w:szCs w:val="21"/>
        </w:rPr>
        <w:t>D. thực thi không từ chối</w:t>
      </w:r>
    </w:p>
    <w:p w14:paraId="4D1E940C" w14:textId="77777777"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292264A8" w14:textId="77777777" w:rsidR="00700666" w:rsidRDefault="00700666" w:rsidP="00700666">
      <w:pPr>
        <w:pStyle w:val="u4"/>
        <w:numPr>
          <w:ilvl w:val="0"/>
          <w:numId w:val="16"/>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5:</w:t>
      </w:r>
    </w:p>
    <w:p w14:paraId="277C41C5" w14:textId="77777777" w:rsidR="00700666" w:rsidRDefault="00700666" w:rsidP="00700666">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Thu</w:t>
      </w:r>
      <w:r>
        <w:rPr>
          <w:rFonts w:ascii="Cambria" w:hAnsi="Cambria" w:cs="Cambria"/>
          <w:color w:val="0C0C0C"/>
        </w:rPr>
        <w:t>ậ</w:t>
      </w:r>
      <w:r>
        <w:rPr>
          <w:rFonts w:ascii="Nunito" w:hAnsi="Nunito" w:cs="Arial"/>
          <w:color w:val="0C0C0C"/>
        </w:rPr>
        <w:t>t to</w:t>
      </w:r>
      <w:r>
        <w:rPr>
          <w:rFonts w:ascii="Nunito" w:hAnsi="Nunito" w:cs="Nunito"/>
          <w:color w:val="0C0C0C"/>
        </w:rPr>
        <w:t>á</w:t>
      </w:r>
      <w:r>
        <w:rPr>
          <w:rFonts w:ascii="Nunito" w:hAnsi="Nunito" w:cs="Arial"/>
          <w:color w:val="0C0C0C"/>
        </w:rPr>
        <w:t>n n</w:t>
      </w:r>
      <w:r>
        <w:rPr>
          <w:rFonts w:ascii="Nunito" w:hAnsi="Nunito" w:cs="Nunito"/>
          <w:color w:val="0C0C0C"/>
        </w:rPr>
        <w:t>à</w:t>
      </w:r>
      <w:r>
        <w:rPr>
          <w:rFonts w:ascii="Nunito" w:hAnsi="Nunito" w:cs="Arial"/>
          <w:color w:val="0C0C0C"/>
        </w:rPr>
        <w:t>o trong s</w:t>
      </w:r>
      <w:r>
        <w:rPr>
          <w:rFonts w:ascii="Cambria" w:hAnsi="Cambria" w:cs="Cambria"/>
          <w:color w:val="0C0C0C"/>
        </w:rPr>
        <w:t>ố</w:t>
      </w:r>
      <w:r>
        <w:rPr>
          <w:rFonts w:ascii="Nunito" w:hAnsi="Nunito" w:cs="Arial"/>
          <w:color w:val="0C0C0C"/>
        </w:rPr>
        <w:t xml:space="preserve"> n</w:t>
      </w:r>
      <w:r>
        <w:rPr>
          <w:rFonts w:ascii="Nunito" w:hAnsi="Nunito" w:cs="Nunito"/>
          <w:color w:val="0C0C0C"/>
        </w:rPr>
        <w:t>à</w:t>
      </w:r>
      <w:r>
        <w:rPr>
          <w:rFonts w:ascii="Nunito" w:hAnsi="Nunito" w:cs="Arial"/>
          <w:color w:val="0C0C0C"/>
        </w:rPr>
        <w:t>y l</w:t>
      </w:r>
      <w:r>
        <w:rPr>
          <w:rFonts w:ascii="Nunito" w:hAnsi="Nunito" w:cs="Nunito"/>
          <w:color w:val="0C0C0C"/>
        </w:rPr>
        <w:t>à</w:t>
      </w:r>
      <w:r>
        <w:rPr>
          <w:rFonts w:ascii="Nunito" w:hAnsi="Nunito" w:cs="Arial"/>
          <w:color w:val="0C0C0C"/>
        </w:rPr>
        <w:t xml:space="preserve"> thu</w:t>
      </w:r>
      <w:r>
        <w:rPr>
          <w:rFonts w:ascii="Cambria" w:hAnsi="Cambria" w:cs="Cambria"/>
          <w:color w:val="0C0C0C"/>
        </w:rPr>
        <w:t>ậ</w:t>
      </w:r>
      <w:r>
        <w:rPr>
          <w:rFonts w:ascii="Nunito" w:hAnsi="Nunito" w:cs="Arial"/>
          <w:color w:val="0C0C0C"/>
        </w:rPr>
        <w:t>t to</w:t>
      </w:r>
      <w:r>
        <w:rPr>
          <w:rFonts w:ascii="Nunito" w:hAnsi="Nunito" w:cs="Nunito"/>
          <w:color w:val="0C0C0C"/>
        </w:rPr>
        <w:t>á</w:t>
      </w:r>
      <w:r>
        <w:rPr>
          <w:rFonts w:ascii="Nunito" w:hAnsi="Nunito" w:cs="Arial"/>
          <w:color w:val="0C0C0C"/>
        </w:rPr>
        <w:t>n m</w:t>
      </w:r>
      <w:r>
        <w:rPr>
          <w:rFonts w:ascii="Cambria" w:hAnsi="Cambria" w:cs="Cambria"/>
          <w:color w:val="0C0C0C"/>
        </w:rPr>
        <w:t>ậ</w:t>
      </w:r>
      <w:r>
        <w:rPr>
          <w:rFonts w:ascii="Nunito" w:hAnsi="Nunito" w:cs="Arial"/>
          <w:color w:val="0C0C0C"/>
        </w:rPr>
        <w:t>t m</w:t>
      </w:r>
      <w:r>
        <w:rPr>
          <w:rFonts w:ascii="Nunito" w:hAnsi="Nunito" w:cs="Nunito"/>
          <w:color w:val="0C0C0C"/>
        </w:rPr>
        <w:t>ã</w:t>
      </w:r>
      <w:r>
        <w:rPr>
          <w:rFonts w:ascii="Nunito" w:hAnsi="Nunito" w:cs="Arial"/>
          <w:color w:val="0C0C0C"/>
        </w:rPr>
        <w:t xml:space="preserve"> </w:t>
      </w:r>
      <w:r>
        <w:rPr>
          <w:rFonts w:ascii="Cambria" w:hAnsi="Cambria" w:cs="Cambria"/>
          <w:color w:val="0C0C0C"/>
        </w:rPr>
        <w:t>đố</w:t>
      </w:r>
      <w:r>
        <w:rPr>
          <w:rFonts w:ascii="Nunito" w:hAnsi="Nunito" w:cs="Arial"/>
          <w:color w:val="0C0C0C"/>
        </w:rPr>
        <w:t>i x</w:t>
      </w:r>
      <w:r>
        <w:rPr>
          <w:rFonts w:ascii="Cambria" w:hAnsi="Cambria" w:cs="Cambria"/>
          <w:color w:val="0C0C0C"/>
        </w:rPr>
        <w:t>ứ</w:t>
      </w:r>
      <w:r>
        <w:rPr>
          <w:rFonts w:ascii="Nunito" w:hAnsi="Nunito" w:cs="Arial"/>
          <w:color w:val="0C0C0C"/>
        </w:rPr>
        <w:t>ng m</w:t>
      </w:r>
      <w:r>
        <w:rPr>
          <w:rFonts w:ascii="Cambria" w:hAnsi="Cambria" w:cs="Cambria"/>
          <w:color w:val="0C0C0C"/>
        </w:rPr>
        <w:t>ạ</w:t>
      </w:r>
      <w:r>
        <w:rPr>
          <w:rFonts w:ascii="Nunito" w:hAnsi="Nunito" w:cs="Arial"/>
          <w:color w:val="0C0C0C"/>
        </w:rPr>
        <w:t>nh nh</w:t>
      </w:r>
      <w:r>
        <w:rPr>
          <w:rFonts w:ascii="Cambria" w:hAnsi="Cambria" w:cs="Cambria"/>
          <w:color w:val="0C0C0C"/>
        </w:rPr>
        <w:t>ấ</w:t>
      </w:r>
      <w:r>
        <w:rPr>
          <w:rFonts w:ascii="Nunito" w:hAnsi="Nunito" w:cs="Arial"/>
          <w:color w:val="0C0C0C"/>
        </w:rPr>
        <w:t>t?</w:t>
      </w:r>
    </w:p>
    <w:p w14:paraId="64F3FA01" w14:textId="1A150CC1"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80BE93D">
          <v:shape id="_x0000_i3179" type="#_x0000_t75" style="width:20.15pt;height:18.3pt" o:ole="">
            <v:imagedata r:id="rId8" o:title=""/>
          </v:shape>
          <w:control r:id="rId525" w:name="DefaultOcxName166" w:shapeid="_x0000_i3179"/>
        </w:object>
      </w:r>
      <w:r>
        <w:rPr>
          <w:rFonts w:ascii="Arial" w:hAnsi="Arial" w:cs="Arial"/>
          <w:color w:val="575859"/>
          <w:sz w:val="21"/>
          <w:szCs w:val="21"/>
        </w:rPr>
        <w:t>A. Advanced Encryption Standard</w:t>
      </w:r>
    </w:p>
    <w:p w14:paraId="7ECAF797" w14:textId="6703C7A0"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BFFBD98">
          <v:shape id="_x0000_i3182" type="#_x0000_t75" style="width:20.15pt;height:18.3pt" o:ole="">
            <v:imagedata r:id="rId8" o:title=""/>
          </v:shape>
          <w:control r:id="rId526" w:name="DefaultOcxName176" w:shapeid="_x0000_i3182"/>
        </w:object>
      </w:r>
      <w:r>
        <w:rPr>
          <w:rFonts w:ascii="Arial" w:hAnsi="Arial" w:cs="Arial"/>
          <w:color w:val="575859"/>
          <w:sz w:val="21"/>
          <w:szCs w:val="21"/>
        </w:rPr>
        <w:t>B. Data Encryption Standard</w:t>
      </w:r>
    </w:p>
    <w:p w14:paraId="4B894607" w14:textId="34389A62"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D197AEA">
          <v:shape id="_x0000_i3185" type="#_x0000_t75" style="width:20.15pt;height:18.3pt" o:ole="">
            <v:imagedata r:id="rId8" o:title=""/>
          </v:shape>
          <w:control r:id="rId527" w:name="DefaultOcxName186" w:shapeid="_x0000_i3185"/>
        </w:object>
      </w:r>
      <w:r>
        <w:rPr>
          <w:rFonts w:ascii="Arial" w:hAnsi="Arial" w:cs="Arial"/>
          <w:color w:val="575859"/>
          <w:sz w:val="21"/>
          <w:szCs w:val="21"/>
        </w:rPr>
        <w:t>C. Triple Data Encryption Standard </w:t>
      </w:r>
    </w:p>
    <w:p w14:paraId="6C506337" w14:textId="75624CA1"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58D1EDF">
          <v:shape id="_x0000_i3188" type="#_x0000_t75" style="width:20.15pt;height:18.3pt" o:ole="">
            <v:imagedata r:id="rId8" o:title=""/>
          </v:shape>
          <w:control r:id="rId528" w:name="DefaultOcxName196" w:shapeid="_x0000_i3188"/>
        </w:object>
      </w:r>
      <w:r>
        <w:rPr>
          <w:rFonts w:ascii="Arial" w:hAnsi="Arial" w:cs="Arial"/>
          <w:color w:val="575859"/>
          <w:sz w:val="21"/>
          <w:szCs w:val="21"/>
        </w:rPr>
        <w:t>D. Rivest Cipher (RC) 1 </w:t>
      </w:r>
    </w:p>
    <w:p w14:paraId="62FB2BAA" w14:textId="77777777"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58C70E2B" w14:textId="77777777" w:rsidR="00700666" w:rsidRDefault="00700666" w:rsidP="00700666">
      <w:pPr>
        <w:pStyle w:val="u4"/>
        <w:numPr>
          <w:ilvl w:val="0"/>
          <w:numId w:val="16"/>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6:</w:t>
      </w:r>
    </w:p>
    <w:p w14:paraId="677779A9" w14:textId="77777777" w:rsidR="00700666" w:rsidRDefault="00700666" w:rsidP="00700666">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Giao th</w:t>
      </w:r>
      <w:r>
        <w:rPr>
          <w:rFonts w:ascii="Cambria" w:hAnsi="Cambria" w:cs="Cambria"/>
          <w:color w:val="0C0C0C"/>
        </w:rPr>
        <w:t>ứ</w:t>
      </w:r>
      <w:r>
        <w:rPr>
          <w:rFonts w:ascii="Nunito" w:hAnsi="Nunito" w:cs="Arial"/>
          <w:color w:val="0C0C0C"/>
        </w:rPr>
        <w:t>c n</w:t>
      </w:r>
      <w:r>
        <w:rPr>
          <w:rFonts w:ascii="Nunito" w:hAnsi="Nunito" w:cs="Nunito"/>
          <w:color w:val="0C0C0C"/>
        </w:rPr>
        <w:t>à</w:t>
      </w:r>
      <w:r>
        <w:rPr>
          <w:rFonts w:ascii="Nunito" w:hAnsi="Nunito" w:cs="Arial"/>
          <w:color w:val="0C0C0C"/>
        </w:rPr>
        <w:t xml:space="preserve">o </w:t>
      </w:r>
      <w:r>
        <w:rPr>
          <w:rFonts w:ascii="Cambria" w:hAnsi="Cambria" w:cs="Cambria"/>
          <w:color w:val="0C0C0C"/>
        </w:rPr>
        <w:t>để</w:t>
      </w:r>
      <w:r>
        <w:rPr>
          <w:rFonts w:ascii="Nunito" w:hAnsi="Nunito" w:cs="Arial"/>
          <w:color w:val="0C0C0C"/>
        </w:rPr>
        <w:t xml:space="preserve"> truy c</w:t>
      </w:r>
      <w:r>
        <w:rPr>
          <w:rFonts w:ascii="Cambria" w:hAnsi="Cambria" w:cs="Cambria"/>
          <w:color w:val="0C0C0C"/>
        </w:rPr>
        <w:t>ậ</w:t>
      </w:r>
      <w:r>
        <w:rPr>
          <w:rFonts w:ascii="Nunito" w:hAnsi="Nunito" w:cs="Arial"/>
          <w:color w:val="0C0C0C"/>
        </w:rPr>
        <w:t>p an to</w:t>
      </w:r>
      <w:r>
        <w:rPr>
          <w:rFonts w:ascii="Nunito" w:hAnsi="Nunito" w:cs="Nunito"/>
          <w:color w:val="0C0C0C"/>
        </w:rPr>
        <w:t>à</w:t>
      </w:r>
      <w:r>
        <w:rPr>
          <w:rFonts w:ascii="Nunito" w:hAnsi="Nunito" w:cs="Arial"/>
          <w:color w:val="0C0C0C"/>
        </w:rPr>
        <w:t>n v</w:t>
      </w:r>
      <w:r>
        <w:rPr>
          <w:rFonts w:ascii="Nunito" w:hAnsi="Nunito" w:cs="Nunito"/>
          <w:color w:val="0C0C0C"/>
        </w:rPr>
        <w:t>à</w:t>
      </w:r>
      <w:r>
        <w:rPr>
          <w:rFonts w:ascii="Nunito" w:hAnsi="Nunito" w:cs="Arial"/>
          <w:color w:val="0C0C0C"/>
        </w:rPr>
        <w:t>o m</w:t>
      </w:r>
      <w:r>
        <w:rPr>
          <w:rFonts w:ascii="Nunito" w:hAnsi="Nunito" w:cs="Nunito"/>
          <w:color w:val="0C0C0C"/>
        </w:rPr>
        <w:t>á</w:t>
      </w:r>
      <w:r>
        <w:rPr>
          <w:rFonts w:ascii="Nunito" w:hAnsi="Nunito" w:cs="Arial"/>
          <w:color w:val="0C0C0C"/>
        </w:rPr>
        <w:t>y t</w:t>
      </w:r>
      <w:r>
        <w:rPr>
          <w:rFonts w:ascii="Nunito" w:hAnsi="Nunito" w:cs="Nunito"/>
          <w:color w:val="0C0C0C"/>
        </w:rPr>
        <w:t>í</w:t>
      </w:r>
      <w:r>
        <w:rPr>
          <w:rFonts w:ascii="Nunito" w:hAnsi="Nunito" w:cs="Arial"/>
          <w:color w:val="0C0C0C"/>
        </w:rPr>
        <w:t>nh t</w:t>
      </w:r>
      <w:r>
        <w:rPr>
          <w:rFonts w:ascii="Cambria" w:hAnsi="Cambria" w:cs="Cambria"/>
          <w:color w:val="0C0C0C"/>
        </w:rPr>
        <w:t>ừ</w:t>
      </w:r>
      <w:r>
        <w:rPr>
          <w:rFonts w:ascii="Nunito" w:hAnsi="Nunito" w:cs="Arial"/>
          <w:color w:val="0C0C0C"/>
        </w:rPr>
        <w:t xml:space="preserve"> xa:</w:t>
      </w:r>
    </w:p>
    <w:p w14:paraId="6D8333C4" w14:textId="3CBA8704"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1E6563C">
          <v:shape id="_x0000_i3191" type="#_x0000_t75" style="width:20.15pt;height:18.3pt" o:ole="">
            <v:imagedata r:id="rId8" o:title=""/>
          </v:shape>
          <w:control r:id="rId529" w:name="DefaultOcxName206" w:shapeid="_x0000_i3191"/>
        </w:object>
      </w:r>
      <w:r>
        <w:rPr>
          <w:rFonts w:ascii="Arial" w:hAnsi="Arial" w:cs="Arial"/>
          <w:color w:val="575859"/>
          <w:sz w:val="21"/>
          <w:szCs w:val="21"/>
        </w:rPr>
        <w:t>A. Secure Shell (SSH)</w:t>
      </w:r>
    </w:p>
    <w:p w14:paraId="5D65CB34" w14:textId="5A127371"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C871423">
          <v:shape id="_x0000_i3194" type="#_x0000_t75" style="width:20.15pt;height:18.3pt" o:ole="">
            <v:imagedata r:id="rId8" o:title=""/>
          </v:shape>
          <w:control r:id="rId530" w:name="DefaultOcxName2110" w:shapeid="_x0000_i3194"/>
        </w:object>
      </w:r>
      <w:r>
        <w:rPr>
          <w:rFonts w:ascii="Arial" w:hAnsi="Arial" w:cs="Arial"/>
          <w:color w:val="575859"/>
          <w:sz w:val="21"/>
          <w:szCs w:val="21"/>
        </w:rPr>
        <w:t>B. Secure Sockets Layer (SSL) </w:t>
      </w:r>
    </w:p>
    <w:p w14:paraId="25318466" w14:textId="51F5059C"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51C627A">
          <v:shape id="_x0000_i3197" type="#_x0000_t75" style="width:20.15pt;height:18.3pt" o:ole="">
            <v:imagedata r:id="rId8" o:title=""/>
          </v:shape>
          <w:control r:id="rId531" w:name="DefaultOcxName226" w:shapeid="_x0000_i3197"/>
        </w:object>
      </w:r>
      <w:r>
        <w:rPr>
          <w:rFonts w:ascii="Arial" w:hAnsi="Arial" w:cs="Arial"/>
          <w:color w:val="575859"/>
          <w:sz w:val="21"/>
          <w:szCs w:val="21"/>
        </w:rPr>
        <w:t>C. Secure Hypertext Transport Protocol (SHTTP) </w:t>
      </w:r>
    </w:p>
    <w:p w14:paraId="77B11637" w14:textId="33F1ADA4"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CFA9B0A">
          <v:shape id="_x0000_i3200" type="#_x0000_t75" style="width:20.15pt;height:18.3pt" o:ole="">
            <v:imagedata r:id="rId8" o:title=""/>
          </v:shape>
          <w:control r:id="rId532" w:name="DefaultOcxName236" w:shapeid="_x0000_i3200"/>
        </w:object>
      </w:r>
      <w:r>
        <w:rPr>
          <w:rFonts w:ascii="Arial" w:hAnsi="Arial" w:cs="Arial"/>
          <w:color w:val="575859"/>
          <w:sz w:val="21"/>
          <w:szCs w:val="21"/>
        </w:rPr>
        <w:t>D. Transport Layer Security (TLS</w:t>
      </w:r>
    </w:p>
    <w:p w14:paraId="5FAE4207" w14:textId="77777777"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3B27DEBC" w14:textId="77777777" w:rsidR="00700666" w:rsidRDefault="00700666" w:rsidP="00700666">
      <w:pPr>
        <w:pStyle w:val="u4"/>
        <w:numPr>
          <w:ilvl w:val="0"/>
          <w:numId w:val="16"/>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7:</w:t>
      </w:r>
    </w:p>
    <w:p w14:paraId="0398A41F" w14:textId="77777777" w:rsidR="00700666" w:rsidRDefault="00700666" w:rsidP="00700666">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Ph</w:t>
      </w:r>
      <w:r>
        <w:rPr>
          <w:rFonts w:ascii="Cambria" w:hAnsi="Cambria" w:cs="Cambria"/>
          <w:color w:val="0C0C0C"/>
        </w:rPr>
        <w:t>ươ</w:t>
      </w:r>
      <w:r>
        <w:rPr>
          <w:rFonts w:ascii="Nunito" w:hAnsi="Nunito" w:cs="Arial"/>
          <w:color w:val="0C0C0C"/>
        </w:rPr>
        <w:t>ng th</w:t>
      </w:r>
      <w:r>
        <w:rPr>
          <w:rFonts w:ascii="Cambria" w:hAnsi="Cambria" w:cs="Cambria"/>
          <w:color w:val="0C0C0C"/>
        </w:rPr>
        <w:t>ứ</w:t>
      </w:r>
      <w:r>
        <w:rPr>
          <w:rFonts w:ascii="Nunito" w:hAnsi="Nunito" w:cs="Arial"/>
          <w:color w:val="0C0C0C"/>
        </w:rPr>
        <w:t>c n</w:t>
      </w:r>
      <w:r>
        <w:rPr>
          <w:rFonts w:ascii="Nunito" w:hAnsi="Nunito" w:cs="Nunito"/>
          <w:color w:val="0C0C0C"/>
        </w:rPr>
        <w:t>à</w:t>
      </w:r>
      <w:r>
        <w:rPr>
          <w:rFonts w:ascii="Nunito" w:hAnsi="Nunito" w:cs="Arial"/>
          <w:color w:val="0C0C0C"/>
        </w:rPr>
        <w:t>o trong s</w:t>
      </w:r>
      <w:r>
        <w:rPr>
          <w:rFonts w:ascii="Cambria" w:hAnsi="Cambria" w:cs="Cambria"/>
          <w:color w:val="0C0C0C"/>
        </w:rPr>
        <w:t>ố</w:t>
      </w:r>
      <w:r>
        <w:rPr>
          <w:rFonts w:ascii="Nunito" w:hAnsi="Nunito" w:cs="Arial"/>
          <w:color w:val="0C0C0C"/>
        </w:rPr>
        <w:t xml:space="preserve"> n</w:t>
      </w:r>
      <w:r>
        <w:rPr>
          <w:rFonts w:ascii="Nunito" w:hAnsi="Nunito" w:cs="Nunito"/>
          <w:color w:val="0C0C0C"/>
        </w:rPr>
        <w:t>à</w:t>
      </w:r>
      <w:r>
        <w:rPr>
          <w:rFonts w:ascii="Nunito" w:hAnsi="Nunito" w:cs="Arial"/>
          <w:color w:val="0C0C0C"/>
        </w:rPr>
        <w:t xml:space="preserve">y </w:t>
      </w:r>
      <w:r>
        <w:rPr>
          <w:rFonts w:ascii="Cambria" w:hAnsi="Cambria" w:cs="Cambria"/>
          <w:color w:val="0C0C0C"/>
        </w:rPr>
        <w:t>đượ</w:t>
      </w:r>
      <w:r>
        <w:rPr>
          <w:rFonts w:ascii="Nunito" w:hAnsi="Nunito" w:cs="Arial"/>
          <w:color w:val="0C0C0C"/>
        </w:rPr>
        <w:t>c coi l</w:t>
      </w:r>
      <w:r>
        <w:rPr>
          <w:rFonts w:ascii="Nunito" w:hAnsi="Nunito" w:cs="Nunito"/>
          <w:color w:val="0C0C0C"/>
        </w:rPr>
        <w:t>à</w:t>
      </w:r>
      <w:r>
        <w:rPr>
          <w:rFonts w:ascii="Nunito" w:hAnsi="Nunito" w:cs="Arial"/>
          <w:color w:val="0C0C0C"/>
        </w:rPr>
        <w:t xml:space="preserve"> giao th</w:t>
      </w:r>
      <w:r>
        <w:rPr>
          <w:rFonts w:ascii="Cambria" w:hAnsi="Cambria" w:cs="Cambria"/>
          <w:color w:val="0C0C0C"/>
        </w:rPr>
        <w:t>ứ</w:t>
      </w:r>
      <w:r>
        <w:rPr>
          <w:rFonts w:ascii="Nunito" w:hAnsi="Nunito" w:cs="Arial"/>
          <w:color w:val="0C0C0C"/>
        </w:rPr>
        <w:t>c truy</w:t>
      </w:r>
      <w:r>
        <w:rPr>
          <w:rFonts w:ascii="Cambria" w:hAnsi="Cambria" w:cs="Cambria"/>
          <w:color w:val="0C0C0C"/>
        </w:rPr>
        <w:t>ề</w:t>
      </w:r>
      <w:r>
        <w:rPr>
          <w:rFonts w:ascii="Nunito" w:hAnsi="Nunito" w:cs="Arial"/>
          <w:color w:val="0C0C0C"/>
        </w:rPr>
        <w:t>n m</w:t>
      </w:r>
      <w:r>
        <w:rPr>
          <w:rFonts w:ascii="Cambria" w:hAnsi="Cambria" w:cs="Cambria"/>
          <w:color w:val="0C0C0C"/>
        </w:rPr>
        <w:t>ậ</w:t>
      </w:r>
      <w:r>
        <w:rPr>
          <w:rFonts w:ascii="Nunito" w:hAnsi="Nunito" w:cs="Arial"/>
          <w:color w:val="0C0C0C"/>
        </w:rPr>
        <w:t>t m</w:t>
      </w:r>
      <w:r>
        <w:rPr>
          <w:rFonts w:ascii="Nunito" w:hAnsi="Nunito" w:cs="Nunito"/>
          <w:color w:val="0C0C0C"/>
        </w:rPr>
        <w:t>ã</w:t>
      </w:r>
      <w:r>
        <w:rPr>
          <w:rFonts w:ascii="Nunito" w:hAnsi="Nunito" w:cs="Arial"/>
          <w:color w:val="0C0C0C"/>
        </w:rPr>
        <w:t xml:space="preserve"> y</w:t>
      </w:r>
      <w:r>
        <w:rPr>
          <w:rFonts w:ascii="Cambria" w:hAnsi="Cambria" w:cs="Cambria"/>
          <w:color w:val="0C0C0C"/>
        </w:rPr>
        <w:t>ế</w:t>
      </w:r>
      <w:r>
        <w:rPr>
          <w:rFonts w:ascii="Nunito" w:hAnsi="Nunito" w:cs="Arial"/>
          <w:color w:val="0C0C0C"/>
        </w:rPr>
        <w:t>u nh</w:t>
      </w:r>
      <w:r>
        <w:rPr>
          <w:rFonts w:ascii="Cambria" w:hAnsi="Cambria" w:cs="Cambria"/>
          <w:color w:val="0C0C0C"/>
        </w:rPr>
        <w:t>ấ</w:t>
      </w:r>
      <w:r>
        <w:rPr>
          <w:rFonts w:ascii="Nunito" w:hAnsi="Nunito" w:cs="Arial"/>
          <w:color w:val="0C0C0C"/>
        </w:rPr>
        <w:t>t?</w:t>
      </w:r>
    </w:p>
    <w:p w14:paraId="11DCFA3A" w14:textId="3E42FD96"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51ABBBA">
          <v:shape id="_x0000_i3203" type="#_x0000_t75" style="width:20.15pt;height:18.3pt" o:ole="">
            <v:imagedata r:id="rId8" o:title=""/>
          </v:shape>
          <w:control r:id="rId533" w:name="DefaultOcxName246" w:shapeid="_x0000_i3203"/>
        </w:object>
      </w:r>
      <w:r>
        <w:rPr>
          <w:rFonts w:ascii="Arial" w:hAnsi="Arial" w:cs="Arial"/>
          <w:color w:val="575859"/>
          <w:sz w:val="21"/>
          <w:szCs w:val="21"/>
        </w:rPr>
        <w:t>A. SSL v2.0</w:t>
      </w:r>
    </w:p>
    <w:p w14:paraId="6578490D" w14:textId="235D24EF"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DA0BA65">
          <v:shape id="_x0000_i3206" type="#_x0000_t75" style="width:20.15pt;height:18.3pt" o:ole="">
            <v:imagedata r:id="rId8" o:title=""/>
          </v:shape>
          <w:control r:id="rId534" w:name="DefaultOcxName256" w:shapeid="_x0000_i3206"/>
        </w:object>
      </w:r>
      <w:r>
        <w:rPr>
          <w:rFonts w:ascii="Arial" w:hAnsi="Arial" w:cs="Arial"/>
          <w:color w:val="575859"/>
          <w:sz w:val="21"/>
          <w:szCs w:val="21"/>
        </w:rPr>
        <w:t>B. TLS v1.0</w:t>
      </w:r>
    </w:p>
    <w:p w14:paraId="52976A96" w14:textId="0DE4B67B"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A1B76C8">
          <v:shape id="_x0000_i3209" type="#_x0000_t75" style="width:20.15pt;height:18.3pt" o:ole="">
            <v:imagedata r:id="rId8" o:title=""/>
          </v:shape>
          <w:control r:id="rId535" w:name="DefaultOcxName266" w:shapeid="_x0000_i3209"/>
        </w:object>
      </w:r>
      <w:r>
        <w:rPr>
          <w:rFonts w:ascii="Arial" w:hAnsi="Arial" w:cs="Arial"/>
          <w:color w:val="575859"/>
          <w:sz w:val="21"/>
          <w:szCs w:val="21"/>
        </w:rPr>
        <w:t>C. TLS v1.1</w:t>
      </w:r>
    </w:p>
    <w:p w14:paraId="15E0E7CB" w14:textId="4D3291E7"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5AA89213">
          <v:shape id="_x0000_i3212" type="#_x0000_t75" style="width:20.15pt;height:18.3pt" o:ole="">
            <v:imagedata r:id="rId8" o:title=""/>
          </v:shape>
          <w:control r:id="rId536" w:name="DefaultOcxName276" w:shapeid="_x0000_i3212"/>
        </w:object>
      </w:r>
      <w:r>
        <w:rPr>
          <w:rFonts w:ascii="Arial" w:hAnsi="Arial" w:cs="Arial"/>
          <w:color w:val="575859"/>
          <w:sz w:val="21"/>
          <w:szCs w:val="21"/>
        </w:rPr>
        <w:t>D. TLS v1.3</w:t>
      </w:r>
    </w:p>
    <w:p w14:paraId="70290E6A" w14:textId="77777777"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lastRenderedPageBreak/>
        <w:t>Chính xác</w:t>
      </w:r>
    </w:p>
    <w:p w14:paraId="721AF722" w14:textId="77777777" w:rsidR="00700666" w:rsidRDefault="00700666" w:rsidP="00700666">
      <w:pPr>
        <w:pStyle w:val="u4"/>
        <w:numPr>
          <w:ilvl w:val="0"/>
          <w:numId w:val="16"/>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8:</w:t>
      </w:r>
    </w:p>
    <w:p w14:paraId="0F87D2A8" w14:textId="77777777" w:rsidR="00700666" w:rsidRDefault="00700666" w:rsidP="00700666">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Ch</w:t>
      </w:r>
      <w:r>
        <w:rPr>
          <w:rFonts w:ascii="Cambria" w:hAnsi="Cambria" w:cs="Cambria"/>
          <w:color w:val="0C0C0C"/>
        </w:rPr>
        <w:t>ứ</w:t>
      </w:r>
      <w:r>
        <w:rPr>
          <w:rFonts w:ascii="Nunito" w:hAnsi="Nunito" w:cs="Arial"/>
          <w:color w:val="0C0C0C"/>
        </w:rPr>
        <w:t>ng ch</w:t>
      </w:r>
      <w:r>
        <w:rPr>
          <w:rFonts w:ascii="Cambria" w:hAnsi="Cambria" w:cs="Cambria"/>
          <w:color w:val="0C0C0C"/>
        </w:rPr>
        <w:t>ỉ</w:t>
      </w:r>
      <w:r>
        <w:rPr>
          <w:rFonts w:ascii="Nunito" w:hAnsi="Nunito" w:cs="Arial"/>
          <w:color w:val="0C0C0C"/>
        </w:rPr>
        <w:t xml:space="preserve"> s</w:t>
      </w:r>
      <w:r>
        <w:rPr>
          <w:rFonts w:ascii="Cambria" w:hAnsi="Cambria" w:cs="Cambria"/>
          <w:color w:val="0C0C0C"/>
        </w:rPr>
        <w:t>ố</w:t>
      </w:r>
      <w:r>
        <w:rPr>
          <w:rFonts w:ascii="Nunito" w:hAnsi="Nunito" w:cs="Arial"/>
          <w:color w:val="0C0C0C"/>
        </w:rPr>
        <w:t xml:space="preserve"> li</w:t>
      </w:r>
      <w:r>
        <w:rPr>
          <w:rFonts w:ascii="Nunito" w:hAnsi="Nunito" w:cs="Nunito"/>
          <w:color w:val="0C0C0C"/>
        </w:rPr>
        <w:t>ê</w:t>
      </w:r>
      <w:r>
        <w:rPr>
          <w:rFonts w:ascii="Nunito" w:hAnsi="Nunito" w:cs="Arial"/>
          <w:color w:val="0C0C0C"/>
        </w:rPr>
        <w:t>n k</w:t>
      </w:r>
      <w:r>
        <w:rPr>
          <w:rFonts w:ascii="Cambria" w:hAnsi="Cambria" w:cs="Cambria"/>
          <w:color w:val="0C0C0C"/>
        </w:rPr>
        <w:t>ế</w:t>
      </w:r>
      <w:r>
        <w:rPr>
          <w:rFonts w:ascii="Nunito" w:hAnsi="Nunito" w:cs="Arial"/>
          <w:color w:val="0C0C0C"/>
        </w:rPr>
        <w:t>t:</w:t>
      </w:r>
    </w:p>
    <w:p w14:paraId="68A941E2" w14:textId="54C69075"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FF8BE51">
          <v:shape id="_x0000_i3215" type="#_x0000_t75" style="width:20.15pt;height:18.3pt" o:ole="">
            <v:imagedata r:id="rId8" o:title=""/>
          </v:shape>
          <w:control r:id="rId537" w:name="DefaultOcxName286" w:shapeid="_x0000_i3215"/>
        </w:object>
      </w:r>
      <w:r>
        <w:rPr>
          <w:rFonts w:ascii="Arial" w:hAnsi="Arial" w:cs="Arial"/>
          <w:color w:val="575859"/>
          <w:sz w:val="21"/>
          <w:szCs w:val="21"/>
        </w:rPr>
        <w:t>A. Danh tính của người dùng bằng khóa công khai của anh ấy</w:t>
      </w:r>
    </w:p>
    <w:p w14:paraId="4051668D" w14:textId="03D63826"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54A9F3FA">
          <v:shape id="_x0000_i3218" type="#_x0000_t75" style="width:20.15pt;height:18.3pt" o:ole="">
            <v:imagedata r:id="rId8" o:title=""/>
          </v:shape>
          <w:control r:id="rId538" w:name="DefaultOcxName296" w:shapeid="_x0000_i3218"/>
        </w:object>
      </w:r>
      <w:r>
        <w:rPr>
          <w:rFonts w:ascii="Arial" w:hAnsi="Arial" w:cs="Arial"/>
          <w:color w:val="575859"/>
          <w:sz w:val="21"/>
          <w:szCs w:val="21"/>
        </w:rPr>
        <w:t>B. Khóa riêng tư của người dùng bằng khóa công cộng</w:t>
      </w:r>
    </w:p>
    <w:p w14:paraId="0DD7F4D6" w14:textId="5E26E36E"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701B3C3">
          <v:shape id="_x0000_i3221" type="#_x0000_t75" style="width:20.15pt;height:18.3pt" o:ole="">
            <v:imagedata r:id="rId8" o:title=""/>
          </v:shape>
          <w:control r:id="rId539" w:name="DefaultOcxName306" w:shapeid="_x0000_i3221"/>
        </w:object>
      </w:r>
      <w:r>
        <w:rPr>
          <w:rFonts w:ascii="Arial" w:hAnsi="Arial" w:cs="Arial"/>
          <w:color w:val="575859"/>
          <w:sz w:val="21"/>
          <w:szCs w:val="21"/>
        </w:rPr>
        <w:t>C. Một khóa riêng với chữ ký số</w:t>
      </w:r>
    </w:p>
    <w:p w14:paraId="30D85F67" w14:textId="6A4555EC"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759EF92">
          <v:shape id="_x0000_i3224" type="#_x0000_t75" style="width:20.15pt;height:18.3pt" o:ole="">
            <v:imagedata r:id="rId8" o:title=""/>
          </v:shape>
          <w:control r:id="rId540" w:name="DefaultOcxName3110" w:shapeid="_x0000_i3224"/>
        </w:object>
      </w:r>
      <w:r>
        <w:rPr>
          <w:rFonts w:ascii="Arial" w:hAnsi="Arial" w:cs="Arial"/>
          <w:color w:val="575859"/>
          <w:sz w:val="21"/>
          <w:szCs w:val="21"/>
        </w:rPr>
        <w:t>D. Khóa công khai của người dùng bằng khóa riêng </w:t>
      </w:r>
    </w:p>
    <w:p w14:paraId="77D0CBF4" w14:textId="77777777"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202D522B" w14:textId="77777777" w:rsidR="00700666" w:rsidRDefault="00700666" w:rsidP="00700666">
      <w:pPr>
        <w:pStyle w:val="u4"/>
        <w:numPr>
          <w:ilvl w:val="0"/>
          <w:numId w:val="16"/>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9:</w:t>
      </w:r>
    </w:p>
    <w:p w14:paraId="05B5FF49" w14:textId="77777777" w:rsidR="00700666" w:rsidRDefault="00700666" w:rsidP="00700666">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Tiêu chu</w:t>
      </w:r>
      <w:r>
        <w:rPr>
          <w:rFonts w:ascii="Cambria" w:hAnsi="Cambria" w:cs="Cambria"/>
          <w:color w:val="0C0C0C"/>
        </w:rPr>
        <w:t>ẩ</w:t>
      </w:r>
      <w:r>
        <w:rPr>
          <w:rFonts w:ascii="Nunito" w:hAnsi="Nunito" w:cs="Arial"/>
          <w:color w:val="0C0C0C"/>
        </w:rPr>
        <w:t>n m</w:t>
      </w:r>
      <w:r>
        <w:rPr>
          <w:rFonts w:ascii="Cambria" w:hAnsi="Cambria" w:cs="Cambria"/>
          <w:color w:val="0C0C0C"/>
        </w:rPr>
        <w:t>ậ</w:t>
      </w:r>
      <w:r>
        <w:rPr>
          <w:rFonts w:ascii="Nunito" w:hAnsi="Nunito" w:cs="Arial"/>
          <w:color w:val="0C0C0C"/>
        </w:rPr>
        <w:t>t m</w:t>
      </w:r>
      <w:r>
        <w:rPr>
          <w:rFonts w:ascii="Nunito" w:hAnsi="Nunito" w:cs="Nunito"/>
          <w:color w:val="0C0C0C"/>
        </w:rPr>
        <w:t>ã</w:t>
      </w:r>
      <w:r>
        <w:rPr>
          <w:rFonts w:ascii="Nunito" w:hAnsi="Nunito" w:cs="Arial"/>
          <w:color w:val="0C0C0C"/>
        </w:rPr>
        <w:t xml:space="preserve"> kh</w:t>
      </w:r>
      <w:r>
        <w:rPr>
          <w:rFonts w:ascii="Nunito" w:hAnsi="Nunito" w:cs="Nunito"/>
          <w:color w:val="0C0C0C"/>
        </w:rPr>
        <w:t>ó</w:t>
      </w:r>
      <w:r>
        <w:rPr>
          <w:rFonts w:ascii="Nunito" w:hAnsi="Nunito" w:cs="Arial"/>
          <w:color w:val="0C0C0C"/>
        </w:rPr>
        <w:t>a c</w:t>
      </w:r>
      <w:r>
        <w:rPr>
          <w:rFonts w:ascii="Nunito" w:hAnsi="Nunito" w:cs="Nunito"/>
          <w:color w:val="0C0C0C"/>
        </w:rPr>
        <w:t>ô</w:t>
      </w:r>
      <w:r>
        <w:rPr>
          <w:rFonts w:ascii="Nunito" w:hAnsi="Nunito" w:cs="Arial"/>
          <w:color w:val="0C0C0C"/>
        </w:rPr>
        <w:t>ng khai (PKCS):</w:t>
      </w:r>
    </w:p>
    <w:p w14:paraId="320F47D2" w14:textId="77E428B9"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0488291">
          <v:shape id="_x0000_i3227" type="#_x0000_t75" style="width:20.15pt;height:18.3pt" o:ole="">
            <v:imagedata r:id="rId8" o:title=""/>
          </v:shape>
          <w:control r:id="rId541" w:name="DefaultOcxName326" w:shapeid="_x0000_i3227"/>
        </w:object>
      </w:r>
      <w:r>
        <w:rPr>
          <w:rFonts w:ascii="Arial" w:hAnsi="Arial" w:cs="Arial"/>
          <w:color w:val="575859"/>
          <w:sz w:val="21"/>
          <w:szCs w:val="21"/>
        </w:rPr>
        <w:t>A. Được chấp nhận rộng rãi trong ngành </w:t>
      </w:r>
    </w:p>
    <w:p w14:paraId="0F4314E4" w14:textId="3F0D5652"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8C5B5F0">
          <v:shape id="_x0000_i3230" type="#_x0000_t75" style="width:20.15pt;height:18.3pt" o:ole="">
            <v:imagedata r:id="rId8" o:title=""/>
          </v:shape>
          <w:control r:id="rId542" w:name="DefaultOcxName336" w:shapeid="_x0000_i3230"/>
        </w:object>
      </w:r>
      <w:r>
        <w:rPr>
          <w:rFonts w:ascii="Arial" w:hAnsi="Arial" w:cs="Arial"/>
          <w:color w:val="575859"/>
          <w:sz w:val="21"/>
          <w:szCs w:val="21"/>
        </w:rPr>
        <w:t>B. Chỉ được sử dụng để tạo khóa công khai</w:t>
      </w:r>
    </w:p>
    <w:p w14:paraId="1B851AE3" w14:textId="776126B8"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3E19A0B">
          <v:shape id="_x0000_i3233" type="#_x0000_t75" style="width:20.15pt;height:18.3pt" o:ole="">
            <v:imagedata r:id="rId8" o:title=""/>
          </v:shape>
          <w:control r:id="rId543" w:name="DefaultOcxName346" w:shapeid="_x0000_i3233"/>
        </w:object>
      </w:r>
      <w:r>
        <w:rPr>
          <w:rFonts w:ascii="Arial" w:hAnsi="Arial" w:cs="Arial"/>
          <w:color w:val="575859"/>
          <w:sz w:val="21"/>
          <w:szCs w:val="21"/>
        </w:rPr>
        <w:t>C. Xác định các thuật toán băm được tạo ra như thế nào Đã được thay thế bởi PKI</w:t>
      </w:r>
    </w:p>
    <w:p w14:paraId="5C6548CF" w14:textId="77777777"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34A71EF1" w14:textId="77777777" w:rsidR="00700666" w:rsidRDefault="00700666" w:rsidP="00700666">
      <w:pPr>
        <w:pStyle w:val="u4"/>
        <w:numPr>
          <w:ilvl w:val="0"/>
          <w:numId w:val="16"/>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10:</w:t>
      </w:r>
    </w:p>
    <w:p w14:paraId="0A5AD30E" w14:textId="77777777" w:rsidR="00700666" w:rsidRDefault="00700666" w:rsidP="00700666">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Cambria" w:hAnsi="Cambria" w:cs="Cambria"/>
          <w:color w:val="0C0C0C"/>
        </w:rPr>
        <w:t>Đ</w:t>
      </w:r>
      <w:r>
        <w:rPr>
          <w:rFonts w:ascii="Nunito" w:hAnsi="Nunito" w:cs="Arial"/>
          <w:color w:val="0C0C0C"/>
        </w:rPr>
        <w:t>i</w:t>
      </w:r>
      <w:r>
        <w:rPr>
          <w:rFonts w:ascii="Cambria" w:hAnsi="Cambria" w:cs="Cambria"/>
          <w:color w:val="0C0C0C"/>
        </w:rPr>
        <w:t>ề</w:t>
      </w:r>
      <w:r>
        <w:rPr>
          <w:rFonts w:ascii="Nunito" w:hAnsi="Nunito" w:cs="Arial"/>
          <w:color w:val="0C0C0C"/>
        </w:rPr>
        <w:t>u n</w:t>
      </w:r>
      <w:r>
        <w:rPr>
          <w:rFonts w:ascii="Nunito" w:hAnsi="Nunito" w:cs="Nunito"/>
          <w:color w:val="0C0C0C"/>
        </w:rPr>
        <w:t>à</w:t>
      </w:r>
      <w:r>
        <w:rPr>
          <w:rFonts w:ascii="Nunito" w:hAnsi="Nunito" w:cs="Arial"/>
          <w:color w:val="0C0C0C"/>
        </w:rPr>
        <w:t>o trong s</w:t>
      </w:r>
      <w:r>
        <w:rPr>
          <w:rFonts w:ascii="Cambria" w:hAnsi="Cambria" w:cs="Cambria"/>
          <w:color w:val="0C0C0C"/>
        </w:rPr>
        <w:t>ố</w:t>
      </w:r>
      <w:r>
        <w:rPr>
          <w:rFonts w:ascii="Nunito" w:hAnsi="Nunito" w:cs="Arial"/>
          <w:color w:val="0C0C0C"/>
        </w:rPr>
        <w:t xml:space="preserve"> n</w:t>
      </w:r>
      <w:r>
        <w:rPr>
          <w:rFonts w:ascii="Nunito" w:hAnsi="Nunito" w:cs="Nunito"/>
          <w:color w:val="0C0C0C"/>
        </w:rPr>
        <w:t>à</w:t>
      </w:r>
      <w:r>
        <w:rPr>
          <w:rFonts w:ascii="Nunito" w:hAnsi="Nunito" w:cs="Arial"/>
          <w:color w:val="0C0C0C"/>
        </w:rPr>
        <w:t>y KH</w:t>
      </w:r>
      <w:r>
        <w:rPr>
          <w:rFonts w:ascii="Nunito" w:hAnsi="Nunito" w:cs="Nunito"/>
          <w:color w:val="0C0C0C"/>
        </w:rPr>
        <w:t>Ô</w:t>
      </w:r>
      <w:r>
        <w:rPr>
          <w:rFonts w:ascii="Nunito" w:hAnsi="Nunito" w:cs="Arial"/>
          <w:color w:val="0C0C0C"/>
        </w:rPr>
        <w:t>NG ph</w:t>
      </w:r>
      <w:r>
        <w:rPr>
          <w:rFonts w:ascii="Cambria" w:hAnsi="Cambria" w:cs="Cambria"/>
          <w:color w:val="0C0C0C"/>
        </w:rPr>
        <w:t>ả</w:t>
      </w:r>
      <w:r>
        <w:rPr>
          <w:rFonts w:ascii="Nunito" w:hAnsi="Nunito" w:cs="Arial"/>
          <w:color w:val="0C0C0C"/>
        </w:rPr>
        <w:t>i l</w:t>
      </w:r>
      <w:r>
        <w:rPr>
          <w:rFonts w:ascii="Nunito" w:hAnsi="Nunito" w:cs="Nunito"/>
          <w:color w:val="0C0C0C"/>
        </w:rPr>
        <w:t>à</w:t>
      </w:r>
      <w:r>
        <w:rPr>
          <w:rFonts w:ascii="Nunito" w:hAnsi="Nunito" w:cs="Arial"/>
          <w:color w:val="0C0C0C"/>
        </w:rPr>
        <w:t xml:space="preserve"> n</w:t>
      </w:r>
      <w:r>
        <w:rPr>
          <w:rFonts w:ascii="Cambria" w:hAnsi="Cambria" w:cs="Cambria"/>
          <w:color w:val="0C0C0C"/>
        </w:rPr>
        <w:t>ơ</w:t>
      </w:r>
      <w:r>
        <w:rPr>
          <w:rFonts w:ascii="Nunito" w:hAnsi="Nunito" w:cs="Arial"/>
          <w:color w:val="0C0C0C"/>
        </w:rPr>
        <w:t>i kh</w:t>
      </w:r>
      <w:r>
        <w:rPr>
          <w:rFonts w:ascii="Nunito" w:hAnsi="Nunito" w:cs="Nunito"/>
          <w:color w:val="0C0C0C"/>
        </w:rPr>
        <w:t>ó</w:t>
      </w:r>
      <w:r>
        <w:rPr>
          <w:rFonts w:ascii="Nunito" w:hAnsi="Nunito" w:cs="Arial"/>
          <w:color w:val="0C0C0C"/>
        </w:rPr>
        <w:t>a c</w:t>
      </w:r>
      <w:r>
        <w:rPr>
          <w:rFonts w:ascii="Nunito" w:hAnsi="Nunito" w:cs="Nunito"/>
          <w:color w:val="0C0C0C"/>
        </w:rPr>
        <w:t>ó</w:t>
      </w:r>
      <w:r>
        <w:rPr>
          <w:rFonts w:ascii="Nunito" w:hAnsi="Nunito" w:cs="Arial"/>
          <w:color w:val="0C0C0C"/>
        </w:rPr>
        <w:t xml:space="preserve"> th</w:t>
      </w:r>
      <w:r>
        <w:rPr>
          <w:rFonts w:ascii="Cambria" w:hAnsi="Cambria" w:cs="Cambria"/>
          <w:color w:val="0C0C0C"/>
        </w:rPr>
        <w:t>ể</w:t>
      </w:r>
      <w:r>
        <w:rPr>
          <w:rFonts w:ascii="Nunito" w:hAnsi="Nunito" w:cs="Arial"/>
          <w:color w:val="0C0C0C"/>
        </w:rPr>
        <w:t xml:space="preserve"> </w:t>
      </w:r>
      <w:r>
        <w:rPr>
          <w:rFonts w:ascii="Cambria" w:hAnsi="Cambria" w:cs="Cambria"/>
          <w:color w:val="0C0C0C"/>
        </w:rPr>
        <w:t>đượ</w:t>
      </w:r>
      <w:r>
        <w:rPr>
          <w:rFonts w:ascii="Nunito" w:hAnsi="Nunito" w:cs="Arial"/>
          <w:color w:val="0C0C0C"/>
        </w:rPr>
        <w:t>c l</w:t>
      </w:r>
      <w:r>
        <w:rPr>
          <w:rFonts w:ascii="Cambria" w:hAnsi="Cambria" w:cs="Cambria"/>
          <w:color w:val="0C0C0C"/>
        </w:rPr>
        <w:t>ư</w:t>
      </w:r>
      <w:r>
        <w:rPr>
          <w:rFonts w:ascii="Nunito" w:hAnsi="Nunito" w:cs="Arial"/>
          <w:color w:val="0C0C0C"/>
        </w:rPr>
        <w:t>u tr</w:t>
      </w:r>
      <w:r>
        <w:rPr>
          <w:rFonts w:ascii="Cambria" w:hAnsi="Cambria" w:cs="Cambria"/>
          <w:color w:val="0C0C0C"/>
        </w:rPr>
        <w:t>ữ</w:t>
      </w:r>
      <w:r>
        <w:rPr>
          <w:rFonts w:ascii="Nunito" w:hAnsi="Nunito" w:cs="Arial"/>
          <w:color w:val="0C0C0C"/>
        </w:rPr>
        <w:t>?</w:t>
      </w:r>
    </w:p>
    <w:p w14:paraId="595F68D9" w14:textId="5001F189"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0DF7A60">
          <v:shape id="_x0000_i3236" type="#_x0000_t75" style="width:20.15pt;height:18.3pt" o:ole="">
            <v:imagedata r:id="rId8" o:title=""/>
          </v:shape>
          <w:control r:id="rId544" w:name="DefaultOcxName356" w:shapeid="_x0000_i3236"/>
        </w:object>
      </w:r>
      <w:r>
        <w:rPr>
          <w:rFonts w:ascii="Arial" w:hAnsi="Arial" w:cs="Arial"/>
          <w:color w:val="575859"/>
          <w:sz w:val="21"/>
          <w:szCs w:val="21"/>
        </w:rPr>
        <w:t>A. Trong digests</w:t>
      </w:r>
    </w:p>
    <w:p w14:paraId="3C461F7A" w14:textId="5923602B"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866A1AB">
          <v:shape id="_x0000_i3239" type="#_x0000_t75" style="width:20.15pt;height:18.3pt" o:ole="">
            <v:imagedata r:id="rId8" o:title=""/>
          </v:shape>
          <w:control r:id="rId545" w:name="DefaultOcxName366" w:shapeid="_x0000_i3239"/>
        </w:object>
      </w:r>
      <w:r>
        <w:rPr>
          <w:rFonts w:ascii="Arial" w:hAnsi="Arial" w:cs="Arial"/>
          <w:color w:val="575859"/>
          <w:sz w:val="21"/>
          <w:szCs w:val="21"/>
        </w:rPr>
        <w:t>B. Trong tokens</w:t>
      </w:r>
    </w:p>
    <w:p w14:paraId="69327292" w14:textId="2B3A8CED"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4551370">
          <v:shape id="_x0000_i3242" type="#_x0000_t75" style="width:20.15pt;height:18.3pt" o:ole="">
            <v:imagedata r:id="rId8" o:title=""/>
          </v:shape>
          <w:control r:id="rId546" w:name="DefaultOcxName376" w:shapeid="_x0000_i3242"/>
        </w:object>
      </w:r>
      <w:r>
        <w:rPr>
          <w:rFonts w:ascii="Arial" w:hAnsi="Arial" w:cs="Arial"/>
          <w:color w:val="575859"/>
          <w:sz w:val="21"/>
          <w:szCs w:val="21"/>
        </w:rPr>
        <w:t>C. Trên hệ thống của người dùng cục bộ</w:t>
      </w:r>
    </w:p>
    <w:p w14:paraId="4F62306B" w14:textId="5F44D4FE"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ED75BF9">
          <v:shape id="_x0000_i3245" type="#_x0000_t75" style="width:20.15pt;height:18.3pt" o:ole="">
            <v:imagedata r:id="rId8" o:title=""/>
          </v:shape>
          <w:control r:id="rId547" w:name="DefaultOcxName385" w:shapeid="_x0000_i3245"/>
        </w:object>
      </w:r>
      <w:r>
        <w:rPr>
          <w:rFonts w:ascii="Arial" w:hAnsi="Arial" w:cs="Arial"/>
          <w:color w:val="575859"/>
          <w:sz w:val="21"/>
          <w:szCs w:val="21"/>
        </w:rPr>
        <w:t>D. Nhúng trong chứng chỉ kỹ thuật số </w:t>
      </w:r>
    </w:p>
    <w:p w14:paraId="04E8497F" w14:textId="77777777"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5E5851B2" w14:textId="77777777" w:rsidR="00700666" w:rsidRDefault="00700666" w:rsidP="00700666">
      <w:pPr>
        <w:pStyle w:val="u4"/>
        <w:numPr>
          <w:ilvl w:val="0"/>
          <w:numId w:val="16"/>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11:</w:t>
      </w:r>
    </w:p>
    <w:p w14:paraId="7D42FB38" w14:textId="77777777" w:rsidR="00700666" w:rsidRDefault="00700666" w:rsidP="00700666">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lastRenderedPageBreak/>
        <w:t>C</w:t>
      </w:r>
      <w:r>
        <w:rPr>
          <w:rFonts w:ascii="Cambria" w:hAnsi="Cambria" w:cs="Cambria"/>
          <w:color w:val="0C0C0C"/>
        </w:rPr>
        <w:t>ơ</w:t>
      </w:r>
      <w:r>
        <w:rPr>
          <w:rFonts w:ascii="Nunito" w:hAnsi="Nunito" w:cs="Arial"/>
          <w:color w:val="0C0C0C"/>
        </w:rPr>
        <w:t xml:space="preserve"> s</w:t>
      </w:r>
      <w:r>
        <w:rPr>
          <w:rFonts w:ascii="Cambria" w:hAnsi="Cambria" w:cs="Cambria"/>
          <w:color w:val="0C0C0C"/>
        </w:rPr>
        <w:t>ở</w:t>
      </w:r>
      <w:r>
        <w:rPr>
          <w:rFonts w:ascii="Nunito" w:hAnsi="Nunito" w:cs="Arial"/>
          <w:color w:val="0C0C0C"/>
        </w:rPr>
        <w:t xml:space="preserve"> h</w:t>
      </w:r>
      <w:r>
        <w:rPr>
          <w:rFonts w:ascii="Cambria" w:hAnsi="Cambria" w:cs="Cambria"/>
          <w:color w:val="0C0C0C"/>
        </w:rPr>
        <w:t>ạ</w:t>
      </w:r>
      <w:r>
        <w:rPr>
          <w:rFonts w:ascii="Nunito" w:hAnsi="Nunito" w:cs="Arial"/>
          <w:color w:val="0C0C0C"/>
        </w:rPr>
        <w:t xml:space="preserve"> t</w:t>
      </w:r>
      <w:r>
        <w:rPr>
          <w:rFonts w:ascii="Cambria" w:hAnsi="Cambria" w:cs="Cambria"/>
          <w:color w:val="0C0C0C"/>
        </w:rPr>
        <w:t>ầ</w:t>
      </w:r>
      <w:r>
        <w:rPr>
          <w:rFonts w:ascii="Nunito" w:hAnsi="Nunito" w:cs="Arial"/>
          <w:color w:val="0C0C0C"/>
        </w:rPr>
        <w:t>ng kh</w:t>
      </w:r>
      <w:r>
        <w:rPr>
          <w:rFonts w:ascii="Nunito" w:hAnsi="Nunito" w:cs="Nunito"/>
          <w:color w:val="0C0C0C"/>
        </w:rPr>
        <w:t>ó</w:t>
      </w:r>
      <w:r>
        <w:rPr>
          <w:rFonts w:ascii="Nunito" w:hAnsi="Nunito" w:cs="Arial"/>
          <w:color w:val="0C0C0C"/>
        </w:rPr>
        <w:t>a c</w:t>
      </w:r>
      <w:r>
        <w:rPr>
          <w:rFonts w:ascii="Nunito" w:hAnsi="Nunito" w:cs="Nunito"/>
          <w:color w:val="0C0C0C"/>
        </w:rPr>
        <w:t>ô</w:t>
      </w:r>
      <w:r>
        <w:rPr>
          <w:rFonts w:ascii="Nunito" w:hAnsi="Nunito" w:cs="Arial"/>
          <w:color w:val="0C0C0C"/>
        </w:rPr>
        <w:t>ng khai (PKI):</w:t>
      </w:r>
    </w:p>
    <w:p w14:paraId="0DAC8038" w14:textId="5EB463CD"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6F02058">
          <v:shape id="_x0000_i3248" type="#_x0000_t75" style="width:20.15pt;height:18.3pt" o:ole="">
            <v:imagedata r:id="rId8" o:title=""/>
          </v:shape>
          <w:control r:id="rId548" w:name="DefaultOcxName395" w:shapeid="_x0000_i3248"/>
        </w:object>
      </w:r>
      <w:r>
        <w:rPr>
          <w:rFonts w:ascii="Arial" w:hAnsi="Arial" w:cs="Arial"/>
          <w:color w:val="575859"/>
          <w:sz w:val="21"/>
          <w:szCs w:val="21"/>
        </w:rPr>
        <w:t>A. Là quản lý chứng chỉ kỹ thuật số </w:t>
      </w:r>
    </w:p>
    <w:p w14:paraId="2DBF94F9" w14:textId="1A0D3700"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515B55A">
          <v:shape id="_x0000_i3251" type="#_x0000_t75" style="width:20.15pt;height:18.3pt" o:ole="">
            <v:imagedata r:id="rId8" o:title=""/>
          </v:shape>
          <w:control r:id="rId549" w:name="DefaultOcxName405" w:shapeid="_x0000_i3251"/>
        </w:object>
      </w:r>
      <w:r>
        <w:rPr>
          <w:rFonts w:ascii="Arial" w:hAnsi="Arial" w:cs="Arial"/>
          <w:color w:val="575859"/>
          <w:sz w:val="21"/>
          <w:szCs w:val="21"/>
        </w:rPr>
        <w:t>B. Tạo mật mã khóa riêng</w:t>
      </w:r>
    </w:p>
    <w:p w14:paraId="29C2E9E1" w14:textId="7E804B35"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CDAE7F5">
          <v:shape id="_x0000_i3254" type="#_x0000_t75" style="width:20.15pt;height:18.3pt" o:ole="">
            <v:imagedata r:id="rId8" o:title=""/>
          </v:shape>
          <w:control r:id="rId550" w:name="DefaultOcxName419" w:shapeid="_x0000_i3254"/>
        </w:object>
      </w:r>
      <w:r>
        <w:rPr>
          <w:rFonts w:ascii="Arial" w:hAnsi="Arial" w:cs="Arial"/>
          <w:color w:val="575859"/>
          <w:sz w:val="21"/>
          <w:szCs w:val="21"/>
        </w:rPr>
        <w:t>C. Yêu cầu sử dụng RA thay vì CA</w:t>
      </w:r>
    </w:p>
    <w:p w14:paraId="359312EA" w14:textId="55AB2B7B"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5016690">
          <v:shape id="_x0000_i3257" type="#_x0000_t75" style="width:20.15pt;height:18.3pt" o:ole="">
            <v:imagedata r:id="rId8" o:title=""/>
          </v:shape>
          <w:control r:id="rId551" w:name="DefaultOcxName425" w:shapeid="_x0000_i3257"/>
        </w:object>
      </w:r>
      <w:r>
        <w:rPr>
          <w:rFonts w:ascii="Arial" w:hAnsi="Arial" w:cs="Arial"/>
          <w:color w:val="575859"/>
          <w:sz w:val="21"/>
          <w:szCs w:val="21"/>
        </w:rPr>
        <w:t>D. Tự động tạo khóa công khai / riêng tư</w:t>
      </w:r>
    </w:p>
    <w:p w14:paraId="66495AFF" w14:textId="77777777"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2734C720" w14:textId="77777777" w:rsidR="00700666" w:rsidRDefault="00700666" w:rsidP="00700666">
      <w:pPr>
        <w:pStyle w:val="u4"/>
        <w:numPr>
          <w:ilvl w:val="0"/>
          <w:numId w:val="16"/>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12:</w:t>
      </w:r>
    </w:p>
    <w:p w14:paraId="2EC7CBFA" w14:textId="77777777" w:rsidR="00700666" w:rsidRDefault="00700666" w:rsidP="00700666">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Cambria" w:hAnsi="Cambria" w:cs="Cambria"/>
          <w:color w:val="0C0C0C"/>
        </w:rPr>
        <w:t>Để</w:t>
      </w:r>
      <w:r>
        <w:rPr>
          <w:rFonts w:ascii="Nunito" w:hAnsi="Nunito" w:cs="Arial"/>
          <w:color w:val="0C0C0C"/>
        </w:rPr>
        <w:t xml:space="preserve"> </w:t>
      </w:r>
      <w:r>
        <w:rPr>
          <w:rFonts w:ascii="Cambria" w:hAnsi="Cambria" w:cs="Cambria"/>
          <w:color w:val="0C0C0C"/>
        </w:rPr>
        <w:t>đả</w:t>
      </w:r>
      <w:r>
        <w:rPr>
          <w:rFonts w:ascii="Nunito" w:hAnsi="Nunito" w:cs="Arial"/>
          <w:color w:val="0C0C0C"/>
        </w:rPr>
        <w:t>m b</w:t>
      </w:r>
      <w:r>
        <w:rPr>
          <w:rFonts w:ascii="Cambria" w:hAnsi="Cambria" w:cs="Cambria"/>
          <w:color w:val="0C0C0C"/>
        </w:rPr>
        <w:t>ả</w:t>
      </w:r>
      <w:r>
        <w:rPr>
          <w:rFonts w:ascii="Nunito" w:hAnsi="Nunito" w:cs="Arial"/>
          <w:color w:val="0C0C0C"/>
        </w:rPr>
        <w:t>o k</w:t>
      </w:r>
      <w:r>
        <w:rPr>
          <w:rFonts w:ascii="Cambria" w:hAnsi="Cambria" w:cs="Cambria"/>
          <w:color w:val="0C0C0C"/>
        </w:rPr>
        <w:t>ế</w:t>
      </w:r>
      <w:r>
        <w:rPr>
          <w:rFonts w:ascii="Nunito" w:hAnsi="Nunito" w:cs="Arial"/>
          <w:color w:val="0C0C0C"/>
        </w:rPr>
        <w:t>t n</w:t>
      </w:r>
      <w:r>
        <w:rPr>
          <w:rFonts w:ascii="Cambria" w:hAnsi="Cambria" w:cs="Cambria"/>
          <w:color w:val="0C0C0C"/>
        </w:rPr>
        <w:t>ố</w:t>
      </w:r>
      <w:r>
        <w:rPr>
          <w:rFonts w:ascii="Nunito" w:hAnsi="Nunito" w:cs="Arial"/>
          <w:color w:val="0C0C0C"/>
        </w:rPr>
        <w:t>i m</w:t>
      </w:r>
      <w:r>
        <w:rPr>
          <w:rFonts w:ascii="Cambria" w:hAnsi="Cambria" w:cs="Cambria"/>
          <w:color w:val="0C0C0C"/>
        </w:rPr>
        <w:t>ậ</w:t>
      </w:r>
      <w:r>
        <w:rPr>
          <w:rFonts w:ascii="Nunito" w:hAnsi="Nunito" w:cs="Arial"/>
          <w:color w:val="0C0C0C"/>
        </w:rPr>
        <w:t>t m</w:t>
      </w:r>
      <w:r>
        <w:rPr>
          <w:rFonts w:ascii="Nunito" w:hAnsi="Nunito" w:cs="Nunito"/>
          <w:color w:val="0C0C0C"/>
        </w:rPr>
        <w:t>ã</w:t>
      </w:r>
      <w:r>
        <w:rPr>
          <w:rFonts w:ascii="Nunito" w:hAnsi="Nunito" w:cs="Arial"/>
          <w:color w:val="0C0C0C"/>
        </w:rPr>
        <w:t xml:space="preserve"> an to</w:t>
      </w:r>
      <w:r>
        <w:rPr>
          <w:rFonts w:ascii="Nunito" w:hAnsi="Nunito" w:cs="Nunito"/>
          <w:color w:val="0C0C0C"/>
        </w:rPr>
        <w:t>à</w:t>
      </w:r>
      <w:r>
        <w:rPr>
          <w:rFonts w:ascii="Nunito" w:hAnsi="Nunito" w:cs="Arial"/>
          <w:color w:val="0C0C0C"/>
        </w:rPr>
        <w:t>n gi</w:t>
      </w:r>
      <w:r>
        <w:rPr>
          <w:rFonts w:ascii="Cambria" w:hAnsi="Cambria" w:cs="Cambria"/>
          <w:color w:val="0C0C0C"/>
        </w:rPr>
        <w:t>ữ</w:t>
      </w:r>
      <w:r>
        <w:rPr>
          <w:rFonts w:ascii="Nunito" w:hAnsi="Nunito" w:cs="Arial"/>
          <w:color w:val="0C0C0C"/>
        </w:rPr>
        <w:t>a tr</w:t>
      </w:r>
      <w:r>
        <w:rPr>
          <w:rFonts w:ascii="Nunito" w:hAnsi="Nunito" w:cs="Nunito"/>
          <w:color w:val="0C0C0C"/>
        </w:rPr>
        <w:t>ì</w:t>
      </w:r>
      <w:r>
        <w:rPr>
          <w:rFonts w:ascii="Nunito" w:hAnsi="Nunito" w:cs="Arial"/>
          <w:color w:val="0C0C0C"/>
        </w:rPr>
        <w:t>nh duy</w:t>
      </w:r>
      <w:r>
        <w:rPr>
          <w:rFonts w:ascii="Cambria" w:hAnsi="Cambria" w:cs="Cambria"/>
          <w:color w:val="0C0C0C"/>
        </w:rPr>
        <w:t>ệ</w:t>
      </w:r>
      <w:r>
        <w:rPr>
          <w:rFonts w:ascii="Nunito" w:hAnsi="Nunito" w:cs="Arial"/>
          <w:color w:val="0C0C0C"/>
        </w:rPr>
        <w:t>t web v</w:t>
      </w:r>
      <w:r>
        <w:rPr>
          <w:rFonts w:ascii="Nunito" w:hAnsi="Nunito" w:cs="Nunito"/>
          <w:color w:val="0C0C0C"/>
        </w:rPr>
        <w:t>à</w:t>
      </w:r>
      <w:r>
        <w:rPr>
          <w:rFonts w:ascii="Nunito" w:hAnsi="Nunito" w:cs="Arial"/>
          <w:color w:val="0C0C0C"/>
        </w:rPr>
        <w:t xml:space="preserve"> m</w:t>
      </w:r>
      <w:r>
        <w:rPr>
          <w:rFonts w:ascii="Nunito" w:hAnsi="Nunito" w:cs="Nunito"/>
          <w:color w:val="0C0C0C"/>
        </w:rPr>
        <w:t>á</w:t>
      </w:r>
      <w:r>
        <w:rPr>
          <w:rFonts w:ascii="Nunito" w:hAnsi="Nunito" w:cs="Arial"/>
          <w:color w:val="0C0C0C"/>
        </w:rPr>
        <w:t>y ch</w:t>
      </w:r>
      <w:r>
        <w:rPr>
          <w:rFonts w:ascii="Cambria" w:hAnsi="Cambria" w:cs="Cambria"/>
          <w:color w:val="0C0C0C"/>
        </w:rPr>
        <w:t>ủ</w:t>
      </w:r>
      <w:r>
        <w:rPr>
          <w:rFonts w:ascii="Nunito" w:hAnsi="Nunito" w:cs="Arial"/>
          <w:color w:val="0C0C0C"/>
        </w:rPr>
        <w:t xml:space="preserve"> web, </w:t>
      </w:r>
      <w:r>
        <w:rPr>
          <w:rFonts w:ascii="Cambria" w:hAnsi="Cambria" w:cs="Cambria"/>
          <w:color w:val="0C0C0C"/>
        </w:rPr>
        <w:t>đ</w:t>
      </w:r>
      <w:r>
        <w:rPr>
          <w:rFonts w:ascii="Nunito" w:hAnsi="Nunito" w:cs="Arial"/>
          <w:color w:val="0C0C0C"/>
        </w:rPr>
        <w:t>i</w:t>
      </w:r>
      <w:r>
        <w:rPr>
          <w:rFonts w:ascii="Cambria" w:hAnsi="Cambria" w:cs="Cambria"/>
          <w:color w:val="0C0C0C"/>
        </w:rPr>
        <w:t>ề</w:t>
      </w:r>
      <w:r>
        <w:rPr>
          <w:rFonts w:ascii="Nunito" w:hAnsi="Nunito" w:cs="Arial"/>
          <w:color w:val="0C0C0C"/>
        </w:rPr>
        <w:t>u n</w:t>
      </w:r>
      <w:r>
        <w:rPr>
          <w:rFonts w:ascii="Nunito" w:hAnsi="Nunito" w:cs="Nunito"/>
          <w:color w:val="0C0C0C"/>
        </w:rPr>
        <w:t>à</w:t>
      </w:r>
      <w:r>
        <w:rPr>
          <w:rFonts w:ascii="Nunito" w:hAnsi="Nunito" w:cs="Arial"/>
          <w:color w:val="0C0C0C"/>
        </w:rPr>
        <w:t>o s</w:t>
      </w:r>
      <w:r>
        <w:rPr>
          <w:rFonts w:ascii="Cambria" w:hAnsi="Cambria" w:cs="Cambria"/>
          <w:color w:val="0C0C0C"/>
        </w:rPr>
        <w:t>ẽ</w:t>
      </w:r>
      <w:r>
        <w:rPr>
          <w:rFonts w:ascii="Nunito" w:hAnsi="Nunito" w:cs="Arial"/>
          <w:color w:val="0C0C0C"/>
        </w:rPr>
        <w:t xml:space="preserve"> </w:t>
      </w:r>
      <w:r>
        <w:rPr>
          <w:rFonts w:ascii="Cambria" w:hAnsi="Cambria" w:cs="Cambria"/>
          <w:color w:val="0C0C0C"/>
        </w:rPr>
        <w:t>đượ</w:t>
      </w:r>
      <w:r>
        <w:rPr>
          <w:rFonts w:ascii="Nunito" w:hAnsi="Nunito" w:cs="Arial"/>
          <w:color w:val="0C0C0C"/>
        </w:rPr>
        <w:t>c s</w:t>
      </w:r>
      <w:r>
        <w:rPr>
          <w:rFonts w:ascii="Cambria" w:hAnsi="Cambria" w:cs="Cambria"/>
          <w:color w:val="0C0C0C"/>
        </w:rPr>
        <w:t>ử</w:t>
      </w:r>
      <w:r>
        <w:rPr>
          <w:rFonts w:ascii="Nunito" w:hAnsi="Nunito" w:cs="Arial"/>
          <w:color w:val="0C0C0C"/>
        </w:rPr>
        <w:t xml:space="preserve"> d</w:t>
      </w:r>
      <w:r>
        <w:rPr>
          <w:rFonts w:ascii="Cambria" w:hAnsi="Cambria" w:cs="Cambria"/>
          <w:color w:val="0C0C0C"/>
        </w:rPr>
        <w:t>ụ</w:t>
      </w:r>
      <w:r>
        <w:rPr>
          <w:rFonts w:ascii="Nunito" w:hAnsi="Nunito" w:cs="Arial"/>
          <w:color w:val="0C0C0C"/>
        </w:rPr>
        <w:t>ng:</w:t>
      </w:r>
    </w:p>
    <w:p w14:paraId="41E8F5E2" w14:textId="252D5542"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1C883E0">
          <v:shape id="_x0000_i3260" type="#_x0000_t75" style="width:20.15pt;height:18.3pt" o:ole="">
            <v:imagedata r:id="rId8" o:title=""/>
          </v:shape>
          <w:control r:id="rId552" w:name="DefaultOcxName435" w:shapeid="_x0000_i3260"/>
        </w:object>
      </w:r>
      <w:r>
        <w:rPr>
          <w:rFonts w:ascii="Arial" w:hAnsi="Arial" w:cs="Arial"/>
          <w:color w:val="575859"/>
          <w:sz w:val="21"/>
          <w:szCs w:val="21"/>
        </w:rPr>
        <w:t>A. Server digital certificate</w:t>
      </w:r>
    </w:p>
    <w:p w14:paraId="212DC48F" w14:textId="519F0BF5"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477C886">
          <v:shape id="_x0000_i3263" type="#_x0000_t75" style="width:20.15pt;height:18.3pt" o:ole="">
            <v:imagedata r:id="rId8" o:title=""/>
          </v:shape>
          <w:control r:id="rId553" w:name="DefaultOcxName445" w:shapeid="_x0000_i3263"/>
        </w:object>
      </w:r>
      <w:r>
        <w:rPr>
          <w:rFonts w:ascii="Arial" w:hAnsi="Arial" w:cs="Arial"/>
          <w:color w:val="575859"/>
          <w:sz w:val="21"/>
          <w:szCs w:val="21"/>
        </w:rPr>
        <w:t>B. Web digital certificate </w:t>
      </w:r>
    </w:p>
    <w:p w14:paraId="73DA532D" w14:textId="49D38E10"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2546D3D">
          <v:shape id="_x0000_i3266" type="#_x0000_t75" style="width:20.15pt;height:18.3pt" o:ole="">
            <v:imagedata r:id="rId8" o:title=""/>
          </v:shape>
          <w:control r:id="rId554" w:name="DefaultOcxName455" w:shapeid="_x0000_i3266"/>
        </w:object>
      </w:r>
      <w:r>
        <w:rPr>
          <w:rFonts w:ascii="Arial" w:hAnsi="Arial" w:cs="Arial"/>
          <w:color w:val="575859"/>
          <w:sz w:val="21"/>
          <w:szCs w:val="21"/>
        </w:rPr>
        <w:t>C. Email web certificate </w:t>
      </w:r>
    </w:p>
    <w:p w14:paraId="19B5CC27" w14:textId="25EFE77F"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BEF7C3D">
          <v:shape id="_x0000_i3269" type="#_x0000_t75" style="width:20.15pt;height:18.3pt" o:ole="">
            <v:imagedata r:id="rId8" o:title=""/>
          </v:shape>
          <w:control r:id="rId555" w:name="DefaultOcxName465" w:shapeid="_x0000_i3269"/>
        </w:object>
      </w:r>
      <w:r>
        <w:rPr>
          <w:rFonts w:ascii="Arial" w:hAnsi="Arial" w:cs="Arial"/>
          <w:color w:val="575859"/>
          <w:sz w:val="21"/>
          <w:szCs w:val="21"/>
        </w:rPr>
        <w:t>D. Personal digital certificate</w:t>
      </w:r>
    </w:p>
    <w:p w14:paraId="6E65AFBC" w14:textId="77777777"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4E13A8A5" w14:textId="77777777" w:rsidR="00700666" w:rsidRDefault="00700666" w:rsidP="00700666">
      <w:pPr>
        <w:pStyle w:val="u4"/>
        <w:numPr>
          <w:ilvl w:val="0"/>
          <w:numId w:val="16"/>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13:</w:t>
      </w:r>
    </w:p>
    <w:p w14:paraId="6339AAC4" w14:textId="77777777" w:rsidR="00700666" w:rsidRDefault="00700666" w:rsidP="00700666">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M</w:t>
      </w:r>
      <w:r>
        <w:rPr>
          <w:rFonts w:ascii="Cambria" w:hAnsi="Cambria" w:cs="Cambria"/>
          <w:color w:val="0C0C0C"/>
        </w:rPr>
        <w:t>ộ</w:t>
      </w:r>
      <w:r>
        <w:rPr>
          <w:rFonts w:ascii="Nunito" w:hAnsi="Nunito" w:cs="Arial"/>
          <w:color w:val="0C0C0C"/>
        </w:rPr>
        <w:t>t th</w:t>
      </w:r>
      <w:r>
        <w:rPr>
          <w:rFonts w:ascii="Cambria" w:hAnsi="Cambria" w:cs="Cambria"/>
          <w:color w:val="0C0C0C"/>
        </w:rPr>
        <w:t>ự</w:t>
      </w:r>
      <w:r>
        <w:rPr>
          <w:rFonts w:ascii="Nunito" w:hAnsi="Nunito" w:cs="Arial"/>
          <w:color w:val="0C0C0C"/>
        </w:rPr>
        <w:t>c th</w:t>
      </w:r>
      <w:r>
        <w:rPr>
          <w:rFonts w:ascii="Cambria" w:hAnsi="Cambria" w:cs="Cambria"/>
          <w:color w:val="0C0C0C"/>
        </w:rPr>
        <w:t>ể</w:t>
      </w:r>
      <w:r>
        <w:rPr>
          <w:rFonts w:ascii="Nunito" w:hAnsi="Nunito" w:cs="Arial"/>
          <w:color w:val="0C0C0C"/>
        </w:rPr>
        <w:t xml:space="preserve"> c</w:t>
      </w:r>
      <w:r>
        <w:rPr>
          <w:rFonts w:ascii="Cambria" w:hAnsi="Cambria" w:cs="Cambria"/>
          <w:color w:val="0C0C0C"/>
        </w:rPr>
        <w:t>ấ</w:t>
      </w:r>
      <w:r>
        <w:rPr>
          <w:rFonts w:ascii="Nunito" w:hAnsi="Nunito" w:cs="Arial"/>
          <w:color w:val="0C0C0C"/>
        </w:rPr>
        <w:t>p ch</w:t>
      </w:r>
      <w:r>
        <w:rPr>
          <w:rFonts w:ascii="Cambria" w:hAnsi="Cambria" w:cs="Cambria"/>
          <w:color w:val="0C0C0C"/>
        </w:rPr>
        <w:t>ứ</w:t>
      </w:r>
      <w:r>
        <w:rPr>
          <w:rFonts w:ascii="Nunito" w:hAnsi="Nunito" w:cs="Arial"/>
          <w:color w:val="0C0C0C"/>
        </w:rPr>
        <w:t>ng ch</w:t>
      </w:r>
      <w:r>
        <w:rPr>
          <w:rFonts w:ascii="Cambria" w:hAnsi="Cambria" w:cs="Cambria"/>
          <w:color w:val="0C0C0C"/>
        </w:rPr>
        <w:t>ỉ</w:t>
      </w:r>
      <w:r>
        <w:rPr>
          <w:rFonts w:ascii="Nunito" w:hAnsi="Nunito" w:cs="Arial"/>
          <w:color w:val="0C0C0C"/>
        </w:rPr>
        <w:t xml:space="preserve"> k</w:t>
      </w:r>
      <w:r>
        <w:rPr>
          <w:rFonts w:ascii="Cambria" w:hAnsi="Cambria" w:cs="Cambria"/>
          <w:color w:val="0C0C0C"/>
        </w:rPr>
        <w:t>ỹ</w:t>
      </w:r>
      <w:r>
        <w:rPr>
          <w:rFonts w:ascii="Nunito" w:hAnsi="Nunito" w:cs="Arial"/>
          <w:color w:val="0C0C0C"/>
        </w:rPr>
        <w:t xml:space="preserve"> thu</w:t>
      </w:r>
      <w:r>
        <w:rPr>
          <w:rFonts w:ascii="Cambria" w:hAnsi="Cambria" w:cs="Cambria"/>
          <w:color w:val="0C0C0C"/>
        </w:rPr>
        <w:t>ậ</w:t>
      </w:r>
      <w:r>
        <w:rPr>
          <w:rFonts w:ascii="Nunito" w:hAnsi="Nunito" w:cs="Arial"/>
          <w:color w:val="0C0C0C"/>
        </w:rPr>
        <w:t>t s</w:t>
      </w:r>
      <w:r>
        <w:rPr>
          <w:rFonts w:ascii="Cambria" w:hAnsi="Cambria" w:cs="Cambria"/>
          <w:color w:val="0C0C0C"/>
        </w:rPr>
        <w:t>ố</w:t>
      </w:r>
      <w:r>
        <w:rPr>
          <w:rFonts w:ascii="Nunito" w:hAnsi="Nunito" w:cs="Arial"/>
          <w:color w:val="0C0C0C"/>
        </w:rPr>
        <w:t xml:space="preserve"> l</w:t>
      </w:r>
      <w:r>
        <w:rPr>
          <w:rFonts w:ascii="Nunito" w:hAnsi="Nunito" w:cs="Nunito"/>
          <w:color w:val="0C0C0C"/>
        </w:rPr>
        <w:t>à</w:t>
      </w:r>
      <w:r>
        <w:rPr>
          <w:rFonts w:ascii="Nunito" w:hAnsi="Nunito" w:cs="Arial"/>
          <w:color w:val="0C0C0C"/>
        </w:rPr>
        <w:t>:</w:t>
      </w:r>
    </w:p>
    <w:p w14:paraId="3658FF77" w14:textId="024A3679"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D7E1EDC">
          <v:shape id="_x0000_i3272" type="#_x0000_t75" style="width:20.15pt;height:18.3pt" o:ole="">
            <v:imagedata r:id="rId8" o:title=""/>
          </v:shape>
          <w:control r:id="rId556" w:name="DefaultOcxName475" w:shapeid="_x0000_i3272"/>
        </w:object>
      </w:r>
      <w:r>
        <w:rPr>
          <w:rFonts w:ascii="Arial" w:hAnsi="Arial" w:cs="Arial"/>
          <w:color w:val="575859"/>
          <w:sz w:val="21"/>
          <w:szCs w:val="21"/>
        </w:rPr>
        <w:t>A. Tổ chức phát hành chứng chỉ (Certificate Authority - CA) </w:t>
      </w:r>
    </w:p>
    <w:p w14:paraId="0F4D3F0A" w14:textId="0292D8C6"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5A72BAC2">
          <v:shape id="_x0000_i3275" type="#_x0000_t75" style="width:20.15pt;height:18.3pt" o:ole="">
            <v:imagedata r:id="rId8" o:title=""/>
          </v:shape>
          <w:control r:id="rId557" w:name="DefaultOcxName485" w:shapeid="_x0000_i3275"/>
        </w:object>
      </w:r>
      <w:r>
        <w:rPr>
          <w:rFonts w:ascii="Arial" w:hAnsi="Arial" w:cs="Arial"/>
          <w:color w:val="575859"/>
          <w:sz w:val="21"/>
          <w:szCs w:val="21"/>
        </w:rPr>
        <w:t>B. Cơ quan Chữ ký (Signature Authority - SA) </w:t>
      </w:r>
    </w:p>
    <w:p w14:paraId="21782F10" w14:textId="5A21D00B"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E738056">
          <v:shape id="_x0000_i3278" type="#_x0000_t75" style="width:20.15pt;height:18.3pt" o:ole="">
            <v:imagedata r:id="rId8" o:title=""/>
          </v:shape>
          <w:control r:id="rId558" w:name="DefaultOcxName495" w:shapeid="_x0000_i3278"/>
        </w:object>
      </w:r>
      <w:r>
        <w:rPr>
          <w:rFonts w:ascii="Arial" w:hAnsi="Arial" w:cs="Arial"/>
          <w:color w:val="575859"/>
          <w:sz w:val="21"/>
          <w:szCs w:val="21"/>
        </w:rPr>
        <w:t>C. Người ký chứng chỉ (Certificate Signatory - CS) </w:t>
      </w:r>
    </w:p>
    <w:p w14:paraId="1AB236C8" w14:textId="3296C492"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00F579B">
          <v:shape id="_x0000_i3281" type="#_x0000_t75" style="width:20.15pt;height:18.3pt" o:ole="">
            <v:imagedata r:id="rId8" o:title=""/>
          </v:shape>
          <w:control r:id="rId559" w:name="DefaultOcxName505" w:shapeid="_x0000_i3281"/>
        </w:object>
      </w:r>
      <w:r>
        <w:rPr>
          <w:rFonts w:ascii="Arial" w:hAnsi="Arial" w:cs="Arial"/>
          <w:color w:val="575859"/>
          <w:sz w:val="21"/>
          <w:szCs w:val="21"/>
        </w:rPr>
        <w:t>D. Bộ ký số (Digital Signer - DS)</w:t>
      </w:r>
    </w:p>
    <w:p w14:paraId="41EC5273" w14:textId="77777777"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2223DDAC" w14:textId="77777777" w:rsidR="00700666" w:rsidRDefault="00700666" w:rsidP="00700666">
      <w:pPr>
        <w:pStyle w:val="u4"/>
        <w:numPr>
          <w:ilvl w:val="0"/>
          <w:numId w:val="16"/>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14:</w:t>
      </w:r>
    </w:p>
    <w:p w14:paraId="54FBC56F" w14:textId="77777777" w:rsidR="00700666" w:rsidRDefault="00700666" w:rsidP="00700666">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Cambria" w:hAnsi="Cambria" w:cs="Cambria"/>
          <w:color w:val="0C0C0C"/>
        </w:rPr>
        <w:lastRenderedPageBreak/>
        <w:t>Đ</w:t>
      </w:r>
      <w:r>
        <w:rPr>
          <w:rFonts w:ascii="Nunito" w:hAnsi="Nunito" w:cs="Arial"/>
          <w:color w:val="0C0C0C"/>
        </w:rPr>
        <w:t>i</w:t>
      </w:r>
      <w:r>
        <w:rPr>
          <w:rFonts w:ascii="Cambria" w:hAnsi="Cambria" w:cs="Cambria"/>
          <w:color w:val="0C0C0C"/>
        </w:rPr>
        <w:t>ề</w:t>
      </w:r>
      <w:r>
        <w:rPr>
          <w:rFonts w:ascii="Nunito" w:hAnsi="Nunito" w:cs="Arial"/>
          <w:color w:val="0C0C0C"/>
        </w:rPr>
        <w:t>u n</w:t>
      </w:r>
      <w:r>
        <w:rPr>
          <w:rFonts w:ascii="Nunito" w:hAnsi="Nunito" w:cs="Nunito"/>
          <w:color w:val="0C0C0C"/>
        </w:rPr>
        <w:t>à</w:t>
      </w:r>
      <w:r>
        <w:rPr>
          <w:rFonts w:ascii="Nunito" w:hAnsi="Nunito" w:cs="Arial"/>
          <w:color w:val="0C0C0C"/>
        </w:rPr>
        <w:t xml:space="preserve">o là các khóa </w:t>
      </w:r>
      <w:r>
        <w:rPr>
          <w:rFonts w:ascii="Cambria" w:hAnsi="Cambria" w:cs="Cambria"/>
          <w:color w:val="0C0C0C"/>
        </w:rPr>
        <w:t>đố</w:t>
      </w:r>
      <w:r>
        <w:rPr>
          <w:rFonts w:ascii="Nunito" w:hAnsi="Nunito" w:cs="Arial"/>
          <w:color w:val="0C0C0C"/>
        </w:rPr>
        <w:t>i x</w:t>
      </w:r>
      <w:r>
        <w:rPr>
          <w:rFonts w:ascii="Cambria" w:hAnsi="Cambria" w:cs="Cambria"/>
          <w:color w:val="0C0C0C"/>
        </w:rPr>
        <w:t>ứ</w:t>
      </w:r>
      <w:r>
        <w:rPr>
          <w:rFonts w:ascii="Nunito" w:hAnsi="Nunito" w:cs="Arial"/>
          <w:color w:val="0C0C0C"/>
        </w:rPr>
        <w:t xml:space="preserve">ng </w:t>
      </w:r>
      <w:r>
        <w:rPr>
          <w:rFonts w:ascii="Cambria" w:hAnsi="Cambria" w:cs="Cambria"/>
          <w:color w:val="0C0C0C"/>
        </w:rPr>
        <w:t>để</w:t>
      </w:r>
      <w:r>
        <w:rPr>
          <w:rFonts w:ascii="Nunito" w:hAnsi="Nunito" w:cs="Arial"/>
          <w:color w:val="0C0C0C"/>
        </w:rPr>
        <w:t xml:space="preserve"> m</w:t>
      </w:r>
      <w:r>
        <w:rPr>
          <w:rFonts w:ascii="Nunito" w:hAnsi="Nunito" w:cs="Nunito"/>
          <w:color w:val="0C0C0C"/>
        </w:rPr>
        <w:t>ã</w:t>
      </w:r>
      <w:r>
        <w:rPr>
          <w:rFonts w:ascii="Nunito" w:hAnsi="Nunito" w:cs="Arial"/>
          <w:color w:val="0C0C0C"/>
        </w:rPr>
        <w:t xml:space="preserve"> h</w:t>
      </w:r>
      <w:r>
        <w:rPr>
          <w:rFonts w:ascii="Nunito" w:hAnsi="Nunito" w:cs="Nunito"/>
          <w:color w:val="0C0C0C"/>
        </w:rPr>
        <w:t>ó</w:t>
      </w:r>
      <w:r>
        <w:rPr>
          <w:rFonts w:ascii="Nunito" w:hAnsi="Nunito" w:cs="Arial"/>
          <w:color w:val="0C0C0C"/>
        </w:rPr>
        <w:t>a v</w:t>
      </w:r>
      <w:r>
        <w:rPr>
          <w:rFonts w:ascii="Nunito" w:hAnsi="Nunito" w:cs="Nunito"/>
          <w:color w:val="0C0C0C"/>
        </w:rPr>
        <w:t>à</w:t>
      </w:r>
      <w:r>
        <w:rPr>
          <w:rFonts w:ascii="Nunito" w:hAnsi="Nunito" w:cs="Arial"/>
          <w:color w:val="0C0C0C"/>
        </w:rPr>
        <w:t xml:space="preserve"> gi</w:t>
      </w:r>
      <w:r>
        <w:rPr>
          <w:rFonts w:ascii="Cambria" w:hAnsi="Cambria" w:cs="Cambria"/>
          <w:color w:val="0C0C0C"/>
        </w:rPr>
        <w:t>ả</w:t>
      </w:r>
      <w:r>
        <w:rPr>
          <w:rFonts w:ascii="Nunito" w:hAnsi="Nunito" w:cs="Arial"/>
          <w:color w:val="0C0C0C"/>
        </w:rPr>
        <w:t>i m</w:t>
      </w:r>
      <w:r>
        <w:rPr>
          <w:rFonts w:ascii="Nunito" w:hAnsi="Nunito" w:cs="Nunito"/>
          <w:color w:val="0C0C0C"/>
        </w:rPr>
        <w:t>ã</w:t>
      </w:r>
      <w:r>
        <w:rPr>
          <w:rFonts w:ascii="Nunito" w:hAnsi="Nunito" w:cs="Arial"/>
          <w:color w:val="0C0C0C"/>
        </w:rPr>
        <w:t xml:space="preserve"> th</w:t>
      </w:r>
      <w:r>
        <w:rPr>
          <w:rFonts w:ascii="Nunito" w:hAnsi="Nunito" w:cs="Nunito"/>
          <w:color w:val="0C0C0C"/>
        </w:rPr>
        <w:t>ô</w:t>
      </w:r>
      <w:r>
        <w:rPr>
          <w:rFonts w:ascii="Nunito" w:hAnsi="Nunito" w:cs="Arial"/>
          <w:color w:val="0C0C0C"/>
        </w:rPr>
        <w:t xml:space="preserve">ng tin </w:t>
      </w:r>
      <w:r>
        <w:rPr>
          <w:rFonts w:ascii="Cambria" w:hAnsi="Cambria" w:cs="Cambria"/>
          <w:color w:val="0C0C0C"/>
        </w:rPr>
        <w:t>đượ</w:t>
      </w:r>
      <w:r>
        <w:rPr>
          <w:rFonts w:ascii="Nunito" w:hAnsi="Nunito" w:cs="Arial"/>
          <w:color w:val="0C0C0C"/>
        </w:rPr>
        <w:t xml:space="preserve">c trao </w:t>
      </w:r>
      <w:r>
        <w:rPr>
          <w:rFonts w:ascii="Cambria" w:hAnsi="Cambria" w:cs="Cambria"/>
          <w:color w:val="0C0C0C"/>
        </w:rPr>
        <w:t>đổ</w:t>
      </w:r>
      <w:r>
        <w:rPr>
          <w:rFonts w:ascii="Nunito" w:hAnsi="Nunito" w:cs="Arial"/>
          <w:color w:val="0C0C0C"/>
        </w:rPr>
        <w:t>i trong phi</w:t>
      </w:r>
      <w:r>
        <w:rPr>
          <w:rFonts w:ascii="Nunito" w:hAnsi="Nunito" w:cs="Nunito"/>
          <w:color w:val="0C0C0C"/>
        </w:rPr>
        <w:t>ê</w:t>
      </w:r>
      <w:r>
        <w:rPr>
          <w:rFonts w:ascii="Nunito" w:hAnsi="Nunito" w:cs="Arial"/>
          <w:color w:val="0C0C0C"/>
        </w:rPr>
        <w:t>n v</w:t>
      </w:r>
      <w:r>
        <w:rPr>
          <w:rFonts w:ascii="Nunito" w:hAnsi="Nunito" w:cs="Nunito"/>
          <w:color w:val="0C0C0C"/>
        </w:rPr>
        <w:t>à</w:t>
      </w:r>
      <w:r>
        <w:rPr>
          <w:rFonts w:ascii="Nunito" w:hAnsi="Nunito" w:cs="Arial"/>
          <w:color w:val="0C0C0C"/>
        </w:rPr>
        <w:t xml:space="preserve"> </w:t>
      </w:r>
      <w:r>
        <w:rPr>
          <w:rFonts w:ascii="Cambria" w:hAnsi="Cambria" w:cs="Cambria"/>
          <w:color w:val="0C0C0C"/>
        </w:rPr>
        <w:t>để</w:t>
      </w:r>
      <w:r>
        <w:rPr>
          <w:rFonts w:ascii="Nunito" w:hAnsi="Nunito" w:cs="Arial"/>
          <w:color w:val="0C0C0C"/>
        </w:rPr>
        <w:t xml:space="preserve"> x</w:t>
      </w:r>
      <w:r>
        <w:rPr>
          <w:rFonts w:ascii="Nunito" w:hAnsi="Nunito" w:cs="Nunito"/>
          <w:color w:val="0C0C0C"/>
        </w:rPr>
        <w:t>á</w:t>
      </w:r>
      <w:r>
        <w:rPr>
          <w:rFonts w:ascii="Nunito" w:hAnsi="Nunito" w:cs="Arial"/>
          <w:color w:val="0C0C0C"/>
        </w:rPr>
        <w:t>c minh t</w:t>
      </w:r>
      <w:r>
        <w:rPr>
          <w:rFonts w:ascii="Nunito" w:hAnsi="Nunito" w:cs="Nunito"/>
          <w:color w:val="0C0C0C"/>
        </w:rPr>
        <w:t>í</w:t>
      </w:r>
      <w:r>
        <w:rPr>
          <w:rFonts w:ascii="Nunito" w:hAnsi="Nunito" w:cs="Arial"/>
          <w:color w:val="0C0C0C"/>
        </w:rPr>
        <w:t>nh to</w:t>
      </w:r>
      <w:r>
        <w:rPr>
          <w:rFonts w:ascii="Nunito" w:hAnsi="Nunito" w:cs="Nunito"/>
          <w:color w:val="0C0C0C"/>
        </w:rPr>
        <w:t>à</w:t>
      </w:r>
      <w:r>
        <w:rPr>
          <w:rFonts w:ascii="Nunito" w:hAnsi="Nunito" w:cs="Arial"/>
          <w:color w:val="0C0C0C"/>
        </w:rPr>
        <w:t>n v</w:t>
      </w:r>
      <w:r>
        <w:rPr>
          <w:rFonts w:ascii="Cambria" w:hAnsi="Cambria" w:cs="Cambria"/>
          <w:color w:val="0C0C0C"/>
        </w:rPr>
        <w:t>ẹ</w:t>
      </w:r>
      <w:r>
        <w:rPr>
          <w:rFonts w:ascii="Nunito" w:hAnsi="Nunito" w:cs="Arial"/>
          <w:color w:val="0C0C0C"/>
        </w:rPr>
        <w:t>n c</w:t>
      </w:r>
      <w:r>
        <w:rPr>
          <w:rFonts w:ascii="Cambria" w:hAnsi="Cambria" w:cs="Cambria"/>
          <w:color w:val="0C0C0C"/>
        </w:rPr>
        <w:t>ủ</w:t>
      </w:r>
      <w:r>
        <w:rPr>
          <w:rFonts w:ascii="Nunito" w:hAnsi="Nunito" w:cs="Arial"/>
          <w:color w:val="0C0C0C"/>
        </w:rPr>
        <w:t>a n</w:t>
      </w:r>
      <w:r>
        <w:rPr>
          <w:rFonts w:ascii="Nunito" w:hAnsi="Nunito" w:cs="Nunito"/>
          <w:color w:val="0C0C0C"/>
        </w:rPr>
        <w:t>ó</w:t>
      </w:r>
      <w:r>
        <w:rPr>
          <w:rFonts w:ascii="Nunito" w:hAnsi="Nunito" w:cs="Arial"/>
          <w:color w:val="0C0C0C"/>
        </w:rPr>
        <w:t>:</w:t>
      </w:r>
    </w:p>
    <w:p w14:paraId="59D204C5" w14:textId="06157FD5"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57A0B298">
          <v:shape id="_x0000_i3284" type="#_x0000_t75" style="width:20.15pt;height:18.3pt" o:ole="">
            <v:imagedata r:id="rId8" o:title=""/>
          </v:shape>
          <w:control r:id="rId560" w:name="DefaultOcxName519" w:shapeid="_x0000_i3284"/>
        </w:object>
      </w:r>
      <w:r>
        <w:rPr>
          <w:rFonts w:ascii="Arial" w:hAnsi="Arial" w:cs="Arial"/>
          <w:color w:val="575859"/>
          <w:sz w:val="21"/>
          <w:szCs w:val="21"/>
        </w:rPr>
        <w:t>A. Session keys </w:t>
      </w:r>
    </w:p>
    <w:p w14:paraId="690DE469" w14:textId="07CB0A83"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AF05087">
          <v:shape id="_x0000_i3287" type="#_x0000_t75" style="width:20.15pt;height:18.3pt" o:ole="">
            <v:imagedata r:id="rId8" o:title=""/>
          </v:shape>
          <w:control r:id="rId561" w:name="DefaultOcxName525" w:shapeid="_x0000_i3287"/>
        </w:object>
      </w:r>
      <w:r>
        <w:rPr>
          <w:rFonts w:ascii="Arial" w:hAnsi="Arial" w:cs="Arial"/>
          <w:color w:val="575859"/>
          <w:sz w:val="21"/>
          <w:szCs w:val="21"/>
        </w:rPr>
        <w:t>B. Encrypted signatures </w:t>
      </w:r>
    </w:p>
    <w:p w14:paraId="55009118" w14:textId="037BCF23"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04E26AF">
          <v:shape id="_x0000_i3290" type="#_x0000_t75" style="width:20.15pt;height:18.3pt" o:ole="">
            <v:imagedata r:id="rId8" o:title=""/>
          </v:shape>
          <w:control r:id="rId562" w:name="DefaultOcxName535" w:shapeid="_x0000_i3290"/>
        </w:object>
      </w:r>
      <w:r>
        <w:rPr>
          <w:rFonts w:ascii="Arial" w:hAnsi="Arial" w:cs="Arial"/>
          <w:color w:val="575859"/>
          <w:sz w:val="21"/>
          <w:szCs w:val="21"/>
        </w:rPr>
        <w:t>C. Digital digests </w:t>
      </w:r>
    </w:p>
    <w:p w14:paraId="11CB36B7" w14:textId="6FFE5807"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512EC0AB">
          <v:shape id="_x0000_i3293" type="#_x0000_t75" style="width:20.15pt;height:18.3pt" o:ole="">
            <v:imagedata r:id="rId8" o:title=""/>
          </v:shape>
          <w:control r:id="rId563" w:name="DefaultOcxName545" w:shapeid="_x0000_i3293"/>
        </w:object>
      </w:r>
      <w:r>
        <w:rPr>
          <w:rFonts w:ascii="Arial" w:hAnsi="Arial" w:cs="Arial"/>
          <w:color w:val="575859"/>
          <w:sz w:val="21"/>
          <w:szCs w:val="21"/>
        </w:rPr>
        <w:t>D. Digital certificates</w:t>
      </w:r>
    </w:p>
    <w:p w14:paraId="3BFEBAA9" w14:textId="77777777"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364BB75E" w14:textId="77777777" w:rsidR="00700666" w:rsidRDefault="00700666" w:rsidP="00700666">
      <w:pPr>
        <w:pStyle w:val="u4"/>
        <w:numPr>
          <w:ilvl w:val="0"/>
          <w:numId w:val="16"/>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15:</w:t>
      </w:r>
    </w:p>
    <w:p w14:paraId="11C6600D" w14:textId="77777777" w:rsidR="00700666" w:rsidRDefault="00700666" w:rsidP="00700666">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Thu</w:t>
      </w:r>
      <w:r>
        <w:rPr>
          <w:rFonts w:ascii="Cambria" w:hAnsi="Cambria" w:cs="Cambria"/>
          <w:color w:val="0C0C0C"/>
        </w:rPr>
        <w:t>ậ</w:t>
      </w:r>
      <w:r>
        <w:rPr>
          <w:rFonts w:ascii="Nunito" w:hAnsi="Nunito" w:cs="Arial"/>
          <w:color w:val="0C0C0C"/>
        </w:rPr>
        <w:t>t to</w:t>
      </w:r>
      <w:r>
        <w:rPr>
          <w:rFonts w:ascii="Nunito" w:hAnsi="Nunito" w:cs="Nunito"/>
          <w:color w:val="0C0C0C"/>
        </w:rPr>
        <w:t>á</w:t>
      </w:r>
      <w:r>
        <w:rPr>
          <w:rFonts w:ascii="Nunito" w:hAnsi="Nunito" w:cs="Arial"/>
          <w:color w:val="0C0C0C"/>
        </w:rPr>
        <w:t>n chia Euclid m</w:t>
      </w:r>
      <w:r>
        <w:rPr>
          <w:rFonts w:ascii="Cambria" w:hAnsi="Cambria" w:cs="Cambria"/>
          <w:color w:val="0C0C0C"/>
        </w:rPr>
        <w:t>ở</w:t>
      </w:r>
      <w:r>
        <w:rPr>
          <w:rFonts w:ascii="Nunito" w:hAnsi="Nunito" w:cs="Arial"/>
          <w:color w:val="0C0C0C"/>
        </w:rPr>
        <w:t xml:space="preserve"> r</w:t>
      </w:r>
      <w:r>
        <w:rPr>
          <w:rFonts w:ascii="Cambria" w:hAnsi="Cambria" w:cs="Cambria"/>
          <w:color w:val="0C0C0C"/>
        </w:rPr>
        <w:t>ộ</w:t>
      </w:r>
      <w:r>
        <w:rPr>
          <w:rFonts w:ascii="Nunito" w:hAnsi="Nunito" w:cs="Arial"/>
          <w:color w:val="0C0C0C"/>
        </w:rPr>
        <w:t>ng d</w:t>
      </w:r>
      <w:r>
        <w:rPr>
          <w:rFonts w:ascii="Nunito" w:hAnsi="Nunito" w:cs="Nunito"/>
          <w:color w:val="0C0C0C"/>
        </w:rPr>
        <w:t>ù</w:t>
      </w:r>
      <w:r>
        <w:rPr>
          <w:rFonts w:ascii="Nunito" w:hAnsi="Nunito" w:cs="Arial"/>
          <w:color w:val="0C0C0C"/>
        </w:rPr>
        <w:t xml:space="preserve">ng </w:t>
      </w:r>
      <w:r>
        <w:rPr>
          <w:rFonts w:ascii="Cambria" w:hAnsi="Cambria" w:cs="Cambria"/>
          <w:color w:val="0C0C0C"/>
        </w:rPr>
        <w:t>để</w:t>
      </w:r>
      <w:r>
        <w:rPr>
          <w:rFonts w:ascii="Nunito" w:hAnsi="Nunito" w:cs="Arial"/>
          <w:color w:val="0C0C0C"/>
        </w:rPr>
        <w:t>:</w:t>
      </w:r>
    </w:p>
    <w:p w14:paraId="025F9078" w14:textId="71C600DB"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9A249B3">
          <v:shape id="_x0000_i3296" type="#_x0000_t75" style="width:20.15pt;height:18.3pt" o:ole="">
            <v:imagedata r:id="rId8" o:title=""/>
          </v:shape>
          <w:control r:id="rId564" w:name="DefaultOcxName555" w:shapeid="_x0000_i3296"/>
        </w:object>
      </w:r>
      <w:r>
        <w:rPr>
          <w:rFonts w:ascii="Arial" w:hAnsi="Arial" w:cs="Arial"/>
          <w:color w:val="575859"/>
          <w:sz w:val="21"/>
          <w:szCs w:val="21"/>
        </w:rPr>
        <w:t>A. Tính phần tử nghịch đảo của một số theo module nào đó </w:t>
      </w:r>
    </w:p>
    <w:p w14:paraId="2735F27C" w14:textId="5232F8A2"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1F21745">
          <v:shape id="_x0000_i3299" type="#_x0000_t75" style="width:20.15pt;height:18.3pt" o:ole="">
            <v:imagedata r:id="rId8" o:title=""/>
          </v:shape>
          <w:control r:id="rId565" w:name="DefaultOcxName565" w:shapeid="_x0000_i3299"/>
        </w:object>
      </w:r>
      <w:r>
        <w:rPr>
          <w:rFonts w:ascii="Arial" w:hAnsi="Arial" w:cs="Arial"/>
          <w:color w:val="575859"/>
          <w:sz w:val="21"/>
          <w:szCs w:val="21"/>
        </w:rPr>
        <w:t>B. Tính nhanh một lũy thừa với số lớn </w:t>
      </w:r>
    </w:p>
    <w:p w14:paraId="5BA43CF0" w14:textId="1639367B"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F73713B">
          <v:shape id="_x0000_i3302" type="#_x0000_t75" style="width:20.15pt;height:18.3pt" o:ole="">
            <v:imagedata r:id="rId8" o:title=""/>
          </v:shape>
          <w:control r:id="rId566" w:name="DefaultOcxName575" w:shapeid="_x0000_i3302"/>
        </w:object>
      </w:r>
      <w:r>
        <w:rPr>
          <w:rFonts w:ascii="Arial" w:hAnsi="Arial" w:cs="Arial"/>
          <w:color w:val="575859"/>
          <w:sz w:val="21"/>
          <w:szCs w:val="21"/>
        </w:rPr>
        <w:t>C. Kiểm tra nhanh một số nguyên tố lớn </w:t>
      </w:r>
    </w:p>
    <w:p w14:paraId="46C2B561" w14:textId="16DD93F8"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ACBC2FD">
          <v:shape id="_x0000_i3305" type="#_x0000_t75" style="width:20.15pt;height:18.3pt" o:ole="">
            <v:imagedata r:id="rId8" o:title=""/>
          </v:shape>
          <w:control r:id="rId567" w:name="DefaultOcxName585" w:shapeid="_x0000_i3305"/>
        </w:object>
      </w:r>
      <w:r>
        <w:rPr>
          <w:rFonts w:ascii="Arial" w:hAnsi="Arial" w:cs="Arial"/>
          <w:color w:val="575859"/>
          <w:sz w:val="21"/>
          <w:szCs w:val="21"/>
        </w:rPr>
        <w:t>D. Tìm đồng dư của một só theo module nào đó</w:t>
      </w:r>
    </w:p>
    <w:p w14:paraId="36B51D2F" w14:textId="77777777"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5D2D70D6" w14:textId="77777777" w:rsidR="00700666" w:rsidRDefault="00700666" w:rsidP="00700666">
      <w:pPr>
        <w:pStyle w:val="u4"/>
        <w:numPr>
          <w:ilvl w:val="0"/>
          <w:numId w:val="16"/>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16:</w:t>
      </w:r>
    </w:p>
    <w:p w14:paraId="334E96A3" w14:textId="77777777" w:rsidR="00700666" w:rsidRDefault="00700666" w:rsidP="00700666">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Ng</w:t>
      </w:r>
      <w:r>
        <w:rPr>
          <w:rFonts w:ascii="Cambria" w:hAnsi="Cambria" w:cs="Cambria"/>
          <w:color w:val="0C0C0C"/>
        </w:rPr>
        <w:t>ườ</w:t>
      </w:r>
      <w:r>
        <w:rPr>
          <w:rFonts w:ascii="Nunito" w:hAnsi="Nunito" w:cs="Arial"/>
          <w:color w:val="0C0C0C"/>
        </w:rPr>
        <w:t>i A ch</w:t>
      </w:r>
      <w:r>
        <w:rPr>
          <w:rFonts w:ascii="Cambria" w:hAnsi="Cambria" w:cs="Cambria"/>
          <w:color w:val="0C0C0C"/>
        </w:rPr>
        <w:t>ọ</w:t>
      </w:r>
      <w:r>
        <w:rPr>
          <w:rFonts w:ascii="Nunito" w:hAnsi="Nunito" w:cs="Arial"/>
          <w:color w:val="0C0C0C"/>
        </w:rPr>
        <w:t>n c</w:t>
      </w:r>
      <w:r>
        <w:rPr>
          <w:rFonts w:ascii="Nunito" w:hAnsi="Nunito" w:cs="Nunito"/>
          <w:color w:val="0C0C0C"/>
        </w:rPr>
        <w:t>á</w:t>
      </w:r>
      <w:r>
        <w:rPr>
          <w:rFonts w:ascii="Nunito" w:hAnsi="Nunito" w:cs="Arial"/>
          <w:color w:val="0C0C0C"/>
        </w:rPr>
        <w:t>c th</w:t>
      </w:r>
      <w:r>
        <w:rPr>
          <w:rFonts w:ascii="Nunito" w:hAnsi="Nunito" w:cs="Nunito"/>
          <w:color w:val="0C0C0C"/>
        </w:rPr>
        <w:t>ô</w:t>
      </w:r>
      <w:r>
        <w:rPr>
          <w:rFonts w:ascii="Nunito" w:hAnsi="Nunito" w:cs="Arial"/>
          <w:color w:val="0C0C0C"/>
        </w:rPr>
        <w:t>ng s</w:t>
      </w:r>
      <w:r>
        <w:rPr>
          <w:rFonts w:ascii="Cambria" w:hAnsi="Cambria" w:cs="Cambria"/>
          <w:color w:val="0C0C0C"/>
        </w:rPr>
        <w:t>ố</w:t>
      </w:r>
      <w:r>
        <w:rPr>
          <w:rFonts w:ascii="Nunito" w:hAnsi="Nunito" w:cs="Arial"/>
          <w:color w:val="0C0C0C"/>
        </w:rPr>
        <w:t xml:space="preserve"> p =17, q = 3, e = 5. H</w:t>
      </w:r>
      <w:r>
        <w:rPr>
          <w:rFonts w:ascii="Cambria" w:hAnsi="Cambria" w:cs="Cambria"/>
          <w:color w:val="0C0C0C"/>
        </w:rPr>
        <w:t>ỏ</w:t>
      </w:r>
      <w:r>
        <w:rPr>
          <w:rFonts w:ascii="Nunito" w:hAnsi="Nunito" w:cs="Arial"/>
          <w:color w:val="0C0C0C"/>
        </w:rPr>
        <w:t>i kh</w:t>
      </w:r>
      <w:r>
        <w:rPr>
          <w:rFonts w:ascii="Nunito" w:hAnsi="Nunito" w:cs="Nunito"/>
          <w:color w:val="0C0C0C"/>
        </w:rPr>
        <w:t>ó</w:t>
      </w:r>
      <w:r>
        <w:rPr>
          <w:rFonts w:ascii="Nunito" w:hAnsi="Nunito" w:cs="Arial"/>
          <w:color w:val="0C0C0C"/>
        </w:rPr>
        <w:t>a c</w:t>
      </w:r>
      <w:r>
        <w:rPr>
          <w:rFonts w:ascii="Nunito" w:hAnsi="Nunito" w:cs="Nunito"/>
          <w:color w:val="0C0C0C"/>
        </w:rPr>
        <w:t>ô</w:t>
      </w:r>
      <w:r>
        <w:rPr>
          <w:rFonts w:ascii="Nunito" w:hAnsi="Nunito" w:cs="Arial"/>
          <w:color w:val="0C0C0C"/>
        </w:rPr>
        <w:t>ng khai c</w:t>
      </w:r>
      <w:r>
        <w:rPr>
          <w:rFonts w:ascii="Cambria" w:hAnsi="Cambria" w:cs="Cambria"/>
          <w:color w:val="0C0C0C"/>
        </w:rPr>
        <w:t>ủ</w:t>
      </w:r>
      <w:r>
        <w:rPr>
          <w:rFonts w:ascii="Nunito" w:hAnsi="Nunito" w:cs="Arial"/>
          <w:color w:val="0C0C0C"/>
        </w:rPr>
        <w:t>a A l</w:t>
      </w:r>
      <w:r>
        <w:rPr>
          <w:rFonts w:ascii="Nunito" w:hAnsi="Nunito" w:cs="Nunito"/>
          <w:color w:val="0C0C0C"/>
        </w:rPr>
        <w:t>à</w:t>
      </w:r>
      <w:r>
        <w:rPr>
          <w:rFonts w:ascii="Nunito" w:hAnsi="Nunito" w:cs="Arial"/>
          <w:color w:val="0C0C0C"/>
        </w:rPr>
        <w:t xml:space="preserve"> g</w:t>
      </w:r>
      <w:r>
        <w:rPr>
          <w:rFonts w:ascii="Nunito" w:hAnsi="Nunito" w:cs="Nunito"/>
          <w:color w:val="0C0C0C"/>
        </w:rPr>
        <w:t>ì</w:t>
      </w:r>
      <w:r>
        <w:rPr>
          <w:rFonts w:ascii="Nunito" w:hAnsi="Nunito" w:cs="Arial"/>
          <w:color w:val="0C0C0C"/>
        </w:rPr>
        <w:t>?</w:t>
      </w:r>
    </w:p>
    <w:p w14:paraId="68F5BD56" w14:textId="4589A931"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6046CF3">
          <v:shape id="_x0000_i3308" type="#_x0000_t75" style="width:20.15pt;height:18.3pt" o:ole="">
            <v:imagedata r:id="rId8" o:title=""/>
          </v:shape>
          <w:control r:id="rId568" w:name="DefaultOcxName595" w:shapeid="_x0000_i3308"/>
        </w:object>
      </w:r>
      <w:r>
        <w:rPr>
          <w:rFonts w:ascii="Arial" w:hAnsi="Arial" w:cs="Arial"/>
          <w:color w:val="575859"/>
          <w:sz w:val="21"/>
          <w:szCs w:val="21"/>
        </w:rPr>
        <w:t>A. (51, 5) </w:t>
      </w:r>
    </w:p>
    <w:p w14:paraId="366D6914" w14:textId="14478CD4"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2D4AF06">
          <v:shape id="_x0000_i3311" type="#_x0000_t75" style="width:20.15pt;height:18.3pt" o:ole="">
            <v:imagedata r:id="rId8" o:title=""/>
          </v:shape>
          <w:control r:id="rId569" w:name="DefaultOcxName605" w:shapeid="_x0000_i3311"/>
        </w:object>
      </w:r>
      <w:r>
        <w:rPr>
          <w:rFonts w:ascii="Arial" w:hAnsi="Arial" w:cs="Arial"/>
          <w:color w:val="575859"/>
          <w:sz w:val="21"/>
          <w:szCs w:val="21"/>
        </w:rPr>
        <w:t>B. (32, 5) </w:t>
      </w:r>
    </w:p>
    <w:p w14:paraId="1E650021" w14:textId="5119605F"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544B3FB0">
          <v:shape id="_x0000_i3314" type="#_x0000_t75" style="width:20.15pt;height:18.3pt" o:ole="">
            <v:imagedata r:id="rId8" o:title=""/>
          </v:shape>
          <w:control r:id="rId570" w:name="DefaultOcxName618" w:shapeid="_x0000_i3314"/>
        </w:object>
      </w:r>
      <w:r>
        <w:rPr>
          <w:rFonts w:ascii="Arial" w:hAnsi="Arial" w:cs="Arial"/>
          <w:color w:val="575859"/>
          <w:sz w:val="21"/>
          <w:szCs w:val="21"/>
        </w:rPr>
        <w:t>C. (17,3) </w:t>
      </w:r>
    </w:p>
    <w:p w14:paraId="23C2BFFE" w14:textId="03426E6C"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5D719DA">
          <v:shape id="_x0000_i3317" type="#_x0000_t75" style="width:20.15pt;height:18.3pt" o:ole="">
            <v:imagedata r:id="rId8" o:title=""/>
          </v:shape>
          <w:control r:id="rId571" w:name="DefaultOcxName624" w:shapeid="_x0000_i3317"/>
        </w:object>
      </w:r>
      <w:r>
        <w:rPr>
          <w:rFonts w:ascii="Arial" w:hAnsi="Arial" w:cs="Arial"/>
          <w:color w:val="575859"/>
          <w:sz w:val="21"/>
          <w:szCs w:val="21"/>
        </w:rPr>
        <w:t>D. (17, 3, 5)</w:t>
      </w:r>
    </w:p>
    <w:p w14:paraId="014C2A20" w14:textId="77777777"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61F8BF9A" w14:textId="77777777" w:rsidR="00700666" w:rsidRDefault="00700666" w:rsidP="00700666">
      <w:pPr>
        <w:pStyle w:val="u4"/>
        <w:numPr>
          <w:ilvl w:val="0"/>
          <w:numId w:val="16"/>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17:</w:t>
      </w:r>
    </w:p>
    <w:p w14:paraId="1EDB56B5" w14:textId="77777777" w:rsidR="00700666" w:rsidRDefault="00700666" w:rsidP="00700666">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lastRenderedPageBreak/>
        <w:t>Ng</w:t>
      </w:r>
      <w:r>
        <w:rPr>
          <w:rFonts w:ascii="Cambria" w:hAnsi="Cambria" w:cs="Cambria"/>
          <w:color w:val="0C0C0C"/>
        </w:rPr>
        <w:t>ườ</w:t>
      </w:r>
      <w:r>
        <w:rPr>
          <w:rFonts w:ascii="Nunito" w:hAnsi="Nunito" w:cs="Arial"/>
          <w:color w:val="0C0C0C"/>
        </w:rPr>
        <w:t>i A v</w:t>
      </w:r>
      <w:r>
        <w:rPr>
          <w:rFonts w:ascii="Nunito" w:hAnsi="Nunito" w:cs="Nunito"/>
          <w:color w:val="0C0C0C"/>
        </w:rPr>
        <w:t>à</w:t>
      </w:r>
      <w:r>
        <w:rPr>
          <w:rFonts w:ascii="Nunito" w:hAnsi="Nunito" w:cs="Arial"/>
          <w:color w:val="0C0C0C"/>
        </w:rPr>
        <w:t xml:space="preserve"> ng</w:t>
      </w:r>
      <w:r>
        <w:rPr>
          <w:rFonts w:ascii="Cambria" w:hAnsi="Cambria" w:cs="Cambria"/>
          <w:color w:val="0C0C0C"/>
        </w:rPr>
        <w:t>ườ</w:t>
      </w:r>
      <w:r>
        <w:rPr>
          <w:rFonts w:ascii="Nunito" w:hAnsi="Nunito" w:cs="Arial"/>
          <w:color w:val="0C0C0C"/>
        </w:rPr>
        <w:t>i B d</w:t>
      </w:r>
      <w:r>
        <w:rPr>
          <w:rFonts w:ascii="Nunito" w:hAnsi="Nunito" w:cs="Nunito"/>
          <w:color w:val="0C0C0C"/>
        </w:rPr>
        <w:t>ù</w:t>
      </w:r>
      <w:r>
        <w:rPr>
          <w:rFonts w:ascii="Nunito" w:hAnsi="Nunito" w:cs="Arial"/>
          <w:color w:val="0C0C0C"/>
        </w:rPr>
        <w:t>ng s</w:t>
      </w:r>
      <w:r>
        <w:rPr>
          <w:rFonts w:ascii="Cambria" w:hAnsi="Cambria" w:cs="Cambria"/>
          <w:color w:val="0C0C0C"/>
        </w:rPr>
        <w:t>ơ</w:t>
      </w:r>
      <w:r>
        <w:rPr>
          <w:rFonts w:ascii="Nunito" w:hAnsi="Nunito" w:cs="Arial"/>
          <w:color w:val="0C0C0C"/>
        </w:rPr>
        <w:t xml:space="preserve"> </w:t>
      </w:r>
      <w:r>
        <w:rPr>
          <w:rFonts w:ascii="Cambria" w:hAnsi="Cambria" w:cs="Cambria"/>
          <w:color w:val="0C0C0C"/>
        </w:rPr>
        <w:t>đồ</w:t>
      </w:r>
      <w:r>
        <w:rPr>
          <w:rFonts w:ascii="Nunito" w:hAnsi="Nunito" w:cs="Arial"/>
          <w:color w:val="0C0C0C"/>
        </w:rPr>
        <w:t xml:space="preserve"> k</w:t>
      </w:r>
      <w:r>
        <w:rPr>
          <w:rFonts w:ascii="Nunito" w:hAnsi="Nunito" w:cs="Nunito"/>
          <w:color w:val="0C0C0C"/>
        </w:rPr>
        <w:t>í</w:t>
      </w:r>
      <w:r>
        <w:rPr>
          <w:rFonts w:ascii="Nunito" w:hAnsi="Nunito" w:cs="Arial"/>
          <w:color w:val="0C0C0C"/>
        </w:rPr>
        <w:t xml:space="preserve"> v</w:t>
      </w:r>
      <w:r>
        <w:rPr>
          <w:rFonts w:ascii="Nunito" w:hAnsi="Nunito" w:cs="Nunito"/>
          <w:color w:val="0C0C0C"/>
        </w:rPr>
        <w:t>à</w:t>
      </w:r>
      <w:r>
        <w:rPr>
          <w:rFonts w:ascii="Nunito" w:hAnsi="Nunito" w:cs="Arial"/>
          <w:color w:val="0C0C0C"/>
        </w:rPr>
        <w:t xml:space="preserve"> s</w:t>
      </w:r>
      <w:r>
        <w:rPr>
          <w:rFonts w:ascii="Cambria" w:hAnsi="Cambria" w:cs="Cambria"/>
          <w:color w:val="0C0C0C"/>
        </w:rPr>
        <w:t>ơ</w:t>
      </w:r>
      <w:r>
        <w:rPr>
          <w:rFonts w:ascii="Nunito" w:hAnsi="Nunito" w:cs="Arial"/>
          <w:color w:val="0C0C0C"/>
        </w:rPr>
        <w:t xml:space="preserve"> </w:t>
      </w:r>
      <w:r>
        <w:rPr>
          <w:rFonts w:ascii="Cambria" w:hAnsi="Cambria" w:cs="Cambria"/>
          <w:color w:val="0C0C0C"/>
        </w:rPr>
        <w:t>đồ</w:t>
      </w:r>
      <w:r>
        <w:rPr>
          <w:rFonts w:ascii="Nunito" w:hAnsi="Nunito" w:cs="Arial"/>
          <w:color w:val="0C0C0C"/>
        </w:rPr>
        <w:t xml:space="preserve"> m</w:t>
      </w:r>
      <w:r>
        <w:rPr>
          <w:rFonts w:ascii="Nunito" w:hAnsi="Nunito" w:cs="Nunito"/>
          <w:color w:val="0C0C0C"/>
        </w:rPr>
        <w:t>ã</w:t>
      </w:r>
      <w:r>
        <w:rPr>
          <w:rFonts w:ascii="Nunito" w:hAnsi="Nunito" w:cs="Arial"/>
          <w:color w:val="0C0C0C"/>
        </w:rPr>
        <w:t xml:space="preserve"> h</w:t>
      </w:r>
      <w:r>
        <w:rPr>
          <w:rFonts w:ascii="Nunito" w:hAnsi="Nunito" w:cs="Nunito"/>
          <w:color w:val="0C0C0C"/>
        </w:rPr>
        <w:t>ó</w:t>
      </w:r>
      <w:r>
        <w:rPr>
          <w:rFonts w:ascii="Nunito" w:hAnsi="Nunito" w:cs="Arial"/>
          <w:color w:val="0C0C0C"/>
        </w:rPr>
        <w:t>a RSA, th</w:t>
      </w:r>
      <w:r>
        <w:rPr>
          <w:rFonts w:ascii="Cambria" w:hAnsi="Cambria" w:cs="Cambria"/>
          <w:color w:val="0C0C0C"/>
        </w:rPr>
        <w:t>ự</w:t>
      </w:r>
      <w:r>
        <w:rPr>
          <w:rFonts w:ascii="Nunito" w:hAnsi="Nunito" w:cs="Arial"/>
          <w:color w:val="0C0C0C"/>
        </w:rPr>
        <w:t>c hi</w:t>
      </w:r>
      <w:r>
        <w:rPr>
          <w:rFonts w:ascii="Cambria" w:hAnsi="Cambria" w:cs="Cambria"/>
          <w:color w:val="0C0C0C"/>
        </w:rPr>
        <w:t>ệ</w:t>
      </w:r>
      <w:r>
        <w:rPr>
          <w:rFonts w:ascii="Nunito" w:hAnsi="Nunito" w:cs="Arial"/>
          <w:color w:val="0C0C0C"/>
        </w:rPr>
        <w:t>n theo quy tr</w:t>
      </w:r>
      <w:r>
        <w:rPr>
          <w:rFonts w:ascii="Nunito" w:hAnsi="Nunito" w:cs="Nunito"/>
          <w:color w:val="0C0C0C"/>
        </w:rPr>
        <w:t>ì</w:t>
      </w:r>
      <w:r>
        <w:rPr>
          <w:rFonts w:ascii="Nunito" w:hAnsi="Nunito" w:cs="Arial"/>
          <w:color w:val="0C0C0C"/>
        </w:rPr>
        <w:t>nh m</w:t>
      </w:r>
      <w:r>
        <w:rPr>
          <w:rFonts w:ascii="Nunito" w:hAnsi="Nunito" w:cs="Nunito"/>
          <w:color w:val="0C0C0C"/>
        </w:rPr>
        <w:t>ã</w:t>
      </w:r>
      <w:r>
        <w:rPr>
          <w:rFonts w:ascii="Nunito" w:hAnsi="Nunito" w:cs="Arial"/>
          <w:color w:val="0C0C0C"/>
        </w:rPr>
        <w:t xml:space="preserve"> tr</w:t>
      </w:r>
      <w:r>
        <w:rPr>
          <w:rFonts w:ascii="Cambria" w:hAnsi="Cambria" w:cs="Cambria"/>
          <w:color w:val="0C0C0C"/>
        </w:rPr>
        <w:t>ướ</w:t>
      </w:r>
      <w:r>
        <w:rPr>
          <w:rFonts w:ascii="Nunito" w:hAnsi="Nunito" w:cs="Arial"/>
          <w:color w:val="0C0C0C"/>
        </w:rPr>
        <w:t>c k</w:t>
      </w:r>
      <w:r>
        <w:rPr>
          <w:rFonts w:ascii="Nunito" w:hAnsi="Nunito" w:cs="Nunito"/>
          <w:color w:val="0C0C0C"/>
        </w:rPr>
        <w:t>í</w:t>
      </w:r>
      <w:r>
        <w:rPr>
          <w:rFonts w:ascii="Nunito" w:hAnsi="Nunito" w:cs="Arial"/>
          <w:color w:val="0C0C0C"/>
        </w:rPr>
        <w:t xml:space="preserve"> sau. Ng</w:t>
      </w:r>
      <w:r>
        <w:rPr>
          <w:rFonts w:ascii="Cambria" w:hAnsi="Cambria" w:cs="Cambria"/>
          <w:color w:val="0C0C0C"/>
        </w:rPr>
        <w:t>ườ</w:t>
      </w:r>
      <w:r>
        <w:rPr>
          <w:rFonts w:ascii="Nunito" w:hAnsi="Nunito" w:cs="Arial"/>
          <w:color w:val="0C0C0C"/>
        </w:rPr>
        <w:t>i A c</w:t>
      </w:r>
      <w:r>
        <w:rPr>
          <w:rFonts w:ascii="Nunito" w:hAnsi="Nunito" w:cs="Nunito"/>
          <w:color w:val="0C0C0C"/>
        </w:rPr>
        <w:t>ó</w:t>
      </w:r>
      <w:r>
        <w:rPr>
          <w:rFonts w:ascii="Nunito" w:hAnsi="Nunito" w:cs="Arial"/>
          <w:color w:val="0C0C0C"/>
        </w:rPr>
        <w:t xml:space="preserve"> kh</w:t>
      </w:r>
      <w:r>
        <w:rPr>
          <w:rFonts w:ascii="Nunito" w:hAnsi="Nunito" w:cs="Nunito"/>
          <w:color w:val="0C0C0C"/>
        </w:rPr>
        <w:t>ó</w:t>
      </w:r>
      <w:r>
        <w:rPr>
          <w:rFonts w:ascii="Nunito" w:hAnsi="Nunito" w:cs="Arial"/>
          <w:color w:val="0C0C0C"/>
        </w:rPr>
        <w:t>a (p,q,e) = (17,3,5); Ng</w:t>
      </w:r>
      <w:r>
        <w:rPr>
          <w:rFonts w:ascii="Cambria" w:hAnsi="Cambria" w:cs="Cambria"/>
          <w:color w:val="0C0C0C"/>
        </w:rPr>
        <w:t>ườ</w:t>
      </w:r>
      <w:r>
        <w:rPr>
          <w:rFonts w:ascii="Nunito" w:hAnsi="Nunito" w:cs="Arial"/>
          <w:color w:val="0C0C0C"/>
        </w:rPr>
        <w:t>i B c</w:t>
      </w:r>
      <w:r>
        <w:rPr>
          <w:rFonts w:ascii="Nunito" w:hAnsi="Nunito" w:cs="Nunito"/>
          <w:color w:val="0C0C0C"/>
        </w:rPr>
        <w:t>ó</w:t>
      </w:r>
      <w:r>
        <w:rPr>
          <w:rFonts w:ascii="Nunito" w:hAnsi="Nunito" w:cs="Arial"/>
          <w:color w:val="0C0C0C"/>
        </w:rPr>
        <w:t xml:space="preserve"> kh</w:t>
      </w:r>
      <w:r>
        <w:rPr>
          <w:rFonts w:ascii="Nunito" w:hAnsi="Nunito" w:cs="Nunito"/>
          <w:color w:val="0C0C0C"/>
        </w:rPr>
        <w:t>ó</w:t>
      </w:r>
      <w:r>
        <w:rPr>
          <w:rFonts w:ascii="Nunito" w:hAnsi="Nunito" w:cs="Arial"/>
          <w:color w:val="0C0C0C"/>
        </w:rPr>
        <w:t>a (p,q,e) = (11,5,13). A m</w:t>
      </w:r>
      <w:r>
        <w:rPr>
          <w:rFonts w:ascii="Nunito" w:hAnsi="Nunito" w:cs="Nunito"/>
          <w:color w:val="0C0C0C"/>
        </w:rPr>
        <w:t>ã</w:t>
      </w:r>
      <w:r>
        <w:rPr>
          <w:rFonts w:ascii="Nunito" w:hAnsi="Nunito" w:cs="Arial"/>
          <w:color w:val="0C0C0C"/>
        </w:rPr>
        <w:t xml:space="preserve"> b</w:t>
      </w:r>
      <w:r>
        <w:rPr>
          <w:rFonts w:ascii="Cambria" w:hAnsi="Cambria" w:cs="Cambria"/>
          <w:color w:val="0C0C0C"/>
        </w:rPr>
        <w:t>ả</w:t>
      </w:r>
      <w:r>
        <w:rPr>
          <w:rFonts w:ascii="Nunito" w:hAnsi="Nunito" w:cs="Arial"/>
          <w:color w:val="0C0C0C"/>
        </w:rPr>
        <w:t>n tin m = 10 g</w:t>
      </w:r>
      <w:r>
        <w:rPr>
          <w:rFonts w:ascii="Cambria" w:hAnsi="Cambria" w:cs="Cambria"/>
          <w:color w:val="0C0C0C"/>
        </w:rPr>
        <w:t>ử</w:t>
      </w:r>
      <w:r>
        <w:rPr>
          <w:rFonts w:ascii="Nunito" w:hAnsi="Nunito" w:cs="Arial"/>
          <w:color w:val="0C0C0C"/>
        </w:rPr>
        <w:t>i cho B. H</w:t>
      </w:r>
      <w:r>
        <w:rPr>
          <w:rFonts w:ascii="Cambria" w:hAnsi="Cambria" w:cs="Cambria"/>
          <w:color w:val="0C0C0C"/>
        </w:rPr>
        <w:t>ỏ</w:t>
      </w:r>
      <w:r>
        <w:rPr>
          <w:rFonts w:ascii="Nunito" w:hAnsi="Nunito" w:cs="Arial"/>
          <w:color w:val="0C0C0C"/>
        </w:rPr>
        <w:t>i A s</w:t>
      </w:r>
      <w:r>
        <w:rPr>
          <w:rFonts w:ascii="Cambria" w:hAnsi="Cambria" w:cs="Cambria"/>
          <w:color w:val="0C0C0C"/>
        </w:rPr>
        <w:t>ử</w:t>
      </w:r>
      <w:r>
        <w:rPr>
          <w:rFonts w:ascii="Nunito" w:hAnsi="Nunito" w:cs="Arial"/>
          <w:color w:val="0C0C0C"/>
        </w:rPr>
        <w:t xml:space="preserve"> d</w:t>
      </w:r>
      <w:r>
        <w:rPr>
          <w:rFonts w:ascii="Cambria" w:hAnsi="Cambria" w:cs="Cambria"/>
          <w:color w:val="0C0C0C"/>
        </w:rPr>
        <w:t>ụ</w:t>
      </w:r>
      <w:r>
        <w:rPr>
          <w:rFonts w:ascii="Nunito" w:hAnsi="Nunito" w:cs="Arial"/>
          <w:color w:val="0C0C0C"/>
        </w:rPr>
        <w:t>ng kh</w:t>
      </w:r>
      <w:r>
        <w:rPr>
          <w:rFonts w:ascii="Nunito" w:hAnsi="Nunito" w:cs="Nunito"/>
          <w:color w:val="0C0C0C"/>
        </w:rPr>
        <w:t>ó</w:t>
      </w:r>
      <w:r>
        <w:rPr>
          <w:rFonts w:ascii="Nunito" w:hAnsi="Nunito" w:cs="Arial"/>
          <w:color w:val="0C0C0C"/>
        </w:rPr>
        <w:t>a n</w:t>
      </w:r>
      <w:r>
        <w:rPr>
          <w:rFonts w:ascii="Nunito" w:hAnsi="Nunito" w:cs="Nunito"/>
          <w:color w:val="0C0C0C"/>
        </w:rPr>
        <w:t>à</w:t>
      </w:r>
      <w:r>
        <w:rPr>
          <w:rFonts w:ascii="Nunito" w:hAnsi="Nunito" w:cs="Arial"/>
          <w:color w:val="0C0C0C"/>
        </w:rPr>
        <w:t xml:space="preserve">o </w:t>
      </w:r>
      <w:r>
        <w:rPr>
          <w:rFonts w:ascii="Cambria" w:hAnsi="Cambria" w:cs="Cambria"/>
          <w:color w:val="0C0C0C"/>
        </w:rPr>
        <w:t>để</w:t>
      </w:r>
      <w:r>
        <w:rPr>
          <w:rFonts w:ascii="Nunito" w:hAnsi="Nunito" w:cs="Arial"/>
          <w:color w:val="0C0C0C"/>
        </w:rPr>
        <w:t xml:space="preserve"> m</w:t>
      </w:r>
      <w:r>
        <w:rPr>
          <w:rFonts w:ascii="Nunito" w:hAnsi="Nunito" w:cs="Nunito"/>
          <w:color w:val="0C0C0C"/>
        </w:rPr>
        <w:t>ã</w:t>
      </w:r>
      <w:r>
        <w:rPr>
          <w:rFonts w:ascii="Nunito" w:hAnsi="Nunito" w:cs="Arial"/>
          <w:color w:val="0C0C0C"/>
        </w:rPr>
        <w:t>?</w:t>
      </w:r>
    </w:p>
    <w:p w14:paraId="5F9A21F0" w14:textId="63F655A3"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807B503">
          <v:shape id="_x0000_i3320" type="#_x0000_t75" style="width:20.15pt;height:18.3pt" o:ole="">
            <v:imagedata r:id="rId8" o:title=""/>
          </v:shape>
          <w:control r:id="rId572" w:name="DefaultOcxName634" w:shapeid="_x0000_i3320"/>
        </w:object>
      </w:r>
      <w:r>
        <w:rPr>
          <w:rFonts w:ascii="Arial" w:hAnsi="Arial" w:cs="Arial"/>
          <w:color w:val="575859"/>
          <w:sz w:val="21"/>
          <w:szCs w:val="21"/>
        </w:rPr>
        <w:t>A. (13,55) </w:t>
      </w:r>
    </w:p>
    <w:p w14:paraId="3714D944" w14:textId="7BF5E450"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AB7EE63">
          <v:shape id="_x0000_i3323" type="#_x0000_t75" style="width:20.15pt;height:18.3pt" o:ole="">
            <v:imagedata r:id="rId8" o:title=""/>
          </v:shape>
          <w:control r:id="rId573" w:name="DefaultOcxName644" w:shapeid="_x0000_i3323"/>
        </w:object>
      </w:r>
      <w:r>
        <w:rPr>
          <w:rFonts w:ascii="Arial" w:hAnsi="Arial" w:cs="Arial"/>
          <w:color w:val="575859"/>
          <w:sz w:val="21"/>
          <w:szCs w:val="21"/>
        </w:rPr>
        <w:t>B. (5,51) </w:t>
      </w:r>
    </w:p>
    <w:p w14:paraId="35DFE0D1" w14:textId="74BBEC19"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D410B94">
          <v:shape id="_x0000_i3326" type="#_x0000_t75" style="width:20.15pt;height:18.3pt" o:ole="">
            <v:imagedata r:id="rId8" o:title=""/>
          </v:shape>
          <w:control r:id="rId574" w:name="DefaultOcxName654" w:shapeid="_x0000_i3326"/>
        </w:object>
      </w:r>
      <w:r>
        <w:rPr>
          <w:rFonts w:ascii="Arial" w:hAnsi="Arial" w:cs="Arial"/>
          <w:color w:val="575859"/>
          <w:sz w:val="21"/>
          <w:szCs w:val="21"/>
        </w:rPr>
        <w:t>C. 52 </w:t>
      </w:r>
    </w:p>
    <w:p w14:paraId="68C086F8" w14:textId="1BC35754"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3660EC5">
          <v:shape id="_x0000_i3329" type="#_x0000_t75" style="width:20.15pt;height:18.3pt" o:ole="">
            <v:imagedata r:id="rId8" o:title=""/>
          </v:shape>
          <w:control r:id="rId575" w:name="DefaultOcxName664" w:shapeid="_x0000_i3329"/>
        </w:object>
      </w:r>
      <w:r>
        <w:rPr>
          <w:rFonts w:ascii="Arial" w:hAnsi="Arial" w:cs="Arial"/>
          <w:color w:val="575859"/>
          <w:sz w:val="21"/>
          <w:szCs w:val="21"/>
        </w:rPr>
        <w:t>D. 55</w:t>
      </w:r>
    </w:p>
    <w:p w14:paraId="3D06B827" w14:textId="77777777"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45D384C3" w14:textId="77777777" w:rsidR="00700666" w:rsidRDefault="00700666" w:rsidP="00700666">
      <w:pPr>
        <w:pStyle w:val="u4"/>
        <w:numPr>
          <w:ilvl w:val="0"/>
          <w:numId w:val="16"/>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18:</w:t>
      </w:r>
    </w:p>
    <w:p w14:paraId="5E990973" w14:textId="77777777" w:rsidR="00700666" w:rsidRDefault="00700666" w:rsidP="00700666">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Ng</w:t>
      </w:r>
      <w:r>
        <w:rPr>
          <w:rFonts w:ascii="Cambria" w:hAnsi="Cambria" w:cs="Cambria"/>
          <w:color w:val="0C0C0C"/>
        </w:rPr>
        <w:t>ườ</w:t>
      </w:r>
      <w:r>
        <w:rPr>
          <w:rFonts w:ascii="Nunito" w:hAnsi="Nunito" w:cs="Arial"/>
          <w:color w:val="0C0C0C"/>
        </w:rPr>
        <w:t>i A v</w:t>
      </w:r>
      <w:r>
        <w:rPr>
          <w:rFonts w:ascii="Nunito" w:hAnsi="Nunito" w:cs="Nunito"/>
          <w:color w:val="0C0C0C"/>
        </w:rPr>
        <w:t>à</w:t>
      </w:r>
      <w:r>
        <w:rPr>
          <w:rFonts w:ascii="Nunito" w:hAnsi="Nunito" w:cs="Arial"/>
          <w:color w:val="0C0C0C"/>
        </w:rPr>
        <w:t xml:space="preserve"> ng</w:t>
      </w:r>
      <w:r>
        <w:rPr>
          <w:rFonts w:ascii="Cambria" w:hAnsi="Cambria" w:cs="Cambria"/>
          <w:color w:val="0C0C0C"/>
        </w:rPr>
        <w:t>ườ</w:t>
      </w:r>
      <w:r>
        <w:rPr>
          <w:rFonts w:ascii="Nunito" w:hAnsi="Nunito" w:cs="Arial"/>
          <w:color w:val="0C0C0C"/>
        </w:rPr>
        <w:t>i B d</w:t>
      </w:r>
      <w:r>
        <w:rPr>
          <w:rFonts w:ascii="Nunito" w:hAnsi="Nunito" w:cs="Nunito"/>
          <w:color w:val="0C0C0C"/>
        </w:rPr>
        <w:t>ù</w:t>
      </w:r>
      <w:r>
        <w:rPr>
          <w:rFonts w:ascii="Nunito" w:hAnsi="Nunito" w:cs="Arial"/>
          <w:color w:val="0C0C0C"/>
        </w:rPr>
        <w:t>ng s</w:t>
      </w:r>
      <w:r>
        <w:rPr>
          <w:rFonts w:ascii="Cambria" w:hAnsi="Cambria" w:cs="Cambria"/>
          <w:color w:val="0C0C0C"/>
        </w:rPr>
        <w:t>ơ</w:t>
      </w:r>
      <w:r>
        <w:rPr>
          <w:rFonts w:ascii="Nunito" w:hAnsi="Nunito" w:cs="Arial"/>
          <w:color w:val="0C0C0C"/>
        </w:rPr>
        <w:t xml:space="preserve"> </w:t>
      </w:r>
      <w:r>
        <w:rPr>
          <w:rFonts w:ascii="Cambria" w:hAnsi="Cambria" w:cs="Cambria"/>
          <w:color w:val="0C0C0C"/>
        </w:rPr>
        <w:t>đồ</w:t>
      </w:r>
      <w:r>
        <w:rPr>
          <w:rFonts w:ascii="Nunito" w:hAnsi="Nunito" w:cs="Arial"/>
          <w:color w:val="0C0C0C"/>
        </w:rPr>
        <w:t xml:space="preserve"> k</w:t>
      </w:r>
      <w:r>
        <w:rPr>
          <w:rFonts w:ascii="Nunito" w:hAnsi="Nunito" w:cs="Nunito"/>
          <w:color w:val="0C0C0C"/>
        </w:rPr>
        <w:t>í</w:t>
      </w:r>
      <w:r>
        <w:rPr>
          <w:rFonts w:ascii="Nunito" w:hAnsi="Nunito" w:cs="Arial"/>
          <w:color w:val="0C0C0C"/>
        </w:rPr>
        <w:t xml:space="preserve"> v</w:t>
      </w:r>
      <w:r>
        <w:rPr>
          <w:rFonts w:ascii="Nunito" w:hAnsi="Nunito" w:cs="Nunito"/>
          <w:color w:val="0C0C0C"/>
        </w:rPr>
        <w:t>à</w:t>
      </w:r>
      <w:r>
        <w:rPr>
          <w:rFonts w:ascii="Nunito" w:hAnsi="Nunito" w:cs="Arial"/>
          <w:color w:val="0C0C0C"/>
        </w:rPr>
        <w:t xml:space="preserve"> s</w:t>
      </w:r>
      <w:r>
        <w:rPr>
          <w:rFonts w:ascii="Cambria" w:hAnsi="Cambria" w:cs="Cambria"/>
          <w:color w:val="0C0C0C"/>
        </w:rPr>
        <w:t>ơ</w:t>
      </w:r>
      <w:r>
        <w:rPr>
          <w:rFonts w:ascii="Nunito" w:hAnsi="Nunito" w:cs="Arial"/>
          <w:color w:val="0C0C0C"/>
        </w:rPr>
        <w:t xml:space="preserve"> </w:t>
      </w:r>
      <w:r>
        <w:rPr>
          <w:rFonts w:ascii="Cambria" w:hAnsi="Cambria" w:cs="Cambria"/>
          <w:color w:val="0C0C0C"/>
        </w:rPr>
        <w:t>đồ</w:t>
      </w:r>
      <w:r>
        <w:rPr>
          <w:rFonts w:ascii="Nunito" w:hAnsi="Nunito" w:cs="Arial"/>
          <w:color w:val="0C0C0C"/>
        </w:rPr>
        <w:t xml:space="preserve"> m</w:t>
      </w:r>
      <w:r>
        <w:rPr>
          <w:rFonts w:ascii="Nunito" w:hAnsi="Nunito" w:cs="Nunito"/>
          <w:color w:val="0C0C0C"/>
        </w:rPr>
        <w:t>ã</w:t>
      </w:r>
      <w:r>
        <w:rPr>
          <w:rFonts w:ascii="Nunito" w:hAnsi="Nunito" w:cs="Arial"/>
          <w:color w:val="0C0C0C"/>
        </w:rPr>
        <w:t xml:space="preserve"> h</w:t>
      </w:r>
      <w:r>
        <w:rPr>
          <w:rFonts w:ascii="Nunito" w:hAnsi="Nunito" w:cs="Nunito"/>
          <w:color w:val="0C0C0C"/>
        </w:rPr>
        <w:t>ó</w:t>
      </w:r>
      <w:r>
        <w:rPr>
          <w:rFonts w:ascii="Nunito" w:hAnsi="Nunito" w:cs="Arial"/>
          <w:color w:val="0C0C0C"/>
        </w:rPr>
        <w:t>a RSA, th</w:t>
      </w:r>
      <w:r>
        <w:rPr>
          <w:rFonts w:ascii="Cambria" w:hAnsi="Cambria" w:cs="Cambria"/>
          <w:color w:val="0C0C0C"/>
        </w:rPr>
        <w:t>ự</w:t>
      </w:r>
      <w:r>
        <w:rPr>
          <w:rFonts w:ascii="Nunito" w:hAnsi="Nunito" w:cs="Arial"/>
          <w:color w:val="0C0C0C"/>
        </w:rPr>
        <w:t>c hi</w:t>
      </w:r>
      <w:r>
        <w:rPr>
          <w:rFonts w:ascii="Cambria" w:hAnsi="Cambria" w:cs="Cambria"/>
          <w:color w:val="0C0C0C"/>
        </w:rPr>
        <w:t>ệ</w:t>
      </w:r>
      <w:r>
        <w:rPr>
          <w:rFonts w:ascii="Nunito" w:hAnsi="Nunito" w:cs="Arial"/>
          <w:color w:val="0C0C0C"/>
        </w:rPr>
        <w:t>n theo quy tr</w:t>
      </w:r>
      <w:r>
        <w:rPr>
          <w:rFonts w:ascii="Nunito" w:hAnsi="Nunito" w:cs="Nunito"/>
          <w:color w:val="0C0C0C"/>
        </w:rPr>
        <w:t>ì</w:t>
      </w:r>
      <w:r>
        <w:rPr>
          <w:rFonts w:ascii="Nunito" w:hAnsi="Nunito" w:cs="Arial"/>
          <w:color w:val="0C0C0C"/>
        </w:rPr>
        <w:t>nh m</w:t>
      </w:r>
      <w:r>
        <w:rPr>
          <w:rFonts w:ascii="Nunito" w:hAnsi="Nunito" w:cs="Nunito"/>
          <w:color w:val="0C0C0C"/>
        </w:rPr>
        <w:t>ã</w:t>
      </w:r>
      <w:r>
        <w:rPr>
          <w:rFonts w:ascii="Nunito" w:hAnsi="Nunito" w:cs="Arial"/>
          <w:color w:val="0C0C0C"/>
        </w:rPr>
        <w:t xml:space="preserve"> tr</w:t>
      </w:r>
      <w:r>
        <w:rPr>
          <w:rFonts w:ascii="Cambria" w:hAnsi="Cambria" w:cs="Cambria"/>
          <w:color w:val="0C0C0C"/>
        </w:rPr>
        <w:t>ướ</w:t>
      </w:r>
      <w:r>
        <w:rPr>
          <w:rFonts w:ascii="Nunito" w:hAnsi="Nunito" w:cs="Arial"/>
          <w:color w:val="0C0C0C"/>
        </w:rPr>
        <w:t>c k</w:t>
      </w:r>
      <w:r>
        <w:rPr>
          <w:rFonts w:ascii="Nunito" w:hAnsi="Nunito" w:cs="Nunito"/>
          <w:color w:val="0C0C0C"/>
        </w:rPr>
        <w:t>í</w:t>
      </w:r>
      <w:r>
        <w:rPr>
          <w:rFonts w:ascii="Nunito" w:hAnsi="Nunito" w:cs="Arial"/>
          <w:color w:val="0C0C0C"/>
        </w:rPr>
        <w:t xml:space="preserve"> sau. Ng</w:t>
      </w:r>
      <w:r>
        <w:rPr>
          <w:rFonts w:ascii="Cambria" w:hAnsi="Cambria" w:cs="Cambria"/>
          <w:color w:val="0C0C0C"/>
        </w:rPr>
        <w:t>ườ</w:t>
      </w:r>
      <w:r>
        <w:rPr>
          <w:rFonts w:ascii="Nunito" w:hAnsi="Nunito" w:cs="Arial"/>
          <w:color w:val="0C0C0C"/>
        </w:rPr>
        <w:t>i A c</w:t>
      </w:r>
      <w:r>
        <w:rPr>
          <w:rFonts w:ascii="Nunito" w:hAnsi="Nunito" w:cs="Nunito"/>
          <w:color w:val="0C0C0C"/>
        </w:rPr>
        <w:t>ó</w:t>
      </w:r>
      <w:r>
        <w:rPr>
          <w:rFonts w:ascii="Nunito" w:hAnsi="Nunito" w:cs="Arial"/>
          <w:color w:val="0C0C0C"/>
        </w:rPr>
        <w:t xml:space="preserve"> kh</w:t>
      </w:r>
      <w:r>
        <w:rPr>
          <w:rFonts w:ascii="Nunito" w:hAnsi="Nunito" w:cs="Nunito"/>
          <w:color w:val="0C0C0C"/>
        </w:rPr>
        <w:t>ó</w:t>
      </w:r>
      <w:r>
        <w:rPr>
          <w:rFonts w:ascii="Nunito" w:hAnsi="Nunito" w:cs="Arial"/>
          <w:color w:val="0C0C0C"/>
        </w:rPr>
        <w:t>a (p,q,e) = (17,3,5); Ng</w:t>
      </w:r>
      <w:r>
        <w:rPr>
          <w:rFonts w:ascii="Cambria" w:hAnsi="Cambria" w:cs="Cambria"/>
          <w:color w:val="0C0C0C"/>
        </w:rPr>
        <w:t>ườ</w:t>
      </w:r>
      <w:r>
        <w:rPr>
          <w:rFonts w:ascii="Nunito" w:hAnsi="Nunito" w:cs="Arial"/>
          <w:color w:val="0C0C0C"/>
        </w:rPr>
        <w:t>i B c</w:t>
      </w:r>
      <w:r>
        <w:rPr>
          <w:rFonts w:ascii="Nunito" w:hAnsi="Nunito" w:cs="Nunito"/>
          <w:color w:val="0C0C0C"/>
        </w:rPr>
        <w:t>ó</w:t>
      </w:r>
      <w:r>
        <w:rPr>
          <w:rFonts w:ascii="Nunito" w:hAnsi="Nunito" w:cs="Arial"/>
          <w:color w:val="0C0C0C"/>
        </w:rPr>
        <w:t xml:space="preserve"> kh</w:t>
      </w:r>
      <w:r>
        <w:rPr>
          <w:rFonts w:ascii="Nunito" w:hAnsi="Nunito" w:cs="Nunito"/>
          <w:color w:val="0C0C0C"/>
        </w:rPr>
        <w:t>ó</w:t>
      </w:r>
      <w:r>
        <w:rPr>
          <w:rFonts w:ascii="Nunito" w:hAnsi="Nunito" w:cs="Arial"/>
          <w:color w:val="0C0C0C"/>
        </w:rPr>
        <w:t>a (p,q,e) = (11,5,13). B k</w:t>
      </w:r>
      <w:r>
        <w:rPr>
          <w:rFonts w:ascii="Nunito" w:hAnsi="Nunito" w:cs="Nunito"/>
          <w:color w:val="0C0C0C"/>
        </w:rPr>
        <w:t>í</w:t>
      </w:r>
      <w:r>
        <w:rPr>
          <w:rFonts w:ascii="Nunito" w:hAnsi="Nunito" w:cs="Arial"/>
          <w:color w:val="0C0C0C"/>
        </w:rPr>
        <w:t xml:space="preserve"> l</w:t>
      </w:r>
      <w:r>
        <w:rPr>
          <w:rFonts w:ascii="Nunito" w:hAnsi="Nunito" w:cs="Nunito"/>
          <w:color w:val="0C0C0C"/>
        </w:rPr>
        <w:t>ê</w:t>
      </w:r>
      <w:r>
        <w:rPr>
          <w:rFonts w:ascii="Nunito" w:hAnsi="Nunito" w:cs="Arial"/>
          <w:color w:val="0C0C0C"/>
        </w:rPr>
        <w:t>n b</w:t>
      </w:r>
      <w:r>
        <w:rPr>
          <w:rFonts w:ascii="Cambria" w:hAnsi="Cambria" w:cs="Cambria"/>
          <w:color w:val="0C0C0C"/>
        </w:rPr>
        <w:t>ứ</w:t>
      </w:r>
      <w:r>
        <w:rPr>
          <w:rFonts w:ascii="Nunito" w:hAnsi="Nunito" w:cs="Arial"/>
          <w:color w:val="0C0C0C"/>
        </w:rPr>
        <w:t xml:space="preserve">c </w:t>
      </w:r>
      <w:r>
        <w:rPr>
          <w:rFonts w:ascii="Cambria" w:hAnsi="Cambria" w:cs="Cambria"/>
          <w:color w:val="0C0C0C"/>
        </w:rPr>
        <w:t>đ</w:t>
      </w:r>
      <w:r>
        <w:rPr>
          <w:rFonts w:ascii="Nunito" w:hAnsi="Nunito" w:cs="Arial"/>
          <w:color w:val="0C0C0C"/>
        </w:rPr>
        <w:t>i</w:t>
      </w:r>
      <w:r>
        <w:rPr>
          <w:rFonts w:ascii="Cambria" w:hAnsi="Cambria" w:cs="Cambria"/>
          <w:color w:val="0C0C0C"/>
        </w:rPr>
        <w:t>ệ</w:t>
      </w:r>
      <w:r>
        <w:rPr>
          <w:rFonts w:ascii="Nunito" w:hAnsi="Nunito" w:cs="Arial"/>
          <w:color w:val="0C0C0C"/>
        </w:rPr>
        <w:t>n x =10 b</w:t>
      </w:r>
      <w:r>
        <w:rPr>
          <w:rFonts w:ascii="Cambria" w:hAnsi="Cambria" w:cs="Cambria"/>
          <w:color w:val="0C0C0C"/>
        </w:rPr>
        <w:t>ằ</w:t>
      </w:r>
      <w:r>
        <w:rPr>
          <w:rFonts w:ascii="Nunito" w:hAnsi="Nunito" w:cs="Arial"/>
          <w:color w:val="0C0C0C"/>
        </w:rPr>
        <w:t>ng kh</w:t>
      </w:r>
      <w:r>
        <w:rPr>
          <w:rFonts w:ascii="Nunito" w:hAnsi="Nunito" w:cs="Nunito"/>
          <w:color w:val="0C0C0C"/>
        </w:rPr>
        <w:t>ó</w:t>
      </w:r>
      <w:r>
        <w:rPr>
          <w:rFonts w:ascii="Nunito" w:hAnsi="Nunito" w:cs="Arial"/>
          <w:color w:val="0C0C0C"/>
        </w:rPr>
        <w:t>a n</w:t>
      </w:r>
      <w:r>
        <w:rPr>
          <w:rFonts w:ascii="Nunito" w:hAnsi="Nunito" w:cs="Nunito"/>
          <w:color w:val="0C0C0C"/>
        </w:rPr>
        <w:t>à</w:t>
      </w:r>
      <w:r>
        <w:rPr>
          <w:rFonts w:ascii="Nunito" w:hAnsi="Nunito" w:cs="Arial"/>
          <w:color w:val="0C0C0C"/>
        </w:rPr>
        <w:t xml:space="preserve">o sau </w:t>
      </w:r>
      <w:r>
        <w:rPr>
          <w:rFonts w:ascii="Cambria" w:hAnsi="Cambria" w:cs="Cambria"/>
          <w:color w:val="0C0C0C"/>
        </w:rPr>
        <w:t>đ</w:t>
      </w:r>
      <w:r>
        <w:rPr>
          <w:rFonts w:ascii="Nunito" w:hAnsi="Nunito" w:cs="Nunito"/>
          <w:color w:val="0C0C0C"/>
        </w:rPr>
        <w:t>â</w:t>
      </w:r>
      <w:r>
        <w:rPr>
          <w:rFonts w:ascii="Nunito" w:hAnsi="Nunito" w:cs="Arial"/>
          <w:color w:val="0C0C0C"/>
        </w:rPr>
        <w:t>y? 37 13 5 23 68. Ng</w:t>
      </w:r>
      <w:r>
        <w:rPr>
          <w:rFonts w:ascii="Cambria" w:hAnsi="Cambria" w:cs="Cambria"/>
          <w:color w:val="0C0C0C"/>
        </w:rPr>
        <w:t>ườ</w:t>
      </w:r>
      <w:r>
        <w:rPr>
          <w:rFonts w:ascii="Nunito" w:hAnsi="Nunito" w:cs="Arial"/>
          <w:color w:val="0C0C0C"/>
        </w:rPr>
        <w:t>i A v</w:t>
      </w:r>
      <w:r>
        <w:rPr>
          <w:rFonts w:ascii="Nunito" w:hAnsi="Nunito" w:cs="Nunito"/>
          <w:color w:val="0C0C0C"/>
        </w:rPr>
        <w:t>à</w:t>
      </w:r>
      <w:r>
        <w:rPr>
          <w:rFonts w:ascii="Nunito" w:hAnsi="Nunito" w:cs="Arial"/>
          <w:color w:val="0C0C0C"/>
        </w:rPr>
        <w:t xml:space="preserve"> ng</w:t>
      </w:r>
      <w:r>
        <w:rPr>
          <w:rFonts w:ascii="Cambria" w:hAnsi="Cambria" w:cs="Cambria"/>
          <w:color w:val="0C0C0C"/>
        </w:rPr>
        <w:t>ườ</w:t>
      </w:r>
      <w:r>
        <w:rPr>
          <w:rFonts w:ascii="Nunito" w:hAnsi="Nunito" w:cs="Arial"/>
          <w:color w:val="0C0C0C"/>
        </w:rPr>
        <w:t>i B d</w:t>
      </w:r>
      <w:r>
        <w:rPr>
          <w:rFonts w:ascii="Nunito" w:hAnsi="Nunito" w:cs="Nunito"/>
          <w:color w:val="0C0C0C"/>
        </w:rPr>
        <w:t>ù</w:t>
      </w:r>
      <w:r>
        <w:rPr>
          <w:rFonts w:ascii="Nunito" w:hAnsi="Nunito" w:cs="Arial"/>
          <w:color w:val="0C0C0C"/>
        </w:rPr>
        <w:t>ng s</w:t>
      </w:r>
      <w:r>
        <w:rPr>
          <w:rFonts w:ascii="Cambria" w:hAnsi="Cambria" w:cs="Cambria"/>
          <w:color w:val="0C0C0C"/>
        </w:rPr>
        <w:t>ơ</w:t>
      </w:r>
      <w:r>
        <w:rPr>
          <w:rFonts w:ascii="Nunito" w:hAnsi="Nunito" w:cs="Arial"/>
          <w:color w:val="0C0C0C"/>
        </w:rPr>
        <w:t xml:space="preserve"> </w:t>
      </w:r>
      <w:r>
        <w:rPr>
          <w:rFonts w:ascii="Cambria" w:hAnsi="Cambria" w:cs="Cambria"/>
          <w:color w:val="0C0C0C"/>
        </w:rPr>
        <w:t>đồ</w:t>
      </w:r>
      <w:r>
        <w:rPr>
          <w:rFonts w:ascii="Nunito" w:hAnsi="Nunito" w:cs="Arial"/>
          <w:color w:val="0C0C0C"/>
        </w:rPr>
        <w:t xml:space="preserve"> k</w:t>
      </w:r>
      <w:r>
        <w:rPr>
          <w:rFonts w:ascii="Nunito" w:hAnsi="Nunito" w:cs="Nunito"/>
          <w:color w:val="0C0C0C"/>
        </w:rPr>
        <w:t>í</w:t>
      </w:r>
      <w:r>
        <w:rPr>
          <w:rFonts w:ascii="Nunito" w:hAnsi="Nunito" w:cs="Arial"/>
          <w:color w:val="0C0C0C"/>
        </w:rPr>
        <w:t xml:space="preserve"> v</w:t>
      </w:r>
      <w:r>
        <w:rPr>
          <w:rFonts w:ascii="Nunito" w:hAnsi="Nunito" w:cs="Nunito"/>
          <w:color w:val="0C0C0C"/>
        </w:rPr>
        <w:t>à</w:t>
      </w:r>
      <w:r>
        <w:rPr>
          <w:rFonts w:ascii="Nunito" w:hAnsi="Nunito" w:cs="Arial"/>
          <w:color w:val="0C0C0C"/>
        </w:rPr>
        <w:t xml:space="preserve"> s</w:t>
      </w:r>
      <w:r>
        <w:rPr>
          <w:rFonts w:ascii="Cambria" w:hAnsi="Cambria" w:cs="Cambria"/>
          <w:color w:val="0C0C0C"/>
        </w:rPr>
        <w:t>ơ</w:t>
      </w:r>
      <w:r>
        <w:rPr>
          <w:rFonts w:ascii="Nunito" w:hAnsi="Nunito" w:cs="Arial"/>
          <w:color w:val="0C0C0C"/>
        </w:rPr>
        <w:t xml:space="preserve"> </w:t>
      </w:r>
      <w:r>
        <w:rPr>
          <w:rFonts w:ascii="Cambria" w:hAnsi="Cambria" w:cs="Cambria"/>
          <w:color w:val="0C0C0C"/>
        </w:rPr>
        <w:t>đồ</w:t>
      </w:r>
      <w:r>
        <w:rPr>
          <w:rFonts w:ascii="Nunito" w:hAnsi="Nunito" w:cs="Arial"/>
          <w:color w:val="0C0C0C"/>
        </w:rPr>
        <w:t xml:space="preserve"> m</w:t>
      </w:r>
      <w:r>
        <w:rPr>
          <w:rFonts w:ascii="Nunito" w:hAnsi="Nunito" w:cs="Nunito"/>
          <w:color w:val="0C0C0C"/>
        </w:rPr>
        <w:t>ã</w:t>
      </w:r>
      <w:r>
        <w:rPr>
          <w:rFonts w:ascii="Nunito" w:hAnsi="Nunito" w:cs="Arial"/>
          <w:color w:val="0C0C0C"/>
        </w:rPr>
        <w:t xml:space="preserve"> h</w:t>
      </w:r>
      <w:r>
        <w:rPr>
          <w:rFonts w:ascii="Nunito" w:hAnsi="Nunito" w:cs="Nunito"/>
          <w:color w:val="0C0C0C"/>
        </w:rPr>
        <w:t>ó</w:t>
      </w:r>
      <w:r>
        <w:rPr>
          <w:rFonts w:ascii="Nunito" w:hAnsi="Nunito" w:cs="Arial"/>
          <w:color w:val="0C0C0C"/>
        </w:rPr>
        <w:t>a RSA, th</w:t>
      </w:r>
      <w:r>
        <w:rPr>
          <w:rFonts w:ascii="Cambria" w:hAnsi="Cambria" w:cs="Cambria"/>
          <w:color w:val="0C0C0C"/>
        </w:rPr>
        <w:t>ự</w:t>
      </w:r>
      <w:r>
        <w:rPr>
          <w:rFonts w:ascii="Nunito" w:hAnsi="Nunito" w:cs="Arial"/>
          <w:color w:val="0C0C0C"/>
        </w:rPr>
        <w:t>c hi</w:t>
      </w:r>
      <w:r>
        <w:rPr>
          <w:rFonts w:ascii="Cambria" w:hAnsi="Cambria" w:cs="Cambria"/>
          <w:color w:val="0C0C0C"/>
        </w:rPr>
        <w:t>ệ</w:t>
      </w:r>
      <w:r>
        <w:rPr>
          <w:rFonts w:ascii="Nunito" w:hAnsi="Nunito" w:cs="Arial"/>
          <w:color w:val="0C0C0C"/>
        </w:rPr>
        <w:t>n theo quy trình mã tr</w:t>
      </w:r>
      <w:r>
        <w:rPr>
          <w:rFonts w:ascii="Cambria" w:hAnsi="Cambria" w:cs="Cambria"/>
          <w:color w:val="0C0C0C"/>
        </w:rPr>
        <w:t>ướ</w:t>
      </w:r>
      <w:r>
        <w:rPr>
          <w:rFonts w:ascii="Nunito" w:hAnsi="Nunito" w:cs="Arial"/>
          <w:color w:val="0C0C0C"/>
        </w:rPr>
        <w:t>c k</w:t>
      </w:r>
      <w:r>
        <w:rPr>
          <w:rFonts w:ascii="Nunito" w:hAnsi="Nunito" w:cs="Nunito"/>
          <w:color w:val="0C0C0C"/>
        </w:rPr>
        <w:t>í</w:t>
      </w:r>
      <w:r>
        <w:rPr>
          <w:rFonts w:ascii="Nunito" w:hAnsi="Nunito" w:cs="Arial"/>
          <w:color w:val="0C0C0C"/>
        </w:rPr>
        <w:t xml:space="preserve"> sau. Ng</w:t>
      </w:r>
      <w:r>
        <w:rPr>
          <w:rFonts w:ascii="Cambria" w:hAnsi="Cambria" w:cs="Cambria"/>
          <w:color w:val="0C0C0C"/>
        </w:rPr>
        <w:t>ườ</w:t>
      </w:r>
      <w:r>
        <w:rPr>
          <w:rFonts w:ascii="Nunito" w:hAnsi="Nunito" w:cs="Arial"/>
          <w:color w:val="0C0C0C"/>
        </w:rPr>
        <w:t>i A c</w:t>
      </w:r>
      <w:r>
        <w:rPr>
          <w:rFonts w:ascii="Nunito" w:hAnsi="Nunito" w:cs="Nunito"/>
          <w:color w:val="0C0C0C"/>
        </w:rPr>
        <w:t>ó</w:t>
      </w:r>
      <w:r>
        <w:rPr>
          <w:rFonts w:ascii="Nunito" w:hAnsi="Nunito" w:cs="Arial"/>
          <w:color w:val="0C0C0C"/>
        </w:rPr>
        <w:t xml:space="preserve"> kh</w:t>
      </w:r>
      <w:r>
        <w:rPr>
          <w:rFonts w:ascii="Nunito" w:hAnsi="Nunito" w:cs="Nunito"/>
          <w:color w:val="0C0C0C"/>
        </w:rPr>
        <w:t>ó</w:t>
      </w:r>
      <w:r>
        <w:rPr>
          <w:rFonts w:ascii="Nunito" w:hAnsi="Nunito" w:cs="Arial"/>
          <w:color w:val="0C0C0C"/>
        </w:rPr>
        <w:t>a (p,q,e) = (17,3,5); Ng</w:t>
      </w:r>
      <w:r>
        <w:rPr>
          <w:rFonts w:ascii="Cambria" w:hAnsi="Cambria" w:cs="Cambria"/>
          <w:color w:val="0C0C0C"/>
        </w:rPr>
        <w:t>ườ</w:t>
      </w:r>
      <w:r>
        <w:rPr>
          <w:rFonts w:ascii="Nunito" w:hAnsi="Nunito" w:cs="Arial"/>
          <w:color w:val="0C0C0C"/>
        </w:rPr>
        <w:t>i B c</w:t>
      </w:r>
      <w:r>
        <w:rPr>
          <w:rFonts w:ascii="Nunito" w:hAnsi="Nunito" w:cs="Nunito"/>
          <w:color w:val="0C0C0C"/>
        </w:rPr>
        <w:t>ó</w:t>
      </w:r>
      <w:r>
        <w:rPr>
          <w:rFonts w:ascii="Nunito" w:hAnsi="Nunito" w:cs="Arial"/>
          <w:color w:val="0C0C0C"/>
        </w:rPr>
        <w:t xml:space="preserve"> kh</w:t>
      </w:r>
      <w:r>
        <w:rPr>
          <w:rFonts w:ascii="Nunito" w:hAnsi="Nunito" w:cs="Nunito"/>
          <w:color w:val="0C0C0C"/>
        </w:rPr>
        <w:t>ó</w:t>
      </w:r>
      <w:r>
        <w:rPr>
          <w:rFonts w:ascii="Nunito" w:hAnsi="Nunito" w:cs="Arial"/>
          <w:color w:val="0C0C0C"/>
        </w:rPr>
        <w:t>a (p,q,e) = (11,5,13). B m</w:t>
      </w:r>
      <w:r>
        <w:rPr>
          <w:rFonts w:ascii="Nunito" w:hAnsi="Nunito" w:cs="Nunito"/>
          <w:color w:val="0C0C0C"/>
        </w:rPr>
        <w:t>ã</w:t>
      </w:r>
      <w:r>
        <w:rPr>
          <w:rFonts w:ascii="Nunito" w:hAnsi="Nunito" w:cs="Arial"/>
          <w:color w:val="0C0C0C"/>
        </w:rPr>
        <w:t xml:space="preserve"> h</w:t>
      </w:r>
      <w:r>
        <w:rPr>
          <w:rFonts w:ascii="Nunito" w:hAnsi="Nunito" w:cs="Nunito"/>
          <w:color w:val="0C0C0C"/>
        </w:rPr>
        <w:t>ó</w:t>
      </w:r>
      <w:r>
        <w:rPr>
          <w:rFonts w:ascii="Nunito" w:hAnsi="Nunito" w:cs="Arial"/>
          <w:color w:val="0C0C0C"/>
        </w:rPr>
        <w:t>a th</w:t>
      </w:r>
      <w:r>
        <w:rPr>
          <w:rFonts w:ascii="Nunito" w:hAnsi="Nunito" w:cs="Nunito"/>
          <w:color w:val="0C0C0C"/>
        </w:rPr>
        <w:t>ô</w:t>
      </w:r>
      <w:r>
        <w:rPr>
          <w:rFonts w:ascii="Nunito" w:hAnsi="Nunito" w:cs="Arial"/>
          <w:color w:val="0C0C0C"/>
        </w:rPr>
        <w:t>ng tin g</w:t>
      </w:r>
      <w:r>
        <w:rPr>
          <w:rFonts w:ascii="Cambria" w:hAnsi="Cambria" w:cs="Cambria"/>
          <w:color w:val="0C0C0C"/>
        </w:rPr>
        <w:t>ử</w:t>
      </w:r>
      <w:r>
        <w:rPr>
          <w:rFonts w:ascii="Nunito" w:hAnsi="Nunito" w:cs="Arial"/>
          <w:color w:val="0C0C0C"/>
        </w:rPr>
        <w:t>i cho A th</w:t>
      </w:r>
      <w:r>
        <w:rPr>
          <w:rFonts w:ascii="Nunito" w:hAnsi="Nunito" w:cs="Nunito"/>
          <w:color w:val="0C0C0C"/>
        </w:rPr>
        <w:t>ì</w:t>
      </w:r>
      <w:r>
        <w:rPr>
          <w:rFonts w:ascii="Nunito" w:hAnsi="Nunito" w:cs="Arial"/>
          <w:color w:val="0C0C0C"/>
        </w:rPr>
        <w:t xml:space="preserve"> B s</w:t>
      </w:r>
      <w:r>
        <w:rPr>
          <w:rFonts w:ascii="Cambria" w:hAnsi="Cambria" w:cs="Cambria"/>
          <w:color w:val="0C0C0C"/>
        </w:rPr>
        <w:t>ử</w:t>
      </w:r>
      <w:r>
        <w:rPr>
          <w:rFonts w:ascii="Nunito" w:hAnsi="Nunito" w:cs="Arial"/>
          <w:color w:val="0C0C0C"/>
        </w:rPr>
        <w:t xml:space="preserve"> d</w:t>
      </w:r>
      <w:r>
        <w:rPr>
          <w:rFonts w:ascii="Cambria" w:hAnsi="Cambria" w:cs="Cambria"/>
          <w:color w:val="0C0C0C"/>
        </w:rPr>
        <w:t>ụ</w:t>
      </w:r>
      <w:r>
        <w:rPr>
          <w:rFonts w:ascii="Nunito" w:hAnsi="Nunito" w:cs="Arial"/>
          <w:color w:val="0C0C0C"/>
        </w:rPr>
        <w:t>ng kh</w:t>
      </w:r>
      <w:r>
        <w:rPr>
          <w:rFonts w:ascii="Nunito" w:hAnsi="Nunito" w:cs="Nunito"/>
          <w:color w:val="0C0C0C"/>
        </w:rPr>
        <w:t>ó</w:t>
      </w:r>
      <w:r>
        <w:rPr>
          <w:rFonts w:ascii="Nunito" w:hAnsi="Nunito" w:cs="Arial"/>
          <w:color w:val="0C0C0C"/>
        </w:rPr>
        <w:t>a n</w:t>
      </w:r>
      <w:r>
        <w:rPr>
          <w:rFonts w:ascii="Nunito" w:hAnsi="Nunito" w:cs="Nunito"/>
          <w:color w:val="0C0C0C"/>
        </w:rPr>
        <w:t>à</w:t>
      </w:r>
      <w:r>
        <w:rPr>
          <w:rFonts w:ascii="Nunito" w:hAnsi="Nunito" w:cs="Arial"/>
          <w:color w:val="0C0C0C"/>
        </w:rPr>
        <w:t>o?</w:t>
      </w:r>
    </w:p>
    <w:p w14:paraId="300C6E19" w14:textId="1BB437BA"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D518BE3">
          <v:shape id="_x0000_i3332" type="#_x0000_t75" style="width:20.15pt;height:18.3pt" o:ole="">
            <v:imagedata r:id="rId8" o:title=""/>
          </v:shape>
          <w:control r:id="rId576" w:name="DefaultOcxName674" w:shapeid="_x0000_i3332"/>
        </w:object>
      </w:r>
      <w:r>
        <w:rPr>
          <w:rFonts w:ascii="Arial" w:hAnsi="Arial" w:cs="Arial"/>
          <w:color w:val="575859"/>
          <w:sz w:val="21"/>
          <w:szCs w:val="21"/>
        </w:rPr>
        <w:t>A. 37 </w:t>
      </w:r>
    </w:p>
    <w:p w14:paraId="67E88F72" w14:textId="403EA0BE"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C7041BB">
          <v:shape id="_x0000_i3335" type="#_x0000_t75" style="width:20.15pt;height:18.3pt" o:ole="">
            <v:imagedata r:id="rId8" o:title=""/>
          </v:shape>
          <w:control r:id="rId577" w:name="DefaultOcxName684" w:shapeid="_x0000_i3335"/>
        </w:object>
      </w:r>
      <w:r>
        <w:rPr>
          <w:rFonts w:ascii="Arial" w:hAnsi="Arial" w:cs="Arial"/>
          <w:color w:val="575859"/>
          <w:sz w:val="21"/>
          <w:szCs w:val="21"/>
        </w:rPr>
        <w:t>B. (5, 51) </w:t>
      </w:r>
    </w:p>
    <w:p w14:paraId="5FD3E480" w14:textId="4224E6D3"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9967A99">
          <v:shape id="_x0000_i3338" type="#_x0000_t75" style="width:20.15pt;height:18.3pt" o:ole="">
            <v:imagedata r:id="rId8" o:title=""/>
          </v:shape>
          <w:control r:id="rId578" w:name="DefaultOcxName694" w:shapeid="_x0000_i3338"/>
        </w:object>
      </w:r>
      <w:r>
        <w:rPr>
          <w:rFonts w:ascii="Arial" w:hAnsi="Arial" w:cs="Arial"/>
          <w:color w:val="575859"/>
          <w:sz w:val="21"/>
          <w:szCs w:val="21"/>
        </w:rPr>
        <w:t>C. (55, 13) </w:t>
      </w:r>
    </w:p>
    <w:p w14:paraId="5EF1E567" w14:textId="7A1054D3"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CEA2D5A">
          <v:shape id="_x0000_i3341" type="#_x0000_t75" style="width:20.15pt;height:18.3pt" o:ole="">
            <v:imagedata r:id="rId8" o:title=""/>
          </v:shape>
          <w:control r:id="rId579" w:name="DefaultOcxName704" w:shapeid="_x0000_i3341"/>
        </w:object>
      </w:r>
      <w:r>
        <w:rPr>
          <w:rFonts w:ascii="Arial" w:hAnsi="Arial" w:cs="Arial"/>
          <w:color w:val="575859"/>
          <w:sz w:val="21"/>
          <w:szCs w:val="21"/>
        </w:rPr>
        <w:t>D. 55</w:t>
      </w:r>
    </w:p>
    <w:p w14:paraId="00FA97A2" w14:textId="77777777"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2897D4F4" w14:textId="77777777" w:rsidR="00700666" w:rsidRDefault="00700666" w:rsidP="00700666">
      <w:pPr>
        <w:pStyle w:val="u4"/>
        <w:numPr>
          <w:ilvl w:val="0"/>
          <w:numId w:val="16"/>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19:</w:t>
      </w:r>
    </w:p>
    <w:p w14:paraId="63D169D5" w14:textId="77777777" w:rsidR="00700666" w:rsidRDefault="00700666" w:rsidP="00700666">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DES là vi</w:t>
      </w:r>
      <w:r>
        <w:rPr>
          <w:rFonts w:ascii="Cambria" w:hAnsi="Cambria" w:cs="Cambria"/>
          <w:color w:val="0C0C0C"/>
        </w:rPr>
        <w:t>ế</w:t>
      </w:r>
      <w:r>
        <w:rPr>
          <w:rFonts w:ascii="Nunito" w:hAnsi="Nunito" w:cs="Arial"/>
          <w:color w:val="0C0C0C"/>
        </w:rPr>
        <w:t>t t</w:t>
      </w:r>
      <w:r>
        <w:rPr>
          <w:rFonts w:ascii="Cambria" w:hAnsi="Cambria" w:cs="Cambria"/>
          <w:color w:val="0C0C0C"/>
        </w:rPr>
        <w:t>ắ</w:t>
      </w:r>
      <w:r>
        <w:rPr>
          <w:rFonts w:ascii="Nunito" w:hAnsi="Nunito" w:cs="Arial"/>
          <w:color w:val="0C0C0C"/>
        </w:rPr>
        <w:t>t c</w:t>
      </w:r>
      <w:r>
        <w:rPr>
          <w:rFonts w:ascii="Cambria" w:hAnsi="Cambria" w:cs="Cambria"/>
          <w:color w:val="0C0C0C"/>
        </w:rPr>
        <w:t>ủ</w:t>
      </w:r>
      <w:r>
        <w:rPr>
          <w:rFonts w:ascii="Nunito" w:hAnsi="Nunito" w:cs="Arial"/>
          <w:color w:val="0C0C0C"/>
        </w:rPr>
        <w:t>a t</w:t>
      </w:r>
      <w:r>
        <w:rPr>
          <w:rFonts w:ascii="Cambria" w:hAnsi="Cambria" w:cs="Cambria"/>
          <w:color w:val="0C0C0C"/>
        </w:rPr>
        <w:t>ừ</w:t>
      </w:r>
      <w:r>
        <w:rPr>
          <w:rFonts w:ascii="Nunito" w:hAnsi="Nunito" w:cs="Arial"/>
          <w:color w:val="0C0C0C"/>
        </w:rPr>
        <w:t xml:space="preserve"> n</w:t>
      </w:r>
      <w:r>
        <w:rPr>
          <w:rFonts w:ascii="Nunito" w:hAnsi="Nunito" w:cs="Nunito"/>
          <w:color w:val="0C0C0C"/>
        </w:rPr>
        <w:t>à</w:t>
      </w:r>
      <w:r>
        <w:rPr>
          <w:rFonts w:ascii="Nunito" w:hAnsi="Nunito" w:cs="Arial"/>
          <w:color w:val="0C0C0C"/>
        </w:rPr>
        <w:t>o?</w:t>
      </w:r>
    </w:p>
    <w:p w14:paraId="73D609DF" w14:textId="2F385A22"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EDAB381">
          <v:shape id="_x0000_i3344" type="#_x0000_t75" style="width:20.15pt;height:18.3pt" o:ole="">
            <v:imagedata r:id="rId8" o:title=""/>
          </v:shape>
          <w:control r:id="rId580" w:name="DefaultOcxName718" w:shapeid="_x0000_i3344"/>
        </w:object>
      </w:r>
      <w:r>
        <w:rPr>
          <w:rFonts w:ascii="Arial" w:hAnsi="Arial" w:cs="Arial"/>
          <w:color w:val="575859"/>
          <w:sz w:val="21"/>
          <w:szCs w:val="21"/>
        </w:rPr>
        <w:t>A. Data encryption standard </w:t>
      </w:r>
    </w:p>
    <w:p w14:paraId="7545B156" w14:textId="0BA4E1B0"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7254597">
          <v:shape id="_x0000_i3347" type="#_x0000_t75" style="width:20.15pt;height:18.3pt" o:ole="">
            <v:imagedata r:id="rId8" o:title=""/>
          </v:shape>
          <w:control r:id="rId581" w:name="DefaultOcxName724" w:shapeid="_x0000_i3347"/>
        </w:object>
      </w:r>
      <w:r>
        <w:rPr>
          <w:rFonts w:ascii="Arial" w:hAnsi="Arial" w:cs="Arial"/>
          <w:color w:val="575859"/>
          <w:sz w:val="21"/>
          <w:szCs w:val="21"/>
        </w:rPr>
        <w:t>B. Data encryption system </w:t>
      </w:r>
    </w:p>
    <w:p w14:paraId="0DB11DDE" w14:textId="7FCB2BA7"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BEB70A6">
          <v:shape id="_x0000_i3350" type="#_x0000_t75" style="width:20.15pt;height:18.3pt" o:ole="">
            <v:imagedata r:id="rId8" o:title=""/>
          </v:shape>
          <w:control r:id="rId582" w:name="DefaultOcxName734" w:shapeid="_x0000_i3350"/>
        </w:object>
      </w:r>
      <w:r>
        <w:rPr>
          <w:rFonts w:ascii="Arial" w:hAnsi="Arial" w:cs="Arial"/>
          <w:color w:val="575859"/>
          <w:sz w:val="21"/>
          <w:szCs w:val="21"/>
        </w:rPr>
        <w:t>C. Data encoding standard </w:t>
      </w:r>
    </w:p>
    <w:p w14:paraId="5ED3773B" w14:textId="6F4B1405"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24D4C07">
          <v:shape id="_x0000_i3353" type="#_x0000_t75" style="width:20.15pt;height:18.3pt" o:ole="">
            <v:imagedata r:id="rId8" o:title=""/>
          </v:shape>
          <w:control r:id="rId583" w:name="DefaultOcxName744" w:shapeid="_x0000_i3353"/>
        </w:object>
      </w:r>
      <w:r>
        <w:rPr>
          <w:rFonts w:ascii="Arial" w:hAnsi="Arial" w:cs="Arial"/>
          <w:color w:val="575859"/>
          <w:sz w:val="21"/>
          <w:szCs w:val="21"/>
        </w:rPr>
        <w:t>D. Data encryption signature</w:t>
      </w:r>
    </w:p>
    <w:p w14:paraId="71920B5D" w14:textId="77777777"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lastRenderedPageBreak/>
        <w:t>Chính xác</w:t>
      </w:r>
    </w:p>
    <w:p w14:paraId="0ACAF56F" w14:textId="77777777" w:rsidR="00700666" w:rsidRDefault="00700666" w:rsidP="00700666">
      <w:pPr>
        <w:pStyle w:val="u4"/>
        <w:numPr>
          <w:ilvl w:val="0"/>
          <w:numId w:val="16"/>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20:</w:t>
      </w:r>
    </w:p>
    <w:p w14:paraId="27366689" w14:textId="77777777" w:rsidR="00700666" w:rsidRDefault="00700666" w:rsidP="00700666">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Nh</w:t>
      </w:r>
      <w:r>
        <w:rPr>
          <w:rFonts w:ascii="Cambria" w:hAnsi="Cambria" w:cs="Cambria"/>
          <w:color w:val="0C0C0C"/>
        </w:rPr>
        <w:t>ữ</w:t>
      </w:r>
      <w:r>
        <w:rPr>
          <w:rFonts w:ascii="Nunito" w:hAnsi="Nunito" w:cs="Arial"/>
          <w:color w:val="0C0C0C"/>
        </w:rPr>
        <w:t>ng g</w:t>
      </w:r>
      <w:r>
        <w:rPr>
          <w:rFonts w:ascii="Nunito" w:hAnsi="Nunito" w:cs="Nunito"/>
          <w:color w:val="0C0C0C"/>
        </w:rPr>
        <w:t>ì</w:t>
      </w:r>
      <w:r>
        <w:rPr>
          <w:rFonts w:ascii="Nunito" w:hAnsi="Nunito" w:cs="Arial"/>
          <w:color w:val="0C0C0C"/>
        </w:rPr>
        <w:t xml:space="preserve"> </w:t>
      </w:r>
      <w:r>
        <w:rPr>
          <w:rFonts w:ascii="Cambria" w:hAnsi="Cambria" w:cs="Cambria"/>
          <w:color w:val="0C0C0C"/>
        </w:rPr>
        <w:t>đượ</w:t>
      </w:r>
      <w:r>
        <w:rPr>
          <w:rFonts w:ascii="Nunito" w:hAnsi="Nunito" w:cs="Arial"/>
          <w:color w:val="0C0C0C"/>
        </w:rPr>
        <w:t>c s</w:t>
      </w:r>
      <w:r>
        <w:rPr>
          <w:rFonts w:ascii="Cambria" w:hAnsi="Cambria" w:cs="Cambria"/>
          <w:color w:val="0C0C0C"/>
        </w:rPr>
        <w:t>ử</w:t>
      </w:r>
      <w:r>
        <w:rPr>
          <w:rFonts w:ascii="Nunito" w:hAnsi="Nunito" w:cs="Arial"/>
          <w:color w:val="0C0C0C"/>
        </w:rPr>
        <w:t xml:space="preserve"> d</w:t>
      </w:r>
      <w:r>
        <w:rPr>
          <w:rFonts w:ascii="Cambria" w:hAnsi="Cambria" w:cs="Cambria"/>
          <w:color w:val="0C0C0C"/>
        </w:rPr>
        <w:t>ụ</w:t>
      </w:r>
      <w:r>
        <w:rPr>
          <w:rFonts w:ascii="Nunito" w:hAnsi="Nunito" w:cs="Arial"/>
          <w:color w:val="0C0C0C"/>
        </w:rPr>
        <w:t xml:space="preserve">ng </w:t>
      </w:r>
      <w:r>
        <w:rPr>
          <w:rFonts w:ascii="Cambria" w:hAnsi="Cambria" w:cs="Cambria"/>
          <w:color w:val="0C0C0C"/>
        </w:rPr>
        <w:t>để</w:t>
      </w:r>
      <w:r>
        <w:rPr>
          <w:rFonts w:ascii="Nunito" w:hAnsi="Nunito" w:cs="Arial"/>
          <w:color w:val="0C0C0C"/>
        </w:rPr>
        <w:t xml:space="preserve"> t</w:t>
      </w:r>
      <w:r>
        <w:rPr>
          <w:rFonts w:ascii="Cambria" w:hAnsi="Cambria" w:cs="Cambria"/>
          <w:color w:val="0C0C0C"/>
        </w:rPr>
        <w:t>ạ</w:t>
      </w:r>
      <w:r>
        <w:rPr>
          <w:rFonts w:ascii="Nunito" w:hAnsi="Nunito" w:cs="Arial"/>
          <w:color w:val="0C0C0C"/>
        </w:rPr>
        <w:t>o ra m</w:t>
      </w:r>
      <w:r>
        <w:rPr>
          <w:rFonts w:ascii="Cambria" w:hAnsi="Cambria" w:cs="Cambria"/>
          <w:color w:val="0C0C0C"/>
        </w:rPr>
        <w:t>ộ</w:t>
      </w:r>
      <w:r>
        <w:rPr>
          <w:rFonts w:ascii="Nunito" w:hAnsi="Nunito" w:cs="Arial"/>
          <w:color w:val="0C0C0C"/>
        </w:rPr>
        <w:t>t ch</w:t>
      </w:r>
      <w:r>
        <w:rPr>
          <w:rFonts w:ascii="Cambria" w:hAnsi="Cambria" w:cs="Cambria"/>
          <w:color w:val="0C0C0C"/>
        </w:rPr>
        <w:t>ữ</w:t>
      </w:r>
      <w:r>
        <w:rPr>
          <w:rFonts w:ascii="Nunito" w:hAnsi="Nunito" w:cs="Arial"/>
          <w:color w:val="0C0C0C"/>
        </w:rPr>
        <w:t xml:space="preserve"> k</w:t>
      </w:r>
      <w:r>
        <w:rPr>
          <w:rFonts w:ascii="Nunito" w:hAnsi="Nunito" w:cs="Nunito"/>
          <w:color w:val="0C0C0C"/>
        </w:rPr>
        <w:t>ý</w:t>
      </w:r>
      <w:r>
        <w:rPr>
          <w:rFonts w:ascii="Nunito" w:hAnsi="Nunito" w:cs="Arial"/>
          <w:color w:val="0C0C0C"/>
        </w:rPr>
        <w:t xml:space="preserve"> </w:t>
      </w:r>
      <w:r>
        <w:rPr>
          <w:rFonts w:ascii="Cambria" w:hAnsi="Cambria" w:cs="Cambria"/>
          <w:color w:val="0C0C0C"/>
        </w:rPr>
        <w:t>đ</w:t>
      </w:r>
      <w:r>
        <w:rPr>
          <w:rFonts w:ascii="Nunito" w:hAnsi="Nunito" w:cs="Arial"/>
          <w:color w:val="0C0C0C"/>
        </w:rPr>
        <w:t>i</w:t>
      </w:r>
      <w:r>
        <w:rPr>
          <w:rFonts w:ascii="Cambria" w:hAnsi="Cambria" w:cs="Cambria"/>
          <w:color w:val="0C0C0C"/>
        </w:rPr>
        <w:t>ệ</w:t>
      </w:r>
      <w:r>
        <w:rPr>
          <w:rFonts w:ascii="Nunito" w:hAnsi="Nunito" w:cs="Arial"/>
          <w:color w:val="0C0C0C"/>
        </w:rPr>
        <w:t>n t</w:t>
      </w:r>
      <w:r>
        <w:rPr>
          <w:rFonts w:ascii="Cambria" w:hAnsi="Cambria" w:cs="Cambria"/>
          <w:color w:val="0C0C0C"/>
        </w:rPr>
        <w:t>ử</w:t>
      </w:r>
      <w:r>
        <w:rPr>
          <w:rFonts w:ascii="Nunito" w:hAnsi="Nunito" w:cs="Arial"/>
          <w:color w:val="0C0C0C"/>
        </w:rPr>
        <w:t>?</w:t>
      </w:r>
    </w:p>
    <w:p w14:paraId="6D086CFC" w14:textId="16092408"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A6A531A">
          <v:shape id="_x0000_i3356" type="#_x0000_t75" style="width:20.15pt;height:18.3pt" o:ole="">
            <v:imagedata r:id="rId8" o:title=""/>
          </v:shape>
          <w:control r:id="rId584" w:name="DefaultOcxName754" w:shapeid="_x0000_i3356"/>
        </w:object>
      </w:r>
      <w:r>
        <w:rPr>
          <w:rFonts w:ascii="Arial" w:hAnsi="Arial" w:cs="Arial"/>
          <w:color w:val="575859"/>
          <w:sz w:val="21"/>
          <w:szCs w:val="21"/>
        </w:rPr>
        <w:t>A. Khóa công khai của người gửi </w:t>
      </w:r>
    </w:p>
    <w:p w14:paraId="7749E9DE" w14:textId="0DA657BB"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C02ECE2">
          <v:shape id="_x0000_i3359" type="#_x0000_t75" style="width:20.15pt;height:18.3pt" o:ole="">
            <v:imagedata r:id="rId8" o:title=""/>
          </v:shape>
          <w:control r:id="rId585" w:name="DefaultOcxName764" w:shapeid="_x0000_i3359"/>
        </w:object>
      </w:r>
      <w:r>
        <w:rPr>
          <w:rFonts w:ascii="Arial" w:hAnsi="Arial" w:cs="Arial"/>
          <w:color w:val="575859"/>
          <w:sz w:val="21"/>
          <w:szCs w:val="21"/>
        </w:rPr>
        <w:t>B. Khóa riêng của người nhận </w:t>
      </w:r>
    </w:p>
    <w:p w14:paraId="699DE042" w14:textId="352BE43D"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7465BD0">
          <v:shape id="_x0000_i3362" type="#_x0000_t75" style="width:20.15pt;height:18.3pt" o:ole="">
            <v:imagedata r:id="rId8" o:title=""/>
          </v:shape>
          <w:control r:id="rId586" w:name="DefaultOcxName774" w:shapeid="_x0000_i3362"/>
        </w:object>
      </w:r>
      <w:r>
        <w:rPr>
          <w:rFonts w:ascii="Arial" w:hAnsi="Arial" w:cs="Arial"/>
          <w:color w:val="575859"/>
          <w:sz w:val="21"/>
          <w:szCs w:val="21"/>
        </w:rPr>
        <w:t>C. Khóa riêng của người gửi </w:t>
      </w:r>
    </w:p>
    <w:p w14:paraId="68B1327E" w14:textId="1DE19AD6"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13D1FDE">
          <v:shape id="_x0000_i3365" type="#_x0000_t75" style="width:20.15pt;height:18.3pt" o:ole="">
            <v:imagedata r:id="rId8" o:title=""/>
          </v:shape>
          <w:control r:id="rId587" w:name="DefaultOcxName784" w:shapeid="_x0000_i3365"/>
        </w:object>
      </w:r>
      <w:r>
        <w:rPr>
          <w:rFonts w:ascii="Arial" w:hAnsi="Arial" w:cs="Arial"/>
          <w:color w:val="575859"/>
          <w:sz w:val="21"/>
          <w:szCs w:val="21"/>
        </w:rPr>
        <w:t>D. Khóa công khai của người nhận</w:t>
      </w:r>
    </w:p>
    <w:p w14:paraId="70EB08E7" w14:textId="77777777"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03C16CCC" w14:textId="77777777" w:rsidR="00700666" w:rsidRDefault="00700666" w:rsidP="00700666">
      <w:pPr>
        <w:pStyle w:val="u4"/>
        <w:numPr>
          <w:ilvl w:val="0"/>
          <w:numId w:val="16"/>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21:</w:t>
      </w:r>
    </w:p>
    <w:p w14:paraId="2E7790B9" w14:textId="77777777" w:rsidR="00700666" w:rsidRDefault="00700666" w:rsidP="00700666">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M</w:t>
      </w:r>
      <w:r>
        <w:rPr>
          <w:rFonts w:ascii="Cambria" w:hAnsi="Cambria" w:cs="Cambria"/>
          <w:color w:val="0C0C0C"/>
        </w:rPr>
        <w:t>ộ</w:t>
      </w:r>
      <w:r>
        <w:rPr>
          <w:rFonts w:ascii="Nunito" w:hAnsi="Nunito" w:cs="Arial"/>
          <w:color w:val="0C0C0C"/>
        </w:rPr>
        <w:t>t h</w:t>
      </w:r>
      <w:r>
        <w:rPr>
          <w:rFonts w:ascii="Cambria" w:hAnsi="Cambria" w:cs="Cambria"/>
          <w:color w:val="0C0C0C"/>
        </w:rPr>
        <w:t>ệ</w:t>
      </w:r>
      <w:r>
        <w:rPr>
          <w:rFonts w:ascii="Nunito" w:hAnsi="Nunito" w:cs="Arial"/>
          <w:color w:val="0C0C0C"/>
        </w:rPr>
        <w:t xml:space="preserve"> th</w:t>
      </w:r>
      <w:r>
        <w:rPr>
          <w:rFonts w:ascii="Cambria" w:hAnsi="Cambria" w:cs="Cambria"/>
          <w:color w:val="0C0C0C"/>
        </w:rPr>
        <w:t>ố</w:t>
      </w:r>
      <w:r>
        <w:rPr>
          <w:rFonts w:ascii="Nunito" w:hAnsi="Nunito" w:cs="Arial"/>
          <w:color w:val="0C0C0C"/>
        </w:rPr>
        <w:t>ng m</w:t>
      </w:r>
      <w:r>
        <w:rPr>
          <w:rFonts w:ascii="Nunito" w:hAnsi="Nunito" w:cs="Nunito"/>
          <w:color w:val="0C0C0C"/>
        </w:rPr>
        <w:t>ã</w:t>
      </w:r>
      <w:r>
        <w:rPr>
          <w:rFonts w:ascii="Nunito" w:hAnsi="Nunito" w:cs="Arial"/>
          <w:color w:val="0C0C0C"/>
        </w:rPr>
        <w:t xml:space="preserve"> ho</w:t>
      </w:r>
      <w:r>
        <w:rPr>
          <w:rFonts w:ascii="Nunito" w:hAnsi="Nunito" w:cs="Nunito"/>
          <w:color w:val="0C0C0C"/>
        </w:rPr>
        <w:t>á</w:t>
      </w:r>
      <w:r>
        <w:rPr>
          <w:rFonts w:ascii="Nunito" w:hAnsi="Nunito" w:cs="Arial"/>
          <w:color w:val="0C0C0C"/>
        </w:rPr>
        <w:t xml:space="preserve"> quy </w:t>
      </w:r>
      <w:r>
        <w:rPr>
          <w:rFonts w:ascii="Cambria" w:hAnsi="Cambria" w:cs="Cambria"/>
          <w:color w:val="0C0C0C"/>
        </w:rPr>
        <w:t>ướ</w:t>
      </w:r>
      <w:r>
        <w:rPr>
          <w:rFonts w:ascii="Nunito" w:hAnsi="Nunito" w:cs="Arial"/>
          <w:color w:val="0C0C0C"/>
        </w:rPr>
        <w:t>c d</w:t>
      </w:r>
      <w:r>
        <w:rPr>
          <w:rFonts w:ascii="Nunito" w:hAnsi="Nunito" w:cs="Nunito"/>
          <w:color w:val="0C0C0C"/>
        </w:rPr>
        <w:t>ù</w:t>
      </w:r>
      <w:r>
        <w:rPr>
          <w:rFonts w:ascii="Nunito" w:hAnsi="Nunito" w:cs="Arial"/>
          <w:color w:val="0C0C0C"/>
        </w:rPr>
        <w:t>ng kho</w:t>
      </w:r>
      <w:r>
        <w:rPr>
          <w:rFonts w:ascii="Nunito" w:hAnsi="Nunito" w:cs="Nunito"/>
          <w:color w:val="0C0C0C"/>
        </w:rPr>
        <w:t>á</w:t>
      </w:r>
      <w:r>
        <w:rPr>
          <w:rFonts w:ascii="Nunito" w:hAnsi="Nunito" w:cs="Arial"/>
          <w:color w:val="0C0C0C"/>
        </w:rPr>
        <w:t xml:space="preserve"> d</w:t>
      </w:r>
      <w:r>
        <w:rPr>
          <w:rFonts w:ascii="Nunito" w:hAnsi="Nunito" w:cs="Nunito"/>
          <w:color w:val="0C0C0C"/>
        </w:rPr>
        <w:t>à</w:t>
      </w:r>
      <w:r>
        <w:rPr>
          <w:rFonts w:ascii="Nunito" w:hAnsi="Nunito" w:cs="Arial"/>
          <w:color w:val="0C0C0C"/>
        </w:rPr>
        <w:t>i 128 bit. N</w:t>
      </w:r>
      <w:r>
        <w:rPr>
          <w:rFonts w:ascii="Cambria" w:hAnsi="Cambria" w:cs="Cambria"/>
          <w:color w:val="0C0C0C"/>
        </w:rPr>
        <w:t>ế</w:t>
      </w:r>
      <w:r>
        <w:rPr>
          <w:rFonts w:ascii="Nunito" w:hAnsi="Nunito" w:cs="Arial"/>
          <w:color w:val="0C0C0C"/>
        </w:rPr>
        <w:t>u d</w:t>
      </w:r>
      <w:r>
        <w:rPr>
          <w:rFonts w:ascii="Nunito" w:hAnsi="Nunito" w:cs="Nunito"/>
          <w:color w:val="0C0C0C"/>
        </w:rPr>
        <w:t>ù</w:t>
      </w:r>
      <w:r>
        <w:rPr>
          <w:rFonts w:ascii="Nunito" w:hAnsi="Nunito" w:cs="Arial"/>
          <w:color w:val="0C0C0C"/>
        </w:rPr>
        <w:t>ng ph</w:t>
      </w:r>
      <w:r>
        <w:rPr>
          <w:rFonts w:ascii="Cambria" w:hAnsi="Cambria" w:cs="Cambria"/>
          <w:color w:val="0C0C0C"/>
        </w:rPr>
        <w:t>ươ</w:t>
      </w:r>
      <w:r>
        <w:rPr>
          <w:rFonts w:ascii="Nunito" w:hAnsi="Nunito" w:cs="Arial"/>
          <w:color w:val="0C0C0C"/>
        </w:rPr>
        <w:t>ng ph</w:t>
      </w:r>
      <w:r>
        <w:rPr>
          <w:rFonts w:ascii="Nunito" w:hAnsi="Nunito" w:cs="Nunito"/>
          <w:color w:val="0C0C0C"/>
        </w:rPr>
        <w:t>á</w:t>
      </w:r>
      <w:r>
        <w:rPr>
          <w:rFonts w:ascii="Nunito" w:hAnsi="Nunito" w:cs="Arial"/>
          <w:color w:val="0C0C0C"/>
        </w:rPr>
        <w:t>p t</w:t>
      </w:r>
      <w:r>
        <w:rPr>
          <w:rFonts w:ascii="Cambria" w:hAnsi="Cambria" w:cs="Cambria"/>
          <w:color w:val="0C0C0C"/>
        </w:rPr>
        <w:t>ấ</w:t>
      </w:r>
      <w:r>
        <w:rPr>
          <w:rFonts w:ascii="Nunito" w:hAnsi="Nunito" w:cs="Arial"/>
          <w:color w:val="0C0C0C"/>
        </w:rPr>
        <w:t>n c</w:t>
      </w:r>
      <w:r>
        <w:rPr>
          <w:rFonts w:ascii="Nunito" w:hAnsi="Nunito" w:cs="Nunito"/>
          <w:color w:val="0C0C0C"/>
        </w:rPr>
        <w:t>ô</w:t>
      </w:r>
      <w:r>
        <w:rPr>
          <w:rFonts w:ascii="Nunito" w:hAnsi="Nunito" w:cs="Arial"/>
          <w:color w:val="0C0C0C"/>
        </w:rPr>
        <w:t>ng brute force th</w:t>
      </w:r>
      <w:r>
        <w:rPr>
          <w:rFonts w:ascii="Nunito" w:hAnsi="Nunito" w:cs="Nunito"/>
          <w:color w:val="0C0C0C"/>
        </w:rPr>
        <w:t>ì</w:t>
      </w:r>
      <w:r>
        <w:rPr>
          <w:rFonts w:ascii="Nunito" w:hAnsi="Nunito" w:cs="Arial"/>
          <w:color w:val="0C0C0C"/>
        </w:rPr>
        <w:t xml:space="preserve"> ph</w:t>
      </w:r>
      <w:r>
        <w:rPr>
          <w:rFonts w:ascii="Cambria" w:hAnsi="Cambria" w:cs="Cambria"/>
          <w:color w:val="0C0C0C"/>
        </w:rPr>
        <w:t>ả</w:t>
      </w:r>
      <w:r>
        <w:rPr>
          <w:rFonts w:ascii="Nunito" w:hAnsi="Nunito" w:cs="Arial"/>
          <w:color w:val="0C0C0C"/>
        </w:rPr>
        <w:t>i th</w:t>
      </w:r>
      <w:r>
        <w:rPr>
          <w:rFonts w:ascii="Cambria" w:hAnsi="Cambria" w:cs="Cambria"/>
          <w:color w:val="0C0C0C"/>
        </w:rPr>
        <w:t>ử</w:t>
      </w:r>
      <w:r>
        <w:rPr>
          <w:rFonts w:ascii="Nunito" w:hAnsi="Nunito" w:cs="Arial"/>
          <w:color w:val="0C0C0C"/>
        </w:rPr>
        <w:t xml:space="preserve"> trung b</w:t>
      </w:r>
      <w:r>
        <w:rPr>
          <w:rFonts w:ascii="Nunito" w:hAnsi="Nunito" w:cs="Nunito"/>
          <w:color w:val="0C0C0C"/>
        </w:rPr>
        <w:t>ì</w:t>
      </w:r>
      <w:r>
        <w:rPr>
          <w:rFonts w:ascii="Nunito" w:hAnsi="Nunito" w:cs="Arial"/>
          <w:color w:val="0C0C0C"/>
        </w:rPr>
        <w:t>nh bao nhi</w:t>
      </w:r>
      <w:r>
        <w:rPr>
          <w:rFonts w:ascii="Nunito" w:hAnsi="Nunito" w:cs="Nunito"/>
          <w:color w:val="0C0C0C"/>
        </w:rPr>
        <w:t>ê</w:t>
      </w:r>
      <w:r>
        <w:rPr>
          <w:rFonts w:ascii="Nunito" w:hAnsi="Nunito" w:cs="Arial"/>
          <w:color w:val="0C0C0C"/>
        </w:rPr>
        <w:t>u l</w:t>
      </w:r>
      <w:r>
        <w:rPr>
          <w:rFonts w:ascii="Cambria" w:hAnsi="Cambria" w:cs="Cambria"/>
          <w:color w:val="0C0C0C"/>
        </w:rPr>
        <w:t>ầ</w:t>
      </w:r>
      <w:r>
        <w:rPr>
          <w:rFonts w:ascii="Nunito" w:hAnsi="Nunito" w:cs="Arial"/>
          <w:color w:val="0C0C0C"/>
        </w:rPr>
        <w:t>n v</w:t>
      </w:r>
      <w:r>
        <w:rPr>
          <w:rFonts w:ascii="Nunito" w:hAnsi="Nunito" w:cs="Nunito"/>
          <w:color w:val="0C0C0C"/>
        </w:rPr>
        <w:t>à</w:t>
      </w:r>
      <w:r>
        <w:rPr>
          <w:rFonts w:ascii="Nunito" w:hAnsi="Nunito" w:cs="Arial"/>
          <w:color w:val="0C0C0C"/>
        </w:rPr>
        <w:t xml:space="preserve"> th</w:t>
      </w:r>
      <w:r>
        <w:rPr>
          <w:rFonts w:ascii="Cambria" w:hAnsi="Cambria" w:cs="Cambria"/>
          <w:color w:val="0C0C0C"/>
        </w:rPr>
        <w:t>ờ</w:t>
      </w:r>
      <w:r>
        <w:rPr>
          <w:rFonts w:ascii="Nunito" w:hAnsi="Nunito" w:cs="Arial"/>
          <w:color w:val="0C0C0C"/>
        </w:rPr>
        <w:t>i gian c</w:t>
      </w:r>
      <w:r>
        <w:rPr>
          <w:rFonts w:ascii="Cambria" w:hAnsi="Cambria" w:cs="Cambria"/>
          <w:color w:val="0C0C0C"/>
        </w:rPr>
        <w:t>ầ</w:t>
      </w:r>
      <w:r>
        <w:rPr>
          <w:rFonts w:ascii="Nunito" w:hAnsi="Nunito" w:cs="Arial"/>
          <w:color w:val="0C0C0C"/>
        </w:rPr>
        <w:t>n thi</w:t>
      </w:r>
      <w:r>
        <w:rPr>
          <w:rFonts w:ascii="Cambria" w:hAnsi="Cambria" w:cs="Cambria"/>
          <w:color w:val="0C0C0C"/>
        </w:rPr>
        <w:t>ế</w:t>
      </w:r>
      <w:r>
        <w:rPr>
          <w:rFonts w:ascii="Nunito" w:hAnsi="Nunito" w:cs="Arial"/>
          <w:color w:val="0C0C0C"/>
        </w:rPr>
        <w:t xml:space="preserve">t </w:t>
      </w:r>
      <w:r>
        <w:rPr>
          <w:rFonts w:ascii="Cambria" w:hAnsi="Cambria" w:cs="Cambria"/>
          <w:color w:val="0C0C0C"/>
        </w:rPr>
        <w:t>để</w:t>
      </w:r>
      <w:r>
        <w:rPr>
          <w:rFonts w:ascii="Nunito" w:hAnsi="Nunito" w:cs="Arial"/>
          <w:color w:val="0C0C0C"/>
        </w:rPr>
        <w:t xml:space="preserve"> th</w:t>
      </w:r>
      <w:r>
        <w:rPr>
          <w:rFonts w:ascii="Cambria" w:hAnsi="Cambria" w:cs="Cambria"/>
          <w:color w:val="0C0C0C"/>
        </w:rPr>
        <w:t>ự</w:t>
      </w:r>
      <w:r>
        <w:rPr>
          <w:rFonts w:ascii="Nunito" w:hAnsi="Nunito" w:cs="Arial"/>
          <w:color w:val="0C0C0C"/>
        </w:rPr>
        <w:t>c hi</w:t>
      </w:r>
      <w:r>
        <w:rPr>
          <w:rFonts w:ascii="Cambria" w:hAnsi="Cambria" w:cs="Cambria"/>
          <w:color w:val="0C0C0C"/>
        </w:rPr>
        <w:t>ệ</w:t>
      </w:r>
      <w:r>
        <w:rPr>
          <w:rFonts w:ascii="Nunito" w:hAnsi="Nunito" w:cs="Arial"/>
          <w:color w:val="0C0C0C"/>
        </w:rPr>
        <w:t>n n</w:t>
      </w:r>
      <w:r>
        <w:rPr>
          <w:rFonts w:ascii="Cambria" w:hAnsi="Cambria" w:cs="Cambria"/>
          <w:color w:val="0C0C0C"/>
        </w:rPr>
        <w:t>ế</w:t>
      </w:r>
      <w:r>
        <w:rPr>
          <w:rFonts w:ascii="Nunito" w:hAnsi="Nunito" w:cs="Arial"/>
          <w:color w:val="0C0C0C"/>
        </w:rPr>
        <w:t>u t</w:t>
      </w:r>
      <w:r>
        <w:rPr>
          <w:rFonts w:ascii="Cambria" w:hAnsi="Cambria" w:cs="Cambria"/>
          <w:color w:val="0C0C0C"/>
        </w:rPr>
        <w:t>ố</w:t>
      </w:r>
      <w:r>
        <w:rPr>
          <w:rFonts w:ascii="Nunito" w:hAnsi="Nunito" w:cs="Arial"/>
          <w:color w:val="0C0C0C"/>
        </w:rPr>
        <w:t xml:space="preserve">c </w:t>
      </w:r>
      <w:r>
        <w:rPr>
          <w:rFonts w:ascii="Cambria" w:hAnsi="Cambria" w:cs="Cambria"/>
          <w:color w:val="0C0C0C"/>
        </w:rPr>
        <w:t>độ</w:t>
      </w:r>
      <w:r>
        <w:rPr>
          <w:rFonts w:ascii="Nunito" w:hAnsi="Nunito" w:cs="Arial"/>
          <w:color w:val="0C0C0C"/>
        </w:rPr>
        <w:t xml:space="preserve"> x</w:t>
      </w:r>
      <w:r>
        <w:rPr>
          <w:rFonts w:ascii="Cambria" w:hAnsi="Cambria" w:cs="Cambria"/>
          <w:color w:val="0C0C0C"/>
        </w:rPr>
        <w:t>ử</w:t>
      </w:r>
      <w:r>
        <w:rPr>
          <w:rFonts w:ascii="Nunito" w:hAnsi="Nunito" w:cs="Arial"/>
          <w:color w:val="0C0C0C"/>
        </w:rPr>
        <w:t xml:space="preserve"> l</w:t>
      </w:r>
      <w:r>
        <w:rPr>
          <w:rFonts w:ascii="Nunito" w:hAnsi="Nunito" w:cs="Nunito"/>
          <w:color w:val="0C0C0C"/>
        </w:rPr>
        <w:t>ý</w:t>
      </w:r>
      <w:r>
        <w:rPr>
          <w:rFonts w:ascii="Nunito" w:hAnsi="Nunito" w:cs="Arial"/>
          <w:color w:val="0C0C0C"/>
        </w:rPr>
        <w:t xml:space="preserve"> l</w:t>
      </w:r>
      <w:r>
        <w:rPr>
          <w:rFonts w:ascii="Nunito" w:hAnsi="Nunito" w:cs="Nunito"/>
          <w:color w:val="0C0C0C"/>
        </w:rPr>
        <w:t>à</w:t>
      </w:r>
      <w:r>
        <w:rPr>
          <w:rFonts w:ascii="Nunito" w:hAnsi="Nunito" w:cs="Arial"/>
          <w:color w:val="0C0C0C"/>
        </w:rPr>
        <w:t xml:space="preserve"> m</w:t>
      </w:r>
      <w:r>
        <w:rPr>
          <w:rFonts w:ascii="Cambria" w:hAnsi="Cambria" w:cs="Cambria"/>
          <w:color w:val="0C0C0C"/>
        </w:rPr>
        <w:t>ộ</w:t>
      </w:r>
      <w:r>
        <w:rPr>
          <w:rFonts w:ascii="Nunito" w:hAnsi="Nunito" w:cs="Arial"/>
          <w:color w:val="0C0C0C"/>
        </w:rPr>
        <w:t>t t</w:t>
      </w:r>
      <w:r>
        <w:rPr>
          <w:rFonts w:ascii="Cambria" w:hAnsi="Cambria" w:cs="Cambria"/>
          <w:color w:val="0C0C0C"/>
        </w:rPr>
        <w:t>ỉ</w:t>
      </w:r>
      <w:r>
        <w:rPr>
          <w:rFonts w:ascii="Nunito" w:hAnsi="Nunito" w:cs="Arial"/>
          <w:color w:val="0C0C0C"/>
        </w:rPr>
        <w:t xml:space="preserve"> l</w:t>
      </w:r>
      <w:r>
        <w:rPr>
          <w:rFonts w:ascii="Cambria" w:hAnsi="Cambria" w:cs="Cambria"/>
          <w:color w:val="0C0C0C"/>
        </w:rPr>
        <w:t>ầ</w:t>
      </w:r>
      <w:r>
        <w:rPr>
          <w:rFonts w:ascii="Nunito" w:hAnsi="Nunito" w:cs="Arial"/>
          <w:color w:val="0C0C0C"/>
        </w:rPr>
        <w:t>n trong m</w:t>
      </w:r>
      <w:r>
        <w:rPr>
          <w:rFonts w:ascii="Cambria" w:hAnsi="Cambria" w:cs="Cambria"/>
          <w:color w:val="0C0C0C"/>
        </w:rPr>
        <w:t>ộ</w:t>
      </w:r>
      <w:r>
        <w:rPr>
          <w:rFonts w:ascii="Nunito" w:hAnsi="Nunito" w:cs="Arial"/>
          <w:color w:val="0C0C0C"/>
        </w:rPr>
        <w:t>t gi</w:t>
      </w:r>
      <w:r>
        <w:rPr>
          <w:rFonts w:ascii="Nunito" w:hAnsi="Nunito" w:cs="Nunito"/>
          <w:color w:val="0C0C0C"/>
        </w:rPr>
        <w:t>â</w:t>
      </w:r>
      <w:r>
        <w:rPr>
          <w:rFonts w:ascii="Nunito" w:hAnsi="Nunito" w:cs="Arial"/>
          <w:color w:val="0C0C0C"/>
        </w:rPr>
        <w:t>y?</w:t>
      </w:r>
    </w:p>
    <w:p w14:paraId="3BF7CF0A" w14:textId="536F1252"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0FC514D">
          <v:shape id="_x0000_i3368" type="#_x0000_t75" style="width:20.15pt;height:18.3pt" o:ole="">
            <v:imagedata r:id="rId8" o:title=""/>
          </v:shape>
          <w:control r:id="rId588" w:name="DefaultOcxName794" w:shapeid="_x0000_i3368"/>
        </w:object>
      </w:r>
      <w:r>
        <w:rPr>
          <w:rFonts w:ascii="Arial" w:hAnsi="Arial" w:cs="Arial"/>
          <w:color w:val="575859"/>
          <w:sz w:val="21"/>
          <w:szCs w:val="21"/>
        </w:rPr>
        <w:t>A. Phải thử 2127 lần, thời gian thử là 5,4 * 1018 năm</w:t>
      </w:r>
    </w:p>
    <w:p w14:paraId="2CCE9790" w14:textId="2D7C6EA1"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AC7E605">
          <v:shape id="_x0000_i3371" type="#_x0000_t75" style="width:20.15pt;height:18.3pt" o:ole="">
            <v:imagedata r:id="rId8" o:title=""/>
          </v:shape>
          <w:control r:id="rId589" w:name="DefaultOcxName804" w:shapeid="_x0000_i3371"/>
        </w:object>
      </w:r>
      <w:r>
        <w:rPr>
          <w:rFonts w:ascii="Arial" w:hAnsi="Arial" w:cs="Arial"/>
          <w:color w:val="575859"/>
          <w:sz w:val="21"/>
          <w:szCs w:val="21"/>
        </w:rPr>
        <w:t>B. Phải thử 2128 lần, thời gian thử là 5,4 * 1018 năm</w:t>
      </w:r>
    </w:p>
    <w:p w14:paraId="0C993C7E" w14:textId="7EB57110"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01D008CA">
          <v:shape id="_x0000_i3374" type="#_x0000_t75" style="width:20.15pt;height:18.3pt" o:ole="">
            <v:imagedata r:id="rId8" o:title=""/>
          </v:shape>
          <w:control r:id="rId590" w:name="DefaultOcxName818" w:shapeid="_x0000_i3374"/>
        </w:object>
      </w:r>
      <w:r>
        <w:rPr>
          <w:rFonts w:ascii="Arial" w:hAnsi="Arial" w:cs="Arial"/>
          <w:color w:val="575859"/>
          <w:sz w:val="21"/>
          <w:szCs w:val="21"/>
        </w:rPr>
        <w:t>C. Phải thử 264 lần, thời gian thử là 5,4 * 1018 năm</w:t>
      </w:r>
    </w:p>
    <w:p w14:paraId="6DB264B2" w14:textId="7AE9BB26"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24EDDEFD">
          <v:shape id="_x0000_i3377" type="#_x0000_t75" style="width:20.15pt;height:18.3pt" o:ole="">
            <v:imagedata r:id="rId8" o:title=""/>
          </v:shape>
          <w:control r:id="rId591" w:name="DefaultOcxName824" w:shapeid="_x0000_i3377"/>
        </w:object>
      </w:r>
      <w:r>
        <w:rPr>
          <w:rFonts w:ascii="Arial" w:hAnsi="Arial" w:cs="Arial"/>
          <w:color w:val="575859"/>
          <w:sz w:val="21"/>
          <w:szCs w:val="21"/>
        </w:rPr>
        <w:t>D. Phải thử 2128 lần, thời gian thử là 18 năm</w:t>
      </w:r>
    </w:p>
    <w:p w14:paraId="6FCDDFF8" w14:textId="77777777"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48162F18" w14:textId="77777777" w:rsidR="00700666" w:rsidRDefault="00700666" w:rsidP="00700666">
      <w:pPr>
        <w:pStyle w:val="u4"/>
        <w:numPr>
          <w:ilvl w:val="0"/>
          <w:numId w:val="16"/>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22:</w:t>
      </w:r>
    </w:p>
    <w:p w14:paraId="16198B41" w14:textId="77777777" w:rsidR="00700666" w:rsidRDefault="00700666" w:rsidP="00700666">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Ch</w:t>
      </w:r>
      <w:r>
        <w:rPr>
          <w:rFonts w:ascii="Cambria" w:hAnsi="Cambria" w:cs="Cambria"/>
          <w:color w:val="0C0C0C"/>
        </w:rPr>
        <w:t>ữ</w:t>
      </w:r>
      <w:r>
        <w:rPr>
          <w:rFonts w:ascii="Nunito" w:hAnsi="Nunito" w:cs="Arial"/>
          <w:color w:val="0C0C0C"/>
        </w:rPr>
        <w:t xml:space="preserve"> k</w:t>
      </w:r>
      <w:r>
        <w:rPr>
          <w:rFonts w:ascii="Nunito" w:hAnsi="Nunito" w:cs="Nunito"/>
          <w:color w:val="0C0C0C"/>
        </w:rPr>
        <w:t>ý</w:t>
      </w:r>
      <w:r>
        <w:rPr>
          <w:rFonts w:ascii="Nunito" w:hAnsi="Nunito" w:cs="Arial"/>
          <w:color w:val="0C0C0C"/>
        </w:rPr>
        <w:t xml:space="preserve"> </w:t>
      </w:r>
      <w:r>
        <w:rPr>
          <w:rFonts w:ascii="Cambria" w:hAnsi="Cambria" w:cs="Cambria"/>
          <w:color w:val="0C0C0C"/>
        </w:rPr>
        <w:t>đ</w:t>
      </w:r>
      <w:r>
        <w:rPr>
          <w:rFonts w:ascii="Nunito" w:hAnsi="Nunito" w:cs="Arial"/>
          <w:color w:val="0C0C0C"/>
        </w:rPr>
        <w:t>i</w:t>
      </w:r>
      <w:r>
        <w:rPr>
          <w:rFonts w:ascii="Cambria" w:hAnsi="Cambria" w:cs="Cambria"/>
          <w:color w:val="0C0C0C"/>
        </w:rPr>
        <w:t>ệ</w:t>
      </w:r>
      <w:r>
        <w:rPr>
          <w:rFonts w:ascii="Nunito" w:hAnsi="Nunito" w:cs="Arial"/>
          <w:color w:val="0C0C0C"/>
        </w:rPr>
        <w:t>n t</w:t>
      </w:r>
      <w:r>
        <w:rPr>
          <w:rFonts w:ascii="Cambria" w:hAnsi="Cambria" w:cs="Cambria"/>
          <w:color w:val="0C0C0C"/>
        </w:rPr>
        <w:t>ử</w:t>
      </w:r>
      <w:r>
        <w:rPr>
          <w:rFonts w:ascii="Nunito" w:hAnsi="Nunito" w:cs="Arial"/>
          <w:color w:val="0C0C0C"/>
        </w:rPr>
        <w:t xml:space="preserve"> (s</w:t>
      </w:r>
      <w:r>
        <w:rPr>
          <w:rFonts w:ascii="Cambria" w:hAnsi="Cambria" w:cs="Cambria"/>
          <w:color w:val="0C0C0C"/>
        </w:rPr>
        <w:t>ố</w:t>
      </w:r>
      <w:r>
        <w:rPr>
          <w:rFonts w:ascii="Nunito" w:hAnsi="Nunito" w:cs="Arial"/>
          <w:color w:val="0C0C0C"/>
        </w:rPr>
        <w:t>) l</w:t>
      </w:r>
      <w:r>
        <w:rPr>
          <w:rFonts w:ascii="Nunito" w:hAnsi="Nunito" w:cs="Nunito"/>
          <w:color w:val="0C0C0C"/>
        </w:rPr>
        <w:t>à</w:t>
      </w:r>
      <w:r>
        <w:rPr>
          <w:rFonts w:ascii="Nunito" w:hAnsi="Nunito" w:cs="Arial"/>
          <w:color w:val="0C0C0C"/>
        </w:rPr>
        <w:t>:</w:t>
      </w:r>
    </w:p>
    <w:p w14:paraId="6D0006CA" w14:textId="3AE36EE7"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54904CD4">
          <v:shape id="_x0000_i3380" type="#_x0000_t75" style="width:20.15pt;height:18.3pt" o:ole="">
            <v:imagedata r:id="rId18" o:title=""/>
          </v:shape>
          <w:control r:id="rId592" w:name="DefaultOcxName834" w:shapeid="_x0000_i3380"/>
        </w:object>
      </w:r>
      <w:r>
        <w:rPr>
          <w:rFonts w:ascii="Arial" w:hAnsi="Arial" w:cs="Arial"/>
          <w:color w:val="575859"/>
          <w:sz w:val="21"/>
          <w:szCs w:val="21"/>
        </w:rPr>
        <w:t>A. Biến đổi mã hóa văn bản được gắn vào văn bản cho phép người nhận khác kiểm tra tác giả và tính đích thực của thông</w:t>
      </w:r>
    </w:p>
    <w:p w14:paraId="35116CD8" w14:textId="47AA8926"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EE04558">
          <v:shape id="_x0000_i3383" type="#_x0000_t75" style="width:20.15pt;height:18.3pt" o:ole="">
            <v:imagedata r:id="rId8" o:title=""/>
          </v:shape>
          <w:control r:id="rId593" w:name="DefaultOcxName844" w:shapeid="_x0000_i3383"/>
        </w:object>
      </w:r>
      <w:r>
        <w:rPr>
          <w:rFonts w:ascii="Arial" w:hAnsi="Arial" w:cs="Arial"/>
          <w:color w:val="575859"/>
          <w:sz w:val="21"/>
          <w:szCs w:val="21"/>
        </w:rPr>
        <w:t>B. Các đặc tính của mật mã, được sử dụng để biến đổi mã hóa thông tin</w:t>
      </w:r>
    </w:p>
    <w:p w14:paraId="78895EE0" w14:textId="19B3338B"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CD12320">
          <v:shape id="_x0000_i3386" type="#_x0000_t75" style="width:20.15pt;height:18.3pt" o:ole="">
            <v:imagedata r:id="rId8" o:title=""/>
          </v:shape>
          <w:control r:id="rId594" w:name="DefaultOcxName854" w:shapeid="_x0000_i3386"/>
        </w:object>
      </w:r>
      <w:r>
        <w:rPr>
          <w:rFonts w:ascii="Arial" w:hAnsi="Arial" w:cs="Arial"/>
          <w:color w:val="575859"/>
          <w:sz w:val="21"/>
          <w:szCs w:val="21"/>
        </w:rPr>
        <w:t>C. Họ tên người gửi được ghi ở dạng điện tử và kết nối với thông tin</w:t>
      </w:r>
    </w:p>
    <w:p w14:paraId="4909B15C" w14:textId="54A3B824"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E3D5A84">
          <v:shape id="_x0000_i3389" type="#_x0000_t75" style="width:20.15pt;height:18.3pt" o:ole="">
            <v:imagedata r:id="rId8" o:title=""/>
          </v:shape>
          <w:control r:id="rId595" w:name="DefaultOcxName864" w:shapeid="_x0000_i3389"/>
        </w:object>
      </w:r>
      <w:r>
        <w:rPr>
          <w:rFonts w:ascii="Arial" w:hAnsi="Arial" w:cs="Arial"/>
          <w:color w:val="575859"/>
          <w:sz w:val="21"/>
          <w:szCs w:val="21"/>
        </w:rPr>
        <w:t>D. Tất cả đều sai</w:t>
      </w:r>
    </w:p>
    <w:p w14:paraId="3A0D556A" w14:textId="77777777"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lastRenderedPageBreak/>
        <w:t>Chính xác</w:t>
      </w:r>
    </w:p>
    <w:p w14:paraId="4012EE1D" w14:textId="77777777"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p>
    <w:p w14:paraId="75959F26" w14:textId="77777777" w:rsidR="00700666" w:rsidRDefault="00700666" w:rsidP="00700666">
      <w:pPr>
        <w:pStyle w:val="u4"/>
        <w:numPr>
          <w:ilvl w:val="0"/>
          <w:numId w:val="16"/>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23:</w:t>
      </w:r>
    </w:p>
    <w:p w14:paraId="080770AA" w14:textId="77777777" w:rsidR="00700666" w:rsidRDefault="00700666" w:rsidP="00700666">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RSA là gi</w:t>
      </w:r>
      <w:r>
        <w:rPr>
          <w:rFonts w:ascii="Cambria" w:hAnsi="Cambria" w:cs="Cambria"/>
          <w:color w:val="0C0C0C"/>
        </w:rPr>
        <w:t>ả</w:t>
      </w:r>
      <w:r>
        <w:rPr>
          <w:rFonts w:ascii="Nunito" w:hAnsi="Nunito" w:cs="Arial"/>
          <w:color w:val="0C0C0C"/>
        </w:rPr>
        <w:t>i thu</w:t>
      </w:r>
      <w:r>
        <w:rPr>
          <w:rFonts w:ascii="Cambria" w:hAnsi="Cambria" w:cs="Cambria"/>
          <w:color w:val="0C0C0C"/>
        </w:rPr>
        <w:t>ậ</w:t>
      </w:r>
      <w:r>
        <w:rPr>
          <w:rFonts w:ascii="Nunito" w:hAnsi="Nunito" w:cs="Arial"/>
          <w:color w:val="0C0C0C"/>
        </w:rPr>
        <w:t>t?</w:t>
      </w:r>
    </w:p>
    <w:p w14:paraId="2079E6FA" w14:textId="09F4F58A"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52C65644">
          <v:shape id="_x0000_i3392" type="#_x0000_t75" style="width:20.15pt;height:18.3pt" o:ole="">
            <v:imagedata r:id="rId8" o:title=""/>
          </v:shape>
          <w:control r:id="rId596" w:name="DefaultOcxName874" w:shapeid="_x0000_i3392"/>
        </w:object>
      </w:r>
      <w:r>
        <w:rPr>
          <w:rFonts w:ascii="Arial" w:hAnsi="Arial" w:cs="Arial"/>
          <w:color w:val="575859"/>
          <w:sz w:val="21"/>
          <w:szCs w:val="21"/>
        </w:rPr>
        <w:t>A. Mã hóa công khai </w:t>
      </w:r>
    </w:p>
    <w:p w14:paraId="7F9EC7A7" w14:textId="717AA950"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1DE84027">
          <v:shape id="_x0000_i3395" type="#_x0000_t75" style="width:20.15pt;height:18.3pt" o:ole="">
            <v:imagedata r:id="rId8" o:title=""/>
          </v:shape>
          <w:control r:id="rId597" w:name="DefaultOcxName884" w:shapeid="_x0000_i3395"/>
        </w:object>
      </w:r>
      <w:r>
        <w:rPr>
          <w:rFonts w:ascii="Arial" w:hAnsi="Arial" w:cs="Arial"/>
          <w:color w:val="575859"/>
          <w:sz w:val="21"/>
          <w:szCs w:val="21"/>
        </w:rPr>
        <w:t>B. Là tên của một tổ chức quốc tế về mã hóa </w:t>
      </w:r>
    </w:p>
    <w:p w14:paraId="095E52C6" w14:textId="14DD3F9B"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1F1DCA6">
          <v:shape id="_x0000_i3398" type="#_x0000_t75" style="width:20.15pt;height:18.3pt" o:ole="">
            <v:imagedata r:id="rId8" o:title=""/>
          </v:shape>
          <w:control r:id="rId598" w:name="DefaultOcxName894" w:shapeid="_x0000_i3398"/>
        </w:object>
      </w:r>
      <w:r>
        <w:rPr>
          <w:rFonts w:ascii="Arial" w:hAnsi="Arial" w:cs="Arial"/>
          <w:color w:val="575859"/>
          <w:sz w:val="21"/>
          <w:szCs w:val="21"/>
        </w:rPr>
        <w:t>C. Mã hóa khóa bí mật </w:t>
      </w:r>
    </w:p>
    <w:p w14:paraId="029A2836" w14:textId="20223EF5"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6AACD41">
          <v:shape id="_x0000_i3401" type="#_x0000_t75" style="width:20.15pt;height:18.3pt" o:ole="">
            <v:imagedata r:id="rId8" o:title=""/>
          </v:shape>
          <w:control r:id="rId599" w:name="DefaultOcxName904" w:shapeid="_x0000_i3401"/>
        </w:object>
      </w:r>
      <w:r>
        <w:rPr>
          <w:rFonts w:ascii="Arial" w:hAnsi="Arial" w:cs="Arial"/>
          <w:color w:val="575859"/>
          <w:sz w:val="21"/>
          <w:szCs w:val="21"/>
        </w:rPr>
        <w:t>D. Tất cả đều sai</w:t>
      </w:r>
    </w:p>
    <w:p w14:paraId="6F054E85" w14:textId="77777777"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39A23948" w14:textId="77777777" w:rsidR="00700666" w:rsidRDefault="00700666" w:rsidP="00700666">
      <w:pPr>
        <w:pStyle w:val="u4"/>
        <w:numPr>
          <w:ilvl w:val="0"/>
          <w:numId w:val="16"/>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24:</w:t>
      </w:r>
    </w:p>
    <w:p w14:paraId="1F7C5E64" w14:textId="77777777" w:rsidR="00700666" w:rsidRDefault="00700666" w:rsidP="00700666">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Cho b</w:t>
      </w:r>
      <w:r>
        <w:rPr>
          <w:rFonts w:ascii="Cambria" w:hAnsi="Cambria" w:cs="Cambria"/>
          <w:color w:val="0C0C0C"/>
        </w:rPr>
        <w:t>ả</w:t>
      </w:r>
      <w:r>
        <w:rPr>
          <w:rFonts w:ascii="Nunito" w:hAnsi="Nunito" w:cs="Arial"/>
          <w:color w:val="0C0C0C"/>
        </w:rPr>
        <w:t>n r</w:t>
      </w:r>
      <w:r>
        <w:rPr>
          <w:rFonts w:ascii="Nunito" w:hAnsi="Nunito" w:cs="Nunito"/>
          <w:color w:val="0C0C0C"/>
        </w:rPr>
        <w:t>õ</w:t>
      </w:r>
      <w:r>
        <w:rPr>
          <w:rFonts w:ascii="Nunito" w:hAnsi="Nunito" w:cs="Arial"/>
          <w:color w:val="0C0C0C"/>
        </w:rPr>
        <w:t xml:space="preserve"> </w:t>
      </w:r>
      <w:r>
        <w:rPr>
          <w:rFonts w:ascii="Nunito" w:hAnsi="Nunito" w:cs="Nunito"/>
          <w:color w:val="0C0C0C"/>
        </w:rPr>
        <w:t>“</w:t>
      </w:r>
      <w:r>
        <w:rPr>
          <w:rFonts w:ascii="Nunito" w:hAnsi="Nunito" w:cs="Arial"/>
          <w:color w:val="0C0C0C"/>
        </w:rPr>
        <w:t>center</w:t>
      </w:r>
      <w:r>
        <w:rPr>
          <w:rFonts w:ascii="Nunito" w:hAnsi="Nunito" w:cs="Nunito"/>
          <w:color w:val="0C0C0C"/>
        </w:rPr>
        <w:t>”</w:t>
      </w:r>
      <w:r>
        <w:rPr>
          <w:rFonts w:ascii="Nunito" w:hAnsi="Nunito" w:cs="Arial"/>
          <w:color w:val="0C0C0C"/>
        </w:rPr>
        <w:t xml:space="preserve"> kh</w:t>
      </w:r>
      <w:r>
        <w:rPr>
          <w:rFonts w:ascii="Nunito" w:hAnsi="Nunito" w:cs="Nunito"/>
          <w:color w:val="0C0C0C"/>
        </w:rPr>
        <w:t>ó</w:t>
      </w:r>
      <w:r>
        <w:rPr>
          <w:rFonts w:ascii="Nunito" w:hAnsi="Nunito" w:cs="Arial"/>
          <w:color w:val="0C0C0C"/>
        </w:rPr>
        <w:t>a k=5. Khi m</w:t>
      </w:r>
      <w:r>
        <w:rPr>
          <w:rFonts w:ascii="Nunito" w:hAnsi="Nunito" w:cs="Nunito"/>
          <w:color w:val="0C0C0C"/>
        </w:rPr>
        <w:t>ã</w:t>
      </w:r>
      <w:r>
        <w:rPr>
          <w:rFonts w:ascii="Nunito" w:hAnsi="Nunito" w:cs="Arial"/>
          <w:color w:val="0C0C0C"/>
        </w:rPr>
        <w:t xml:space="preserve"> h</w:t>
      </w:r>
      <w:r>
        <w:rPr>
          <w:rFonts w:ascii="Nunito" w:hAnsi="Nunito" w:cs="Nunito"/>
          <w:color w:val="0C0C0C"/>
        </w:rPr>
        <w:t>ó</w:t>
      </w:r>
      <w:r>
        <w:rPr>
          <w:rFonts w:ascii="Nunito" w:hAnsi="Nunito" w:cs="Arial"/>
          <w:color w:val="0C0C0C"/>
        </w:rPr>
        <w:t>a b</w:t>
      </w:r>
      <w:r>
        <w:rPr>
          <w:rFonts w:ascii="Cambria" w:hAnsi="Cambria" w:cs="Cambria"/>
          <w:color w:val="0C0C0C"/>
        </w:rPr>
        <w:t>ả</w:t>
      </w:r>
      <w:r>
        <w:rPr>
          <w:rFonts w:ascii="Nunito" w:hAnsi="Nunito" w:cs="Arial"/>
          <w:color w:val="0C0C0C"/>
        </w:rPr>
        <w:t>n r</w:t>
      </w:r>
      <w:r>
        <w:rPr>
          <w:rFonts w:ascii="Nunito" w:hAnsi="Nunito" w:cs="Nunito"/>
          <w:color w:val="0C0C0C"/>
        </w:rPr>
        <w:t>õ</w:t>
      </w:r>
      <w:r>
        <w:rPr>
          <w:rFonts w:ascii="Nunito" w:hAnsi="Nunito" w:cs="Arial"/>
          <w:color w:val="0C0C0C"/>
        </w:rPr>
        <w:t xml:space="preserve"> v</w:t>
      </w:r>
      <w:r>
        <w:rPr>
          <w:rFonts w:ascii="Cambria" w:hAnsi="Cambria" w:cs="Cambria"/>
          <w:color w:val="0C0C0C"/>
        </w:rPr>
        <w:t>ớ</w:t>
      </w:r>
      <w:r>
        <w:rPr>
          <w:rFonts w:ascii="Nunito" w:hAnsi="Nunito" w:cs="Arial"/>
          <w:color w:val="0C0C0C"/>
        </w:rPr>
        <w:t>i kh</w:t>
      </w:r>
      <w:r>
        <w:rPr>
          <w:rFonts w:ascii="Nunito" w:hAnsi="Nunito" w:cs="Nunito"/>
          <w:color w:val="0C0C0C"/>
        </w:rPr>
        <w:t>ó</w:t>
      </w:r>
      <w:r>
        <w:rPr>
          <w:rFonts w:ascii="Nunito" w:hAnsi="Nunito" w:cs="Arial"/>
          <w:color w:val="0C0C0C"/>
        </w:rPr>
        <w:t>a k theo h</w:t>
      </w:r>
      <w:r>
        <w:rPr>
          <w:rFonts w:ascii="Cambria" w:hAnsi="Cambria" w:cs="Cambria"/>
          <w:color w:val="0C0C0C"/>
        </w:rPr>
        <w:t>ệ</w:t>
      </w:r>
      <w:r>
        <w:rPr>
          <w:rFonts w:ascii="Nunito" w:hAnsi="Nunito" w:cs="Arial"/>
          <w:color w:val="0C0C0C"/>
        </w:rPr>
        <w:t xml:space="preserve"> m</w:t>
      </w:r>
      <w:r>
        <w:rPr>
          <w:rFonts w:ascii="Nunito" w:hAnsi="Nunito" w:cs="Nunito"/>
          <w:color w:val="0C0C0C"/>
        </w:rPr>
        <w:t>ã</w:t>
      </w:r>
      <w:r>
        <w:rPr>
          <w:rFonts w:ascii="Nunito" w:hAnsi="Nunito" w:cs="Arial"/>
          <w:color w:val="0C0C0C"/>
        </w:rPr>
        <w:t xml:space="preserve"> d</w:t>
      </w:r>
      <w:r>
        <w:rPr>
          <w:rFonts w:ascii="Cambria" w:hAnsi="Cambria" w:cs="Cambria"/>
          <w:color w:val="0C0C0C"/>
        </w:rPr>
        <w:t>ị</w:t>
      </w:r>
      <w:r>
        <w:rPr>
          <w:rFonts w:ascii="Nunito" w:hAnsi="Nunito" w:cs="Arial"/>
          <w:color w:val="0C0C0C"/>
        </w:rPr>
        <w:t>ch chuy</w:t>
      </w:r>
      <w:r>
        <w:rPr>
          <w:rFonts w:ascii="Cambria" w:hAnsi="Cambria" w:cs="Cambria"/>
          <w:color w:val="0C0C0C"/>
        </w:rPr>
        <w:t>ể</w:t>
      </w:r>
      <w:r>
        <w:rPr>
          <w:rFonts w:ascii="Nunito" w:hAnsi="Nunito" w:cs="Arial"/>
          <w:color w:val="0C0C0C"/>
        </w:rPr>
        <w:t>n ta s</w:t>
      </w:r>
      <w:r>
        <w:rPr>
          <w:rFonts w:ascii="Cambria" w:hAnsi="Cambria" w:cs="Cambria"/>
          <w:color w:val="0C0C0C"/>
        </w:rPr>
        <w:t>ẽ</w:t>
      </w:r>
      <w:r>
        <w:rPr>
          <w:rFonts w:ascii="Nunito" w:hAnsi="Nunito" w:cs="Arial"/>
          <w:color w:val="0C0C0C"/>
        </w:rPr>
        <w:t xml:space="preserve"> thu </w:t>
      </w:r>
      <w:r>
        <w:rPr>
          <w:rFonts w:ascii="Cambria" w:hAnsi="Cambria" w:cs="Cambria"/>
          <w:color w:val="0C0C0C"/>
        </w:rPr>
        <w:t>đượ</w:t>
      </w:r>
      <w:r>
        <w:rPr>
          <w:rFonts w:ascii="Nunito" w:hAnsi="Nunito" w:cs="Arial"/>
          <w:color w:val="0C0C0C"/>
        </w:rPr>
        <w:t>c b</w:t>
      </w:r>
      <w:r>
        <w:rPr>
          <w:rFonts w:ascii="Cambria" w:hAnsi="Cambria" w:cs="Cambria"/>
          <w:color w:val="0C0C0C"/>
        </w:rPr>
        <w:t>ả</w:t>
      </w:r>
      <w:r>
        <w:rPr>
          <w:rFonts w:ascii="Nunito" w:hAnsi="Nunito" w:cs="Arial"/>
          <w:color w:val="0C0C0C"/>
        </w:rPr>
        <w:t>n m</w:t>
      </w:r>
      <w:r>
        <w:rPr>
          <w:rFonts w:ascii="Nunito" w:hAnsi="Nunito" w:cs="Nunito"/>
          <w:color w:val="0C0C0C"/>
        </w:rPr>
        <w:t>ã</w:t>
      </w:r>
      <w:r>
        <w:rPr>
          <w:rFonts w:ascii="Nunito" w:hAnsi="Nunito" w:cs="Arial"/>
          <w:color w:val="0C0C0C"/>
        </w:rPr>
        <w:t xml:space="preserve"> n</w:t>
      </w:r>
      <w:r>
        <w:rPr>
          <w:rFonts w:ascii="Nunito" w:hAnsi="Nunito" w:cs="Nunito"/>
          <w:color w:val="0C0C0C"/>
        </w:rPr>
        <w:t>à</w:t>
      </w:r>
      <w:r>
        <w:rPr>
          <w:rFonts w:ascii="Nunito" w:hAnsi="Nunito" w:cs="Arial"/>
          <w:color w:val="0C0C0C"/>
        </w:rPr>
        <w:t xml:space="preserve">o sau </w:t>
      </w:r>
      <w:r>
        <w:rPr>
          <w:rFonts w:ascii="Cambria" w:hAnsi="Cambria" w:cs="Cambria"/>
          <w:color w:val="0C0C0C"/>
        </w:rPr>
        <w:t>đ</w:t>
      </w:r>
      <w:r>
        <w:rPr>
          <w:rFonts w:ascii="Nunito" w:hAnsi="Nunito" w:cs="Nunito"/>
          <w:color w:val="0C0C0C"/>
        </w:rPr>
        <w:t>â</w:t>
      </w:r>
      <w:r>
        <w:rPr>
          <w:rFonts w:ascii="Nunito" w:hAnsi="Nunito" w:cs="Arial"/>
          <w:color w:val="0C0C0C"/>
        </w:rPr>
        <w:t>y?</w:t>
      </w:r>
    </w:p>
    <w:p w14:paraId="013DF700" w14:textId="7B0D7CE9"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419127AE">
          <v:shape id="_x0000_i3404" type="#_x0000_t75" style="width:20.15pt;height:18.3pt" o:ole="">
            <v:imagedata r:id="rId8" o:title=""/>
          </v:shape>
          <w:control r:id="rId600" w:name="DefaultOcxName918" w:shapeid="_x0000_i3404"/>
        </w:object>
      </w:r>
      <w:r>
        <w:rPr>
          <w:rFonts w:ascii="Arial" w:hAnsi="Arial" w:cs="Arial"/>
          <w:color w:val="575859"/>
          <w:sz w:val="21"/>
          <w:szCs w:val="21"/>
        </w:rPr>
        <w:t>A. HGRGXV </w:t>
      </w:r>
    </w:p>
    <w:p w14:paraId="41397837" w14:textId="5BC48CB8"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8AC1BB8">
          <v:shape id="_x0000_i3407" type="#_x0000_t75" style="width:20.15pt;height:18.3pt" o:ole="">
            <v:imagedata r:id="rId8" o:title=""/>
          </v:shape>
          <w:control r:id="rId601" w:name="DefaultOcxName924" w:shapeid="_x0000_i3407"/>
        </w:object>
      </w:r>
      <w:r>
        <w:rPr>
          <w:rFonts w:ascii="Arial" w:hAnsi="Arial" w:cs="Arial"/>
          <w:color w:val="575859"/>
          <w:sz w:val="21"/>
          <w:szCs w:val="21"/>
        </w:rPr>
        <w:t>B. GRXVCN </w:t>
      </w:r>
    </w:p>
    <w:p w14:paraId="54C5BF2E" w14:textId="457AD2CF"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DB0560E">
          <v:shape id="_x0000_i3410" type="#_x0000_t75" style="width:20.15pt;height:18.3pt" o:ole="">
            <v:imagedata r:id="rId8" o:title=""/>
          </v:shape>
          <w:control r:id="rId602" w:name="DefaultOcxName934" w:shapeid="_x0000_i3410"/>
        </w:object>
      </w:r>
      <w:r>
        <w:rPr>
          <w:rFonts w:ascii="Arial" w:hAnsi="Arial" w:cs="Arial"/>
          <w:color w:val="575859"/>
          <w:sz w:val="21"/>
          <w:szCs w:val="21"/>
        </w:rPr>
        <w:t>C. VCMHGR </w:t>
      </w:r>
    </w:p>
    <w:p w14:paraId="41442DEA" w14:textId="18C82832"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70E24CCC">
          <v:shape id="_x0000_i3413" type="#_x0000_t75" style="width:20.15pt;height:18.3pt" o:ole="">
            <v:imagedata r:id="rId8" o:title=""/>
          </v:shape>
          <w:control r:id="rId603" w:name="DefaultOcxName944" w:shapeid="_x0000_i3413"/>
        </w:object>
      </w:r>
      <w:r>
        <w:rPr>
          <w:rFonts w:ascii="Arial" w:hAnsi="Arial" w:cs="Arial"/>
          <w:color w:val="575859"/>
          <w:sz w:val="21"/>
          <w:szCs w:val="21"/>
        </w:rPr>
        <w:t>D. XVHGGR</w:t>
      </w:r>
    </w:p>
    <w:p w14:paraId="6FA23A8E" w14:textId="77777777" w:rsidR="00700666" w:rsidRDefault="00700666" w:rsidP="00700666">
      <w:pPr>
        <w:pBdr>
          <w:bottom w:val="single" w:sz="6" w:space="17" w:color="D9D9D9"/>
        </w:pBdr>
        <w:shd w:val="clear" w:color="auto" w:fill="FFFFFF"/>
        <w:ind w:left="720"/>
        <w:textAlignment w:val="baseline"/>
        <w:rPr>
          <w:rFonts w:ascii="Arial" w:hAnsi="Arial" w:cs="Arial"/>
          <w:color w:val="575859"/>
          <w:sz w:val="21"/>
          <w:szCs w:val="21"/>
        </w:rPr>
      </w:pPr>
      <w:r>
        <w:rPr>
          <w:rStyle w:val="badge"/>
          <w:rFonts w:ascii="Nunito" w:hAnsi="Nunito" w:cs="Arial"/>
          <w:b/>
          <w:bCs/>
          <w:color w:val="13B795"/>
          <w:bdr w:val="single" w:sz="6" w:space="4" w:color="D9D9D9" w:frame="1"/>
        </w:rPr>
        <w:t>Chính xác</w:t>
      </w:r>
    </w:p>
    <w:p w14:paraId="3DAD3D8A" w14:textId="77777777" w:rsidR="00700666" w:rsidRDefault="00700666" w:rsidP="00700666">
      <w:pPr>
        <w:pStyle w:val="u4"/>
        <w:numPr>
          <w:ilvl w:val="0"/>
          <w:numId w:val="16"/>
        </w:numPr>
        <w:shd w:val="clear" w:color="auto" w:fill="FFFFFF"/>
        <w:tabs>
          <w:tab w:val="clear" w:pos="720"/>
        </w:tabs>
        <w:spacing w:before="0" w:beforeAutospacing="0" w:after="0" w:afterAutospacing="0" w:line="330" w:lineRule="atLeast"/>
        <w:ind w:left="1080" w:hanging="720"/>
        <w:textAlignment w:val="baseline"/>
        <w:rPr>
          <w:rFonts w:ascii="Nunito" w:hAnsi="Nunito" w:cs="Arial"/>
          <w:color w:val="0C0C0C"/>
        </w:rPr>
      </w:pPr>
      <w:r>
        <w:rPr>
          <w:rFonts w:ascii="Nunito" w:hAnsi="Nunito" w:cs="Arial"/>
          <w:color w:val="0C0C0C"/>
        </w:rPr>
        <w:t>Câu 25:</w:t>
      </w:r>
    </w:p>
    <w:p w14:paraId="3A1EBCF6" w14:textId="77777777" w:rsidR="00700666" w:rsidRDefault="00700666" w:rsidP="00700666">
      <w:pPr>
        <w:pStyle w:val="ThngthngWeb"/>
        <w:shd w:val="clear" w:color="auto" w:fill="FFFFFF"/>
        <w:spacing w:before="0" w:beforeAutospacing="0" w:after="0" w:afterAutospacing="0" w:line="330" w:lineRule="atLeast"/>
        <w:ind w:left="720"/>
        <w:textAlignment w:val="baseline"/>
        <w:rPr>
          <w:rFonts w:ascii="Nunito" w:hAnsi="Nunito" w:cs="Arial"/>
          <w:color w:val="0C0C0C"/>
        </w:rPr>
      </w:pPr>
      <w:r>
        <w:rPr>
          <w:rFonts w:ascii="Nunito" w:hAnsi="Nunito" w:cs="Arial"/>
          <w:color w:val="0C0C0C"/>
        </w:rPr>
        <w:t>Cho b</w:t>
      </w:r>
      <w:r>
        <w:rPr>
          <w:rFonts w:ascii="Cambria" w:hAnsi="Cambria" w:cs="Cambria"/>
          <w:color w:val="0C0C0C"/>
        </w:rPr>
        <w:t>ả</w:t>
      </w:r>
      <w:r>
        <w:rPr>
          <w:rFonts w:ascii="Nunito" w:hAnsi="Nunito" w:cs="Arial"/>
          <w:color w:val="0C0C0C"/>
        </w:rPr>
        <w:t>n r</w:t>
      </w:r>
      <w:r>
        <w:rPr>
          <w:rFonts w:ascii="Nunito" w:hAnsi="Nunito" w:cs="Nunito"/>
          <w:color w:val="0C0C0C"/>
        </w:rPr>
        <w:t>õ</w:t>
      </w:r>
      <w:r>
        <w:rPr>
          <w:rFonts w:ascii="Nunito" w:hAnsi="Nunito" w:cs="Arial"/>
          <w:color w:val="0C0C0C"/>
        </w:rPr>
        <w:t xml:space="preserve"> </w:t>
      </w:r>
      <w:r>
        <w:rPr>
          <w:rFonts w:ascii="Nunito" w:hAnsi="Nunito" w:cs="Nunito"/>
          <w:color w:val="0C0C0C"/>
        </w:rPr>
        <w:t>“</w:t>
      </w:r>
      <w:r>
        <w:rPr>
          <w:rFonts w:ascii="Nunito" w:hAnsi="Nunito" w:cs="Arial"/>
          <w:color w:val="0C0C0C"/>
        </w:rPr>
        <w:t>moday</w:t>
      </w:r>
      <w:r>
        <w:rPr>
          <w:rFonts w:ascii="Nunito" w:hAnsi="Nunito" w:cs="Nunito"/>
          <w:color w:val="0C0C0C"/>
        </w:rPr>
        <w:t>”</w:t>
      </w:r>
      <w:r>
        <w:rPr>
          <w:rFonts w:ascii="Nunito" w:hAnsi="Nunito" w:cs="Arial"/>
          <w:color w:val="0C0C0C"/>
        </w:rPr>
        <w:t xml:space="preserve"> kh</w:t>
      </w:r>
      <w:r>
        <w:rPr>
          <w:rFonts w:ascii="Nunito" w:hAnsi="Nunito" w:cs="Nunito"/>
          <w:color w:val="0C0C0C"/>
        </w:rPr>
        <w:t>ó</w:t>
      </w:r>
      <w:r>
        <w:rPr>
          <w:rFonts w:ascii="Nunito" w:hAnsi="Nunito" w:cs="Arial"/>
          <w:color w:val="0C0C0C"/>
        </w:rPr>
        <w:t>a k=18. Khi m</w:t>
      </w:r>
      <w:r>
        <w:rPr>
          <w:rFonts w:ascii="Nunito" w:hAnsi="Nunito" w:cs="Nunito"/>
          <w:color w:val="0C0C0C"/>
        </w:rPr>
        <w:t>ã</w:t>
      </w:r>
      <w:r>
        <w:rPr>
          <w:rFonts w:ascii="Nunito" w:hAnsi="Nunito" w:cs="Arial"/>
          <w:color w:val="0C0C0C"/>
        </w:rPr>
        <w:t xml:space="preserve"> h</w:t>
      </w:r>
      <w:r>
        <w:rPr>
          <w:rFonts w:ascii="Nunito" w:hAnsi="Nunito" w:cs="Nunito"/>
          <w:color w:val="0C0C0C"/>
        </w:rPr>
        <w:t>ó</w:t>
      </w:r>
      <w:r>
        <w:rPr>
          <w:rFonts w:ascii="Nunito" w:hAnsi="Nunito" w:cs="Arial"/>
          <w:color w:val="0C0C0C"/>
        </w:rPr>
        <w:t>a b</w:t>
      </w:r>
      <w:r>
        <w:rPr>
          <w:rFonts w:ascii="Cambria" w:hAnsi="Cambria" w:cs="Cambria"/>
          <w:color w:val="0C0C0C"/>
        </w:rPr>
        <w:t>ả</w:t>
      </w:r>
      <w:r>
        <w:rPr>
          <w:rFonts w:ascii="Nunito" w:hAnsi="Nunito" w:cs="Arial"/>
          <w:color w:val="0C0C0C"/>
        </w:rPr>
        <w:t>n r</w:t>
      </w:r>
      <w:r>
        <w:rPr>
          <w:rFonts w:ascii="Nunito" w:hAnsi="Nunito" w:cs="Nunito"/>
          <w:color w:val="0C0C0C"/>
        </w:rPr>
        <w:t>õ</w:t>
      </w:r>
      <w:r>
        <w:rPr>
          <w:rFonts w:ascii="Nunito" w:hAnsi="Nunito" w:cs="Arial"/>
          <w:color w:val="0C0C0C"/>
        </w:rPr>
        <w:t xml:space="preserve"> v</w:t>
      </w:r>
      <w:r>
        <w:rPr>
          <w:rFonts w:ascii="Cambria" w:hAnsi="Cambria" w:cs="Cambria"/>
          <w:color w:val="0C0C0C"/>
        </w:rPr>
        <w:t>ớ</w:t>
      </w:r>
      <w:r>
        <w:rPr>
          <w:rFonts w:ascii="Nunito" w:hAnsi="Nunito" w:cs="Arial"/>
          <w:color w:val="0C0C0C"/>
        </w:rPr>
        <w:t>i kh</w:t>
      </w:r>
      <w:r>
        <w:rPr>
          <w:rFonts w:ascii="Nunito" w:hAnsi="Nunito" w:cs="Nunito"/>
          <w:color w:val="0C0C0C"/>
        </w:rPr>
        <w:t>ó</w:t>
      </w:r>
      <w:r>
        <w:rPr>
          <w:rFonts w:ascii="Nunito" w:hAnsi="Nunito" w:cs="Arial"/>
          <w:color w:val="0C0C0C"/>
        </w:rPr>
        <w:t>a k theo h</w:t>
      </w:r>
      <w:r>
        <w:rPr>
          <w:rFonts w:ascii="Cambria" w:hAnsi="Cambria" w:cs="Cambria"/>
          <w:color w:val="0C0C0C"/>
        </w:rPr>
        <w:t>ệ</w:t>
      </w:r>
      <w:r>
        <w:rPr>
          <w:rFonts w:ascii="Nunito" w:hAnsi="Nunito" w:cs="Arial"/>
          <w:color w:val="0C0C0C"/>
        </w:rPr>
        <w:t xml:space="preserve"> m</w:t>
      </w:r>
      <w:r>
        <w:rPr>
          <w:rFonts w:ascii="Nunito" w:hAnsi="Nunito" w:cs="Nunito"/>
          <w:color w:val="0C0C0C"/>
        </w:rPr>
        <w:t>ã</w:t>
      </w:r>
      <w:r>
        <w:rPr>
          <w:rFonts w:ascii="Nunito" w:hAnsi="Nunito" w:cs="Arial"/>
          <w:color w:val="0C0C0C"/>
        </w:rPr>
        <w:t xml:space="preserve"> d</w:t>
      </w:r>
      <w:r>
        <w:rPr>
          <w:rFonts w:ascii="Cambria" w:hAnsi="Cambria" w:cs="Cambria"/>
          <w:color w:val="0C0C0C"/>
        </w:rPr>
        <w:t>ị</w:t>
      </w:r>
      <w:r>
        <w:rPr>
          <w:rFonts w:ascii="Nunito" w:hAnsi="Nunito" w:cs="Arial"/>
          <w:color w:val="0C0C0C"/>
        </w:rPr>
        <w:t>ch chuy</w:t>
      </w:r>
      <w:r>
        <w:rPr>
          <w:rFonts w:ascii="Cambria" w:hAnsi="Cambria" w:cs="Cambria"/>
          <w:color w:val="0C0C0C"/>
        </w:rPr>
        <w:t>ể</w:t>
      </w:r>
      <w:r>
        <w:rPr>
          <w:rFonts w:ascii="Nunito" w:hAnsi="Nunito" w:cs="Arial"/>
          <w:color w:val="0C0C0C"/>
        </w:rPr>
        <w:t>n ta s</w:t>
      </w:r>
      <w:r>
        <w:rPr>
          <w:rFonts w:ascii="Cambria" w:hAnsi="Cambria" w:cs="Cambria"/>
          <w:color w:val="0C0C0C"/>
        </w:rPr>
        <w:t>ẽ</w:t>
      </w:r>
      <w:r>
        <w:rPr>
          <w:rFonts w:ascii="Nunito" w:hAnsi="Nunito" w:cs="Arial"/>
          <w:color w:val="0C0C0C"/>
        </w:rPr>
        <w:t xml:space="preserve"> thu </w:t>
      </w:r>
      <w:r>
        <w:rPr>
          <w:rFonts w:ascii="Cambria" w:hAnsi="Cambria" w:cs="Cambria"/>
          <w:color w:val="0C0C0C"/>
        </w:rPr>
        <w:t>đượ</w:t>
      </w:r>
      <w:r>
        <w:rPr>
          <w:rFonts w:ascii="Nunito" w:hAnsi="Nunito" w:cs="Arial"/>
          <w:color w:val="0C0C0C"/>
        </w:rPr>
        <w:t>c b</w:t>
      </w:r>
      <w:r>
        <w:rPr>
          <w:rFonts w:ascii="Cambria" w:hAnsi="Cambria" w:cs="Cambria"/>
          <w:color w:val="0C0C0C"/>
        </w:rPr>
        <w:t>ả</w:t>
      </w:r>
      <w:r>
        <w:rPr>
          <w:rFonts w:ascii="Nunito" w:hAnsi="Nunito" w:cs="Arial"/>
          <w:color w:val="0C0C0C"/>
        </w:rPr>
        <w:t>n m</w:t>
      </w:r>
      <w:r>
        <w:rPr>
          <w:rFonts w:ascii="Nunito" w:hAnsi="Nunito" w:cs="Nunito"/>
          <w:color w:val="0C0C0C"/>
        </w:rPr>
        <w:t>ã</w:t>
      </w:r>
      <w:r>
        <w:rPr>
          <w:rFonts w:ascii="Nunito" w:hAnsi="Nunito" w:cs="Arial"/>
          <w:color w:val="0C0C0C"/>
        </w:rPr>
        <w:t xml:space="preserve"> n</w:t>
      </w:r>
      <w:r>
        <w:rPr>
          <w:rFonts w:ascii="Nunito" w:hAnsi="Nunito" w:cs="Nunito"/>
          <w:color w:val="0C0C0C"/>
        </w:rPr>
        <w:t>à</w:t>
      </w:r>
      <w:r>
        <w:rPr>
          <w:rFonts w:ascii="Nunito" w:hAnsi="Nunito" w:cs="Arial"/>
          <w:color w:val="0C0C0C"/>
        </w:rPr>
        <w:t xml:space="preserve">o sau </w:t>
      </w:r>
      <w:r>
        <w:rPr>
          <w:rFonts w:ascii="Cambria" w:hAnsi="Cambria" w:cs="Cambria"/>
          <w:color w:val="0C0C0C"/>
        </w:rPr>
        <w:t>đ</w:t>
      </w:r>
      <w:r>
        <w:rPr>
          <w:rFonts w:ascii="Nunito" w:hAnsi="Nunito" w:cs="Nunito"/>
          <w:color w:val="0C0C0C"/>
        </w:rPr>
        <w:t>â</w:t>
      </w:r>
      <w:r>
        <w:rPr>
          <w:rFonts w:ascii="Nunito" w:hAnsi="Nunito" w:cs="Arial"/>
          <w:color w:val="0C0C0C"/>
        </w:rPr>
        <w:t>y?</w:t>
      </w:r>
    </w:p>
    <w:p w14:paraId="4843FD70" w14:textId="2CC75C07" w:rsidR="00700666" w:rsidRDefault="00700666" w:rsidP="00700666">
      <w:pP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34A915BC">
          <v:shape id="_x0000_i3416" type="#_x0000_t75" style="width:20.15pt;height:18.3pt" o:ole="">
            <v:imagedata r:id="rId8" o:title=""/>
          </v:shape>
          <w:control r:id="rId604" w:name="DefaultOcxName954" w:shapeid="_x0000_i3416"/>
        </w:object>
      </w:r>
      <w:r>
        <w:rPr>
          <w:rFonts w:ascii="Arial" w:hAnsi="Arial" w:cs="Arial"/>
          <w:color w:val="575859"/>
          <w:sz w:val="21"/>
          <w:szCs w:val="21"/>
        </w:rPr>
        <w:t>A. EARDY </w:t>
      </w:r>
    </w:p>
    <w:p w14:paraId="735E83E2" w14:textId="5AC6A7E8" w:rsidR="00700666" w:rsidRDefault="00700666" w:rsidP="00700666">
      <w:pP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55B3AF3A">
          <v:shape id="_x0000_i3419" type="#_x0000_t75" style="width:20.15pt;height:18.3pt" o:ole="">
            <v:imagedata r:id="rId8" o:title=""/>
          </v:shape>
          <w:control r:id="rId605" w:name="DefaultOcxName964" w:shapeid="_x0000_i3419"/>
        </w:object>
      </w:r>
      <w:r>
        <w:rPr>
          <w:rFonts w:ascii="Arial" w:hAnsi="Arial" w:cs="Arial"/>
          <w:color w:val="575859"/>
          <w:sz w:val="21"/>
          <w:szCs w:val="21"/>
        </w:rPr>
        <w:t>B. DAEGU </w:t>
      </w:r>
    </w:p>
    <w:p w14:paraId="0BF658E9" w14:textId="702C806C" w:rsidR="00700666" w:rsidRDefault="00700666" w:rsidP="00700666">
      <w:pPr>
        <w:shd w:val="clear" w:color="auto" w:fill="FFFFFF"/>
        <w:ind w:left="720"/>
        <w:textAlignment w:val="baseline"/>
        <w:rPr>
          <w:rFonts w:ascii="Arial" w:hAnsi="Arial" w:cs="Arial"/>
          <w:color w:val="575859"/>
          <w:sz w:val="21"/>
          <w:szCs w:val="21"/>
        </w:rPr>
      </w:pPr>
      <w:r>
        <w:rPr>
          <w:rFonts w:ascii="Arial" w:hAnsi="Arial" w:cs="Arial"/>
          <w:color w:val="575859"/>
          <w:sz w:val="21"/>
          <w:szCs w:val="21"/>
        </w:rPr>
        <w:object w:dxaOrig="225" w:dyaOrig="225" w14:anchorId="69562D6B">
          <v:shape id="_x0000_i3422" type="#_x0000_t75" style="width:20.15pt;height:18.3pt" o:ole="">
            <v:imagedata r:id="rId8" o:title=""/>
          </v:shape>
          <w:control r:id="rId606" w:name="DefaultOcxName974" w:shapeid="_x0000_i3422"/>
        </w:object>
      </w:r>
      <w:r>
        <w:rPr>
          <w:rFonts w:ascii="Arial" w:hAnsi="Arial" w:cs="Arial"/>
          <w:color w:val="575859"/>
          <w:sz w:val="21"/>
          <w:szCs w:val="21"/>
        </w:rPr>
        <w:t>C. YAEDR </w:t>
      </w:r>
    </w:p>
    <w:p w14:paraId="04BD9407" w14:textId="3A09A5BE" w:rsidR="00700666" w:rsidRDefault="00700666" w:rsidP="00700666">
      <w:pPr>
        <w:shd w:val="clear" w:color="auto" w:fill="FFFFFF"/>
        <w:ind w:left="720"/>
        <w:textAlignment w:val="baseline"/>
        <w:rPr>
          <w:rFonts w:ascii="Arial" w:hAnsi="Arial" w:cs="Arial"/>
          <w:color w:val="575859"/>
          <w:sz w:val="21"/>
          <w:szCs w:val="21"/>
        </w:rPr>
      </w:pPr>
      <w:r>
        <w:rPr>
          <w:rFonts w:ascii="Arial" w:hAnsi="Arial" w:cs="Arial"/>
          <w:color w:val="575859"/>
          <w:sz w:val="21"/>
          <w:szCs w:val="21"/>
        </w:rPr>
        <w:lastRenderedPageBreak/>
        <w:object w:dxaOrig="225" w:dyaOrig="225" w14:anchorId="2A194A8C">
          <v:shape id="_x0000_i3425" type="#_x0000_t75" style="width:20.15pt;height:18.3pt" o:ole="">
            <v:imagedata r:id="rId8" o:title=""/>
          </v:shape>
          <w:control r:id="rId607" w:name="DefaultOcxName984" w:shapeid="_x0000_i3425"/>
        </w:object>
      </w:r>
      <w:r>
        <w:rPr>
          <w:rFonts w:ascii="Arial" w:hAnsi="Arial" w:cs="Arial"/>
          <w:color w:val="575859"/>
          <w:sz w:val="21"/>
          <w:szCs w:val="21"/>
        </w:rPr>
        <w:t>D. ADERU</w:t>
      </w:r>
    </w:p>
    <w:p w14:paraId="77E4788D" w14:textId="53423316" w:rsidR="00700666" w:rsidRDefault="00700666" w:rsidP="00700666">
      <w:pPr>
        <w:shd w:val="clear" w:color="auto" w:fill="FFFFFF"/>
        <w:ind w:left="720"/>
        <w:textAlignment w:val="baseline"/>
        <w:rPr>
          <w:rStyle w:val="badge"/>
          <w:rFonts w:ascii="Nunito" w:hAnsi="Nunito" w:cs="Arial"/>
          <w:b/>
          <w:bCs/>
          <w:color w:val="13B795"/>
          <w:bdr w:val="single" w:sz="6" w:space="4" w:color="D9D9D9" w:frame="1"/>
        </w:rPr>
      </w:pPr>
      <w:r>
        <w:rPr>
          <w:rStyle w:val="badge"/>
          <w:rFonts w:ascii="Nunito" w:hAnsi="Nunito" w:cs="Arial"/>
          <w:b/>
          <w:bCs/>
          <w:color w:val="13B795"/>
          <w:bdr w:val="single" w:sz="6" w:space="4" w:color="D9D9D9" w:frame="1"/>
        </w:rPr>
        <w:t>Chính xác</w:t>
      </w:r>
    </w:p>
    <w:p w14:paraId="2DAEB8D2" w14:textId="751B4B65" w:rsidR="00700666" w:rsidRDefault="00700666" w:rsidP="00700666">
      <w:pPr>
        <w:shd w:val="clear" w:color="auto" w:fill="FFFFFF"/>
        <w:ind w:left="720"/>
        <w:textAlignment w:val="baseline"/>
        <w:rPr>
          <w:rStyle w:val="badge"/>
          <w:rFonts w:ascii="Nunito" w:hAnsi="Nunito" w:cs="Arial"/>
          <w:b/>
          <w:bCs/>
          <w:color w:val="13B795"/>
          <w:bdr w:val="single" w:sz="6" w:space="4" w:color="D9D9D9" w:frame="1"/>
        </w:rPr>
      </w:pPr>
    </w:p>
    <w:p w14:paraId="18446E28" w14:textId="77777777" w:rsidR="00700666" w:rsidRPr="00700666" w:rsidRDefault="00700666" w:rsidP="00700666">
      <w:pPr>
        <w:shd w:val="clear" w:color="auto" w:fill="FFFFFF"/>
        <w:spacing w:after="0" w:line="330" w:lineRule="atLeast"/>
        <w:textAlignment w:val="baseline"/>
        <w:rPr>
          <w:rFonts w:ascii="Nunito" w:eastAsia="Times New Roman" w:hAnsi="Nunito" w:cs="Times New Roman"/>
          <w:color w:val="0C0C0C"/>
          <w:sz w:val="24"/>
          <w:szCs w:val="24"/>
          <w:lang w:eastAsia="vi-VN"/>
        </w:rPr>
      </w:pPr>
      <w:r w:rsidRPr="00700666">
        <w:rPr>
          <w:rFonts w:ascii="Nunito" w:eastAsia="Times New Roman" w:hAnsi="Nunito" w:cs="Times New Roman"/>
          <w:color w:val="0C0C0C"/>
          <w:sz w:val="24"/>
          <w:szCs w:val="24"/>
          <w:lang w:eastAsia="vi-VN"/>
        </w:rPr>
        <w:t>Ph</w:t>
      </w:r>
      <w:r w:rsidRPr="00700666">
        <w:rPr>
          <w:rFonts w:ascii="Cambria" w:eastAsia="Times New Roman" w:hAnsi="Cambria" w:cs="Cambria"/>
          <w:color w:val="0C0C0C"/>
          <w:sz w:val="24"/>
          <w:szCs w:val="24"/>
          <w:lang w:eastAsia="vi-VN"/>
        </w:rPr>
        <w:t>ươ</w:t>
      </w:r>
      <w:r w:rsidRPr="00700666">
        <w:rPr>
          <w:rFonts w:ascii="Nunito" w:eastAsia="Times New Roman" w:hAnsi="Nunito" w:cs="Times New Roman"/>
          <w:color w:val="0C0C0C"/>
          <w:sz w:val="24"/>
          <w:szCs w:val="24"/>
          <w:lang w:eastAsia="vi-VN"/>
        </w:rPr>
        <w:t>ng th</w:t>
      </w:r>
      <w:r w:rsidRPr="00700666">
        <w:rPr>
          <w:rFonts w:ascii="Cambria" w:eastAsia="Times New Roman" w:hAnsi="Cambria" w:cs="Cambria"/>
          <w:color w:val="0C0C0C"/>
          <w:sz w:val="24"/>
          <w:szCs w:val="24"/>
          <w:lang w:eastAsia="vi-VN"/>
        </w:rPr>
        <w:t>ứ</w:t>
      </w:r>
      <w:r w:rsidRPr="00700666">
        <w:rPr>
          <w:rFonts w:ascii="Nunito" w:eastAsia="Times New Roman" w:hAnsi="Nunito" w:cs="Times New Roman"/>
          <w:color w:val="0C0C0C"/>
          <w:sz w:val="24"/>
          <w:szCs w:val="24"/>
          <w:lang w:eastAsia="vi-VN"/>
        </w:rPr>
        <w:t xml:space="preserve">c nào sau </w:t>
      </w:r>
      <w:r w:rsidRPr="00700666">
        <w:rPr>
          <w:rFonts w:ascii="Cambria" w:eastAsia="Times New Roman" w:hAnsi="Cambria" w:cs="Cambria"/>
          <w:color w:val="0C0C0C"/>
          <w:sz w:val="24"/>
          <w:szCs w:val="24"/>
          <w:lang w:eastAsia="vi-VN"/>
        </w:rPr>
        <w:t>đ</w:t>
      </w:r>
      <w:r w:rsidRPr="00700666">
        <w:rPr>
          <w:rFonts w:ascii="Nunito" w:eastAsia="Times New Roman" w:hAnsi="Nunito" w:cs="Nunito"/>
          <w:color w:val="0C0C0C"/>
          <w:sz w:val="24"/>
          <w:szCs w:val="24"/>
          <w:lang w:eastAsia="vi-VN"/>
        </w:rPr>
        <w:t>â</w:t>
      </w:r>
      <w:r w:rsidRPr="00700666">
        <w:rPr>
          <w:rFonts w:ascii="Nunito" w:eastAsia="Times New Roman" w:hAnsi="Nunito" w:cs="Times New Roman"/>
          <w:color w:val="0C0C0C"/>
          <w:sz w:val="24"/>
          <w:szCs w:val="24"/>
          <w:lang w:eastAsia="vi-VN"/>
        </w:rPr>
        <w:t>y l</w:t>
      </w:r>
      <w:r w:rsidRPr="00700666">
        <w:rPr>
          <w:rFonts w:ascii="Nunito" w:eastAsia="Times New Roman" w:hAnsi="Nunito" w:cs="Nunito"/>
          <w:color w:val="0C0C0C"/>
          <w:sz w:val="24"/>
          <w:szCs w:val="24"/>
          <w:lang w:eastAsia="vi-VN"/>
        </w:rPr>
        <w:t>à</w:t>
      </w:r>
      <w:r w:rsidRPr="00700666">
        <w:rPr>
          <w:rFonts w:ascii="Nunito" w:eastAsia="Times New Roman" w:hAnsi="Nunito" w:cs="Times New Roman"/>
          <w:color w:val="0C0C0C"/>
          <w:sz w:val="24"/>
          <w:szCs w:val="24"/>
          <w:lang w:eastAsia="vi-VN"/>
        </w:rPr>
        <w:t xml:space="preserve"> t</w:t>
      </w:r>
      <w:r w:rsidRPr="00700666">
        <w:rPr>
          <w:rFonts w:ascii="Cambria" w:eastAsia="Times New Roman" w:hAnsi="Cambria" w:cs="Cambria"/>
          <w:color w:val="0C0C0C"/>
          <w:sz w:val="24"/>
          <w:szCs w:val="24"/>
          <w:lang w:eastAsia="vi-VN"/>
        </w:rPr>
        <w:t>ố</w:t>
      </w:r>
      <w:r w:rsidRPr="00700666">
        <w:rPr>
          <w:rFonts w:ascii="Nunito" w:eastAsia="Times New Roman" w:hAnsi="Nunito" w:cs="Times New Roman"/>
          <w:color w:val="0C0C0C"/>
          <w:sz w:val="24"/>
          <w:szCs w:val="24"/>
          <w:lang w:eastAsia="vi-VN"/>
        </w:rPr>
        <w:t>t nh</w:t>
      </w:r>
      <w:r w:rsidRPr="00700666">
        <w:rPr>
          <w:rFonts w:ascii="Cambria" w:eastAsia="Times New Roman" w:hAnsi="Cambria" w:cs="Cambria"/>
          <w:color w:val="0C0C0C"/>
          <w:sz w:val="24"/>
          <w:szCs w:val="24"/>
          <w:lang w:eastAsia="vi-VN"/>
        </w:rPr>
        <w:t>ấ</w:t>
      </w:r>
      <w:r w:rsidRPr="00700666">
        <w:rPr>
          <w:rFonts w:ascii="Nunito" w:eastAsia="Times New Roman" w:hAnsi="Nunito" w:cs="Times New Roman"/>
          <w:color w:val="0C0C0C"/>
          <w:sz w:val="24"/>
          <w:szCs w:val="24"/>
          <w:lang w:eastAsia="vi-VN"/>
        </w:rPr>
        <w:t>t mô t</w:t>
      </w:r>
      <w:r w:rsidRPr="00700666">
        <w:rPr>
          <w:rFonts w:ascii="Cambria" w:eastAsia="Times New Roman" w:hAnsi="Cambria" w:cs="Cambria"/>
          <w:color w:val="0C0C0C"/>
          <w:sz w:val="24"/>
          <w:szCs w:val="24"/>
          <w:lang w:eastAsia="vi-VN"/>
        </w:rPr>
        <w:t>ả</w:t>
      </w:r>
      <w:r w:rsidRPr="00700666">
        <w:rPr>
          <w:rFonts w:ascii="Nunito" w:eastAsia="Times New Roman" w:hAnsi="Nunito" w:cs="Times New Roman"/>
          <w:color w:val="0C0C0C"/>
          <w:sz w:val="24"/>
          <w:szCs w:val="24"/>
          <w:lang w:eastAsia="vi-VN"/>
        </w:rPr>
        <w:t xml:space="preserve"> m</w:t>
      </w:r>
      <w:r w:rsidRPr="00700666">
        <w:rPr>
          <w:rFonts w:ascii="Cambria" w:eastAsia="Times New Roman" w:hAnsi="Cambria" w:cs="Cambria"/>
          <w:color w:val="0C0C0C"/>
          <w:sz w:val="24"/>
          <w:szCs w:val="24"/>
          <w:lang w:eastAsia="vi-VN"/>
        </w:rPr>
        <w:t>ộ</w:t>
      </w:r>
      <w:r w:rsidRPr="00700666">
        <w:rPr>
          <w:rFonts w:ascii="Nunito" w:eastAsia="Times New Roman" w:hAnsi="Nunito" w:cs="Times New Roman"/>
          <w:color w:val="0C0C0C"/>
          <w:sz w:val="24"/>
          <w:szCs w:val="24"/>
          <w:lang w:eastAsia="vi-VN"/>
        </w:rPr>
        <w:t>t ch</w:t>
      </w:r>
      <w:r w:rsidRPr="00700666">
        <w:rPr>
          <w:rFonts w:ascii="Cambria" w:eastAsia="Times New Roman" w:hAnsi="Cambria" w:cs="Cambria"/>
          <w:color w:val="0C0C0C"/>
          <w:sz w:val="24"/>
          <w:szCs w:val="24"/>
          <w:lang w:eastAsia="vi-VN"/>
        </w:rPr>
        <w:t>ữ</w:t>
      </w:r>
      <w:r w:rsidRPr="00700666">
        <w:rPr>
          <w:rFonts w:ascii="Nunito" w:eastAsia="Times New Roman" w:hAnsi="Nunito" w:cs="Times New Roman"/>
          <w:color w:val="0C0C0C"/>
          <w:sz w:val="24"/>
          <w:szCs w:val="24"/>
          <w:lang w:eastAsia="vi-VN"/>
        </w:rPr>
        <w:t xml:space="preserve"> ký </w:t>
      </w:r>
      <w:r w:rsidRPr="00700666">
        <w:rPr>
          <w:rFonts w:ascii="Cambria" w:eastAsia="Times New Roman" w:hAnsi="Cambria" w:cs="Cambria"/>
          <w:color w:val="0C0C0C"/>
          <w:sz w:val="24"/>
          <w:szCs w:val="24"/>
          <w:lang w:eastAsia="vi-VN"/>
        </w:rPr>
        <w:t>đ</w:t>
      </w:r>
      <w:r w:rsidRPr="00700666">
        <w:rPr>
          <w:rFonts w:ascii="Nunito" w:eastAsia="Times New Roman" w:hAnsi="Nunito" w:cs="Times New Roman"/>
          <w:color w:val="0C0C0C"/>
          <w:sz w:val="24"/>
          <w:szCs w:val="24"/>
          <w:lang w:eastAsia="vi-VN"/>
        </w:rPr>
        <w:t>i</w:t>
      </w:r>
      <w:r w:rsidRPr="00700666">
        <w:rPr>
          <w:rFonts w:ascii="Cambria" w:eastAsia="Times New Roman" w:hAnsi="Cambria" w:cs="Cambria"/>
          <w:color w:val="0C0C0C"/>
          <w:sz w:val="24"/>
          <w:szCs w:val="24"/>
          <w:lang w:eastAsia="vi-VN"/>
        </w:rPr>
        <w:t>ệ</w:t>
      </w:r>
      <w:r w:rsidRPr="00700666">
        <w:rPr>
          <w:rFonts w:ascii="Nunito" w:eastAsia="Times New Roman" w:hAnsi="Nunito" w:cs="Times New Roman"/>
          <w:color w:val="0C0C0C"/>
          <w:sz w:val="24"/>
          <w:szCs w:val="24"/>
          <w:lang w:eastAsia="vi-VN"/>
        </w:rPr>
        <w:t>n t</w:t>
      </w:r>
      <w:r w:rsidRPr="00700666">
        <w:rPr>
          <w:rFonts w:ascii="Cambria" w:eastAsia="Times New Roman" w:hAnsi="Cambria" w:cs="Cambria"/>
          <w:color w:val="0C0C0C"/>
          <w:sz w:val="24"/>
          <w:szCs w:val="24"/>
          <w:lang w:eastAsia="vi-VN"/>
        </w:rPr>
        <w:t>ử</w:t>
      </w:r>
      <w:r w:rsidRPr="00700666">
        <w:rPr>
          <w:rFonts w:ascii="Nunito" w:eastAsia="Times New Roman" w:hAnsi="Nunito" w:cs="Times New Roman"/>
          <w:color w:val="0C0C0C"/>
          <w:sz w:val="24"/>
          <w:szCs w:val="24"/>
          <w:lang w:eastAsia="vi-VN"/>
        </w:rPr>
        <w:t>?</w:t>
      </w:r>
    </w:p>
    <w:p w14:paraId="1442BAE4" w14:textId="09F74805" w:rsidR="00700666" w:rsidRPr="00700666" w:rsidRDefault="00700666" w:rsidP="00700666">
      <w:pPr>
        <w:shd w:val="clear" w:color="auto" w:fill="FFFFFF"/>
        <w:spacing w:line="240" w:lineRule="auto"/>
        <w:rPr>
          <w:rFonts w:ascii="Arial" w:eastAsia="Times New Roman" w:hAnsi="Arial" w:cs="Arial"/>
          <w:color w:val="575859"/>
          <w:sz w:val="21"/>
          <w:szCs w:val="21"/>
          <w:lang w:eastAsia="vi-VN"/>
        </w:rPr>
      </w:pPr>
      <w:r w:rsidRPr="00700666">
        <w:rPr>
          <w:rFonts w:ascii="Arial" w:eastAsia="Times New Roman" w:hAnsi="Arial" w:cs="Arial"/>
          <w:color w:val="575859"/>
          <w:sz w:val="21"/>
          <w:szCs w:val="21"/>
        </w:rPr>
        <w:object w:dxaOrig="225" w:dyaOrig="225" w14:anchorId="603F8089">
          <v:shape id="_x0000_i3428" type="#_x0000_t75" style="width:20.15pt;height:18.3pt" o:ole="">
            <v:imagedata r:id="rId18" o:title=""/>
          </v:shape>
          <w:control r:id="rId608" w:name="DefaultOcxName130" w:shapeid="_x0000_i3428"/>
        </w:object>
      </w:r>
      <w:r w:rsidRPr="00700666">
        <w:rPr>
          <w:rFonts w:ascii="Arial" w:eastAsia="Times New Roman" w:hAnsi="Arial" w:cs="Arial"/>
          <w:color w:val="575859"/>
          <w:sz w:val="21"/>
          <w:szCs w:val="21"/>
          <w:lang w:eastAsia="vi-VN"/>
        </w:rPr>
        <w:t xml:space="preserve">A. </w:t>
      </w:r>
      <w:r w:rsidRPr="0022557F">
        <w:rPr>
          <w:rFonts w:ascii="Arial" w:eastAsia="Times New Roman" w:hAnsi="Arial" w:cs="Arial"/>
          <w:b/>
          <w:bCs/>
          <w:color w:val="575859"/>
          <w:sz w:val="21"/>
          <w:szCs w:val="21"/>
          <w:lang w:eastAsia="vi-VN"/>
        </w:rPr>
        <w:t>Một phương pháp</w:t>
      </w:r>
      <w:r w:rsidRPr="00700666">
        <w:rPr>
          <w:rFonts w:ascii="Arial" w:eastAsia="Times New Roman" w:hAnsi="Arial" w:cs="Arial"/>
          <w:color w:val="575859"/>
          <w:sz w:val="21"/>
          <w:szCs w:val="21"/>
          <w:lang w:eastAsia="vi-VN"/>
        </w:rPr>
        <w:t xml:space="preserve"> để cho những người nhận của tin nhắn chứng minh nguồn gốc và sự toàn vẹn của một tin nhắn</w:t>
      </w:r>
    </w:p>
    <w:p w14:paraId="5F0885CF" w14:textId="5AE4F6C4" w:rsidR="00700666" w:rsidRPr="00700666" w:rsidRDefault="00700666" w:rsidP="00700666">
      <w:pPr>
        <w:shd w:val="clear" w:color="auto" w:fill="FFFFFF"/>
        <w:spacing w:line="240" w:lineRule="auto"/>
        <w:rPr>
          <w:rFonts w:ascii="Arial" w:eastAsia="Times New Roman" w:hAnsi="Arial" w:cs="Arial"/>
          <w:color w:val="575859"/>
          <w:sz w:val="21"/>
          <w:szCs w:val="21"/>
          <w:lang w:eastAsia="vi-VN"/>
        </w:rPr>
      </w:pPr>
      <w:r w:rsidRPr="00700666">
        <w:rPr>
          <w:rFonts w:ascii="Arial" w:eastAsia="Times New Roman" w:hAnsi="Arial" w:cs="Arial"/>
          <w:color w:val="575859"/>
          <w:sz w:val="21"/>
          <w:szCs w:val="21"/>
        </w:rPr>
        <w:object w:dxaOrig="225" w:dyaOrig="225" w14:anchorId="7F330319">
          <v:shape id="_x0000_i3431" type="#_x0000_t75" style="width:20.15pt;height:18.3pt" o:ole="">
            <v:imagedata r:id="rId8" o:title=""/>
          </v:shape>
          <w:control r:id="rId609" w:name="DefaultOcxName129" w:shapeid="_x0000_i3431"/>
        </w:object>
      </w:r>
      <w:r w:rsidRPr="00700666">
        <w:rPr>
          <w:rFonts w:ascii="Arial" w:eastAsia="Times New Roman" w:hAnsi="Arial" w:cs="Arial"/>
          <w:color w:val="575859"/>
          <w:sz w:val="21"/>
          <w:szCs w:val="21"/>
          <w:lang w:eastAsia="vi-VN"/>
        </w:rPr>
        <w:t>B. Một phương thức chuyển giao một chữ ký viết tay vào một tài liệu điện tử</w:t>
      </w:r>
    </w:p>
    <w:p w14:paraId="65022CE4" w14:textId="4C20DEE0" w:rsidR="00700666" w:rsidRPr="00700666" w:rsidRDefault="00700666" w:rsidP="00700666">
      <w:pPr>
        <w:shd w:val="clear" w:color="auto" w:fill="FFFFFF"/>
        <w:spacing w:line="240" w:lineRule="auto"/>
        <w:rPr>
          <w:rFonts w:ascii="Arial" w:eastAsia="Times New Roman" w:hAnsi="Arial" w:cs="Arial"/>
          <w:color w:val="575859"/>
          <w:sz w:val="21"/>
          <w:szCs w:val="21"/>
          <w:lang w:eastAsia="vi-VN"/>
        </w:rPr>
      </w:pPr>
      <w:r w:rsidRPr="00700666">
        <w:rPr>
          <w:rFonts w:ascii="Arial" w:eastAsia="Times New Roman" w:hAnsi="Arial" w:cs="Arial"/>
          <w:color w:val="575859"/>
          <w:sz w:val="21"/>
          <w:szCs w:val="21"/>
        </w:rPr>
        <w:object w:dxaOrig="225" w:dyaOrig="225" w14:anchorId="630AD589">
          <v:shape id="_x0000_i3434" type="#_x0000_t75" style="width:20.15pt;height:18.3pt" o:ole="">
            <v:imagedata r:id="rId8" o:title=""/>
          </v:shape>
          <w:control r:id="rId610" w:name="DefaultOcxName228" w:shapeid="_x0000_i3434"/>
        </w:object>
      </w:r>
      <w:r w:rsidRPr="00700666">
        <w:rPr>
          <w:rFonts w:ascii="Arial" w:eastAsia="Times New Roman" w:hAnsi="Arial" w:cs="Arial"/>
          <w:color w:val="575859"/>
          <w:sz w:val="21"/>
          <w:szCs w:val="21"/>
          <w:lang w:eastAsia="vi-VN"/>
        </w:rPr>
        <w:t>C. Một phương pháp mã hóa thông tin bí mật</w:t>
      </w:r>
    </w:p>
    <w:p w14:paraId="1F8106BD" w14:textId="0BC8A73F" w:rsidR="00700666" w:rsidRDefault="00700666" w:rsidP="00700666">
      <w:pPr>
        <w:shd w:val="clear" w:color="auto" w:fill="FFFFFF"/>
        <w:spacing w:line="240" w:lineRule="auto"/>
        <w:rPr>
          <w:rFonts w:ascii="Arial" w:eastAsia="Times New Roman" w:hAnsi="Arial" w:cs="Arial"/>
          <w:color w:val="575859"/>
          <w:sz w:val="21"/>
          <w:szCs w:val="21"/>
          <w:lang w:eastAsia="vi-VN"/>
        </w:rPr>
      </w:pPr>
      <w:r w:rsidRPr="00700666">
        <w:rPr>
          <w:rFonts w:ascii="Arial" w:eastAsia="Times New Roman" w:hAnsi="Arial" w:cs="Arial"/>
          <w:color w:val="575859"/>
          <w:sz w:val="21"/>
          <w:szCs w:val="21"/>
        </w:rPr>
        <w:object w:dxaOrig="225" w:dyaOrig="225" w14:anchorId="31AEC190">
          <v:shape id="_x0000_i3437" type="#_x0000_t75" style="width:20.15pt;height:18.3pt" o:ole="">
            <v:imagedata r:id="rId8" o:title=""/>
          </v:shape>
          <w:control r:id="rId611" w:name="DefaultOcxName327" w:shapeid="_x0000_i3437"/>
        </w:object>
      </w:r>
      <w:r w:rsidRPr="00700666">
        <w:rPr>
          <w:rFonts w:ascii="Arial" w:eastAsia="Times New Roman" w:hAnsi="Arial" w:cs="Arial"/>
          <w:color w:val="575859"/>
          <w:sz w:val="21"/>
          <w:szCs w:val="21"/>
          <w:lang w:eastAsia="vi-VN"/>
        </w:rPr>
        <w:t>D. Một phương pháp để cung cấp một chữ ký điện tử và mã hóa</w:t>
      </w:r>
    </w:p>
    <w:p w14:paraId="1A0554B4" w14:textId="4A013A10" w:rsidR="00700666" w:rsidRDefault="00700666" w:rsidP="00700666">
      <w:pPr>
        <w:shd w:val="clear" w:color="auto" w:fill="FFFFFF"/>
        <w:spacing w:line="240" w:lineRule="auto"/>
        <w:rPr>
          <w:rFonts w:ascii="Arial" w:eastAsia="Times New Roman" w:hAnsi="Arial" w:cs="Arial"/>
          <w:color w:val="575859"/>
          <w:sz w:val="21"/>
          <w:szCs w:val="21"/>
          <w:lang w:eastAsia="vi-VN"/>
        </w:rPr>
      </w:pPr>
    </w:p>
    <w:p w14:paraId="2C1D491C" w14:textId="4186318F" w:rsidR="00700666" w:rsidRDefault="00700666" w:rsidP="00700666">
      <w:pPr>
        <w:shd w:val="clear" w:color="auto" w:fill="FFFFFF"/>
        <w:spacing w:line="240" w:lineRule="auto"/>
        <w:rPr>
          <w:rFonts w:ascii="Nunito" w:hAnsi="Nunito"/>
          <w:color w:val="0C0C0C"/>
          <w:shd w:val="clear" w:color="auto" w:fill="FFFFFF"/>
          <w:lang w:val="en-US"/>
        </w:rPr>
      </w:pPr>
      <w:r>
        <w:rPr>
          <w:rFonts w:ascii="Nunito" w:hAnsi="Nunito"/>
          <w:color w:val="0C0C0C"/>
          <w:shd w:val="clear" w:color="auto" w:fill="FFFFFF"/>
        </w:rPr>
        <w:t>Trong gi</w:t>
      </w:r>
      <w:r>
        <w:rPr>
          <w:rFonts w:ascii="Cambria" w:hAnsi="Cambria" w:cs="Cambria"/>
          <w:color w:val="0C0C0C"/>
          <w:shd w:val="clear" w:color="auto" w:fill="FFFFFF"/>
        </w:rPr>
        <w:t>ả</w:t>
      </w:r>
      <w:r>
        <w:rPr>
          <w:rFonts w:ascii="Nunito" w:hAnsi="Nunito"/>
          <w:color w:val="0C0C0C"/>
          <w:shd w:val="clear" w:color="auto" w:fill="FFFFFF"/>
        </w:rPr>
        <w:t>i thu</w:t>
      </w:r>
      <w:r>
        <w:rPr>
          <w:rFonts w:ascii="Cambria" w:hAnsi="Cambria" w:cs="Cambria"/>
          <w:color w:val="0C0C0C"/>
          <w:shd w:val="clear" w:color="auto" w:fill="FFFFFF"/>
        </w:rPr>
        <w:t>ậ</w:t>
      </w:r>
      <w:r>
        <w:rPr>
          <w:rFonts w:ascii="Nunito" w:hAnsi="Nunito"/>
          <w:color w:val="0C0C0C"/>
          <w:shd w:val="clear" w:color="auto" w:fill="FFFFFF"/>
        </w:rPr>
        <w:t>t mã hóa DES th</w:t>
      </w:r>
      <w:r>
        <w:rPr>
          <w:rFonts w:ascii="Cambria" w:hAnsi="Cambria" w:cs="Cambria"/>
          <w:color w:val="0C0C0C"/>
          <w:shd w:val="clear" w:color="auto" w:fill="FFFFFF"/>
        </w:rPr>
        <w:t>ự</w:t>
      </w:r>
      <w:r>
        <w:rPr>
          <w:rFonts w:ascii="Nunito" w:hAnsi="Nunito"/>
          <w:color w:val="0C0C0C"/>
          <w:shd w:val="clear" w:color="auto" w:fill="FFFFFF"/>
        </w:rPr>
        <w:t>c hi</w:t>
      </w:r>
      <w:r>
        <w:rPr>
          <w:rFonts w:ascii="Cambria" w:hAnsi="Cambria" w:cs="Cambria"/>
          <w:color w:val="0C0C0C"/>
          <w:shd w:val="clear" w:color="auto" w:fill="FFFFFF"/>
        </w:rPr>
        <w:t>ệ</w:t>
      </w:r>
      <w:r>
        <w:rPr>
          <w:rFonts w:ascii="Nunito" w:hAnsi="Nunito"/>
          <w:color w:val="0C0C0C"/>
          <w:shd w:val="clear" w:color="auto" w:fill="FFFFFF"/>
        </w:rPr>
        <w:t>n bao nhiêu vòng l</w:t>
      </w:r>
      <w:r>
        <w:rPr>
          <w:rFonts w:ascii="Cambria" w:hAnsi="Cambria" w:cs="Cambria"/>
          <w:color w:val="0C0C0C"/>
          <w:shd w:val="clear" w:color="auto" w:fill="FFFFFF"/>
        </w:rPr>
        <w:t>ặ</w:t>
      </w:r>
      <w:r>
        <w:rPr>
          <w:rFonts w:ascii="Nunito" w:hAnsi="Nunito"/>
          <w:color w:val="0C0C0C"/>
          <w:shd w:val="clear" w:color="auto" w:fill="FFFFFF"/>
        </w:rPr>
        <w:t>p?</w:t>
      </w:r>
      <w:r>
        <w:rPr>
          <w:rFonts w:ascii="Nunito" w:hAnsi="Nunito"/>
          <w:color w:val="0C0C0C"/>
          <w:shd w:val="clear" w:color="auto" w:fill="FFFFFF"/>
          <w:lang w:val="en-US"/>
        </w:rPr>
        <w:t xml:space="preserve"> 16</w:t>
      </w:r>
    </w:p>
    <w:p w14:paraId="542812FD" w14:textId="35AAE085" w:rsidR="00700666" w:rsidRDefault="00700666" w:rsidP="00700666">
      <w:pPr>
        <w:shd w:val="clear" w:color="auto" w:fill="FFFFFF"/>
        <w:spacing w:line="240" w:lineRule="auto"/>
        <w:rPr>
          <w:rFonts w:ascii="Nunito" w:hAnsi="Nunito"/>
          <w:color w:val="000000"/>
          <w:shd w:val="clear" w:color="auto" w:fill="FFFFFF"/>
        </w:rPr>
      </w:pPr>
      <w:r>
        <w:rPr>
          <w:rFonts w:ascii="Nunito" w:hAnsi="Nunito"/>
          <w:color w:val="0C0C0C"/>
          <w:shd w:val="clear" w:color="auto" w:fill="FFFFFF"/>
        </w:rPr>
        <w:t>B</w:t>
      </w:r>
      <w:r>
        <w:rPr>
          <w:rFonts w:ascii="Cambria" w:hAnsi="Cambria" w:cs="Cambria"/>
          <w:color w:val="0C0C0C"/>
          <w:shd w:val="clear" w:color="auto" w:fill="FFFFFF"/>
        </w:rPr>
        <w:t>ướ</w:t>
      </w:r>
      <w:r>
        <w:rPr>
          <w:rFonts w:ascii="Nunito" w:hAnsi="Nunito"/>
          <w:color w:val="0C0C0C"/>
          <w:shd w:val="clear" w:color="auto" w:fill="FFFFFF"/>
        </w:rPr>
        <w:t xml:space="preserve">c </w:t>
      </w:r>
      <w:r>
        <w:rPr>
          <w:rFonts w:ascii="Cambria" w:hAnsi="Cambria" w:cs="Cambria"/>
          <w:color w:val="0C0C0C"/>
          <w:shd w:val="clear" w:color="auto" w:fill="FFFFFF"/>
        </w:rPr>
        <w:t>đầ</w:t>
      </w:r>
      <w:r>
        <w:rPr>
          <w:rFonts w:ascii="Nunito" w:hAnsi="Nunito"/>
          <w:color w:val="0C0C0C"/>
          <w:shd w:val="clear" w:color="auto" w:fill="FFFFFF"/>
        </w:rPr>
        <w:t>u tiên trong vi</w:t>
      </w:r>
      <w:r>
        <w:rPr>
          <w:rFonts w:ascii="Cambria" w:hAnsi="Cambria" w:cs="Cambria"/>
          <w:color w:val="0C0C0C"/>
          <w:shd w:val="clear" w:color="auto" w:fill="FFFFFF"/>
        </w:rPr>
        <w:t>ệ</w:t>
      </w:r>
      <w:r>
        <w:rPr>
          <w:rFonts w:ascii="Nunito" w:hAnsi="Nunito"/>
          <w:color w:val="0C0C0C"/>
          <w:shd w:val="clear" w:color="auto" w:fill="FFFFFF"/>
        </w:rPr>
        <w:t>c b</w:t>
      </w:r>
      <w:r>
        <w:rPr>
          <w:rFonts w:ascii="Cambria" w:hAnsi="Cambria" w:cs="Cambria"/>
          <w:color w:val="0C0C0C"/>
          <w:shd w:val="clear" w:color="auto" w:fill="FFFFFF"/>
        </w:rPr>
        <w:t>ả</w:t>
      </w:r>
      <w:r>
        <w:rPr>
          <w:rFonts w:ascii="Nunito" w:hAnsi="Nunito"/>
          <w:color w:val="0C0C0C"/>
          <w:shd w:val="clear" w:color="auto" w:fill="FFFFFF"/>
        </w:rPr>
        <w:t>o m</w:t>
      </w:r>
      <w:r>
        <w:rPr>
          <w:rFonts w:ascii="Cambria" w:hAnsi="Cambria" w:cs="Cambria"/>
          <w:color w:val="0C0C0C"/>
          <w:shd w:val="clear" w:color="auto" w:fill="FFFFFF"/>
        </w:rPr>
        <w:t>ậ</w:t>
      </w:r>
      <w:r>
        <w:rPr>
          <w:rFonts w:ascii="Nunito" w:hAnsi="Nunito"/>
          <w:color w:val="0C0C0C"/>
          <w:shd w:val="clear" w:color="auto" w:fill="FFFFFF"/>
        </w:rPr>
        <w:t>t h</w:t>
      </w:r>
      <w:r>
        <w:rPr>
          <w:rFonts w:ascii="Cambria" w:hAnsi="Cambria" w:cs="Cambria"/>
          <w:color w:val="0C0C0C"/>
          <w:shd w:val="clear" w:color="auto" w:fill="FFFFFF"/>
        </w:rPr>
        <w:t>ệ</w:t>
      </w:r>
      <w:r>
        <w:rPr>
          <w:rFonts w:ascii="Nunito" w:hAnsi="Nunito"/>
          <w:color w:val="0C0C0C"/>
          <w:shd w:val="clear" w:color="auto" w:fill="FFFFFF"/>
        </w:rPr>
        <w:t xml:space="preserve"> </w:t>
      </w:r>
      <w:r>
        <w:rPr>
          <w:rFonts w:ascii="Cambria" w:hAnsi="Cambria" w:cs="Cambria"/>
          <w:color w:val="0C0C0C"/>
          <w:shd w:val="clear" w:color="auto" w:fill="FFFFFF"/>
        </w:rPr>
        <w:t>đ</w:t>
      </w:r>
      <w:r>
        <w:rPr>
          <w:rFonts w:ascii="Nunito" w:hAnsi="Nunito"/>
          <w:color w:val="0C0C0C"/>
          <w:shd w:val="clear" w:color="auto" w:fill="FFFFFF"/>
        </w:rPr>
        <w:t>i</w:t>
      </w:r>
      <w:r>
        <w:rPr>
          <w:rFonts w:ascii="Cambria" w:hAnsi="Cambria" w:cs="Cambria"/>
          <w:color w:val="0C0C0C"/>
          <w:shd w:val="clear" w:color="auto" w:fill="FFFFFF"/>
        </w:rPr>
        <w:t>ề</w:t>
      </w:r>
      <w:r>
        <w:rPr>
          <w:rFonts w:ascii="Nunito" w:hAnsi="Nunito"/>
          <w:color w:val="0C0C0C"/>
          <w:shd w:val="clear" w:color="auto" w:fill="FFFFFF"/>
        </w:rPr>
        <w:t>u hành là gì?</w:t>
      </w:r>
      <w:r>
        <w:rPr>
          <w:rFonts w:ascii="Nunito" w:hAnsi="Nunito"/>
          <w:color w:val="0C0C0C"/>
          <w:shd w:val="clear" w:color="auto" w:fill="FFFFFF"/>
          <w:lang w:val="en-US"/>
        </w:rPr>
        <w:t xml:space="preserve"> </w:t>
      </w:r>
      <w:r>
        <w:rPr>
          <w:rFonts w:ascii="Nunito" w:hAnsi="Nunito"/>
          <w:color w:val="000000"/>
          <w:shd w:val="clear" w:color="auto" w:fill="FFFFFF"/>
        </w:rPr>
        <w:t>Phát tri</w:t>
      </w:r>
      <w:r>
        <w:rPr>
          <w:rFonts w:ascii="Cambria" w:hAnsi="Cambria" w:cs="Cambria"/>
          <w:color w:val="000000"/>
          <w:shd w:val="clear" w:color="auto" w:fill="FFFFFF"/>
        </w:rPr>
        <w:t>ể</w:t>
      </w:r>
      <w:r>
        <w:rPr>
          <w:rFonts w:ascii="Nunito" w:hAnsi="Nunito"/>
          <w:color w:val="000000"/>
          <w:shd w:val="clear" w:color="auto" w:fill="FFFFFF"/>
        </w:rPr>
        <w:t>n chính sách b</w:t>
      </w:r>
      <w:r>
        <w:rPr>
          <w:rFonts w:ascii="Cambria" w:hAnsi="Cambria" w:cs="Cambria"/>
          <w:color w:val="000000"/>
          <w:shd w:val="clear" w:color="auto" w:fill="FFFFFF"/>
        </w:rPr>
        <w:t>ả</w:t>
      </w:r>
      <w:r>
        <w:rPr>
          <w:rFonts w:ascii="Nunito" w:hAnsi="Nunito"/>
          <w:color w:val="000000"/>
          <w:shd w:val="clear" w:color="auto" w:fill="FFFFFF"/>
        </w:rPr>
        <w:t>o m</w:t>
      </w:r>
      <w:r>
        <w:rPr>
          <w:rFonts w:ascii="Cambria" w:hAnsi="Cambria" w:cs="Cambria"/>
          <w:color w:val="000000"/>
          <w:shd w:val="clear" w:color="auto" w:fill="FFFFFF"/>
        </w:rPr>
        <w:t>ậ</w:t>
      </w:r>
      <w:r>
        <w:rPr>
          <w:rFonts w:ascii="Nunito" w:hAnsi="Nunito"/>
          <w:color w:val="000000"/>
          <w:shd w:val="clear" w:color="auto" w:fill="FFFFFF"/>
        </w:rPr>
        <w:t>t</w:t>
      </w:r>
    </w:p>
    <w:p w14:paraId="77742B26" w14:textId="65FDE45B" w:rsidR="00700666" w:rsidRDefault="00700666" w:rsidP="00700666">
      <w:pPr>
        <w:shd w:val="clear" w:color="auto" w:fill="FFFFFF"/>
        <w:spacing w:line="240" w:lineRule="auto"/>
        <w:rPr>
          <w:rFonts w:ascii="Nunito" w:hAnsi="Nunito"/>
          <w:color w:val="000000"/>
          <w:shd w:val="clear" w:color="auto" w:fill="FFFFFF"/>
        </w:rPr>
      </w:pPr>
      <w:r>
        <w:rPr>
          <w:rFonts w:ascii="Cambria" w:hAnsi="Cambria" w:cs="Cambria"/>
          <w:color w:val="0C0C0C"/>
          <w:shd w:val="clear" w:color="auto" w:fill="FFFFFF"/>
        </w:rPr>
        <w:t>Đ</w:t>
      </w:r>
      <w:r>
        <w:rPr>
          <w:rFonts w:ascii="Nunito" w:hAnsi="Nunito"/>
          <w:color w:val="0C0C0C"/>
          <w:shd w:val="clear" w:color="auto" w:fill="FFFFFF"/>
        </w:rPr>
        <w:t>i</w:t>
      </w:r>
      <w:r>
        <w:rPr>
          <w:rFonts w:ascii="Cambria" w:hAnsi="Cambria" w:cs="Cambria"/>
          <w:color w:val="0C0C0C"/>
          <w:shd w:val="clear" w:color="auto" w:fill="FFFFFF"/>
        </w:rPr>
        <w:t>ề</w:t>
      </w:r>
      <w:r>
        <w:rPr>
          <w:rFonts w:ascii="Nunito" w:hAnsi="Nunito"/>
          <w:color w:val="0C0C0C"/>
          <w:shd w:val="clear" w:color="auto" w:fill="FFFFFF"/>
        </w:rPr>
        <w:t xml:space="preserve">u nào sau </w:t>
      </w:r>
      <w:r>
        <w:rPr>
          <w:rFonts w:ascii="Cambria" w:hAnsi="Cambria" w:cs="Cambria"/>
          <w:color w:val="0C0C0C"/>
          <w:shd w:val="clear" w:color="auto" w:fill="FFFFFF"/>
        </w:rPr>
        <w:t>đ</w:t>
      </w:r>
      <w:r>
        <w:rPr>
          <w:rFonts w:ascii="Nunito" w:hAnsi="Nunito" w:cs="Nunito"/>
          <w:color w:val="0C0C0C"/>
          <w:shd w:val="clear" w:color="auto" w:fill="FFFFFF"/>
        </w:rPr>
        <w:t>â</w:t>
      </w:r>
      <w:r>
        <w:rPr>
          <w:rFonts w:ascii="Nunito" w:hAnsi="Nunito"/>
          <w:color w:val="0C0C0C"/>
          <w:shd w:val="clear" w:color="auto" w:fill="FFFFFF"/>
        </w:rPr>
        <w:t>y KH</w:t>
      </w:r>
      <w:r>
        <w:rPr>
          <w:rFonts w:ascii="Nunito" w:hAnsi="Nunito" w:cs="Nunito"/>
          <w:color w:val="0C0C0C"/>
          <w:shd w:val="clear" w:color="auto" w:fill="FFFFFF"/>
        </w:rPr>
        <w:t>Ô</w:t>
      </w:r>
      <w:r>
        <w:rPr>
          <w:rFonts w:ascii="Nunito" w:hAnsi="Nunito"/>
          <w:color w:val="0C0C0C"/>
          <w:shd w:val="clear" w:color="auto" w:fill="FFFFFF"/>
        </w:rPr>
        <w:t>NG ph</w:t>
      </w:r>
      <w:r>
        <w:rPr>
          <w:rFonts w:ascii="Cambria" w:hAnsi="Cambria" w:cs="Cambria"/>
          <w:color w:val="0C0C0C"/>
          <w:shd w:val="clear" w:color="auto" w:fill="FFFFFF"/>
        </w:rPr>
        <w:t>ả</w:t>
      </w:r>
      <w:r>
        <w:rPr>
          <w:rFonts w:ascii="Nunito" w:hAnsi="Nunito"/>
          <w:color w:val="0C0C0C"/>
          <w:shd w:val="clear" w:color="auto" w:fill="FFFFFF"/>
        </w:rPr>
        <w:t>i là activity phase control?</w:t>
      </w:r>
      <w:r w:rsidRPr="00700666">
        <w:rPr>
          <w:rFonts w:ascii="Nunito" w:hAnsi="Nunito"/>
          <w:color w:val="000000"/>
          <w:shd w:val="clear" w:color="auto" w:fill="FFFFFF"/>
        </w:rPr>
        <w:t xml:space="preserve"> </w:t>
      </w:r>
      <w:r>
        <w:rPr>
          <w:rFonts w:ascii="Nunito" w:hAnsi="Nunito"/>
          <w:color w:val="000000"/>
          <w:shd w:val="clear" w:color="auto" w:fill="FFFFFF"/>
        </w:rPr>
        <w:t>Resource control</w:t>
      </w:r>
    </w:p>
    <w:p w14:paraId="6F8AD110" w14:textId="0B34E0B8" w:rsidR="00700666" w:rsidRDefault="00700666" w:rsidP="00700666">
      <w:pPr>
        <w:shd w:val="clear" w:color="auto" w:fill="FFFFFF"/>
        <w:spacing w:line="240" w:lineRule="auto"/>
        <w:rPr>
          <w:rFonts w:ascii="Nunito" w:hAnsi="Nunito"/>
          <w:color w:val="000000"/>
          <w:shd w:val="clear" w:color="auto" w:fill="FFFFFF"/>
        </w:rPr>
      </w:pPr>
      <w:r>
        <w:rPr>
          <w:rFonts w:ascii="Nunito" w:hAnsi="Nunito"/>
          <w:color w:val="0C0C0C"/>
          <w:shd w:val="clear" w:color="auto" w:fill="FFFFFF"/>
        </w:rPr>
        <w:t>Tuyên b</w:t>
      </w:r>
      <w:r>
        <w:rPr>
          <w:rFonts w:ascii="Cambria" w:hAnsi="Cambria" w:cs="Cambria"/>
          <w:color w:val="0C0C0C"/>
          <w:shd w:val="clear" w:color="auto" w:fill="FFFFFF"/>
        </w:rPr>
        <w:t>ố</w:t>
      </w:r>
      <w:r>
        <w:rPr>
          <w:rFonts w:ascii="Nunito" w:hAnsi="Nunito"/>
          <w:color w:val="0C0C0C"/>
          <w:shd w:val="clear" w:color="auto" w:fill="FFFFFF"/>
        </w:rPr>
        <w:t xml:space="preserve"> nào v</w:t>
      </w:r>
      <w:r>
        <w:rPr>
          <w:rFonts w:ascii="Cambria" w:hAnsi="Cambria" w:cs="Cambria"/>
          <w:color w:val="0C0C0C"/>
          <w:shd w:val="clear" w:color="auto" w:fill="FFFFFF"/>
        </w:rPr>
        <w:t>ề</w:t>
      </w:r>
      <w:r>
        <w:rPr>
          <w:rFonts w:ascii="Nunito" w:hAnsi="Nunito"/>
          <w:color w:val="0C0C0C"/>
          <w:shd w:val="clear" w:color="auto" w:fill="FFFFFF"/>
        </w:rPr>
        <w:t xml:space="preserve"> phòng ng</w:t>
      </w:r>
      <w:r>
        <w:rPr>
          <w:rFonts w:ascii="Cambria" w:hAnsi="Cambria" w:cs="Cambria"/>
          <w:color w:val="0C0C0C"/>
          <w:shd w:val="clear" w:color="auto" w:fill="FFFFFF"/>
        </w:rPr>
        <w:t>ừ</w:t>
      </w:r>
      <w:r>
        <w:rPr>
          <w:rFonts w:ascii="Nunito" w:hAnsi="Nunito"/>
          <w:color w:val="0C0C0C"/>
          <w:shd w:val="clear" w:color="auto" w:fill="FFFFFF"/>
        </w:rPr>
        <w:t>a m</w:t>
      </w:r>
      <w:r>
        <w:rPr>
          <w:rFonts w:ascii="Cambria" w:hAnsi="Cambria" w:cs="Cambria"/>
          <w:color w:val="0C0C0C"/>
          <w:shd w:val="clear" w:color="auto" w:fill="FFFFFF"/>
        </w:rPr>
        <w:t>ấ</w:t>
      </w:r>
      <w:r>
        <w:rPr>
          <w:rFonts w:ascii="Nunito" w:hAnsi="Nunito"/>
          <w:color w:val="0C0C0C"/>
          <w:shd w:val="clear" w:color="auto" w:fill="FFFFFF"/>
        </w:rPr>
        <w:t>t d</w:t>
      </w:r>
      <w:r>
        <w:rPr>
          <w:rFonts w:ascii="Cambria" w:hAnsi="Cambria" w:cs="Cambria"/>
          <w:color w:val="0C0C0C"/>
          <w:shd w:val="clear" w:color="auto" w:fill="FFFFFF"/>
        </w:rPr>
        <w:t>ữ</w:t>
      </w:r>
      <w:r>
        <w:rPr>
          <w:rFonts w:ascii="Nunito" w:hAnsi="Nunito"/>
          <w:color w:val="0C0C0C"/>
          <w:shd w:val="clear" w:color="auto" w:fill="FFFFFF"/>
        </w:rPr>
        <w:t xml:space="preserve"> li</w:t>
      </w:r>
      <w:r>
        <w:rPr>
          <w:rFonts w:ascii="Cambria" w:hAnsi="Cambria" w:cs="Cambria"/>
          <w:color w:val="0C0C0C"/>
          <w:shd w:val="clear" w:color="auto" w:fill="FFFFFF"/>
        </w:rPr>
        <w:t>ệ</w:t>
      </w:r>
      <w:r>
        <w:rPr>
          <w:rFonts w:ascii="Nunito" w:hAnsi="Nunito"/>
          <w:color w:val="0C0C0C"/>
          <w:shd w:val="clear" w:color="auto" w:fill="FFFFFF"/>
        </w:rPr>
        <w:t xml:space="preserve">u (data loss prevention - DLP) KHÔNG </w:t>
      </w:r>
      <w:r>
        <w:rPr>
          <w:rFonts w:ascii="Cambria" w:hAnsi="Cambria" w:cs="Cambria"/>
          <w:color w:val="0C0C0C"/>
          <w:shd w:val="clear" w:color="auto" w:fill="FFFFFF"/>
        </w:rPr>
        <w:t>đ</w:t>
      </w:r>
      <w:r>
        <w:rPr>
          <w:rFonts w:ascii="Nunito" w:hAnsi="Nunito" w:cs="Nunito"/>
          <w:color w:val="0C0C0C"/>
          <w:shd w:val="clear" w:color="auto" w:fill="FFFFFF"/>
        </w:rPr>
        <w:t>ú</w:t>
      </w:r>
      <w:r>
        <w:rPr>
          <w:rFonts w:ascii="Nunito" w:hAnsi="Nunito"/>
          <w:color w:val="0C0C0C"/>
          <w:shd w:val="clear" w:color="auto" w:fill="FFFFFF"/>
        </w:rPr>
        <w:t>ng?</w:t>
      </w:r>
      <w:r>
        <w:rPr>
          <w:rFonts w:ascii="Nunito" w:hAnsi="Nunito"/>
          <w:color w:val="0C0C0C"/>
          <w:shd w:val="clear" w:color="auto" w:fill="FFFFFF"/>
          <w:lang w:val="en-US"/>
        </w:rPr>
        <w:t xml:space="preserve"> </w:t>
      </w:r>
      <w:r>
        <w:rPr>
          <w:rFonts w:ascii="Nunito" w:hAnsi="Nunito"/>
          <w:color w:val="000000"/>
          <w:shd w:val="clear" w:color="auto" w:fill="FFFFFF"/>
        </w:rPr>
        <w:t>Nó ch</w:t>
      </w:r>
      <w:r>
        <w:rPr>
          <w:rFonts w:ascii="Cambria" w:hAnsi="Cambria" w:cs="Cambria"/>
          <w:color w:val="000000"/>
          <w:shd w:val="clear" w:color="auto" w:fill="FFFFFF"/>
        </w:rPr>
        <w:t>ỉ</w:t>
      </w:r>
      <w:r>
        <w:rPr>
          <w:rFonts w:ascii="Nunito" w:hAnsi="Nunito"/>
          <w:color w:val="000000"/>
          <w:shd w:val="clear" w:color="auto" w:fill="FFFFFF"/>
        </w:rPr>
        <w:t xml:space="preserve"> có th</w:t>
      </w:r>
      <w:r>
        <w:rPr>
          <w:rFonts w:ascii="Cambria" w:hAnsi="Cambria" w:cs="Cambria"/>
          <w:color w:val="000000"/>
          <w:shd w:val="clear" w:color="auto" w:fill="FFFFFF"/>
        </w:rPr>
        <w:t>ể</w:t>
      </w:r>
      <w:r>
        <w:rPr>
          <w:rFonts w:ascii="Nunito" w:hAnsi="Nunito"/>
          <w:color w:val="000000"/>
          <w:shd w:val="clear" w:color="auto" w:fill="FFFFFF"/>
        </w:rPr>
        <w:t xml:space="preserve"> b</w:t>
      </w:r>
      <w:r>
        <w:rPr>
          <w:rFonts w:ascii="Cambria" w:hAnsi="Cambria" w:cs="Cambria"/>
          <w:color w:val="000000"/>
          <w:shd w:val="clear" w:color="auto" w:fill="FFFFFF"/>
        </w:rPr>
        <w:t>ả</w:t>
      </w:r>
      <w:r>
        <w:rPr>
          <w:rFonts w:ascii="Nunito" w:hAnsi="Nunito"/>
          <w:color w:val="000000"/>
          <w:shd w:val="clear" w:color="auto" w:fill="FFFFFF"/>
        </w:rPr>
        <w:t>o v</w:t>
      </w:r>
      <w:r>
        <w:rPr>
          <w:rFonts w:ascii="Cambria" w:hAnsi="Cambria" w:cs="Cambria"/>
          <w:color w:val="000000"/>
          <w:shd w:val="clear" w:color="auto" w:fill="FFFFFF"/>
        </w:rPr>
        <w:t>ệ</w:t>
      </w:r>
      <w:r>
        <w:rPr>
          <w:rFonts w:ascii="Nunito" w:hAnsi="Nunito"/>
          <w:color w:val="000000"/>
          <w:shd w:val="clear" w:color="auto" w:fill="FFFFFF"/>
        </w:rPr>
        <w:t xml:space="preserve"> d</w:t>
      </w:r>
      <w:r>
        <w:rPr>
          <w:rFonts w:ascii="Cambria" w:hAnsi="Cambria" w:cs="Cambria"/>
          <w:color w:val="000000"/>
          <w:shd w:val="clear" w:color="auto" w:fill="FFFFFF"/>
        </w:rPr>
        <w:t>ữ</w:t>
      </w:r>
      <w:r>
        <w:rPr>
          <w:rFonts w:ascii="Nunito" w:hAnsi="Nunito"/>
          <w:color w:val="000000"/>
          <w:shd w:val="clear" w:color="auto" w:fill="FFFFFF"/>
        </w:rPr>
        <w:t xml:space="preserve"> li</w:t>
      </w:r>
      <w:r>
        <w:rPr>
          <w:rFonts w:ascii="Cambria" w:hAnsi="Cambria" w:cs="Cambria"/>
          <w:color w:val="000000"/>
          <w:shd w:val="clear" w:color="auto" w:fill="FFFFFF"/>
        </w:rPr>
        <w:t>ệ</w:t>
      </w:r>
      <w:r>
        <w:rPr>
          <w:rFonts w:ascii="Nunito" w:hAnsi="Nunito"/>
          <w:color w:val="000000"/>
          <w:shd w:val="clear" w:color="auto" w:fill="FFFFFF"/>
        </w:rPr>
        <w:t>u trong khi nó n</w:t>
      </w:r>
      <w:r>
        <w:rPr>
          <w:rFonts w:ascii="Cambria" w:hAnsi="Cambria" w:cs="Cambria"/>
          <w:color w:val="000000"/>
          <w:shd w:val="clear" w:color="auto" w:fill="FFFFFF"/>
        </w:rPr>
        <w:t>ằ</w:t>
      </w:r>
      <w:r>
        <w:rPr>
          <w:rFonts w:ascii="Nunito" w:hAnsi="Nunito"/>
          <w:color w:val="000000"/>
          <w:shd w:val="clear" w:color="auto" w:fill="FFFFFF"/>
        </w:rPr>
        <w:t>m trên máy tính cá nhân c</w:t>
      </w:r>
      <w:r>
        <w:rPr>
          <w:rFonts w:ascii="Cambria" w:hAnsi="Cambria" w:cs="Cambria"/>
          <w:color w:val="000000"/>
          <w:shd w:val="clear" w:color="auto" w:fill="FFFFFF"/>
        </w:rPr>
        <w:t>ủ</w:t>
      </w:r>
      <w:r>
        <w:rPr>
          <w:rFonts w:ascii="Nunito" w:hAnsi="Nunito"/>
          <w:color w:val="000000"/>
          <w:shd w:val="clear" w:color="auto" w:fill="FFFFFF"/>
        </w:rPr>
        <w:t>a ng</w:t>
      </w:r>
      <w:r>
        <w:rPr>
          <w:rFonts w:ascii="Cambria" w:hAnsi="Cambria" w:cs="Cambria"/>
          <w:color w:val="000000"/>
          <w:shd w:val="clear" w:color="auto" w:fill="FFFFFF"/>
        </w:rPr>
        <w:t>ườ</w:t>
      </w:r>
      <w:r>
        <w:rPr>
          <w:rFonts w:ascii="Nunito" w:hAnsi="Nunito"/>
          <w:color w:val="000000"/>
          <w:shd w:val="clear" w:color="auto" w:fill="FFFFFF"/>
        </w:rPr>
        <w:t>i dùng</w:t>
      </w:r>
    </w:p>
    <w:p w14:paraId="55BDECDD" w14:textId="2F4D2B82" w:rsidR="00700666" w:rsidRDefault="00700666" w:rsidP="00700666">
      <w:pPr>
        <w:shd w:val="clear" w:color="auto" w:fill="FFFFFF"/>
        <w:spacing w:line="240" w:lineRule="auto"/>
        <w:rPr>
          <w:rFonts w:ascii="Nunito" w:hAnsi="Nunito"/>
          <w:color w:val="000000"/>
          <w:shd w:val="clear" w:color="auto" w:fill="FFFFFF"/>
        </w:rPr>
      </w:pPr>
      <w:r>
        <w:rPr>
          <w:rFonts w:ascii="Nunito" w:hAnsi="Nunito"/>
          <w:color w:val="0C0C0C"/>
          <w:shd w:val="clear" w:color="auto" w:fill="FFFFFF"/>
        </w:rPr>
        <w:t>M</w:t>
      </w:r>
      <w:r>
        <w:rPr>
          <w:rFonts w:ascii="Cambria" w:hAnsi="Cambria" w:cs="Cambria"/>
          <w:color w:val="0C0C0C"/>
          <w:shd w:val="clear" w:color="auto" w:fill="FFFFFF"/>
        </w:rPr>
        <w:t>ộ</w:t>
      </w:r>
      <w:r>
        <w:rPr>
          <w:rFonts w:ascii="Nunito" w:hAnsi="Nunito"/>
          <w:color w:val="0C0C0C"/>
          <w:shd w:val="clear" w:color="auto" w:fill="FFFFFF"/>
        </w:rPr>
        <w:t>t typical configuration baseline s</w:t>
      </w:r>
      <w:r>
        <w:rPr>
          <w:rFonts w:ascii="Cambria" w:hAnsi="Cambria" w:cs="Cambria"/>
          <w:color w:val="0C0C0C"/>
          <w:shd w:val="clear" w:color="auto" w:fill="FFFFFF"/>
        </w:rPr>
        <w:t>ẽ</w:t>
      </w:r>
      <w:r>
        <w:rPr>
          <w:rFonts w:ascii="Nunito" w:hAnsi="Nunito"/>
          <w:color w:val="0C0C0C"/>
          <w:shd w:val="clear" w:color="auto" w:fill="FFFFFF"/>
        </w:rPr>
        <w:t xml:space="preserve"> bao g</w:t>
      </w:r>
      <w:r>
        <w:rPr>
          <w:rFonts w:ascii="Cambria" w:hAnsi="Cambria" w:cs="Cambria"/>
          <w:color w:val="0C0C0C"/>
          <w:shd w:val="clear" w:color="auto" w:fill="FFFFFF"/>
        </w:rPr>
        <w:t>ồ</w:t>
      </w:r>
      <w:r>
        <w:rPr>
          <w:rFonts w:ascii="Nunito" w:hAnsi="Nunito"/>
          <w:color w:val="0C0C0C"/>
          <w:shd w:val="clear" w:color="auto" w:fill="FFFFFF"/>
        </w:rPr>
        <w:t>m m</w:t>
      </w:r>
      <w:r>
        <w:rPr>
          <w:rFonts w:ascii="Cambria" w:hAnsi="Cambria" w:cs="Cambria"/>
          <w:color w:val="0C0C0C"/>
          <w:shd w:val="clear" w:color="auto" w:fill="FFFFFF"/>
        </w:rPr>
        <w:t>ỗ</w:t>
      </w:r>
      <w:r>
        <w:rPr>
          <w:rFonts w:ascii="Nunito" w:hAnsi="Nunito"/>
          <w:color w:val="0C0C0C"/>
          <w:shd w:val="clear" w:color="auto" w:fill="FFFFFF"/>
        </w:rPr>
        <w:t>i ph</w:t>
      </w:r>
      <w:r>
        <w:rPr>
          <w:rFonts w:ascii="Cambria" w:hAnsi="Cambria" w:cs="Cambria"/>
          <w:color w:val="0C0C0C"/>
          <w:shd w:val="clear" w:color="auto" w:fill="FFFFFF"/>
        </w:rPr>
        <w:t>ầ</w:t>
      </w:r>
      <w:r>
        <w:rPr>
          <w:rFonts w:ascii="Nunito" w:hAnsi="Nunito"/>
          <w:color w:val="0C0C0C"/>
          <w:shd w:val="clear" w:color="auto" w:fill="FFFFFF"/>
        </w:rPr>
        <w:t>n sau NGO</w:t>
      </w:r>
      <w:r>
        <w:rPr>
          <w:rFonts w:ascii="Cambria" w:hAnsi="Cambria" w:cs="Cambria"/>
          <w:color w:val="0C0C0C"/>
          <w:shd w:val="clear" w:color="auto" w:fill="FFFFFF"/>
        </w:rPr>
        <w:t>Ạ</w:t>
      </w:r>
      <w:r>
        <w:rPr>
          <w:rFonts w:ascii="Nunito" w:hAnsi="Nunito"/>
          <w:color w:val="0C0C0C"/>
          <w:shd w:val="clear" w:color="auto" w:fill="FFFFFF"/>
        </w:rPr>
        <w:t>I TR</w:t>
      </w:r>
      <w:r>
        <w:rPr>
          <w:rFonts w:ascii="Cambria" w:hAnsi="Cambria" w:cs="Cambria"/>
          <w:color w:val="0C0C0C"/>
          <w:shd w:val="clear" w:color="auto" w:fill="FFFFFF"/>
        </w:rPr>
        <w:t>Ừ</w:t>
      </w:r>
      <w:r>
        <w:rPr>
          <w:rFonts w:ascii="Nunito" w:hAnsi="Nunito"/>
          <w:color w:val="0C0C0C"/>
          <w:shd w:val="clear" w:color="auto" w:fill="FFFFFF"/>
        </w:rPr>
        <w:t>:</w:t>
      </w:r>
      <w:r w:rsidRPr="00700666">
        <w:rPr>
          <w:rFonts w:ascii="Nunito" w:hAnsi="Nunito"/>
          <w:color w:val="000000"/>
          <w:shd w:val="clear" w:color="auto" w:fill="FFFFFF"/>
        </w:rPr>
        <w:t xml:space="preserve"> </w:t>
      </w:r>
      <w:r>
        <w:rPr>
          <w:rFonts w:ascii="Nunito" w:hAnsi="Nunito"/>
          <w:color w:val="000000"/>
          <w:shd w:val="clear" w:color="auto" w:fill="FFFFFF"/>
        </w:rPr>
        <w:t>Th</w:t>
      </w:r>
      <w:r>
        <w:rPr>
          <w:rFonts w:ascii="Cambria" w:hAnsi="Cambria" w:cs="Cambria"/>
          <w:color w:val="000000"/>
          <w:shd w:val="clear" w:color="auto" w:fill="FFFFFF"/>
        </w:rPr>
        <w:t>ự</w:t>
      </w:r>
      <w:r>
        <w:rPr>
          <w:rFonts w:ascii="Nunito" w:hAnsi="Nunito"/>
          <w:color w:val="000000"/>
          <w:shd w:val="clear" w:color="auto" w:fill="FFFFFF"/>
        </w:rPr>
        <w:t>c hi</w:t>
      </w:r>
      <w:r>
        <w:rPr>
          <w:rFonts w:ascii="Cambria" w:hAnsi="Cambria" w:cs="Cambria"/>
          <w:color w:val="000000"/>
          <w:shd w:val="clear" w:color="auto" w:fill="FFFFFF"/>
        </w:rPr>
        <w:t>ệ</w:t>
      </w:r>
      <w:r>
        <w:rPr>
          <w:rFonts w:ascii="Nunito" w:hAnsi="Nunito"/>
          <w:color w:val="000000"/>
          <w:shd w:val="clear" w:color="auto" w:fill="FFFFFF"/>
        </w:rPr>
        <w:t xml:space="preserve">n </w:t>
      </w:r>
      <w:r>
        <w:rPr>
          <w:rFonts w:ascii="Cambria" w:hAnsi="Cambria" w:cs="Cambria"/>
          <w:color w:val="000000"/>
          <w:shd w:val="clear" w:color="auto" w:fill="FFFFFF"/>
        </w:rPr>
        <w:t>đ</w:t>
      </w:r>
      <w:r>
        <w:rPr>
          <w:rFonts w:ascii="Nunito" w:hAnsi="Nunito" w:cs="Nunito"/>
          <w:color w:val="000000"/>
          <w:shd w:val="clear" w:color="auto" w:fill="FFFFFF"/>
        </w:rPr>
        <w:t>á</w:t>
      </w:r>
      <w:r>
        <w:rPr>
          <w:rFonts w:ascii="Nunito" w:hAnsi="Nunito"/>
          <w:color w:val="000000"/>
          <w:shd w:val="clear" w:color="auto" w:fill="FFFFFF"/>
        </w:rPr>
        <w:t>nh gi</w:t>
      </w:r>
      <w:r>
        <w:rPr>
          <w:rFonts w:ascii="Nunito" w:hAnsi="Nunito" w:cs="Nunito"/>
          <w:color w:val="000000"/>
          <w:shd w:val="clear" w:color="auto" w:fill="FFFFFF"/>
        </w:rPr>
        <w:t>á</w:t>
      </w:r>
      <w:r>
        <w:rPr>
          <w:rFonts w:ascii="Nunito" w:hAnsi="Nunito"/>
          <w:color w:val="000000"/>
          <w:shd w:val="clear" w:color="auto" w:fill="FFFFFF"/>
        </w:rPr>
        <w:t xml:space="preserve"> r</w:t>
      </w:r>
      <w:r>
        <w:rPr>
          <w:rFonts w:ascii="Cambria" w:hAnsi="Cambria" w:cs="Cambria"/>
          <w:color w:val="000000"/>
          <w:shd w:val="clear" w:color="auto" w:fill="FFFFFF"/>
        </w:rPr>
        <w:t>ủ</w:t>
      </w:r>
      <w:r>
        <w:rPr>
          <w:rFonts w:ascii="Nunito" w:hAnsi="Nunito"/>
          <w:color w:val="000000"/>
          <w:shd w:val="clear" w:color="auto" w:fill="FFFFFF"/>
        </w:rPr>
        <w:t>i ro an ninh</w:t>
      </w:r>
    </w:p>
    <w:p w14:paraId="3E8ADE69" w14:textId="44A25D78" w:rsidR="00353B8F" w:rsidRDefault="00353B8F" w:rsidP="00700666">
      <w:pPr>
        <w:shd w:val="clear" w:color="auto" w:fill="FFFFFF"/>
        <w:spacing w:line="240" w:lineRule="auto"/>
        <w:rPr>
          <w:rFonts w:ascii="Nunito" w:hAnsi="Nunito"/>
          <w:color w:val="000000"/>
          <w:shd w:val="clear" w:color="auto" w:fill="FFFFFF"/>
          <w:lang w:val="en-US"/>
        </w:rPr>
      </w:pPr>
      <w:r>
        <w:rPr>
          <w:rFonts w:ascii="Nunito" w:hAnsi="Nunito"/>
          <w:color w:val="000000"/>
          <w:shd w:val="clear" w:color="auto" w:fill="FFFFFF"/>
          <w:lang w:val="en-US"/>
        </w:rPr>
        <w:t>Md5: 128bit</w:t>
      </w:r>
    </w:p>
    <w:p w14:paraId="23E891EC" w14:textId="77777777" w:rsidR="00353B8F" w:rsidRPr="00353B8F" w:rsidRDefault="00353B8F" w:rsidP="00700666">
      <w:pPr>
        <w:shd w:val="clear" w:color="auto" w:fill="FFFFFF"/>
        <w:spacing w:line="240" w:lineRule="auto"/>
        <w:rPr>
          <w:rFonts w:ascii="Nunito" w:hAnsi="Nunito"/>
          <w:color w:val="000000"/>
          <w:shd w:val="clear" w:color="auto" w:fill="FFFFFF"/>
          <w:lang w:val="en-US"/>
        </w:rPr>
      </w:pPr>
    </w:p>
    <w:p w14:paraId="348A3082" w14:textId="33D20B85" w:rsidR="00700666" w:rsidRDefault="00353B8F" w:rsidP="00700666">
      <w:pPr>
        <w:shd w:val="clear" w:color="auto" w:fill="FFFFFF"/>
        <w:spacing w:line="240" w:lineRule="auto"/>
        <w:rPr>
          <w:rFonts w:ascii="Nunito" w:hAnsi="Nunito"/>
          <w:color w:val="000000"/>
          <w:shd w:val="clear" w:color="auto" w:fill="FFFFFF"/>
        </w:rPr>
      </w:pPr>
      <w:r>
        <w:rPr>
          <w:rFonts w:ascii="Nunito" w:hAnsi="Nunito"/>
          <w:color w:val="0C0C0C"/>
          <w:shd w:val="clear" w:color="auto" w:fill="FFFFFF"/>
        </w:rPr>
        <w:t>M</w:t>
      </w:r>
      <w:r>
        <w:rPr>
          <w:rFonts w:ascii="Cambria" w:hAnsi="Cambria" w:cs="Cambria"/>
          <w:color w:val="0C0C0C"/>
          <w:shd w:val="clear" w:color="auto" w:fill="FFFFFF"/>
        </w:rPr>
        <w:t>ộ</w:t>
      </w:r>
      <w:r>
        <w:rPr>
          <w:rFonts w:ascii="Nunito" w:hAnsi="Nunito"/>
          <w:color w:val="0C0C0C"/>
          <w:shd w:val="clear" w:color="auto" w:fill="FFFFFF"/>
        </w:rPr>
        <w:t>t môi tr</w:t>
      </w:r>
      <w:r>
        <w:rPr>
          <w:rFonts w:ascii="Cambria" w:hAnsi="Cambria" w:cs="Cambria"/>
          <w:color w:val="0C0C0C"/>
          <w:shd w:val="clear" w:color="auto" w:fill="FFFFFF"/>
        </w:rPr>
        <w:t>ườ</w:t>
      </w:r>
      <w:r>
        <w:rPr>
          <w:rFonts w:ascii="Nunito" w:hAnsi="Nunito"/>
          <w:color w:val="0C0C0C"/>
          <w:shd w:val="clear" w:color="auto" w:fill="FFFFFF"/>
        </w:rPr>
        <w:t xml:space="preserve">ng Kerberos </w:t>
      </w:r>
      <w:r>
        <w:rPr>
          <w:rFonts w:ascii="Cambria" w:hAnsi="Cambria" w:cs="Cambria"/>
          <w:color w:val="0C0C0C"/>
          <w:shd w:val="clear" w:color="auto" w:fill="FFFFFF"/>
        </w:rPr>
        <w:t>đầ</w:t>
      </w:r>
      <w:r>
        <w:rPr>
          <w:rFonts w:ascii="Nunito" w:hAnsi="Nunito"/>
          <w:color w:val="0C0C0C"/>
          <w:shd w:val="clear" w:color="auto" w:fill="FFFFFF"/>
        </w:rPr>
        <w:t xml:space="preserve">y </w:t>
      </w:r>
      <w:r>
        <w:rPr>
          <w:rFonts w:ascii="Cambria" w:hAnsi="Cambria" w:cs="Cambria"/>
          <w:color w:val="0C0C0C"/>
          <w:shd w:val="clear" w:color="auto" w:fill="FFFFFF"/>
        </w:rPr>
        <w:t>đủ</w:t>
      </w:r>
      <w:r>
        <w:rPr>
          <w:rFonts w:ascii="Nunito" w:hAnsi="Nunito"/>
          <w:color w:val="0C0C0C"/>
          <w:shd w:val="clear" w:color="auto" w:fill="FFFFFF"/>
        </w:rPr>
        <w:t xml:space="preserve"> d</w:t>
      </w:r>
      <w:r>
        <w:rPr>
          <w:rFonts w:ascii="Cambria" w:hAnsi="Cambria" w:cs="Cambria"/>
          <w:color w:val="0C0C0C"/>
          <w:shd w:val="clear" w:color="auto" w:fill="FFFFFF"/>
        </w:rPr>
        <w:t>ị</w:t>
      </w:r>
      <w:r>
        <w:rPr>
          <w:rFonts w:ascii="Nunito" w:hAnsi="Nunito"/>
          <w:color w:val="0C0C0C"/>
          <w:shd w:val="clear" w:color="auto" w:fill="FFFFFF"/>
        </w:rPr>
        <w:t>ch v</w:t>
      </w:r>
      <w:r>
        <w:rPr>
          <w:rFonts w:ascii="Cambria" w:hAnsi="Cambria" w:cs="Cambria"/>
          <w:color w:val="0C0C0C"/>
          <w:shd w:val="clear" w:color="auto" w:fill="FFFFFF"/>
        </w:rPr>
        <w:t>ụ</w:t>
      </w:r>
      <w:r>
        <w:rPr>
          <w:rFonts w:ascii="Nunito" w:hAnsi="Nunito"/>
          <w:color w:val="0C0C0C"/>
          <w:shd w:val="clear" w:color="auto" w:fill="FFFFFF"/>
        </w:rPr>
        <w:t xml:space="preserve"> bao g</w:t>
      </w:r>
      <w:r>
        <w:rPr>
          <w:rFonts w:ascii="Cambria" w:hAnsi="Cambria" w:cs="Cambria"/>
          <w:color w:val="0C0C0C"/>
          <w:shd w:val="clear" w:color="auto" w:fill="FFFFFF"/>
        </w:rPr>
        <w:t>ồ</w:t>
      </w:r>
      <w:r>
        <w:rPr>
          <w:rFonts w:ascii="Nunito" w:hAnsi="Nunito"/>
          <w:color w:val="0C0C0C"/>
          <w:shd w:val="clear" w:color="auto" w:fill="FFFFFF"/>
        </w:rPr>
        <w:t>m:</w:t>
      </w:r>
      <w:r w:rsidRPr="00353B8F">
        <w:rPr>
          <w:rFonts w:ascii="Nunito" w:hAnsi="Nunito"/>
          <w:color w:val="000000"/>
          <w:shd w:val="clear" w:color="auto" w:fill="FFFFFF"/>
        </w:rPr>
        <w:t xml:space="preserve"> </w:t>
      </w:r>
      <w:r>
        <w:rPr>
          <w:rFonts w:ascii="Nunito" w:hAnsi="Nunito"/>
          <w:color w:val="000000"/>
          <w:shd w:val="clear" w:color="auto" w:fill="FFFFFF"/>
        </w:rPr>
        <w:t>M</w:t>
      </w:r>
      <w:r>
        <w:rPr>
          <w:rFonts w:ascii="Cambria" w:hAnsi="Cambria" w:cs="Cambria"/>
          <w:color w:val="000000"/>
          <w:shd w:val="clear" w:color="auto" w:fill="FFFFFF"/>
        </w:rPr>
        <w:t>ộ</w:t>
      </w:r>
      <w:r>
        <w:rPr>
          <w:rFonts w:ascii="Nunito" w:hAnsi="Nunito"/>
          <w:color w:val="000000"/>
          <w:shd w:val="clear" w:color="auto" w:fill="FFFFFF"/>
        </w:rPr>
        <w:t>t máy ch</w:t>
      </w:r>
      <w:r>
        <w:rPr>
          <w:rFonts w:ascii="Cambria" w:hAnsi="Cambria" w:cs="Cambria"/>
          <w:color w:val="000000"/>
          <w:shd w:val="clear" w:color="auto" w:fill="FFFFFF"/>
        </w:rPr>
        <w:t>ủ</w:t>
      </w:r>
      <w:r>
        <w:rPr>
          <w:rFonts w:ascii="Nunito" w:hAnsi="Nunito"/>
          <w:color w:val="000000"/>
          <w:shd w:val="clear" w:color="auto" w:fill="FFFFFF"/>
        </w:rPr>
        <w:t xml:space="preserve"> Kerberos, m</w:t>
      </w:r>
      <w:r>
        <w:rPr>
          <w:rFonts w:ascii="Cambria" w:hAnsi="Cambria" w:cs="Cambria"/>
          <w:color w:val="000000"/>
          <w:shd w:val="clear" w:color="auto" w:fill="FFFFFF"/>
        </w:rPr>
        <w:t>ộ</w:t>
      </w:r>
      <w:r>
        <w:rPr>
          <w:rFonts w:ascii="Nunito" w:hAnsi="Nunito"/>
          <w:color w:val="000000"/>
          <w:shd w:val="clear" w:color="auto" w:fill="FFFFFF"/>
        </w:rPr>
        <w:t>t s</w:t>
      </w:r>
      <w:r>
        <w:rPr>
          <w:rFonts w:ascii="Cambria" w:hAnsi="Cambria" w:cs="Cambria"/>
          <w:color w:val="000000"/>
          <w:shd w:val="clear" w:color="auto" w:fill="FFFFFF"/>
        </w:rPr>
        <w:t>ố</w:t>
      </w:r>
      <w:r>
        <w:rPr>
          <w:rFonts w:ascii="Nunito" w:hAnsi="Nunito"/>
          <w:color w:val="000000"/>
          <w:shd w:val="clear" w:color="auto" w:fill="FFFFFF"/>
        </w:rPr>
        <w:t xml:space="preserve"> máy tr</w:t>
      </w:r>
      <w:r>
        <w:rPr>
          <w:rFonts w:ascii="Cambria" w:hAnsi="Cambria" w:cs="Cambria"/>
          <w:color w:val="000000"/>
          <w:shd w:val="clear" w:color="auto" w:fill="FFFFFF"/>
        </w:rPr>
        <w:t>ạ</w:t>
      </w:r>
      <w:r>
        <w:rPr>
          <w:rFonts w:ascii="Nunito" w:hAnsi="Nunito"/>
          <w:color w:val="000000"/>
          <w:shd w:val="clear" w:color="auto" w:fill="FFFFFF"/>
        </w:rPr>
        <w:t>m, m</w:t>
      </w:r>
      <w:r>
        <w:rPr>
          <w:rFonts w:ascii="Cambria" w:hAnsi="Cambria" w:cs="Cambria"/>
          <w:color w:val="000000"/>
          <w:shd w:val="clear" w:color="auto" w:fill="FFFFFF"/>
        </w:rPr>
        <w:t>ộ</w:t>
      </w:r>
      <w:r>
        <w:rPr>
          <w:rFonts w:ascii="Nunito" w:hAnsi="Nunito"/>
          <w:color w:val="000000"/>
          <w:shd w:val="clear" w:color="auto" w:fill="FFFFFF"/>
        </w:rPr>
        <w:t>t s</w:t>
      </w:r>
      <w:r>
        <w:rPr>
          <w:rFonts w:ascii="Cambria" w:hAnsi="Cambria" w:cs="Cambria"/>
          <w:color w:val="000000"/>
          <w:shd w:val="clear" w:color="auto" w:fill="FFFFFF"/>
        </w:rPr>
        <w:t>ố</w:t>
      </w:r>
      <w:r>
        <w:rPr>
          <w:rFonts w:ascii="Nunito" w:hAnsi="Nunito"/>
          <w:color w:val="000000"/>
          <w:shd w:val="clear" w:color="auto" w:fill="FFFFFF"/>
        </w:rPr>
        <w:t xml:space="preserve"> máy ch</w:t>
      </w:r>
      <w:r>
        <w:rPr>
          <w:rFonts w:ascii="Cambria" w:hAnsi="Cambria" w:cs="Cambria"/>
          <w:color w:val="000000"/>
          <w:shd w:val="clear" w:color="auto" w:fill="FFFFFF"/>
        </w:rPr>
        <w:t>ủ</w:t>
      </w:r>
      <w:r>
        <w:rPr>
          <w:rFonts w:ascii="Nunito" w:hAnsi="Nunito"/>
          <w:color w:val="000000"/>
          <w:shd w:val="clear" w:color="auto" w:fill="FFFFFF"/>
        </w:rPr>
        <w:t xml:space="preserve"> </w:t>
      </w:r>
      <w:r>
        <w:rPr>
          <w:rFonts w:ascii="Cambria" w:hAnsi="Cambria" w:cs="Cambria"/>
          <w:color w:val="000000"/>
          <w:shd w:val="clear" w:color="auto" w:fill="FFFFFF"/>
        </w:rPr>
        <w:t>ứ</w:t>
      </w:r>
      <w:r>
        <w:rPr>
          <w:rFonts w:ascii="Nunito" w:hAnsi="Nunito"/>
          <w:color w:val="000000"/>
          <w:shd w:val="clear" w:color="auto" w:fill="FFFFFF"/>
        </w:rPr>
        <w:t>ng d</w:t>
      </w:r>
      <w:r>
        <w:rPr>
          <w:rFonts w:ascii="Cambria" w:hAnsi="Cambria" w:cs="Cambria"/>
          <w:color w:val="000000"/>
          <w:shd w:val="clear" w:color="auto" w:fill="FFFFFF"/>
        </w:rPr>
        <w:t>ụ</w:t>
      </w:r>
      <w:r>
        <w:rPr>
          <w:rFonts w:ascii="Nunito" w:hAnsi="Nunito"/>
          <w:color w:val="000000"/>
          <w:shd w:val="clear" w:color="auto" w:fill="FFFFFF"/>
        </w:rPr>
        <w:t>ng</w:t>
      </w:r>
    </w:p>
    <w:p w14:paraId="1C10CEBA" w14:textId="1803DC98" w:rsidR="00353B8F" w:rsidRDefault="00353B8F" w:rsidP="00700666">
      <w:pPr>
        <w:shd w:val="clear" w:color="auto" w:fill="FFFFFF"/>
        <w:spacing w:line="240" w:lineRule="auto"/>
        <w:rPr>
          <w:rFonts w:ascii="Nunito" w:hAnsi="Nunito"/>
          <w:color w:val="000000"/>
          <w:shd w:val="clear" w:color="auto" w:fill="FFFFFF"/>
        </w:rPr>
      </w:pPr>
      <w:r>
        <w:rPr>
          <w:rFonts w:ascii="Cambria" w:hAnsi="Cambria" w:cs="Cambria"/>
          <w:color w:val="0C0C0C"/>
          <w:shd w:val="clear" w:color="auto" w:fill="FFFFFF"/>
        </w:rPr>
        <w:t>Đố</w:t>
      </w:r>
      <w:r>
        <w:rPr>
          <w:rFonts w:ascii="Nunito" w:hAnsi="Nunito"/>
          <w:color w:val="0C0C0C"/>
          <w:shd w:val="clear" w:color="auto" w:fill="FFFFFF"/>
        </w:rPr>
        <w:t>i v</w:t>
      </w:r>
      <w:r>
        <w:rPr>
          <w:rFonts w:ascii="Cambria" w:hAnsi="Cambria" w:cs="Cambria"/>
          <w:color w:val="0C0C0C"/>
          <w:shd w:val="clear" w:color="auto" w:fill="FFFFFF"/>
        </w:rPr>
        <w:t>ớ</w:t>
      </w:r>
      <w:r>
        <w:rPr>
          <w:rFonts w:ascii="Nunito" w:hAnsi="Nunito"/>
          <w:color w:val="0C0C0C"/>
          <w:shd w:val="clear" w:color="auto" w:fill="FFFFFF"/>
        </w:rPr>
        <w:t>i Kerberos, m</w:t>
      </w:r>
      <w:r>
        <w:rPr>
          <w:rFonts w:ascii="Cambria" w:hAnsi="Cambria" w:cs="Cambria"/>
          <w:color w:val="0C0C0C"/>
          <w:shd w:val="clear" w:color="auto" w:fill="FFFFFF"/>
        </w:rPr>
        <w:t>ỗ</w:t>
      </w:r>
      <w:r>
        <w:rPr>
          <w:rFonts w:ascii="Nunito" w:hAnsi="Nunito"/>
          <w:color w:val="0C0C0C"/>
          <w:shd w:val="clear" w:color="auto" w:fill="FFFFFF"/>
        </w:rPr>
        <w:t>i ng</w:t>
      </w:r>
      <w:r>
        <w:rPr>
          <w:rFonts w:ascii="Cambria" w:hAnsi="Cambria" w:cs="Cambria"/>
          <w:color w:val="0C0C0C"/>
          <w:shd w:val="clear" w:color="auto" w:fill="FFFFFF"/>
        </w:rPr>
        <w:t>ườ</w:t>
      </w:r>
      <w:r>
        <w:rPr>
          <w:rFonts w:ascii="Nunito" w:hAnsi="Nunito"/>
          <w:color w:val="0C0C0C"/>
          <w:shd w:val="clear" w:color="auto" w:fill="FFFFFF"/>
        </w:rPr>
        <w:t>i dùng có:</w:t>
      </w:r>
      <w:r>
        <w:rPr>
          <w:rFonts w:ascii="Nunito" w:hAnsi="Nunito"/>
          <w:color w:val="0C0C0C"/>
          <w:shd w:val="clear" w:color="auto" w:fill="FFFFFF"/>
          <w:lang w:val="en-US"/>
        </w:rPr>
        <w:t xml:space="preserve"> </w:t>
      </w:r>
      <w:r>
        <w:rPr>
          <w:rFonts w:ascii="Nunito" w:hAnsi="Nunito"/>
          <w:color w:val="000000"/>
          <w:shd w:val="clear" w:color="auto" w:fill="FFFFFF"/>
        </w:rPr>
        <w:t>M</w:t>
      </w:r>
      <w:r>
        <w:rPr>
          <w:rFonts w:ascii="Cambria" w:hAnsi="Cambria" w:cs="Cambria"/>
          <w:color w:val="000000"/>
          <w:shd w:val="clear" w:color="auto" w:fill="FFFFFF"/>
        </w:rPr>
        <w:t>ộ</w:t>
      </w:r>
      <w:r>
        <w:rPr>
          <w:rFonts w:ascii="Nunito" w:hAnsi="Nunito"/>
          <w:color w:val="000000"/>
          <w:shd w:val="clear" w:color="auto" w:fill="FFFFFF"/>
        </w:rPr>
        <w:t>t vé TGT và m</w:t>
      </w:r>
      <w:r>
        <w:rPr>
          <w:rFonts w:ascii="Cambria" w:hAnsi="Cambria" w:cs="Cambria"/>
          <w:color w:val="000000"/>
          <w:shd w:val="clear" w:color="auto" w:fill="FFFFFF"/>
        </w:rPr>
        <w:t>ỗ</w:t>
      </w:r>
      <w:r>
        <w:rPr>
          <w:rFonts w:ascii="Nunito" w:hAnsi="Nunito"/>
          <w:color w:val="000000"/>
          <w:shd w:val="clear" w:color="auto" w:fill="FFFFFF"/>
        </w:rPr>
        <w:t>i vé SGT cho m</w:t>
      </w:r>
      <w:r>
        <w:rPr>
          <w:rFonts w:ascii="Cambria" w:hAnsi="Cambria" w:cs="Cambria"/>
          <w:color w:val="000000"/>
          <w:shd w:val="clear" w:color="auto" w:fill="FFFFFF"/>
        </w:rPr>
        <w:t>ỗ</w:t>
      </w:r>
      <w:r>
        <w:rPr>
          <w:rFonts w:ascii="Nunito" w:hAnsi="Nunito"/>
          <w:color w:val="000000"/>
          <w:shd w:val="clear" w:color="auto" w:fill="FFFFFF"/>
        </w:rPr>
        <w:t>i d</w:t>
      </w:r>
      <w:r>
        <w:rPr>
          <w:rFonts w:ascii="Cambria" w:hAnsi="Cambria" w:cs="Cambria"/>
          <w:color w:val="000000"/>
          <w:shd w:val="clear" w:color="auto" w:fill="FFFFFF"/>
        </w:rPr>
        <w:t>ị</w:t>
      </w:r>
      <w:r>
        <w:rPr>
          <w:rFonts w:ascii="Nunito" w:hAnsi="Nunito"/>
          <w:color w:val="000000"/>
          <w:shd w:val="clear" w:color="auto" w:fill="FFFFFF"/>
        </w:rPr>
        <w:t>ch v</w:t>
      </w:r>
      <w:r>
        <w:rPr>
          <w:rFonts w:ascii="Cambria" w:hAnsi="Cambria" w:cs="Cambria"/>
          <w:color w:val="000000"/>
          <w:shd w:val="clear" w:color="auto" w:fill="FFFFFF"/>
        </w:rPr>
        <w:t>ụ</w:t>
      </w:r>
      <w:r>
        <w:rPr>
          <w:rFonts w:ascii="Nunito" w:hAnsi="Nunito"/>
          <w:color w:val="000000"/>
          <w:shd w:val="clear" w:color="auto" w:fill="FFFFFF"/>
        </w:rPr>
        <w:t xml:space="preserve"> mà ng</w:t>
      </w:r>
      <w:r>
        <w:rPr>
          <w:rFonts w:ascii="Cambria" w:hAnsi="Cambria" w:cs="Cambria"/>
          <w:color w:val="000000"/>
          <w:shd w:val="clear" w:color="auto" w:fill="FFFFFF"/>
        </w:rPr>
        <w:t>ườ</w:t>
      </w:r>
      <w:r>
        <w:rPr>
          <w:rFonts w:ascii="Nunito" w:hAnsi="Nunito"/>
          <w:color w:val="000000"/>
          <w:shd w:val="clear" w:color="auto" w:fill="FFFFFF"/>
        </w:rPr>
        <w:t>i dùng truy c</w:t>
      </w:r>
      <w:r>
        <w:rPr>
          <w:rFonts w:ascii="Cambria" w:hAnsi="Cambria" w:cs="Cambria"/>
          <w:color w:val="000000"/>
          <w:shd w:val="clear" w:color="auto" w:fill="FFFFFF"/>
        </w:rPr>
        <w:t>ậ</w:t>
      </w:r>
      <w:r>
        <w:rPr>
          <w:rFonts w:ascii="Nunito" w:hAnsi="Nunito"/>
          <w:color w:val="000000"/>
          <w:shd w:val="clear" w:color="auto" w:fill="FFFFFF"/>
        </w:rPr>
        <w:t xml:space="preserve">p </w:t>
      </w:r>
      <w:r>
        <w:rPr>
          <w:rFonts w:ascii="Cambria" w:hAnsi="Cambria" w:cs="Cambria"/>
          <w:color w:val="000000"/>
          <w:shd w:val="clear" w:color="auto" w:fill="FFFFFF"/>
        </w:rPr>
        <w:t>đế</w:t>
      </w:r>
      <w:r>
        <w:rPr>
          <w:rFonts w:ascii="Nunito" w:hAnsi="Nunito"/>
          <w:color w:val="000000"/>
          <w:shd w:val="clear" w:color="auto" w:fill="FFFFFF"/>
        </w:rPr>
        <w:t>n</w:t>
      </w:r>
    </w:p>
    <w:p w14:paraId="673263D8" w14:textId="2E20D14E" w:rsidR="00353B8F" w:rsidRDefault="00353B8F" w:rsidP="00700666">
      <w:pPr>
        <w:shd w:val="clear" w:color="auto" w:fill="FFFFFF"/>
        <w:spacing w:line="240" w:lineRule="auto"/>
        <w:rPr>
          <w:rFonts w:ascii="Nunito" w:hAnsi="Nunito"/>
          <w:color w:val="000000"/>
          <w:shd w:val="clear" w:color="auto" w:fill="FFFFFF"/>
        </w:rPr>
      </w:pPr>
      <w:r>
        <w:rPr>
          <w:rFonts w:ascii="Nunito" w:hAnsi="Nunito"/>
          <w:color w:val="0C0C0C"/>
          <w:shd w:val="clear" w:color="auto" w:fill="FFFFFF"/>
        </w:rPr>
        <w:t>D</w:t>
      </w:r>
      <w:r>
        <w:rPr>
          <w:rFonts w:ascii="Cambria" w:hAnsi="Cambria" w:cs="Cambria"/>
          <w:color w:val="0C0C0C"/>
          <w:shd w:val="clear" w:color="auto" w:fill="FFFFFF"/>
        </w:rPr>
        <w:t>ị</w:t>
      </w:r>
      <w:r>
        <w:rPr>
          <w:rFonts w:ascii="Nunito" w:hAnsi="Nunito"/>
          <w:color w:val="0C0C0C"/>
          <w:shd w:val="clear" w:color="auto" w:fill="FFFFFF"/>
        </w:rPr>
        <w:t>ch v</w:t>
      </w:r>
      <w:r>
        <w:rPr>
          <w:rFonts w:ascii="Cambria" w:hAnsi="Cambria" w:cs="Cambria"/>
          <w:color w:val="0C0C0C"/>
          <w:shd w:val="clear" w:color="auto" w:fill="FFFFFF"/>
        </w:rPr>
        <w:t>ụ</w:t>
      </w:r>
      <w:r>
        <w:rPr>
          <w:rFonts w:ascii="Nunito" w:hAnsi="Nunito"/>
          <w:color w:val="0C0C0C"/>
          <w:shd w:val="clear" w:color="auto" w:fill="FFFFFF"/>
        </w:rPr>
        <w:t xml:space="preserve"> xác th</w:t>
      </w:r>
      <w:r>
        <w:rPr>
          <w:rFonts w:ascii="Cambria" w:hAnsi="Cambria" w:cs="Cambria"/>
          <w:color w:val="0C0C0C"/>
          <w:shd w:val="clear" w:color="auto" w:fill="FFFFFF"/>
        </w:rPr>
        <w:t>ự</w:t>
      </w:r>
      <w:r>
        <w:rPr>
          <w:rFonts w:ascii="Nunito" w:hAnsi="Nunito"/>
          <w:color w:val="0C0C0C"/>
          <w:shd w:val="clear" w:color="auto" w:fill="FFFFFF"/>
        </w:rPr>
        <w:t>c X.509 dùng mã hóa d</w:t>
      </w:r>
      <w:r>
        <w:rPr>
          <w:rFonts w:ascii="Cambria" w:hAnsi="Cambria" w:cs="Cambria"/>
          <w:color w:val="0C0C0C"/>
          <w:shd w:val="clear" w:color="auto" w:fill="FFFFFF"/>
        </w:rPr>
        <w:t>ạ</w:t>
      </w:r>
      <w:r>
        <w:rPr>
          <w:rFonts w:ascii="Nunito" w:hAnsi="Nunito"/>
          <w:color w:val="0C0C0C"/>
          <w:shd w:val="clear" w:color="auto" w:fill="FFFFFF"/>
        </w:rPr>
        <w:t>ng gì?</w:t>
      </w:r>
      <w:r w:rsidRPr="00353B8F">
        <w:rPr>
          <w:rFonts w:ascii="Nunito" w:hAnsi="Nunito"/>
          <w:color w:val="000000"/>
          <w:shd w:val="clear" w:color="auto" w:fill="FFFFFF"/>
        </w:rPr>
        <w:t xml:space="preserve"> </w:t>
      </w:r>
      <w:r>
        <w:rPr>
          <w:rFonts w:ascii="Nunito" w:hAnsi="Nunito"/>
          <w:color w:val="000000"/>
          <w:shd w:val="clear" w:color="auto" w:fill="FFFFFF"/>
        </w:rPr>
        <w:t>Mã hóa khóa công khai</w:t>
      </w:r>
    </w:p>
    <w:p w14:paraId="3C0A7C1F" w14:textId="655D7CC0" w:rsidR="00353B8F" w:rsidRDefault="00353B8F" w:rsidP="00700666">
      <w:pPr>
        <w:shd w:val="clear" w:color="auto" w:fill="FFFFFF"/>
        <w:spacing w:line="240" w:lineRule="auto"/>
        <w:rPr>
          <w:rFonts w:ascii="Cambria" w:hAnsi="Cambria" w:cs="Cambria"/>
          <w:color w:val="000000"/>
          <w:shd w:val="clear" w:color="auto" w:fill="FFFFFF"/>
        </w:rPr>
      </w:pPr>
      <w:r>
        <w:rPr>
          <w:rFonts w:ascii="Nunito" w:hAnsi="Nunito"/>
          <w:color w:val="0C0C0C"/>
          <w:shd w:val="clear" w:color="auto" w:fill="FFFFFF"/>
        </w:rPr>
        <w:t>Ch</w:t>
      </w:r>
      <w:r>
        <w:rPr>
          <w:rFonts w:ascii="Cambria" w:hAnsi="Cambria" w:cs="Cambria"/>
          <w:color w:val="0C0C0C"/>
          <w:shd w:val="clear" w:color="auto" w:fill="FFFFFF"/>
        </w:rPr>
        <w:t>ữ</w:t>
      </w:r>
      <w:r>
        <w:rPr>
          <w:rFonts w:ascii="Nunito" w:hAnsi="Nunito"/>
          <w:color w:val="0C0C0C"/>
          <w:shd w:val="clear" w:color="auto" w:fill="FFFFFF"/>
        </w:rPr>
        <w:t xml:space="preserve"> ký s</w:t>
      </w:r>
      <w:r>
        <w:rPr>
          <w:rFonts w:ascii="Cambria" w:hAnsi="Cambria" w:cs="Cambria"/>
          <w:color w:val="0C0C0C"/>
          <w:shd w:val="clear" w:color="auto" w:fill="FFFFFF"/>
        </w:rPr>
        <w:t>ố</w:t>
      </w:r>
      <w:r>
        <w:rPr>
          <w:rFonts w:ascii="Nunito" w:hAnsi="Nunito"/>
          <w:color w:val="0C0C0C"/>
          <w:shd w:val="clear" w:color="auto" w:fill="FFFFFF"/>
        </w:rPr>
        <w:t xml:space="preserve"> trong ch</w:t>
      </w:r>
      <w:r>
        <w:rPr>
          <w:rFonts w:ascii="Cambria" w:hAnsi="Cambria" w:cs="Cambria"/>
          <w:color w:val="0C0C0C"/>
          <w:shd w:val="clear" w:color="auto" w:fill="FFFFFF"/>
        </w:rPr>
        <w:t>ứ</w:t>
      </w:r>
      <w:r>
        <w:rPr>
          <w:rFonts w:ascii="Nunito" w:hAnsi="Nunito"/>
          <w:color w:val="0C0C0C"/>
          <w:shd w:val="clear" w:color="auto" w:fill="FFFFFF"/>
        </w:rPr>
        <w:t>ng ch</w:t>
      </w:r>
      <w:r>
        <w:rPr>
          <w:rFonts w:ascii="Cambria" w:hAnsi="Cambria" w:cs="Cambria"/>
          <w:color w:val="0C0C0C"/>
          <w:shd w:val="clear" w:color="auto" w:fill="FFFFFF"/>
        </w:rPr>
        <w:t>ỉ</w:t>
      </w:r>
      <w:r>
        <w:rPr>
          <w:rFonts w:ascii="Nunito" w:hAnsi="Nunito"/>
          <w:color w:val="0C0C0C"/>
          <w:shd w:val="clear" w:color="auto" w:fill="FFFFFF"/>
        </w:rPr>
        <w:t xml:space="preserve"> X.509 </w:t>
      </w:r>
      <w:r>
        <w:rPr>
          <w:rFonts w:ascii="Cambria" w:hAnsi="Cambria" w:cs="Cambria"/>
          <w:color w:val="0C0C0C"/>
          <w:shd w:val="clear" w:color="auto" w:fill="FFFFFF"/>
        </w:rPr>
        <w:t>đượ</w:t>
      </w:r>
      <w:r>
        <w:rPr>
          <w:rFonts w:ascii="Nunito" w:hAnsi="Nunito"/>
          <w:color w:val="0C0C0C"/>
          <w:shd w:val="clear" w:color="auto" w:fill="FFFFFF"/>
        </w:rPr>
        <w:t>c t</w:t>
      </w:r>
      <w:r>
        <w:rPr>
          <w:rFonts w:ascii="Cambria" w:hAnsi="Cambria" w:cs="Cambria"/>
          <w:color w:val="0C0C0C"/>
          <w:shd w:val="clear" w:color="auto" w:fill="FFFFFF"/>
        </w:rPr>
        <w:t>ạ</w:t>
      </w:r>
      <w:r>
        <w:rPr>
          <w:rFonts w:ascii="Nunito" w:hAnsi="Nunito"/>
          <w:color w:val="0C0C0C"/>
          <w:shd w:val="clear" w:color="auto" w:fill="FFFFFF"/>
        </w:rPr>
        <w:t xml:space="preserve">o dùng khóa nào sau </w:t>
      </w:r>
      <w:r>
        <w:rPr>
          <w:rFonts w:ascii="Cambria" w:hAnsi="Cambria" w:cs="Cambria"/>
          <w:color w:val="0C0C0C"/>
          <w:shd w:val="clear" w:color="auto" w:fill="FFFFFF"/>
        </w:rPr>
        <w:t>đ</w:t>
      </w:r>
      <w:r>
        <w:rPr>
          <w:rFonts w:ascii="Nunito" w:hAnsi="Nunito" w:cs="Nunito"/>
          <w:color w:val="0C0C0C"/>
          <w:shd w:val="clear" w:color="auto" w:fill="FFFFFF"/>
        </w:rPr>
        <w:t>â</w:t>
      </w:r>
      <w:r>
        <w:rPr>
          <w:rFonts w:ascii="Nunito" w:hAnsi="Nunito"/>
          <w:color w:val="0C0C0C"/>
          <w:shd w:val="clear" w:color="auto" w:fill="FFFFFF"/>
        </w:rPr>
        <w:t>y:</w:t>
      </w:r>
      <w:r>
        <w:rPr>
          <w:rFonts w:ascii="Nunito" w:hAnsi="Nunito"/>
          <w:color w:val="0C0C0C"/>
          <w:shd w:val="clear" w:color="auto" w:fill="FFFFFF"/>
          <w:lang w:val="en-US"/>
        </w:rPr>
        <w:t xml:space="preserve"> </w:t>
      </w:r>
      <w:r>
        <w:rPr>
          <w:rFonts w:ascii="Nunito" w:hAnsi="Nunito"/>
          <w:color w:val="000000"/>
          <w:shd w:val="clear" w:color="auto" w:fill="FFFFFF"/>
        </w:rPr>
        <w:t>Khóa riêng c</w:t>
      </w:r>
      <w:r>
        <w:rPr>
          <w:rFonts w:ascii="Cambria" w:hAnsi="Cambria" w:cs="Cambria"/>
          <w:color w:val="000000"/>
          <w:shd w:val="clear" w:color="auto" w:fill="FFFFFF"/>
        </w:rPr>
        <w:t>ủ</w:t>
      </w:r>
      <w:r>
        <w:rPr>
          <w:rFonts w:ascii="Nunito" w:hAnsi="Nunito"/>
          <w:color w:val="000000"/>
          <w:shd w:val="clear" w:color="auto" w:fill="FFFFFF"/>
        </w:rPr>
        <w:t xml:space="preserve">a </w:t>
      </w:r>
      <w:r>
        <w:rPr>
          <w:rFonts w:ascii="Cambria" w:hAnsi="Cambria" w:cs="Cambria"/>
          <w:color w:val="000000"/>
          <w:shd w:val="clear" w:color="auto" w:fill="FFFFFF"/>
        </w:rPr>
        <w:t>đơ</w:t>
      </w:r>
      <w:r>
        <w:rPr>
          <w:rFonts w:ascii="Nunito" w:hAnsi="Nunito"/>
          <w:color w:val="000000"/>
          <w:shd w:val="clear" w:color="auto" w:fill="FFFFFF"/>
        </w:rPr>
        <w:t>n v</w:t>
      </w:r>
      <w:r>
        <w:rPr>
          <w:rFonts w:ascii="Cambria" w:hAnsi="Cambria" w:cs="Cambria"/>
          <w:color w:val="000000"/>
          <w:shd w:val="clear" w:color="auto" w:fill="FFFFFF"/>
        </w:rPr>
        <w:t>ị</w:t>
      </w:r>
      <w:r>
        <w:rPr>
          <w:rFonts w:ascii="Nunito" w:hAnsi="Nunito"/>
          <w:color w:val="000000"/>
          <w:shd w:val="clear" w:color="auto" w:fill="FFFFFF"/>
        </w:rPr>
        <w:t xml:space="preserve"> phát hành ch</w:t>
      </w:r>
      <w:r>
        <w:rPr>
          <w:rFonts w:ascii="Cambria" w:hAnsi="Cambria" w:cs="Cambria"/>
          <w:color w:val="000000"/>
          <w:shd w:val="clear" w:color="auto" w:fill="FFFFFF"/>
        </w:rPr>
        <w:t>ứ</w:t>
      </w:r>
      <w:r>
        <w:rPr>
          <w:rFonts w:ascii="Nunito" w:hAnsi="Nunito"/>
          <w:color w:val="000000"/>
          <w:shd w:val="clear" w:color="auto" w:fill="FFFFFF"/>
        </w:rPr>
        <w:t>ng ch</w:t>
      </w:r>
      <w:r>
        <w:rPr>
          <w:rFonts w:ascii="Cambria" w:hAnsi="Cambria" w:cs="Cambria"/>
          <w:color w:val="000000"/>
          <w:shd w:val="clear" w:color="auto" w:fill="FFFFFF"/>
        </w:rPr>
        <w:t>ỉ</w:t>
      </w:r>
    </w:p>
    <w:p w14:paraId="4E87C105" w14:textId="75807C57" w:rsidR="00353B8F" w:rsidRDefault="00353B8F" w:rsidP="00700666">
      <w:pPr>
        <w:shd w:val="clear" w:color="auto" w:fill="FFFFFF"/>
        <w:spacing w:line="240" w:lineRule="auto"/>
        <w:rPr>
          <w:rFonts w:ascii="Cambria" w:hAnsi="Cambria"/>
          <w:color w:val="0C0C0C"/>
          <w:shd w:val="clear" w:color="auto" w:fill="FFFFFF"/>
          <w:lang w:val="en-US"/>
        </w:rPr>
      </w:pPr>
      <w:r>
        <w:rPr>
          <w:rFonts w:ascii="Nunito" w:hAnsi="Nunito"/>
          <w:color w:val="0C0C0C"/>
          <w:shd w:val="clear" w:color="auto" w:fill="FFFFFF"/>
          <w:lang w:val="en-US"/>
        </w:rPr>
        <w:t>t</w:t>
      </w:r>
      <w:r>
        <w:rPr>
          <w:rFonts w:ascii="Nunito" w:hAnsi="Nunito"/>
          <w:color w:val="0C0C0C"/>
          <w:shd w:val="clear" w:color="auto" w:fill="FFFFFF"/>
        </w:rPr>
        <w:t>h</w:t>
      </w:r>
      <w:r>
        <w:rPr>
          <w:rFonts w:ascii="Cambria" w:hAnsi="Cambria" w:cs="Cambria"/>
          <w:color w:val="0C0C0C"/>
          <w:shd w:val="clear" w:color="auto" w:fill="FFFFFF"/>
        </w:rPr>
        <w:t>ủ</w:t>
      </w:r>
      <w:r>
        <w:rPr>
          <w:rFonts w:ascii="Nunito" w:hAnsi="Nunito"/>
          <w:color w:val="0C0C0C"/>
          <w:shd w:val="clear" w:color="auto" w:fill="FFFFFF"/>
        </w:rPr>
        <w:t xml:space="preserve"> t</w:t>
      </w:r>
      <w:r>
        <w:rPr>
          <w:rFonts w:ascii="Cambria" w:hAnsi="Cambria" w:cs="Cambria"/>
          <w:color w:val="0C0C0C"/>
          <w:shd w:val="clear" w:color="auto" w:fill="FFFFFF"/>
        </w:rPr>
        <w:t>ụ</w:t>
      </w:r>
      <w:r>
        <w:rPr>
          <w:rFonts w:ascii="Nunito" w:hAnsi="Nunito"/>
          <w:color w:val="0C0C0C"/>
          <w:shd w:val="clear" w:color="auto" w:fill="FFFFFF"/>
        </w:rPr>
        <w:t>c xác th</w:t>
      </w:r>
      <w:r>
        <w:rPr>
          <w:rFonts w:ascii="Cambria" w:hAnsi="Cambria" w:cs="Cambria"/>
          <w:color w:val="0C0C0C"/>
          <w:shd w:val="clear" w:color="auto" w:fill="FFFFFF"/>
        </w:rPr>
        <w:t>ự</w:t>
      </w:r>
      <w:r>
        <w:rPr>
          <w:rFonts w:ascii="Nunito" w:hAnsi="Nunito"/>
          <w:color w:val="0C0C0C"/>
          <w:shd w:val="clear" w:color="auto" w:fill="FFFFFF"/>
        </w:rPr>
        <w:t xml:space="preserve">c nào </w:t>
      </w:r>
      <w:r>
        <w:rPr>
          <w:rFonts w:ascii="Cambria" w:hAnsi="Cambria" w:cs="Cambria"/>
          <w:color w:val="0C0C0C"/>
          <w:shd w:val="clear" w:color="auto" w:fill="FFFFFF"/>
        </w:rPr>
        <w:t>đượ</w:t>
      </w:r>
      <w:r>
        <w:rPr>
          <w:rFonts w:ascii="Nunito" w:hAnsi="Nunito"/>
          <w:color w:val="0C0C0C"/>
          <w:shd w:val="clear" w:color="auto" w:fill="FFFFFF"/>
        </w:rPr>
        <w:t xml:space="preserve">c dùng </w:t>
      </w:r>
      <w:r>
        <w:rPr>
          <w:rFonts w:ascii="Cambria" w:hAnsi="Cambria" w:cs="Cambria"/>
          <w:color w:val="0C0C0C"/>
          <w:shd w:val="clear" w:color="auto" w:fill="FFFFFF"/>
        </w:rPr>
        <w:t>để</w:t>
      </w:r>
      <w:r>
        <w:rPr>
          <w:rFonts w:ascii="Nunito" w:hAnsi="Nunito"/>
          <w:color w:val="0C0C0C"/>
          <w:shd w:val="clear" w:color="auto" w:fill="FFFFFF"/>
        </w:rPr>
        <w:t xml:space="preserve"> dùng cho các k</w:t>
      </w:r>
      <w:r>
        <w:rPr>
          <w:rFonts w:ascii="Cambria" w:hAnsi="Cambria" w:cs="Cambria"/>
          <w:color w:val="0C0C0C"/>
          <w:shd w:val="clear" w:color="auto" w:fill="FFFFFF"/>
        </w:rPr>
        <w:t>ế</w:t>
      </w:r>
      <w:r>
        <w:rPr>
          <w:rFonts w:ascii="Nunito" w:hAnsi="Nunito"/>
          <w:color w:val="0C0C0C"/>
          <w:shd w:val="clear" w:color="auto" w:fill="FFFFFF"/>
        </w:rPr>
        <w:t>t n</w:t>
      </w:r>
      <w:r>
        <w:rPr>
          <w:rFonts w:ascii="Cambria" w:hAnsi="Cambria" w:cs="Cambria"/>
          <w:color w:val="0C0C0C"/>
          <w:shd w:val="clear" w:color="auto" w:fill="FFFFFF"/>
        </w:rPr>
        <w:t>ố</w:t>
      </w:r>
      <w:r>
        <w:rPr>
          <w:rFonts w:ascii="Nunito" w:hAnsi="Nunito"/>
          <w:color w:val="0C0C0C"/>
          <w:shd w:val="clear" w:color="auto" w:fill="FFFFFF"/>
        </w:rPr>
        <w:t>i có t</w:t>
      </w:r>
      <w:r>
        <w:rPr>
          <w:rFonts w:ascii="Cambria" w:hAnsi="Cambria" w:cs="Cambria"/>
          <w:color w:val="0C0C0C"/>
          <w:shd w:val="clear" w:color="auto" w:fill="FFFFFF"/>
        </w:rPr>
        <w:t>ươ</w:t>
      </w:r>
      <w:r>
        <w:rPr>
          <w:rFonts w:ascii="Nunito" w:hAnsi="Nunito"/>
          <w:color w:val="0C0C0C"/>
          <w:shd w:val="clear" w:color="auto" w:fill="FFFFFF"/>
        </w:rPr>
        <w:t>ng t</w:t>
      </w:r>
      <w:r>
        <w:rPr>
          <w:rFonts w:ascii="Nunito" w:hAnsi="Nunito" w:cs="Nunito"/>
          <w:color w:val="0C0C0C"/>
          <w:shd w:val="clear" w:color="auto" w:fill="FFFFFF"/>
        </w:rPr>
        <w:t>á</w:t>
      </w:r>
      <w:r>
        <w:rPr>
          <w:rFonts w:ascii="Nunito" w:hAnsi="Nunito"/>
          <w:color w:val="0C0C0C"/>
          <w:shd w:val="clear" w:color="auto" w:fill="FFFFFF"/>
        </w:rPr>
        <w:t>c?</w:t>
      </w:r>
      <w:r>
        <w:rPr>
          <w:rFonts w:ascii="Nunito" w:hAnsi="Nunito"/>
          <w:color w:val="0C0C0C"/>
          <w:shd w:val="clear" w:color="auto" w:fill="FFFFFF"/>
          <w:lang w:val="en-US"/>
        </w:rPr>
        <w:t xml:space="preserve"> 2, 3 chi</w:t>
      </w:r>
      <w:r>
        <w:rPr>
          <w:rFonts w:ascii="Cambria" w:hAnsi="Cambria"/>
          <w:color w:val="0C0C0C"/>
          <w:shd w:val="clear" w:color="auto" w:fill="FFFFFF"/>
          <w:lang w:val="en-US"/>
        </w:rPr>
        <w:t>ều</w:t>
      </w:r>
    </w:p>
    <w:p w14:paraId="4F62A4C8" w14:textId="56FF57B7" w:rsidR="00353B8F" w:rsidRDefault="00353B8F" w:rsidP="00700666">
      <w:pPr>
        <w:shd w:val="clear" w:color="auto" w:fill="FFFFFF"/>
        <w:spacing w:line="240" w:lineRule="auto"/>
        <w:rPr>
          <w:rFonts w:ascii="Nunito" w:hAnsi="Nunito"/>
          <w:color w:val="0C0C0C"/>
          <w:shd w:val="clear" w:color="auto" w:fill="FFFFFF"/>
        </w:rPr>
      </w:pPr>
      <w:r>
        <w:rPr>
          <w:rFonts w:ascii="Nunito" w:hAnsi="Nunito"/>
          <w:color w:val="0C0C0C"/>
          <w:shd w:val="clear" w:color="auto" w:fill="FFFFFF"/>
        </w:rPr>
        <w:t>Ch</w:t>
      </w:r>
      <w:r>
        <w:rPr>
          <w:rFonts w:ascii="Cambria" w:hAnsi="Cambria" w:cs="Cambria"/>
          <w:color w:val="0C0C0C"/>
          <w:shd w:val="clear" w:color="auto" w:fill="FFFFFF"/>
        </w:rPr>
        <w:t>ọ</w:t>
      </w:r>
      <w:r>
        <w:rPr>
          <w:rFonts w:ascii="Nunito" w:hAnsi="Nunito"/>
          <w:color w:val="0C0C0C"/>
          <w:shd w:val="clear" w:color="auto" w:fill="FFFFFF"/>
        </w:rPr>
        <w:t>n phát bi</w:t>
      </w:r>
      <w:r>
        <w:rPr>
          <w:rFonts w:ascii="Cambria" w:hAnsi="Cambria" w:cs="Cambria"/>
          <w:color w:val="0C0C0C"/>
          <w:shd w:val="clear" w:color="auto" w:fill="FFFFFF"/>
        </w:rPr>
        <w:t>ể</w:t>
      </w:r>
      <w:r>
        <w:rPr>
          <w:rFonts w:ascii="Nunito" w:hAnsi="Nunito"/>
          <w:color w:val="0C0C0C"/>
          <w:shd w:val="clear" w:color="auto" w:fill="FFFFFF"/>
        </w:rPr>
        <w:t>u sai trong các phát bi</w:t>
      </w:r>
      <w:r>
        <w:rPr>
          <w:rFonts w:ascii="Cambria" w:hAnsi="Cambria" w:cs="Cambria"/>
          <w:color w:val="0C0C0C"/>
          <w:shd w:val="clear" w:color="auto" w:fill="FFFFFF"/>
        </w:rPr>
        <w:t>ể</w:t>
      </w:r>
      <w:r>
        <w:rPr>
          <w:rFonts w:ascii="Nunito" w:hAnsi="Nunito"/>
          <w:color w:val="0C0C0C"/>
          <w:shd w:val="clear" w:color="auto" w:fill="FFFFFF"/>
        </w:rPr>
        <w:t xml:space="preserve">u sau khi PGP </w:t>
      </w:r>
      <w:r>
        <w:rPr>
          <w:rFonts w:ascii="Cambria" w:hAnsi="Cambria" w:cs="Cambria"/>
          <w:color w:val="0C0C0C"/>
          <w:shd w:val="clear" w:color="auto" w:fill="FFFFFF"/>
        </w:rPr>
        <w:t>đượ</w:t>
      </w:r>
      <w:r>
        <w:rPr>
          <w:rFonts w:ascii="Nunito" w:hAnsi="Nunito"/>
          <w:color w:val="0C0C0C"/>
          <w:shd w:val="clear" w:color="auto" w:fill="FFFFFF"/>
        </w:rPr>
        <w:t>c s</w:t>
      </w:r>
      <w:r>
        <w:rPr>
          <w:rFonts w:ascii="Cambria" w:hAnsi="Cambria" w:cs="Cambria"/>
          <w:color w:val="0C0C0C"/>
          <w:shd w:val="clear" w:color="auto" w:fill="FFFFFF"/>
        </w:rPr>
        <w:t>ử</w:t>
      </w:r>
      <w:r>
        <w:rPr>
          <w:rFonts w:ascii="Nunito" w:hAnsi="Nunito"/>
          <w:color w:val="0C0C0C"/>
          <w:shd w:val="clear" w:color="auto" w:fill="FFFFFF"/>
        </w:rPr>
        <w:t xml:space="preserve"> d</w:t>
      </w:r>
      <w:r>
        <w:rPr>
          <w:rFonts w:ascii="Cambria" w:hAnsi="Cambria" w:cs="Cambria"/>
          <w:color w:val="0C0C0C"/>
          <w:shd w:val="clear" w:color="auto" w:fill="FFFFFF"/>
        </w:rPr>
        <w:t>ụ</w:t>
      </w:r>
      <w:r>
        <w:rPr>
          <w:rFonts w:ascii="Nunito" w:hAnsi="Nunito"/>
          <w:color w:val="0C0C0C"/>
          <w:shd w:val="clear" w:color="auto" w:fill="FFFFFF"/>
        </w:rPr>
        <w:t>ng trong m</w:t>
      </w:r>
      <w:r>
        <w:rPr>
          <w:rFonts w:ascii="Cambria" w:hAnsi="Cambria" w:cs="Cambria"/>
          <w:color w:val="0C0C0C"/>
          <w:shd w:val="clear" w:color="auto" w:fill="FFFFFF"/>
        </w:rPr>
        <w:t>ộ</w:t>
      </w:r>
      <w:r>
        <w:rPr>
          <w:rFonts w:ascii="Nunito" w:hAnsi="Nunito"/>
          <w:color w:val="0C0C0C"/>
          <w:shd w:val="clear" w:color="auto" w:fill="FFFFFF"/>
        </w:rPr>
        <w:t>t h</w:t>
      </w:r>
      <w:r>
        <w:rPr>
          <w:rFonts w:ascii="Cambria" w:hAnsi="Cambria" w:cs="Cambria"/>
          <w:color w:val="0C0C0C"/>
          <w:shd w:val="clear" w:color="auto" w:fill="FFFFFF"/>
        </w:rPr>
        <w:t>ệ</w:t>
      </w:r>
      <w:r>
        <w:rPr>
          <w:rFonts w:ascii="Nunito" w:hAnsi="Nunito"/>
          <w:color w:val="0C0C0C"/>
          <w:shd w:val="clear" w:color="auto" w:fill="FFFFFF"/>
        </w:rPr>
        <w:t xml:space="preserve"> th</w:t>
      </w:r>
      <w:r>
        <w:rPr>
          <w:rFonts w:ascii="Cambria" w:hAnsi="Cambria" w:cs="Cambria"/>
          <w:color w:val="0C0C0C"/>
          <w:shd w:val="clear" w:color="auto" w:fill="FFFFFF"/>
        </w:rPr>
        <w:t>ố</w:t>
      </w:r>
      <w:r>
        <w:rPr>
          <w:rFonts w:ascii="Nunito" w:hAnsi="Nunito"/>
          <w:color w:val="0C0C0C"/>
          <w:shd w:val="clear" w:color="auto" w:fill="FFFFFF"/>
        </w:rPr>
        <w:t>ng Email</w:t>
      </w:r>
    </w:p>
    <w:p w14:paraId="33623976" w14:textId="77777777" w:rsidR="00353B8F" w:rsidRDefault="00353B8F" w:rsidP="00353B8F">
      <w:pPr>
        <w:shd w:val="clear" w:color="auto" w:fill="FFFFFF"/>
        <w:spacing w:line="240" w:lineRule="auto"/>
        <w:ind w:firstLine="720"/>
        <w:rPr>
          <w:rFonts w:ascii="Nunito" w:hAnsi="Nunito"/>
          <w:color w:val="0C0C0C"/>
          <w:shd w:val="clear" w:color="auto" w:fill="FFFFFF"/>
        </w:rPr>
      </w:pPr>
      <w:r w:rsidRPr="00353B8F">
        <w:rPr>
          <w:rFonts w:ascii="Nunito" w:hAnsi="Nunito"/>
          <w:color w:val="0C0C0C"/>
          <w:shd w:val="clear" w:color="auto" w:fill="FFFFFF"/>
        </w:rPr>
        <w:lastRenderedPageBreak/>
        <w:t>A. H</w:t>
      </w:r>
      <w:r w:rsidRPr="00353B8F">
        <w:rPr>
          <w:rFonts w:ascii="Cambria" w:hAnsi="Cambria" w:cs="Cambria"/>
          <w:color w:val="0C0C0C"/>
          <w:shd w:val="clear" w:color="auto" w:fill="FFFFFF"/>
        </w:rPr>
        <w:t>ệ</w:t>
      </w:r>
      <w:r w:rsidRPr="00353B8F">
        <w:rPr>
          <w:rFonts w:ascii="Nunito" w:hAnsi="Nunito"/>
          <w:color w:val="0C0C0C"/>
          <w:shd w:val="clear" w:color="auto" w:fill="FFFFFF"/>
        </w:rPr>
        <w:t xml:space="preserve"> th</w:t>
      </w:r>
      <w:r w:rsidRPr="00353B8F">
        <w:rPr>
          <w:rFonts w:ascii="Cambria" w:hAnsi="Cambria" w:cs="Cambria"/>
          <w:color w:val="0C0C0C"/>
          <w:shd w:val="clear" w:color="auto" w:fill="FFFFFF"/>
        </w:rPr>
        <w:t>ố</w:t>
      </w:r>
      <w:r w:rsidRPr="00353B8F">
        <w:rPr>
          <w:rFonts w:ascii="Nunito" w:hAnsi="Nunito"/>
          <w:color w:val="0C0C0C"/>
          <w:shd w:val="clear" w:color="auto" w:fill="FFFFFF"/>
        </w:rPr>
        <w:t>ng E-mail nói trên s</w:t>
      </w:r>
      <w:r w:rsidRPr="00353B8F">
        <w:rPr>
          <w:rFonts w:ascii="Cambria" w:hAnsi="Cambria" w:cs="Cambria"/>
          <w:color w:val="0C0C0C"/>
          <w:shd w:val="clear" w:color="auto" w:fill="FFFFFF"/>
        </w:rPr>
        <w:t>ẽ</w:t>
      </w:r>
      <w:r w:rsidRPr="00353B8F">
        <w:rPr>
          <w:rFonts w:ascii="Nunito" w:hAnsi="Nunito"/>
          <w:color w:val="0C0C0C"/>
          <w:shd w:val="clear" w:color="auto" w:fill="FFFFFF"/>
        </w:rPr>
        <w:t xml:space="preserve"> cung c</w:t>
      </w:r>
      <w:r w:rsidRPr="00353B8F">
        <w:rPr>
          <w:rFonts w:ascii="Cambria" w:hAnsi="Cambria" w:cs="Cambria"/>
          <w:color w:val="0C0C0C"/>
          <w:shd w:val="clear" w:color="auto" w:fill="FFFFFF"/>
        </w:rPr>
        <w:t>ấ</w:t>
      </w:r>
      <w:r w:rsidRPr="00353B8F">
        <w:rPr>
          <w:rFonts w:ascii="Nunito" w:hAnsi="Nunito"/>
          <w:color w:val="0C0C0C"/>
          <w:shd w:val="clear" w:color="auto" w:fill="FFFFFF"/>
        </w:rPr>
        <w:t>p các d</w:t>
      </w:r>
      <w:r w:rsidRPr="00353B8F">
        <w:rPr>
          <w:rFonts w:ascii="Cambria" w:hAnsi="Cambria" w:cs="Cambria"/>
          <w:color w:val="0C0C0C"/>
          <w:shd w:val="clear" w:color="auto" w:fill="FFFFFF"/>
        </w:rPr>
        <w:t>ị</w:t>
      </w:r>
      <w:r w:rsidRPr="00353B8F">
        <w:rPr>
          <w:rFonts w:ascii="Nunito" w:hAnsi="Nunito"/>
          <w:color w:val="0C0C0C"/>
          <w:shd w:val="clear" w:color="auto" w:fill="FFFFFF"/>
        </w:rPr>
        <w:t>ch v</w:t>
      </w:r>
      <w:r w:rsidRPr="00353B8F">
        <w:rPr>
          <w:rFonts w:ascii="Cambria" w:hAnsi="Cambria" w:cs="Cambria"/>
          <w:color w:val="0C0C0C"/>
          <w:shd w:val="clear" w:color="auto" w:fill="FFFFFF"/>
        </w:rPr>
        <w:t>ụ</w:t>
      </w:r>
      <w:r w:rsidRPr="00353B8F">
        <w:rPr>
          <w:rFonts w:ascii="Nunito" w:hAnsi="Nunito"/>
          <w:color w:val="0C0C0C"/>
          <w:shd w:val="clear" w:color="auto" w:fill="FFFFFF"/>
        </w:rPr>
        <w:t xml:space="preserve"> xác th</w:t>
      </w:r>
      <w:r w:rsidRPr="00353B8F">
        <w:rPr>
          <w:rFonts w:ascii="Cambria" w:hAnsi="Cambria" w:cs="Cambria"/>
          <w:color w:val="0C0C0C"/>
          <w:shd w:val="clear" w:color="auto" w:fill="FFFFFF"/>
        </w:rPr>
        <w:t>ự</w:t>
      </w:r>
      <w:r w:rsidRPr="00353B8F">
        <w:rPr>
          <w:rFonts w:ascii="Nunito" w:hAnsi="Nunito"/>
          <w:color w:val="0C0C0C"/>
          <w:shd w:val="clear" w:color="auto" w:fill="FFFFFF"/>
        </w:rPr>
        <w:t>c, bí m</w:t>
      </w:r>
      <w:r w:rsidRPr="00353B8F">
        <w:rPr>
          <w:rFonts w:ascii="Cambria" w:hAnsi="Cambria" w:cs="Cambria"/>
          <w:color w:val="0C0C0C"/>
          <w:shd w:val="clear" w:color="auto" w:fill="FFFFFF"/>
        </w:rPr>
        <w:t>ậ</w:t>
      </w:r>
      <w:r w:rsidRPr="00353B8F">
        <w:rPr>
          <w:rFonts w:ascii="Nunito" w:hAnsi="Nunito"/>
          <w:color w:val="0C0C0C"/>
          <w:shd w:val="clear" w:color="auto" w:fill="FFFFFF"/>
        </w:rPr>
        <w:t>t, nén, t</w:t>
      </w:r>
      <w:r w:rsidRPr="00353B8F">
        <w:rPr>
          <w:rFonts w:ascii="Cambria" w:hAnsi="Cambria" w:cs="Cambria"/>
          <w:color w:val="0C0C0C"/>
          <w:shd w:val="clear" w:color="auto" w:fill="FFFFFF"/>
        </w:rPr>
        <w:t>ươ</w:t>
      </w:r>
      <w:r w:rsidRPr="00353B8F">
        <w:rPr>
          <w:rFonts w:ascii="Nunito" w:hAnsi="Nunito"/>
          <w:color w:val="0C0C0C"/>
          <w:shd w:val="clear" w:color="auto" w:fill="FFFFFF"/>
        </w:rPr>
        <w:t>ng th</w:t>
      </w:r>
      <w:r w:rsidRPr="00353B8F">
        <w:rPr>
          <w:rFonts w:ascii="Nunito" w:hAnsi="Nunito" w:cs="Nunito"/>
          <w:color w:val="0C0C0C"/>
          <w:shd w:val="clear" w:color="auto" w:fill="FFFFFF"/>
        </w:rPr>
        <w:t>í</w:t>
      </w:r>
      <w:r w:rsidRPr="00353B8F">
        <w:rPr>
          <w:rFonts w:ascii="Nunito" w:hAnsi="Nunito"/>
          <w:color w:val="0C0C0C"/>
          <w:shd w:val="clear" w:color="auto" w:fill="FFFFFF"/>
        </w:rPr>
        <w:t>ch e-mail v</w:t>
      </w:r>
      <w:r w:rsidRPr="00353B8F">
        <w:rPr>
          <w:rFonts w:ascii="Nunito" w:hAnsi="Nunito" w:cs="Nunito"/>
          <w:color w:val="0C0C0C"/>
          <w:shd w:val="clear" w:color="auto" w:fill="FFFFFF"/>
        </w:rPr>
        <w:t>à</w:t>
      </w:r>
      <w:r w:rsidRPr="00353B8F">
        <w:rPr>
          <w:rFonts w:ascii="Nunito" w:hAnsi="Nunito"/>
          <w:color w:val="0C0C0C"/>
          <w:shd w:val="clear" w:color="auto" w:fill="FFFFFF"/>
        </w:rPr>
        <w:t xml:space="preserve"> ph</w:t>
      </w:r>
      <w:r w:rsidRPr="00353B8F">
        <w:rPr>
          <w:rFonts w:ascii="Nunito" w:hAnsi="Nunito" w:cs="Nunito"/>
          <w:color w:val="0C0C0C"/>
          <w:shd w:val="clear" w:color="auto" w:fill="FFFFFF"/>
        </w:rPr>
        <w:t>â</w:t>
      </w:r>
      <w:r w:rsidRPr="00353B8F">
        <w:rPr>
          <w:rFonts w:ascii="Nunito" w:hAnsi="Nunito"/>
          <w:color w:val="0C0C0C"/>
          <w:shd w:val="clear" w:color="auto" w:fill="FFFFFF"/>
        </w:rPr>
        <w:t>n m</w:t>
      </w:r>
      <w:r w:rsidRPr="00353B8F">
        <w:rPr>
          <w:rFonts w:ascii="Cambria" w:hAnsi="Cambria" w:cs="Cambria"/>
          <w:color w:val="0C0C0C"/>
          <w:shd w:val="clear" w:color="auto" w:fill="FFFFFF"/>
        </w:rPr>
        <w:t>ả</w:t>
      </w:r>
      <w:r w:rsidRPr="00353B8F">
        <w:rPr>
          <w:rFonts w:ascii="Nunito" w:hAnsi="Nunito"/>
          <w:color w:val="0C0C0C"/>
          <w:shd w:val="clear" w:color="auto" w:fill="FFFFFF"/>
        </w:rPr>
        <w:t xml:space="preserve">nh </w:t>
      </w:r>
    </w:p>
    <w:p w14:paraId="5D19A329" w14:textId="77777777" w:rsidR="00353B8F" w:rsidRDefault="00353B8F" w:rsidP="00353B8F">
      <w:pPr>
        <w:shd w:val="clear" w:color="auto" w:fill="FFFFFF"/>
        <w:spacing w:line="240" w:lineRule="auto"/>
        <w:ind w:firstLine="720"/>
        <w:rPr>
          <w:rFonts w:ascii="Nunito" w:hAnsi="Nunito"/>
          <w:color w:val="0C0C0C"/>
          <w:shd w:val="clear" w:color="auto" w:fill="FFFFFF"/>
        </w:rPr>
      </w:pPr>
      <w:r w:rsidRPr="00353B8F">
        <w:rPr>
          <w:rFonts w:ascii="Nunito" w:hAnsi="Nunito"/>
          <w:color w:val="0C0C0C"/>
          <w:shd w:val="clear" w:color="auto" w:fill="FFFFFF"/>
        </w:rPr>
        <w:t>B. N</w:t>
      </w:r>
      <w:r w:rsidRPr="00353B8F">
        <w:rPr>
          <w:rFonts w:ascii="Cambria" w:hAnsi="Cambria" w:cs="Cambria"/>
          <w:color w:val="0C0C0C"/>
          <w:shd w:val="clear" w:color="auto" w:fill="FFFFFF"/>
        </w:rPr>
        <w:t>ế</w:t>
      </w:r>
      <w:r w:rsidRPr="00353B8F">
        <w:rPr>
          <w:rFonts w:ascii="Nunito" w:hAnsi="Nunito"/>
          <w:color w:val="0C0C0C"/>
          <w:shd w:val="clear" w:color="auto" w:fill="FFFFFF"/>
        </w:rPr>
        <w:t>u dùng d</w:t>
      </w:r>
      <w:r w:rsidRPr="00353B8F">
        <w:rPr>
          <w:rFonts w:ascii="Cambria" w:hAnsi="Cambria" w:cs="Cambria"/>
          <w:color w:val="0C0C0C"/>
          <w:shd w:val="clear" w:color="auto" w:fill="FFFFFF"/>
        </w:rPr>
        <w:t>ị</w:t>
      </w:r>
      <w:r w:rsidRPr="00353B8F">
        <w:rPr>
          <w:rFonts w:ascii="Nunito" w:hAnsi="Nunito"/>
          <w:color w:val="0C0C0C"/>
          <w:shd w:val="clear" w:color="auto" w:fill="FFFFFF"/>
        </w:rPr>
        <w:t>ch v</w:t>
      </w:r>
      <w:r w:rsidRPr="00353B8F">
        <w:rPr>
          <w:rFonts w:ascii="Cambria" w:hAnsi="Cambria" w:cs="Cambria"/>
          <w:color w:val="0C0C0C"/>
          <w:shd w:val="clear" w:color="auto" w:fill="FFFFFF"/>
        </w:rPr>
        <w:t>ụ</w:t>
      </w:r>
      <w:r w:rsidRPr="00353B8F">
        <w:rPr>
          <w:rFonts w:ascii="Nunito" w:hAnsi="Nunito"/>
          <w:color w:val="0C0C0C"/>
          <w:shd w:val="clear" w:color="auto" w:fill="FFFFFF"/>
        </w:rPr>
        <w:t xml:space="preserve"> bí m</w:t>
      </w:r>
      <w:r w:rsidRPr="00353B8F">
        <w:rPr>
          <w:rFonts w:ascii="Cambria" w:hAnsi="Cambria" w:cs="Cambria"/>
          <w:color w:val="0C0C0C"/>
          <w:shd w:val="clear" w:color="auto" w:fill="FFFFFF"/>
        </w:rPr>
        <w:t>ậ</w:t>
      </w:r>
      <w:r w:rsidRPr="00353B8F">
        <w:rPr>
          <w:rFonts w:ascii="Nunito" w:hAnsi="Nunito"/>
          <w:color w:val="0C0C0C"/>
          <w:shd w:val="clear" w:color="auto" w:fill="FFFFFF"/>
        </w:rPr>
        <w:t xml:space="preserve">t thì thông </w:t>
      </w:r>
      <w:r w:rsidRPr="00353B8F">
        <w:rPr>
          <w:rFonts w:ascii="Cambria" w:hAnsi="Cambria" w:cs="Cambria"/>
          <w:color w:val="0C0C0C"/>
          <w:shd w:val="clear" w:color="auto" w:fill="FFFFFF"/>
        </w:rPr>
        <w:t>đ</w:t>
      </w:r>
      <w:r w:rsidRPr="00353B8F">
        <w:rPr>
          <w:rFonts w:ascii="Nunito" w:hAnsi="Nunito"/>
          <w:color w:val="0C0C0C"/>
          <w:shd w:val="clear" w:color="auto" w:fill="FFFFFF"/>
        </w:rPr>
        <w:t>i</w:t>
      </w:r>
      <w:r w:rsidRPr="00353B8F">
        <w:rPr>
          <w:rFonts w:ascii="Cambria" w:hAnsi="Cambria" w:cs="Cambria"/>
          <w:color w:val="0C0C0C"/>
          <w:shd w:val="clear" w:color="auto" w:fill="FFFFFF"/>
        </w:rPr>
        <w:t>ệ</w:t>
      </w:r>
      <w:r w:rsidRPr="00353B8F">
        <w:rPr>
          <w:rFonts w:ascii="Nunito" w:hAnsi="Nunito"/>
          <w:color w:val="0C0C0C"/>
          <w:shd w:val="clear" w:color="auto" w:fill="FFFFFF"/>
        </w:rPr>
        <w:t>p g</w:t>
      </w:r>
      <w:r w:rsidRPr="00353B8F">
        <w:rPr>
          <w:rFonts w:ascii="Cambria" w:hAnsi="Cambria" w:cs="Cambria"/>
          <w:color w:val="0C0C0C"/>
          <w:shd w:val="clear" w:color="auto" w:fill="FFFFFF"/>
        </w:rPr>
        <w:t>ở</w:t>
      </w:r>
      <w:r w:rsidRPr="00353B8F">
        <w:rPr>
          <w:rFonts w:ascii="Nunito" w:hAnsi="Nunito"/>
          <w:color w:val="0C0C0C"/>
          <w:shd w:val="clear" w:color="auto" w:fill="FFFFFF"/>
        </w:rPr>
        <w:t xml:space="preserve">i </w:t>
      </w:r>
      <w:r w:rsidRPr="00353B8F">
        <w:rPr>
          <w:rFonts w:ascii="Cambria" w:hAnsi="Cambria" w:cs="Cambria"/>
          <w:color w:val="0C0C0C"/>
          <w:shd w:val="clear" w:color="auto" w:fill="FFFFFF"/>
        </w:rPr>
        <w:t>đ</w:t>
      </w:r>
      <w:r w:rsidRPr="00353B8F">
        <w:rPr>
          <w:rFonts w:ascii="Nunito" w:hAnsi="Nunito"/>
          <w:color w:val="0C0C0C"/>
          <w:shd w:val="clear" w:color="auto" w:fill="FFFFFF"/>
        </w:rPr>
        <w:t>i s</w:t>
      </w:r>
      <w:r w:rsidRPr="00353B8F">
        <w:rPr>
          <w:rFonts w:ascii="Cambria" w:hAnsi="Cambria" w:cs="Cambria"/>
          <w:color w:val="0C0C0C"/>
          <w:shd w:val="clear" w:color="auto" w:fill="FFFFFF"/>
        </w:rPr>
        <w:t>ẽ</w:t>
      </w:r>
      <w:r w:rsidRPr="00353B8F">
        <w:rPr>
          <w:rFonts w:ascii="Nunito" w:hAnsi="Nunito"/>
          <w:color w:val="0C0C0C"/>
          <w:shd w:val="clear" w:color="auto" w:fill="FFFFFF"/>
        </w:rPr>
        <w:t xml:space="preserve"> có mã hóa </w:t>
      </w:r>
      <w:r w:rsidRPr="00353B8F">
        <w:rPr>
          <w:rFonts w:ascii="Cambria" w:hAnsi="Cambria" w:cs="Cambria"/>
          <w:color w:val="0C0C0C"/>
          <w:shd w:val="clear" w:color="auto" w:fill="FFFFFF"/>
        </w:rPr>
        <w:t>ở</w:t>
      </w:r>
      <w:r w:rsidRPr="00353B8F">
        <w:rPr>
          <w:rFonts w:ascii="Nunito" w:hAnsi="Nunito"/>
          <w:color w:val="0C0C0C"/>
          <w:shd w:val="clear" w:color="auto" w:fill="FFFFFF"/>
        </w:rPr>
        <w:t xml:space="preserve"> m</w:t>
      </w:r>
      <w:r w:rsidRPr="00353B8F">
        <w:rPr>
          <w:rFonts w:ascii="Cambria" w:hAnsi="Cambria" w:cs="Cambria"/>
          <w:color w:val="0C0C0C"/>
          <w:shd w:val="clear" w:color="auto" w:fill="FFFFFF"/>
        </w:rPr>
        <w:t>ộ</w:t>
      </w:r>
      <w:r w:rsidRPr="00353B8F">
        <w:rPr>
          <w:rFonts w:ascii="Nunito" w:hAnsi="Nunito"/>
          <w:color w:val="0C0C0C"/>
          <w:shd w:val="clear" w:color="auto" w:fill="FFFFFF"/>
        </w:rPr>
        <w:t>t s</w:t>
      </w:r>
      <w:r w:rsidRPr="00353B8F">
        <w:rPr>
          <w:rFonts w:ascii="Cambria" w:hAnsi="Cambria" w:cs="Cambria"/>
          <w:color w:val="0C0C0C"/>
          <w:shd w:val="clear" w:color="auto" w:fill="FFFFFF"/>
        </w:rPr>
        <w:t>ố</w:t>
      </w:r>
      <w:r w:rsidRPr="00353B8F">
        <w:rPr>
          <w:rFonts w:ascii="Nunito" w:hAnsi="Nunito"/>
          <w:color w:val="0C0C0C"/>
          <w:shd w:val="clear" w:color="auto" w:fill="FFFFFF"/>
        </w:rPr>
        <w:t xml:space="preserve"> kh</w:t>
      </w:r>
      <w:r w:rsidRPr="00353B8F">
        <w:rPr>
          <w:rFonts w:ascii="Cambria" w:hAnsi="Cambria" w:cs="Cambria"/>
          <w:color w:val="0C0C0C"/>
          <w:shd w:val="clear" w:color="auto" w:fill="FFFFFF"/>
        </w:rPr>
        <w:t>ố</w:t>
      </w:r>
      <w:r w:rsidRPr="00353B8F">
        <w:rPr>
          <w:rFonts w:ascii="Nunito" w:hAnsi="Nunito"/>
          <w:color w:val="0C0C0C"/>
          <w:shd w:val="clear" w:color="auto" w:fill="FFFFFF"/>
        </w:rPr>
        <w:t>i d</w:t>
      </w:r>
      <w:r w:rsidRPr="00353B8F">
        <w:rPr>
          <w:rFonts w:ascii="Cambria" w:hAnsi="Cambria" w:cs="Cambria"/>
          <w:color w:val="0C0C0C"/>
          <w:shd w:val="clear" w:color="auto" w:fill="FFFFFF"/>
        </w:rPr>
        <w:t>ữ</w:t>
      </w:r>
      <w:r w:rsidRPr="00353B8F">
        <w:rPr>
          <w:rFonts w:ascii="Nunito" w:hAnsi="Nunito"/>
          <w:color w:val="0C0C0C"/>
          <w:shd w:val="clear" w:color="auto" w:fill="FFFFFF"/>
        </w:rPr>
        <w:t xml:space="preserve"> li</w:t>
      </w:r>
      <w:r w:rsidRPr="00353B8F">
        <w:rPr>
          <w:rFonts w:ascii="Cambria" w:hAnsi="Cambria" w:cs="Cambria"/>
          <w:color w:val="0C0C0C"/>
          <w:shd w:val="clear" w:color="auto" w:fill="FFFFFF"/>
        </w:rPr>
        <w:t>ệ</w:t>
      </w:r>
      <w:r w:rsidRPr="00353B8F">
        <w:rPr>
          <w:rFonts w:ascii="Nunito" w:hAnsi="Nunito"/>
          <w:color w:val="0C0C0C"/>
          <w:shd w:val="clear" w:color="auto" w:fill="FFFFFF"/>
        </w:rPr>
        <w:t xml:space="preserve">u </w:t>
      </w:r>
    </w:p>
    <w:p w14:paraId="6AFB2843" w14:textId="77777777" w:rsidR="00353B8F" w:rsidRDefault="00353B8F" w:rsidP="00353B8F">
      <w:pPr>
        <w:shd w:val="clear" w:color="auto" w:fill="FFFFFF"/>
        <w:spacing w:line="240" w:lineRule="auto"/>
        <w:ind w:firstLine="720"/>
        <w:rPr>
          <w:rFonts w:ascii="Nunito" w:hAnsi="Nunito"/>
          <w:color w:val="0C0C0C"/>
          <w:shd w:val="clear" w:color="auto" w:fill="FFFFFF"/>
        </w:rPr>
      </w:pPr>
      <w:r w:rsidRPr="00353B8F">
        <w:rPr>
          <w:rFonts w:ascii="Nunito" w:hAnsi="Nunito"/>
          <w:b/>
          <w:bCs/>
          <w:color w:val="0C0C0C"/>
          <w:shd w:val="clear" w:color="auto" w:fill="FFFFFF"/>
        </w:rPr>
        <w:t>C</w:t>
      </w:r>
      <w:r w:rsidRPr="00353B8F">
        <w:rPr>
          <w:rFonts w:ascii="Nunito" w:hAnsi="Nunito"/>
          <w:color w:val="0C0C0C"/>
          <w:shd w:val="clear" w:color="auto" w:fill="FFFFFF"/>
        </w:rPr>
        <w:t>. N</w:t>
      </w:r>
      <w:r w:rsidRPr="00353B8F">
        <w:rPr>
          <w:rFonts w:ascii="Cambria" w:hAnsi="Cambria" w:cs="Cambria"/>
          <w:color w:val="0C0C0C"/>
          <w:shd w:val="clear" w:color="auto" w:fill="FFFFFF"/>
        </w:rPr>
        <w:t>ế</w:t>
      </w:r>
      <w:r w:rsidRPr="00353B8F">
        <w:rPr>
          <w:rFonts w:ascii="Nunito" w:hAnsi="Nunito"/>
          <w:color w:val="0C0C0C"/>
          <w:shd w:val="clear" w:color="auto" w:fill="FFFFFF"/>
        </w:rPr>
        <w:t>u ch</w:t>
      </w:r>
      <w:r w:rsidRPr="00353B8F">
        <w:rPr>
          <w:rFonts w:ascii="Cambria" w:hAnsi="Cambria" w:cs="Cambria"/>
          <w:color w:val="0C0C0C"/>
          <w:shd w:val="clear" w:color="auto" w:fill="FFFFFF"/>
        </w:rPr>
        <w:t>ỉ</w:t>
      </w:r>
      <w:r w:rsidRPr="00353B8F">
        <w:rPr>
          <w:rFonts w:ascii="Nunito" w:hAnsi="Nunito"/>
          <w:color w:val="0C0C0C"/>
          <w:shd w:val="clear" w:color="auto" w:fill="FFFFFF"/>
        </w:rPr>
        <w:t xml:space="preserve"> dùng d</w:t>
      </w:r>
      <w:r w:rsidRPr="00353B8F">
        <w:rPr>
          <w:rFonts w:ascii="Cambria" w:hAnsi="Cambria" w:cs="Cambria"/>
          <w:color w:val="0C0C0C"/>
          <w:shd w:val="clear" w:color="auto" w:fill="FFFFFF"/>
        </w:rPr>
        <w:t>ị</w:t>
      </w:r>
      <w:r w:rsidRPr="00353B8F">
        <w:rPr>
          <w:rFonts w:ascii="Nunito" w:hAnsi="Nunito"/>
          <w:color w:val="0C0C0C"/>
          <w:shd w:val="clear" w:color="auto" w:fill="FFFFFF"/>
        </w:rPr>
        <w:t>ch v</w:t>
      </w:r>
      <w:r w:rsidRPr="00353B8F">
        <w:rPr>
          <w:rFonts w:ascii="Cambria" w:hAnsi="Cambria" w:cs="Cambria"/>
          <w:color w:val="0C0C0C"/>
          <w:shd w:val="clear" w:color="auto" w:fill="FFFFFF"/>
        </w:rPr>
        <w:t>ụ</w:t>
      </w:r>
      <w:r w:rsidRPr="00353B8F">
        <w:rPr>
          <w:rFonts w:ascii="Nunito" w:hAnsi="Nunito"/>
          <w:color w:val="0C0C0C"/>
          <w:shd w:val="clear" w:color="auto" w:fill="FFFFFF"/>
        </w:rPr>
        <w:t xml:space="preserve"> xác th</w:t>
      </w:r>
      <w:r w:rsidRPr="00353B8F">
        <w:rPr>
          <w:rFonts w:ascii="Cambria" w:hAnsi="Cambria" w:cs="Cambria"/>
          <w:color w:val="0C0C0C"/>
          <w:shd w:val="clear" w:color="auto" w:fill="FFFFFF"/>
        </w:rPr>
        <w:t>ự</w:t>
      </w:r>
      <w:r w:rsidRPr="00353B8F">
        <w:rPr>
          <w:rFonts w:ascii="Nunito" w:hAnsi="Nunito"/>
          <w:color w:val="0C0C0C"/>
          <w:shd w:val="clear" w:color="auto" w:fill="FFFFFF"/>
        </w:rPr>
        <w:t xml:space="preserve">c thì thông </w:t>
      </w:r>
      <w:r w:rsidRPr="00353B8F">
        <w:rPr>
          <w:rFonts w:ascii="Cambria" w:hAnsi="Cambria" w:cs="Cambria"/>
          <w:color w:val="0C0C0C"/>
          <w:shd w:val="clear" w:color="auto" w:fill="FFFFFF"/>
        </w:rPr>
        <w:t>đ</w:t>
      </w:r>
      <w:r w:rsidRPr="00353B8F">
        <w:rPr>
          <w:rFonts w:ascii="Nunito" w:hAnsi="Nunito"/>
          <w:color w:val="0C0C0C"/>
          <w:shd w:val="clear" w:color="auto" w:fill="FFFFFF"/>
        </w:rPr>
        <w:t>i</w:t>
      </w:r>
      <w:r w:rsidRPr="00353B8F">
        <w:rPr>
          <w:rFonts w:ascii="Cambria" w:hAnsi="Cambria" w:cs="Cambria"/>
          <w:color w:val="0C0C0C"/>
          <w:shd w:val="clear" w:color="auto" w:fill="FFFFFF"/>
        </w:rPr>
        <w:t>ệ</w:t>
      </w:r>
      <w:r w:rsidRPr="00353B8F">
        <w:rPr>
          <w:rFonts w:ascii="Nunito" w:hAnsi="Nunito"/>
          <w:color w:val="0C0C0C"/>
          <w:shd w:val="clear" w:color="auto" w:fill="FFFFFF"/>
        </w:rPr>
        <w:t>p g</w:t>
      </w:r>
      <w:r w:rsidRPr="00353B8F">
        <w:rPr>
          <w:rFonts w:ascii="Cambria" w:hAnsi="Cambria" w:cs="Cambria"/>
          <w:color w:val="0C0C0C"/>
          <w:shd w:val="clear" w:color="auto" w:fill="FFFFFF"/>
        </w:rPr>
        <w:t>ở</w:t>
      </w:r>
      <w:r w:rsidRPr="00353B8F">
        <w:rPr>
          <w:rFonts w:ascii="Nunito" w:hAnsi="Nunito"/>
          <w:color w:val="0C0C0C"/>
          <w:shd w:val="clear" w:color="auto" w:fill="FFFFFF"/>
        </w:rPr>
        <w:t xml:space="preserve">i </w:t>
      </w:r>
      <w:r w:rsidRPr="00353B8F">
        <w:rPr>
          <w:rFonts w:ascii="Cambria" w:hAnsi="Cambria" w:cs="Cambria"/>
          <w:color w:val="0C0C0C"/>
          <w:shd w:val="clear" w:color="auto" w:fill="FFFFFF"/>
        </w:rPr>
        <w:t>đ</w:t>
      </w:r>
      <w:r w:rsidRPr="00353B8F">
        <w:rPr>
          <w:rFonts w:ascii="Nunito" w:hAnsi="Nunito"/>
          <w:color w:val="0C0C0C"/>
          <w:shd w:val="clear" w:color="auto" w:fill="FFFFFF"/>
        </w:rPr>
        <w:t>i s</w:t>
      </w:r>
      <w:r w:rsidRPr="00353B8F">
        <w:rPr>
          <w:rFonts w:ascii="Cambria" w:hAnsi="Cambria" w:cs="Cambria"/>
          <w:color w:val="0C0C0C"/>
          <w:shd w:val="clear" w:color="auto" w:fill="FFFFFF"/>
        </w:rPr>
        <w:t>ẽ</w:t>
      </w:r>
      <w:r w:rsidRPr="00353B8F">
        <w:rPr>
          <w:rFonts w:ascii="Nunito" w:hAnsi="Nunito"/>
          <w:color w:val="0C0C0C"/>
          <w:shd w:val="clear" w:color="auto" w:fill="FFFFFF"/>
        </w:rPr>
        <w:t xml:space="preserve"> không có mã hóa </w:t>
      </w:r>
      <w:r w:rsidRPr="00353B8F">
        <w:rPr>
          <w:rFonts w:ascii="Cambria" w:hAnsi="Cambria" w:cs="Cambria"/>
          <w:color w:val="0C0C0C"/>
          <w:shd w:val="clear" w:color="auto" w:fill="FFFFFF"/>
        </w:rPr>
        <w:t>ở</w:t>
      </w:r>
      <w:r w:rsidRPr="00353B8F">
        <w:rPr>
          <w:rFonts w:ascii="Nunito" w:hAnsi="Nunito"/>
          <w:color w:val="0C0C0C"/>
          <w:shd w:val="clear" w:color="auto" w:fill="FFFFFF"/>
        </w:rPr>
        <w:t xml:space="preserve"> b</w:t>
      </w:r>
      <w:r w:rsidRPr="00353B8F">
        <w:rPr>
          <w:rFonts w:ascii="Cambria" w:hAnsi="Cambria" w:cs="Cambria"/>
          <w:color w:val="0C0C0C"/>
          <w:shd w:val="clear" w:color="auto" w:fill="FFFFFF"/>
        </w:rPr>
        <w:t>ấ</w:t>
      </w:r>
      <w:r w:rsidRPr="00353B8F">
        <w:rPr>
          <w:rFonts w:ascii="Nunito" w:hAnsi="Nunito"/>
          <w:color w:val="0C0C0C"/>
          <w:shd w:val="clear" w:color="auto" w:fill="FFFFFF"/>
        </w:rPr>
        <w:t>t k</w:t>
      </w:r>
      <w:r w:rsidRPr="00353B8F">
        <w:rPr>
          <w:rFonts w:ascii="Cambria" w:hAnsi="Cambria" w:cs="Cambria"/>
          <w:color w:val="0C0C0C"/>
          <w:shd w:val="clear" w:color="auto" w:fill="FFFFFF"/>
        </w:rPr>
        <w:t>ỳ</w:t>
      </w:r>
      <w:r w:rsidRPr="00353B8F">
        <w:rPr>
          <w:rFonts w:ascii="Nunito" w:hAnsi="Nunito"/>
          <w:color w:val="0C0C0C"/>
          <w:shd w:val="clear" w:color="auto" w:fill="FFFFFF"/>
        </w:rPr>
        <w:t xml:space="preserve"> kh</w:t>
      </w:r>
      <w:r w:rsidRPr="00353B8F">
        <w:rPr>
          <w:rFonts w:ascii="Cambria" w:hAnsi="Cambria" w:cs="Cambria"/>
          <w:color w:val="0C0C0C"/>
          <w:shd w:val="clear" w:color="auto" w:fill="FFFFFF"/>
        </w:rPr>
        <w:t>ố</w:t>
      </w:r>
      <w:r w:rsidRPr="00353B8F">
        <w:rPr>
          <w:rFonts w:ascii="Nunito" w:hAnsi="Nunito"/>
          <w:color w:val="0C0C0C"/>
          <w:shd w:val="clear" w:color="auto" w:fill="FFFFFF"/>
        </w:rPr>
        <w:t>i d</w:t>
      </w:r>
      <w:r w:rsidRPr="00353B8F">
        <w:rPr>
          <w:rFonts w:ascii="Cambria" w:hAnsi="Cambria" w:cs="Cambria"/>
          <w:color w:val="0C0C0C"/>
          <w:shd w:val="clear" w:color="auto" w:fill="FFFFFF"/>
        </w:rPr>
        <w:t>ữ</w:t>
      </w:r>
      <w:r w:rsidRPr="00353B8F">
        <w:rPr>
          <w:rFonts w:ascii="Nunito" w:hAnsi="Nunito"/>
          <w:color w:val="0C0C0C"/>
          <w:shd w:val="clear" w:color="auto" w:fill="FFFFFF"/>
        </w:rPr>
        <w:t xml:space="preserve"> li</w:t>
      </w:r>
      <w:r w:rsidRPr="00353B8F">
        <w:rPr>
          <w:rFonts w:ascii="Cambria" w:hAnsi="Cambria" w:cs="Cambria"/>
          <w:color w:val="0C0C0C"/>
          <w:shd w:val="clear" w:color="auto" w:fill="FFFFFF"/>
        </w:rPr>
        <w:t>ệ</w:t>
      </w:r>
      <w:r w:rsidRPr="00353B8F">
        <w:rPr>
          <w:rFonts w:ascii="Nunito" w:hAnsi="Nunito"/>
          <w:color w:val="0C0C0C"/>
          <w:shd w:val="clear" w:color="auto" w:fill="FFFFFF"/>
        </w:rPr>
        <w:t xml:space="preserve">u nào </w:t>
      </w:r>
    </w:p>
    <w:p w14:paraId="1CD4E90A" w14:textId="64424E14" w:rsidR="00353B8F" w:rsidRDefault="00353B8F" w:rsidP="00353B8F">
      <w:pPr>
        <w:shd w:val="clear" w:color="auto" w:fill="FFFFFF"/>
        <w:spacing w:line="240" w:lineRule="auto"/>
        <w:ind w:firstLine="720"/>
        <w:rPr>
          <w:rFonts w:ascii="Nunito" w:hAnsi="Nunito"/>
          <w:color w:val="0C0C0C"/>
          <w:shd w:val="clear" w:color="auto" w:fill="FFFFFF"/>
        </w:rPr>
      </w:pPr>
      <w:r w:rsidRPr="00353B8F">
        <w:rPr>
          <w:rFonts w:ascii="Nunito" w:hAnsi="Nunito"/>
          <w:color w:val="0C0C0C"/>
          <w:shd w:val="clear" w:color="auto" w:fill="FFFFFF"/>
        </w:rPr>
        <w:t>D. N</w:t>
      </w:r>
      <w:r w:rsidRPr="00353B8F">
        <w:rPr>
          <w:rFonts w:ascii="Cambria" w:hAnsi="Cambria" w:cs="Cambria"/>
          <w:color w:val="0C0C0C"/>
          <w:shd w:val="clear" w:color="auto" w:fill="FFFFFF"/>
        </w:rPr>
        <w:t>ế</w:t>
      </w:r>
      <w:r w:rsidRPr="00353B8F">
        <w:rPr>
          <w:rFonts w:ascii="Nunito" w:hAnsi="Nunito"/>
          <w:color w:val="0C0C0C"/>
          <w:shd w:val="clear" w:color="auto" w:fill="FFFFFF"/>
        </w:rPr>
        <w:t>u dùng d</w:t>
      </w:r>
      <w:r w:rsidRPr="00353B8F">
        <w:rPr>
          <w:rFonts w:ascii="Cambria" w:hAnsi="Cambria" w:cs="Cambria"/>
          <w:color w:val="0C0C0C"/>
          <w:shd w:val="clear" w:color="auto" w:fill="FFFFFF"/>
        </w:rPr>
        <w:t>ị</w:t>
      </w:r>
      <w:r w:rsidRPr="00353B8F">
        <w:rPr>
          <w:rFonts w:ascii="Nunito" w:hAnsi="Nunito"/>
          <w:color w:val="0C0C0C"/>
          <w:shd w:val="clear" w:color="auto" w:fill="FFFFFF"/>
        </w:rPr>
        <w:t>ch v</w:t>
      </w:r>
      <w:r w:rsidRPr="00353B8F">
        <w:rPr>
          <w:rFonts w:ascii="Cambria" w:hAnsi="Cambria" w:cs="Cambria"/>
          <w:color w:val="0C0C0C"/>
          <w:shd w:val="clear" w:color="auto" w:fill="FFFFFF"/>
        </w:rPr>
        <w:t>ụ</w:t>
      </w:r>
      <w:r w:rsidRPr="00353B8F">
        <w:rPr>
          <w:rFonts w:ascii="Nunito" w:hAnsi="Nunito"/>
          <w:color w:val="0C0C0C"/>
          <w:shd w:val="clear" w:color="auto" w:fill="FFFFFF"/>
        </w:rPr>
        <w:t xml:space="preserve"> t</w:t>
      </w:r>
      <w:r w:rsidRPr="00353B8F">
        <w:rPr>
          <w:rFonts w:ascii="Cambria" w:hAnsi="Cambria" w:cs="Cambria"/>
          <w:color w:val="0C0C0C"/>
          <w:shd w:val="clear" w:color="auto" w:fill="FFFFFF"/>
        </w:rPr>
        <w:t>ươ</w:t>
      </w:r>
      <w:r w:rsidRPr="00353B8F">
        <w:rPr>
          <w:rFonts w:ascii="Nunito" w:hAnsi="Nunito"/>
          <w:color w:val="0C0C0C"/>
          <w:shd w:val="clear" w:color="auto" w:fill="FFFFFF"/>
        </w:rPr>
        <w:t>ng th</w:t>
      </w:r>
      <w:r w:rsidRPr="00353B8F">
        <w:rPr>
          <w:rFonts w:ascii="Nunito" w:hAnsi="Nunito" w:cs="Nunito"/>
          <w:color w:val="0C0C0C"/>
          <w:shd w:val="clear" w:color="auto" w:fill="FFFFFF"/>
        </w:rPr>
        <w:t>í</w:t>
      </w:r>
      <w:r w:rsidRPr="00353B8F">
        <w:rPr>
          <w:rFonts w:ascii="Nunito" w:hAnsi="Nunito"/>
          <w:color w:val="0C0C0C"/>
          <w:shd w:val="clear" w:color="auto" w:fill="FFFFFF"/>
        </w:rPr>
        <w:t>ch e-mail th</w:t>
      </w:r>
      <w:r w:rsidRPr="00353B8F">
        <w:rPr>
          <w:rFonts w:ascii="Nunito" w:hAnsi="Nunito" w:cs="Nunito"/>
          <w:color w:val="0C0C0C"/>
          <w:shd w:val="clear" w:color="auto" w:fill="FFFFFF"/>
        </w:rPr>
        <w:t>ì</w:t>
      </w:r>
      <w:r w:rsidRPr="00353B8F">
        <w:rPr>
          <w:rFonts w:ascii="Nunito" w:hAnsi="Nunito"/>
          <w:color w:val="0C0C0C"/>
          <w:shd w:val="clear" w:color="auto" w:fill="FFFFFF"/>
        </w:rPr>
        <w:t xml:space="preserve"> m</w:t>
      </w:r>
      <w:r w:rsidRPr="00353B8F">
        <w:rPr>
          <w:rFonts w:ascii="Cambria" w:hAnsi="Cambria" w:cs="Cambria"/>
          <w:color w:val="0C0C0C"/>
          <w:shd w:val="clear" w:color="auto" w:fill="FFFFFF"/>
        </w:rPr>
        <w:t>ỗ</w:t>
      </w:r>
      <w:r w:rsidRPr="00353B8F">
        <w:rPr>
          <w:rFonts w:ascii="Nunito" w:hAnsi="Nunito"/>
          <w:color w:val="0C0C0C"/>
          <w:shd w:val="clear" w:color="auto" w:fill="FFFFFF"/>
        </w:rPr>
        <w:t>i nhóm 3 byte d</w:t>
      </w:r>
      <w:r w:rsidRPr="00353B8F">
        <w:rPr>
          <w:rFonts w:ascii="Cambria" w:hAnsi="Cambria" w:cs="Cambria"/>
          <w:color w:val="0C0C0C"/>
          <w:shd w:val="clear" w:color="auto" w:fill="FFFFFF"/>
        </w:rPr>
        <w:t>ữ</w:t>
      </w:r>
      <w:r w:rsidRPr="00353B8F">
        <w:rPr>
          <w:rFonts w:ascii="Nunito" w:hAnsi="Nunito"/>
          <w:color w:val="0C0C0C"/>
          <w:shd w:val="clear" w:color="auto" w:fill="FFFFFF"/>
        </w:rPr>
        <w:t xml:space="preserve"> li</w:t>
      </w:r>
      <w:r w:rsidRPr="00353B8F">
        <w:rPr>
          <w:rFonts w:ascii="Cambria" w:hAnsi="Cambria" w:cs="Cambria"/>
          <w:color w:val="0C0C0C"/>
          <w:shd w:val="clear" w:color="auto" w:fill="FFFFFF"/>
        </w:rPr>
        <w:t>ệ</w:t>
      </w:r>
      <w:r w:rsidRPr="00353B8F">
        <w:rPr>
          <w:rFonts w:ascii="Nunito" w:hAnsi="Nunito"/>
          <w:color w:val="0C0C0C"/>
          <w:shd w:val="clear" w:color="auto" w:fill="FFFFFF"/>
        </w:rPr>
        <w:t>u nh</w:t>
      </w:r>
      <w:r w:rsidRPr="00353B8F">
        <w:rPr>
          <w:rFonts w:ascii="Cambria" w:hAnsi="Cambria" w:cs="Cambria"/>
          <w:color w:val="0C0C0C"/>
          <w:shd w:val="clear" w:color="auto" w:fill="FFFFFF"/>
        </w:rPr>
        <w:t>ị</w:t>
      </w:r>
      <w:r w:rsidRPr="00353B8F">
        <w:rPr>
          <w:rFonts w:ascii="Nunito" w:hAnsi="Nunito"/>
          <w:color w:val="0C0C0C"/>
          <w:shd w:val="clear" w:color="auto" w:fill="FFFFFF"/>
        </w:rPr>
        <w:t xml:space="preserve"> phân </w:t>
      </w:r>
      <w:r w:rsidRPr="00353B8F">
        <w:rPr>
          <w:rFonts w:ascii="Cambria" w:hAnsi="Cambria" w:cs="Cambria"/>
          <w:color w:val="0C0C0C"/>
          <w:shd w:val="clear" w:color="auto" w:fill="FFFFFF"/>
        </w:rPr>
        <w:t>đượ</w:t>
      </w:r>
      <w:r w:rsidRPr="00353B8F">
        <w:rPr>
          <w:rFonts w:ascii="Nunito" w:hAnsi="Nunito"/>
          <w:color w:val="0C0C0C"/>
          <w:shd w:val="clear" w:color="auto" w:fill="FFFFFF"/>
        </w:rPr>
        <w:t>c ánh x</w:t>
      </w:r>
      <w:r w:rsidRPr="00353B8F">
        <w:rPr>
          <w:rFonts w:ascii="Cambria" w:hAnsi="Cambria" w:cs="Cambria"/>
          <w:color w:val="0C0C0C"/>
          <w:shd w:val="clear" w:color="auto" w:fill="FFFFFF"/>
        </w:rPr>
        <w:t>ạ</w:t>
      </w:r>
      <w:r w:rsidRPr="00353B8F">
        <w:rPr>
          <w:rFonts w:ascii="Nunito" w:hAnsi="Nunito"/>
          <w:color w:val="0C0C0C"/>
          <w:shd w:val="clear" w:color="auto" w:fill="FFFFFF"/>
        </w:rPr>
        <w:t xml:space="preserve"> thành 4 ký t</w:t>
      </w:r>
      <w:r w:rsidRPr="00353B8F">
        <w:rPr>
          <w:rFonts w:ascii="Cambria" w:hAnsi="Cambria" w:cs="Cambria"/>
          <w:color w:val="0C0C0C"/>
          <w:shd w:val="clear" w:color="auto" w:fill="FFFFFF"/>
        </w:rPr>
        <w:t>ự</w:t>
      </w:r>
      <w:r w:rsidRPr="00353B8F">
        <w:rPr>
          <w:rFonts w:ascii="Nunito" w:hAnsi="Nunito"/>
          <w:color w:val="0C0C0C"/>
          <w:shd w:val="clear" w:color="auto" w:fill="FFFFFF"/>
        </w:rPr>
        <w:t xml:space="preserve"> ASCII</w:t>
      </w:r>
    </w:p>
    <w:p w14:paraId="5BE9759F" w14:textId="2652441B" w:rsidR="00D15B43" w:rsidRDefault="00D15B43" w:rsidP="00D15B43">
      <w:pPr>
        <w:shd w:val="clear" w:color="auto" w:fill="FFFFFF"/>
        <w:spacing w:line="240" w:lineRule="auto"/>
        <w:rPr>
          <w:rFonts w:ascii="Nunito" w:hAnsi="Nunito"/>
          <w:color w:val="0C0C0C"/>
          <w:shd w:val="clear" w:color="auto" w:fill="FFFFFF"/>
        </w:rPr>
      </w:pPr>
    </w:p>
    <w:p w14:paraId="3DD7BFF5" w14:textId="079363A6" w:rsidR="00D15B43" w:rsidRDefault="00D15B43" w:rsidP="00D15B43">
      <w:pPr>
        <w:shd w:val="clear" w:color="auto" w:fill="FFFFFF"/>
        <w:spacing w:line="240" w:lineRule="auto"/>
        <w:rPr>
          <w:rFonts w:ascii="Nunito" w:hAnsi="Nunito"/>
          <w:color w:val="000000"/>
          <w:shd w:val="clear" w:color="auto" w:fill="FFFFFF"/>
        </w:rPr>
      </w:pPr>
      <w:r>
        <w:rPr>
          <w:rFonts w:ascii="Nunito" w:hAnsi="Nunito"/>
          <w:color w:val="0C0C0C"/>
          <w:shd w:val="clear" w:color="auto" w:fill="FFFFFF"/>
        </w:rPr>
        <w:t>Ch</w:t>
      </w:r>
      <w:r>
        <w:rPr>
          <w:rFonts w:ascii="Cambria" w:hAnsi="Cambria" w:cs="Cambria"/>
          <w:color w:val="0C0C0C"/>
          <w:shd w:val="clear" w:color="auto" w:fill="FFFFFF"/>
        </w:rPr>
        <w:t>ế</w:t>
      </w:r>
      <w:r>
        <w:rPr>
          <w:rFonts w:ascii="Nunito" w:hAnsi="Nunito"/>
          <w:color w:val="0C0C0C"/>
          <w:shd w:val="clear" w:color="auto" w:fill="FFFFFF"/>
        </w:rPr>
        <w:t xml:space="preserve"> </w:t>
      </w:r>
      <w:r>
        <w:rPr>
          <w:rFonts w:ascii="Cambria" w:hAnsi="Cambria" w:cs="Cambria"/>
          <w:color w:val="0C0C0C"/>
          <w:shd w:val="clear" w:color="auto" w:fill="FFFFFF"/>
        </w:rPr>
        <w:t>độ</w:t>
      </w:r>
      <w:r>
        <w:rPr>
          <w:rFonts w:ascii="Nunito" w:hAnsi="Nunito"/>
          <w:color w:val="0C0C0C"/>
          <w:shd w:val="clear" w:color="auto" w:fill="FFFFFF"/>
        </w:rPr>
        <w:t xml:space="preserve"> ho</w:t>
      </w:r>
      <w:r>
        <w:rPr>
          <w:rFonts w:ascii="Cambria" w:hAnsi="Cambria" w:cs="Cambria"/>
          <w:color w:val="0C0C0C"/>
          <w:shd w:val="clear" w:color="auto" w:fill="FFFFFF"/>
        </w:rPr>
        <w:t>ạ</w:t>
      </w:r>
      <w:r>
        <w:rPr>
          <w:rFonts w:ascii="Nunito" w:hAnsi="Nunito"/>
          <w:color w:val="0C0C0C"/>
          <w:shd w:val="clear" w:color="auto" w:fill="FFFFFF"/>
        </w:rPr>
        <w:t xml:space="preserve">t </w:t>
      </w:r>
      <w:r>
        <w:rPr>
          <w:rFonts w:ascii="Cambria" w:hAnsi="Cambria" w:cs="Cambria"/>
          <w:color w:val="0C0C0C"/>
          <w:shd w:val="clear" w:color="auto" w:fill="FFFFFF"/>
        </w:rPr>
        <w:t>độ</w:t>
      </w:r>
      <w:r>
        <w:rPr>
          <w:rFonts w:ascii="Nunito" w:hAnsi="Nunito"/>
          <w:color w:val="0C0C0C"/>
          <w:shd w:val="clear" w:color="auto" w:fill="FFFFFF"/>
        </w:rPr>
        <w:t>ng c</w:t>
      </w:r>
      <w:r>
        <w:rPr>
          <w:rFonts w:ascii="Cambria" w:hAnsi="Cambria" w:cs="Cambria"/>
          <w:color w:val="0C0C0C"/>
          <w:shd w:val="clear" w:color="auto" w:fill="FFFFFF"/>
        </w:rPr>
        <w:t>ủ</w:t>
      </w:r>
      <w:r>
        <w:rPr>
          <w:rFonts w:ascii="Nunito" w:hAnsi="Nunito"/>
          <w:color w:val="0C0C0C"/>
          <w:shd w:val="clear" w:color="auto" w:fill="FFFFFF"/>
        </w:rPr>
        <w:t>a PGP khi th</w:t>
      </w:r>
      <w:r>
        <w:rPr>
          <w:rFonts w:ascii="Cambria" w:hAnsi="Cambria" w:cs="Cambria"/>
          <w:color w:val="0C0C0C"/>
          <w:shd w:val="clear" w:color="auto" w:fill="FFFFFF"/>
        </w:rPr>
        <w:t>ự</w:t>
      </w:r>
      <w:r>
        <w:rPr>
          <w:rFonts w:ascii="Nunito" w:hAnsi="Nunito"/>
          <w:color w:val="0C0C0C"/>
          <w:shd w:val="clear" w:color="auto" w:fill="FFFFFF"/>
        </w:rPr>
        <w:t>c hi</w:t>
      </w:r>
      <w:r>
        <w:rPr>
          <w:rFonts w:ascii="Cambria" w:hAnsi="Cambria" w:cs="Cambria"/>
          <w:color w:val="0C0C0C"/>
          <w:shd w:val="clear" w:color="auto" w:fill="FFFFFF"/>
        </w:rPr>
        <w:t>ệ</w:t>
      </w:r>
      <w:r>
        <w:rPr>
          <w:rFonts w:ascii="Nunito" w:hAnsi="Nunito"/>
          <w:color w:val="0C0C0C"/>
          <w:shd w:val="clear" w:color="auto" w:fill="FFFFFF"/>
        </w:rPr>
        <w:t xml:space="preserve">n mã hóa </w:t>
      </w:r>
      <w:r>
        <w:rPr>
          <w:rFonts w:ascii="Cambria" w:hAnsi="Cambria" w:cs="Cambria"/>
          <w:color w:val="0C0C0C"/>
          <w:shd w:val="clear" w:color="auto" w:fill="FFFFFF"/>
        </w:rPr>
        <w:t>đố</w:t>
      </w:r>
      <w:r>
        <w:rPr>
          <w:rFonts w:ascii="Nunito" w:hAnsi="Nunito"/>
          <w:color w:val="0C0C0C"/>
          <w:shd w:val="clear" w:color="auto" w:fill="FFFFFF"/>
        </w:rPr>
        <w:t>i x</w:t>
      </w:r>
      <w:r>
        <w:rPr>
          <w:rFonts w:ascii="Cambria" w:hAnsi="Cambria" w:cs="Cambria"/>
          <w:color w:val="0C0C0C"/>
          <w:shd w:val="clear" w:color="auto" w:fill="FFFFFF"/>
        </w:rPr>
        <w:t>ứ</w:t>
      </w:r>
      <w:r>
        <w:rPr>
          <w:rFonts w:ascii="Nunito" w:hAnsi="Nunito"/>
          <w:color w:val="0C0C0C"/>
          <w:shd w:val="clear" w:color="auto" w:fill="FFFFFF"/>
        </w:rPr>
        <w:t>ng là:</w:t>
      </w:r>
      <w:r w:rsidRPr="00D15B43">
        <w:rPr>
          <w:rFonts w:ascii="Nunito" w:hAnsi="Nunito"/>
          <w:color w:val="000000"/>
          <w:shd w:val="clear" w:color="auto" w:fill="FFFFFF"/>
        </w:rPr>
        <w:t xml:space="preserve"> </w:t>
      </w:r>
      <w:r>
        <w:rPr>
          <w:rFonts w:ascii="Nunito" w:hAnsi="Nunito"/>
          <w:color w:val="000000"/>
          <w:shd w:val="clear" w:color="auto" w:fill="FFFFFF"/>
        </w:rPr>
        <w:t>CFB</w:t>
      </w:r>
    </w:p>
    <w:p w14:paraId="7E69DD34" w14:textId="44AEF836" w:rsidR="00D15B43" w:rsidRDefault="00D15B43" w:rsidP="00D15B43">
      <w:pPr>
        <w:shd w:val="clear" w:color="auto" w:fill="FFFFFF"/>
        <w:spacing w:line="240" w:lineRule="auto"/>
        <w:rPr>
          <w:rFonts w:ascii="Nunito" w:hAnsi="Nunito"/>
          <w:color w:val="000000"/>
          <w:shd w:val="clear" w:color="auto" w:fill="FFFFFF"/>
          <w:lang w:val="en-US"/>
        </w:rPr>
      </w:pPr>
      <w:r>
        <w:rPr>
          <w:rFonts w:ascii="Nunito" w:hAnsi="Nunito"/>
          <w:color w:val="0C0C0C"/>
          <w:shd w:val="clear" w:color="auto" w:fill="FFFFFF"/>
        </w:rPr>
        <w:t>Thu</w:t>
      </w:r>
      <w:r>
        <w:rPr>
          <w:rFonts w:ascii="Cambria" w:hAnsi="Cambria" w:cs="Cambria"/>
          <w:color w:val="0C0C0C"/>
          <w:shd w:val="clear" w:color="auto" w:fill="FFFFFF"/>
        </w:rPr>
        <w:t>ậ</w:t>
      </w:r>
      <w:r>
        <w:rPr>
          <w:rFonts w:ascii="Nunito" w:hAnsi="Nunito"/>
          <w:color w:val="0C0C0C"/>
          <w:shd w:val="clear" w:color="auto" w:fill="FFFFFF"/>
        </w:rPr>
        <w:t xml:space="preserve">t toán mã hóa nào sau </w:t>
      </w:r>
      <w:r>
        <w:rPr>
          <w:rFonts w:ascii="Cambria" w:hAnsi="Cambria" w:cs="Cambria"/>
          <w:color w:val="0C0C0C"/>
          <w:shd w:val="clear" w:color="auto" w:fill="FFFFFF"/>
        </w:rPr>
        <w:t>đ</w:t>
      </w:r>
      <w:r>
        <w:rPr>
          <w:rFonts w:ascii="Nunito" w:hAnsi="Nunito" w:cs="Nunito"/>
          <w:color w:val="0C0C0C"/>
          <w:shd w:val="clear" w:color="auto" w:fill="FFFFFF"/>
        </w:rPr>
        <w:t>â</w:t>
      </w:r>
      <w:r>
        <w:rPr>
          <w:rFonts w:ascii="Nunito" w:hAnsi="Nunito"/>
          <w:color w:val="0C0C0C"/>
          <w:shd w:val="clear" w:color="auto" w:fill="FFFFFF"/>
        </w:rPr>
        <w:t>y l</w:t>
      </w:r>
      <w:r>
        <w:rPr>
          <w:rFonts w:ascii="Nunito" w:hAnsi="Nunito" w:cs="Nunito"/>
          <w:color w:val="0C0C0C"/>
          <w:shd w:val="clear" w:color="auto" w:fill="FFFFFF"/>
        </w:rPr>
        <w:t>à</w:t>
      </w:r>
      <w:r>
        <w:rPr>
          <w:rFonts w:ascii="Nunito" w:hAnsi="Nunito"/>
          <w:color w:val="0C0C0C"/>
          <w:shd w:val="clear" w:color="auto" w:fill="FFFFFF"/>
        </w:rPr>
        <w:t xml:space="preserve"> ph</w:t>
      </w:r>
      <w:r>
        <w:rPr>
          <w:rFonts w:ascii="Nunito" w:hAnsi="Nunito" w:cs="Nunito"/>
          <w:color w:val="0C0C0C"/>
          <w:shd w:val="clear" w:color="auto" w:fill="FFFFFF"/>
        </w:rPr>
        <w:t>ù</w:t>
      </w:r>
      <w:r>
        <w:rPr>
          <w:rFonts w:ascii="Nunito" w:hAnsi="Nunito"/>
          <w:color w:val="0C0C0C"/>
          <w:shd w:val="clear" w:color="auto" w:fill="FFFFFF"/>
        </w:rPr>
        <w:t xml:space="preserve"> h</w:t>
      </w:r>
      <w:r>
        <w:rPr>
          <w:rFonts w:ascii="Cambria" w:hAnsi="Cambria" w:cs="Cambria"/>
          <w:color w:val="0C0C0C"/>
          <w:shd w:val="clear" w:color="auto" w:fill="FFFFFF"/>
        </w:rPr>
        <w:t>ợ</w:t>
      </w:r>
      <w:r>
        <w:rPr>
          <w:rFonts w:ascii="Nunito" w:hAnsi="Nunito"/>
          <w:color w:val="0C0C0C"/>
          <w:shd w:val="clear" w:color="auto" w:fill="FFFFFF"/>
        </w:rPr>
        <w:t>p v</w:t>
      </w:r>
      <w:r>
        <w:rPr>
          <w:rFonts w:ascii="Cambria" w:hAnsi="Cambria" w:cs="Cambria"/>
          <w:color w:val="0C0C0C"/>
          <w:shd w:val="clear" w:color="auto" w:fill="FFFFFF"/>
        </w:rPr>
        <w:t>ớ</w:t>
      </w:r>
      <w:r>
        <w:rPr>
          <w:rFonts w:ascii="Nunito" w:hAnsi="Nunito"/>
          <w:color w:val="0C0C0C"/>
          <w:shd w:val="clear" w:color="auto" w:fill="FFFFFF"/>
        </w:rPr>
        <w:t xml:space="preserve">i mã hóa </w:t>
      </w:r>
      <w:r>
        <w:rPr>
          <w:rFonts w:ascii="Cambria" w:hAnsi="Cambria" w:cs="Cambria"/>
          <w:color w:val="0C0C0C"/>
          <w:shd w:val="clear" w:color="auto" w:fill="FFFFFF"/>
        </w:rPr>
        <w:t>đố</w:t>
      </w:r>
      <w:r>
        <w:rPr>
          <w:rFonts w:ascii="Nunito" w:hAnsi="Nunito"/>
          <w:color w:val="0C0C0C"/>
          <w:shd w:val="clear" w:color="auto" w:fill="FFFFFF"/>
        </w:rPr>
        <w:t>i x</w:t>
      </w:r>
      <w:r>
        <w:rPr>
          <w:rFonts w:ascii="Cambria" w:hAnsi="Cambria" w:cs="Cambria"/>
          <w:color w:val="0C0C0C"/>
          <w:shd w:val="clear" w:color="auto" w:fill="FFFFFF"/>
        </w:rPr>
        <w:t>ứ</w:t>
      </w:r>
      <w:r>
        <w:rPr>
          <w:rFonts w:ascii="Nunito" w:hAnsi="Nunito"/>
          <w:color w:val="0C0C0C"/>
          <w:shd w:val="clear" w:color="auto" w:fill="FFFFFF"/>
        </w:rPr>
        <w:t>ng c</w:t>
      </w:r>
      <w:r>
        <w:rPr>
          <w:rFonts w:ascii="Cambria" w:hAnsi="Cambria" w:cs="Cambria"/>
          <w:color w:val="0C0C0C"/>
          <w:shd w:val="clear" w:color="auto" w:fill="FFFFFF"/>
        </w:rPr>
        <w:t>ủ</w:t>
      </w:r>
      <w:r>
        <w:rPr>
          <w:rFonts w:ascii="Nunito" w:hAnsi="Nunito"/>
          <w:color w:val="0C0C0C"/>
          <w:shd w:val="clear" w:color="auto" w:fill="FFFFFF"/>
        </w:rPr>
        <w:t>a PGP:</w:t>
      </w:r>
      <w:r>
        <w:rPr>
          <w:rFonts w:ascii="Nunito" w:hAnsi="Nunito"/>
          <w:color w:val="0C0C0C"/>
          <w:shd w:val="clear" w:color="auto" w:fill="FFFFFF"/>
          <w:lang w:val="en-US"/>
        </w:rPr>
        <w:t xml:space="preserve"> </w:t>
      </w:r>
      <w:r>
        <w:rPr>
          <w:rFonts w:ascii="Nunito" w:hAnsi="Nunito"/>
          <w:color w:val="000000"/>
          <w:shd w:val="clear" w:color="auto" w:fill="FFFFFF"/>
        </w:rPr>
        <w:t>3DES v</w:t>
      </w:r>
      <w:r>
        <w:rPr>
          <w:rFonts w:ascii="Cambria" w:hAnsi="Cambria" w:cs="Cambria"/>
          <w:color w:val="000000"/>
          <w:shd w:val="clear" w:color="auto" w:fill="FFFFFF"/>
        </w:rPr>
        <w:t>ớ</w:t>
      </w:r>
      <w:r>
        <w:rPr>
          <w:rFonts w:ascii="Nunito" w:hAnsi="Nunito"/>
          <w:color w:val="000000"/>
          <w:shd w:val="clear" w:color="auto" w:fill="FFFFFF"/>
        </w:rPr>
        <w:t>i 2 khóa</w:t>
      </w:r>
      <w:r>
        <w:rPr>
          <w:rFonts w:ascii="Nunito" w:hAnsi="Nunito"/>
          <w:color w:val="000000"/>
          <w:shd w:val="clear" w:color="auto" w:fill="FFFFFF"/>
          <w:lang w:val="en-US"/>
        </w:rPr>
        <w:t>, aes</w:t>
      </w:r>
    </w:p>
    <w:p w14:paraId="07750F74" w14:textId="70581EB3" w:rsidR="00D15B43" w:rsidRDefault="00D15B43" w:rsidP="00D15B43">
      <w:pPr>
        <w:shd w:val="clear" w:color="auto" w:fill="FFFFFF"/>
        <w:spacing w:line="240" w:lineRule="auto"/>
        <w:rPr>
          <w:rFonts w:ascii="Nunito" w:hAnsi="Nunito"/>
          <w:color w:val="0C0C0C"/>
          <w:shd w:val="clear" w:color="auto" w:fill="FFFFFF"/>
        </w:rPr>
      </w:pPr>
      <w:r>
        <w:rPr>
          <w:rFonts w:ascii="Nunito" w:hAnsi="Nunito"/>
          <w:color w:val="0C0C0C"/>
          <w:shd w:val="clear" w:color="auto" w:fill="FFFFFF"/>
        </w:rPr>
        <w:t>Cho bi</w:t>
      </w:r>
      <w:r>
        <w:rPr>
          <w:rFonts w:ascii="Cambria" w:hAnsi="Cambria" w:cs="Cambria"/>
          <w:color w:val="0C0C0C"/>
          <w:shd w:val="clear" w:color="auto" w:fill="FFFFFF"/>
        </w:rPr>
        <w:t>ế</w:t>
      </w:r>
      <w:r>
        <w:rPr>
          <w:rFonts w:ascii="Nunito" w:hAnsi="Nunito"/>
          <w:color w:val="0C0C0C"/>
          <w:shd w:val="clear" w:color="auto" w:fill="FFFFFF"/>
        </w:rPr>
        <w:t>t m</w:t>
      </w:r>
      <w:r>
        <w:rPr>
          <w:rFonts w:ascii="Cambria" w:hAnsi="Cambria" w:cs="Cambria"/>
          <w:color w:val="0C0C0C"/>
          <w:shd w:val="clear" w:color="auto" w:fill="FFFFFF"/>
        </w:rPr>
        <w:t>ụ</w:t>
      </w:r>
      <w:r>
        <w:rPr>
          <w:rFonts w:ascii="Nunito" w:hAnsi="Nunito"/>
          <w:color w:val="0C0C0C"/>
          <w:shd w:val="clear" w:color="auto" w:fill="FFFFFF"/>
        </w:rPr>
        <w:t xml:space="preserve">c tiêu nào sau </w:t>
      </w:r>
      <w:r>
        <w:rPr>
          <w:rFonts w:ascii="Cambria" w:hAnsi="Cambria" w:cs="Cambria"/>
          <w:color w:val="0C0C0C"/>
          <w:shd w:val="clear" w:color="auto" w:fill="FFFFFF"/>
        </w:rPr>
        <w:t>đ</w:t>
      </w:r>
      <w:r>
        <w:rPr>
          <w:rFonts w:ascii="Nunito" w:hAnsi="Nunito" w:cs="Nunito"/>
          <w:color w:val="0C0C0C"/>
          <w:shd w:val="clear" w:color="auto" w:fill="FFFFFF"/>
        </w:rPr>
        <w:t>â</w:t>
      </w:r>
      <w:r>
        <w:rPr>
          <w:rFonts w:ascii="Nunito" w:hAnsi="Nunito"/>
          <w:color w:val="0C0C0C"/>
          <w:shd w:val="clear" w:color="auto" w:fill="FFFFFF"/>
        </w:rPr>
        <w:t>y l</w:t>
      </w:r>
      <w:r>
        <w:rPr>
          <w:rFonts w:ascii="Nunito" w:hAnsi="Nunito" w:cs="Nunito"/>
          <w:color w:val="0C0C0C"/>
          <w:shd w:val="clear" w:color="auto" w:fill="FFFFFF"/>
        </w:rPr>
        <w:t>à</w:t>
      </w:r>
      <w:r>
        <w:rPr>
          <w:rFonts w:ascii="Nunito" w:hAnsi="Nunito"/>
          <w:color w:val="0C0C0C"/>
          <w:shd w:val="clear" w:color="auto" w:fill="FFFFFF"/>
        </w:rPr>
        <w:t xml:space="preserve"> m</w:t>
      </w:r>
      <w:r>
        <w:rPr>
          <w:rFonts w:ascii="Cambria" w:hAnsi="Cambria" w:cs="Cambria"/>
          <w:color w:val="0C0C0C"/>
          <w:shd w:val="clear" w:color="auto" w:fill="FFFFFF"/>
        </w:rPr>
        <w:t>ụ</w:t>
      </w:r>
      <w:r>
        <w:rPr>
          <w:rFonts w:ascii="Nunito" w:hAnsi="Nunito"/>
          <w:color w:val="0C0C0C"/>
          <w:shd w:val="clear" w:color="auto" w:fill="FFFFFF"/>
        </w:rPr>
        <w:t>c tiêu thi</w:t>
      </w:r>
      <w:r>
        <w:rPr>
          <w:rFonts w:ascii="Cambria" w:hAnsi="Cambria" w:cs="Cambria"/>
          <w:color w:val="0C0C0C"/>
          <w:shd w:val="clear" w:color="auto" w:fill="FFFFFF"/>
        </w:rPr>
        <w:t>ế</w:t>
      </w:r>
      <w:r>
        <w:rPr>
          <w:rFonts w:ascii="Nunito" w:hAnsi="Nunito"/>
          <w:color w:val="0C0C0C"/>
          <w:shd w:val="clear" w:color="auto" w:fill="FFFFFF"/>
        </w:rPr>
        <w:t>t k</w:t>
      </w:r>
      <w:r>
        <w:rPr>
          <w:rFonts w:ascii="Cambria" w:hAnsi="Cambria" w:cs="Cambria"/>
          <w:color w:val="0C0C0C"/>
          <w:shd w:val="clear" w:color="auto" w:fill="FFFFFF"/>
        </w:rPr>
        <w:t>ế</w:t>
      </w:r>
      <w:r>
        <w:rPr>
          <w:rFonts w:ascii="Nunito" w:hAnsi="Nunito"/>
          <w:color w:val="0C0C0C"/>
          <w:shd w:val="clear" w:color="auto" w:fill="FFFFFF"/>
        </w:rPr>
        <w:t xml:space="preserve"> m</w:t>
      </w:r>
      <w:r>
        <w:rPr>
          <w:rFonts w:ascii="Cambria" w:hAnsi="Cambria" w:cs="Cambria"/>
          <w:color w:val="0C0C0C"/>
          <w:shd w:val="clear" w:color="auto" w:fill="FFFFFF"/>
        </w:rPr>
        <w:t>ộ</w:t>
      </w:r>
      <w:r>
        <w:rPr>
          <w:rFonts w:ascii="Nunito" w:hAnsi="Nunito"/>
          <w:color w:val="0C0C0C"/>
          <w:shd w:val="clear" w:color="auto" w:fill="FFFFFF"/>
        </w:rPr>
        <w:t>t b</w:t>
      </w:r>
      <w:r>
        <w:rPr>
          <w:rFonts w:ascii="Cambria" w:hAnsi="Cambria" w:cs="Cambria"/>
          <w:color w:val="0C0C0C"/>
          <w:shd w:val="clear" w:color="auto" w:fill="FFFFFF"/>
        </w:rPr>
        <w:t>ứ</w:t>
      </w:r>
      <w:r>
        <w:rPr>
          <w:rFonts w:ascii="Nunito" w:hAnsi="Nunito"/>
          <w:color w:val="0C0C0C"/>
          <w:shd w:val="clear" w:color="auto" w:fill="FFFFFF"/>
        </w:rPr>
        <w:t>c t</w:t>
      </w:r>
      <w:r>
        <w:rPr>
          <w:rFonts w:ascii="Cambria" w:hAnsi="Cambria" w:cs="Cambria"/>
          <w:color w:val="0C0C0C"/>
          <w:shd w:val="clear" w:color="auto" w:fill="FFFFFF"/>
        </w:rPr>
        <w:t>ườ</w:t>
      </w:r>
      <w:r>
        <w:rPr>
          <w:rFonts w:ascii="Nunito" w:hAnsi="Nunito"/>
          <w:color w:val="0C0C0C"/>
          <w:shd w:val="clear" w:color="auto" w:fill="FFFFFF"/>
        </w:rPr>
        <w:t>ng l</w:t>
      </w:r>
      <w:r>
        <w:rPr>
          <w:rFonts w:ascii="Cambria" w:hAnsi="Cambria" w:cs="Cambria"/>
          <w:color w:val="0C0C0C"/>
          <w:shd w:val="clear" w:color="auto" w:fill="FFFFFF"/>
        </w:rPr>
        <w:t>ử</w:t>
      </w:r>
      <w:r>
        <w:rPr>
          <w:rFonts w:ascii="Nunito" w:hAnsi="Nunito"/>
          <w:color w:val="0C0C0C"/>
          <w:shd w:val="clear" w:color="auto" w:fill="FFFFFF"/>
        </w:rPr>
        <w:t>a?</w:t>
      </w:r>
    </w:p>
    <w:p w14:paraId="7F9EBABA" w14:textId="207637FD" w:rsidR="00D15B43" w:rsidRDefault="00D15B43" w:rsidP="00D15B43">
      <w:pPr>
        <w:shd w:val="clear" w:color="auto" w:fill="FFFFFF"/>
        <w:spacing w:line="240" w:lineRule="auto"/>
        <w:rPr>
          <w:rFonts w:ascii="Nunito" w:hAnsi="Nunito"/>
          <w:color w:val="000000"/>
          <w:shd w:val="clear" w:color="auto" w:fill="FFFFFF"/>
        </w:rPr>
      </w:pPr>
      <w:r>
        <w:rPr>
          <w:rFonts w:ascii="Nunito" w:hAnsi="Nunito"/>
          <w:color w:val="0C0C0C"/>
          <w:shd w:val="clear" w:color="auto" w:fill="FFFFFF"/>
        </w:rPr>
        <w:tab/>
      </w:r>
      <w:r>
        <w:rPr>
          <w:rFonts w:ascii="Nunito" w:hAnsi="Nunito"/>
          <w:color w:val="000000"/>
          <w:shd w:val="clear" w:color="auto" w:fill="FFFFFF"/>
        </w:rPr>
        <w:t>T</w:t>
      </w:r>
      <w:r>
        <w:rPr>
          <w:rFonts w:ascii="Cambria" w:hAnsi="Cambria" w:cs="Cambria"/>
          <w:color w:val="000000"/>
          <w:shd w:val="clear" w:color="auto" w:fill="FFFFFF"/>
        </w:rPr>
        <w:t>ấ</w:t>
      </w:r>
      <w:r>
        <w:rPr>
          <w:rFonts w:ascii="Nunito" w:hAnsi="Nunito"/>
          <w:color w:val="000000"/>
          <w:shd w:val="clear" w:color="auto" w:fill="FFFFFF"/>
        </w:rPr>
        <w:t>t c</w:t>
      </w:r>
      <w:r>
        <w:rPr>
          <w:rFonts w:ascii="Cambria" w:hAnsi="Cambria" w:cs="Cambria"/>
          <w:color w:val="000000"/>
          <w:shd w:val="clear" w:color="auto" w:fill="FFFFFF"/>
        </w:rPr>
        <w:t>ả</w:t>
      </w:r>
      <w:r>
        <w:rPr>
          <w:rFonts w:ascii="Nunito" w:hAnsi="Nunito"/>
          <w:color w:val="000000"/>
          <w:shd w:val="clear" w:color="auto" w:fill="FFFFFF"/>
        </w:rPr>
        <w:t xml:space="preserve"> thông tin t</w:t>
      </w:r>
      <w:r>
        <w:rPr>
          <w:rFonts w:ascii="Cambria" w:hAnsi="Cambria" w:cs="Cambria"/>
          <w:color w:val="000000"/>
          <w:shd w:val="clear" w:color="auto" w:fill="FFFFFF"/>
        </w:rPr>
        <w:t>ừ</w:t>
      </w:r>
      <w:r>
        <w:rPr>
          <w:rFonts w:ascii="Nunito" w:hAnsi="Nunito"/>
          <w:color w:val="000000"/>
          <w:shd w:val="clear" w:color="auto" w:fill="FFFFFF"/>
        </w:rPr>
        <w:t xml:space="preserve"> bên trong ra bên ngoài và ng</w:t>
      </w:r>
      <w:r>
        <w:rPr>
          <w:rFonts w:ascii="Cambria" w:hAnsi="Cambria" w:cs="Cambria"/>
          <w:color w:val="000000"/>
          <w:shd w:val="clear" w:color="auto" w:fill="FFFFFF"/>
        </w:rPr>
        <w:t>ượ</w:t>
      </w:r>
      <w:r>
        <w:rPr>
          <w:rFonts w:ascii="Nunito" w:hAnsi="Nunito"/>
          <w:color w:val="000000"/>
          <w:shd w:val="clear" w:color="auto" w:fill="FFFFFF"/>
        </w:rPr>
        <w:t>c l</w:t>
      </w:r>
      <w:r>
        <w:rPr>
          <w:rFonts w:ascii="Cambria" w:hAnsi="Cambria" w:cs="Cambria"/>
          <w:color w:val="000000"/>
          <w:shd w:val="clear" w:color="auto" w:fill="FFFFFF"/>
        </w:rPr>
        <w:t>ạ</w:t>
      </w:r>
      <w:r>
        <w:rPr>
          <w:rFonts w:ascii="Nunito" w:hAnsi="Nunito"/>
          <w:color w:val="000000"/>
          <w:shd w:val="clear" w:color="auto" w:fill="FFFFFF"/>
        </w:rPr>
        <w:t>i ph</w:t>
      </w:r>
      <w:r>
        <w:rPr>
          <w:rFonts w:ascii="Cambria" w:hAnsi="Cambria" w:cs="Cambria"/>
          <w:color w:val="000000"/>
          <w:shd w:val="clear" w:color="auto" w:fill="FFFFFF"/>
        </w:rPr>
        <w:t>ả</w:t>
      </w:r>
      <w:r>
        <w:rPr>
          <w:rFonts w:ascii="Nunito" w:hAnsi="Nunito"/>
          <w:color w:val="000000"/>
          <w:shd w:val="clear" w:color="auto" w:fill="FFFFFF"/>
        </w:rPr>
        <w:t xml:space="preserve">i </w:t>
      </w:r>
      <w:r>
        <w:rPr>
          <w:rFonts w:ascii="Cambria" w:hAnsi="Cambria" w:cs="Cambria"/>
          <w:color w:val="000000"/>
          <w:shd w:val="clear" w:color="auto" w:fill="FFFFFF"/>
        </w:rPr>
        <w:t>đ</w:t>
      </w:r>
      <w:r>
        <w:rPr>
          <w:rFonts w:ascii="Nunito" w:hAnsi="Nunito"/>
          <w:color w:val="000000"/>
          <w:shd w:val="clear" w:color="auto" w:fill="FFFFFF"/>
        </w:rPr>
        <w:t>i qua b</w:t>
      </w:r>
      <w:r>
        <w:rPr>
          <w:rFonts w:ascii="Cambria" w:hAnsi="Cambria" w:cs="Cambria"/>
          <w:color w:val="000000"/>
          <w:shd w:val="clear" w:color="auto" w:fill="FFFFFF"/>
        </w:rPr>
        <w:t>ứ</w:t>
      </w:r>
      <w:r>
        <w:rPr>
          <w:rFonts w:ascii="Nunito" w:hAnsi="Nunito"/>
          <w:color w:val="000000"/>
          <w:shd w:val="clear" w:color="auto" w:fill="FFFFFF"/>
        </w:rPr>
        <w:t>c t</w:t>
      </w:r>
      <w:r>
        <w:rPr>
          <w:rFonts w:ascii="Cambria" w:hAnsi="Cambria" w:cs="Cambria"/>
          <w:color w:val="000000"/>
          <w:shd w:val="clear" w:color="auto" w:fill="FFFFFF"/>
        </w:rPr>
        <w:t>ườ</w:t>
      </w:r>
      <w:r>
        <w:rPr>
          <w:rFonts w:ascii="Nunito" w:hAnsi="Nunito"/>
          <w:color w:val="000000"/>
          <w:shd w:val="clear" w:color="auto" w:fill="FFFFFF"/>
        </w:rPr>
        <w:t>ng l</w:t>
      </w:r>
      <w:r>
        <w:rPr>
          <w:rFonts w:ascii="Cambria" w:hAnsi="Cambria" w:cs="Cambria"/>
          <w:color w:val="000000"/>
          <w:shd w:val="clear" w:color="auto" w:fill="FFFFFF"/>
        </w:rPr>
        <w:t>ử</w:t>
      </w:r>
      <w:r>
        <w:rPr>
          <w:rFonts w:ascii="Nunito" w:hAnsi="Nunito"/>
          <w:color w:val="000000"/>
          <w:shd w:val="clear" w:color="auto" w:fill="FFFFFF"/>
        </w:rPr>
        <w:t>a</w:t>
      </w:r>
    </w:p>
    <w:p w14:paraId="724E9B61" w14:textId="70C4F788" w:rsidR="00D15B43" w:rsidRDefault="00D15B43" w:rsidP="00D15B43">
      <w:pPr>
        <w:shd w:val="clear" w:color="auto" w:fill="FFFFFF"/>
        <w:spacing w:line="240" w:lineRule="auto"/>
        <w:ind w:left="720"/>
        <w:rPr>
          <w:rFonts w:ascii="Nunito" w:hAnsi="Nunito"/>
          <w:color w:val="000000"/>
          <w:shd w:val="clear" w:color="auto" w:fill="FFFFFF"/>
        </w:rPr>
      </w:pPr>
      <w:r>
        <w:rPr>
          <w:rFonts w:ascii="Nunito" w:hAnsi="Nunito"/>
          <w:color w:val="000000"/>
          <w:shd w:val="clear" w:color="auto" w:fill="FFFFFF"/>
        </w:rPr>
        <w:t>Ch</w:t>
      </w:r>
      <w:r>
        <w:rPr>
          <w:rFonts w:ascii="Cambria" w:hAnsi="Cambria" w:cs="Cambria"/>
          <w:color w:val="000000"/>
          <w:shd w:val="clear" w:color="auto" w:fill="FFFFFF"/>
        </w:rPr>
        <w:t>ỉ</w:t>
      </w:r>
      <w:r>
        <w:rPr>
          <w:rFonts w:ascii="Nunito" w:hAnsi="Nunito"/>
          <w:color w:val="000000"/>
          <w:shd w:val="clear" w:color="auto" w:fill="FFFFFF"/>
        </w:rPr>
        <w:t xml:space="preserve"> các lo</w:t>
      </w:r>
      <w:r>
        <w:rPr>
          <w:rFonts w:ascii="Cambria" w:hAnsi="Cambria" w:cs="Cambria"/>
          <w:color w:val="000000"/>
          <w:shd w:val="clear" w:color="auto" w:fill="FFFFFF"/>
        </w:rPr>
        <w:t>ạ</w:t>
      </w:r>
      <w:r>
        <w:rPr>
          <w:rFonts w:ascii="Nunito" w:hAnsi="Nunito"/>
          <w:color w:val="000000"/>
          <w:shd w:val="clear" w:color="auto" w:fill="FFFFFF"/>
        </w:rPr>
        <w:t xml:space="preserve">i thông tin </w:t>
      </w:r>
      <w:r>
        <w:rPr>
          <w:rFonts w:ascii="Cambria" w:hAnsi="Cambria" w:cs="Cambria"/>
          <w:color w:val="000000"/>
          <w:shd w:val="clear" w:color="auto" w:fill="FFFFFF"/>
        </w:rPr>
        <w:t>đượ</w:t>
      </w:r>
      <w:r>
        <w:rPr>
          <w:rFonts w:ascii="Nunito" w:hAnsi="Nunito"/>
          <w:color w:val="000000"/>
          <w:shd w:val="clear" w:color="auto" w:fill="FFFFFF"/>
        </w:rPr>
        <w:t>c c</w:t>
      </w:r>
      <w:r>
        <w:rPr>
          <w:rFonts w:ascii="Cambria" w:hAnsi="Cambria" w:cs="Cambria"/>
          <w:color w:val="000000"/>
          <w:shd w:val="clear" w:color="auto" w:fill="FFFFFF"/>
        </w:rPr>
        <w:t>ấ</w:t>
      </w:r>
      <w:r>
        <w:rPr>
          <w:rFonts w:ascii="Nunito" w:hAnsi="Nunito"/>
          <w:color w:val="000000"/>
          <w:shd w:val="clear" w:color="auto" w:fill="FFFFFF"/>
        </w:rPr>
        <w:t>p quy</w:t>
      </w:r>
      <w:r>
        <w:rPr>
          <w:rFonts w:ascii="Cambria" w:hAnsi="Cambria" w:cs="Cambria"/>
          <w:color w:val="000000"/>
          <w:shd w:val="clear" w:color="auto" w:fill="FFFFFF"/>
        </w:rPr>
        <w:t>ề</w:t>
      </w:r>
      <w:r>
        <w:rPr>
          <w:rFonts w:ascii="Nunito" w:hAnsi="Nunito"/>
          <w:color w:val="000000"/>
          <w:shd w:val="clear" w:color="auto" w:fill="FFFFFF"/>
        </w:rPr>
        <w:t>n thông qua chính sách an ninh c</w:t>
      </w:r>
      <w:r>
        <w:rPr>
          <w:rFonts w:ascii="Cambria" w:hAnsi="Cambria" w:cs="Cambria"/>
          <w:color w:val="000000"/>
          <w:shd w:val="clear" w:color="auto" w:fill="FFFFFF"/>
        </w:rPr>
        <w:t>ụ</w:t>
      </w:r>
      <w:r>
        <w:rPr>
          <w:rFonts w:ascii="Nunito" w:hAnsi="Nunito"/>
          <w:color w:val="000000"/>
          <w:shd w:val="clear" w:color="auto" w:fill="FFFFFF"/>
        </w:rPr>
        <w:t>c b</w:t>
      </w:r>
      <w:r>
        <w:rPr>
          <w:rFonts w:ascii="Cambria" w:hAnsi="Cambria" w:cs="Cambria"/>
          <w:color w:val="000000"/>
          <w:shd w:val="clear" w:color="auto" w:fill="FFFFFF"/>
        </w:rPr>
        <w:t>ộ</w:t>
      </w:r>
      <w:r>
        <w:rPr>
          <w:rFonts w:ascii="Nunito" w:hAnsi="Nunito"/>
          <w:color w:val="000000"/>
          <w:shd w:val="clear" w:color="auto" w:fill="FFFFFF"/>
        </w:rPr>
        <w:t xml:space="preserve"> m</w:t>
      </w:r>
      <w:r>
        <w:rPr>
          <w:rFonts w:ascii="Cambria" w:hAnsi="Cambria" w:cs="Cambria"/>
          <w:color w:val="000000"/>
          <w:shd w:val="clear" w:color="auto" w:fill="FFFFFF"/>
        </w:rPr>
        <w:t>ớ</w:t>
      </w:r>
      <w:r>
        <w:rPr>
          <w:rFonts w:ascii="Nunito" w:hAnsi="Nunito"/>
          <w:color w:val="000000"/>
          <w:shd w:val="clear" w:color="auto" w:fill="FFFFFF"/>
        </w:rPr>
        <w:t xml:space="preserve">i </w:t>
      </w:r>
      <w:r>
        <w:rPr>
          <w:rFonts w:ascii="Cambria" w:hAnsi="Cambria" w:cs="Cambria"/>
          <w:color w:val="000000"/>
          <w:shd w:val="clear" w:color="auto" w:fill="FFFFFF"/>
        </w:rPr>
        <w:t>đượ</w:t>
      </w:r>
      <w:r>
        <w:rPr>
          <w:rFonts w:ascii="Nunito" w:hAnsi="Nunito"/>
          <w:color w:val="000000"/>
          <w:shd w:val="clear" w:color="auto" w:fill="FFFFFF"/>
        </w:rPr>
        <w:t xml:space="preserve">c phép </w:t>
      </w:r>
      <w:r>
        <w:rPr>
          <w:rFonts w:ascii="Cambria" w:hAnsi="Cambria" w:cs="Cambria"/>
          <w:color w:val="000000"/>
          <w:shd w:val="clear" w:color="auto" w:fill="FFFFFF"/>
        </w:rPr>
        <w:t>đ</w:t>
      </w:r>
      <w:r>
        <w:rPr>
          <w:rFonts w:ascii="Nunito" w:hAnsi="Nunito"/>
          <w:color w:val="000000"/>
          <w:shd w:val="clear" w:color="auto" w:fill="FFFFFF"/>
        </w:rPr>
        <w:t>i qua b</w:t>
      </w:r>
      <w:r>
        <w:rPr>
          <w:rFonts w:ascii="Cambria" w:hAnsi="Cambria" w:cs="Cambria"/>
          <w:color w:val="000000"/>
          <w:shd w:val="clear" w:color="auto" w:fill="FFFFFF"/>
        </w:rPr>
        <w:t>ứ</w:t>
      </w:r>
      <w:r>
        <w:rPr>
          <w:rFonts w:ascii="Nunito" w:hAnsi="Nunito"/>
          <w:color w:val="000000"/>
          <w:shd w:val="clear" w:color="auto" w:fill="FFFFFF"/>
        </w:rPr>
        <w:t>c t</w:t>
      </w:r>
      <w:r>
        <w:rPr>
          <w:rFonts w:ascii="Cambria" w:hAnsi="Cambria" w:cs="Cambria"/>
          <w:color w:val="000000"/>
          <w:shd w:val="clear" w:color="auto" w:fill="FFFFFF"/>
        </w:rPr>
        <w:t>ườ</w:t>
      </w:r>
      <w:r>
        <w:rPr>
          <w:rFonts w:ascii="Nunito" w:hAnsi="Nunito"/>
          <w:color w:val="000000"/>
          <w:shd w:val="clear" w:color="auto" w:fill="FFFFFF"/>
        </w:rPr>
        <w:t>ng l</w:t>
      </w:r>
      <w:r>
        <w:rPr>
          <w:rFonts w:ascii="Cambria" w:hAnsi="Cambria" w:cs="Cambria"/>
          <w:color w:val="000000"/>
          <w:shd w:val="clear" w:color="auto" w:fill="FFFFFF"/>
        </w:rPr>
        <w:t>ử</w:t>
      </w:r>
      <w:r>
        <w:rPr>
          <w:rFonts w:ascii="Nunito" w:hAnsi="Nunito"/>
          <w:color w:val="000000"/>
          <w:shd w:val="clear" w:color="auto" w:fill="FFFFFF"/>
        </w:rPr>
        <w:t>a</w:t>
      </w:r>
    </w:p>
    <w:p w14:paraId="7CB55179" w14:textId="751C9742" w:rsidR="00353B8F" w:rsidRDefault="00353B8F" w:rsidP="00353B8F">
      <w:pPr>
        <w:shd w:val="clear" w:color="auto" w:fill="FFFFFF"/>
        <w:spacing w:line="240" w:lineRule="auto"/>
        <w:rPr>
          <w:rFonts w:ascii="Nunito" w:hAnsi="Nunito"/>
          <w:color w:val="0C0C0C"/>
          <w:shd w:val="clear" w:color="auto" w:fill="FFFFFF"/>
        </w:rPr>
      </w:pPr>
    </w:p>
    <w:p w14:paraId="64E3ABB2" w14:textId="0D3EBB16" w:rsidR="00D809C5" w:rsidRDefault="00D809C5" w:rsidP="00353B8F">
      <w:pPr>
        <w:shd w:val="clear" w:color="auto" w:fill="FFFFFF"/>
        <w:spacing w:line="240" w:lineRule="auto"/>
        <w:rPr>
          <w:rFonts w:ascii="Nunito" w:hAnsi="Nunito"/>
          <w:color w:val="0C0C0C"/>
          <w:shd w:val="clear" w:color="auto" w:fill="FFFFFF"/>
        </w:rPr>
      </w:pPr>
    </w:p>
    <w:p w14:paraId="3A9BF24A" w14:textId="0BAADCAC" w:rsidR="00D809C5" w:rsidRDefault="00D809C5" w:rsidP="00353B8F">
      <w:pPr>
        <w:shd w:val="clear" w:color="auto" w:fill="FFFFFF"/>
        <w:spacing w:line="240" w:lineRule="auto"/>
        <w:rPr>
          <w:rFonts w:ascii="Nunito" w:hAnsi="Nunito"/>
          <w:color w:val="0C0C0C"/>
          <w:shd w:val="clear" w:color="auto" w:fill="FFFFFF"/>
        </w:rPr>
      </w:pPr>
    </w:p>
    <w:p w14:paraId="34E07984" w14:textId="22A29E49" w:rsidR="00D809C5" w:rsidRDefault="00D809C5" w:rsidP="00353B8F">
      <w:pPr>
        <w:shd w:val="clear" w:color="auto" w:fill="FFFFFF"/>
        <w:spacing w:line="240" w:lineRule="auto"/>
        <w:rPr>
          <w:rFonts w:ascii="Nunito" w:hAnsi="Nunito"/>
          <w:color w:val="0C0C0C"/>
          <w:shd w:val="clear" w:color="auto" w:fill="FFFFFF"/>
        </w:rPr>
      </w:pPr>
    </w:p>
    <w:p w14:paraId="539F2E7C" w14:textId="1CC72E54" w:rsidR="00D809C5" w:rsidRDefault="00D809C5" w:rsidP="00353B8F">
      <w:pPr>
        <w:shd w:val="clear" w:color="auto" w:fill="FFFFFF"/>
        <w:spacing w:line="240" w:lineRule="auto"/>
        <w:rPr>
          <w:rFonts w:ascii="Nunito" w:hAnsi="Nunito"/>
          <w:color w:val="0C0C0C"/>
          <w:shd w:val="clear" w:color="auto" w:fill="FFFFFF"/>
        </w:rPr>
      </w:pPr>
    </w:p>
    <w:p w14:paraId="204919D8" w14:textId="2F713854" w:rsidR="00D809C5" w:rsidRDefault="00D809C5" w:rsidP="00353B8F">
      <w:pPr>
        <w:shd w:val="clear" w:color="auto" w:fill="FFFFFF"/>
        <w:spacing w:line="240" w:lineRule="auto"/>
        <w:rPr>
          <w:rFonts w:ascii="Nunito" w:hAnsi="Nunito"/>
          <w:color w:val="0C0C0C"/>
          <w:shd w:val="clear" w:color="auto" w:fill="FFFFFF"/>
        </w:rPr>
      </w:pPr>
    </w:p>
    <w:p w14:paraId="258AC596" w14:textId="57CAC184" w:rsidR="00D809C5" w:rsidRDefault="00D809C5" w:rsidP="00353B8F">
      <w:pPr>
        <w:shd w:val="clear" w:color="auto" w:fill="FFFFFF"/>
        <w:spacing w:line="240" w:lineRule="auto"/>
        <w:rPr>
          <w:rFonts w:ascii="Nunito" w:hAnsi="Nunito"/>
          <w:color w:val="0C0C0C"/>
          <w:shd w:val="clear" w:color="auto" w:fill="FFFFFF"/>
        </w:rPr>
      </w:pPr>
    </w:p>
    <w:p w14:paraId="186EBD5F" w14:textId="6B63A5DF" w:rsidR="00D809C5" w:rsidRDefault="00D809C5" w:rsidP="00353B8F">
      <w:pPr>
        <w:shd w:val="clear" w:color="auto" w:fill="FFFFFF"/>
        <w:spacing w:line="240" w:lineRule="auto"/>
        <w:rPr>
          <w:rFonts w:ascii="Nunito" w:hAnsi="Nunito"/>
          <w:color w:val="0C0C0C"/>
          <w:shd w:val="clear" w:color="auto" w:fill="FFFFFF"/>
        </w:rPr>
      </w:pPr>
    </w:p>
    <w:p w14:paraId="68DF5D56" w14:textId="5C0C99DC" w:rsidR="00D809C5" w:rsidRDefault="00D809C5" w:rsidP="00353B8F">
      <w:pPr>
        <w:shd w:val="clear" w:color="auto" w:fill="FFFFFF"/>
        <w:spacing w:line="240" w:lineRule="auto"/>
        <w:rPr>
          <w:rFonts w:ascii="Nunito" w:hAnsi="Nunito"/>
          <w:color w:val="0C0C0C"/>
          <w:shd w:val="clear" w:color="auto" w:fill="FFFFFF"/>
        </w:rPr>
      </w:pPr>
    </w:p>
    <w:p w14:paraId="6A778328" w14:textId="05EF8780" w:rsidR="00D809C5" w:rsidRDefault="00D809C5" w:rsidP="00353B8F">
      <w:pPr>
        <w:shd w:val="clear" w:color="auto" w:fill="FFFFFF"/>
        <w:spacing w:line="240" w:lineRule="auto"/>
        <w:rPr>
          <w:rFonts w:ascii="Nunito" w:hAnsi="Nunito"/>
          <w:color w:val="0C0C0C"/>
          <w:shd w:val="clear" w:color="auto" w:fill="FFFFFF"/>
        </w:rPr>
      </w:pPr>
    </w:p>
    <w:p w14:paraId="512DF78A" w14:textId="6B7E5241" w:rsidR="00D809C5" w:rsidRDefault="00D809C5" w:rsidP="00353B8F">
      <w:pPr>
        <w:shd w:val="clear" w:color="auto" w:fill="FFFFFF"/>
        <w:spacing w:line="240" w:lineRule="auto"/>
        <w:rPr>
          <w:rFonts w:ascii="Nunito" w:hAnsi="Nunito"/>
          <w:color w:val="0C0C0C"/>
          <w:shd w:val="clear" w:color="auto" w:fill="FFFFFF"/>
        </w:rPr>
      </w:pPr>
    </w:p>
    <w:p w14:paraId="682681BF" w14:textId="284C593A" w:rsidR="00D809C5" w:rsidRDefault="00D809C5" w:rsidP="00353B8F">
      <w:pPr>
        <w:shd w:val="clear" w:color="auto" w:fill="FFFFFF"/>
        <w:spacing w:line="240" w:lineRule="auto"/>
        <w:rPr>
          <w:rFonts w:ascii="Nunito" w:hAnsi="Nunito"/>
          <w:color w:val="0C0C0C"/>
          <w:shd w:val="clear" w:color="auto" w:fill="FFFFFF"/>
        </w:rPr>
      </w:pPr>
    </w:p>
    <w:p w14:paraId="1407BB92" w14:textId="07B39E0B" w:rsidR="00D809C5" w:rsidRDefault="00D809C5" w:rsidP="00353B8F">
      <w:pPr>
        <w:shd w:val="clear" w:color="auto" w:fill="FFFFFF"/>
        <w:spacing w:line="240" w:lineRule="auto"/>
        <w:rPr>
          <w:rFonts w:ascii="Nunito" w:hAnsi="Nunito"/>
          <w:color w:val="0C0C0C"/>
          <w:shd w:val="clear" w:color="auto" w:fill="FFFFFF"/>
        </w:rPr>
      </w:pPr>
    </w:p>
    <w:p w14:paraId="10C2C2D9" w14:textId="1AB9B0D0" w:rsidR="00D809C5" w:rsidRDefault="00D809C5" w:rsidP="00353B8F">
      <w:pPr>
        <w:shd w:val="clear" w:color="auto" w:fill="FFFFFF"/>
        <w:spacing w:line="240" w:lineRule="auto"/>
        <w:rPr>
          <w:rFonts w:ascii="Nunito" w:hAnsi="Nunito"/>
          <w:color w:val="0C0C0C"/>
          <w:shd w:val="clear" w:color="auto" w:fill="FFFFFF"/>
        </w:rPr>
      </w:pPr>
    </w:p>
    <w:p w14:paraId="12ECD204" w14:textId="22419F06" w:rsidR="00D809C5" w:rsidRDefault="00D809C5" w:rsidP="00353B8F">
      <w:pPr>
        <w:shd w:val="clear" w:color="auto" w:fill="FFFFFF"/>
        <w:spacing w:line="240" w:lineRule="auto"/>
        <w:rPr>
          <w:rFonts w:ascii="Nunito" w:hAnsi="Nunito"/>
          <w:color w:val="0C0C0C"/>
          <w:shd w:val="clear" w:color="auto" w:fill="FFFFFF"/>
        </w:rPr>
      </w:pPr>
    </w:p>
    <w:p w14:paraId="43102062"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lastRenderedPageBreak/>
        <w:t>CH</w:t>
      </w:r>
      <w:r w:rsidRPr="00D809C5">
        <w:rPr>
          <w:rFonts w:ascii="Cambria" w:hAnsi="Cambria" w:cs="Cambria"/>
          <w:color w:val="0C0C0C"/>
          <w:shd w:val="clear" w:color="auto" w:fill="FFFFFF"/>
        </w:rPr>
        <w:t>ƯƠ</w:t>
      </w:r>
      <w:r w:rsidRPr="00D809C5">
        <w:rPr>
          <w:rFonts w:ascii="Nunito" w:hAnsi="Nunito"/>
          <w:color w:val="0C0C0C"/>
          <w:shd w:val="clear" w:color="auto" w:fill="FFFFFF"/>
        </w:rPr>
        <w:t>NG 3: C</w:t>
      </w:r>
      <w:r w:rsidRPr="00D809C5">
        <w:rPr>
          <w:rFonts w:ascii="Nunito" w:hAnsi="Nunito" w:cs="Nunito"/>
          <w:color w:val="0C0C0C"/>
          <w:shd w:val="clear" w:color="auto" w:fill="FFFFFF"/>
        </w:rPr>
        <w:t>Á</w:t>
      </w:r>
      <w:r w:rsidRPr="00D809C5">
        <w:rPr>
          <w:rFonts w:ascii="Nunito" w:hAnsi="Nunito"/>
          <w:color w:val="0C0C0C"/>
          <w:shd w:val="clear" w:color="auto" w:fill="FFFFFF"/>
        </w:rPr>
        <w:t>C THU</w:t>
      </w:r>
      <w:r w:rsidRPr="00D809C5">
        <w:rPr>
          <w:rFonts w:ascii="Cambria" w:hAnsi="Cambria" w:cs="Cambria"/>
          <w:color w:val="0C0C0C"/>
          <w:shd w:val="clear" w:color="auto" w:fill="FFFFFF"/>
        </w:rPr>
        <w:t>Ậ</w:t>
      </w:r>
      <w:r w:rsidRPr="00D809C5">
        <w:rPr>
          <w:rFonts w:ascii="Nunito" w:hAnsi="Nunito"/>
          <w:color w:val="0C0C0C"/>
          <w:shd w:val="clear" w:color="auto" w:fill="FFFFFF"/>
        </w:rPr>
        <w:t>T TOÁN M</w:t>
      </w:r>
      <w:r w:rsidRPr="00D809C5">
        <w:rPr>
          <w:rFonts w:ascii="Cambria" w:hAnsi="Cambria" w:cs="Cambria"/>
          <w:color w:val="0C0C0C"/>
          <w:shd w:val="clear" w:color="auto" w:fill="FFFFFF"/>
        </w:rPr>
        <w:t>Ậ</w:t>
      </w:r>
      <w:r w:rsidRPr="00D809C5">
        <w:rPr>
          <w:rFonts w:ascii="Nunito" w:hAnsi="Nunito"/>
          <w:color w:val="0C0C0C"/>
          <w:shd w:val="clear" w:color="auto" w:fill="FFFFFF"/>
        </w:rPr>
        <w:t>T MÃ</w:t>
      </w:r>
    </w:p>
    <w:p w14:paraId="5CB72A30"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t>HMAC</w:t>
      </w:r>
    </w:p>
    <w:p w14:paraId="79DA646D"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t xml:space="preserve">Câu nào </w:t>
      </w:r>
      <w:r w:rsidRPr="00D809C5">
        <w:rPr>
          <w:rFonts w:ascii="Cambria" w:hAnsi="Cambria" w:cs="Cambria"/>
          <w:color w:val="0C0C0C"/>
          <w:shd w:val="clear" w:color="auto" w:fill="FFFFFF"/>
        </w:rPr>
        <w:t>đ</w:t>
      </w:r>
      <w:r w:rsidRPr="00D809C5">
        <w:rPr>
          <w:rFonts w:ascii="Nunito" w:hAnsi="Nunito" w:cs="Nunito"/>
          <w:color w:val="0C0C0C"/>
          <w:shd w:val="clear" w:color="auto" w:fill="FFFFFF"/>
        </w:rPr>
        <w:t>ú</w:t>
      </w:r>
      <w:r w:rsidRPr="00D809C5">
        <w:rPr>
          <w:rFonts w:ascii="Nunito" w:hAnsi="Nunito"/>
          <w:color w:val="0C0C0C"/>
          <w:shd w:val="clear" w:color="auto" w:fill="FFFFFF"/>
        </w:rPr>
        <w:t>ng v</w:t>
      </w:r>
      <w:r w:rsidRPr="00D809C5">
        <w:rPr>
          <w:rFonts w:ascii="Cambria" w:hAnsi="Cambria" w:cs="Cambria"/>
          <w:color w:val="0C0C0C"/>
          <w:shd w:val="clear" w:color="auto" w:fill="FFFFFF"/>
        </w:rPr>
        <w:t>ề</w:t>
      </w:r>
      <w:r w:rsidRPr="00D809C5">
        <w:rPr>
          <w:rFonts w:ascii="Nunito" w:hAnsi="Nunito"/>
          <w:color w:val="0C0C0C"/>
          <w:shd w:val="clear" w:color="auto" w:fill="FFFFFF"/>
        </w:rPr>
        <w:t xml:space="preserve"> Hashed Message</w:t>
      </w:r>
    </w:p>
    <w:p w14:paraId="4A4BA681"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t>Authentication Code (HMAC)</w:t>
      </w:r>
    </w:p>
    <w:p w14:paraId="533F74E9"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p>
    <w:p w14:paraId="4474E483"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Mã hóa khóa và thông báo</w:t>
      </w:r>
    </w:p>
    <w:p w14:paraId="536F5592"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t>Ch</w:t>
      </w:r>
      <w:r w:rsidRPr="00D809C5">
        <w:rPr>
          <w:rFonts w:ascii="Cambria" w:hAnsi="Cambria" w:cs="Cambria"/>
          <w:color w:val="0C0C0C"/>
          <w:shd w:val="clear" w:color="auto" w:fill="FFFFFF"/>
        </w:rPr>
        <w:t>ữ</w:t>
      </w:r>
      <w:r w:rsidRPr="00D809C5">
        <w:rPr>
          <w:rFonts w:ascii="Nunito" w:hAnsi="Nunito"/>
          <w:color w:val="0C0C0C"/>
          <w:shd w:val="clear" w:color="auto" w:fill="FFFFFF"/>
        </w:rPr>
        <w:t xml:space="preserve"> ký </w:t>
      </w:r>
      <w:r w:rsidRPr="00D809C5">
        <w:rPr>
          <w:rFonts w:ascii="Cambria" w:hAnsi="Cambria" w:cs="Cambria"/>
          <w:color w:val="0C0C0C"/>
          <w:shd w:val="clear" w:color="auto" w:fill="FFFFFF"/>
        </w:rPr>
        <w:t>đ</w:t>
      </w:r>
      <w:r w:rsidRPr="00D809C5">
        <w:rPr>
          <w:rFonts w:ascii="Nunito" w:hAnsi="Nunito"/>
          <w:color w:val="0C0C0C"/>
          <w:shd w:val="clear" w:color="auto" w:fill="FFFFFF"/>
        </w:rPr>
        <w:t>i</w:t>
      </w:r>
      <w:r w:rsidRPr="00D809C5">
        <w:rPr>
          <w:rFonts w:ascii="Cambria" w:hAnsi="Cambria" w:cs="Cambria"/>
          <w:color w:val="0C0C0C"/>
          <w:shd w:val="clear" w:color="auto" w:fill="FFFFFF"/>
        </w:rPr>
        <w:t>ệ</w:t>
      </w:r>
      <w:r w:rsidRPr="00D809C5">
        <w:rPr>
          <w:rFonts w:ascii="Nunito" w:hAnsi="Nunito"/>
          <w:color w:val="0C0C0C"/>
          <w:shd w:val="clear" w:color="auto" w:fill="FFFFFF"/>
        </w:rPr>
        <w:t>n t</w:t>
      </w:r>
      <w:r w:rsidRPr="00D809C5">
        <w:rPr>
          <w:rFonts w:ascii="Cambria" w:hAnsi="Cambria" w:cs="Cambria"/>
          <w:color w:val="0C0C0C"/>
          <w:shd w:val="clear" w:color="auto" w:fill="FFFFFF"/>
        </w:rPr>
        <w:t>ử</w:t>
      </w:r>
    </w:p>
    <w:p w14:paraId="7132B606"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t>Ch</w:t>
      </w:r>
      <w:r w:rsidRPr="00D809C5">
        <w:rPr>
          <w:rFonts w:ascii="Cambria" w:hAnsi="Cambria" w:cs="Cambria"/>
          <w:color w:val="0C0C0C"/>
          <w:shd w:val="clear" w:color="auto" w:fill="FFFFFF"/>
        </w:rPr>
        <w:t>ữ</w:t>
      </w:r>
      <w:r w:rsidRPr="00D809C5">
        <w:rPr>
          <w:rFonts w:ascii="Nunito" w:hAnsi="Nunito"/>
          <w:color w:val="0C0C0C"/>
          <w:shd w:val="clear" w:color="auto" w:fill="FFFFFF"/>
        </w:rPr>
        <w:t xml:space="preserve"> ký </w:t>
      </w:r>
      <w:r w:rsidRPr="00D809C5">
        <w:rPr>
          <w:rFonts w:ascii="Cambria" w:hAnsi="Cambria" w:cs="Cambria"/>
          <w:color w:val="0C0C0C"/>
          <w:shd w:val="clear" w:color="auto" w:fill="FFFFFF"/>
        </w:rPr>
        <w:t>đ</w:t>
      </w:r>
      <w:r w:rsidRPr="00D809C5">
        <w:rPr>
          <w:rFonts w:ascii="Nunito" w:hAnsi="Nunito"/>
          <w:color w:val="0C0C0C"/>
          <w:shd w:val="clear" w:color="auto" w:fill="FFFFFF"/>
        </w:rPr>
        <w:t>i</w:t>
      </w:r>
      <w:r w:rsidRPr="00D809C5">
        <w:rPr>
          <w:rFonts w:ascii="Cambria" w:hAnsi="Cambria" w:cs="Cambria"/>
          <w:color w:val="0C0C0C"/>
          <w:shd w:val="clear" w:color="auto" w:fill="FFFFFF"/>
        </w:rPr>
        <w:t>ệ</w:t>
      </w:r>
      <w:r w:rsidRPr="00D809C5">
        <w:rPr>
          <w:rFonts w:ascii="Nunito" w:hAnsi="Nunito"/>
          <w:color w:val="0C0C0C"/>
          <w:shd w:val="clear" w:color="auto" w:fill="FFFFFF"/>
        </w:rPr>
        <w:t>n t</w:t>
      </w:r>
      <w:r w:rsidRPr="00D809C5">
        <w:rPr>
          <w:rFonts w:ascii="Cambria" w:hAnsi="Cambria" w:cs="Cambria"/>
          <w:color w:val="0C0C0C"/>
          <w:shd w:val="clear" w:color="auto" w:fill="FFFFFF"/>
        </w:rPr>
        <w:t>ử</w:t>
      </w:r>
      <w:r w:rsidRPr="00D809C5">
        <w:rPr>
          <w:rFonts w:ascii="Nunito" w:hAnsi="Nunito"/>
          <w:color w:val="0C0C0C"/>
          <w:shd w:val="clear" w:color="auto" w:fill="FFFFFF"/>
        </w:rPr>
        <w:t xml:space="preserve"> có th</w:t>
      </w:r>
      <w:r w:rsidRPr="00D809C5">
        <w:rPr>
          <w:rFonts w:ascii="Cambria" w:hAnsi="Cambria" w:cs="Cambria"/>
          <w:color w:val="0C0C0C"/>
          <w:shd w:val="clear" w:color="auto" w:fill="FFFFFF"/>
        </w:rPr>
        <w:t>ể</w:t>
      </w:r>
      <w:r w:rsidRPr="00D809C5">
        <w:rPr>
          <w:rFonts w:ascii="Nunito" w:hAnsi="Nunito"/>
          <w:color w:val="0C0C0C"/>
          <w:shd w:val="clear" w:color="auto" w:fill="FFFFFF"/>
        </w:rPr>
        <w:t xml:space="preserve"> cung c</w:t>
      </w:r>
      <w:r w:rsidRPr="00D809C5">
        <w:rPr>
          <w:rFonts w:ascii="Cambria" w:hAnsi="Cambria" w:cs="Cambria"/>
          <w:color w:val="0C0C0C"/>
          <w:shd w:val="clear" w:color="auto" w:fill="FFFFFF"/>
        </w:rPr>
        <w:t>ấ</w:t>
      </w:r>
      <w:r w:rsidRPr="00D809C5">
        <w:rPr>
          <w:rFonts w:ascii="Nunito" w:hAnsi="Nunito"/>
          <w:color w:val="0C0C0C"/>
          <w:shd w:val="clear" w:color="auto" w:fill="FFFFFF"/>
        </w:rPr>
        <w:t>p cho t</w:t>
      </w:r>
      <w:r w:rsidRPr="00D809C5">
        <w:rPr>
          <w:rFonts w:ascii="Cambria" w:hAnsi="Cambria" w:cs="Cambria"/>
          <w:color w:val="0C0C0C"/>
          <w:shd w:val="clear" w:color="auto" w:fill="FFFFFF"/>
        </w:rPr>
        <w:t>ừ</w:t>
      </w:r>
      <w:r w:rsidRPr="00D809C5">
        <w:rPr>
          <w:rFonts w:ascii="Nunito" w:hAnsi="Nunito"/>
          <w:color w:val="0C0C0C"/>
          <w:shd w:val="clear" w:color="auto" w:fill="FFFFFF"/>
        </w:rPr>
        <w:t>ng l</w:t>
      </w:r>
      <w:r w:rsidRPr="00D809C5">
        <w:rPr>
          <w:rFonts w:ascii="Cambria" w:hAnsi="Cambria" w:cs="Cambria"/>
          <w:color w:val="0C0C0C"/>
          <w:shd w:val="clear" w:color="auto" w:fill="FFFFFF"/>
        </w:rPr>
        <w:t>ợ</w:t>
      </w:r>
      <w:r w:rsidRPr="00D809C5">
        <w:rPr>
          <w:rFonts w:ascii="Nunito" w:hAnsi="Nunito"/>
          <w:color w:val="0C0C0C"/>
          <w:shd w:val="clear" w:color="auto" w:fill="FFFFFF"/>
        </w:rPr>
        <w:t>i ích</w:t>
      </w:r>
    </w:p>
    <w:p w14:paraId="417E0B47"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t xml:space="preserve">sau </w:t>
      </w:r>
      <w:r w:rsidRPr="00D809C5">
        <w:rPr>
          <w:rFonts w:ascii="Cambria" w:hAnsi="Cambria" w:cs="Cambria"/>
          <w:color w:val="0C0C0C"/>
          <w:shd w:val="clear" w:color="auto" w:fill="FFFFFF"/>
        </w:rPr>
        <w:t>đ</w:t>
      </w:r>
      <w:r w:rsidRPr="00D809C5">
        <w:rPr>
          <w:rFonts w:ascii="Nunito" w:hAnsi="Nunito" w:cs="Nunito"/>
          <w:color w:val="0C0C0C"/>
          <w:shd w:val="clear" w:color="auto" w:fill="FFFFFF"/>
        </w:rPr>
        <w:t>â</w:t>
      </w:r>
      <w:r w:rsidRPr="00D809C5">
        <w:rPr>
          <w:rFonts w:ascii="Nunito" w:hAnsi="Nunito"/>
          <w:color w:val="0C0C0C"/>
          <w:shd w:val="clear" w:color="auto" w:fill="FFFFFF"/>
        </w:rPr>
        <w:t>y NGO</w:t>
      </w:r>
      <w:r w:rsidRPr="00D809C5">
        <w:rPr>
          <w:rFonts w:ascii="Cambria" w:hAnsi="Cambria" w:cs="Cambria"/>
          <w:color w:val="0C0C0C"/>
          <w:shd w:val="clear" w:color="auto" w:fill="FFFFFF"/>
        </w:rPr>
        <w:t>Ạ</w:t>
      </w:r>
      <w:r w:rsidRPr="00D809C5">
        <w:rPr>
          <w:rFonts w:ascii="Nunito" w:hAnsi="Nunito"/>
          <w:color w:val="0C0C0C"/>
          <w:shd w:val="clear" w:color="auto" w:fill="FFFFFF"/>
        </w:rPr>
        <w:t>I TR</w:t>
      </w:r>
      <w:r w:rsidRPr="00D809C5">
        <w:rPr>
          <w:rFonts w:ascii="Cambria" w:hAnsi="Cambria" w:cs="Cambria"/>
          <w:color w:val="0C0C0C"/>
          <w:shd w:val="clear" w:color="auto" w:fill="FFFFFF"/>
        </w:rPr>
        <w:t>Ừ</w:t>
      </w:r>
    </w:p>
    <w:p w14:paraId="1B836974"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p>
    <w:p w14:paraId="1B7145A2"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xác minh ng</w:t>
      </w:r>
      <w:r w:rsidRPr="00D809C5">
        <w:rPr>
          <w:rFonts w:ascii="Cambria" w:hAnsi="Cambria" w:cs="Cambria"/>
          <w:color w:val="0C0C0C"/>
          <w:shd w:val="clear" w:color="auto" w:fill="FFFFFF"/>
        </w:rPr>
        <w:t>ườ</w:t>
      </w:r>
      <w:r w:rsidRPr="00D809C5">
        <w:rPr>
          <w:rFonts w:ascii="Nunito" w:hAnsi="Nunito"/>
          <w:color w:val="0C0C0C"/>
          <w:shd w:val="clear" w:color="auto" w:fill="FFFFFF"/>
        </w:rPr>
        <w:t>i nh</w:t>
      </w:r>
      <w:r w:rsidRPr="00D809C5">
        <w:rPr>
          <w:rFonts w:ascii="Cambria" w:hAnsi="Cambria" w:cs="Cambria"/>
          <w:color w:val="0C0C0C"/>
          <w:shd w:val="clear" w:color="auto" w:fill="FFFFFF"/>
        </w:rPr>
        <w:t>ậ</w:t>
      </w:r>
      <w:r w:rsidRPr="00D809C5">
        <w:rPr>
          <w:rFonts w:ascii="Nunito" w:hAnsi="Nunito"/>
          <w:color w:val="0C0C0C"/>
          <w:shd w:val="clear" w:color="auto" w:fill="FFFFFF"/>
        </w:rPr>
        <w:t>n</w:t>
      </w:r>
    </w:p>
    <w:p w14:paraId="63891E0F"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t>Nh</w:t>
      </w:r>
      <w:r w:rsidRPr="00D809C5">
        <w:rPr>
          <w:rFonts w:ascii="Cambria" w:hAnsi="Cambria" w:cs="Cambria"/>
          <w:color w:val="0C0C0C"/>
          <w:shd w:val="clear" w:color="auto" w:fill="FFFFFF"/>
        </w:rPr>
        <w:t>ữ</w:t>
      </w:r>
      <w:r w:rsidRPr="00D809C5">
        <w:rPr>
          <w:rFonts w:ascii="Nunito" w:hAnsi="Nunito"/>
          <w:color w:val="0C0C0C"/>
          <w:shd w:val="clear" w:color="auto" w:fill="FFFFFF"/>
        </w:rPr>
        <w:t xml:space="preserve">ng gì </w:t>
      </w:r>
      <w:r w:rsidRPr="00D809C5">
        <w:rPr>
          <w:rFonts w:ascii="Cambria" w:hAnsi="Cambria" w:cs="Cambria"/>
          <w:color w:val="0C0C0C"/>
          <w:shd w:val="clear" w:color="auto" w:fill="FFFFFF"/>
        </w:rPr>
        <w:t>đượ</w:t>
      </w:r>
      <w:r w:rsidRPr="00D809C5">
        <w:rPr>
          <w:rFonts w:ascii="Nunito" w:hAnsi="Nunito"/>
          <w:color w:val="0C0C0C"/>
          <w:shd w:val="clear" w:color="auto" w:fill="FFFFFF"/>
        </w:rPr>
        <w:t>c s</w:t>
      </w:r>
      <w:r w:rsidRPr="00D809C5">
        <w:rPr>
          <w:rFonts w:ascii="Cambria" w:hAnsi="Cambria" w:cs="Cambria"/>
          <w:color w:val="0C0C0C"/>
          <w:shd w:val="clear" w:color="auto" w:fill="FFFFFF"/>
        </w:rPr>
        <w:t>ử</w:t>
      </w:r>
      <w:r w:rsidRPr="00D809C5">
        <w:rPr>
          <w:rFonts w:ascii="Nunito" w:hAnsi="Nunito"/>
          <w:color w:val="0C0C0C"/>
          <w:shd w:val="clear" w:color="auto" w:fill="FFFFFF"/>
        </w:rPr>
        <w:t xml:space="preserve"> d</w:t>
      </w:r>
      <w:r w:rsidRPr="00D809C5">
        <w:rPr>
          <w:rFonts w:ascii="Cambria" w:hAnsi="Cambria" w:cs="Cambria"/>
          <w:color w:val="0C0C0C"/>
          <w:shd w:val="clear" w:color="auto" w:fill="FFFFFF"/>
        </w:rPr>
        <w:t>ụ</w:t>
      </w:r>
      <w:r w:rsidRPr="00D809C5">
        <w:rPr>
          <w:rFonts w:ascii="Nunito" w:hAnsi="Nunito"/>
          <w:color w:val="0C0C0C"/>
          <w:shd w:val="clear" w:color="auto" w:fill="FFFFFF"/>
        </w:rPr>
        <w:t xml:space="preserve">ng </w:t>
      </w:r>
      <w:r w:rsidRPr="00D809C5">
        <w:rPr>
          <w:rFonts w:ascii="Cambria" w:hAnsi="Cambria" w:cs="Cambria"/>
          <w:color w:val="0C0C0C"/>
          <w:shd w:val="clear" w:color="auto" w:fill="FFFFFF"/>
        </w:rPr>
        <w:t>để</w:t>
      </w:r>
      <w:r w:rsidRPr="00D809C5">
        <w:rPr>
          <w:rFonts w:ascii="Nunito" w:hAnsi="Nunito"/>
          <w:color w:val="0C0C0C"/>
          <w:shd w:val="clear" w:color="auto" w:fill="FFFFFF"/>
        </w:rPr>
        <w:t xml:space="preserve"> t</w:t>
      </w:r>
      <w:r w:rsidRPr="00D809C5">
        <w:rPr>
          <w:rFonts w:ascii="Cambria" w:hAnsi="Cambria" w:cs="Cambria"/>
          <w:color w:val="0C0C0C"/>
          <w:shd w:val="clear" w:color="auto" w:fill="FFFFFF"/>
        </w:rPr>
        <w:t>ạ</w:t>
      </w:r>
      <w:r w:rsidRPr="00D809C5">
        <w:rPr>
          <w:rFonts w:ascii="Nunito" w:hAnsi="Nunito"/>
          <w:color w:val="0C0C0C"/>
          <w:shd w:val="clear" w:color="auto" w:fill="FFFFFF"/>
        </w:rPr>
        <w:t>o ra m</w:t>
      </w:r>
      <w:r w:rsidRPr="00D809C5">
        <w:rPr>
          <w:rFonts w:ascii="Cambria" w:hAnsi="Cambria" w:cs="Cambria"/>
          <w:color w:val="0C0C0C"/>
          <w:shd w:val="clear" w:color="auto" w:fill="FFFFFF"/>
        </w:rPr>
        <w:t>ộ</w:t>
      </w:r>
      <w:r w:rsidRPr="00D809C5">
        <w:rPr>
          <w:rFonts w:ascii="Nunito" w:hAnsi="Nunito"/>
          <w:color w:val="0C0C0C"/>
          <w:shd w:val="clear" w:color="auto" w:fill="FFFFFF"/>
        </w:rPr>
        <w:t>t ch</w:t>
      </w:r>
      <w:r w:rsidRPr="00D809C5">
        <w:rPr>
          <w:rFonts w:ascii="Cambria" w:hAnsi="Cambria" w:cs="Cambria"/>
          <w:color w:val="0C0C0C"/>
          <w:shd w:val="clear" w:color="auto" w:fill="FFFFFF"/>
        </w:rPr>
        <w:t>ữ</w:t>
      </w:r>
      <w:r w:rsidRPr="00D809C5">
        <w:rPr>
          <w:rFonts w:ascii="Nunito" w:hAnsi="Nunito"/>
          <w:color w:val="0C0C0C"/>
          <w:shd w:val="clear" w:color="auto" w:fill="FFFFFF"/>
        </w:rPr>
        <w:t xml:space="preserve"> ký </w:t>
      </w:r>
      <w:r w:rsidRPr="00D809C5">
        <w:rPr>
          <w:rFonts w:ascii="Cambria" w:hAnsi="Cambria" w:cs="Cambria"/>
          <w:color w:val="0C0C0C"/>
          <w:shd w:val="clear" w:color="auto" w:fill="FFFFFF"/>
        </w:rPr>
        <w:t>đ</w:t>
      </w:r>
      <w:r w:rsidRPr="00D809C5">
        <w:rPr>
          <w:rFonts w:ascii="Nunito" w:hAnsi="Nunito"/>
          <w:color w:val="0C0C0C"/>
          <w:shd w:val="clear" w:color="auto" w:fill="FFFFFF"/>
        </w:rPr>
        <w:t>i</w:t>
      </w:r>
      <w:r w:rsidRPr="00D809C5">
        <w:rPr>
          <w:rFonts w:ascii="Cambria" w:hAnsi="Cambria" w:cs="Cambria"/>
          <w:color w:val="0C0C0C"/>
          <w:shd w:val="clear" w:color="auto" w:fill="FFFFFF"/>
        </w:rPr>
        <w:t>ệ</w:t>
      </w:r>
      <w:r w:rsidRPr="00D809C5">
        <w:rPr>
          <w:rFonts w:ascii="Nunito" w:hAnsi="Nunito"/>
          <w:color w:val="0C0C0C"/>
          <w:shd w:val="clear" w:color="auto" w:fill="FFFFFF"/>
        </w:rPr>
        <w:t>n t</w:t>
      </w:r>
      <w:r w:rsidRPr="00D809C5">
        <w:rPr>
          <w:rFonts w:ascii="Cambria" w:hAnsi="Cambria" w:cs="Cambria"/>
          <w:color w:val="0C0C0C"/>
          <w:shd w:val="clear" w:color="auto" w:fill="FFFFFF"/>
        </w:rPr>
        <w:t>ử</w:t>
      </w:r>
    </w:p>
    <w:p w14:paraId="1E5306DC"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Khóa công khai c</w:t>
      </w:r>
      <w:r w:rsidRPr="00D809C5">
        <w:rPr>
          <w:rFonts w:ascii="Cambria" w:hAnsi="Cambria" w:cs="Cambria"/>
          <w:color w:val="0C0C0C"/>
          <w:shd w:val="clear" w:color="auto" w:fill="FFFFFF"/>
        </w:rPr>
        <w:t>ủ</w:t>
      </w:r>
      <w:r w:rsidRPr="00D809C5">
        <w:rPr>
          <w:rFonts w:ascii="Nunito" w:hAnsi="Nunito"/>
          <w:color w:val="0C0C0C"/>
          <w:shd w:val="clear" w:color="auto" w:fill="FFFFFF"/>
        </w:rPr>
        <w:t>a ng</w:t>
      </w:r>
      <w:r w:rsidRPr="00D809C5">
        <w:rPr>
          <w:rFonts w:ascii="Cambria" w:hAnsi="Cambria" w:cs="Cambria"/>
          <w:color w:val="0C0C0C"/>
          <w:shd w:val="clear" w:color="auto" w:fill="FFFFFF"/>
        </w:rPr>
        <w:t>ườ</w:t>
      </w:r>
      <w:r w:rsidRPr="00D809C5">
        <w:rPr>
          <w:rFonts w:ascii="Nunito" w:hAnsi="Nunito"/>
          <w:color w:val="0C0C0C"/>
          <w:shd w:val="clear" w:color="auto" w:fill="FFFFFF"/>
        </w:rPr>
        <w:t>i g</w:t>
      </w:r>
      <w:r w:rsidRPr="00D809C5">
        <w:rPr>
          <w:rFonts w:ascii="Cambria" w:hAnsi="Cambria" w:cs="Cambria"/>
          <w:color w:val="0C0C0C"/>
          <w:shd w:val="clear" w:color="auto" w:fill="FFFFFF"/>
        </w:rPr>
        <w:t>ử</w:t>
      </w:r>
      <w:r w:rsidRPr="00D809C5">
        <w:rPr>
          <w:rFonts w:ascii="Nunito" w:hAnsi="Nunito"/>
          <w:color w:val="0C0C0C"/>
          <w:shd w:val="clear" w:color="auto" w:fill="FFFFFF"/>
        </w:rPr>
        <w:t>i</w:t>
      </w:r>
    </w:p>
    <w:p w14:paraId="723ADE7D"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t>Ch</w:t>
      </w:r>
      <w:r w:rsidRPr="00D809C5">
        <w:rPr>
          <w:rFonts w:ascii="Cambria" w:hAnsi="Cambria" w:cs="Cambria"/>
          <w:color w:val="0C0C0C"/>
          <w:shd w:val="clear" w:color="auto" w:fill="FFFFFF"/>
        </w:rPr>
        <w:t>ữ</w:t>
      </w:r>
      <w:r w:rsidRPr="00D809C5">
        <w:rPr>
          <w:rFonts w:ascii="Nunito" w:hAnsi="Nunito"/>
          <w:color w:val="0C0C0C"/>
          <w:shd w:val="clear" w:color="auto" w:fill="FFFFFF"/>
        </w:rPr>
        <w:t xml:space="preserve"> ký </w:t>
      </w:r>
      <w:r w:rsidRPr="00D809C5">
        <w:rPr>
          <w:rFonts w:ascii="Cambria" w:hAnsi="Cambria" w:cs="Cambria"/>
          <w:color w:val="0C0C0C"/>
          <w:shd w:val="clear" w:color="auto" w:fill="FFFFFF"/>
        </w:rPr>
        <w:t>đ</w:t>
      </w:r>
      <w:r w:rsidRPr="00D809C5">
        <w:rPr>
          <w:rFonts w:ascii="Nunito" w:hAnsi="Nunito"/>
          <w:color w:val="0C0C0C"/>
          <w:shd w:val="clear" w:color="auto" w:fill="FFFFFF"/>
        </w:rPr>
        <w:t>i</w:t>
      </w:r>
      <w:r w:rsidRPr="00D809C5">
        <w:rPr>
          <w:rFonts w:ascii="Cambria" w:hAnsi="Cambria" w:cs="Cambria"/>
          <w:color w:val="0C0C0C"/>
          <w:shd w:val="clear" w:color="auto" w:fill="FFFFFF"/>
        </w:rPr>
        <w:t>ệ</w:t>
      </w:r>
      <w:r w:rsidRPr="00D809C5">
        <w:rPr>
          <w:rFonts w:ascii="Nunito" w:hAnsi="Nunito"/>
          <w:color w:val="0C0C0C"/>
          <w:shd w:val="clear" w:color="auto" w:fill="FFFFFF"/>
        </w:rPr>
        <w:t>n t</w:t>
      </w:r>
      <w:r w:rsidRPr="00D809C5">
        <w:rPr>
          <w:rFonts w:ascii="Cambria" w:hAnsi="Cambria" w:cs="Cambria"/>
          <w:color w:val="0C0C0C"/>
          <w:shd w:val="clear" w:color="auto" w:fill="FFFFFF"/>
        </w:rPr>
        <w:t>ử</w:t>
      </w:r>
      <w:r w:rsidRPr="00D809C5">
        <w:rPr>
          <w:rFonts w:ascii="Nunito" w:hAnsi="Nunito"/>
          <w:color w:val="0C0C0C"/>
          <w:shd w:val="clear" w:color="auto" w:fill="FFFFFF"/>
        </w:rPr>
        <w:t xml:space="preserve"> (s</w:t>
      </w:r>
      <w:r w:rsidRPr="00D809C5">
        <w:rPr>
          <w:rFonts w:ascii="Cambria" w:hAnsi="Cambria" w:cs="Cambria"/>
          <w:color w:val="0C0C0C"/>
          <w:shd w:val="clear" w:color="auto" w:fill="FFFFFF"/>
        </w:rPr>
        <w:t>ố</w:t>
      </w:r>
      <w:r w:rsidRPr="00D809C5">
        <w:rPr>
          <w:rFonts w:ascii="Nunito" w:hAnsi="Nunito"/>
          <w:color w:val="0C0C0C"/>
          <w:shd w:val="clear" w:color="auto" w:fill="FFFFFF"/>
        </w:rPr>
        <w:t>) là :</w:t>
      </w:r>
    </w:p>
    <w:p w14:paraId="577666EE"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Bi</w:t>
      </w:r>
      <w:r w:rsidRPr="00D809C5">
        <w:rPr>
          <w:rFonts w:ascii="Cambria" w:hAnsi="Cambria" w:cs="Cambria"/>
          <w:color w:val="0C0C0C"/>
          <w:shd w:val="clear" w:color="auto" w:fill="FFFFFF"/>
        </w:rPr>
        <w:t>ế</w:t>
      </w:r>
      <w:r w:rsidRPr="00D809C5">
        <w:rPr>
          <w:rFonts w:ascii="Nunito" w:hAnsi="Nunito"/>
          <w:color w:val="0C0C0C"/>
          <w:shd w:val="clear" w:color="auto" w:fill="FFFFFF"/>
        </w:rPr>
        <w:t xml:space="preserve">n </w:t>
      </w:r>
      <w:r w:rsidRPr="00D809C5">
        <w:rPr>
          <w:rFonts w:ascii="Cambria" w:hAnsi="Cambria" w:cs="Cambria"/>
          <w:color w:val="0C0C0C"/>
          <w:shd w:val="clear" w:color="auto" w:fill="FFFFFF"/>
        </w:rPr>
        <w:t>đổ</w:t>
      </w:r>
      <w:r w:rsidRPr="00D809C5">
        <w:rPr>
          <w:rFonts w:ascii="Nunito" w:hAnsi="Nunito"/>
          <w:color w:val="0C0C0C"/>
          <w:shd w:val="clear" w:color="auto" w:fill="FFFFFF"/>
        </w:rPr>
        <w:t>i mã hóa v</w:t>
      </w:r>
      <w:r w:rsidRPr="00D809C5">
        <w:rPr>
          <w:rFonts w:ascii="Cambria" w:hAnsi="Cambria" w:cs="Cambria"/>
          <w:color w:val="0C0C0C"/>
          <w:shd w:val="clear" w:color="auto" w:fill="FFFFFF"/>
        </w:rPr>
        <w:t>ă</w:t>
      </w:r>
      <w:r w:rsidRPr="00D809C5">
        <w:rPr>
          <w:rFonts w:ascii="Nunito" w:hAnsi="Nunito"/>
          <w:color w:val="0C0C0C"/>
          <w:shd w:val="clear" w:color="auto" w:fill="FFFFFF"/>
        </w:rPr>
        <w:t>n b</w:t>
      </w:r>
      <w:r w:rsidRPr="00D809C5">
        <w:rPr>
          <w:rFonts w:ascii="Cambria" w:hAnsi="Cambria" w:cs="Cambria"/>
          <w:color w:val="0C0C0C"/>
          <w:shd w:val="clear" w:color="auto" w:fill="FFFFFF"/>
        </w:rPr>
        <w:t>ả</w:t>
      </w:r>
      <w:r w:rsidRPr="00D809C5">
        <w:rPr>
          <w:rFonts w:ascii="Nunito" w:hAnsi="Nunito"/>
          <w:color w:val="0C0C0C"/>
          <w:shd w:val="clear" w:color="auto" w:fill="FFFFFF"/>
        </w:rPr>
        <w:t xml:space="preserve">n </w:t>
      </w:r>
      <w:r w:rsidRPr="00D809C5">
        <w:rPr>
          <w:rFonts w:ascii="Cambria" w:hAnsi="Cambria" w:cs="Cambria"/>
          <w:color w:val="0C0C0C"/>
          <w:shd w:val="clear" w:color="auto" w:fill="FFFFFF"/>
        </w:rPr>
        <w:t>đượ</w:t>
      </w:r>
      <w:r w:rsidRPr="00D809C5">
        <w:rPr>
          <w:rFonts w:ascii="Nunito" w:hAnsi="Nunito"/>
          <w:color w:val="0C0C0C"/>
          <w:shd w:val="clear" w:color="auto" w:fill="FFFFFF"/>
        </w:rPr>
        <w:t>c g</w:t>
      </w:r>
      <w:r w:rsidRPr="00D809C5">
        <w:rPr>
          <w:rFonts w:ascii="Cambria" w:hAnsi="Cambria" w:cs="Cambria"/>
          <w:color w:val="0C0C0C"/>
          <w:shd w:val="clear" w:color="auto" w:fill="FFFFFF"/>
        </w:rPr>
        <w:t>ắ</w:t>
      </w:r>
      <w:r w:rsidRPr="00D809C5">
        <w:rPr>
          <w:rFonts w:ascii="Nunito" w:hAnsi="Nunito"/>
          <w:color w:val="0C0C0C"/>
          <w:shd w:val="clear" w:color="auto" w:fill="FFFFFF"/>
        </w:rPr>
        <w:t>n vào v</w:t>
      </w:r>
      <w:r w:rsidRPr="00D809C5">
        <w:rPr>
          <w:rFonts w:ascii="Cambria" w:hAnsi="Cambria" w:cs="Cambria"/>
          <w:color w:val="0C0C0C"/>
          <w:shd w:val="clear" w:color="auto" w:fill="FFFFFF"/>
        </w:rPr>
        <w:t>ă</w:t>
      </w:r>
      <w:r w:rsidRPr="00D809C5">
        <w:rPr>
          <w:rFonts w:ascii="Nunito" w:hAnsi="Nunito"/>
          <w:color w:val="0C0C0C"/>
          <w:shd w:val="clear" w:color="auto" w:fill="FFFFFF"/>
        </w:rPr>
        <w:t>n b</w:t>
      </w:r>
      <w:r w:rsidRPr="00D809C5">
        <w:rPr>
          <w:rFonts w:ascii="Cambria" w:hAnsi="Cambria" w:cs="Cambria"/>
          <w:color w:val="0C0C0C"/>
          <w:shd w:val="clear" w:color="auto" w:fill="FFFFFF"/>
        </w:rPr>
        <w:t>ả</w:t>
      </w:r>
      <w:r w:rsidRPr="00D809C5">
        <w:rPr>
          <w:rFonts w:ascii="Nunito" w:hAnsi="Nunito"/>
          <w:color w:val="0C0C0C"/>
          <w:shd w:val="clear" w:color="auto" w:fill="FFFFFF"/>
        </w:rPr>
        <w:t>n cho phép</w:t>
      </w:r>
    </w:p>
    <w:p w14:paraId="7457ACAC"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ng</w:t>
      </w:r>
      <w:r w:rsidRPr="00D809C5">
        <w:rPr>
          <w:rFonts w:ascii="Cambria" w:hAnsi="Cambria" w:cs="Cambria"/>
          <w:color w:val="0C0C0C"/>
          <w:shd w:val="clear" w:color="auto" w:fill="FFFFFF"/>
        </w:rPr>
        <w:t>ườ</w:t>
      </w:r>
      <w:r w:rsidRPr="00D809C5">
        <w:rPr>
          <w:rFonts w:ascii="Nunito" w:hAnsi="Nunito"/>
          <w:color w:val="0C0C0C"/>
          <w:shd w:val="clear" w:color="auto" w:fill="FFFFFF"/>
        </w:rPr>
        <w:t>i nh</w:t>
      </w:r>
      <w:r w:rsidRPr="00D809C5">
        <w:rPr>
          <w:rFonts w:ascii="Cambria" w:hAnsi="Cambria" w:cs="Cambria"/>
          <w:color w:val="0C0C0C"/>
          <w:shd w:val="clear" w:color="auto" w:fill="FFFFFF"/>
        </w:rPr>
        <w:t>ậ</w:t>
      </w:r>
      <w:r w:rsidRPr="00D809C5">
        <w:rPr>
          <w:rFonts w:ascii="Nunito" w:hAnsi="Nunito"/>
          <w:color w:val="0C0C0C"/>
          <w:shd w:val="clear" w:color="auto" w:fill="FFFFFF"/>
        </w:rPr>
        <w:t>n khác ki</w:t>
      </w:r>
      <w:r w:rsidRPr="00D809C5">
        <w:rPr>
          <w:rFonts w:ascii="Cambria" w:hAnsi="Cambria" w:cs="Cambria"/>
          <w:color w:val="0C0C0C"/>
          <w:shd w:val="clear" w:color="auto" w:fill="FFFFFF"/>
        </w:rPr>
        <w:t>ể</w:t>
      </w:r>
      <w:r w:rsidRPr="00D809C5">
        <w:rPr>
          <w:rFonts w:ascii="Nunito" w:hAnsi="Nunito"/>
          <w:color w:val="0C0C0C"/>
          <w:shd w:val="clear" w:color="auto" w:fill="FFFFFF"/>
        </w:rPr>
        <w:t>m</w:t>
      </w:r>
    </w:p>
    <w:p w14:paraId="6288381F"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t>Ph</w:t>
      </w:r>
      <w:r w:rsidRPr="00D809C5">
        <w:rPr>
          <w:rFonts w:ascii="Cambria" w:hAnsi="Cambria" w:cs="Cambria"/>
          <w:color w:val="0C0C0C"/>
          <w:shd w:val="clear" w:color="auto" w:fill="FFFFFF"/>
        </w:rPr>
        <w:t>ươ</w:t>
      </w:r>
      <w:r w:rsidRPr="00D809C5">
        <w:rPr>
          <w:rFonts w:ascii="Nunito" w:hAnsi="Nunito"/>
          <w:color w:val="0C0C0C"/>
          <w:shd w:val="clear" w:color="auto" w:fill="FFFFFF"/>
        </w:rPr>
        <w:t>ng th</w:t>
      </w:r>
      <w:r w:rsidRPr="00D809C5">
        <w:rPr>
          <w:rFonts w:ascii="Cambria" w:hAnsi="Cambria" w:cs="Cambria"/>
          <w:color w:val="0C0C0C"/>
          <w:shd w:val="clear" w:color="auto" w:fill="FFFFFF"/>
        </w:rPr>
        <w:t>ứ</w:t>
      </w:r>
      <w:r w:rsidRPr="00D809C5">
        <w:rPr>
          <w:rFonts w:ascii="Nunito" w:hAnsi="Nunito"/>
          <w:color w:val="0C0C0C"/>
          <w:shd w:val="clear" w:color="auto" w:fill="FFFFFF"/>
        </w:rPr>
        <w:t xml:space="preserve">c nào sau </w:t>
      </w:r>
      <w:r w:rsidRPr="00D809C5">
        <w:rPr>
          <w:rFonts w:ascii="Cambria" w:hAnsi="Cambria" w:cs="Cambria"/>
          <w:color w:val="0C0C0C"/>
          <w:shd w:val="clear" w:color="auto" w:fill="FFFFFF"/>
        </w:rPr>
        <w:t>đ</w:t>
      </w:r>
      <w:r w:rsidRPr="00D809C5">
        <w:rPr>
          <w:rFonts w:ascii="Nunito" w:hAnsi="Nunito" w:cs="Nunito"/>
          <w:color w:val="0C0C0C"/>
          <w:shd w:val="clear" w:color="auto" w:fill="FFFFFF"/>
        </w:rPr>
        <w:t>â</w:t>
      </w:r>
      <w:r w:rsidRPr="00D809C5">
        <w:rPr>
          <w:rFonts w:ascii="Nunito" w:hAnsi="Nunito"/>
          <w:color w:val="0C0C0C"/>
          <w:shd w:val="clear" w:color="auto" w:fill="FFFFFF"/>
        </w:rPr>
        <w:t>y l</w:t>
      </w:r>
      <w:r w:rsidRPr="00D809C5">
        <w:rPr>
          <w:rFonts w:ascii="Nunito" w:hAnsi="Nunito" w:cs="Nunito"/>
          <w:color w:val="0C0C0C"/>
          <w:shd w:val="clear" w:color="auto" w:fill="FFFFFF"/>
        </w:rPr>
        <w:t>à</w:t>
      </w:r>
      <w:r w:rsidRPr="00D809C5">
        <w:rPr>
          <w:rFonts w:ascii="Nunito" w:hAnsi="Nunito"/>
          <w:color w:val="0C0C0C"/>
          <w:shd w:val="clear" w:color="auto" w:fill="FFFFFF"/>
        </w:rPr>
        <w:t xml:space="preserve"> t</w:t>
      </w:r>
      <w:r w:rsidRPr="00D809C5">
        <w:rPr>
          <w:rFonts w:ascii="Cambria" w:hAnsi="Cambria" w:cs="Cambria"/>
          <w:color w:val="0C0C0C"/>
          <w:shd w:val="clear" w:color="auto" w:fill="FFFFFF"/>
        </w:rPr>
        <w:t>ố</w:t>
      </w:r>
      <w:r w:rsidRPr="00D809C5">
        <w:rPr>
          <w:rFonts w:ascii="Nunito" w:hAnsi="Nunito"/>
          <w:color w:val="0C0C0C"/>
          <w:shd w:val="clear" w:color="auto" w:fill="FFFFFF"/>
        </w:rPr>
        <w:t>t nh</w:t>
      </w:r>
      <w:r w:rsidRPr="00D809C5">
        <w:rPr>
          <w:rFonts w:ascii="Cambria" w:hAnsi="Cambria" w:cs="Cambria"/>
          <w:color w:val="0C0C0C"/>
          <w:shd w:val="clear" w:color="auto" w:fill="FFFFFF"/>
        </w:rPr>
        <w:t>ấ</w:t>
      </w:r>
      <w:r w:rsidRPr="00D809C5">
        <w:rPr>
          <w:rFonts w:ascii="Nunito" w:hAnsi="Nunito"/>
          <w:color w:val="0C0C0C"/>
          <w:shd w:val="clear" w:color="auto" w:fill="FFFFFF"/>
        </w:rPr>
        <w:t>t mô t</w:t>
      </w:r>
      <w:r w:rsidRPr="00D809C5">
        <w:rPr>
          <w:rFonts w:ascii="Cambria" w:hAnsi="Cambria" w:cs="Cambria"/>
          <w:color w:val="0C0C0C"/>
          <w:shd w:val="clear" w:color="auto" w:fill="FFFFFF"/>
        </w:rPr>
        <w:t>ả</w:t>
      </w:r>
      <w:r w:rsidRPr="00D809C5">
        <w:rPr>
          <w:rFonts w:ascii="Nunito" w:hAnsi="Nunito"/>
          <w:color w:val="0C0C0C"/>
          <w:shd w:val="clear" w:color="auto" w:fill="FFFFFF"/>
        </w:rPr>
        <w:t xml:space="preserve"> m</w:t>
      </w:r>
      <w:r w:rsidRPr="00D809C5">
        <w:rPr>
          <w:rFonts w:ascii="Cambria" w:hAnsi="Cambria" w:cs="Cambria"/>
          <w:color w:val="0C0C0C"/>
          <w:shd w:val="clear" w:color="auto" w:fill="FFFFFF"/>
        </w:rPr>
        <w:t>ộ</w:t>
      </w:r>
      <w:r w:rsidRPr="00D809C5">
        <w:rPr>
          <w:rFonts w:ascii="Nunito" w:hAnsi="Nunito"/>
          <w:color w:val="0C0C0C"/>
          <w:shd w:val="clear" w:color="auto" w:fill="FFFFFF"/>
        </w:rPr>
        <w:t>t</w:t>
      </w:r>
    </w:p>
    <w:p w14:paraId="1EDDDDFF"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t>ch</w:t>
      </w:r>
      <w:r w:rsidRPr="00D809C5">
        <w:rPr>
          <w:rFonts w:ascii="Cambria" w:hAnsi="Cambria" w:cs="Cambria"/>
          <w:color w:val="0C0C0C"/>
          <w:shd w:val="clear" w:color="auto" w:fill="FFFFFF"/>
        </w:rPr>
        <w:t>ữ</w:t>
      </w:r>
      <w:r w:rsidRPr="00D809C5">
        <w:rPr>
          <w:rFonts w:ascii="Nunito" w:hAnsi="Nunito"/>
          <w:color w:val="0C0C0C"/>
          <w:shd w:val="clear" w:color="auto" w:fill="FFFFFF"/>
        </w:rPr>
        <w:t xml:space="preserve"> ký </w:t>
      </w:r>
      <w:r w:rsidRPr="00D809C5">
        <w:rPr>
          <w:rFonts w:ascii="Cambria" w:hAnsi="Cambria" w:cs="Cambria"/>
          <w:color w:val="0C0C0C"/>
          <w:shd w:val="clear" w:color="auto" w:fill="FFFFFF"/>
        </w:rPr>
        <w:t>đ</w:t>
      </w:r>
      <w:r w:rsidRPr="00D809C5">
        <w:rPr>
          <w:rFonts w:ascii="Nunito" w:hAnsi="Nunito"/>
          <w:color w:val="0C0C0C"/>
          <w:shd w:val="clear" w:color="auto" w:fill="FFFFFF"/>
        </w:rPr>
        <w:t>i</w:t>
      </w:r>
      <w:r w:rsidRPr="00D809C5">
        <w:rPr>
          <w:rFonts w:ascii="Cambria" w:hAnsi="Cambria" w:cs="Cambria"/>
          <w:color w:val="0C0C0C"/>
          <w:shd w:val="clear" w:color="auto" w:fill="FFFFFF"/>
        </w:rPr>
        <w:t>ệ</w:t>
      </w:r>
      <w:r w:rsidRPr="00D809C5">
        <w:rPr>
          <w:rFonts w:ascii="Nunito" w:hAnsi="Nunito"/>
          <w:color w:val="0C0C0C"/>
          <w:shd w:val="clear" w:color="auto" w:fill="FFFFFF"/>
        </w:rPr>
        <w:t>n t</w:t>
      </w:r>
      <w:r w:rsidRPr="00D809C5">
        <w:rPr>
          <w:rFonts w:ascii="Cambria" w:hAnsi="Cambria" w:cs="Cambria"/>
          <w:color w:val="0C0C0C"/>
          <w:shd w:val="clear" w:color="auto" w:fill="FFFFFF"/>
        </w:rPr>
        <w:t>ử</w:t>
      </w:r>
    </w:p>
    <w:p w14:paraId="409A4638"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p>
    <w:p w14:paraId="7984B03A"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M</w:t>
      </w:r>
      <w:r w:rsidRPr="00D809C5">
        <w:rPr>
          <w:rFonts w:ascii="Cambria" w:hAnsi="Cambria" w:cs="Cambria"/>
          <w:color w:val="0C0C0C"/>
          <w:shd w:val="clear" w:color="auto" w:fill="FFFFFF"/>
        </w:rPr>
        <w:t>ộ</w:t>
      </w:r>
      <w:r w:rsidRPr="00D809C5">
        <w:rPr>
          <w:rFonts w:ascii="Nunito" w:hAnsi="Nunito"/>
          <w:color w:val="0C0C0C"/>
          <w:shd w:val="clear" w:color="auto" w:fill="FFFFFF"/>
        </w:rPr>
        <w:t>t ph</w:t>
      </w:r>
      <w:r w:rsidRPr="00D809C5">
        <w:rPr>
          <w:rFonts w:ascii="Cambria" w:hAnsi="Cambria" w:cs="Cambria"/>
          <w:color w:val="0C0C0C"/>
          <w:shd w:val="clear" w:color="auto" w:fill="FFFFFF"/>
        </w:rPr>
        <w:t>ươ</w:t>
      </w:r>
      <w:r w:rsidRPr="00D809C5">
        <w:rPr>
          <w:rFonts w:ascii="Nunito" w:hAnsi="Nunito"/>
          <w:color w:val="0C0C0C"/>
          <w:shd w:val="clear" w:color="auto" w:fill="FFFFFF"/>
        </w:rPr>
        <w:t>ng ph</w:t>
      </w:r>
      <w:r w:rsidRPr="00D809C5">
        <w:rPr>
          <w:rFonts w:ascii="Nunito" w:hAnsi="Nunito" w:cs="Nunito"/>
          <w:color w:val="0C0C0C"/>
          <w:shd w:val="clear" w:color="auto" w:fill="FFFFFF"/>
        </w:rPr>
        <w:t>á</w:t>
      </w:r>
      <w:r w:rsidRPr="00D809C5">
        <w:rPr>
          <w:rFonts w:ascii="Nunito" w:hAnsi="Nunito"/>
          <w:color w:val="0C0C0C"/>
          <w:shd w:val="clear" w:color="auto" w:fill="FFFFFF"/>
        </w:rPr>
        <w:t xml:space="preserve">p </w:t>
      </w:r>
      <w:r w:rsidRPr="00D809C5">
        <w:rPr>
          <w:rFonts w:ascii="Cambria" w:hAnsi="Cambria" w:cs="Cambria"/>
          <w:color w:val="0C0C0C"/>
          <w:shd w:val="clear" w:color="auto" w:fill="FFFFFF"/>
        </w:rPr>
        <w:t>để</w:t>
      </w:r>
      <w:r w:rsidRPr="00D809C5">
        <w:rPr>
          <w:rFonts w:ascii="Nunito" w:hAnsi="Nunito"/>
          <w:color w:val="0C0C0C"/>
          <w:shd w:val="clear" w:color="auto" w:fill="FFFFFF"/>
        </w:rPr>
        <w:t xml:space="preserve"> cho nh</w:t>
      </w:r>
      <w:r w:rsidRPr="00D809C5">
        <w:rPr>
          <w:rFonts w:ascii="Cambria" w:hAnsi="Cambria" w:cs="Cambria"/>
          <w:color w:val="0C0C0C"/>
          <w:shd w:val="clear" w:color="auto" w:fill="FFFFFF"/>
        </w:rPr>
        <w:t>ữ</w:t>
      </w:r>
      <w:r w:rsidRPr="00D809C5">
        <w:rPr>
          <w:rFonts w:ascii="Nunito" w:hAnsi="Nunito"/>
          <w:color w:val="0C0C0C"/>
          <w:shd w:val="clear" w:color="auto" w:fill="FFFFFF"/>
        </w:rPr>
        <w:t>ng ng</w:t>
      </w:r>
      <w:r w:rsidRPr="00D809C5">
        <w:rPr>
          <w:rFonts w:ascii="Cambria" w:hAnsi="Cambria" w:cs="Cambria"/>
          <w:color w:val="0C0C0C"/>
          <w:shd w:val="clear" w:color="auto" w:fill="FFFFFF"/>
        </w:rPr>
        <w:t>ườ</w:t>
      </w:r>
      <w:r w:rsidRPr="00D809C5">
        <w:rPr>
          <w:rFonts w:ascii="Nunito" w:hAnsi="Nunito"/>
          <w:color w:val="0C0C0C"/>
          <w:shd w:val="clear" w:color="auto" w:fill="FFFFFF"/>
        </w:rPr>
        <w:t>i nh</w:t>
      </w:r>
      <w:r w:rsidRPr="00D809C5">
        <w:rPr>
          <w:rFonts w:ascii="Cambria" w:hAnsi="Cambria" w:cs="Cambria"/>
          <w:color w:val="0C0C0C"/>
          <w:shd w:val="clear" w:color="auto" w:fill="FFFFFF"/>
        </w:rPr>
        <w:t>ậ</w:t>
      </w:r>
      <w:r w:rsidRPr="00D809C5">
        <w:rPr>
          <w:rFonts w:ascii="Nunito" w:hAnsi="Nunito"/>
          <w:color w:val="0C0C0C"/>
          <w:shd w:val="clear" w:color="auto" w:fill="FFFFFF"/>
        </w:rPr>
        <w:t>n c</w:t>
      </w:r>
      <w:r w:rsidRPr="00D809C5">
        <w:rPr>
          <w:rFonts w:ascii="Cambria" w:hAnsi="Cambria" w:cs="Cambria"/>
          <w:color w:val="0C0C0C"/>
          <w:shd w:val="clear" w:color="auto" w:fill="FFFFFF"/>
        </w:rPr>
        <w:t>ủ</w:t>
      </w:r>
      <w:r w:rsidRPr="00D809C5">
        <w:rPr>
          <w:rFonts w:ascii="Nunito" w:hAnsi="Nunito"/>
          <w:color w:val="0C0C0C"/>
          <w:shd w:val="clear" w:color="auto" w:fill="FFFFFF"/>
        </w:rPr>
        <w:t>a tin nh</w:t>
      </w:r>
      <w:r w:rsidRPr="00D809C5">
        <w:rPr>
          <w:rFonts w:ascii="Cambria" w:hAnsi="Cambria" w:cs="Cambria"/>
          <w:color w:val="0C0C0C"/>
          <w:shd w:val="clear" w:color="auto" w:fill="FFFFFF"/>
        </w:rPr>
        <w:t>ắ</w:t>
      </w:r>
      <w:r w:rsidRPr="00D809C5">
        <w:rPr>
          <w:rFonts w:ascii="Nunito" w:hAnsi="Nunito"/>
          <w:color w:val="0C0C0C"/>
          <w:shd w:val="clear" w:color="auto" w:fill="FFFFFF"/>
        </w:rPr>
        <w:t>n</w:t>
      </w:r>
    </w:p>
    <w:p w14:paraId="726991C2"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ch</w:t>
      </w:r>
      <w:r w:rsidRPr="00D809C5">
        <w:rPr>
          <w:rFonts w:ascii="Cambria" w:hAnsi="Cambria" w:cs="Cambria"/>
          <w:color w:val="0C0C0C"/>
          <w:shd w:val="clear" w:color="auto" w:fill="FFFFFF"/>
        </w:rPr>
        <w:t>ứ</w:t>
      </w:r>
      <w:r w:rsidRPr="00D809C5">
        <w:rPr>
          <w:rFonts w:ascii="Nunito" w:hAnsi="Nunito"/>
          <w:color w:val="0C0C0C"/>
          <w:shd w:val="clear" w:color="auto" w:fill="FFFFFF"/>
        </w:rPr>
        <w:t>ng minh ngu</w:t>
      </w:r>
      <w:r w:rsidRPr="00D809C5">
        <w:rPr>
          <w:rFonts w:ascii="Cambria" w:hAnsi="Cambria" w:cs="Cambria"/>
          <w:color w:val="0C0C0C"/>
          <w:shd w:val="clear" w:color="auto" w:fill="FFFFFF"/>
        </w:rPr>
        <w:t>ồ</w:t>
      </w:r>
      <w:r w:rsidRPr="00D809C5">
        <w:rPr>
          <w:rFonts w:ascii="Nunito" w:hAnsi="Nunito"/>
          <w:color w:val="0C0C0C"/>
          <w:shd w:val="clear" w:color="auto" w:fill="FFFFFF"/>
        </w:rPr>
        <w:t>n g</w:t>
      </w:r>
      <w:r w:rsidRPr="00D809C5">
        <w:rPr>
          <w:rFonts w:ascii="Cambria" w:hAnsi="Cambria" w:cs="Cambria"/>
          <w:color w:val="0C0C0C"/>
          <w:shd w:val="clear" w:color="auto" w:fill="FFFFFF"/>
        </w:rPr>
        <w:t>ố</w:t>
      </w:r>
      <w:r w:rsidRPr="00D809C5">
        <w:rPr>
          <w:rFonts w:ascii="Nunito" w:hAnsi="Nunito"/>
          <w:color w:val="0C0C0C"/>
          <w:shd w:val="clear" w:color="auto" w:fill="FFFFFF"/>
        </w:rPr>
        <w:t>c và s</w:t>
      </w:r>
      <w:r w:rsidRPr="00D809C5">
        <w:rPr>
          <w:rFonts w:ascii="Cambria" w:hAnsi="Cambria" w:cs="Cambria"/>
          <w:color w:val="0C0C0C"/>
          <w:shd w:val="clear" w:color="auto" w:fill="FFFFFF"/>
        </w:rPr>
        <w:t>ự</w:t>
      </w:r>
      <w:r w:rsidRPr="00D809C5">
        <w:rPr>
          <w:rFonts w:ascii="Nunito" w:hAnsi="Nunito"/>
          <w:color w:val="0C0C0C"/>
          <w:shd w:val="clear" w:color="auto" w:fill="FFFFFF"/>
        </w:rPr>
        <w:t xml:space="preserve"> toàn v</w:t>
      </w:r>
      <w:r w:rsidRPr="00D809C5">
        <w:rPr>
          <w:rFonts w:ascii="Cambria" w:hAnsi="Cambria" w:cs="Cambria"/>
          <w:color w:val="0C0C0C"/>
          <w:shd w:val="clear" w:color="auto" w:fill="FFFFFF"/>
        </w:rPr>
        <w:t>ẹ</w:t>
      </w:r>
      <w:r w:rsidRPr="00D809C5">
        <w:rPr>
          <w:rFonts w:ascii="Nunito" w:hAnsi="Nunito"/>
          <w:color w:val="0C0C0C"/>
          <w:shd w:val="clear" w:color="auto" w:fill="FFFFFF"/>
        </w:rPr>
        <w:t>n c</w:t>
      </w:r>
      <w:r w:rsidRPr="00D809C5">
        <w:rPr>
          <w:rFonts w:ascii="Cambria" w:hAnsi="Cambria" w:cs="Cambria"/>
          <w:color w:val="0C0C0C"/>
          <w:shd w:val="clear" w:color="auto" w:fill="FFFFFF"/>
        </w:rPr>
        <w:t>ủ</w:t>
      </w:r>
      <w:r w:rsidRPr="00D809C5">
        <w:rPr>
          <w:rFonts w:ascii="Nunito" w:hAnsi="Nunito"/>
          <w:color w:val="0C0C0C"/>
          <w:shd w:val="clear" w:color="auto" w:fill="FFFFFF"/>
        </w:rPr>
        <w:t>a m</w:t>
      </w:r>
      <w:r w:rsidRPr="00D809C5">
        <w:rPr>
          <w:rFonts w:ascii="Cambria" w:hAnsi="Cambria" w:cs="Cambria"/>
          <w:color w:val="0C0C0C"/>
          <w:shd w:val="clear" w:color="auto" w:fill="FFFFFF"/>
        </w:rPr>
        <w:t>ộ</w:t>
      </w:r>
      <w:r w:rsidRPr="00D809C5">
        <w:rPr>
          <w:rFonts w:ascii="Nunito" w:hAnsi="Nunito"/>
          <w:color w:val="0C0C0C"/>
          <w:shd w:val="clear" w:color="auto" w:fill="FFFFFF"/>
        </w:rPr>
        <w:t>t tin nh</w:t>
      </w:r>
      <w:r w:rsidRPr="00D809C5">
        <w:rPr>
          <w:rFonts w:ascii="Cambria" w:hAnsi="Cambria" w:cs="Cambria"/>
          <w:color w:val="0C0C0C"/>
          <w:shd w:val="clear" w:color="auto" w:fill="FFFFFF"/>
        </w:rPr>
        <w:t>ắ</w:t>
      </w:r>
      <w:r w:rsidRPr="00D809C5">
        <w:rPr>
          <w:rFonts w:ascii="Nunito" w:hAnsi="Nunito"/>
          <w:color w:val="0C0C0C"/>
          <w:shd w:val="clear" w:color="auto" w:fill="FFFFFF"/>
        </w:rPr>
        <w:t>n</w:t>
      </w:r>
    </w:p>
    <w:p w14:paraId="5709C6DF"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t>Thu</w:t>
      </w:r>
      <w:r w:rsidRPr="00D809C5">
        <w:rPr>
          <w:rFonts w:ascii="Cambria" w:hAnsi="Cambria" w:cs="Cambria"/>
          <w:color w:val="0C0C0C"/>
          <w:shd w:val="clear" w:color="auto" w:fill="FFFFFF"/>
        </w:rPr>
        <w:t>ậ</w:t>
      </w:r>
      <w:r w:rsidRPr="00D809C5">
        <w:rPr>
          <w:rFonts w:ascii="Nunito" w:hAnsi="Nunito"/>
          <w:color w:val="0C0C0C"/>
          <w:shd w:val="clear" w:color="auto" w:fill="FFFFFF"/>
        </w:rPr>
        <w:t>t toán Euclide m</w:t>
      </w:r>
      <w:r w:rsidRPr="00D809C5">
        <w:rPr>
          <w:rFonts w:ascii="Cambria" w:hAnsi="Cambria" w:cs="Cambria"/>
          <w:color w:val="0C0C0C"/>
          <w:shd w:val="clear" w:color="auto" w:fill="FFFFFF"/>
        </w:rPr>
        <w:t>ở</w:t>
      </w:r>
    </w:p>
    <w:p w14:paraId="2D1F3B8B"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t>r</w:t>
      </w:r>
      <w:r w:rsidRPr="00D809C5">
        <w:rPr>
          <w:rFonts w:ascii="Cambria" w:hAnsi="Cambria" w:cs="Cambria"/>
          <w:color w:val="0C0C0C"/>
          <w:shd w:val="clear" w:color="auto" w:fill="FFFFFF"/>
        </w:rPr>
        <w:t>ộ</w:t>
      </w:r>
      <w:r w:rsidRPr="00D809C5">
        <w:rPr>
          <w:rFonts w:ascii="Nunito" w:hAnsi="Nunito"/>
          <w:color w:val="0C0C0C"/>
          <w:shd w:val="clear" w:color="auto" w:fill="FFFFFF"/>
        </w:rPr>
        <w:t>ng</w:t>
      </w:r>
    </w:p>
    <w:p w14:paraId="223C17DE"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t>Thu</w:t>
      </w:r>
      <w:r w:rsidRPr="00D809C5">
        <w:rPr>
          <w:rFonts w:ascii="Cambria" w:hAnsi="Cambria" w:cs="Cambria"/>
          <w:color w:val="0C0C0C"/>
          <w:shd w:val="clear" w:color="auto" w:fill="FFFFFF"/>
        </w:rPr>
        <w:t>ậ</w:t>
      </w:r>
      <w:r w:rsidRPr="00D809C5">
        <w:rPr>
          <w:rFonts w:ascii="Nunito" w:hAnsi="Nunito"/>
          <w:color w:val="0C0C0C"/>
          <w:shd w:val="clear" w:color="auto" w:fill="FFFFFF"/>
        </w:rPr>
        <w:t>t toán chia Euclid m</w:t>
      </w:r>
      <w:r w:rsidRPr="00D809C5">
        <w:rPr>
          <w:rFonts w:ascii="Cambria" w:hAnsi="Cambria" w:cs="Cambria"/>
          <w:color w:val="0C0C0C"/>
          <w:shd w:val="clear" w:color="auto" w:fill="FFFFFF"/>
        </w:rPr>
        <w:t>ở</w:t>
      </w:r>
    </w:p>
    <w:p w14:paraId="766C675A"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t>r</w:t>
      </w:r>
      <w:r w:rsidRPr="00D809C5">
        <w:rPr>
          <w:rFonts w:ascii="Cambria" w:hAnsi="Cambria" w:cs="Cambria"/>
          <w:color w:val="0C0C0C"/>
          <w:shd w:val="clear" w:color="auto" w:fill="FFFFFF"/>
        </w:rPr>
        <w:t>ộ</w:t>
      </w:r>
      <w:r w:rsidRPr="00D809C5">
        <w:rPr>
          <w:rFonts w:ascii="Nunito" w:hAnsi="Nunito"/>
          <w:color w:val="0C0C0C"/>
          <w:shd w:val="clear" w:color="auto" w:fill="FFFFFF"/>
        </w:rPr>
        <w:t xml:space="preserve">ng dùng </w:t>
      </w:r>
      <w:r w:rsidRPr="00D809C5">
        <w:rPr>
          <w:rFonts w:ascii="Cambria" w:hAnsi="Cambria" w:cs="Cambria"/>
          <w:color w:val="0C0C0C"/>
          <w:shd w:val="clear" w:color="auto" w:fill="FFFFFF"/>
        </w:rPr>
        <w:t>để</w:t>
      </w:r>
      <w:r w:rsidRPr="00D809C5">
        <w:rPr>
          <w:rFonts w:ascii="Nunito" w:hAnsi="Nunito"/>
          <w:color w:val="0C0C0C"/>
          <w:shd w:val="clear" w:color="auto" w:fill="FFFFFF"/>
        </w:rPr>
        <w:t xml:space="preserve"> </w:t>
      </w:r>
    </w:p>
    <w:p w14:paraId="37C5E161"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Tính ph</w:t>
      </w:r>
      <w:r w:rsidRPr="00D809C5">
        <w:rPr>
          <w:rFonts w:ascii="Cambria" w:hAnsi="Cambria" w:cs="Cambria"/>
          <w:color w:val="0C0C0C"/>
          <w:shd w:val="clear" w:color="auto" w:fill="FFFFFF"/>
        </w:rPr>
        <w:t>ầ</w:t>
      </w:r>
      <w:r w:rsidRPr="00D809C5">
        <w:rPr>
          <w:rFonts w:ascii="Nunito" w:hAnsi="Nunito"/>
          <w:color w:val="0C0C0C"/>
          <w:shd w:val="clear" w:color="auto" w:fill="FFFFFF"/>
        </w:rPr>
        <w:t>n t</w:t>
      </w:r>
      <w:r w:rsidRPr="00D809C5">
        <w:rPr>
          <w:rFonts w:ascii="Cambria" w:hAnsi="Cambria" w:cs="Cambria"/>
          <w:color w:val="0C0C0C"/>
          <w:shd w:val="clear" w:color="auto" w:fill="FFFFFF"/>
        </w:rPr>
        <w:t>ử</w:t>
      </w:r>
      <w:r w:rsidRPr="00D809C5">
        <w:rPr>
          <w:rFonts w:ascii="Nunito" w:hAnsi="Nunito"/>
          <w:color w:val="0C0C0C"/>
          <w:shd w:val="clear" w:color="auto" w:fill="FFFFFF"/>
        </w:rPr>
        <w:t xml:space="preserve"> ngh</w:t>
      </w:r>
      <w:r w:rsidRPr="00D809C5">
        <w:rPr>
          <w:rFonts w:ascii="Cambria" w:hAnsi="Cambria" w:cs="Cambria"/>
          <w:color w:val="0C0C0C"/>
          <w:shd w:val="clear" w:color="auto" w:fill="FFFFFF"/>
        </w:rPr>
        <w:t>ị</w:t>
      </w:r>
      <w:r w:rsidRPr="00D809C5">
        <w:rPr>
          <w:rFonts w:ascii="Nunito" w:hAnsi="Nunito"/>
          <w:color w:val="0C0C0C"/>
          <w:shd w:val="clear" w:color="auto" w:fill="FFFFFF"/>
        </w:rPr>
        <w:t xml:space="preserve">ch </w:t>
      </w:r>
      <w:r w:rsidRPr="00D809C5">
        <w:rPr>
          <w:rFonts w:ascii="Cambria" w:hAnsi="Cambria" w:cs="Cambria"/>
          <w:color w:val="0C0C0C"/>
          <w:shd w:val="clear" w:color="auto" w:fill="FFFFFF"/>
        </w:rPr>
        <w:t>đả</w:t>
      </w:r>
      <w:r w:rsidRPr="00D809C5">
        <w:rPr>
          <w:rFonts w:ascii="Nunito" w:hAnsi="Nunito"/>
          <w:color w:val="0C0C0C"/>
          <w:shd w:val="clear" w:color="auto" w:fill="FFFFFF"/>
        </w:rPr>
        <w:t>o c</w:t>
      </w:r>
      <w:r w:rsidRPr="00D809C5">
        <w:rPr>
          <w:rFonts w:ascii="Cambria" w:hAnsi="Cambria" w:cs="Cambria"/>
          <w:color w:val="0C0C0C"/>
          <w:shd w:val="clear" w:color="auto" w:fill="FFFFFF"/>
        </w:rPr>
        <w:t>ủ</w:t>
      </w:r>
      <w:r w:rsidRPr="00D809C5">
        <w:rPr>
          <w:rFonts w:ascii="Nunito" w:hAnsi="Nunito"/>
          <w:color w:val="0C0C0C"/>
          <w:shd w:val="clear" w:color="auto" w:fill="FFFFFF"/>
        </w:rPr>
        <w:t>a m</w:t>
      </w:r>
      <w:r w:rsidRPr="00D809C5">
        <w:rPr>
          <w:rFonts w:ascii="Cambria" w:hAnsi="Cambria" w:cs="Cambria"/>
          <w:color w:val="0C0C0C"/>
          <w:shd w:val="clear" w:color="auto" w:fill="FFFFFF"/>
        </w:rPr>
        <w:t>ộ</w:t>
      </w:r>
      <w:r w:rsidRPr="00D809C5">
        <w:rPr>
          <w:rFonts w:ascii="Nunito" w:hAnsi="Nunito"/>
          <w:color w:val="0C0C0C"/>
          <w:shd w:val="clear" w:color="auto" w:fill="FFFFFF"/>
        </w:rPr>
        <w:t>t s</w:t>
      </w:r>
      <w:r w:rsidRPr="00D809C5">
        <w:rPr>
          <w:rFonts w:ascii="Cambria" w:hAnsi="Cambria" w:cs="Cambria"/>
          <w:color w:val="0C0C0C"/>
          <w:shd w:val="clear" w:color="auto" w:fill="FFFFFF"/>
        </w:rPr>
        <w:t>ố</w:t>
      </w:r>
      <w:r w:rsidRPr="00D809C5">
        <w:rPr>
          <w:rFonts w:ascii="Nunito" w:hAnsi="Nunito"/>
          <w:color w:val="0C0C0C"/>
          <w:shd w:val="clear" w:color="auto" w:fill="FFFFFF"/>
        </w:rPr>
        <w:t xml:space="preserve"> theo module</w:t>
      </w:r>
    </w:p>
    <w:p w14:paraId="3D641F7A"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 xml:space="preserve">nào </w:t>
      </w:r>
      <w:r w:rsidRPr="00D809C5">
        <w:rPr>
          <w:rFonts w:ascii="Cambria" w:hAnsi="Cambria" w:cs="Cambria"/>
          <w:color w:val="0C0C0C"/>
          <w:shd w:val="clear" w:color="auto" w:fill="FFFFFF"/>
        </w:rPr>
        <w:t>đ</w:t>
      </w:r>
      <w:r w:rsidRPr="00D809C5">
        <w:rPr>
          <w:rFonts w:ascii="Nunito" w:hAnsi="Nunito" w:cs="Nunito"/>
          <w:color w:val="0C0C0C"/>
          <w:shd w:val="clear" w:color="auto" w:fill="FFFFFF"/>
        </w:rPr>
        <w:t>ó</w:t>
      </w:r>
    </w:p>
    <w:p w14:paraId="451871F9"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t>RSA</w:t>
      </w:r>
    </w:p>
    <w:p w14:paraId="55D93173"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lastRenderedPageBreak/>
        <w:tab/>
      </w:r>
      <w:r w:rsidRPr="00D809C5">
        <w:rPr>
          <w:rFonts w:ascii="Nunito" w:hAnsi="Nunito"/>
          <w:color w:val="0C0C0C"/>
          <w:shd w:val="clear" w:color="auto" w:fill="FFFFFF"/>
        </w:rPr>
        <w:tab/>
        <w:t>Thu</w:t>
      </w:r>
      <w:r w:rsidRPr="00D809C5">
        <w:rPr>
          <w:rFonts w:ascii="Cambria" w:hAnsi="Cambria" w:cs="Cambria"/>
          <w:color w:val="0C0C0C"/>
          <w:shd w:val="clear" w:color="auto" w:fill="FFFFFF"/>
        </w:rPr>
        <w:t>ậ</w:t>
      </w:r>
      <w:r w:rsidRPr="00D809C5">
        <w:rPr>
          <w:rFonts w:ascii="Nunito" w:hAnsi="Nunito"/>
          <w:color w:val="0C0C0C"/>
          <w:shd w:val="clear" w:color="auto" w:fill="FFFFFF"/>
        </w:rPr>
        <w:t>t toán mã hóa b</w:t>
      </w:r>
      <w:r w:rsidRPr="00D809C5">
        <w:rPr>
          <w:rFonts w:ascii="Cambria" w:hAnsi="Cambria" w:cs="Cambria"/>
          <w:color w:val="0C0C0C"/>
          <w:shd w:val="clear" w:color="auto" w:fill="FFFFFF"/>
        </w:rPr>
        <w:t>ấ</w:t>
      </w:r>
      <w:r w:rsidRPr="00D809C5">
        <w:rPr>
          <w:rFonts w:ascii="Nunito" w:hAnsi="Nunito"/>
          <w:color w:val="0C0C0C"/>
          <w:shd w:val="clear" w:color="auto" w:fill="FFFFFF"/>
        </w:rPr>
        <w:t xml:space="preserve">t </w:t>
      </w:r>
      <w:r w:rsidRPr="00D809C5">
        <w:rPr>
          <w:rFonts w:ascii="Cambria" w:hAnsi="Cambria" w:cs="Cambria"/>
          <w:color w:val="0C0C0C"/>
          <w:shd w:val="clear" w:color="auto" w:fill="FFFFFF"/>
        </w:rPr>
        <w:t>đố</w:t>
      </w:r>
      <w:r w:rsidRPr="00D809C5">
        <w:rPr>
          <w:rFonts w:ascii="Nunito" w:hAnsi="Nunito"/>
          <w:color w:val="0C0C0C"/>
          <w:shd w:val="clear" w:color="auto" w:fill="FFFFFF"/>
        </w:rPr>
        <w:t>i x</w:t>
      </w:r>
      <w:r w:rsidRPr="00D809C5">
        <w:rPr>
          <w:rFonts w:ascii="Cambria" w:hAnsi="Cambria" w:cs="Cambria"/>
          <w:color w:val="0C0C0C"/>
          <w:shd w:val="clear" w:color="auto" w:fill="FFFFFF"/>
        </w:rPr>
        <w:t>ứ</w:t>
      </w:r>
      <w:r w:rsidRPr="00D809C5">
        <w:rPr>
          <w:rFonts w:ascii="Nunito" w:hAnsi="Nunito"/>
          <w:color w:val="0C0C0C"/>
          <w:shd w:val="clear" w:color="auto" w:fill="FFFFFF"/>
        </w:rPr>
        <w:t>ng</w:t>
      </w:r>
    </w:p>
    <w:p w14:paraId="084AFA5F"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t>nào an toàn nh</w:t>
      </w:r>
      <w:r w:rsidRPr="00D809C5">
        <w:rPr>
          <w:rFonts w:ascii="Cambria" w:hAnsi="Cambria" w:cs="Cambria"/>
          <w:color w:val="0C0C0C"/>
          <w:shd w:val="clear" w:color="auto" w:fill="FFFFFF"/>
        </w:rPr>
        <w:t>ấ</w:t>
      </w:r>
      <w:r w:rsidRPr="00D809C5">
        <w:rPr>
          <w:rFonts w:ascii="Nunito" w:hAnsi="Nunito"/>
          <w:color w:val="0C0C0C"/>
          <w:shd w:val="clear" w:color="auto" w:fill="FFFFFF"/>
        </w:rPr>
        <w:t>t</w:t>
      </w:r>
    </w:p>
    <w:p w14:paraId="3F73D013"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p>
    <w:p w14:paraId="59024044"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RSA</w:t>
      </w:r>
    </w:p>
    <w:p w14:paraId="466868F7"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t>Thu</w:t>
      </w:r>
      <w:r w:rsidRPr="00D809C5">
        <w:rPr>
          <w:rFonts w:ascii="Cambria" w:hAnsi="Cambria" w:cs="Cambria"/>
          <w:color w:val="0C0C0C"/>
          <w:shd w:val="clear" w:color="auto" w:fill="FFFFFF"/>
        </w:rPr>
        <w:t>ậ</w:t>
      </w:r>
      <w:r w:rsidRPr="00D809C5">
        <w:rPr>
          <w:rFonts w:ascii="Nunito" w:hAnsi="Nunito"/>
          <w:color w:val="0C0C0C"/>
          <w:shd w:val="clear" w:color="auto" w:fill="FFFFFF"/>
        </w:rPr>
        <w:t>t toán mã hóa b</w:t>
      </w:r>
      <w:r w:rsidRPr="00D809C5">
        <w:rPr>
          <w:rFonts w:ascii="Cambria" w:hAnsi="Cambria" w:cs="Cambria"/>
          <w:color w:val="0C0C0C"/>
          <w:shd w:val="clear" w:color="auto" w:fill="FFFFFF"/>
        </w:rPr>
        <w:t>ấ</w:t>
      </w:r>
      <w:r w:rsidRPr="00D809C5">
        <w:rPr>
          <w:rFonts w:ascii="Nunito" w:hAnsi="Nunito"/>
          <w:color w:val="0C0C0C"/>
          <w:shd w:val="clear" w:color="auto" w:fill="FFFFFF"/>
        </w:rPr>
        <w:t xml:space="preserve">t </w:t>
      </w:r>
      <w:r w:rsidRPr="00D809C5">
        <w:rPr>
          <w:rFonts w:ascii="Cambria" w:hAnsi="Cambria" w:cs="Cambria"/>
          <w:color w:val="0C0C0C"/>
          <w:shd w:val="clear" w:color="auto" w:fill="FFFFFF"/>
        </w:rPr>
        <w:t>đố</w:t>
      </w:r>
      <w:r w:rsidRPr="00D809C5">
        <w:rPr>
          <w:rFonts w:ascii="Nunito" w:hAnsi="Nunito"/>
          <w:color w:val="0C0C0C"/>
          <w:shd w:val="clear" w:color="auto" w:fill="FFFFFF"/>
        </w:rPr>
        <w:t>i</w:t>
      </w:r>
    </w:p>
    <w:p w14:paraId="2E8F93AA"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t>x</w:t>
      </w:r>
      <w:r w:rsidRPr="00D809C5">
        <w:rPr>
          <w:rFonts w:ascii="Cambria" w:hAnsi="Cambria" w:cs="Cambria"/>
          <w:color w:val="0C0C0C"/>
          <w:shd w:val="clear" w:color="auto" w:fill="FFFFFF"/>
        </w:rPr>
        <w:t>ứ</w:t>
      </w:r>
      <w:r w:rsidRPr="00D809C5">
        <w:rPr>
          <w:rFonts w:ascii="Nunito" w:hAnsi="Nunito"/>
          <w:color w:val="0C0C0C"/>
          <w:shd w:val="clear" w:color="auto" w:fill="FFFFFF"/>
        </w:rPr>
        <w:t>ng s</w:t>
      </w:r>
      <w:r w:rsidRPr="00D809C5">
        <w:rPr>
          <w:rFonts w:ascii="Cambria" w:hAnsi="Cambria" w:cs="Cambria"/>
          <w:color w:val="0C0C0C"/>
          <w:shd w:val="clear" w:color="auto" w:fill="FFFFFF"/>
        </w:rPr>
        <w:t>ử</w:t>
      </w:r>
      <w:r w:rsidRPr="00D809C5">
        <w:rPr>
          <w:rFonts w:ascii="Nunito" w:hAnsi="Nunito"/>
          <w:color w:val="0C0C0C"/>
          <w:shd w:val="clear" w:color="auto" w:fill="FFFFFF"/>
        </w:rPr>
        <w:t xml:space="preserve"> d</w:t>
      </w:r>
      <w:r w:rsidRPr="00D809C5">
        <w:rPr>
          <w:rFonts w:ascii="Cambria" w:hAnsi="Cambria" w:cs="Cambria"/>
          <w:color w:val="0C0C0C"/>
          <w:shd w:val="clear" w:color="auto" w:fill="FFFFFF"/>
        </w:rPr>
        <w:t>ụ</w:t>
      </w:r>
      <w:r w:rsidRPr="00D809C5">
        <w:rPr>
          <w:rFonts w:ascii="Nunito" w:hAnsi="Nunito"/>
          <w:color w:val="0C0C0C"/>
          <w:shd w:val="clear" w:color="auto" w:fill="FFFFFF"/>
        </w:rPr>
        <w:t>ng s</w:t>
      </w:r>
      <w:r w:rsidRPr="00D809C5">
        <w:rPr>
          <w:rFonts w:ascii="Cambria" w:hAnsi="Cambria" w:cs="Cambria"/>
          <w:color w:val="0C0C0C"/>
          <w:shd w:val="clear" w:color="auto" w:fill="FFFFFF"/>
        </w:rPr>
        <w:t>ố</w:t>
      </w:r>
      <w:r w:rsidRPr="00D809C5">
        <w:rPr>
          <w:rFonts w:ascii="Nunito" w:hAnsi="Nunito"/>
          <w:color w:val="0C0C0C"/>
          <w:shd w:val="clear" w:color="auto" w:fill="FFFFFF"/>
        </w:rPr>
        <w:t xml:space="preserve"> nguyên t</w:t>
      </w:r>
      <w:r w:rsidRPr="00D809C5">
        <w:rPr>
          <w:rFonts w:ascii="Cambria" w:hAnsi="Cambria" w:cs="Cambria"/>
          <w:color w:val="0C0C0C"/>
          <w:shd w:val="clear" w:color="auto" w:fill="FFFFFF"/>
        </w:rPr>
        <w:t>ố</w:t>
      </w:r>
    </w:p>
    <w:p w14:paraId="5520A29E"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p>
    <w:p w14:paraId="600B7AA3"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RSA</w:t>
      </w:r>
    </w:p>
    <w:p w14:paraId="336CA6FE"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t>B</w:t>
      </w:r>
      <w:r w:rsidRPr="00D809C5">
        <w:rPr>
          <w:rFonts w:ascii="Cambria" w:hAnsi="Cambria" w:cs="Cambria"/>
          <w:color w:val="0C0C0C"/>
          <w:shd w:val="clear" w:color="auto" w:fill="FFFFFF"/>
        </w:rPr>
        <w:t>ả</w:t>
      </w:r>
      <w:r w:rsidRPr="00D809C5">
        <w:rPr>
          <w:rFonts w:ascii="Nunito" w:hAnsi="Nunito"/>
          <w:color w:val="0C0C0C"/>
          <w:shd w:val="clear" w:color="auto" w:fill="FFFFFF"/>
        </w:rPr>
        <w:t>o m</w:t>
      </w:r>
      <w:r w:rsidRPr="00D809C5">
        <w:rPr>
          <w:rFonts w:ascii="Cambria" w:hAnsi="Cambria" w:cs="Cambria"/>
          <w:color w:val="0C0C0C"/>
          <w:shd w:val="clear" w:color="auto" w:fill="FFFFFF"/>
        </w:rPr>
        <w:t>ậ</w:t>
      </w:r>
      <w:r w:rsidRPr="00D809C5">
        <w:rPr>
          <w:rFonts w:ascii="Nunito" w:hAnsi="Nunito"/>
          <w:color w:val="0C0C0C"/>
          <w:shd w:val="clear" w:color="auto" w:fill="FFFFFF"/>
        </w:rPr>
        <w:t>t, ch</w:t>
      </w:r>
      <w:r w:rsidRPr="00D809C5">
        <w:rPr>
          <w:rFonts w:ascii="Cambria" w:hAnsi="Cambria" w:cs="Cambria"/>
          <w:color w:val="0C0C0C"/>
          <w:shd w:val="clear" w:color="auto" w:fill="FFFFFF"/>
        </w:rPr>
        <w:t>ứ</w:t>
      </w:r>
      <w:r w:rsidRPr="00D809C5">
        <w:rPr>
          <w:rFonts w:ascii="Nunito" w:hAnsi="Nunito"/>
          <w:color w:val="0C0C0C"/>
          <w:shd w:val="clear" w:color="auto" w:fill="FFFFFF"/>
        </w:rPr>
        <w:t>ng th</w:t>
      </w:r>
      <w:r w:rsidRPr="00D809C5">
        <w:rPr>
          <w:rFonts w:ascii="Cambria" w:hAnsi="Cambria" w:cs="Cambria"/>
          <w:color w:val="0C0C0C"/>
          <w:shd w:val="clear" w:color="auto" w:fill="FFFFFF"/>
        </w:rPr>
        <w:t>ự</w:t>
      </w:r>
      <w:r w:rsidRPr="00D809C5">
        <w:rPr>
          <w:rFonts w:ascii="Nunito" w:hAnsi="Nunito"/>
          <w:color w:val="0C0C0C"/>
          <w:shd w:val="clear" w:color="auto" w:fill="FFFFFF"/>
        </w:rPr>
        <w:t>c và không t</w:t>
      </w:r>
      <w:r w:rsidRPr="00D809C5">
        <w:rPr>
          <w:rFonts w:ascii="Cambria" w:hAnsi="Cambria" w:cs="Cambria"/>
          <w:color w:val="0C0C0C"/>
          <w:shd w:val="clear" w:color="auto" w:fill="FFFFFF"/>
        </w:rPr>
        <w:t>ừ</w:t>
      </w:r>
    </w:p>
    <w:p w14:paraId="6A4F27B3"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t>ch</w:t>
      </w:r>
      <w:r w:rsidRPr="00D809C5">
        <w:rPr>
          <w:rFonts w:ascii="Cambria" w:hAnsi="Cambria" w:cs="Cambria"/>
          <w:color w:val="0C0C0C"/>
          <w:shd w:val="clear" w:color="auto" w:fill="FFFFFF"/>
        </w:rPr>
        <w:t>ố</w:t>
      </w:r>
      <w:r w:rsidRPr="00D809C5">
        <w:rPr>
          <w:rFonts w:ascii="Nunito" w:hAnsi="Nunito"/>
          <w:color w:val="0C0C0C"/>
          <w:shd w:val="clear" w:color="auto" w:fill="FFFFFF"/>
        </w:rPr>
        <w:t>i v</w:t>
      </w:r>
      <w:r w:rsidRPr="00D809C5">
        <w:rPr>
          <w:rFonts w:ascii="Cambria" w:hAnsi="Cambria" w:cs="Cambria"/>
          <w:color w:val="0C0C0C"/>
          <w:shd w:val="clear" w:color="auto" w:fill="FFFFFF"/>
        </w:rPr>
        <w:t>ớ</w:t>
      </w:r>
      <w:r w:rsidRPr="00D809C5">
        <w:rPr>
          <w:rFonts w:ascii="Nunito" w:hAnsi="Nunito"/>
          <w:color w:val="0C0C0C"/>
          <w:shd w:val="clear" w:color="auto" w:fill="FFFFFF"/>
        </w:rPr>
        <w:t>i mã hoá khoá công khai</w:t>
      </w:r>
    </w:p>
    <w:p w14:paraId="79B2FE87"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p>
    <w:p w14:paraId="62DB6E96"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Bob mu</w:t>
      </w:r>
      <w:r w:rsidRPr="00D809C5">
        <w:rPr>
          <w:rFonts w:ascii="Cambria" w:hAnsi="Cambria" w:cs="Cambria"/>
          <w:color w:val="0C0C0C"/>
          <w:shd w:val="clear" w:color="auto" w:fill="FFFFFF"/>
        </w:rPr>
        <w:t>ố</w:t>
      </w:r>
      <w:r w:rsidRPr="00D809C5">
        <w:rPr>
          <w:rFonts w:ascii="Nunito" w:hAnsi="Nunito"/>
          <w:color w:val="0C0C0C"/>
          <w:shd w:val="clear" w:color="auto" w:fill="FFFFFF"/>
        </w:rPr>
        <w:t>n g</w:t>
      </w:r>
      <w:r w:rsidRPr="00D809C5">
        <w:rPr>
          <w:rFonts w:ascii="Cambria" w:hAnsi="Cambria" w:cs="Cambria"/>
          <w:color w:val="0C0C0C"/>
          <w:shd w:val="clear" w:color="auto" w:fill="FFFFFF"/>
        </w:rPr>
        <w:t>ử</w:t>
      </w:r>
      <w:r w:rsidRPr="00D809C5">
        <w:rPr>
          <w:rFonts w:ascii="Nunito" w:hAnsi="Nunito"/>
          <w:color w:val="0C0C0C"/>
          <w:shd w:val="clear" w:color="auto" w:fill="FFFFFF"/>
        </w:rPr>
        <w:t>i m</w:t>
      </w:r>
      <w:r w:rsidRPr="00D809C5">
        <w:rPr>
          <w:rFonts w:ascii="Cambria" w:hAnsi="Cambria" w:cs="Cambria"/>
          <w:color w:val="0C0C0C"/>
          <w:shd w:val="clear" w:color="auto" w:fill="FFFFFF"/>
        </w:rPr>
        <w:t>ộ</w:t>
      </w:r>
      <w:r w:rsidRPr="00D809C5">
        <w:rPr>
          <w:rFonts w:ascii="Nunito" w:hAnsi="Nunito"/>
          <w:color w:val="0C0C0C"/>
          <w:shd w:val="clear" w:color="auto" w:fill="FFFFFF"/>
        </w:rPr>
        <w:t>t tin nh</w:t>
      </w:r>
      <w:r w:rsidRPr="00D809C5">
        <w:rPr>
          <w:rFonts w:ascii="Cambria" w:hAnsi="Cambria" w:cs="Cambria"/>
          <w:color w:val="0C0C0C"/>
          <w:shd w:val="clear" w:color="auto" w:fill="FFFFFF"/>
        </w:rPr>
        <w:t>ắ</w:t>
      </w:r>
      <w:r w:rsidRPr="00D809C5">
        <w:rPr>
          <w:rFonts w:ascii="Nunito" w:hAnsi="Nunito"/>
          <w:color w:val="0C0C0C"/>
          <w:shd w:val="clear" w:color="auto" w:fill="FFFFFF"/>
        </w:rPr>
        <w:t>n an toàn cho Alice b</w:t>
      </w:r>
      <w:r w:rsidRPr="00D809C5">
        <w:rPr>
          <w:rFonts w:ascii="Cambria" w:hAnsi="Cambria" w:cs="Cambria"/>
          <w:color w:val="0C0C0C"/>
          <w:shd w:val="clear" w:color="auto" w:fill="FFFFFF"/>
        </w:rPr>
        <w:t>ằ</w:t>
      </w:r>
      <w:r w:rsidRPr="00D809C5">
        <w:rPr>
          <w:rFonts w:ascii="Nunito" w:hAnsi="Nunito"/>
          <w:color w:val="0C0C0C"/>
          <w:shd w:val="clear" w:color="auto" w:fill="FFFFFF"/>
        </w:rPr>
        <w:t>ng cách s</w:t>
      </w:r>
      <w:r w:rsidRPr="00D809C5">
        <w:rPr>
          <w:rFonts w:ascii="Cambria" w:hAnsi="Cambria" w:cs="Cambria"/>
          <w:color w:val="0C0C0C"/>
          <w:shd w:val="clear" w:color="auto" w:fill="FFFFFF"/>
        </w:rPr>
        <w:t>ử</w:t>
      </w:r>
    </w:p>
    <w:p w14:paraId="172E5FEA"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 xml:space="preserve"> d</w:t>
      </w:r>
      <w:r w:rsidRPr="00D809C5">
        <w:rPr>
          <w:rFonts w:ascii="Cambria" w:hAnsi="Cambria" w:cs="Cambria"/>
          <w:color w:val="0C0C0C"/>
          <w:shd w:val="clear" w:color="auto" w:fill="FFFFFF"/>
        </w:rPr>
        <w:t>ụ</w:t>
      </w:r>
      <w:r w:rsidRPr="00D809C5">
        <w:rPr>
          <w:rFonts w:ascii="Nunito" w:hAnsi="Nunito"/>
          <w:color w:val="0C0C0C"/>
          <w:shd w:val="clear" w:color="auto" w:fill="FFFFFF"/>
        </w:rPr>
        <w:t>ng m</w:t>
      </w:r>
      <w:r w:rsidRPr="00D809C5">
        <w:rPr>
          <w:rFonts w:ascii="Cambria" w:hAnsi="Cambria" w:cs="Cambria"/>
          <w:color w:val="0C0C0C"/>
          <w:shd w:val="clear" w:color="auto" w:fill="FFFFFF"/>
        </w:rPr>
        <w:t>ộ</w:t>
      </w:r>
      <w:r w:rsidRPr="00D809C5">
        <w:rPr>
          <w:rFonts w:ascii="Nunito" w:hAnsi="Nunito"/>
          <w:color w:val="0C0C0C"/>
          <w:shd w:val="clear" w:color="auto" w:fill="FFFFFF"/>
        </w:rPr>
        <w:t>t thu</w:t>
      </w:r>
      <w:r w:rsidRPr="00D809C5">
        <w:rPr>
          <w:rFonts w:ascii="Cambria" w:hAnsi="Cambria" w:cs="Cambria"/>
          <w:color w:val="0C0C0C"/>
          <w:shd w:val="clear" w:color="auto" w:fill="FFFFFF"/>
        </w:rPr>
        <w:t>ậ</w:t>
      </w:r>
      <w:r w:rsidRPr="00D809C5">
        <w:rPr>
          <w:rFonts w:ascii="Nunito" w:hAnsi="Nunito"/>
          <w:color w:val="0C0C0C"/>
          <w:shd w:val="clear" w:color="auto" w:fill="FFFFFF"/>
        </w:rPr>
        <w:t>t toán mã hóa b</w:t>
      </w:r>
      <w:r w:rsidRPr="00D809C5">
        <w:rPr>
          <w:rFonts w:ascii="Cambria" w:hAnsi="Cambria" w:cs="Cambria"/>
          <w:color w:val="0C0C0C"/>
          <w:shd w:val="clear" w:color="auto" w:fill="FFFFFF"/>
        </w:rPr>
        <w:t>ấ</w:t>
      </w:r>
      <w:r w:rsidRPr="00D809C5">
        <w:rPr>
          <w:rFonts w:ascii="Nunito" w:hAnsi="Nunito"/>
          <w:color w:val="0C0C0C"/>
          <w:shd w:val="clear" w:color="auto" w:fill="FFFFFF"/>
        </w:rPr>
        <w:t xml:space="preserve">t </w:t>
      </w:r>
      <w:r w:rsidRPr="00D809C5">
        <w:rPr>
          <w:rFonts w:ascii="Cambria" w:hAnsi="Cambria" w:cs="Cambria"/>
          <w:color w:val="0C0C0C"/>
          <w:shd w:val="clear" w:color="auto" w:fill="FFFFFF"/>
        </w:rPr>
        <w:t>đố</w:t>
      </w:r>
      <w:r w:rsidRPr="00D809C5">
        <w:rPr>
          <w:rFonts w:ascii="Nunito" w:hAnsi="Nunito"/>
          <w:color w:val="0C0C0C"/>
          <w:shd w:val="clear" w:color="auto" w:fill="FFFFFF"/>
        </w:rPr>
        <w:t>i x</w:t>
      </w:r>
      <w:r w:rsidRPr="00D809C5">
        <w:rPr>
          <w:rFonts w:ascii="Cambria" w:hAnsi="Cambria" w:cs="Cambria"/>
          <w:color w:val="0C0C0C"/>
          <w:shd w:val="clear" w:color="auto" w:fill="FFFFFF"/>
        </w:rPr>
        <w:t>ứ</w:t>
      </w:r>
      <w:r w:rsidRPr="00D809C5">
        <w:rPr>
          <w:rFonts w:ascii="Nunito" w:hAnsi="Nunito"/>
          <w:color w:val="0C0C0C"/>
          <w:shd w:val="clear" w:color="auto" w:fill="FFFFFF"/>
        </w:rPr>
        <w:t>ng, thì anh ta s</w:t>
      </w:r>
      <w:r w:rsidRPr="00D809C5">
        <w:rPr>
          <w:rFonts w:ascii="Cambria" w:hAnsi="Cambria" w:cs="Cambria"/>
          <w:color w:val="0C0C0C"/>
          <w:shd w:val="clear" w:color="auto" w:fill="FFFFFF"/>
        </w:rPr>
        <w:t>ử</w:t>
      </w:r>
      <w:r w:rsidRPr="00D809C5">
        <w:rPr>
          <w:rFonts w:ascii="Nunito" w:hAnsi="Nunito"/>
          <w:color w:val="0C0C0C"/>
          <w:shd w:val="clear" w:color="auto" w:fill="FFFFFF"/>
        </w:rPr>
        <w:t xml:space="preserve"> d</w:t>
      </w:r>
      <w:r w:rsidRPr="00D809C5">
        <w:rPr>
          <w:rFonts w:ascii="Cambria" w:hAnsi="Cambria" w:cs="Cambria"/>
          <w:color w:val="0C0C0C"/>
          <w:shd w:val="clear" w:color="auto" w:fill="FFFFFF"/>
        </w:rPr>
        <w:t>ụ</w:t>
      </w:r>
      <w:r w:rsidRPr="00D809C5">
        <w:rPr>
          <w:rFonts w:ascii="Nunito" w:hAnsi="Nunito"/>
          <w:color w:val="0C0C0C"/>
          <w:shd w:val="clear" w:color="auto" w:fill="FFFFFF"/>
        </w:rPr>
        <w:t>ng</w:t>
      </w:r>
    </w:p>
    <w:p w14:paraId="69224B4D"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 xml:space="preserve"> khóa </w:t>
      </w:r>
      <w:r w:rsidRPr="00D809C5">
        <w:rPr>
          <w:rFonts w:ascii="Cambria" w:hAnsi="Cambria" w:cs="Cambria"/>
          <w:color w:val="0C0C0C"/>
          <w:shd w:val="clear" w:color="auto" w:fill="FFFFFF"/>
        </w:rPr>
        <w:t>để</w:t>
      </w:r>
      <w:r w:rsidRPr="00D809C5">
        <w:rPr>
          <w:rFonts w:ascii="Nunito" w:hAnsi="Nunito"/>
          <w:color w:val="0C0C0C"/>
          <w:shd w:val="clear" w:color="auto" w:fill="FFFFFF"/>
        </w:rPr>
        <w:t xml:space="preserve"> mã hóa thông </w:t>
      </w:r>
      <w:r w:rsidRPr="00D809C5">
        <w:rPr>
          <w:rFonts w:ascii="Cambria" w:hAnsi="Cambria" w:cs="Cambria"/>
          <w:color w:val="0C0C0C"/>
          <w:shd w:val="clear" w:color="auto" w:fill="FFFFFF"/>
        </w:rPr>
        <w:t>đ</w:t>
      </w:r>
      <w:r w:rsidRPr="00D809C5">
        <w:rPr>
          <w:rFonts w:ascii="Nunito" w:hAnsi="Nunito"/>
          <w:color w:val="0C0C0C"/>
          <w:shd w:val="clear" w:color="auto" w:fill="FFFFFF"/>
        </w:rPr>
        <w:t>i</w:t>
      </w:r>
      <w:r w:rsidRPr="00D809C5">
        <w:rPr>
          <w:rFonts w:ascii="Cambria" w:hAnsi="Cambria" w:cs="Cambria"/>
          <w:color w:val="0C0C0C"/>
          <w:shd w:val="clear" w:color="auto" w:fill="FFFFFF"/>
        </w:rPr>
        <w:t>ệ</w:t>
      </w:r>
      <w:r w:rsidRPr="00D809C5">
        <w:rPr>
          <w:rFonts w:ascii="Nunito" w:hAnsi="Nunito"/>
          <w:color w:val="0C0C0C"/>
          <w:shd w:val="clear" w:color="auto" w:fill="FFFFFF"/>
        </w:rPr>
        <w:t>p</w:t>
      </w:r>
    </w:p>
    <w:p w14:paraId="63AFCB1F"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Khoá công khai c</w:t>
      </w:r>
      <w:r w:rsidRPr="00D809C5">
        <w:rPr>
          <w:rFonts w:ascii="Cambria" w:hAnsi="Cambria" w:cs="Cambria"/>
          <w:color w:val="0C0C0C"/>
          <w:shd w:val="clear" w:color="auto" w:fill="FFFFFF"/>
        </w:rPr>
        <w:t>ủ</w:t>
      </w:r>
      <w:r w:rsidRPr="00D809C5">
        <w:rPr>
          <w:rFonts w:ascii="Nunito" w:hAnsi="Nunito"/>
          <w:color w:val="0C0C0C"/>
          <w:shd w:val="clear" w:color="auto" w:fill="FFFFFF"/>
        </w:rPr>
        <w:t>a Alice</w:t>
      </w:r>
    </w:p>
    <w:p w14:paraId="6A1051A8"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Ch</w:t>
      </w:r>
      <w:r w:rsidRPr="00D809C5">
        <w:rPr>
          <w:rFonts w:ascii="Cambria" w:hAnsi="Cambria" w:cs="Cambria"/>
          <w:color w:val="0C0C0C"/>
          <w:shd w:val="clear" w:color="auto" w:fill="FFFFFF"/>
        </w:rPr>
        <w:t>ứ</w:t>
      </w:r>
      <w:r w:rsidRPr="00D809C5">
        <w:rPr>
          <w:rFonts w:ascii="Nunito" w:hAnsi="Nunito"/>
          <w:color w:val="0C0C0C"/>
          <w:shd w:val="clear" w:color="auto" w:fill="FFFFFF"/>
        </w:rPr>
        <w:t>ng minh r</w:t>
      </w:r>
      <w:r w:rsidRPr="00D809C5">
        <w:rPr>
          <w:rFonts w:ascii="Cambria" w:hAnsi="Cambria" w:cs="Cambria"/>
          <w:color w:val="0C0C0C"/>
          <w:shd w:val="clear" w:color="auto" w:fill="FFFFFF"/>
        </w:rPr>
        <w:t>ằ</w:t>
      </w:r>
      <w:r w:rsidRPr="00D809C5">
        <w:rPr>
          <w:rFonts w:ascii="Nunito" w:hAnsi="Nunito"/>
          <w:color w:val="0C0C0C"/>
          <w:shd w:val="clear" w:color="auto" w:fill="FFFFFF"/>
        </w:rPr>
        <w:t>ng ng</w:t>
      </w:r>
      <w:r w:rsidRPr="00D809C5">
        <w:rPr>
          <w:rFonts w:ascii="Cambria" w:hAnsi="Cambria" w:cs="Cambria"/>
          <w:color w:val="0C0C0C"/>
          <w:shd w:val="clear" w:color="auto" w:fill="FFFFFF"/>
        </w:rPr>
        <w:t>ườ</w:t>
      </w:r>
      <w:r w:rsidRPr="00D809C5">
        <w:rPr>
          <w:rFonts w:ascii="Nunito" w:hAnsi="Nunito"/>
          <w:color w:val="0C0C0C"/>
          <w:shd w:val="clear" w:color="auto" w:fill="FFFFFF"/>
        </w:rPr>
        <w:t xml:space="preserve">i dùng </w:t>
      </w:r>
      <w:r w:rsidRPr="00D809C5">
        <w:rPr>
          <w:rFonts w:ascii="Cambria" w:hAnsi="Cambria" w:cs="Cambria"/>
          <w:color w:val="0C0C0C"/>
          <w:shd w:val="clear" w:color="auto" w:fill="FFFFFF"/>
        </w:rPr>
        <w:t>đ</w:t>
      </w:r>
      <w:r w:rsidRPr="00D809C5">
        <w:rPr>
          <w:rFonts w:ascii="Nunito" w:hAnsi="Nunito" w:cs="Nunito"/>
          <w:color w:val="0C0C0C"/>
          <w:shd w:val="clear" w:color="auto" w:fill="FFFFFF"/>
        </w:rPr>
        <w:t>ã</w:t>
      </w:r>
    </w:p>
    <w:p w14:paraId="0F197B5E"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g</w:t>
      </w:r>
      <w:r w:rsidRPr="00D809C5">
        <w:rPr>
          <w:rFonts w:ascii="Cambria" w:hAnsi="Cambria" w:cs="Cambria"/>
          <w:color w:val="0C0C0C"/>
          <w:shd w:val="clear" w:color="auto" w:fill="FFFFFF"/>
        </w:rPr>
        <w:t>ử</w:t>
      </w:r>
      <w:r w:rsidRPr="00D809C5">
        <w:rPr>
          <w:rFonts w:ascii="Nunito" w:hAnsi="Nunito"/>
          <w:color w:val="0C0C0C"/>
          <w:shd w:val="clear" w:color="auto" w:fill="FFFFFF"/>
        </w:rPr>
        <w:t>i m</w:t>
      </w:r>
      <w:r w:rsidRPr="00D809C5">
        <w:rPr>
          <w:rFonts w:ascii="Cambria" w:hAnsi="Cambria" w:cs="Cambria"/>
          <w:color w:val="0C0C0C"/>
          <w:shd w:val="clear" w:color="auto" w:fill="FFFFFF"/>
        </w:rPr>
        <w:t>ộ</w:t>
      </w:r>
      <w:r w:rsidRPr="00D809C5">
        <w:rPr>
          <w:rFonts w:ascii="Nunito" w:hAnsi="Nunito"/>
          <w:color w:val="0C0C0C"/>
          <w:shd w:val="clear" w:color="auto" w:fill="FFFFFF"/>
        </w:rPr>
        <w:t xml:space="preserve">t email </w:t>
      </w:r>
      <w:r w:rsidRPr="00D809C5">
        <w:rPr>
          <w:rFonts w:ascii="Cambria" w:hAnsi="Cambria" w:cs="Cambria"/>
          <w:color w:val="0C0C0C"/>
          <w:shd w:val="clear" w:color="auto" w:fill="FFFFFF"/>
        </w:rPr>
        <w:t>đượ</w:t>
      </w:r>
      <w:r w:rsidRPr="00D809C5">
        <w:rPr>
          <w:rFonts w:ascii="Nunito" w:hAnsi="Nunito"/>
          <w:color w:val="0C0C0C"/>
          <w:shd w:val="clear" w:color="auto" w:fill="FFFFFF"/>
        </w:rPr>
        <w:t>c g</w:t>
      </w:r>
      <w:r w:rsidRPr="00D809C5">
        <w:rPr>
          <w:rFonts w:ascii="Cambria" w:hAnsi="Cambria" w:cs="Cambria"/>
          <w:color w:val="0C0C0C"/>
          <w:shd w:val="clear" w:color="auto" w:fill="FFFFFF"/>
        </w:rPr>
        <w:t>ọ</w:t>
      </w:r>
      <w:r w:rsidRPr="00D809C5">
        <w:rPr>
          <w:rFonts w:ascii="Nunito" w:hAnsi="Nunito"/>
          <w:color w:val="0C0C0C"/>
          <w:shd w:val="clear" w:color="auto" w:fill="FFFFFF"/>
        </w:rPr>
        <w:t>i là.</w:t>
      </w:r>
    </w:p>
    <w:p w14:paraId="5F9E76C0"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r>
    </w:p>
    <w:p w14:paraId="5D3E8707"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Tính không t</w:t>
      </w:r>
      <w:r w:rsidRPr="00D809C5">
        <w:rPr>
          <w:rFonts w:ascii="Cambria" w:hAnsi="Cambria" w:cs="Cambria"/>
          <w:color w:val="0C0C0C"/>
          <w:shd w:val="clear" w:color="auto" w:fill="FFFFFF"/>
        </w:rPr>
        <w:t>ừ</w:t>
      </w:r>
      <w:r w:rsidRPr="00D809C5">
        <w:rPr>
          <w:rFonts w:ascii="Nunito" w:hAnsi="Nunito"/>
          <w:color w:val="0C0C0C"/>
          <w:shd w:val="clear" w:color="auto" w:fill="FFFFFF"/>
        </w:rPr>
        <w:t xml:space="preserve"> ch</w:t>
      </w:r>
      <w:r w:rsidRPr="00D809C5">
        <w:rPr>
          <w:rFonts w:ascii="Cambria" w:hAnsi="Cambria" w:cs="Cambria"/>
          <w:color w:val="0C0C0C"/>
          <w:shd w:val="clear" w:color="auto" w:fill="FFFFFF"/>
        </w:rPr>
        <w:t>ố</w:t>
      </w:r>
      <w:r w:rsidRPr="00D809C5">
        <w:rPr>
          <w:rFonts w:ascii="Nunito" w:hAnsi="Nunito"/>
          <w:color w:val="0C0C0C"/>
          <w:shd w:val="clear" w:color="auto" w:fill="FFFFFF"/>
        </w:rPr>
        <w:t>i(non-repudiation)</w:t>
      </w:r>
    </w:p>
    <w:p w14:paraId="42CF0B3B"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t>RSA là gi</w:t>
      </w:r>
      <w:r w:rsidRPr="00D809C5">
        <w:rPr>
          <w:rFonts w:ascii="Cambria" w:hAnsi="Cambria" w:cs="Cambria"/>
          <w:color w:val="0C0C0C"/>
          <w:shd w:val="clear" w:color="auto" w:fill="FFFFFF"/>
        </w:rPr>
        <w:t>ả</w:t>
      </w:r>
      <w:r w:rsidRPr="00D809C5">
        <w:rPr>
          <w:rFonts w:ascii="Nunito" w:hAnsi="Nunito"/>
          <w:color w:val="0C0C0C"/>
          <w:shd w:val="clear" w:color="auto" w:fill="FFFFFF"/>
        </w:rPr>
        <w:t>i thu</w:t>
      </w:r>
      <w:r w:rsidRPr="00D809C5">
        <w:rPr>
          <w:rFonts w:ascii="Cambria" w:hAnsi="Cambria" w:cs="Cambria"/>
          <w:color w:val="0C0C0C"/>
          <w:shd w:val="clear" w:color="auto" w:fill="FFFFFF"/>
        </w:rPr>
        <w:t>ậ</w:t>
      </w:r>
      <w:r w:rsidRPr="00D809C5">
        <w:rPr>
          <w:rFonts w:ascii="Nunito" w:hAnsi="Nunito"/>
          <w:color w:val="0C0C0C"/>
          <w:shd w:val="clear" w:color="auto" w:fill="FFFFFF"/>
        </w:rPr>
        <w:t>t</w:t>
      </w:r>
    </w:p>
    <w:p w14:paraId="1BEEC1A9"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Mã hóa công khai</w:t>
      </w:r>
    </w:p>
    <w:p w14:paraId="31882119"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t>PKCS (Tiêu chu</w:t>
      </w:r>
      <w:r w:rsidRPr="00D809C5">
        <w:rPr>
          <w:rFonts w:ascii="Cambria" w:hAnsi="Cambria" w:cs="Cambria"/>
          <w:color w:val="0C0C0C"/>
          <w:shd w:val="clear" w:color="auto" w:fill="FFFFFF"/>
        </w:rPr>
        <w:t>ẩ</w:t>
      </w:r>
      <w:r w:rsidRPr="00D809C5">
        <w:rPr>
          <w:rFonts w:ascii="Nunito" w:hAnsi="Nunito"/>
          <w:color w:val="0C0C0C"/>
          <w:shd w:val="clear" w:color="auto" w:fill="FFFFFF"/>
        </w:rPr>
        <w:t>n m</w:t>
      </w:r>
      <w:r w:rsidRPr="00D809C5">
        <w:rPr>
          <w:rFonts w:ascii="Cambria" w:hAnsi="Cambria" w:cs="Cambria"/>
          <w:color w:val="0C0C0C"/>
          <w:shd w:val="clear" w:color="auto" w:fill="FFFFFF"/>
        </w:rPr>
        <w:t>ậ</w:t>
      </w:r>
      <w:r w:rsidRPr="00D809C5">
        <w:rPr>
          <w:rFonts w:ascii="Nunito" w:hAnsi="Nunito"/>
          <w:color w:val="0C0C0C"/>
          <w:shd w:val="clear" w:color="auto" w:fill="FFFFFF"/>
        </w:rPr>
        <w:t>t mã khóa công khai Public-Key Cryptography Standard)</w:t>
      </w:r>
    </w:p>
    <w:p w14:paraId="4E6A9878"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M</w:t>
      </w:r>
      <w:r w:rsidRPr="00D809C5">
        <w:rPr>
          <w:rFonts w:ascii="Cambria" w:hAnsi="Cambria" w:cs="Cambria"/>
          <w:color w:val="0C0C0C"/>
          <w:shd w:val="clear" w:color="auto" w:fill="FFFFFF"/>
        </w:rPr>
        <w:t>ộ</w:t>
      </w:r>
      <w:r w:rsidRPr="00D809C5">
        <w:rPr>
          <w:rFonts w:ascii="Nunito" w:hAnsi="Nunito"/>
          <w:color w:val="0C0C0C"/>
          <w:shd w:val="clear" w:color="auto" w:fill="FFFFFF"/>
        </w:rPr>
        <w:t>t th</w:t>
      </w:r>
      <w:r w:rsidRPr="00D809C5">
        <w:rPr>
          <w:rFonts w:ascii="Cambria" w:hAnsi="Cambria" w:cs="Cambria"/>
          <w:color w:val="0C0C0C"/>
          <w:shd w:val="clear" w:color="auto" w:fill="FFFFFF"/>
        </w:rPr>
        <w:t>ự</w:t>
      </w:r>
      <w:r w:rsidRPr="00D809C5">
        <w:rPr>
          <w:rFonts w:ascii="Nunito" w:hAnsi="Nunito"/>
          <w:color w:val="0C0C0C"/>
          <w:shd w:val="clear" w:color="auto" w:fill="FFFFFF"/>
        </w:rPr>
        <w:t>c th</w:t>
      </w:r>
      <w:r w:rsidRPr="00D809C5">
        <w:rPr>
          <w:rFonts w:ascii="Cambria" w:hAnsi="Cambria" w:cs="Cambria"/>
          <w:color w:val="0C0C0C"/>
          <w:shd w:val="clear" w:color="auto" w:fill="FFFFFF"/>
        </w:rPr>
        <w:t>ể</w:t>
      </w:r>
      <w:r w:rsidRPr="00D809C5">
        <w:rPr>
          <w:rFonts w:ascii="Nunito" w:hAnsi="Nunito"/>
          <w:color w:val="0C0C0C"/>
          <w:shd w:val="clear" w:color="auto" w:fill="FFFFFF"/>
        </w:rPr>
        <w:t xml:space="preserve"> c</w:t>
      </w:r>
      <w:r w:rsidRPr="00D809C5">
        <w:rPr>
          <w:rFonts w:ascii="Cambria" w:hAnsi="Cambria" w:cs="Cambria"/>
          <w:color w:val="0C0C0C"/>
          <w:shd w:val="clear" w:color="auto" w:fill="FFFFFF"/>
        </w:rPr>
        <w:t>ấ</w:t>
      </w:r>
      <w:r w:rsidRPr="00D809C5">
        <w:rPr>
          <w:rFonts w:ascii="Nunito" w:hAnsi="Nunito"/>
          <w:color w:val="0C0C0C"/>
          <w:shd w:val="clear" w:color="auto" w:fill="FFFFFF"/>
        </w:rPr>
        <w:t>p ch</w:t>
      </w:r>
      <w:r w:rsidRPr="00D809C5">
        <w:rPr>
          <w:rFonts w:ascii="Cambria" w:hAnsi="Cambria" w:cs="Cambria"/>
          <w:color w:val="0C0C0C"/>
          <w:shd w:val="clear" w:color="auto" w:fill="FFFFFF"/>
        </w:rPr>
        <w:t>ứ</w:t>
      </w:r>
      <w:r w:rsidRPr="00D809C5">
        <w:rPr>
          <w:rFonts w:ascii="Nunito" w:hAnsi="Nunito"/>
          <w:color w:val="0C0C0C"/>
          <w:shd w:val="clear" w:color="auto" w:fill="FFFFFF"/>
        </w:rPr>
        <w:t>ng ch</w:t>
      </w:r>
      <w:r w:rsidRPr="00D809C5">
        <w:rPr>
          <w:rFonts w:ascii="Cambria" w:hAnsi="Cambria" w:cs="Cambria"/>
          <w:color w:val="0C0C0C"/>
          <w:shd w:val="clear" w:color="auto" w:fill="FFFFFF"/>
        </w:rPr>
        <w:t>ỉ</w:t>
      </w:r>
      <w:r w:rsidRPr="00D809C5">
        <w:rPr>
          <w:rFonts w:ascii="Nunito" w:hAnsi="Nunito"/>
          <w:color w:val="0C0C0C"/>
          <w:shd w:val="clear" w:color="auto" w:fill="FFFFFF"/>
        </w:rPr>
        <w:t xml:space="preserve"> k</w:t>
      </w:r>
      <w:r w:rsidRPr="00D809C5">
        <w:rPr>
          <w:rFonts w:ascii="Cambria" w:hAnsi="Cambria" w:cs="Cambria"/>
          <w:color w:val="0C0C0C"/>
          <w:shd w:val="clear" w:color="auto" w:fill="FFFFFF"/>
        </w:rPr>
        <w:t>ỹ</w:t>
      </w:r>
      <w:r w:rsidRPr="00D809C5">
        <w:rPr>
          <w:rFonts w:ascii="Nunito" w:hAnsi="Nunito"/>
          <w:color w:val="0C0C0C"/>
          <w:shd w:val="clear" w:color="auto" w:fill="FFFFFF"/>
        </w:rPr>
        <w:t xml:space="preserve"> thu</w:t>
      </w:r>
      <w:r w:rsidRPr="00D809C5">
        <w:rPr>
          <w:rFonts w:ascii="Cambria" w:hAnsi="Cambria" w:cs="Cambria"/>
          <w:color w:val="0C0C0C"/>
          <w:shd w:val="clear" w:color="auto" w:fill="FFFFFF"/>
        </w:rPr>
        <w:t>ậ</w:t>
      </w:r>
      <w:r w:rsidRPr="00D809C5">
        <w:rPr>
          <w:rFonts w:ascii="Nunito" w:hAnsi="Nunito"/>
          <w:color w:val="0C0C0C"/>
          <w:shd w:val="clear" w:color="auto" w:fill="FFFFFF"/>
        </w:rPr>
        <w:t>t s</w:t>
      </w:r>
      <w:r w:rsidRPr="00D809C5">
        <w:rPr>
          <w:rFonts w:ascii="Cambria" w:hAnsi="Cambria" w:cs="Cambria"/>
          <w:color w:val="0C0C0C"/>
          <w:shd w:val="clear" w:color="auto" w:fill="FFFFFF"/>
        </w:rPr>
        <w:t>ố</w:t>
      </w:r>
      <w:r w:rsidRPr="00D809C5">
        <w:rPr>
          <w:rFonts w:ascii="Nunito" w:hAnsi="Nunito"/>
          <w:color w:val="0C0C0C"/>
          <w:shd w:val="clear" w:color="auto" w:fill="FFFFFF"/>
        </w:rPr>
        <w:t xml:space="preserve"> là.</w:t>
      </w:r>
    </w:p>
    <w:p w14:paraId="6A680C02"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T</w:t>
      </w:r>
      <w:r w:rsidRPr="00D809C5">
        <w:rPr>
          <w:rFonts w:ascii="Cambria" w:hAnsi="Cambria" w:cs="Cambria"/>
          <w:color w:val="0C0C0C"/>
          <w:shd w:val="clear" w:color="auto" w:fill="FFFFFF"/>
        </w:rPr>
        <w:t>ổ</w:t>
      </w:r>
      <w:r w:rsidRPr="00D809C5">
        <w:rPr>
          <w:rFonts w:ascii="Nunito" w:hAnsi="Nunito"/>
          <w:color w:val="0C0C0C"/>
          <w:shd w:val="clear" w:color="auto" w:fill="FFFFFF"/>
        </w:rPr>
        <w:t xml:space="preserve"> ch</w:t>
      </w:r>
      <w:r w:rsidRPr="00D809C5">
        <w:rPr>
          <w:rFonts w:ascii="Cambria" w:hAnsi="Cambria" w:cs="Cambria"/>
          <w:color w:val="0C0C0C"/>
          <w:shd w:val="clear" w:color="auto" w:fill="FFFFFF"/>
        </w:rPr>
        <w:t>ứ</w:t>
      </w:r>
      <w:r w:rsidRPr="00D809C5">
        <w:rPr>
          <w:rFonts w:ascii="Nunito" w:hAnsi="Nunito"/>
          <w:color w:val="0C0C0C"/>
          <w:shd w:val="clear" w:color="auto" w:fill="FFFFFF"/>
        </w:rPr>
        <w:t>c phát hành ch</w:t>
      </w:r>
      <w:r w:rsidRPr="00D809C5">
        <w:rPr>
          <w:rFonts w:ascii="Cambria" w:hAnsi="Cambria" w:cs="Cambria"/>
          <w:color w:val="0C0C0C"/>
          <w:shd w:val="clear" w:color="auto" w:fill="FFFFFF"/>
        </w:rPr>
        <w:t>ứ</w:t>
      </w:r>
      <w:r w:rsidRPr="00D809C5">
        <w:rPr>
          <w:rFonts w:ascii="Nunito" w:hAnsi="Nunito"/>
          <w:color w:val="0C0C0C"/>
          <w:shd w:val="clear" w:color="auto" w:fill="FFFFFF"/>
        </w:rPr>
        <w:t>ng ch</w:t>
      </w:r>
      <w:r w:rsidRPr="00D809C5">
        <w:rPr>
          <w:rFonts w:ascii="Cambria" w:hAnsi="Cambria" w:cs="Cambria"/>
          <w:color w:val="0C0C0C"/>
          <w:shd w:val="clear" w:color="auto" w:fill="FFFFFF"/>
        </w:rPr>
        <w:t>ỉ</w:t>
      </w:r>
    </w:p>
    <w:p w14:paraId="34A18F74"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(Certificate Authority - CA</w:t>
      </w:r>
    </w:p>
    <w:p w14:paraId="3509301B"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Tiêu chu</w:t>
      </w:r>
      <w:r w:rsidRPr="00D809C5">
        <w:rPr>
          <w:rFonts w:ascii="Cambria" w:hAnsi="Cambria" w:cs="Cambria"/>
          <w:color w:val="0C0C0C"/>
          <w:shd w:val="clear" w:color="auto" w:fill="FFFFFF"/>
        </w:rPr>
        <w:t>ẩ</w:t>
      </w:r>
      <w:r w:rsidRPr="00D809C5">
        <w:rPr>
          <w:rFonts w:ascii="Nunito" w:hAnsi="Nunito"/>
          <w:color w:val="0C0C0C"/>
          <w:shd w:val="clear" w:color="auto" w:fill="FFFFFF"/>
        </w:rPr>
        <w:t>n m</w:t>
      </w:r>
      <w:r w:rsidRPr="00D809C5">
        <w:rPr>
          <w:rFonts w:ascii="Cambria" w:hAnsi="Cambria" w:cs="Cambria"/>
          <w:color w:val="0C0C0C"/>
          <w:shd w:val="clear" w:color="auto" w:fill="FFFFFF"/>
        </w:rPr>
        <w:t>ậ</w:t>
      </w:r>
      <w:r w:rsidRPr="00D809C5">
        <w:rPr>
          <w:rFonts w:ascii="Nunito" w:hAnsi="Nunito"/>
          <w:color w:val="0C0C0C"/>
          <w:shd w:val="clear" w:color="auto" w:fill="FFFFFF"/>
        </w:rPr>
        <w:t>t mã</w:t>
      </w:r>
    </w:p>
    <w:p w14:paraId="3C8742EB"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khóa công khai (PKCS).</w:t>
      </w:r>
    </w:p>
    <w:p w14:paraId="2C1EF34F"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Cambria" w:hAnsi="Cambria" w:cs="Cambria"/>
          <w:color w:val="0C0C0C"/>
          <w:shd w:val="clear" w:color="auto" w:fill="FFFFFF"/>
        </w:rPr>
        <w:t>Đượ</w:t>
      </w:r>
      <w:r w:rsidRPr="00D809C5">
        <w:rPr>
          <w:rFonts w:ascii="Nunito" w:hAnsi="Nunito"/>
          <w:color w:val="0C0C0C"/>
          <w:shd w:val="clear" w:color="auto" w:fill="FFFFFF"/>
        </w:rPr>
        <w:t>c ch</w:t>
      </w:r>
      <w:r w:rsidRPr="00D809C5">
        <w:rPr>
          <w:rFonts w:ascii="Cambria" w:hAnsi="Cambria" w:cs="Cambria"/>
          <w:color w:val="0C0C0C"/>
          <w:shd w:val="clear" w:color="auto" w:fill="FFFFFF"/>
        </w:rPr>
        <w:t>ấ</w:t>
      </w:r>
      <w:r w:rsidRPr="00D809C5">
        <w:rPr>
          <w:rFonts w:ascii="Nunito" w:hAnsi="Nunito"/>
          <w:color w:val="0C0C0C"/>
          <w:shd w:val="clear" w:color="auto" w:fill="FFFFFF"/>
        </w:rPr>
        <w:t>p nh</w:t>
      </w:r>
      <w:r w:rsidRPr="00D809C5">
        <w:rPr>
          <w:rFonts w:ascii="Cambria" w:hAnsi="Cambria" w:cs="Cambria"/>
          <w:color w:val="0C0C0C"/>
          <w:shd w:val="clear" w:color="auto" w:fill="FFFFFF"/>
        </w:rPr>
        <w:t>ậ</w:t>
      </w:r>
      <w:r w:rsidRPr="00D809C5">
        <w:rPr>
          <w:rFonts w:ascii="Nunito" w:hAnsi="Nunito"/>
          <w:color w:val="0C0C0C"/>
          <w:shd w:val="clear" w:color="auto" w:fill="FFFFFF"/>
        </w:rPr>
        <w:t>n r</w:t>
      </w:r>
      <w:r w:rsidRPr="00D809C5">
        <w:rPr>
          <w:rFonts w:ascii="Cambria" w:hAnsi="Cambria" w:cs="Cambria"/>
          <w:color w:val="0C0C0C"/>
          <w:shd w:val="clear" w:color="auto" w:fill="FFFFFF"/>
        </w:rPr>
        <w:t>ộ</w:t>
      </w:r>
      <w:r w:rsidRPr="00D809C5">
        <w:rPr>
          <w:rFonts w:ascii="Nunito" w:hAnsi="Nunito"/>
          <w:color w:val="0C0C0C"/>
          <w:shd w:val="clear" w:color="auto" w:fill="FFFFFF"/>
        </w:rPr>
        <w:t>ng rãi trong ngành</w:t>
      </w:r>
    </w:p>
    <w:p w14:paraId="3A68F18B"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lastRenderedPageBreak/>
        <w:tab/>
      </w:r>
      <w:r w:rsidRPr="00D809C5">
        <w:rPr>
          <w:rFonts w:ascii="Nunito" w:hAnsi="Nunito"/>
          <w:color w:val="0C0C0C"/>
          <w:shd w:val="clear" w:color="auto" w:fill="FFFFFF"/>
        </w:rPr>
        <w:tab/>
      </w:r>
      <w:r w:rsidRPr="00D809C5">
        <w:rPr>
          <w:rFonts w:ascii="Nunito" w:hAnsi="Nunito"/>
          <w:color w:val="0C0C0C"/>
          <w:shd w:val="clear" w:color="auto" w:fill="FFFFFF"/>
        </w:rPr>
        <w:tab/>
        <w:t>C</w:t>
      </w:r>
      <w:r w:rsidRPr="00D809C5">
        <w:rPr>
          <w:rFonts w:ascii="Cambria" w:hAnsi="Cambria" w:cs="Cambria"/>
          <w:color w:val="0C0C0C"/>
          <w:shd w:val="clear" w:color="auto" w:fill="FFFFFF"/>
        </w:rPr>
        <w:t>ơ</w:t>
      </w:r>
      <w:r w:rsidRPr="00D809C5">
        <w:rPr>
          <w:rFonts w:ascii="Nunito" w:hAnsi="Nunito"/>
          <w:color w:val="0C0C0C"/>
          <w:shd w:val="clear" w:color="auto" w:fill="FFFFFF"/>
        </w:rPr>
        <w:t xml:space="preserve"> s</w:t>
      </w:r>
      <w:r w:rsidRPr="00D809C5">
        <w:rPr>
          <w:rFonts w:ascii="Cambria" w:hAnsi="Cambria" w:cs="Cambria"/>
          <w:color w:val="0C0C0C"/>
          <w:shd w:val="clear" w:color="auto" w:fill="FFFFFF"/>
        </w:rPr>
        <w:t>ở</w:t>
      </w:r>
      <w:r w:rsidRPr="00D809C5">
        <w:rPr>
          <w:rFonts w:ascii="Nunito" w:hAnsi="Nunito"/>
          <w:color w:val="0C0C0C"/>
          <w:shd w:val="clear" w:color="auto" w:fill="FFFFFF"/>
        </w:rPr>
        <w:t xml:space="preserve"> h</w:t>
      </w:r>
      <w:r w:rsidRPr="00D809C5">
        <w:rPr>
          <w:rFonts w:ascii="Cambria" w:hAnsi="Cambria" w:cs="Cambria"/>
          <w:color w:val="0C0C0C"/>
          <w:shd w:val="clear" w:color="auto" w:fill="FFFFFF"/>
        </w:rPr>
        <w:t>ạ</w:t>
      </w:r>
      <w:r w:rsidRPr="00D809C5">
        <w:rPr>
          <w:rFonts w:ascii="Nunito" w:hAnsi="Nunito"/>
          <w:color w:val="0C0C0C"/>
          <w:shd w:val="clear" w:color="auto" w:fill="FFFFFF"/>
        </w:rPr>
        <w:t xml:space="preserve"> t</w:t>
      </w:r>
      <w:r w:rsidRPr="00D809C5">
        <w:rPr>
          <w:rFonts w:ascii="Cambria" w:hAnsi="Cambria" w:cs="Cambria"/>
          <w:color w:val="0C0C0C"/>
          <w:shd w:val="clear" w:color="auto" w:fill="FFFFFF"/>
        </w:rPr>
        <w:t>ầ</w:t>
      </w:r>
      <w:r w:rsidRPr="00D809C5">
        <w:rPr>
          <w:rFonts w:ascii="Nunito" w:hAnsi="Nunito"/>
          <w:color w:val="0C0C0C"/>
          <w:shd w:val="clear" w:color="auto" w:fill="FFFFFF"/>
        </w:rPr>
        <w:t>ng khóa công</w:t>
      </w:r>
    </w:p>
    <w:p w14:paraId="67074526"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khai (PKI)</w:t>
      </w:r>
    </w:p>
    <w:p w14:paraId="1CF4B2FA"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Là qu</w:t>
      </w:r>
      <w:r w:rsidRPr="00D809C5">
        <w:rPr>
          <w:rFonts w:ascii="Cambria" w:hAnsi="Cambria" w:cs="Cambria"/>
          <w:color w:val="0C0C0C"/>
          <w:shd w:val="clear" w:color="auto" w:fill="FFFFFF"/>
        </w:rPr>
        <w:t>ả</w:t>
      </w:r>
      <w:r w:rsidRPr="00D809C5">
        <w:rPr>
          <w:rFonts w:ascii="Nunito" w:hAnsi="Nunito"/>
          <w:color w:val="0C0C0C"/>
          <w:shd w:val="clear" w:color="auto" w:fill="FFFFFF"/>
        </w:rPr>
        <w:t>n lý ch</w:t>
      </w:r>
      <w:r w:rsidRPr="00D809C5">
        <w:rPr>
          <w:rFonts w:ascii="Cambria" w:hAnsi="Cambria" w:cs="Cambria"/>
          <w:color w:val="0C0C0C"/>
          <w:shd w:val="clear" w:color="auto" w:fill="FFFFFF"/>
        </w:rPr>
        <w:t>ứ</w:t>
      </w:r>
      <w:r w:rsidRPr="00D809C5">
        <w:rPr>
          <w:rFonts w:ascii="Nunito" w:hAnsi="Nunito"/>
          <w:color w:val="0C0C0C"/>
          <w:shd w:val="clear" w:color="auto" w:fill="FFFFFF"/>
        </w:rPr>
        <w:t>ng ch</w:t>
      </w:r>
      <w:r w:rsidRPr="00D809C5">
        <w:rPr>
          <w:rFonts w:ascii="Cambria" w:hAnsi="Cambria" w:cs="Cambria"/>
          <w:color w:val="0C0C0C"/>
          <w:shd w:val="clear" w:color="auto" w:fill="FFFFFF"/>
        </w:rPr>
        <w:t>ỉ</w:t>
      </w:r>
      <w:r w:rsidRPr="00D809C5">
        <w:rPr>
          <w:rFonts w:ascii="Nunito" w:hAnsi="Nunito"/>
          <w:color w:val="0C0C0C"/>
          <w:shd w:val="clear" w:color="auto" w:fill="FFFFFF"/>
        </w:rPr>
        <w:t xml:space="preserve"> k</w:t>
      </w:r>
      <w:r w:rsidRPr="00D809C5">
        <w:rPr>
          <w:rFonts w:ascii="Cambria" w:hAnsi="Cambria" w:cs="Cambria"/>
          <w:color w:val="0C0C0C"/>
          <w:shd w:val="clear" w:color="auto" w:fill="FFFFFF"/>
        </w:rPr>
        <w:t>ỹ</w:t>
      </w:r>
      <w:r w:rsidRPr="00D809C5">
        <w:rPr>
          <w:rFonts w:ascii="Nunito" w:hAnsi="Nunito"/>
          <w:color w:val="0C0C0C"/>
          <w:shd w:val="clear" w:color="auto" w:fill="FFFFFF"/>
        </w:rPr>
        <w:t xml:space="preserve"> thu</w:t>
      </w:r>
      <w:r w:rsidRPr="00D809C5">
        <w:rPr>
          <w:rFonts w:ascii="Cambria" w:hAnsi="Cambria" w:cs="Cambria"/>
          <w:color w:val="0C0C0C"/>
          <w:shd w:val="clear" w:color="auto" w:fill="FFFFFF"/>
        </w:rPr>
        <w:t>ậ</w:t>
      </w:r>
      <w:r w:rsidRPr="00D809C5">
        <w:rPr>
          <w:rFonts w:ascii="Nunito" w:hAnsi="Nunito"/>
          <w:color w:val="0C0C0C"/>
          <w:shd w:val="clear" w:color="auto" w:fill="FFFFFF"/>
        </w:rPr>
        <w:t>t s</w:t>
      </w:r>
      <w:r w:rsidRPr="00D809C5">
        <w:rPr>
          <w:rFonts w:ascii="Cambria" w:hAnsi="Cambria" w:cs="Cambria"/>
          <w:color w:val="0C0C0C"/>
          <w:shd w:val="clear" w:color="auto" w:fill="FFFFFF"/>
        </w:rPr>
        <w:t>ố</w:t>
      </w:r>
    </w:p>
    <w:p w14:paraId="7282D112"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Cambria" w:hAnsi="Cambria" w:cs="Cambria"/>
          <w:color w:val="0C0C0C"/>
          <w:shd w:val="clear" w:color="auto" w:fill="FFFFFF"/>
        </w:rPr>
        <w:t>Đ</w:t>
      </w:r>
      <w:r w:rsidRPr="00D809C5">
        <w:rPr>
          <w:rFonts w:ascii="Nunito" w:hAnsi="Nunito"/>
          <w:color w:val="0C0C0C"/>
          <w:shd w:val="clear" w:color="auto" w:fill="FFFFFF"/>
        </w:rPr>
        <w:t>i</w:t>
      </w:r>
      <w:r w:rsidRPr="00D809C5">
        <w:rPr>
          <w:rFonts w:ascii="Cambria" w:hAnsi="Cambria" w:cs="Cambria"/>
          <w:color w:val="0C0C0C"/>
          <w:shd w:val="clear" w:color="auto" w:fill="FFFFFF"/>
        </w:rPr>
        <w:t>ề</w:t>
      </w:r>
      <w:r w:rsidRPr="00D809C5">
        <w:rPr>
          <w:rFonts w:ascii="Nunito" w:hAnsi="Nunito"/>
          <w:color w:val="0C0C0C"/>
          <w:shd w:val="clear" w:color="auto" w:fill="FFFFFF"/>
        </w:rPr>
        <w:t>u nào trong s</w:t>
      </w:r>
      <w:r w:rsidRPr="00D809C5">
        <w:rPr>
          <w:rFonts w:ascii="Cambria" w:hAnsi="Cambria" w:cs="Cambria"/>
          <w:color w:val="0C0C0C"/>
          <w:shd w:val="clear" w:color="auto" w:fill="FFFFFF"/>
        </w:rPr>
        <w:t>ố</w:t>
      </w:r>
      <w:r w:rsidRPr="00D809C5">
        <w:rPr>
          <w:rFonts w:ascii="Nunito" w:hAnsi="Nunito"/>
          <w:color w:val="0C0C0C"/>
          <w:shd w:val="clear" w:color="auto" w:fill="FFFFFF"/>
        </w:rPr>
        <w:t xml:space="preserve"> này KHÔNG ph</w:t>
      </w:r>
      <w:r w:rsidRPr="00D809C5">
        <w:rPr>
          <w:rFonts w:ascii="Cambria" w:hAnsi="Cambria" w:cs="Cambria"/>
          <w:color w:val="0C0C0C"/>
          <w:shd w:val="clear" w:color="auto" w:fill="FFFFFF"/>
        </w:rPr>
        <w:t>ả</w:t>
      </w:r>
      <w:r w:rsidRPr="00D809C5">
        <w:rPr>
          <w:rFonts w:ascii="Nunito" w:hAnsi="Nunito"/>
          <w:color w:val="0C0C0C"/>
          <w:shd w:val="clear" w:color="auto" w:fill="FFFFFF"/>
        </w:rPr>
        <w:t>i là n</w:t>
      </w:r>
      <w:r w:rsidRPr="00D809C5">
        <w:rPr>
          <w:rFonts w:ascii="Cambria" w:hAnsi="Cambria" w:cs="Cambria"/>
          <w:color w:val="0C0C0C"/>
          <w:shd w:val="clear" w:color="auto" w:fill="FFFFFF"/>
        </w:rPr>
        <w:t>ơ</w:t>
      </w:r>
      <w:r w:rsidRPr="00D809C5">
        <w:rPr>
          <w:rFonts w:ascii="Nunito" w:hAnsi="Nunito"/>
          <w:color w:val="0C0C0C"/>
          <w:shd w:val="clear" w:color="auto" w:fill="FFFFFF"/>
        </w:rPr>
        <w:t>i</w:t>
      </w:r>
    </w:p>
    <w:p w14:paraId="1F9B9ED8"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khóa có th</w:t>
      </w:r>
      <w:r w:rsidRPr="00D809C5">
        <w:rPr>
          <w:rFonts w:ascii="Cambria" w:hAnsi="Cambria" w:cs="Cambria"/>
          <w:color w:val="0C0C0C"/>
          <w:shd w:val="clear" w:color="auto" w:fill="FFFFFF"/>
        </w:rPr>
        <w:t>ể</w:t>
      </w:r>
      <w:r w:rsidRPr="00D809C5">
        <w:rPr>
          <w:rFonts w:ascii="Nunito" w:hAnsi="Nunito"/>
          <w:color w:val="0C0C0C"/>
          <w:shd w:val="clear" w:color="auto" w:fill="FFFFFF"/>
        </w:rPr>
        <w:t xml:space="preserve"> </w:t>
      </w:r>
      <w:r w:rsidRPr="00D809C5">
        <w:rPr>
          <w:rFonts w:ascii="Cambria" w:hAnsi="Cambria" w:cs="Cambria"/>
          <w:color w:val="0C0C0C"/>
          <w:shd w:val="clear" w:color="auto" w:fill="FFFFFF"/>
        </w:rPr>
        <w:t>đượ</w:t>
      </w:r>
      <w:r w:rsidRPr="00D809C5">
        <w:rPr>
          <w:rFonts w:ascii="Nunito" w:hAnsi="Nunito"/>
          <w:color w:val="0C0C0C"/>
          <w:shd w:val="clear" w:color="auto" w:fill="FFFFFF"/>
        </w:rPr>
        <w:t>c l</w:t>
      </w:r>
      <w:r w:rsidRPr="00D809C5">
        <w:rPr>
          <w:rFonts w:ascii="Cambria" w:hAnsi="Cambria" w:cs="Cambria"/>
          <w:color w:val="0C0C0C"/>
          <w:shd w:val="clear" w:color="auto" w:fill="FFFFFF"/>
        </w:rPr>
        <w:t>ư</w:t>
      </w:r>
      <w:r w:rsidRPr="00D809C5">
        <w:rPr>
          <w:rFonts w:ascii="Nunito" w:hAnsi="Nunito"/>
          <w:color w:val="0C0C0C"/>
          <w:shd w:val="clear" w:color="auto" w:fill="FFFFFF"/>
        </w:rPr>
        <w:t>u tr</w:t>
      </w:r>
      <w:r w:rsidRPr="00D809C5">
        <w:rPr>
          <w:rFonts w:ascii="Cambria" w:hAnsi="Cambria" w:cs="Cambria"/>
          <w:color w:val="0C0C0C"/>
          <w:shd w:val="clear" w:color="auto" w:fill="FFFFFF"/>
        </w:rPr>
        <w:t>ữ</w:t>
      </w:r>
      <w:r w:rsidRPr="00D809C5">
        <w:rPr>
          <w:rFonts w:ascii="Nunito" w:hAnsi="Nunito"/>
          <w:color w:val="0C0C0C"/>
          <w:shd w:val="clear" w:color="auto" w:fill="FFFFFF"/>
        </w:rPr>
        <w:t>?</w:t>
      </w:r>
    </w:p>
    <w:p w14:paraId="30298F53"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r>
    </w:p>
    <w:p w14:paraId="456C283C"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Trong digests</w:t>
      </w:r>
    </w:p>
    <w:p w14:paraId="615071C4"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H</w:t>
      </w:r>
      <w:r w:rsidRPr="00D809C5">
        <w:rPr>
          <w:rFonts w:ascii="Cambria" w:hAnsi="Cambria" w:cs="Cambria"/>
          <w:color w:val="0C0C0C"/>
          <w:shd w:val="clear" w:color="auto" w:fill="FFFFFF"/>
        </w:rPr>
        <w:t>ệ</w:t>
      </w:r>
      <w:r w:rsidRPr="00D809C5">
        <w:rPr>
          <w:rFonts w:ascii="Nunito" w:hAnsi="Nunito"/>
          <w:color w:val="0C0C0C"/>
          <w:shd w:val="clear" w:color="auto" w:fill="FFFFFF"/>
        </w:rPr>
        <w:t xml:space="preserve"> th</w:t>
      </w:r>
      <w:r w:rsidRPr="00D809C5">
        <w:rPr>
          <w:rFonts w:ascii="Cambria" w:hAnsi="Cambria" w:cs="Cambria"/>
          <w:color w:val="0C0C0C"/>
          <w:shd w:val="clear" w:color="auto" w:fill="FFFFFF"/>
        </w:rPr>
        <w:t>ố</w:t>
      </w:r>
      <w:r w:rsidRPr="00D809C5">
        <w:rPr>
          <w:rFonts w:ascii="Nunito" w:hAnsi="Nunito"/>
          <w:color w:val="0C0C0C"/>
          <w:shd w:val="clear" w:color="auto" w:fill="FFFFFF"/>
        </w:rPr>
        <w:t>ng khóa công khai t</w:t>
      </w:r>
      <w:r w:rsidRPr="00D809C5">
        <w:rPr>
          <w:rFonts w:ascii="Cambria" w:hAnsi="Cambria" w:cs="Cambria"/>
          <w:color w:val="0C0C0C"/>
          <w:shd w:val="clear" w:color="auto" w:fill="FFFFFF"/>
        </w:rPr>
        <w:t>ạ</w:t>
      </w:r>
      <w:r w:rsidRPr="00D809C5">
        <w:rPr>
          <w:rFonts w:ascii="Nunito" w:hAnsi="Nunito"/>
          <w:color w:val="0C0C0C"/>
          <w:shd w:val="clear" w:color="auto" w:fill="FFFFFF"/>
        </w:rPr>
        <w:t>o ra các khóa công c</w:t>
      </w:r>
      <w:r w:rsidRPr="00D809C5">
        <w:rPr>
          <w:rFonts w:ascii="Cambria" w:hAnsi="Cambria" w:cs="Cambria"/>
          <w:color w:val="0C0C0C"/>
          <w:shd w:val="clear" w:color="auto" w:fill="FFFFFF"/>
        </w:rPr>
        <w:t>ộ</w:t>
      </w:r>
      <w:r w:rsidRPr="00D809C5">
        <w:rPr>
          <w:rFonts w:ascii="Nunito" w:hAnsi="Nunito"/>
          <w:color w:val="0C0C0C"/>
          <w:shd w:val="clear" w:color="auto" w:fill="FFFFFF"/>
        </w:rPr>
        <w:t>ng ng</w:t>
      </w:r>
      <w:r w:rsidRPr="00D809C5">
        <w:rPr>
          <w:rFonts w:ascii="Cambria" w:hAnsi="Cambria" w:cs="Cambria"/>
          <w:color w:val="0C0C0C"/>
          <w:shd w:val="clear" w:color="auto" w:fill="FFFFFF"/>
        </w:rPr>
        <w:t>ẫ</w:t>
      </w:r>
      <w:r w:rsidRPr="00D809C5">
        <w:rPr>
          <w:rFonts w:ascii="Nunito" w:hAnsi="Nunito"/>
          <w:color w:val="0C0C0C"/>
          <w:shd w:val="clear" w:color="auto" w:fill="FFFFFF"/>
        </w:rPr>
        <w:t>u nhiên khác nhau cho m</w:t>
      </w:r>
      <w:r w:rsidRPr="00D809C5">
        <w:rPr>
          <w:rFonts w:ascii="Cambria" w:hAnsi="Cambria" w:cs="Cambria"/>
          <w:color w:val="0C0C0C"/>
          <w:shd w:val="clear" w:color="auto" w:fill="FFFFFF"/>
        </w:rPr>
        <w:t>ỗ</w:t>
      </w:r>
      <w:r w:rsidRPr="00D809C5">
        <w:rPr>
          <w:rFonts w:ascii="Nunito" w:hAnsi="Nunito"/>
          <w:color w:val="0C0C0C"/>
          <w:shd w:val="clear" w:color="auto" w:fill="FFFFFF"/>
        </w:rPr>
        <w:t xml:space="preserve">i phiên </w:t>
      </w:r>
      <w:r w:rsidRPr="00D809C5">
        <w:rPr>
          <w:rFonts w:ascii="Cambria" w:hAnsi="Cambria" w:cs="Cambria"/>
          <w:color w:val="0C0C0C"/>
          <w:shd w:val="clear" w:color="auto" w:fill="FFFFFF"/>
        </w:rPr>
        <w:t>đượ</w:t>
      </w:r>
      <w:r w:rsidRPr="00D809C5">
        <w:rPr>
          <w:rFonts w:ascii="Nunito" w:hAnsi="Nunito"/>
          <w:color w:val="0C0C0C"/>
          <w:shd w:val="clear" w:color="auto" w:fill="FFFFFF"/>
        </w:rPr>
        <w:t>c g</w:t>
      </w:r>
      <w:r w:rsidRPr="00D809C5">
        <w:rPr>
          <w:rFonts w:ascii="Cambria" w:hAnsi="Cambria" w:cs="Cambria"/>
          <w:color w:val="0C0C0C"/>
          <w:shd w:val="clear" w:color="auto" w:fill="FFFFFF"/>
        </w:rPr>
        <w:t>ọ</w:t>
      </w:r>
      <w:r w:rsidRPr="00D809C5">
        <w:rPr>
          <w:rFonts w:ascii="Nunito" w:hAnsi="Nunito"/>
          <w:color w:val="0C0C0C"/>
          <w:shd w:val="clear" w:color="auto" w:fill="FFFFFF"/>
        </w:rPr>
        <w:t>i là</w:t>
      </w:r>
    </w:p>
    <w:p w14:paraId="66296296"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Perfect forward secrecy</w:t>
      </w:r>
    </w:p>
    <w:p w14:paraId="5CB81465"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t xml:space="preserve">Mã hoá </w:t>
      </w:r>
      <w:r w:rsidRPr="00D809C5">
        <w:rPr>
          <w:rFonts w:ascii="Cambria" w:hAnsi="Cambria" w:cs="Cambria"/>
          <w:color w:val="0C0C0C"/>
          <w:shd w:val="clear" w:color="auto" w:fill="FFFFFF"/>
        </w:rPr>
        <w:t>đố</w:t>
      </w:r>
      <w:r w:rsidRPr="00D809C5">
        <w:rPr>
          <w:rFonts w:ascii="Nunito" w:hAnsi="Nunito"/>
          <w:color w:val="0C0C0C"/>
          <w:shd w:val="clear" w:color="auto" w:fill="FFFFFF"/>
        </w:rPr>
        <w:t>i x</w:t>
      </w:r>
      <w:r w:rsidRPr="00D809C5">
        <w:rPr>
          <w:rFonts w:ascii="Cambria" w:hAnsi="Cambria" w:cs="Cambria"/>
          <w:color w:val="0C0C0C"/>
          <w:shd w:val="clear" w:color="auto" w:fill="FFFFFF"/>
        </w:rPr>
        <w:t>ứ</w:t>
      </w:r>
      <w:r w:rsidRPr="00D809C5">
        <w:rPr>
          <w:rFonts w:ascii="Nunito" w:hAnsi="Nunito"/>
          <w:color w:val="0C0C0C"/>
          <w:shd w:val="clear" w:color="auto" w:fill="FFFFFF"/>
        </w:rPr>
        <w:t>ng</w:t>
      </w:r>
    </w:p>
    <w:p w14:paraId="1CF342DB"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Cambria" w:hAnsi="Cambria" w:cs="Cambria"/>
          <w:color w:val="0C0C0C"/>
          <w:shd w:val="clear" w:color="auto" w:fill="FFFFFF"/>
        </w:rPr>
        <w:t>Để</w:t>
      </w:r>
      <w:r w:rsidRPr="00D809C5">
        <w:rPr>
          <w:rFonts w:ascii="Nunito" w:hAnsi="Nunito"/>
          <w:color w:val="0C0C0C"/>
          <w:shd w:val="clear" w:color="auto" w:fill="FFFFFF"/>
        </w:rPr>
        <w:t xml:space="preserve"> mã hóa và gi</w:t>
      </w:r>
      <w:r w:rsidRPr="00D809C5">
        <w:rPr>
          <w:rFonts w:ascii="Cambria" w:hAnsi="Cambria" w:cs="Cambria"/>
          <w:color w:val="0C0C0C"/>
          <w:shd w:val="clear" w:color="auto" w:fill="FFFFFF"/>
        </w:rPr>
        <w:t>ả</w:t>
      </w:r>
      <w:r w:rsidRPr="00D809C5">
        <w:rPr>
          <w:rFonts w:ascii="Nunito" w:hAnsi="Nunito"/>
          <w:color w:val="0C0C0C"/>
          <w:shd w:val="clear" w:color="auto" w:fill="FFFFFF"/>
        </w:rPr>
        <w:t xml:space="preserve">i mã thông tin </w:t>
      </w:r>
      <w:r w:rsidRPr="00D809C5">
        <w:rPr>
          <w:rFonts w:ascii="Cambria" w:hAnsi="Cambria" w:cs="Cambria"/>
          <w:color w:val="0C0C0C"/>
          <w:shd w:val="clear" w:color="auto" w:fill="FFFFFF"/>
        </w:rPr>
        <w:t>đượ</w:t>
      </w:r>
      <w:r w:rsidRPr="00D809C5">
        <w:rPr>
          <w:rFonts w:ascii="Nunito" w:hAnsi="Nunito"/>
          <w:color w:val="0C0C0C"/>
          <w:shd w:val="clear" w:color="auto" w:fill="FFFFFF"/>
        </w:rPr>
        <w:t xml:space="preserve">c trao </w:t>
      </w:r>
      <w:r w:rsidRPr="00D809C5">
        <w:rPr>
          <w:rFonts w:ascii="Cambria" w:hAnsi="Cambria" w:cs="Cambria"/>
          <w:color w:val="0C0C0C"/>
          <w:shd w:val="clear" w:color="auto" w:fill="FFFFFF"/>
        </w:rPr>
        <w:t>đổ</w:t>
      </w:r>
      <w:r w:rsidRPr="00D809C5">
        <w:rPr>
          <w:rFonts w:ascii="Nunito" w:hAnsi="Nunito"/>
          <w:color w:val="0C0C0C"/>
          <w:shd w:val="clear" w:color="auto" w:fill="FFFFFF"/>
        </w:rPr>
        <w:t>i trong phiên và</w:t>
      </w:r>
    </w:p>
    <w:p w14:paraId="3B588F12"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Cambria" w:hAnsi="Cambria" w:cs="Cambria"/>
          <w:color w:val="0C0C0C"/>
          <w:shd w:val="clear" w:color="auto" w:fill="FFFFFF"/>
        </w:rPr>
        <w:t>để</w:t>
      </w:r>
      <w:r w:rsidRPr="00D809C5">
        <w:rPr>
          <w:rFonts w:ascii="Nunito" w:hAnsi="Nunito"/>
          <w:color w:val="0C0C0C"/>
          <w:shd w:val="clear" w:color="auto" w:fill="FFFFFF"/>
        </w:rPr>
        <w:t xml:space="preserve"> xác minh tính toàn v</w:t>
      </w:r>
      <w:r w:rsidRPr="00D809C5">
        <w:rPr>
          <w:rFonts w:ascii="Cambria" w:hAnsi="Cambria" w:cs="Cambria"/>
          <w:color w:val="0C0C0C"/>
          <w:shd w:val="clear" w:color="auto" w:fill="FFFFFF"/>
        </w:rPr>
        <w:t>ẹ</w:t>
      </w:r>
      <w:r w:rsidRPr="00D809C5">
        <w:rPr>
          <w:rFonts w:ascii="Nunito" w:hAnsi="Nunito"/>
          <w:color w:val="0C0C0C"/>
          <w:shd w:val="clear" w:color="auto" w:fill="FFFFFF"/>
        </w:rPr>
        <w:t>n</w:t>
      </w:r>
    </w:p>
    <w:p w14:paraId="4F757244"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p>
    <w:p w14:paraId="67AD748A"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Sesion keys</w:t>
      </w:r>
    </w:p>
    <w:p w14:paraId="045CCA2C"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t>M</w:t>
      </w:r>
      <w:r w:rsidRPr="00D809C5">
        <w:rPr>
          <w:rFonts w:ascii="Cambria" w:hAnsi="Cambria" w:cs="Cambria"/>
          <w:color w:val="0C0C0C"/>
          <w:shd w:val="clear" w:color="auto" w:fill="FFFFFF"/>
        </w:rPr>
        <w:t>ộ</w:t>
      </w:r>
      <w:r w:rsidRPr="00D809C5">
        <w:rPr>
          <w:rFonts w:ascii="Nunito" w:hAnsi="Nunito"/>
          <w:color w:val="0C0C0C"/>
          <w:shd w:val="clear" w:color="auto" w:fill="FFFFFF"/>
        </w:rPr>
        <w:t>t h</w:t>
      </w:r>
      <w:r w:rsidRPr="00D809C5">
        <w:rPr>
          <w:rFonts w:ascii="Cambria" w:hAnsi="Cambria" w:cs="Cambria"/>
          <w:color w:val="0C0C0C"/>
          <w:shd w:val="clear" w:color="auto" w:fill="FFFFFF"/>
        </w:rPr>
        <w:t>ệ</w:t>
      </w:r>
      <w:r w:rsidRPr="00D809C5">
        <w:rPr>
          <w:rFonts w:ascii="Nunito" w:hAnsi="Nunito"/>
          <w:color w:val="0C0C0C"/>
          <w:shd w:val="clear" w:color="auto" w:fill="FFFFFF"/>
        </w:rPr>
        <w:t xml:space="preserve"> th</w:t>
      </w:r>
      <w:r w:rsidRPr="00D809C5">
        <w:rPr>
          <w:rFonts w:ascii="Cambria" w:hAnsi="Cambria" w:cs="Cambria"/>
          <w:color w:val="0C0C0C"/>
          <w:shd w:val="clear" w:color="auto" w:fill="FFFFFF"/>
        </w:rPr>
        <w:t>ố</w:t>
      </w:r>
      <w:r w:rsidRPr="00D809C5">
        <w:rPr>
          <w:rFonts w:ascii="Nunito" w:hAnsi="Nunito"/>
          <w:color w:val="0C0C0C"/>
          <w:shd w:val="clear" w:color="auto" w:fill="FFFFFF"/>
        </w:rPr>
        <w:t xml:space="preserve">ng mã hóa quy </w:t>
      </w:r>
      <w:r w:rsidRPr="00D809C5">
        <w:rPr>
          <w:rFonts w:ascii="Cambria" w:hAnsi="Cambria" w:cs="Cambria"/>
          <w:color w:val="0C0C0C"/>
          <w:shd w:val="clear" w:color="auto" w:fill="FFFFFF"/>
        </w:rPr>
        <w:t>ướ</w:t>
      </w:r>
      <w:r w:rsidRPr="00D809C5">
        <w:rPr>
          <w:rFonts w:ascii="Nunito" w:hAnsi="Nunito"/>
          <w:color w:val="0C0C0C"/>
          <w:shd w:val="clear" w:color="auto" w:fill="FFFFFF"/>
        </w:rPr>
        <w:t>c dùng khóa dài 128bit. N</w:t>
      </w:r>
      <w:r w:rsidRPr="00D809C5">
        <w:rPr>
          <w:rFonts w:ascii="Cambria" w:hAnsi="Cambria" w:cs="Cambria"/>
          <w:color w:val="0C0C0C"/>
          <w:shd w:val="clear" w:color="auto" w:fill="FFFFFF"/>
        </w:rPr>
        <w:t>ế</w:t>
      </w:r>
      <w:r w:rsidRPr="00D809C5">
        <w:rPr>
          <w:rFonts w:ascii="Nunito" w:hAnsi="Nunito"/>
          <w:color w:val="0C0C0C"/>
          <w:shd w:val="clear" w:color="auto" w:fill="FFFFFF"/>
        </w:rPr>
        <w:t>u dùng ph</w:t>
      </w:r>
      <w:r w:rsidRPr="00D809C5">
        <w:rPr>
          <w:rFonts w:ascii="Cambria" w:hAnsi="Cambria" w:cs="Cambria"/>
          <w:color w:val="0C0C0C"/>
          <w:shd w:val="clear" w:color="auto" w:fill="FFFFFF"/>
        </w:rPr>
        <w:t>ươ</w:t>
      </w:r>
      <w:r w:rsidRPr="00D809C5">
        <w:rPr>
          <w:rFonts w:ascii="Nunito" w:hAnsi="Nunito"/>
          <w:color w:val="0C0C0C"/>
          <w:shd w:val="clear" w:color="auto" w:fill="FFFFFF"/>
        </w:rPr>
        <w:t>ng ph</w:t>
      </w:r>
      <w:r w:rsidRPr="00D809C5">
        <w:rPr>
          <w:rFonts w:ascii="Nunito" w:hAnsi="Nunito" w:cs="Nunito"/>
          <w:color w:val="0C0C0C"/>
          <w:shd w:val="clear" w:color="auto" w:fill="FFFFFF"/>
        </w:rPr>
        <w:t>á</w:t>
      </w:r>
      <w:r w:rsidRPr="00D809C5">
        <w:rPr>
          <w:rFonts w:ascii="Nunito" w:hAnsi="Nunito"/>
          <w:color w:val="0C0C0C"/>
          <w:shd w:val="clear" w:color="auto" w:fill="FFFFFF"/>
        </w:rPr>
        <w:t>t t</w:t>
      </w:r>
      <w:r w:rsidRPr="00D809C5">
        <w:rPr>
          <w:rFonts w:ascii="Cambria" w:hAnsi="Cambria" w:cs="Cambria"/>
          <w:color w:val="0C0C0C"/>
          <w:shd w:val="clear" w:color="auto" w:fill="FFFFFF"/>
        </w:rPr>
        <w:t>ấ</w:t>
      </w:r>
      <w:r w:rsidRPr="00D809C5">
        <w:rPr>
          <w:rFonts w:ascii="Nunito" w:hAnsi="Nunito"/>
          <w:color w:val="0C0C0C"/>
          <w:shd w:val="clear" w:color="auto" w:fill="FFFFFF"/>
        </w:rPr>
        <w:t>n công brute force thì ph</w:t>
      </w:r>
      <w:r w:rsidRPr="00D809C5">
        <w:rPr>
          <w:rFonts w:ascii="Cambria" w:hAnsi="Cambria" w:cs="Cambria"/>
          <w:color w:val="0C0C0C"/>
          <w:shd w:val="clear" w:color="auto" w:fill="FFFFFF"/>
        </w:rPr>
        <w:t>ả</w:t>
      </w:r>
      <w:r w:rsidRPr="00D809C5">
        <w:rPr>
          <w:rFonts w:ascii="Nunito" w:hAnsi="Nunito"/>
          <w:color w:val="0C0C0C"/>
          <w:shd w:val="clear" w:color="auto" w:fill="FFFFFF"/>
        </w:rPr>
        <w:t>i th</w:t>
      </w:r>
      <w:r w:rsidRPr="00D809C5">
        <w:rPr>
          <w:rFonts w:ascii="Cambria" w:hAnsi="Cambria" w:cs="Cambria"/>
          <w:color w:val="0C0C0C"/>
          <w:shd w:val="clear" w:color="auto" w:fill="FFFFFF"/>
        </w:rPr>
        <w:t>ử</w:t>
      </w:r>
      <w:r w:rsidRPr="00D809C5">
        <w:rPr>
          <w:rFonts w:ascii="Nunito" w:hAnsi="Nunito"/>
          <w:color w:val="0C0C0C"/>
          <w:shd w:val="clear" w:color="auto" w:fill="FFFFFF"/>
        </w:rPr>
        <w:t xml:space="preserve"> trung bình s</w:t>
      </w:r>
      <w:r w:rsidRPr="00D809C5">
        <w:rPr>
          <w:rFonts w:ascii="Cambria" w:hAnsi="Cambria" w:cs="Cambria"/>
          <w:color w:val="0C0C0C"/>
          <w:shd w:val="clear" w:color="auto" w:fill="FFFFFF"/>
        </w:rPr>
        <w:t>ố</w:t>
      </w:r>
      <w:r w:rsidRPr="00D809C5">
        <w:rPr>
          <w:rFonts w:ascii="Nunito" w:hAnsi="Nunito"/>
          <w:color w:val="0C0C0C"/>
          <w:shd w:val="clear" w:color="auto" w:fill="FFFFFF"/>
        </w:rPr>
        <w:t xml:space="preserve"> l</w:t>
      </w:r>
      <w:r w:rsidRPr="00D809C5">
        <w:rPr>
          <w:rFonts w:ascii="Cambria" w:hAnsi="Cambria" w:cs="Cambria"/>
          <w:color w:val="0C0C0C"/>
          <w:shd w:val="clear" w:color="auto" w:fill="FFFFFF"/>
        </w:rPr>
        <w:t>ầ</w:t>
      </w:r>
      <w:r w:rsidRPr="00D809C5">
        <w:rPr>
          <w:rFonts w:ascii="Nunito" w:hAnsi="Nunito"/>
          <w:color w:val="0C0C0C"/>
          <w:shd w:val="clear" w:color="auto" w:fill="FFFFFF"/>
        </w:rPr>
        <w:t>n và th</w:t>
      </w:r>
      <w:r w:rsidRPr="00D809C5">
        <w:rPr>
          <w:rFonts w:ascii="Cambria" w:hAnsi="Cambria" w:cs="Cambria"/>
          <w:color w:val="0C0C0C"/>
          <w:shd w:val="clear" w:color="auto" w:fill="FFFFFF"/>
        </w:rPr>
        <w:t>ờ</w:t>
      </w:r>
      <w:r w:rsidRPr="00D809C5">
        <w:rPr>
          <w:rFonts w:ascii="Nunito" w:hAnsi="Nunito"/>
          <w:color w:val="0C0C0C"/>
          <w:shd w:val="clear" w:color="auto" w:fill="FFFFFF"/>
        </w:rPr>
        <w:t>i gian c</w:t>
      </w:r>
      <w:r w:rsidRPr="00D809C5">
        <w:rPr>
          <w:rFonts w:ascii="Cambria" w:hAnsi="Cambria" w:cs="Cambria"/>
          <w:color w:val="0C0C0C"/>
          <w:shd w:val="clear" w:color="auto" w:fill="FFFFFF"/>
        </w:rPr>
        <w:t>ầ</w:t>
      </w:r>
      <w:r w:rsidRPr="00D809C5">
        <w:rPr>
          <w:rFonts w:ascii="Nunito" w:hAnsi="Nunito"/>
          <w:color w:val="0C0C0C"/>
          <w:shd w:val="clear" w:color="auto" w:fill="FFFFFF"/>
        </w:rPr>
        <w:t>n thi</w:t>
      </w:r>
      <w:r w:rsidRPr="00D809C5">
        <w:rPr>
          <w:rFonts w:ascii="Cambria" w:hAnsi="Cambria" w:cs="Cambria"/>
          <w:color w:val="0C0C0C"/>
          <w:shd w:val="clear" w:color="auto" w:fill="FFFFFF"/>
        </w:rPr>
        <w:t>ế</w:t>
      </w:r>
      <w:r w:rsidRPr="00D809C5">
        <w:rPr>
          <w:rFonts w:ascii="Nunito" w:hAnsi="Nunito"/>
          <w:color w:val="0C0C0C"/>
          <w:shd w:val="clear" w:color="auto" w:fill="FFFFFF"/>
        </w:rPr>
        <w:t xml:space="preserve">t </w:t>
      </w:r>
      <w:r w:rsidRPr="00D809C5">
        <w:rPr>
          <w:rFonts w:ascii="Cambria" w:hAnsi="Cambria" w:cs="Cambria"/>
          <w:color w:val="0C0C0C"/>
          <w:shd w:val="clear" w:color="auto" w:fill="FFFFFF"/>
        </w:rPr>
        <w:t>để</w:t>
      </w:r>
      <w:r w:rsidRPr="00D809C5">
        <w:rPr>
          <w:rFonts w:ascii="Nunito" w:hAnsi="Nunito"/>
          <w:color w:val="0C0C0C"/>
          <w:shd w:val="clear" w:color="auto" w:fill="FFFFFF"/>
        </w:rPr>
        <w:t xml:space="preserve"> th</w:t>
      </w:r>
      <w:r w:rsidRPr="00D809C5">
        <w:rPr>
          <w:rFonts w:ascii="Cambria" w:hAnsi="Cambria" w:cs="Cambria"/>
          <w:color w:val="0C0C0C"/>
          <w:shd w:val="clear" w:color="auto" w:fill="FFFFFF"/>
        </w:rPr>
        <w:t>ự</w:t>
      </w:r>
      <w:r w:rsidRPr="00D809C5">
        <w:rPr>
          <w:rFonts w:ascii="Nunito" w:hAnsi="Nunito"/>
          <w:color w:val="0C0C0C"/>
          <w:shd w:val="clear" w:color="auto" w:fill="FFFFFF"/>
        </w:rPr>
        <w:t>c hi</w:t>
      </w:r>
      <w:r w:rsidRPr="00D809C5">
        <w:rPr>
          <w:rFonts w:ascii="Cambria" w:hAnsi="Cambria" w:cs="Cambria"/>
          <w:color w:val="0C0C0C"/>
          <w:shd w:val="clear" w:color="auto" w:fill="FFFFFF"/>
        </w:rPr>
        <w:t>ệ</w:t>
      </w:r>
      <w:r w:rsidRPr="00D809C5">
        <w:rPr>
          <w:rFonts w:ascii="Nunito" w:hAnsi="Nunito"/>
          <w:color w:val="0C0C0C"/>
          <w:shd w:val="clear" w:color="auto" w:fill="FFFFFF"/>
        </w:rPr>
        <w:t>n n</w:t>
      </w:r>
      <w:r w:rsidRPr="00D809C5">
        <w:rPr>
          <w:rFonts w:ascii="Cambria" w:hAnsi="Cambria" w:cs="Cambria"/>
          <w:color w:val="0C0C0C"/>
          <w:shd w:val="clear" w:color="auto" w:fill="FFFFFF"/>
        </w:rPr>
        <w:t>ế</w:t>
      </w:r>
      <w:r w:rsidRPr="00D809C5">
        <w:rPr>
          <w:rFonts w:ascii="Nunito" w:hAnsi="Nunito"/>
          <w:color w:val="0C0C0C"/>
          <w:shd w:val="clear" w:color="auto" w:fill="FFFFFF"/>
        </w:rPr>
        <w:t>u t</w:t>
      </w:r>
      <w:r w:rsidRPr="00D809C5">
        <w:rPr>
          <w:rFonts w:ascii="Cambria" w:hAnsi="Cambria" w:cs="Cambria"/>
          <w:color w:val="0C0C0C"/>
          <w:shd w:val="clear" w:color="auto" w:fill="FFFFFF"/>
        </w:rPr>
        <w:t>ố</w:t>
      </w:r>
      <w:r w:rsidRPr="00D809C5">
        <w:rPr>
          <w:rFonts w:ascii="Nunito" w:hAnsi="Nunito"/>
          <w:color w:val="0C0C0C"/>
          <w:shd w:val="clear" w:color="auto" w:fill="FFFFFF"/>
        </w:rPr>
        <w:t xml:space="preserve">c </w:t>
      </w:r>
      <w:r w:rsidRPr="00D809C5">
        <w:rPr>
          <w:rFonts w:ascii="Cambria" w:hAnsi="Cambria" w:cs="Cambria"/>
          <w:color w:val="0C0C0C"/>
          <w:shd w:val="clear" w:color="auto" w:fill="FFFFFF"/>
        </w:rPr>
        <w:t>độ</w:t>
      </w:r>
      <w:r w:rsidRPr="00D809C5">
        <w:rPr>
          <w:rFonts w:ascii="Nunito" w:hAnsi="Nunito"/>
          <w:color w:val="0C0C0C"/>
          <w:shd w:val="clear" w:color="auto" w:fill="FFFFFF"/>
        </w:rPr>
        <w:t xml:space="preserve"> x</w:t>
      </w:r>
      <w:r w:rsidRPr="00D809C5">
        <w:rPr>
          <w:rFonts w:ascii="Cambria" w:hAnsi="Cambria" w:cs="Cambria"/>
          <w:color w:val="0C0C0C"/>
          <w:shd w:val="clear" w:color="auto" w:fill="FFFFFF"/>
        </w:rPr>
        <w:t>ử</w:t>
      </w:r>
      <w:r w:rsidRPr="00D809C5">
        <w:rPr>
          <w:rFonts w:ascii="Nunito" w:hAnsi="Nunito"/>
          <w:color w:val="0C0C0C"/>
          <w:shd w:val="clear" w:color="auto" w:fill="FFFFFF"/>
        </w:rPr>
        <w:t xml:space="preserve"> lý là 1 t</w:t>
      </w:r>
      <w:r w:rsidRPr="00D809C5">
        <w:rPr>
          <w:rFonts w:ascii="Cambria" w:hAnsi="Cambria" w:cs="Cambria"/>
          <w:color w:val="0C0C0C"/>
          <w:shd w:val="clear" w:color="auto" w:fill="FFFFFF"/>
        </w:rPr>
        <w:t>ỷ</w:t>
      </w:r>
      <w:r w:rsidRPr="00D809C5">
        <w:rPr>
          <w:rFonts w:ascii="Nunito" w:hAnsi="Nunito"/>
          <w:color w:val="0C0C0C"/>
          <w:shd w:val="clear" w:color="auto" w:fill="FFFFFF"/>
        </w:rPr>
        <w:t xml:space="preserve"> l</w:t>
      </w:r>
      <w:r w:rsidRPr="00D809C5">
        <w:rPr>
          <w:rFonts w:ascii="Cambria" w:hAnsi="Cambria" w:cs="Cambria"/>
          <w:color w:val="0C0C0C"/>
          <w:shd w:val="clear" w:color="auto" w:fill="FFFFFF"/>
        </w:rPr>
        <w:t>ầ</w:t>
      </w:r>
      <w:r w:rsidRPr="00D809C5">
        <w:rPr>
          <w:rFonts w:ascii="Nunito" w:hAnsi="Nunito"/>
          <w:color w:val="0C0C0C"/>
          <w:shd w:val="clear" w:color="auto" w:fill="FFFFFF"/>
        </w:rPr>
        <w:t>n trong 1 giây</w:t>
      </w:r>
    </w:p>
    <w:p w14:paraId="76C4AD02"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t>P</w:t>
      </w:r>
    </w:p>
    <w:p w14:paraId="722E1A50"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Ph</w:t>
      </w:r>
      <w:r w:rsidRPr="00D809C5">
        <w:rPr>
          <w:rFonts w:ascii="Cambria" w:hAnsi="Cambria" w:cs="Cambria"/>
          <w:color w:val="0C0C0C"/>
          <w:shd w:val="clear" w:color="auto" w:fill="FFFFFF"/>
        </w:rPr>
        <w:t>ả</w:t>
      </w:r>
      <w:r w:rsidRPr="00D809C5">
        <w:rPr>
          <w:rFonts w:ascii="Nunito" w:hAnsi="Nunito"/>
          <w:color w:val="0C0C0C"/>
          <w:shd w:val="clear" w:color="auto" w:fill="FFFFFF"/>
        </w:rPr>
        <w:t>i th</w:t>
      </w:r>
      <w:r w:rsidRPr="00D809C5">
        <w:rPr>
          <w:rFonts w:ascii="Cambria" w:hAnsi="Cambria" w:cs="Cambria"/>
          <w:color w:val="0C0C0C"/>
          <w:shd w:val="clear" w:color="auto" w:fill="FFFFFF"/>
        </w:rPr>
        <w:t>ử</w:t>
      </w:r>
      <w:r w:rsidRPr="00D809C5">
        <w:rPr>
          <w:rFonts w:ascii="Nunito" w:hAnsi="Nunito"/>
          <w:color w:val="0C0C0C"/>
          <w:shd w:val="clear" w:color="auto" w:fill="FFFFFF"/>
        </w:rPr>
        <w:t xml:space="preserve"> 2 m</w:t>
      </w:r>
      <w:r w:rsidRPr="00D809C5">
        <w:rPr>
          <w:rFonts w:ascii="Cambria" w:hAnsi="Cambria" w:cs="Cambria"/>
          <w:color w:val="0C0C0C"/>
          <w:shd w:val="clear" w:color="auto" w:fill="FFFFFF"/>
        </w:rPr>
        <w:t>ũ</w:t>
      </w:r>
      <w:r w:rsidRPr="00D809C5">
        <w:rPr>
          <w:rFonts w:ascii="Nunito" w:hAnsi="Nunito"/>
          <w:color w:val="0C0C0C"/>
          <w:shd w:val="clear" w:color="auto" w:fill="FFFFFF"/>
        </w:rPr>
        <w:t xml:space="preserve"> 128 l</w:t>
      </w:r>
      <w:r w:rsidRPr="00D809C5">
        <w:rPr>
          <w:rFonts w:ascii="Cambria" w:hAnsi="Cambria" w:cs="Cambria"/>
          <w:color w:val="0C0C0C"/>
          <w:shd w:val="clear" w:color="auto" w:fill="FFFFFF"/>
        </w:rPr>
        <w:t>ầ</w:t>
      </w:r>
      <w:r w:rsidRPr="00D809C5">
        <w:rPr>
          <w:rFonts w:ascii="Nunito" w:hAnsi="Nunito"/>
          <w:color w:val="0C0C0C"/>
          <w:shd w:val="clear" w:color="auto" w:fill="FFFFFF"/>
        </w:rPr>
        <w:t>n, th</w:t>
      </w:r>
      <w:r w:rsidRPr="00D809C5">
        <w:rPr>
          <w:rFonts w:ascii="Cambria" w:hAnsi="Cambria" w:cs="Cambria"/>
          <w:color w:val="0C0C0C"/>
          <w:shd w:val="clear" w:color="auto" w:fill="FFFFFF"/>
        </w:rPr>
        <w:t>ờ</w:t>
      </w:r>
      <w:r w:rsidRPr="00D809C5">
        <w:rPr>
          <w:rFonts w:ascii="Nunito" w:hAnsi="Nunito"/>
          <w:color w:val="0C0C0C"/>
          <w:shd w:val="clear" w:color="auto" w:fill="FFFFFF"/>
        </w:rPr>
        <w:t>i gian th</w:t>
      </w:r>
      <w:r w:rsidRPr="00D809C5">
        <w:rPr>
          <w:rFonts w:ascii="Cambria" w:hAnsi="Cambria" w:cs="Cambria"/>
          <w:color w:val="0C0C0C"/>
          <w:shd w:val="clear" w:color="auto" w:fill="FFFFFF"/>
        </w:rPr>
        <w:t>ử</w:t>
      </w:r>
      <w:r w:rsidRPr="00D809C5">
        <w:rPr>
          <w:rFonts w:ascii="Nunito" w:hAnsi="Nunito"/>
          <w:color w:val="0C0C0C"/>
          <w:shd w:val="clear" w:color="auto" w:fill="FFFFFF"/>
        </w:rPr>
        <w:t xml:space="preserve"> là 5,4*10 m</w:t>
      </w:r>
      <w:r w:rsidRPr="00D809C5">
        <w:rPr>
          <w:rFonts w:ascii="Cambria" w:hAnsi="Cambria" w:cs="Cambria"/>
          <w:color w:val="0C0C0C"/>
          <w:shd w:val="clear" w:color="auto" w:fill="FFFFFF"/>
        </w:rPr>
        <w:t>ũ</w:t>
      </w:r>
      <w:r w:rsidRPr="00D809C5">
        <w:rPr>
          <w:rFonts w:ascii="Nunito" w:hAnsi="Nunito"/>
          <w:color w:val="0C0C0C"/>
          <w:shd w:val="clear" w:color="auto" w:fill="FFFFFF"/>
        </w:rPr>
        <w:t xml:space="preserve"> 18 n</w:t>
      </w:r>
      <w:r w:rsidRPr="00D809C5">
        <w:rPr>
          <w:rFonts w:ascii="Cambria" w:hAnsi="Cambria" w:cs="Cambria"/>
          <w:color w:val="0C0C0C"/>
          <w:shd w:val="clear" w:color="auto" w:fill="FFFFFF"/>
        </w:rPr>
        <w:t>ă</w:t>
      </w:r>
      <w:r w:rsidRPr="00D809C5">
        <w:rPr>
          <w:rFonts w:ascii="Nunito" w:hAnsi="Nunito"/>
          <w:color w:val="0C0C0C"/>
          <w:shd w:val="clear" w:color="auto" w:fill="FFFFFF"/>
        </w:rPr>
        <w:t>m</w:t>
      </w:r>
    </w:p>
    <w:p w14:paraId="6DB4612D"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t>Thu</w:t>
      </w:r>
      <w:r w:rsidRPr="00D809C5">
        <w:rPr>
          <w:rFonts w:ascii="Cambria" w:hAnsi="Cambria" w:cs="Cambria"/>
          <w:color w:val="0C0C0C"/>
          <w:shd w:val="clear" w:color="auto" w:fill="FFFFFF"/>
        </w:rPr>
        <w:t>ậ</w:t>
      </w:r>
      <w:r w:rsidRPr="00D809C5">
        <w:rPr>
          <w:rFonts w:ascii="Nunito" w:hAnsi="Nunito"/>
          <w:color w:val="0C0C0C"/>
          <w:shd w:val="clear" w:color="auto" w:fill="FFFFFF"/>
        </w:rPr>
        <w:t>t toán m</w:t>
      </w:r>
      <w:r w:rsidRPr="00D809C5">
        <w:rPr>
          <w:rFonts w:ascii="Cambria" w:hAnsi="Cambria" w:cs="Cambria"/>
          <w:color w:val="0C0C0C"/>
          <w:shd w:val="clear" w:color="auto" w:fill="FFFFFF"/>
        </w:rPr>
        <w:t>ậ</w:t>
      </w:r>
      <w:r w:rsidRPr="00D809C5">
        <w:rPr>
          <w:rFonts w:ascii="Nunito" w:hAnsi="Nunito"/>
          <w:color w:val="0C0C0C"/>
          <w:shd w:val="clear" w:color="auto" w:fill="FFFFFF"/>
        </w:rPr>
        <w:t xml:space="preserve">t mã </w:t>
      </w:r>
      <w:r w:rsidRPr="00D809C5">
        <w:rPr>
          <w:rFonts w:ascii="Cambria" w:hAnsi="Cambria" w:cs="Cambria"/>
          <w:color w:val="0C0C0C"/>
          <w:shd w:val="clear" w:color="auto" w:fill="FFFFFF"/>
        </w:rPr>
        <w:t>đố</w:t>
      </w:r>
      <w:r w:rsidRPr="00D809C5">
        <w:rPr>
          <w:rFonts w:ascii="Nunito" w:hAnsi="Nunito"/>
          <w:color w:val="0C0C0C"/>
          <w:shd w:val="clear" w:color="auto" w:fill="FFFFFF"/>
        </w:rPr>
        <w:t>i x</w:t>
      </w:r>
      <w:r w:rsidRPr="00D809C5">
        <w:rPr>
          <w:rFonts w:ascii="Cambria" w:hAnsi="Cambria" w:cs="Cambria"/>
          <w:color w:val="0C0C0C"/>
          <w:shd w:val="clear" w:color="auto" w:fill="FFFFFF"/>
        </w:rPr>
        <w:t>ứ</w:t>
      </w:r>
      <w:r w:rsidRPr="00D809C5">
        <w:rPr>
          <w:rFonts w:ascii="Nunito" w:hAnsi="Nunito"/>
          <w:color w:val="0C0C0C"/>
          <w:shd w:val="clear" w:color="auto" w:fill="FFFFFF"/>
        </w:rPr>
        <w:t>ng m</w:t>
      </w:r>
      <w:r w:rsidRPr="00D809C5">
        <w:rPr>
          <w:rFonts w:ascii="Cambria" w:hAnsi="Cambria" w:cs="Cambria"/>
          <w:color w:val="0C0C0C"/>
          <w:shd w:val="clear" w:color="auto" w:fill="FFFFFF"/>
        </w:rPr>
        <w:t>ạ</w:t>
      </w:r>
      <w:r w:rsidRPr="00D809C5">
        <w:rPr>
          <w:rFonts w:ascii="Nunito" w:hAnsi="Nunito"/>
          <w:color w:val="0C0C0C"/>
          <w:shd w:val="clear" w:color="auto" w:fill="FFFFFF"/>
        </w:rPr>
        <w:t>nh nh</w:t>
      </w:r>
      <w:r w:rsidRPr="00D809C5">
        <w:rPr>
          <w:rFonts w:ascii="Cambria" w:hAnsi="Cambria" w:cs="Cambria"/>
          <w:color w:val="0C0C0C"/>
          <w:shd w:val="clear" w:color="auto" w:fill="FFFFFF"/>
        </w:rPr>
        <w:t>ấ</w:t>
      </w:r>
      <w:r w:rsidRPr="00D809C5">
        <w:rPr>
          <w:rFonts w:ascii="Nunito" w:hAnsi="Nunito"/>
          <w:color w:val="0C0C0C"/>
          <w:shd w:val="clear" w:color="auto" w:fill="FFFFFF"/>
        </w:rPr>
        <w:t>t</w:t>
      </w:r>
    </w:p>
    <w:p w14:paraId="3C00EDC4"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Advanced Encryption Standard</w:t>
      </w:r>
    </w:p>
    <w:p w14:paraId="0AAE39C5"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r>
    </w:p>
    <w:p w14:paraId="58EAEB91"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t>DES là vi</w:t>
      </w:r>
      <w:r w:rsidRPr="00D809C5">
        <w:rPr>
          <w:rFonts w:ascii="Cambria" w:hAnsi="Cambria" w:cs="Cambria"/>
          <w:color w:val="0C0C0C"/>
          <w:shd w:val="clear" w:color="auto" w:fill="FFFFFF"/>
        </w:rPr>
        <w:t>ế</w:t>
      </w:r>
      <w:r w:rsidRPr="00D809C5">
        <w:rPr>
          <w:rFonts w:ascii="Nunito" w:hAnsi="Nunito"/>
          <w:color w:val="0C0C0C"/>
          <w:shd w:val="clear" w:color="auto" w:fill="FFFFFF"/>
        </w:rPr>
        <w:t>t t</w:t>
      </w:r>
      <w:r w:rsidRPr="00D809C5">
        <w:rPr>
          <w:rFonts w:ascii="Cambria" w:hAnsi="Cambria" w:cs="Cambria"/>
          <w:color w:val="0C0C0C"/>
          <w:shd w:val="clear" w:color="auto" w:fill="FFFFFF"/>
        </w:rPr>
        <w:t>ắ</w:t>
      </w:r>
      <w:r w:rsidRPr="00D809C5">
        <w:rPr>
          <w:rFonts w:ascii="Nunito" w:hAnsi="Nunito"/>
          <w:color w:val="0C0C0C"/>
          <w:shd w:val="clear" w:color="auto" w:fill="FFFFFF"/>
        </w:rPr>
        <w:t>t c</w:t>
      </w:r>
      <w:r w:rsidRPr="00D809C5">
        <w:rPr>
          <w:rFonts w:ascii="Cambria" w:hAnsi="Cambria" w:cs="Cambria"/>
          <w:color w:val="0C0C0C"/>
          <w:shd w:val="clear" w:color="auto" w:fill="FFFFFF"/>
        </w:rPr>
        <w:t>ủ</w:t>
      </w:r>
      <w:r w:rsidRPr="00D809C5">
        <w:rPr>
          <w:rFonts w:ascii="Nunito" w:hAnsi="Nunito"/>
          <w:color w:val="0C0C0C"/>
          <w:shd w:val="clear" w:color="auto" w:fill="FFFFFF"/>
        </w:rPr>
        <w:t>a</w:t>
      </w:r>
    </w:p>
    <w:p w14:paraId="475C11F0"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Data encryption standard</w:t>
      </w:r>
    </w:p>
    <w:p w14:paraId="3228EC1F"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t>Trong gi</w:t>
      </w:r>
      <w:r w:rsidRPr="00D809C5">
        <w:rPr>
          <w:rFonts w:ascii="Cambria" w:hAnsi="Cambria" w:cs="Cambria"/>
          <w:color w:val="0C0C0C"/>
          <w:shd w:val="clear" w:color="auto" w:fill="FFFFFF"/>
        </w:rPr>
        <w:t>ả</w:t>
      </w:r>
      <w:r w:rsidRPr="00D809C5">
        <w:rPr>
          <w:rFonts w:ascii="Nunito" w:hAnsi="Nunito"/>
          <w:color w:val="0C0C0C"/>
          <w:shd w:val="clear" w:color="auto" w:fill="FFFFFF"/>
        </w:rPr>
        <w:t>i thu</w:t>
      </w:r>
      <w:r w:rsidRPr="00D809C5">
        <w:rPr>
          <w:rFonts w:ascii="Cambria" w:hAnsi="Cambria" w:cs="Cambria"/>
          <w:color w:val="0C0C0C"/>
          <w:shd w:val="clear" w:color="auto" w:fill="FFFFFF"/>
        </w:rPr>
        <w:t>ậ</w:t>
      </w:r>
      <w:r w:rsidRPr="00D809C5">
        <w:rPr>
          <w:rFonts w:ascii="Nunito" w:hAnsi="Nunito"/>
          <w:color w:val="0C0C0C"/>
          <w:shd w:val="clear" w:color="auto" w:fill="FFFFFF"/>
        </w:rPr>
        <w:t>t mã hóa</w:t>
      </w:r>
    </w:p>
    <w:p w14:paraId="66F7231F"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t>DES th</w:t>
      </w:r>
      <w:r w:rsidRPr="00D809C5">
        <w:rPr>
          <w:rFonts w:ascii="Cambria" w:hAnsi="Cambria" w:cs="Cambria"/>
          <w:color w:val="0C0C0C"/>
          <w:shd w:val="clear" w:color="auto" w:fill="FFFFFF"/>
        </w:rPr>
        <w:t>ự</w:t>
      </w:r>
      <w:r w:rsidRPr="00D809C5">
        <w:rPr>
          <w:rFonts w:ascii="Nunito" w:hAnsi="Nunito"/>
          <w:color w:val="0C0C0C"/>
          <w:shd w:val="clear" w:color="auto" w:fill="FFFFFF"/>
        </w:rPr>
        <w:t>c hi</w:t>
      </w:r>
      <w:r w:rsidRPr="00D809C5">
        <w:rPr>
          <w:rFonts w:ascii="Cambria" w:hAnsi="Cambria" w:cs="Cambria"/>
          <w:color w:val="0C0C0C"/>
          <w:shd w:val="clear" w:color="auto" w:fill="FFFFFF"/>
        </w:rPr>
        <w:t>ệ</w:t>
      </w:r>
      <w:r w:rsidRPr="00D809C5">
        <w:rPr>
          <w:rFonts w:ascii="Nunito" w:hAnsi="Nunito"/>
          <w:color w:val="0C0C0C"/>
          <w:shd w:val="clear" w:color="auto" w:fill="FFFFFF"/>
        </w:rPr>
        <w:t>n s</w:t>
      </w:r>
      <w:r w:rsidRPr="00D809C5">
        <w:rPr>
          <w:rFonts w:ascii="Cambria" w:hAnsi="Cambria" w:cs="Cambria"/>
          <w:color w:val="0C0C0C"/>
          <w:shd w:val="clear" w:color="auto" w:fill="FFFFFF"/>
        </w:rPr>
        <w:t>ố</w:t>
      </w:r>
      <w:r w:rsidRPr="00D809C5">
        <w:rPr>
          <w:rFonts w:ascii="Nunito" w:hAnsi="Nunito"/>
          <w:color w:val="0C0C0C"/>
          <w:shd w:val="clear" w:color="auto" w:fill="FFFFFF"/>
        </w:rPr>
        <w:t xml:space="preserve"> vòng l</w:t>
      </w:r>
      <w:r w:rsidRPr="00D809C5">
        <w:rPr>
          <w:rFonts w:ascii="Cambria" w:hAnsi="Cambria" w:cs="Cambria"/>
          <w:color w:val="0C0C0C"/>
          <w:shd w:val="clear" w:color="auto" w:fill="FFFFFF"/>
        </w:rPr>
        <w:t>ặ</w:t>
      </w:r>
      <w:r w:rsidRPr="00D809C5">
        <w:rPr>
          <w:rFonts w:ascii="Nunito" w:hAnsi="Nunito"/>
          <w:color w:val="0C0C0C"/>
          <w:shd w:val="clear" w:color="auto" w:fill="FFFFFF"/>
        </w:rPr>
        <w:t>p</w:t>
      </w:r>
    </w:p>
    <w:p w14:paraId="320B4F81"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16</w:t>
      </w:r>
    </w:p>
    <w:p w14:paraId="76F5C946"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t>HÀM B</w:t>
      </w:r>
      <w:r w:rsidRPr="00D809C5">
        <w:rPr>
          <w:rFonts w:ascii="Cambria" w:hAnsi="Cambria" w:cs="Cambria"/>
          <w:color w:val="0C0C0C"/>
          <w:shd w:val="clear" w:color="auto" w:fill="FFFFFF"/>
        </w:rPr>
        <w:t>Ă</w:t>
      </w:r>
      <w:r w:rsidRPr="00D809C5">
        <w:rPr>
          <w:rFonts w:ascii="Nunito" w:hAnsi="Nunito"/>
          <w:color w:val="0C0C0C"/>
          <w:shd w:val="clear" w:color="auto" w:fill="FFFFFF"/>
        </w:rPr>
        <w:t>M</w:t>
      </w:r>
    </w:p>
    <w:p w14:paraId="4E377239"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lastRenderedPageBreak/>
        <w:tab/>
      </w:r>
      <w:r w:rsidRPr="00D809C5">
        <w:rPr>
          <w:rFonts w:ascii="Nunito" w:hAnsi="Nunito"/>
          <w:color w:val="0C0C0C"/>
          <w:shd w:val="clear" w:color="auto" w:fill="FFFFFF"/>
        </w:rPr>
        <w:tab/>
        <w:t>Phiên b</w:t>
      </w:r>
      <w:r w:rsidRPr="00D809C5">
        <w:rPr>
          <w:rFonts w:ascii="Cambria" w:hAnsi="Cambria" w:cs="Cambria"/>
          <w:color w:val="0C0C0C"/>
          <w:shd w:val="clear" w:color="auto" w:fill="FFFFFF"/>
        </w:rPr>
        <w:t>ả</w:t>
      </w:r>
      <w:r w:rsidRPr="00D809C5">
        <w:rPr>
          <w:rFonts w:ascii="Nunito" w:hAnsi="Nunito"/>
          <w:color w:val="0C0C0C"/>
          <w:shd w:val="clear" w:color="auto" w:fill="FFFFFF"/>
        </w:rPr>
        <w:t>n m</w:t>
      </w:r>
      <w:r w:rsidRPr="00D809C5">
        <w:rPr>
          <w:rFonts w:ascii="Cambria" w:hAnsi="Cambria" w:cs="Cambria"/>
          <w:color w:val="0C0C0C"/>
          <w:shd w:val="clear" w:color="auto" w:fill="FFFFFF"/>
        </w:rPr>
        <w:t>ớ</w:t>
      </w:r>
      <w:r w:rsidRPr="00D809C5">
        <w:rPr>
          <w:rFonts w:ascii="Nunito" w:hAnsi="Nunito"/>
          <w:color w:val="0C0C0C"/>
          <w:shd w:val="clear" w:color="auto" w:fill="FFFFFF"/>
        </w:rPr>
        <w:t>i nh</w:t>
      </w:r>
      <w:r w:rsidRPr="00D809C5">
        <w:rPr>
          <w:rFonts w:ascii="Cambria" w:hAnsi="Cambria" w:cs="Cambria"/>
          <w:color w:val="0C0C0C"/>
          <w:shd w:val="clear" w:color="auto" w:fill="FFFFFF"/>
        </w:rPr>
        <w:t>ấ</w:t>
      </w:r>
      <w:r w:rsidRPr="00D809C5">
        <w:rPr>
          <w:rFonts w:ascii="Nunito" w:hAnsi="Nunito"/>
          <w:color w:val="0C0C0C"/>
          <w:shd w:val="clear" w:color="auto" w:fill="FFFFFF"/>
        </w:rPr>
        <w:t>t c</w:t>
      </w:r>
      <w:r w:rsidRPr="00D809C5">
        <w:rPr>
          <w:rFonts w:ascii="Cambria" w:hAnsi="Cambria" w:cs="Cambria"/>
          <w:color w:val="0C0C0C"/>
          <w:shd w:val="clear" w:color="auto" w:fill="FFFFFF"/>
        </w:rPr>
        <w:t>ủ</w:t>
      </w:r>
      <w:r w:rsidRPr="00D809C5">
        <w:rPr>
          <w:rFonts w:ascii="Nunito" w:hAnsi="Nunito"/>
          <w:color w:val="0C0C0C"/>
          <w:shd w:val="clear" w:color="auto" w:fill="FFFFFF"/>
        </w:rPr>
        <w:t>a thu</w:t>
      </w:r>
      <w:r w:rsidRPr="00D809C5">
        <w:rPr>
          <w:rFonts w:ascii="Cambria" w:hAnsi="Cambria" w:cs="Cambria"/>
          <w:color w:val="0C0C0C"/>
          <w:shd w:val="clear" w:color="auto" w:fill="FFFFFF"/>
        </w:rPr>
        <w:t>ậ</w:t>
      </w:r>
      <w:r w:rsidRPr="00D809C5">
        <w:rPr>
          <w:rFonts w:ascii="Nunito" w:hAnsi="Nunito"/>
          <w:color w:val="0C0C0C"/>
          <w:shd w:val="clear" w:color="auto" w:fill="FFFFFF"/>
        </w:rPr>
        <w:t>t</w:t>
      </w:r>
    </w:p>
    <w:p w14:paraId="4025CED9"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t>toán b</w:t>
      </w:r>
      <w:r w:rsidRPr="00D809C5">
        <w:rPr>
          <w:rFonts w:ascii="Cambria" w:hAnsi="Cambria" w:cs="Cambria"/>
          <w:color w:val="0C0C0C"/>
          <w:shd w:val="clear" w:color="auto" w:fill="FFFFFF"/>
        </w:rPr>
        <w:t>ă</w:t>
      </w:r>
      <w:r w:rsidRPr="00D809C5">
        <w:rPr>
          <w:rFonts w:ascii="Nunito" w:hAnsi="Nunito"/>
          <w:color w:val="0C0C0C"/>
          <w:shd w:val="clear" w:color="auto" w:fill="FFFFFF"/>
        </w:rPr>
        <w:t>m b</w:t>
      </w:r>
      <w:r w:rsidRPr="00D809C5">
        <w:rPr>
          <w:rFonts w:ascii="Cambria" w:hAnsi="Cambria" w:cs="Cambria"/>
          <w:color w:val="0C0C0C"/>
          <w:shd w:val="clear" w:color="auto" w:fill="FFFFFF"/>
        </w:rPr>
        <w:t>ả</w:t>
      </w:r>
      <w:r w:rsidRPr="00D809C5">
        <w:rPr>
          <w:rFonts w:ascii="Nunito" w:hAnsi="Nunito"/>
          <w:color w:val="0C0C0C"/>
          <w:shd w:val="clear" w:color="auto" w:fill="FFFFFF"/>
        </w:rPr>
        <w:t>o m</w:t>
      </w:r>
      <w:r w:rsidRPr="00D809C5">
        <w:rPr>
          <w:rFonts w:ascii="Cambria" w:hAnsi="Cambria" w:cs="Cambria"/>
          <w:color w:val="0C0C0C"/>
          <w:shd w:val="clear" w:color="auto" w:fill="FFFFFF"/>
        </w:rPr>
        <w:t>ậ</w:t>
      </w:r>
      <w:r w:rsidRPr="00D809C5">
        <w:rPr>
          <w:rFonts w:ascii="Nunito" w:hAnsi="Nunito"/>
          <w:color w:val="0C0C0C"/>
          <w:shd w:val="clear" w:color="auto" w:fill="FFFFFF"/>
        </w:rPr>
        <w:t>t là</w:t>
      </w:r>
    </w:p>
    <w:p w14:paraId="057D2205"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SHA-3</w:t>
      </w:r>
    </w:p>
    <w:p w14:paraId="2C8EBC5C"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t>Ch</w:t>
      </w:r>
      <w:r w:rsidRPr="00D809C5">
        <w:rPr>
          <w:rFonts w:ascii="Cambria" w:hAnsi="Cambria" w:cs="Cambria"/>
          <w:color w:val="0C0C0C"/>
          <w:shd w:val="clear" w:color="auto" w:fill="FFFFFF"/>
        </w:rPr>
        <w:t>ứ</w:t>
      </w:r>
      <w:r w:rsidRPr="00D809C5">
        <w:rPr>
          <w:rFonts w:ascii="Nunito" w:hAnsi="Nunito"/>
          <w:color w:val="0C0C0C"/>
          <w:shd w:val="clear" w:color="auto" w:fill="FFFFFF"/>
        </w:rPr>
        <w:t>c n</w:t>
      </w:r>
      <w:r w:rsidRPr="00D809C5">
        <w:rPr>
          <w:rFonts w:ascii="Cambria" w:hAnsi="Cambria" w:cs="Cambria"/>
          <w:color w:val="0C0C0C"/>
          <w:shd w:val="clear" w:color="auto" w:fill="FFFFFF"/>
        </w:rPr>
        <w:t>ă</w:t>
      </w:r>
      <w:r w:rsidRPr="00D809C5">
        <w:rPr>
          <w:rFonts w:ascii="Nunito" w:hAnsi="Nunito"/>
          <w:color w:val="0C0C0C"/>
          <w:shd w:val="clear" w:color="auto" w:fill="FFFFFF"/>
        </w:rPr>
        <w:t>ng c</w:t>
      </w:r>
      <w:r w:rsidRPr="00D809C5">
        <w:rPr>
          <w:rFonts w:ascii="Cambria" w:hAnsi="Cambria" w:cs="Cambria"/>
          <w:color w:val="0C0C0C"/>
          <w:shd w:val="clear" w:color="auto" w:fill="FFFFFF"/>
        </w:rPr>
        <w:t>ủ</w:t>
      </w:r>
      <w:r w:rsidRPr="00D809C5">
        <w:rPr>
          <w:rFonts w:ascii="Nunito" w:hAnsi="Nunito"/>
          <w:color w:val="0C0C0C"/>
          <w:shd w:val="clear" w:color="auto" w:fill="FFFFFF"/>
        </w:rPr>
        <w:t>a các hàm b</w:t>
      </w:r>
      <w:r w:rsidRPr="00D809C5">
        <w:rPr>
          <w:rFonts w:ascii="Cambria" w:hAnsi="Cambria" w:cs="Cambria"/>
          <w:color w:val="0C0C0C"/>
          <w:shd w:val="clear" w:color="auto" w:fill="FFFFFF"/>
        </w:rPr>
        <w:t>ă</w:t>
      </w:r>
      <w:r w:rsidRPr="00D809C5">
        <w:rPr>
          <w:rFonts w:ascii="Nunito" w:hAnsi="Nunito"/>
          <w:color w:val="0C0C0C"/>
          <w:shd w:val="clear" w:color="auto" w:fill="FFFFFF"/>
        </w:rPr>
        <w:t>m (hash</w:t>
      </w:r>
    </w:p>
    <w:p w14:paraId="7ADCE524"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t>function)</w:t>
      </w:r>
    </w:p>
    <w:p w14:paraId="074FA079" w14:textId="77777777" w:rsidR="00D809C5" w:rsidRP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T</w:t>
      </w:r>
      <w:r w:rsidRPr="00D809C5">
        <w:rPr>
          <w:rFonts w:ascii="Cambria" w:hAnsi="Cambria" w:cs="Cambria"/>
          <w:color w:val="0C0C0C"/>
          <w:shd w:val="clear" w:color="auto" w:fill="FFFFFF"/>
        </w:rPr>
        <w:t>ạ</w:t>
      </w:r>
      <w:r w:rsidRPr="00D809C5">
        <w:rPr>
          <w:rFonts w:ascii="Nunito" w:hAnsi="Nunito"/>
          <w:color w:val="0C0C0C"/>
          <w:shd w:val="clear" w:color="auto" w:fill="FFFFFF"/>
        </w:rPr>
        <w:t>o ra m</w:t>
      </w:r>
      <w:r w:rsidRPr="00D809C5">
        <w:rPr>
          <w:rFonts w:ascii="Cambria" w:hAnsi="Cambria" w:cs="Cambria"/>
          <w:color w:val="0C0C0C"/>
          <w:shd w:val="clear" w:color="auto" w:fill="FFFFFF"/>
        </w:rPr>
        <w:t>ộ</w:t>
      </w:r>
      <w:r w:rsidRPr="00D809C5">
        <w:rPr>
          <w:rFonts w:ascii="Nunito" w:hAnsi="Nunito"/>
          <w:color w:val="0C0C0C"/>
          <w:shd w:val="clear" w:color="auto" w:fill="FFFFFF"/>
        </w:rPr>
        <w:t>t kh</w:t>
      </w:r>
      <w:r w:rsidRPr="00D809C5">
        <w:rPr>
          <w:rFonts w:ascii="Cambria" w:hAnsi="Cambria" w:cs="Cambria"/>
          <w:color w:val="0C0C0C"/>
          <w:shd w:val="clear" w:color="auto" w:fill="FFFFFF"/>
        </w:rPr>
        <w:t>ố</w:t>
      </w:r>
      <w:r w:rsidRPr="00D809C5">
        <w:rPr>
          <w:rFonts w:ascii="Nunito" w:hAnsi="Nunito"/>
          <w:color w:val="0C0C0C"/>
          <w:shd w:val="clear" w:color="auto" w:fill="FFFFFF"/>
        </w:rPr>
        <w:t>i thông tin ng</w:t>
      </w:r>
      <w:r w:rsidRPr="00D809C5">
        <w:rPr>
          <w:rFonts w:ascii="Cambria" w:hAnsi="Cambria" w:cs="Cambria"/>
          <w:color w:val="0C0C0C"/>
          <w:shd w:val="clear" w:color="auto" w:fill="FFFFFF"/>
        </w:rPr>
        <w:t>ắ</w:t>
      </w:r>
      <w:r w:rsidRPr="00D809C5">
        <w:rPr>
          <w:rFonts w:ascii="Nunito" w:hAnsi="Nunito"/>
          <w:color w:val="0C0C0C"/>
          <w:shd w:val="clear" w:color="auto" w:fill="FFFFFF"/>
        </w:rPr>
        <w:t>n c</w:t>
      </w:r>
      <w:r w:rsidRPr="00D809C5">
        <w:rPr>
          <w:rFonts w:ascii="Cambria" w:hAnsi="Cambria" w:cs="Cambria"/>
          <w:color w:val="0C0C0C"/>
          <w:shd w:val="clear" w:color="auto" w:fill="FFFFFF"/>
        </w:rPr>
        <w:t>ố</w:t>
      </w:r>
      <w:r w:rsidRPr="00D809C5">
        <w:rPr>
          <w:rFonts w:ascii="Nunito" w:hAnsi="Nunito"/>
          <w:color w:val="0C0C0C"/>
          <w:shd w:val="clear" w:color="auto" w:fill="FFFFFF"/>
        </w:rPr>
        <w:t xml:space="preserve"> </w:t>
      </w:r>
      <w:r w:rsidRPr="00D809C5">
        <w:rPr>
          <w:rFonts w:ascii="Cambria" w:hAnsi="Cambria" w:cs="Cambria"/>
          <w:color w:val="0C0C0C"/>
          <w:shd w:val="clear" w:color="auto" w:fill="FFFFFF"/>
        </w:rPr>
        <w:t>đị</w:t>
      </w:r>
      <w:r w:rsidRPr="00D809C5">
        <w:rPr>
          <w:rFonts w:ascii="Nunito" w:hAnsi="Nunito"/>
          <w:color w:val="0C0C0C"/>
          <w:shd w:val="clear" w:color="auto" w:fill="FFFFFF"/>
        </w:rPr>
        <w:t>nh t</w:t>
      </w:r>
      <w:r w:rsidRPr="00D809C5">
        <w:rPr>
          <w:rFonts w:ascii="Cambria" w:hAnsi="Cambria" w:cs="Cambria"/>
          <w:color w:val="0C0C0C"/>
          <w:shd w:val="clear" w:color="auto" w:fill="FFFFFF"/>
        </w:rPr>
        <w:t>ừ</w:t>
      </w:r>
      <w:r w:rsidRPr="00D809C5">
        <w:rPr>
          <w:rFonts w:ascii="Nunito" w:hAnsi="Nunito"/>
          <w:color w:val="0C0C0C"/>
          <w:shd w:val="clear" w:color="auto" w:fill="FFFFFF"/>
        </w:rPr>
        <w:t xml:space="preserve"> m</w:t>
      </w:r>
      <w:r w:rsidRPr="00D809C5">
        <w:rPr>
          <w:rFonts w:ascii="Cambria" w:hAnsi="Cambria" w:cs="Cambria"/>
          <w:color w:val="0C0C0C"/>
          <w:shd w:val="clear" w:color="auto" w:fill="FFFFFF"/>
        </w:rPr>
        <w:t>ộ</w:t>
      </w:r>
      <w:r w:rsidRPr="00D809C5">
        <w:rPr>
          <w:rFonts w:ascii="Nunito" w:hAnsi="Nunito"/>
          <w:color w:val="0C0C0C"/>
          <w:shd w:val="clear" w:color="auto" w:fill="FFFFFF"/>
        </w:rPr>
        <w:t>t</w:t>
      </w:r>
    </w:p>
    <w:p w14:paraId="4A7E6C2A" w14:textId="79677433" w:rsidR="00D809C5" w:rsidRDefault="00D809C5" w:rsidP="00D809C5">
      <w:pPr>
        <w:shd w:val="clear" w:color="auto" w:fill="FFFFFF"/>
        <w:spacing w:line="240" w:lineRule="auto"/>
        <w:rPr>
          <w:rFonts w:ascii="Nunito" w:hAnsi="Nunito"/>
          <w:color w:val="0C0C0C"/>
          <w:shd w:val="clear" w:color="auto" w:fill="FFFFFF"/>
        </w:rPr>
      </w:pPr>
      <w:r w:rsidRPr="00D809C5">
        <w:rPr>
          <w:rFonts w:ascii="Nunito" w:hAnsi="Nunito"/>
          <w:color w:val="0C0C0C"/>
          <w:shd w:val="clear" w:color="auto" w:fill="FFFFFF"/>
        </w:rPr>
        <w:tab/>
      </w:r>
      <w:r w:rsidRPr="00D809C5">
        <w:rPr>
          <w:rFonts w:ascii="Nunito" w:hAnsi="Nunito"/>
          <w:color w:val="0C0C0C"/>
          <w:shd w:val="clear" w:color="auto" w:fill="FFFFFF"/>
        </w:rPr>
        <w:tab/>
      </w:r>
      <w:r w:rsidRPr="00D809C5">
        <w:rPr>
          <w:rFonts w:ascii="Nunito" w:hAnsi="Nunito"/>
          <w:color w:val="0C0C0C"/>
          <w:shd w:val="clear" w:color="auto" w:fill="FFFFFF"/>
        </w:rPr>
        <w:tab/>
        <w:t>kh</w:t>
      </w:r>
      <w:r w:rsidRPr="00D809C5">
        <w:rPr>
          <w:rFonts w:ascii="Cambria" w:hAnsi="Cambria" w:cs="Cambria"/>
          <w:color w:val="0C0C0C"/>
          <w:shd w:val="clear" w:color="auto" w:fill="FFFFFF"/>
        </w:rPr>
        <w:t>ố</w:t>
      </w:r>
      <w:r w:rsidRPr="00D809C5">
        <w:rPr>
          <w:rFonts w:ascii="Nunito" w:hAnsi="Nunito"/>
          <w:color w:val="0C0C0C"/>
          <w:shd w:val="clear" w:color="auto" w:fill="FFFFFF"/>
        </w:rPr>
        <w:t>i thông tin g</w:t>
      </w:r>
      <w:r w:rsidRPr="00D809C5">
        <w:rPr>
          <w:rFonts w:ascii="Cambria" w:hAnsi="Cambria" w:cs="Cambria"/>
          <w:color w:val="0C0C0C"/>
          <w:shd w:val="clear" w:color="auto" w:fill="FFFFFF"/>
        </w:rPr>
        <w:t>ố</w:t>
      </w:r>
      <w:r w:rsidRPr="00D809C5">
        <w:rPr>
          <w:rFonts w:ascii="Nunito" w:hAnsi="Nunito"/>
          <w:color w:val="0C0C0C"/>
          <w:shd w:val="clear" w:color="auto" w:fill="FFFFFF"/>
        </w:rPr>
        <w:t>c l</w:t>
      </w:r>
      <w:r w:rsidRPr="00D809C5">
        <w:rPr>
          <w:rFonts w:ascii="Cambria" w:hAnsi="Cambria" w:cs="Cambria"/>
          <w:color w:val="0C0C0C"/>
          <w:shd w:val="clear" w:color="auto" w:fill="FFFFFF"/>
        </w:rPr>
        <w:t>ớ</w:t>
      </w:r>
      <w:r w:rsidRPr="00D809C5">
        <w:rPr>
          <w:rFonts w:ascii="Nunito" w:hAnsi="Nunito"/>
          <w:color w:val="0C0C0C"/>
          <w:shd w:val="clear" w:color="auto" w:fill="FFFFFF"/>
        </w:rPr>
        <w:t>n h</w:t>
      </w:r>
      <w:r w:rsidRPr="00D809C5">
        <w:rPr>
          <w:rFonts w:ascii="Cambria" w:hAnsi="Cambria" w:cs="Cambria"/>
          <w:color w:val="0C0C0C"/>
          <w:shd w:val="clear" w:color="auto" w:fill="FFFFFF"/>
        </w:rPr>
        <w:t>ơ</w:t>
      </w:r>
      <w:r w:rsidRPr="00D809C5">
        <w:rPr>
          <w:rFonts w:ascii="Nunito" w:hAnsi="Nunito"/>
          <w:color w:val="0C0C0C"/>
          <w:shd w:val="clear" w:color="auto" w:fill="FFFFFF"/>
        </w:rPr>
        <w:t>n.</w:t>
      </w:r>
    </w:p>
    <w:p w14:paraId="10E1CE0E" w14:textId="41AA9693" w:rsidR="004D19CD" w:rsidRDefault="004D19CD" w:rsidP="00D809C5">
      <w:pPr>
        <w:shd w:val="clear" w:color="auto" w:fill="FFFFFF"/>
        <w:spacing w:line="240" w:lineRule="auto"/>
        <w:rPr>
          <w:rFonts w:ascii="Nunito" w:hAnsi="Nunito"/>
          <w:color w:val="0C0C0C"/>
          <w:shd w:val="clear" w:color="auto" w:fill="FFFFFF"/>
        </w:rPr>
      </w:pPr>
    </w:p>
    <w:p w14:paraId="485F54AD" w14:textId="0C40516F" w:rsidR="004D19CD" w:rsidRDefault="004D19CD" w:rsidP="00D809C5">
      <w:pPr>
        <w:shd w:val="clear" w:color="auto" w:fill="FFFFFF"/>
        <w:spacing w:line="240" w:lineRule="auto"/>
        <w:rPr>
          <w:rFonts w:ascii="Nunito" w:hAnsi="Nunito"/>
          <w:color w:val="0C0C0C"/>
          <w:shd w:val="clear" w:color="auto" w:fill="FFFFFF"/>
        </w:rPr>
      </w:pPr>
    </w:p>
    <w:p w14:paraId="1A80C7F9" w14:textId="59845B38" w:rsidR="004D19CD" w:rsidRDefault="004D19CD" w:rsidP="00D809C5">
      <w:pPr>
        <w:shd w:val="clear" w:color="auto" w:fill="FFFFFF"/>
        <w:spacing w:line="240" w:lineRule="auto"/>
        <w:rPr>
          <w:rFonts w:ascii="Nunito" w:hAnsi="Nunito"/>
          <w:color w:val="0C0C0C"/>
          <w:shd w:val="clear" w:color="auto" w:fill="FFFFFF"/>
        </w:rPr>
      </w:pPr>
    </w:p>
    <w:p w14:paraId="45AC6349" w14:textId="0169CF99" w:rsidR="004D19CD" w:rsidRDefault="004D19CD" w:rsidP="00D809C5">
      <w:pPr>
        <w:shd w:val="clear" w:color="auto" w:fill="FFFFFF"/>
        <w:spacing w:line="240" w:lineRule="auto"/>
        <w:rPr>
          <w:rFonts w:ascii="Nunito" w:hAnsi="Nunito"/>
          <w:color w:val="0C0C0C"/>
          <w:shd w:val="clear" w:color="auto" w:fill="FFFFFF"/>
        </w:rPr>
      </w:pPr>
    </w:p>
    <w:p w14:paraId="534DDF85" w14:textId="6D84E155" w:rsidR="004D19CD" w:rsidRDefault="004D19CD" w:rsidP="00D809C5">
      <w:pPr>
        <w:shd w:val="clear" w:color="auto" w:fill="FFFFFF"/>
        <w:spacing w:line="240" w:lineRule="auto"/>
        <w:rPr>
          <w:rFonts w:ascii="Nunito" w:hAnsi="Nunito"/>
          <w:color w:val="0C0C0C"/>
          <w:shd w:val="clear" w:color="auto" w:fill="FFFFFF"/>
        </w:rPr>
      </w:pPr>
    </w:p>
    <w:p w14:paraId="1DC57464" w14:textId="3B0ED334" w:rsidR="004D19CD" w:rsidRDefault="004D19CD" w:rsidP="00D809C5">
      <w:pPr>
        <w:shd w:val="clear" w:color="auto" w:fill="FFFFFF"/>
        <w:spacing w:line="240" w:lineRule="auto"/>
        <w:rPr>
          <w:rFonts w:ascii="Nunito" w:hAnsi="Nunito"/>
          <w:color w:val="0C0C0C"/>
          <w:shd w:val="clear" w:color="auto" w:fill="FFFFFF"/>
        </w:rPr>
      </w:pPr>
    </w:p>
    <w:p w14:paraId="42C9588B" w14:textId="4156A07E" w:rsidR="004D19CD" w:rsidRDefault="004D19CD" w:rsidP="00D809C5">
      <w:pPr>
        <w:shd w:val="clear" w:color="auto" w:fill="FFFFFF"/>
        <w:spacing w:line="240" w:lineRule="auto"/>
        <w:rPr>
          <w:rFonts w:ascii="Nunito" w:hAnsi="Nunito"/>
          <w:color w:val="0C0C0C"/>
          <w:shd w:val="clear" w:color="auto" w:fill="FFFFFF"/>
        </w:rPr>
      </w:pPr>
    </w:p>
    <w:p w14:paraId="3357CD01" w14:textId="4A6060ED" w:rsidR="004D19CD" w:rsidRDefault="004D19CD" w:rsidP="00D809C5">
      <w:pPr>
        <w:shd w:val="clear" w:color="auto" w:fill="FFFFFF"/>
        <w:spacing w:line="240" w:lineRule="auto"/>
        <w:rPr>
          <w:rFonts w:ascii="Nunito" w:hAnsi="Nunito"/>
          <w:color w:val="0C0C0C"/>
          <w:shd w:val="clear" w:color="auto" w:fill="FFFFFF"/>
        </w:rPr>
      </w:pPr>
    </w:p>
    <w:p w14:paraId="6E733B76" w14:textId="55BD1620" w:rsidR="004D19CD" w:rsidRDefault="004D19CD" w:rsidP="00D809C5">
      <w:pPr>
        <w:shd w:val="clear" w:color="auto" w:fill="FFFFFF"/>
        <w:spacing w:line="240" w:lineRule="auto"/>
        <w:rPr>
          <w:rFonts w:ascii="Nunito" w:hAnsi="Nunito"/>
          <w:color w:val="0C0C0C"/>
          <w:shd w:val="clear" w:color="auto" w:fill="FFFFFF"/>
        </w:rPr>
      </w:pPr>
    </w:p>
    <w:p w14:paraId="5206B7FE" w14:textId="66CD7A77" w:rsidR="004D19CD" w:rsidRDefault="004D19CD" w:rsidP="00D809C5">
      <w:pPr>
        <w:shd w:val="clear" w:color="auto" w:fill="FFFFFF"/>
        <w:spacing w:line="240" w:lineRule="auto"/>
        <w:rPr>
          <w:rFonts w:ascii="Nunito" w:hAnsi="Nunito"/>
          <w:color w:val="0C0C0C"/>
          <w:shd w:val="clear" w:color="auto" w:fill="FFFFFF"/>
        </w:rPr>
      </w:pPr>
    </w:p>
    <w:p w14:paraId="73E01659" w14:textId="76C63C7B" w:rsidR="004D19CD" w:rsidRDefault="004D19CD" w:rsidP="00D809C5">
      <w:pPr>
        <w:shd w:val="clear" w:color="auto" w:fill="FFFFFF"/>
        <w:spacing w:line="240" w:lineRule="auto"/>
        <w:rPr>
          <w:rFonts w:ascii="Nunito" w:hAnsi="Nunito"/>
          <w:color w:val="0C0C0C"/>
          <w:shd w:val="clear" w:color="auto" w:fill="FFFFFF"/>
        </w:rPr>
      </w:pPr>
    </w:p>
    <w:p w14:paraId="2E0B271B" w14:textId="7CE80A5A" w:rsidR="004D19CD" w:rsidRDefault="004D19CD" w:rsidP="00D809C5">
      <w:pPr>
        <w:shd w:val="clear" w:color="auto" w:fill="FFFFFF"/>
        <w:spacing w:line="240" w:lineRule="auto"/>
        <w:rPr>
          <w:rFonts w:ascii="Nunito" w:hAnsi="Nunito"/>
          <w:color w:val="0C0C0C"/>
          <w:shd w:val="clear" w:color="auto" w:fill="FFFFFF"/>
        </w:rPr>
      </w:pPr>
    </w:p>
    <w:p w14:paraId="6CE20CD6" w14:textId="37136E8B" w:rsidR="004D19CD" w:rsidRDefault="004D19CD" w:rsidP="00D809C5">
      <w:pPr>
        <w:shd w:val="clear" w:color="auto" w:fill="FFFFFF"/>
        <w:spacing w:line="240" w:lineRule="auto"/>
        <w:rPr>
          <w:rFonts w:ascii="Nunito" w:hAnsi="Nunito"/>
          <w:color w:val="0C0C0C"/>
          <w:shd w:val="clear" w:color="auto" w:fill="FFFFFF"/>
        </w:rPr>
      </w:pPr>
    </w:p>
    <w:p w14:paraId="7F84AD9F" w14:textId="2005B8E1" w:rsidR="004D19CD" w:rsidRDefault="004D19CD" w:rsidP="00D809C5">
      <w:pPr>
        <w:shd w:val="clear" w:color="auto" w:fill="FFFFFF"/>
        <w:spacing w:line="240" w:lineRule="auto"/>
        <w:rPr>
          <w:rFonts w:ascii="Nunito" w:hAnsi="Nunito"/>
          <w:color w:val="0C0C0C"/>
          <w:shd w:val="clear" w:color="auto" w:fill="FFFFFF"/>
        </w:rPr>
      </w:pPr>
    </w:p>
    <w:p w14:paraId="16925CFE" w14:textId="08063A2B" w:rsidR="004D19CD" w:rsidRDefault="004D19CD" w:rsidP="00D809C5">
      <w:pPr>
        <w:shd w:val="clear" w:color="auto" w:fill="FFFFFF"/>
        <w:spacing w:line="240" w:lineRule="auto"/>
        <w:rPr>
          <w:rFonts w:ascii="Nunito" w:hAnsi="Nunito"/>
          <w:color w:val="0C0C0C"/>
          <w:shd w:val="clear" w:color="auto" w:fill="FFFFFF"/>
        </w:rPr>
      </w:pPr>
    </w:p>
    <w:p w14:paraId="71F23871" w14:textId="746C496C" w:rsidR="004D19CD" w:rsidRDefault="004D19CD" w:rsidP="00D809C5">
      <w:pPr>
        <w:shd w:val="clear" w:color="auto" w:fill="FFFFFF"/>
        <w:spacing w:line="240" w:lineRule="auto"/>
        <w:rPr>
          <w:rFonts w:ascii="Nunito" w:hAnsi="Nunito"/>
          <w:color w:val="0C0C0C"/>
          <w:shd w:val="clear" w:color="auto" w:fill="FFFFFF"/>
        </w:rPr>
      </w:pPr>
    </w:p>
    <w:p w14:paraId="7949B688" w14:textId="1BEC7AD1" w:rsidR="004D19CD" w:rsidRDefault="004D19CD" w:rsidP="00D809C5">
      <w:pPr>
        <w:shd w:val="clear" w:color="auto" w:fill="FFFFFF"/>
        <w:spacing w:line="240" w:lineRule="auto"/>
        <w:rPr>
          <w:rFonts w:ascii="Nunito" w:hAnsi="Nunito"/>
          <w:color w:val="0C0C0C"/>
          <w:shd w:val="clear" w:color="auto" w:fill="FFFFFF"/>
        </w:rPr>
      </w:pPr>
    </w:p>
    <w:p w14:paraId="5A305DB2" w14:textId="0C87513B" w:rsidR="004D19CD" w:rsidRDefault="004D19CD" w:rsidP="00D809C5">
      <w:pPr>
        <w:shd w:val="clear" w:color="auto" w:fill="FFFFFF"/>
        <w:spacing w:line="240" w:lineRule="auto"/>
        <w:rPr>
          <w:rFonts w:ascii="Nunito" w:hAnsi="Nunito"/>
          <w:color w:val="0C0C0C"/>
          <w:shd w:val="clear" w:color="auto" w:fill="FFFFFF"/>
        </w:rPr>
      </w:pPr>
    </w:p>
    <w:p w14:paraId="3E43F690" w14:textId="5056B9A5" w:rsidR="004D19CD" w:rsidRDefault="004D19CD" w:rsidP="00D809C5">
      <w:pPr>
        <w:shd w:val="clear" w:color="auto" w:fill="FFFFFF"/>
        <w:spacing w:line="240" w:lineRule="auto"/>
        <w:rPr>
          <w:rFonts w:ascii="Nunito" w:hAnsi="Nunito"/>
          <w:color w:val="0C0C0C"/>
          <w:shd w:val="clear" w:color="auto" w:fill="FFFFFF"/>
        </w:rPr>
      </w:pPr>
    </w:p>
    <w:p w14:paraId="2A1CC5C9" w14:textId="2CDC7781" w:rsidR="004D19CD" w:rsidRDefault="004D19CD" w:rsidP="00D809C5">
      <w:pPr>
        <w:shd w:val="clear" w:color="auto" w:fill="FFFFFF"/>
        <w:spacing w:line="240" w:lineRule="auto"/>
        <w:rPr>
          <w:rFonts w:ascii="Nunito" w:hAnsi="Nunito"/>
          <w:color w:val="0C0C0C"/>
          <w:shd w:val="clear" w:color="auto" w:fill="FFFFFF"/>
        </w:rPr>
      </w:pPr>
    </w:p>
    <w:p w14:paraId="2071FD79" w14:textId="2CEE5E16" w:rsidR="004D19CD" w:rsidRDefault="004D19CD" w:rsidP="00D809C5">
      <w:pPr>
        <w:shd w:val="clear" w:color="auto" w:fill="FFFFFF"/>
        <w:spacing w:line="240" w:lineRule="auto"/>
        <w:rPr>
          <w:rFonts w:ascii="Nunito" w:hAnsi="Nunito"/>
          <w:color w:val="0C0C0C"/>
          <w:shd w:val="clear" w:color="auto" w:fill="FFFFFF"/>
        </w:rPr>
      </w:pPr>
    </w:p>
    <w:p w14:paraId="4F9C355A" w14:textId="36CAF3CF" w:rsidR="006371BD" w:rsidRDefault="006371BD" w:rsidP="00D809C5">
      <w:pPr>
        <w:shd w:val="clear" w:color="auto" w:fill="FFFFFF"/>
        <w:spacing w:line="240" w:lineRule="auto"/>
        <w:rPr>
          <w:rFonts w:ascii="Cambria" w:hAnsi="Cambria"/>
          <w:color w:val="0C0C0C"/>
          <w:shd w:val="clear" w:color="auto" w:fill="FFFFFF"/>
          <w:lang w:val="en-US"/>
        </w:rPr>
      </w:pPr>
      <w:r>
        <w:rPr>
          <w:rFonts w:ascii="Nunito" w:hAnsi="Nunito"/>
          <w:color w:val="0C0C0C"/>
          <w:shd w:val="clear" w:color="auto" w:fill="FFFFFF"/>
          <w:lang w:val="en-US"/>
        </w:rPr>
        <w:lastRenderedPageBreak/>
        <w:t>M</w:t>
      </w:r>
      <w:r>
        <w:rPr>
          <w:rFonts w:ascii="Cambria" w:hAnsi="Cambria"/>
          <w:color w:val="0C0C0C"/>
          <w:shd w:val="clear" w:color="auto" w:fill="FFFFFF"/>
          <w:lang w:val="en-US"/>
        </w:rPr>
        <w:t>ấy câu đỏ có đáp án là</w:t>
      </w:r>
    </w:p>
    <w:p w14:paraId="22F80FF0" w14:textId="6F446E30" w:rsidR="006371BD" w:rsidRPr="006371BD" w:rsidRDefault="006371BD" w:rsidP="00D809C5">
      <w:pPr>
        <w:shd w:val="clear" w:color="auto" w:fill="FFFFFF"/>
        <w:spacing w:line="240" w:lineRule="auto"/>
        <w:rPr>
          <w:rFonts w:ascii="Cambria" w:hAnsi="Cambria"/>
          <w:color w:val="0C0C0C"/>
          <w:shd w:val="clear" w:color="auto" w:fill="FFFFFF"/>
          <w:lang w:val="en-US"/>
        </w:rPr>
      </w:pPr>
      <w:r w:rsidRPr="006371BD">
        <w:rPr>
          <w:rFonts w:ascii="Cambria" w:hAnsi="Cambria"/>
          <w:noProof/>
          <w:color w:val="0C0C0C"/>
          <w:shd w:val="clear" w:color="auto" w:fill="FFFFFF"/>
          <w:lang w:val="en-US"/>
        </w:rPr>
        <w:drawing>
          <wp:inline distT="0" distB="0" distL="0" distR="0" wp14:anchorId="2F440998" wp14:editId="45E0B0DA">
            <wp:extent cx="2633133" cy="2747616"/>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2"/>
                    <a:stretch>
                      <a:fillRect/>
                    </a:stretch>
                  </pic:blipFill>
                  <pic:spPr>
                    <a:xfrm>
                      <a:off x="0" y="0"/>
                      <a:ext cx="2642423" cy="2757310"/>
                    </a:xfrm>
                    <a:prstGeom prst="rect">
                      <a:avLst/>
                    </a:prstGeom>
                  </pic:spPr>
                </pic:pic>
              </a:graphicData>
            </a:graphic>
          </wp:inline>
        </w:drawing>
      </w:r>
    </w:p>
    <w:p w14:paraId="68FAE764"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1. M</w:t>
      </w:r>
      <w:r w:rsidRPr="006371BD">
        <w:rPr>
          <w:rFonts w:ascii="Cambria" w:hAnsi="Cambria" w:cs="Cambria"/>
          <w:color w:val="FF0000"/>
          <w:shd w:val="clear" w:color="auto" w:fill="FFFFFF"/>
        </w:rPr>
        <w:t>ộ</w:t>
      </w:r>
      <w:r w:rsidRPr="006371BD">
        <w:rPr>
          <w:rFonts w:ascii="Nunito" w:hAnsi="Nunito"/>
          <w:color w:val="FF0000"/>
          <w:shd w:val="clear" w:color="auto" w:fill="FFFFFF"/>
        </w:rPr>
        <w:t xml:space="preserve">t </w:t>
      </w:r>
      <w:r w:rsidRPr="006371BD">
        <w:rPr>
          <w:rFonts w:ascii="Cambria" w:hAnsi="Cambria" w:cs="Cambria"/>
          <w:color w:val="FF0000"/>
          <w:shd w:val="clear" w:color="auto" w:fill="FFFFFF"/>
        </w:rPr>
        <w:t>đ</w:t>
      </w:r>
      <w:r w:rsidRPr="006371BD">
        <w:rPr>
          <w:rFonts w:ascii="Nunito" w:hAnsi="Nunito"/>
          <w:color w:val="FF0000"/>
          <w:shd w:val="clear" w:color="auto" w:fill="FFFFFF"/>
        </w:rPr>
        <w:t>o</w:t>
      </w:r>
      <w:r w:rsidRPr="006371BD">
        <w:rPr>
          <w:rFonts w:ascii="Cambria" w:hAnsi="Cambria" w:cs="Cambria"/>
          <w:color w:val="FF0000"/>
          <w:shd w:val="clear" w:color="auto" w:fill="FFFFFF"/>
        </w:rPr>
        <w:t>ạ</w:t>
      </w:r>
      <w:r w:rsidRPr="006371BD">
        <w:rPr>
          <w:rFonts w:ascii="Nunito" w:hAnsi="Nunito"/>
          <w:color w:val="FF0000"/>
          <w:shd w:val="clear" w:color="auto" w:fill="FFFFFF"/>
        </w:rPr>
        <w:t xml:space="preserve">n mã </w:t>
      </w:r>
      <w:r w:rsidRPr="006371BD">
        <w:rPr>
          <w:rFonts w:ascii="Cambria" w:hAnsi="Cambria" w:cs="Cambria"/>
          <w:color w:val="FF0000"/>
          <w:shd w:val="clear" w:color="auto" w:fill="FFFFFF"/>
        </w:rPr>
        <w:t>độ</w:t>
      </w:r>
      <w:r w:rsidRPr="006371BD">
        <w:rPr>
          <w:rFonts w:ascii="Nunito" w:hAnsi="Nunito"/>
          <w:color w:val="FF0000"/>
          <w:shd w:val="clear" w:color="auto" w:fill="FFFFFF"/>
        </w:rPr>
        <w:t xml:space="preserve">c </w:t>
      </w:r>
      <w:r w:rsidRPr="006371BD">
        <w:rPr>
          <w:rFonts w:ascii="Cambria" w:hAnsi="Cambria" w:cs="Cambria"/>
          <w:color w:val="FF0000"/>
          <w:shd w:val="clear" w:color="auto" w:fill="FFFFFF"/>
        </w:rPr>
        <w:t>đượ</w:t>
      </w:r>
      <w:r w:rsidRPr="006371BD">
        <w:rPr>
          <w:rFonts w:ascii="Nunito" w:hAnsi="Nunito"/>
          <w:color w:val="FF0000"/>
          <w:shd w:val="clear" w:color="auto" w:fill="FFFFFF"/>
        </w:rPr>
        <w:t xml:space="preserve">c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í</w:t>
      </w:r>
      <w:r w:rsidRPr="006371BD">
        <w:rPr>
          <w:rFonts w:ascii="Nunito" w:hAnsi="Nunito"/>
          <w:color w:val="FF0000"/>
          <w:shd w:val="clear" w:color="auto" w:fill="FFFFFF"/>
        </w:rPr>
        <w:t>nh v</w:t>
      </w:r>
      <w:r w:rsidRPr="006371BD">
        <w:rPr>
          <w:rFonts w:ascii="Nunito" w:hAnsi="Nunito" w:cs="Nunito"/>
          <w:color w:val="FF0000"/>
          <w:shd w:val="clear" w:color="auto" w:fill="FFFFFF"/>
        </w:rPr>
        <w:t>à</w:t>
      </w:r>
      <w:r w:rsidRPr="006371BD">
        <w:rPr>
          <w:rFonts w:ascii="Nunito" w:hAnsi="Nunito"/>
          <w:color w:val="FF0000"/>
          <w:shd w:val="clear" w:color="auto" w:fill="FFFFFF"/>
        </w:rPr>
        <w:t>o t</w:t>
      </w:r>
      <w:r w:rsidRPr="006371BD">
        <w:rPr>
          <w:rFonts w:ascii="Cambria" w:hAnsi="Cambria" w:cs="Cambria"/>
          <w:color w:val="FF0000"/>
          <w:shd w:val="clear" w:color="auto" w:fill="FFFFFF"/>
        </w:rPr>
        <w:t>ậ</w:t>
      </w:r>
      <w:r w:rsidRPr="006371BD">
        <w:rPr>
          <w:rFonts w:ascii="Nunito" w:hAnsi="Nunito"/>
          <w:color w:val="FF0000"/>
          <w:shd w:val="clear" w:color="auto" w:fill="FFFFFF"/>
        </w:rPr>
        <w:t xml:space="preserve">p tin khác </w:t>
      </w:r>
      <w:r w:rsidRPr="006371BD">
        <w:rPr>
          <w:rFonts w:ascii="Cambria" w:hAnsi="Cambria" w:cs="Cambria"/>
          <w:color w:val="FF0000"/>
          <w:shd w:val="clear" w:color="auto" w:fill="FFFFFF"/>
        </w:rPr>
        <w:t>để</w:t>
      </w:r>
      <w:r w:rsidRPr="006371BD">
        <w:rPr>
          <w:rFonts w:ascii="Nunito" w:hAnsi="Nunito"/>
          <w:color w:val="FF0000"/>
          <w:shd w:val="clear" w:color="auto" w:fill="FFFFFF"/>
        </w:rPr>
        <w:t xml:space="preserve"> th</w:t>
      </w:r>
      <w:r w:rsidRPr="006371BD">
        <w:rPr>
          <w:rFonts w:ascii="Cambria" w:hAnsi="Cambria" w:cs="Cambria"/>
          <w:color w:val="FF0000"/>
          <w:shd w:val="clear" w:color="auto" w:fill="FFFFFF"/>
        </w:rPr>
        <w:t>ự</w:t>
      </w:r>
      <w:r w:rsidRPr="006371BD">
        <w:rPr>
          <w:rFonts w:ascii="Nunito" w:hAnsi="Nunito"/>
          <w:color w:val="FF0000"/>
          <w:shd w:val="clear" w:color="auto" w:fill="FFFFFF"/>
        </w:rPr>
        <w:t>c hi</w:t>
      </w:r>
      <w:r w:rsidRPr="006371BD">
        <w:rPr>
          <w:rFonts w:ascii="Cambria" w:hAnsi="Cambria" w:cs="Cambria"/>
          <w:color w:val="FF0000"/>
          <w:shd w:val="clear" w:color="auto" w:fill="FFFFFF"/>
        </w:rPr>
        <w:t>ệ</w:t>
      </w:r>
      <w:r w:rsidRPr="006371BD">
        <w:rPr>
          <w:rFonts w:ascii="Nunito" w:hAnsi="Nunito"/>
          <w:color w:val="FF0000"/>
          <w:shd w:val="clear" w:color="auto" w:fill="FFFFFF"/>
        </w:rPr>
        <w:t>n vi</w:t>
      </w:r>
      <w:r w:rsidRPr="006371BD">
        <w:rPr>
          <w:rFonts w:ascii="Cambria" w:hAnsi="Cambria" w:cs="Cambria"/>
          <w:color w:val="FF0000"/>
          <w:shd w:val="clear" w:color="auto" w:fill="FFFFFF"/>
        </w:rPr>
        <w:t>ệ</w:t>
      </w:r>
      <w:r w:rsidRPr="006371BD">
        <w:rPr>
          <w:rFonts w:ascii="Nunito" w:hAnsi="Nunito"/>
          <w:color w:val="FF0000"/>
          <w:shd w:val="clear" w:color="auto" w:fill="FFFFFF"/>
        </w:rPr>
        <w:t>c nhân b</w:t>
      </w:r>
      <w:r w:rsidRPr="006371BD">
        <w:rPr>
          <w:rFonts w:ascii="Cambria" w:hAnsi="Cambria" w:cs="Cambria"/>
          <w:color w:val="FF0000"/>
          <w:shd w:val="clear" w:color="auto" w:fill="FFFFFF"/>
        </w:rPr>
        <w:t>ả</w:t>
      </w:r>
      <w:r w:rsidRPr="006371BD">
        <w:rPr>
          <w:rFonts w:ascii="Nunito" w:hAnsi="Nunito"/>
          <w:color w:val="FF0000"/>
          <w:shd w:val="clear" w:color="auto" w:fill="FFFFFF"/>
        </w:rPr>
        <w:t>n, có th</w:t>
      </w:r>
      <w:r w:rsidRPr="006371BD">
        <w:rPr>
          <w:rFonts w:ascii="Cambria" w:hAnsi="Cambria" w:cs="Cambria"/>
          <w:color w:val="FF0000"/>
          <w:shd w:val="clear" w:color="auto" w:fill="FFFFFF"/>
        </w:rPr>
        <w:t>ể</w:t>
      </w:r>
      <w:r w:rsidRPr="006371BD">
        <w:rPr>
          <w:rFonts w:ascii="Nunito" w:hAnsi="Nunito"/>
          <w:color w:val="FF0000"/>
          <w:shd w:val="clear" w:color="auto" w:fill="FFFFFF"/>
        </w:rPr>
        <w:t xml:space="preserve"> là</w:t>
      </w:r>
    </w:p>
    <w:p w14:paraId="7C8BDD56"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Worm B. Virus</w:t>
      </w:r>
    </w:p>
    <w:p w14:paraId="1CB72FAB"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Logic bomb D. Trojan</w:t>
      </w:r>
    </w:p>
    <w:p w14:paraId="3AAC7DAD"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2. T</w:t>
      </w:r>
      <w:r w:rsidRPr="006371BD">
        <w:rPr>
          <w:rFonts w:ascii="Cambria" w:hAnsi="Cambria" w:cs="Cambria"/>
          <w:color w:val="FF0000"/>
          <w:shd w:val="clear" w:color="auto" w:fill="FFFFFF"/>
        </w:rPr>
        <w:t>ạ</w:t>
      </w:r>
      <w:r w:rsidRPr="006371BD">
        <w:rPr>
          <w:rFonts w:ascii="Nunito" w:hAnsi="Nunito"/>
          <w:color w:val="FF0000"/>
          <w:shd w:val="clear" w:color="auto" w:fill="FFFFFF"/>
        </w:rPr>
        <w:t>i sao hackers mu</w:t>
      </w:r>
      <w:r w:rsidRPr="006371BD">
        <w:rPr>
          <w:rFonts w:ascii="Cambria" w:hAnsi="Cambria" w:cs="Cambria"/>
          <w:color w:val="FF0000"/>
          <w:shd w:val="clear" w:color="auto" w:fill="FFFFFF"/>
        </w:rPr>
        <w:t>ố</w:t>
      </w:r>
      <w:r w:rsidRPr="006371BD">
        <w:rPr>
          <w:rFonts w:ascii="Nunito" w:hAnsi="Nunito"/>
          <w:color w:val="FF0000"/>
          <w:shd w:val="clear" w:color="auto" w:fill="FFFFFF"/>
        </w:rPr>
        <w:t>n che gi</w:t>
      </w:r>
      <w:r w:rsidRPr="006371BD">
        <w:rPr>
          <w:rFonts w:ascii="Cambria" w:hAnsi="Cambria" w:cs="Cambria"/>
          <w:color w:val="FF0000"/>
          <w:shd w:val="clear" w:color="auto" w:fill="FFFFFF"/>
        </w:rPr>
        <w:t>ấ</w:t>
      </w:r>
      <w:r w:rsidRPr="006371BD">
        <w:rPr>
          <w:rFonts w:ascii="Nunito" w:hAnsi="Nunito"/>
          <w:color w:val="FF0000"/>
          <w:shd w:val="clear" w:color="auto" w:fill="FFFFFF"/>
        </w:rPr>
        <w:t>u d</w:t>
      </w:r>
      <w:r w:rsidRPr="006371BD">
        <w:rPr>
          <w:rFonts w:ascii="Cambria" w:hAnsi="Cambria" w:cs="Cambria"/>
          <w:color w:val="FF0000"/>
          <w:shd w:val="clear" w:color="auto" w:fill="FFFFFF"/>
        </w:rPr>
        <w:t>ấ</w:t>
      </w:r>
      <w:r w:rsidRPr="006371BD">
        <w:rPr>
          <w:rFonts w:ascii="Nunito" w:hAnsi="Nunito"/>
          <w:color w:val="FF0000"/>
          <w:shd w:val="clear" w:color="auto" w:fill="FFFFFF"/>
        </w:rPr>
        <w:t>u v</w:t>
      </w:r>
      <w:r w:rsidRPr="006371BD">
        <w:rPr>
          <w:rFonts w:ascii="Cambria" w:hAnsi="Cambria" w:cs="Cambria"/>
          <w:color w:val="FF0000"/>
          <w:shd w:val="clear" w:color="auto" w:fill="FFFFFF"/>
        </w:rPr>
        <w:t>ế</w:t>
      </w:r>
      <w:r w:rsidRPr="006371BD">
        <w:rPr>
          <w:rFonts w:ascii="Nunito" w:hAnsi="Nunito"/>
          <w:color w:val="FF0000"/>
          <w:shd w:val="clear" w:color="auto" w:fill="FFFFFF"/>
        </w:rPr>
        <w:t>t?</w:t>
      </w:r>
    </w:p>
    <w:p w14:paraId="065E256D"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 xml:space="preserve">A. </w:t>
      </w:r>
      <w:r w:rsidRPr="006371BD">
        <w:rPr>
          <w:rFonts w:ascii="Cambria" w:hAnsi="Cambria" w:cs="Cambria"/>
          <w:color w:val="FF0000"/>
          <w:shd w:val="clear" w:color="auto" w:fill="FFFFFF"/>
        </w:rPr>
        <w:t>Để</w:t>
      </w:r>
      <w:r w:rsidRPr="006371BD">
        <w:rPr>
          <w:rFonts w:ascii="Nunito" w:hAnsi="Nunito"/>
          <w:color w:val="FF0000"/>
          <w:shd w:val="clear" w:color="auto" w:fill="FFFFFF"/>
        </w:rPr>
        <w:t xml:space="preserve"> ng</w:t>
      </w:r>
      <w:r w:rsidRPr="006371BD">
        <w:rPr>
          <w:rFonts w:ascii="Cambria" w:hAnsi="Cambria" w:cs="Cambria"/>
          <w:color w:val="FF0000"/>
          <w:shd w:val="clear" w:color="auto" w:fill="FFFFFF"/>
        </w:rPr>
        <w:t>ă</w:t>
      </w:r>
      <w:r w:rsidRPr="006371BD">
        <w:rPr>
          <w:rFonts w:ascii="Nunito" w:hAnsi="Nunito"/>
          <w:color w:val="FF0000"/>
          <w:shd w:val="clear" w:color="auto" w:fill="FFFFFF"/>
        </w:rPr>
        <w:t>n ng</w:t>
      </w:r>
      <w:r w:rsidRPr="006371BD">
        <w:rPr>
          <w:rFonts w:ascii="Cambria" w:hAnsi="Cambria" w:cs="Cambria"/>
          <w:color w:val="FF0000"/>
          <w:shd w:val="clear" w:color="auto" w:fill="FFFFFF"/>
        </w:rPr>
        <w:t>ừ</w:t>
      </w:r>
      <w:r w:rsidRPr="006371BD">
        <w:rPr>
          <w:rFonts w:ascii="Nunito" w:hAnsi="Nunito"/>
          <w:color w:val="FF0000"/>
          <w:shd w:val="clear" w:color="auto" w:fill="FFFFFF"/>
        </w:rPr>
        <w:t>a k</w:t>
      </w:r>
      <w:r w:rsidRPr="006371BD">
        <w:rPr>
          <w:rFonts w:ascii="Cambria" w:hAnsi="Cambria" w:cs="Cambria"/>
          <w:color w:val="FF0000"/>
          <w:shd w:val="clear" w:color="auto" w:fill="FFFFFF"/>
        </w:rPr>
        <w:t>ẻ</w:t>
      </w:r>
      <w:r w:rsidRPr="006371BD">
        <w:rPr>
          <w:rFonts w:ascii="Nunito" w:hAnsi="Nunito"/>
          <w:color w:val="FF0000"/>
          <w:shd w:val="clear" w:color="auto" w:fill="FFFFFF"/>
        </w:rPr>
        <w:t xml:space="preserve"> khác dùng nh</w:t>
      </w:r>
      <w:r w:rsidRPr="006371BD">
        <w:rPr>
          <w:rFonts w:ascii="Cambria" w:hAnsi="Cambria" w:cs="Cambria"/>
          <w:color w:val="FF0000"/>
          <w:shd w:val="clear" w:color="auto" w:fill="FFFFFF"/>
        </w:rPr>
        <w:t>ữ</w:t>
      </w:r>
      <w:r w:rsidRPr="006371BD">
        <w:rPr>
          <w:rFonts w:ascii="Nunito" w:hAnsi="Nunito"/>
          <w:color w:val="FF0000"/>
          <w:shd w:val="clear" w:color="auto" w:fill="FFFFFF"/>
        </w:rPr>
        <w:t>ng ch</w:t>
      </w:r>
      <w:r w:rsidRPr="006371BD">
        <w:rPr>
          <w:rFonts w:ascii="Cambria" w:hAnsi="Cambria" w:cs="Cambria"/>
          <w:color w:val="FF0000"/>
          <w:shd w:val="clear" w:color="auto" w:fill="FFFFFF"/>
        </w:rPr>
        <w:t>ươ</w:t>
      </w:r>
      <w:r w:rsidRPr="006371BD">
        <w:rPr>
          <w:rFonts w:ascii="Nunito" w:hAnsi="Nunito"/>
          <w:color w:val="FF0000"/>
          <w:shd w:val="clear" w:color="auto" w:fill="FFFFFF"/>
        </w:rPr>
        <w:t>ng tr</w:t>
      </w:r>
      <w:r w:rsidRPr="006371BD">
        <w:rPr>
          <w:rFonts w:ascii="Nunito" w:hAnsi="Nunito" w:cs="Nunito"/>
          <w:color w:val="FF0000"/>
          <w:shd w:val="clear" w:color="auto" w:fill="FFFFFF"/>
        </w:rPr>
        <w:t>ì</w:t>
      </w:r>
      <w:r w:rsidRPr="006371BD">
        <w:rPr>
          <w:rFonts w:ascii="Nunito" w:hAnsi="Nunito"/>
          <w:color w:val="FF0000"/>
          <w:shd w:val="clear" w:color="auto" w:fill="FFFFFF"/>
        </w:rPr>
        <w:t xml:space="preserve">nh mình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ã</w:t>
      </w:r>
      <w:r w:rsidRPr="006371BD">
        <w:rPr>
          <w:rFonts w:ascii="Nunito" w:hAnsi="Nunito"/>
          <w:color w:val="FF0000"/>
          <w:shd w:val="clear" w:color="auto" w:fill="FFFFFF"/>
        </w:rPr>
        <w:t xml:space="preserve"> c</w:t>
      </w:r>
      <w:r w:rsidRPr="006371BD">
        <w:rPr>
          <w:rFonts w:ascii="Nunito" w:hAnsi="Nunito" w:cs="Nunito"/>
          <w:color w:val="FF0000"/>
          <w:shd w:val="clear" w:color="auto" w:fill="FFFFFF"/>
        </w:rPr>
        <w:t>à</w:t>
      </w:r>
      <w:r w:rsidRPr="006371BD">
        <w:rPr>
          <w:rFonts w:ascii="Nunito" w:hAnsi="Nunito"/>
          <w:color w:val="FF0000"/>
          <w:shd w:val="clear" w:color="auto" w:fill="FFFFFF"/>
        </w:rPr>
        <w:t xml:space="preserve">i </w:t>
      </w:r>
      <w:r w:rsidRPr="006371BD">
        <w:rPr>
          <w:rFonts w:ascii="Cambria" w:hAnsi="Cambria" w:cs="Cambria"/>
          <w:color w:val="FF0000"/>
          <w:shd w:val="clear" w:color="auto" w:fill="FFFFFF"/>
        </w:rPr>
        <w:t>đặ</w:t>
      </w:r>
      <w:r w:rsidRPr="006371BD">
        <w:rPr>
          <w:rFonts w:ascii="Nunito" w:hAnsi="Nunito"/>
          <w:color w:val="FF0000"/>
          <w:shd w:val="clear" w:color="auto" w:fill="FFFFFF"/>
        </w:rPr>
        <w:t>t trong h</w:t>
      </w:r>
      <w:r w:rsidRPr="006371BD">
        <w:rPr>
          <w:rFonts w:ascii="Cambria" w:hAnsi="Cambria" w:cs="Cambria"/>
          <w:color w:val="FF0000"/>
          <w:shd w:val="clear" w:color="auto" w:fill="FFFFFF"/>
        </w:rPr>
        <w:t>ệ</w:t>
      </w:r>
      <w:r w:rsidRPr="006371BD">
        <w:rPr>
          <w:rFonts w:ascii="Nunito" w:hAnsi="Nunito"/>
          <w:color w:val="FF0000"/>
          <w:shd w:val="clear" w:color="auto" w:fill="FFFFFF"/>
        </w:rPr>
        <w:t xml:space="preserve"> th</w:t>
      </w:r>
      <w:r w:rsidRPr="006371BD">
        <w:rPr>
          <w:rFonts w:ascii="Cambria" w:hAnsi="Cambria" w:cs="Cambria"/>
          <w:color w:val="FF0000"/>
          <w:shd w:val="clear" w:color="auto" w:fill="FFFFFF"/>
        </w:rPr>
        <w:t>ố</w:t>
      </w:r>
      <w:r w:rsidRPr="006371BD">
        <w:rPr>
          <w:rFonts w:ascii="Nunito" w:hAnsi="Nunito"/>
          <w:color w:val="FF0000"/>
          <w:shd w:val="clear" w:color="auto" w:fill="FFFFFF"/>
        </w:rPr>
        <w:t>ng n</w:t>
      </w:r>
      <w:r w:rsidRPr="006371BD">
        <w:rPr>
          <w:rFonts w:ascii="Cambria" w:hAnsi="Cambria" w:cs="Cambria"/>
          <w:color w:val="FF0000"/>
          <w:shd w:val="clear" w:color="auto" w:fill="FFFFFF"/>
        </w:rPr>
        <w:t>ạ</w:t>
      </w:r>
      <w:r w:rsidRPr="006371BD">
        <w:rPr>
          <w:rFonts w:ascii="Nunito" w:hAnsi="Nunito"/>
          <w:color w:val="FF0000"/>
          <w:shd w:val="clear" w:color="auto" w:fill="FFFFFF"/>
        </w:rPr>
        <w:t>n nhân</w:t>
      </w:r>
    </w:p>
    <w:p w14:paraId="64CE7653"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 xml:space="preserve">B. </w:t>
      </w:r>
      <w:r w:rsidRPr="006371BD">
        <w:rPr>
          <w:rFonts w:ascii="Cambria" w:hAnsi="Cambria" w:cs="Cambria"/>
          <w:color w:val="FF0000"/>
          <w:shd w:val="clear" w:color="auto" w:fill="FFFFFF"/>
        </w:rPr>
        <w:t>Để</w:t>
      </w:r>
      <w:r w:rsidRPr="006371BD">
        <w:rPr>
          <w:rFonts w:ascii="Nunito" w:hAnsi="Nunito"/>
          <w:color w:val="FF0000"/>
          <w:shd w:val="clear" w:color="auto" w:fill="FFFFFF"/>
        </w:rPr>
        <w:t xml:space="preserve"> ng</w:t>
      </w:r>
      <w:r w:rsidRPr="006371BD">
        <w:rPr>
          <w:rFonts w:ascii="Cambria" w:hAnsi="Cambria" w:cs="Cambria"/>
          <w:color w:val="FF0000"/>
          <w:shd w:val="clear" w:color="auto" w:fill="FFFFFF"/>
        </w:rPr>
        <w:t>ă</w:t>
      </w:r>
      <w:r w:rsidRPr="006371BD">
        <w:rPr>
          <w:rFonts w:ascii="Nunito" w:hAnsi="Nunito"/>
          <w:color w:val="FF0000"/>
          <w:shd w:val="clear" w:color="auto" w:fill="FFFFFF"/>
        </w:rPr>
        <w:t>n ng</w:t>
      </w:r>
      <w:r w:rsidRPr="006371BD">
        <w:rPr>
          <w:rFonts w:ascii="Cambria" w:hAnsi="Cambria" w:cs="Cambria"/>
          <w:color w:val="FF0000"/>
          <w:shd w:val="clear" w:color="auto" w:fill="FFFFFF"/>
        </w:rPr>
        <w:t>ừ</w:t>
      </w:r>
      <w:r w:rsidRPr="006371BD">
        <w:rPr>
          <w:rFonts w:ascii="Nunito" w:hAnsi="Nunito"/>
          <w:color w:val="FF0000"/>
          <w:shd w:val="clear" w:color="auto" w:fill="FFFFFF"/>
        </w:rPr>
        <w:t>a phát hi</w:t>
      </w:r>
      <w:r w:rsidRPr="006371BD">
        <w:rPr>
          <w:rFonts w:ascii="Cambria" w:hAnsi="Cambria" w:cs="Cambria"/>
          <w:color w:val="FF0000"/>
          <w:shd w:val="clear" w:color="auto" w:fill="FFFFFF"/>
        </w:rPr>
        <w:t>ệ</w:t>
      </w:r>
      <w:r w:rsidRPr="006371BD">
        <w:rPr>
          <w:rFonts w:ascii="Nunito" w:hAnsi="Nunito"/>
          <w:color w:val="FF0000"/>
          <w:shd w:val="clear" w:color="auto" w:fill="FFFFFF"/>
        </w:rPr>
        <w:t>n ho</w:t>
      </w:r>
      <w:r w:rsidRPr="006371BD">
        <w:rPr>
          <w:rFonts w:ascii="Cambria" w:hAnsi="Cambria" w:cs="Cambria"/>
          <w:color w:val="FF0000"/>
          <w:shd w:val="clear" w:color="auto" w:fill="FFFFFF"/>
        </w:rPr>
        <w:t>ặ</w:t>
      </w:r>
      <w:r w:rsidRPr="006371BD">
        <w:rPr>
          <w:rFonts w:ascii="Nunito" w:hAnsi="Nunito"/>
          <w:color w:val="FF0000"/>
          <w:shd w:val="clear" w:color="auto" w:fill="FFFFFF"/>
        </w:rPr>
        <w:t xml:space="preserve">c </w:t>
      </w:r>
      <w:r w:rsidRPr="006371BD">
        <w:rPr>
          <w:rFonts w:ascii="Cambria" w:hAnsi="Cambria" w:cs="Cambria"/>
          <w:color w:val="FF0000"/>
          <w:shd w:val="clear" w:color="auto" w:fill="FFFFFF"/>
        </w:rPr>
        <w:t>đ</w:t>
      </w:r>
      <w:r w:rsidRPr="006371BD">
        <w:rPr>
          <w:rFonts w:ascii="Nunito" w:hAnsi="Nunito"/>
          <w:color w:val="FF0000"/>
          <w:shd w:val="clear" w:color="auto" w:fill="FFFFFF"/>
        </w:rPr>
        <w:t>i</w:t>
      </w:r>
      <w:r w:rsidRPr="006371BD">
        <w:rPr>
          <w:rFonts w:ascii="Cambria" w:hAnsi="Cambria" w:cs="Cambria"/>
          <w:color w:val="FF0000"/>
          <w:shd w:val="clear" w:color="auto" w:fill="FFFFFF"/>
        </w:rPr>
        <w:t>ề</w:t>
      </w:r>
      <w:r w:rsidRPr="006371BD">
        <w:rPr>
          <w:rFonts w:ascii="Nunito" w:hAnsi="Nunito"/>
          <w:color w:val="FF0000"/>
          <w:shd w:val="clear" w:color="auto" w:fill="FFFFFF"/>
        </w:rPr>
        <w:t>u tra</w:t>
      </w:r>
    </w:p>
    <w:p w14:paraId="5F9E430A"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 xml:space="preserve">C. </w:t>
      </w:r>
      <w:r w:rsidRPr="006371BD">
        <w:rPr>
          <w:rFonts w:ascii="Cambria" w:hAnsi="Cambria" w:cs="Cambria"/>
          <w:color w:val="FF0000"/>
          <w:shd w:val="clear" w:color="auto" w:fill="FFFFFF"/>
        </w:rPr>
        <w:t>Để</w:t>
      </w:r>
      <w:r w:rsidRPr="006371BD">
        <w:rPr>
          <w:rFonts w:ascii="Nunito" w:hAnsi="Nunito"/>
          <w:color w:val="FF0000"/>
          <w:shd w:val="clear" w:color="auto" w:fill="FFFFFF"/>
        </w:rPr>
        <w:t xml:space="preserve"> ng</w:t>
      </w:r>
      <w:r w:rsidRPr="006371BD">
        <w:rPr>
          <w:rFonts w:ascii="Cambria" w:hAnsi="Cambria" w:cs="Cambria"/>
          <w:color w:val="FF0000"/>
          <w:shd w:val="clear" w:color="auto" w:fill="FFFFFF"/>
        </w:rPr>
        <w:t>ă</w:t>
      </w:r>
      <w:r w:rsidRPr="006371BD">
        <w:rPr>
          <w:rFonts w:ascii="Nunito" w:hAnsi="Nunito"/>
          <w:color w:val="FF0000"/>
          <w:shd w:val="clear" w:color="auto" w:fill="FFFFFF"/>
        </w:rPr>
        <w:t>n ng</w:t>
      </w:r>
      <w:r w:rsidRPr="006371BD">
        <w:rPr>
          <w:rFonts w:ascii="Cambria" w:hAnsi="Cambria" w:cs="Cambria"/>
          <w:color w:val="FF0000"/>
          <w:shd w:val="clear" w:color="auto" w:fill="FFFFFF"/>
        </w:rPr>
        <w:t>ừ</w:t>
      </w:r>
      <w:r w:rsidRPr="006371BD">
        <w:rPr>
          <w:rFonts w:ascii="Nunito" w:hAnsi="Nunito"/>
          <w:color w:val="FF0000"/>
          <w:shd w:val="clear" w:color="auto" w:fill="FFFFFF"/>
        </w:rPr>
        <w:t>a s</w:t>
      </w:r>
      <w:r w:rsidRPr="006371BD">
        <w:rPr>
          <w:rFonts w:ascii="Cambria" w:hAnsi="Cambria" w:cs="Cambria"/>
          <w:color w:val="FF0000"/>
          <w:shd w:val="clear" w:color="auto" w:fill="FFFFFF"/>
        </w:rPr>
        <w:t>ự</w:t>
      </w:r>
      <w:r w:rsidRPr="006371BD">
        <w:rPr>
          <w:rFonts w:ascii="Nunito" w:hAnsi="Nunito"/>
          <w:color w:val="FF0000"/>
          <w:shd w:val="clear" w:color="auto" w:fill="FFFFFF"/>
        </w:rPr>
        <w:t xml:space="preserve"> xâm nh</w:t>
      </w:r>
      <w:r w:rsidRPr="006371BD">
        <w:rPr>
          <w:rFonts w:ascii="Cambria" w:hAnsi="Cambria" w:cs="Cambria"/>
          <w:color w:val="FF0000"/>
          <w:shd w:val="clear" w:color="auto" w:fill="FFFFFF"/>
        </w:rPr>
        <w:t>ậ</w:t>
      </w:r>
      <w:r w:rsidRPr="006371BD">
        <w:rPr>
          <w:rFonts w:ascii="Nunito" w:hAnsi="Nunito"/>
          <w:color w:val="FF0000"/>
          <w:shd w:val="clear" w:color="auto" w:fill="FFFFFF"/>
        </w:rPr>
        <w:t>p</w:t>
      </w:r>
    </w:p>
    <w:p w14:paraId="557EBE42"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 xml:space="preserve">D. </w:t>
      </w:r>
      <w:r w:rsidRPr="006371BD">
        <w:rPr>
          <w:rFonts w:ascii="Cambria" w:hAnsi="Cambria" w:cs="Cambria"/>
          <w:color w:val="FF0000"/>
          <w:shd w:val="clear" w:color="auto" w:fill="FFFFFF"/>
        </w:rPr>
        <w:t>Để</w:t>
      </w:r>
      <w:r w:rsidRPr="006371BD">
        <w:rPr>
          <w:rFonts w:ascii="Nunito" w:hAnsi="Nunito"/>
          <w:color w:val="FF0000"/>
          <w:shd w:val="clear" w:color="auto" w:fill="FFFFFF"/>
        </w:rPr>
        <w:t xml:space="preserve"> không cho nh</w:t>
      </w:r>
      <w:r w:rsidRPr="006371BD">
        <w:rPr>
          <w:rFonts w:ascii="Cambria" w:hAnsi="Cambria" w:cs="Cambria"/>
          <w:color w:val="FF0000"/>
          <w:shd w:val="clear" w:color="auto" w:fill="FFFFFF"/>
        </w:rPr>
        <w:t>ữ</w:t>
      </w:r>
      <w:r w:rsidRPr="006371BD">
        <w:rPr>
          <w:rFonts w:ascii="Nunito" w:hAnsi="Nunito"/>
          <w:color w:val="FF0000"/>
          <w:shd w:val="clear" w:color="auto" w:fill="FFFFFF"/>
        </w:rPr>
        <w:t>ng hackers khác dùng công c</w:t>
      </w:r>
      <w:r w:rsidRPr="006371BD">
        <w:rPr>
          <w:rFonts w:ascii="Cambria" w:hAnsi="Cambria" w:cs="Cambria"/>
          <w:color w:val="FF0000"/>
          <w:shd w:val="clear" w:color="auto" w:fill="FFFFFF"/>
        </w:rPr>
        <w:t>ụ</w:t>
      </w:r>
      <w:r w:rsidRPr="006371BD">
        <w:rPr>
          <w:rFonts w:ascii="Nunito" w:hAnsi="Nunito"/>
          <w:color w:val="FF0000"/>
          <w:shd w:val="clear" w:color="auto" w:fill="FFFFFF"/>
        </w:rPr>
        <w:t xml:space="preserve"> c</w:t>
      </w:r>
      <w:r w:rsidRPr="006371BD">
        <w:rPr>
          <w:rFonts w:ascii="Cambria" w:hAnsi="Cambria" w:cs="Cambria"/>
          <w:color w:val="FF0000"/>
          <w:shd w:val="clear" w:color="auto" w:fill="FFFFFF"/>
        </w:rPr>
        <w:t>ủ</w:t>
      </w:r>
      <w:r w:rsidRPr="006371BD">
        <w:rPr>
          <w:rFonts w:ascii="Nunito" w:hAnsi="Nunito"/>
          <w:color w:val="FF0000"/>
          <w:shd w:val="clear" w:color="auto" w:fill="FFFFFF"/>
        </w:rPr>
        <w:t>a mình</w:t>
      </w:r>
    </w:p>
    <w:p w14:paraId="7A55CBD4"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3. M</w:t>
      </w:r>
      <w:r w:rsidRPr="006371BD">
        <w:rPr>
          <w:rFonts w:ascii="Cambria" w:hAnsi="Cambria" w:cs="Cambria"/>
          <w:color w:val="FF0000"/>
          <w:shd w:val="clear" w:color="auto" w:fill="FFFFFF"/>
        </w:rPr>
        <w:t>ộ</w:t>
      </w:r>
      <w:r w:rsidRPr="006371BD">
        <w:rPr>
          <w:rFonts w:ascii="Nunito" w:hAnsi="Nunito"/>
          <w:color w:val="FF0000"/>
          <w:shd w:val="clear" w:color="auto" w:fill="FFFFFF"/>
        </w:rPr>
        <w:t>t lo</w:t>
      </w:r>
      <w:r w:rsidRPr="006371BD">
        <w:rPr>
          <w:rFonts w:ascii="Cambria" w:hAnsi="Cambria" w:cs="Cambria"/>
          <w:color w:val="FF0000"/>
          <w:shd w:val="clear" w:color="auto" w:fill="FFFFFF"/>
        </w:rPr>
        <w:t>ạ</w:t>
      </w:r>
      <w:r w:rsidRPr="006371BD">
        <w:rPr>
          <w:rFonts w:ascii="Nunito" w:hAnsi="Nunito"/>
          <w:color w:val="FF0000"/>
          <w:shd w:val="clear" w:color="auto" w:fill="FFFFFF"/>
        </w:rPr>
        <w:t>i công ngh</w:t>
      </w:r>
      <w:r w:rsidRPr="006371BD">
        <w:rPr>
          <w:rFonts w:ascii="Cambria" w:hAnsi="Cambria" w:cs="Cambria"/>
          <w:color w:val="FF0000"/>
          <w:shd w:val="clear" w:color="auto" w:fill="FFFFFF"/>
        </w:rPr>
        <w:t>ệ</w:t>
      </w:r>
      <w:r w:rsidRPr="006371BD">
        <w:rPr>
          <w:rFonts w:ascii="Nunito" w:hAnsi="Nunito"/>
          <w:color w:val="FF0000"/>
          <w:shd w:val="clear" w:color="auto" w:fill="FFFFFF"/>
        </w:rPr>
        <w:t xml:space="preserve"> có th</w:t>
      </w:r>
      <w:r w:rsidRPr="006371BD">
        <w:rPr>
          <w:rFonts w:ascii="Cambria" w:hAnsi="Cambria" w:cs="Cambria"/>
          <w:color w:val="FF0000"/>
          <w:shd w:val="clear" w:color="auto" w:fill="FFFFFF"/>
        </w:rPr>
        <w:t>ể</w:t>
      </w:r>
      <w:r w:rsidRPr="006371BD">
        <w:rPr>
          <w:rFonts w:ascii="Nunito" w:hAnsi="Nunito"/>
          <w:color w:val="FF0000"/>
          <w:shd w:val="clear" w:color="auto" w:fill="FFFFFF"/>
        </w:rPr>
        <w:t xml:space="preserve"> </w:t>
      </w:r>
      <w:r w:rsidRPr="006371BD">
        <w:rPr>
          <w:rFonts w:ascii="Cambria" w:hAnsi="Cambria" w:cs="Cambria"/>
          <w:color w:val="FF0000"/>
          <w:shd w:val="clear" w:color="auto" w:fill="FFFFFF"/>
        </w:rPr>
        <w:t>đượ</w:t>
      </w:r>
      <w:r w:rsidRPr="006371BD">
        <w:rPr>
          <w:rFonts w:ascii="Nunito" w:hAnsi="Nunito"/>
          <w:color w:val="FF0000"/>
          <w:shd w:val="clear" w:color="auto" w:fill="FFFFFF"/>
        </w:rPr>
        <w:t xml:space="preserve">c dùng </w:t>
      </w:r>
      <w:r w:rsidRPr="006371BD">
        <w:rPr>
          <w:rFonts w:ascii="Cambria" w:hAnsi="Cambria" w:cs="Cambria"/>
          <w:color w:val="FF0000"/>
          <w:shd w:val="clear" w:color="auto" w:fill="FFFFFF"/>
        </w:rPr>
        <w:t>để</w:t>
      </w:r>
      <w:r w:rsidRPr="006371BD">
        <w:rPr>
          <w:rFonts w:ascii="Nunito" w:hAnsi="Nunito"/>
          <w:color w:val="FF0000"/>
          <w:shd w:val="clear" w:color="auto" w:fill="FFFFFF"/>
        </w:rPr>
        <w:t xml:space="preserve"> mã hóa giao ti</w:t>
      </w:r>
      <w:r w:rsidRPr="006371BD">
        <w:rPr>
          <w:rFonts w:ascii="Cambria" w:hAnsi="Cambria" w:cs="Cambria"/>
          <w:color w:val="FF0000"/>
          <w:shd w:val="clear" w:color="auto" w:fill="FFFFFF"/>
        </w:rPr>
        <w:t>ế</w:t>
      </w:r>
      <w:r w:rsidRPr="006371BD">
        <w:rPr>
          <w:rFonts w:ascii="Nunito" w:hAnsi="Nunito"/>
          <w:color w:val="FF0000"/>
          <w:shd w:val="clear" w:color="auto" w:fill="FFFFFF"/>
        </w:rPr>
        <w:t>p (encrypt communication) t</w:t>
      </w:r>
      <w:r w:rsidRPr="006371BD">
        <w:rPr>
          <w:rFonts w:ascii="Cambria" w:hAnsi="Cambria" w:cs="Cambria"/>
          <w:color w:val="FF0000"/>
          <w:shd w:val="clear" w:color="auto" w:fill="FFFFFF"/>
        </w:rPr>
        <w:t>ừ</w:t>
      </w:r>
      <w:r w:rsidRPr="006371BD">
        <w:rPr>
          <w:rFonts w:ascii="Nunito" w:hAnsi="Nunito"/>
          <w:color w:val="FF0000"/>
          <w:shd w:val="clear" w:color="auto" w:fill="FFFFFF"/>
        </w:rPr>
        <w:t xml:space="preserve"> </w:t>
      </w:r>
      <w:r w:rsidRPr="006371BD">
        <w:rPr>
          <w:rFonts w:ascii="Cambria" w:hAnsi="Cambria" w:cs="Cambria"/>
          <w:color w:val="FF0000"/>
          <w:shd w:val="clear" w:color="auto" w:fill="FFFFFF"/>
        </w:rPr>
        <w:t>đ</w:t>
      </w:r>
      <w:r w:rsidRPr="006371BD">
        <w:rPr>
          <w:rFonts w:ascii="Nunito" w:hAnsi="Nunito"/>
          <w:color w:val="FF0000"/>
          <w:shd w:val="clear" w:color="auto" w:fill="FFFFFF"/>
        </w:rPr>
        <w:t>i</w:t>
      </w:r>
      <w:r w:rsidRPr="006371BD">
        <w:rPr>
          <w:rFonts w:ascii="Cambria" w:hAnsi="Cambria" w:cs="Cambria"/>
          <w:color w:val="FF0000"/>
          <w:shd w:val="clear" w:color="auto" w:fill="FFFFFF"/>
        </w:rPr>
        <w:t>ể</w:t>
      </w:r>
      <w:r w:rsidRPr="006371BD">
        <w:rPr>
          <w:rFonts w:ascii="Nunito" w:hAnsi="Nunito"/>
          <w:color w:val="FF0000"/>
          <w:shd w:val="clear" w:color="auto" w:fill="FFFFFF"/>
        </w:rPr>
        <w:t>m A</w:t>
      </w:r>
    </w:p>
    <w:p w14:paraId="48798CC2"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Cambria" w:hAnsi="Cambria" w:cs="Cambria"/>
          <w:color w:val="FF0000"/>
          <w:shd w:val="clear" w:color="auto" w:fill="FFFFFF"/>
        </w:rPr>
        <w:t>đế</w:t>
      </w:r>
      <w:r w:rsidRPr="006371BD">
        <w:rPr>
          <w:rFonts w:ascii="Nunito" w:hAnsi="Nunito"/>
          <w:color w:val="FF0000"/>
          <w:shd w:val="clear" w:color="auto" w:fill="FFFFFF"/>
        </w:rPr>
        <w:t xml:space="preserve">n </w:t>
      </w:r>
      <w:r w:rsidRPr="006371BD">
        <w:rPr>
          <w:rFonts w:ascii="Cambria" w:hAnsi="Cambria" w:cs="Cambria"/>
          <w:color w:val="FF0000"/>
          <w:shd w:val="clear" w:color="auto" w:fill="FFFFFF"/>
        </w:rPr>
        <w:t>đ</w:t>
      </w:r>
      <w:r w:rsidRPr="006371BD">
        <w:rPr>
          <w:rFonts w:ascii="Nunito" w:hAnsi="Nunito"/>
          <w:color w:val="FF0000"/>
          <w:shd w:val="clear" w:color="auto" w:fill="FFFFFF"/>
        </w:rPr>
        <w:t>i</w:t>
      </w:r>
      <w:r w:rsidRPr="006371BD">
        <w:rPr>
          <w:rFonts w:ascii="Cambria" w:hAnsi="Cambria" w:cs="Cambria"/>
          <w:color w:val="FF0000"/>
          <w:shd w:val="clear" w:color="auto" w:fill="FFFFFF"/>
        </w:rPr>
        <w:t>ể</w:t>
      </w:r>
      <w:r w:rsidRPr="006371BD">
        <w:rPr>
          <w:rFonts w:ascii="Nunito" w:hAnsi="Nunito"/>
          <w:color w:val="FF0000"/>
          <w:shd w:val="clear" w:color="auto" w:fill="FFFFFF"/>
        </w:rPr>
        <w:t>m B trong m</w:t>
      </w:r>
      <w:r w:rsidRPr="006371BD">
        <w:rPr>
          <w:rFonts w:ascii="Cambria" w:hAnsi="Cambria" w:cs="Cambria"/>
          <w:color w:val="FF0000"/>
          <w:shd w:val="clear" w:color="auto" w:fill="FFFFFF"/>
        </w:rPr>
        <w:t>ạ</w:t>
      </w:r>
      <w:r w:rsidRPr="006371BD">
        <w:rPr>
          <w:rFonts w:ascii="Nunito" w:hAnsi="Nunito"/>
          <w:color w:val="FF0000"/>
          <w:shd w:val="clear" w:color="auto" w:fill="FFFFFF"/>
        </w:rPr>
        <w:t>ng không tin c</w:t>
      </w:r>
      <w:r w:rsidRPr="006371BD">
        <w:rPr>
          <w:rFonts w:ascii="Cambria" w:hAnsi="Cambria" w:cs="Cambria"/>
          <w:color w:val="FF0000"/>
          <w:shd w:val="clear" w:color="auto" w:fill="FFFFFF"/>
        </w:rPr>
        <w:t>ậ</w:t>
      </w:r>
      <w:r w:rsidRPr="006371BD">
        <w:rPr>
          <w:rFonts w:ascii="Nunito" w:hAnsi="Nunito"/>
          <w:color w:val="FF0000"/>
          <w:shd w:val="clear" w:color="auto" w:fill="FFFFFF"/>
        </w:rPr>
        <w:t>y v</w:t>
      </w:r>
      <w:r w:rsidRPr="006371BD">
        <w:rPr>
          <w:rFonts w:ascii="Cambria" w:hAnsi="Cambria" w:cs="Cambria"/>
          <w:color w:val="FF0000"/>
          <w:shd w:val="clear" w:color="auto" w:fill="FFFFFF"/>
        </w:rPr>
        <w:t>ề</w:t>
      </w:r>
      <w:r w:rsidRPr="006371BD">
        <w:rPr>
          <w:rFonts w:ascii="Nunito" w:hAnsi="Nunito"/>
          <w:color w:val="FF0000"/>
          <w:shd w:val="clear" w:color="auto" w:fill="FFFFFF"/>
        </w:rPr>
        <w:t xml:space="preserve"> b</w:t>
      </w:r>
      <w:r w:rsidRPr="006371BD">
        <w:rPr>
          <w:rFonts w:ascii="Cambria" w:hAnsi="Cambria" w:cs="Cambria"/>
          <w:color w:val="FF0000"/>
          <w:shd w:val="clear" w:color="auto" w:fill="FFFFFF"/>
        </w:rPr>
        <w:t>ả</w:t>
      </w:r>
      <w:r w:rsidRPr="006371BD">
        <w:rPr>
          <w:rFonts w:ascii="Nunito" w:hAnsi="Nunito"/>
          <w:color w:val="FF0000"/>
          <w:shd w:val="clear" w:color="auto" w:fill="FFFFFF"/>
        </w:rPr>
        <w:t>o m</w:t>
      </w:r>
      <w:r w:rsidRPr="006371BD">
        <w:rPr>
          <w:rFonts w:ascii="Cambria" w:hAnsi="Cambria" w:cs="Cambria"/>
          <w:color w:val="FF0000"/>
          <w:shd w:val="clear" w:color="auto" w:fill="FFFFFF"/>
        </w:rPr>
        <w:t>ậ</w:t>
      </w:r>
      <w:r w:rsidRPr="006371BD">
        <w:rPr>
          <w:rFonts w:ascii="Nunito" w:hAnsi="Nunito"/>
          <w:color w:val="FF0000"/>
          <w:shd w:val="clear" w:color="auto" w:fill="FFFFFF"/>
        </w:rPr>
        <w:t>t:</w:t>
      </w:r>
    </w:p>
    <w:p w14:paraId="7A19DB58"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VPN B. VLAN</w:t>
      </w:r>
    </w:p>
    <w:p w14:paraId="4D00BC40"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NAP D. NAT</w:t>
      </w:r>
    </w:p>
    <w:p w14:paraId="3042B1B4"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4. Hacker có th</w:t>
      </w:r>
      <w:r w:rsidRPr="006371BD">
        <w:rPr>
          <w:rFonts w:ascii="Cambria" w:hAnsi="Cambria" w:cs="Cambria"/>
          <w:color w:val="FF0000"/>
          <w:shd w:val="clear" w:color="auto" w:fill="FFFFFF"/>
        </w:rPr>
        <w:t>ể</w:t>
      </w:r>
      <w:r w:rsidRPr="006371BD">
        <w:rPr>
          <w:rFonts w:ascii="Nunito" w:hAnsi="Nunito"/>
          <w:color w:val="FF0000"/>
          <w:shd w:val="clear" w:color="auto" w:fill="FFFFFF"/>
        </w:rPr>
        <w:t xml:space="preserve"> l</w:t>
      </w:r>
      <w:r w:rsidRPr="006371BD">
        <w:rPr>
          <w:rFonts w:ascii="Cambria" w:hAnsi="Cambria" w:cs="Cambria"/>
          <w:color w:val="FF0000"/>
          <w:shd w:val="clear" w:color="auto" w:fill="FFFFFF"/>
        </w:rPr>
        <w:t>ấ</w:t>
      </w:r>
      <w:r w:rsidRPr="006371BD">
        <w:rPr>
          <w:rFonts w:ascii="Nunito" w:hAnsi="Nunito"/>
          <w:color w:val="FF0000"/>
          <w:shd w:val="clear" w:color="auto" w:fill="FFFFFF"/>
        </w:rPr>
        <w:t xml:space="preserve">y </w:t>
      </w:r>
      <w:r w:rsidRPr="006371BD">
        <w:rPr>
          <w:rFonts w:ascii="Cambria" w:hAnsi="Cambria" w:cs="Cambria"/>
          <w:color w:val="FF0000"/>
          <w:shd w:val="clear" w:color="auto" w:fill="FFFFFF"/>
        </w:rPr>
        <w:t>đượ</w:t>
      </w:r>
      <w:r w:rsidRPr="006371BD">
        <w:rPr>
          <w:rFonts w:ascii="Nunito" w:hAnsi="Nunito"/>
          <w:color w:val="FF0000"/>
          <w:shd w:val="clear" w:color="auto" w:fill="FFFFFF"/>
        </w:rPr>
        <w:t>c m</w:t>
      </w:r>
      <w:r w:rsidRPr="006371BD">
        <w:rPr>
          <w:rFonts w:ascii="Cambria" w:hAnsi="Cambria" w:cs="Cambria"/>
          <w:color w:val="FF0000"/>
          <w:shd w:val="clear" w:color="auto" w:fill="FFFFFF"/>
        </w:rPr>
        <w:t>ậ</w:t>
      </w:r>
      <w:r w:rsidRPr="006371BD">
        <w:rPr>
          <w:rFonts w:ascii="Nunito" w:hAnsi="Nunito"/>
          <w:color w:val="FF0000"/>
          <w:shd w:val="clear" w:color="auto" w:fill="FFFFFF"/>
        </w:rPr>
        <w:t>t kh</w:t>
      </w:r>
      <w:r w:rsidRPr="006371BD">
        <w:rPr>
          <w:rFonts w:ascii="Cambria" w:hAnsi="Cambria" w:cs="Cambria"/>
          <w:color w:val="FF0000"/>
          <w:shd w:val="clear" w:color="auto" w:fill="FFFFFF"/>
        </w:rPr>
        <w:t>ẩ</w:t>
      </w:r>
      <w:r w:rsidRPr="006371BD">
        <w:rPr>
          <w:rFonts w:ascii="Nunito" w:hAnsi="Nunito"/>
          <w:color w:val="FF0000"/>
          <w:shd w:val="clear" w:color="auto" w:fill="FFFFFF"/>
        </w:rPr>
        <w:t>u mà không ph</w:t>
      </w:r>
      <w:r w:rsidRPr="006371BD">
        <w:rPr>
          <w:rFonts w:ascii="Cambria" w:hAnsi="Cambria" w:cs="Cambria"/>
          <w:color w:val="FF0000"/>
          <w:shd w:val="clear" w:color="auto" w:fill="FFFFFF"/>
        </w:rPr>
        <w:t>ả</w:t>
      </w:r>
      <w:r w:rsidRPr="006371BD">
        <w:rPr>
          <w:rFonts w:ascii="Nunito" w:hAnsi="Nunito"/>
          <w:color w:val="FF0000"/>
          <w:shd w:val="clear" w:color="auto" w:fill="FFFFFF"/>
        </w:rPr>
        <w:t>i s</w:t>
      </w:r>
      <w:r w:rsidRPr="006371BD">
        <w:rPr>
          <w:rFonts w:ascii="Cambria" w:hAnsi="Cambria" w:cs="Cambria"/>
          <w:color w:val="FF0000"/>
          <w:shd w:val="clear" w:color="auto" w:fill="FFFFFF"/>
        </w:rPr>
        <w:t>ử</w:t>
      </w:r>
      <w:r w:rsidRPr="006371BD">
        <w:rPr>
          <w:rFonts w:ascii="Nunito" w:hAnsi="Nunito"/>
          <w:color w:val="FF0000"/>
          <w:shd w:val="clear" w:color="auto" w:fill="FFFFFF"/>
        </w:rPr>
        <w:t xml:space="preserve"> d</w:t>
      </w:r>
      <w:r w:rsidRPr="006371BD">
        <w:rPr>
          <w:rFonts w:ascii="Cambria" w:hAnsi="Cambria" w:cs="Cambria"/>
          <w:color w:val="FF0000"/>
          <w:shd w:val="clear" w:color="auto" w:fill="FFFFFF"/>
        </w:rPr>
        <w:t>ụ</w:t>
      </w:r>
      <w:r w:rsidRPr="006371BD">
        <w:rPr>
          <w:rFonts w:ascii="Nunito" w:hAnsi="Nunito"/>
          <w:color w:val="FF0000"/>
          <w:shd w:val="clear" w:color="auto" w:fill="FFFFFF"/>
        </w:rPr>
        <w:t>ng b</w:t>
      </w:r>
      <w:r w:rsidRPr="006371BD">
        <w:rPr>
          <w:rFonts w:ascii="Cambria" w:hAnsi="Cambria" w:cs="Cambria"/>
          <w:color w:val="FF0000"/>
          <w:shd w:val="clear" w:color="auto" w:fill="FFFFFF"/>
        </w:rPr>
        <w:t>ấ</w:t>
      </w:r>
      <w:r w:rsidRPr="006371BD">
        <w:rPr>
          <w:rFonts w:ascii="Nunito" w:hAnsi="Nunito"/>
          <w:color w:val="FF0000"/>
          <w:shd w:val="clear" w:color="auto" w:fill="FFFFFF"/>
        </w:rPr>
        <w:t>t c</w:t>
      </w:r>
      <w:r w:rsidRPr="006371BD">
        <w:rPr>
          <w:rFonts w:ascii="Cambria" w:hAnsi="Cambria" w:cs="Cambria"/>
          <w:color w:val="FF0000"/>
          <w:shd w:val="clear" w:color="auto" w:fill="FFFFFF"/>
        </w:rPr>
        <w:t>ứ</w:t>
      </w:r>
      <w:r w:rsidRPr="006371BD">
        <w:rPr>
          <w:rFonts w:ascii="Nunito" w:hAnsi="Nunito"/>
          <w:color w:val="FF0000"/>
          <w:shd w:val="clear" w:color="auto" w:fill="FFFFFF"/>
        </w:rPr>
        <w:t xml:space="preserve"> công c</w:t>
      </w:r>
      <w:r w:rsidRPr="006371BD">
        <w:rPr>
          <w:rFonts w:ascii="Cambria" w:hAnsi="Cambria" w:cs="Cambria"/>
          <w:color w:val="FF0000"/>
          <w:shd w:val="clear" w:color="auto" w:fill="FFFFFF"/>
        </w:rPr>
        <w:t>ụ</w:t>
      </w:r>
      <w:r w:rsidRPr="006371BD">
        <w:rPr>
          <w:rFonts w:ascii="Nunito" w:hAnsi="Nunito"/>
          <w:color w:val="FF0000"/>
          <w:shd w:val="clear" w:color="auto" w:fill="FFFFFF"/>
        </w:rPr>
        <w:t xml:space="preserve"> hay ch</w:t>
      </w:r>
      <w:r w:rsidRPr="006371BD">
        <w:rPr>
          <w:rFonts w:ascii="Cambria" w:hAnsi="Cambria" w:cs="Cambria"/>
          <w:color w:val="FF0000"/>
          <w:shd w:val="clear" w:color="auto" w:fill="FFFFFF"/>
        </w:rPr>
        <w:t>ươ</w:t>
      </w:r>
      <w:r w:rsidRPr="006371BD">
        <w:rPr>
          <w:rFonts w:ascii="Nunito" w:hAnsi="Nunito"/>
          <w:color w:val="FF0000"/>
          <w:shd w:val="clear" w:color="auto" w:fill="FFFFFF"/>
        </w:rPr>
        <w:t>ng tr</w:t>
      </w:r>
      <w:r w:rsidRPr="006371BD">
        <w:rPr>
          <w:rFonts w:ascii="Nunito" w:hAnsi="Nunito" w:cs="Nunito"/>
          <w:color w:val="FF0000"/>
          <w:shd w:val="clear" w:color="auto" w:fill="FFFFFF"/>
        </w:rPr>
        <w:t>ì</w:t>
      </w:r>
      <w:r w:rsidRPr="006371BD">
        <w:rPr>
          <w:rFonts w:ascii="Nunito" w:hAnsi="Nunito"/>
          <w:color w:val="FF0000"/>
          <w:shd w:val="clear" w:color="auto" w:fill="FFFFFF"/>
        </w:rPr>
        <w:t>nh m</w:t>
      </w:r>
      <w:r w:rsidRPr="006371BD">
        <w:rPr>
          <w:rFonts w:ascii="Nunito" w:hAnsi="Nunito" w:cs="Nunito"/>
          <w:color w:val="FF0000"/>
          <w:shd w:val="clear" w:color="auto" w:fill="FFFFFF"/>
        </w:rPr>
        <w:t>á</w:t>
      </w:r>
      <w:r w:rsidRPr="006371BD">
        <w:rPr>
          <w:rFonts w:ascii="Nunito" w:hAnsi="Nunito"/>
          <w:color w:val="FF0000"/>
          <w:shd w:val="clear" w:color="auto" w:fill="FFFFFF"/>
        </w:rPr>
        <w:t>y</w:t>
      </w:r>
    </w:p>
    <w:p w14:paraId="09A800B0"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tính nào, thông qua k</w:t>
      </w:r>
      <w:r w:rsidRPr="006371BD">
        <w:rPr>
          <w:rFonts w:ascii="Cambria" w:hAnsi="Cambria" w:cs="Cambria"/>
          <w:color w:val="FF0000"/>
          <w:shd w:val="clear" w:color="auto" w:fill="FFFFFF"/>
        </w:rPr>
        <w:t>ỹ</w:t>
      </w:r>
      <w:r w:rsidRPr="006371BD">
        <w:rPr>
          <w:rFonts w:ascii="Nunito" w:hAnsi="Nunito"/>
          <w:color w:val="FF0000"/>
          <w:shd w:val="clear" w:color="auto" w:fill="FFFFFF"/>
        </w:rPr>
        <w:t xml:space="preserve"> thu</w:t>
      </w:r>
      <w:r w:rsidRPr="006371BD">
        <w:rPr>
          <w:rFonts w:ascii="Cambria" w:hAnsi="Cambria" w:cs="Cambria"/>
          <w:color w:val="FF0000"/>
          <w:shd w:val="clear" w:color="auto" w:fill="FFFFFF"/>
        </w:rPr>
        <w:t>ậ</w:t>
      </w:r>
      <w:r w:rsidRPr="006371BD">
        <w:rPr>
          <w:rFonts w:ascii="Nunito" w:hAnsi="Nunito"/>
          <w:color w:val="FF0000"/>
          <w:shd w:val="clear" w:color="auto" w:fill="FFFFFF"/>
        </w:rPr>
        <w:t>t</w:t>
      </w:r>
    </w:p>
    <w:p w14:paraId="0D2F1F8E"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Backdoors B. Sniffers</w:t>
      </w:r>
    </w:p>
    <w:p w14:paraId="63DA463A"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Social Engineering D. Trojan Horses</w:t>
      </w:r>
    </w:p>
    <w:p w14:paraId="47C50F63"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lastRenderedPageBreak/>
        <w:t>Câu 5. H</w:t>
      </w:r>
      <w:r w:rsidRPr="006371BD">
        <w:rPr>
          <w:rFonts w:ascii="Cambria" w:hAnsi="Cambria" w:cs="Cambria"/>
          <w:color w:val="FF0000"/>
          <w:shd w:val="clear" w:color="auto" w:fill="FFFFFF"/>
        </w:rPr>
        <w:t>ệ</w:t>
      </w:r>
      <w:r w:rsidRPr="006371BD">
        <w:rPr>
          <w:rFonts w:ascii="Nunito" w:hAnsi="Nunito"/>
          <w:color w:val="FF0000"/>
          <w:shd w:val="clear" w:color="auto" w:fill="FFFFFF"/>
        </w:rPr>
        <w:t xml:space="preserve"> th</w:t>
      </w:r>
      <w:r w:rsidRPr="006371BD">
        <w:rPr>
          <w:rFonts w:ascii="Cambria" w:hAnsi="Cambria" w:cs="Cambria"/>
          <w:color w:val="FF0000"/>
          <w:shd w:val="clear" w:color="auto" w:fill="FFFFFF"/>
        </w:rPr>
        <w:t>ố</w:t>
      </w:r>
      <w:r w:rsidRPr="006371BD">
        <w:rPr>
          <w:rFonts w:ascii="Nunito" w:hAnsi="Nunito"/>
          <w:color w:val="FF0000"/>
          <w:shd w:val="clear" w:color="auto" w:fill="FFFFFF"/>
        </w:rPr>
        <w:t>ng c</w:t>
      </w:r>
      <w:r w:rsidRPr="006371BD">
        <w:rPr>
          <w:rFonts w:ascii="Cambria" w:hAnsi="Cambria" w:cs="Cambria"/>
          <w:color w:val="FF0000"/>
          <w:shd w:val="clear" w:color="auto" w:fill="FFFFFF"/>
        </w:rPr>
        <w:t>ủ</w:t>
      </w:r>
      <w:r w:rsidRPr="006371BD">
        <w:rPr>
          <w:rFonts w:ascii="Nunito" w:hAnsi="Nunito"/>
          <w:color w:val="FF0000"/>
          <w:shd w:val="clear" w:color="auto" w:fill="FFFFFF"/>
        </w:rPr>
        <w:t>a b</w:t>
      </w:r>
      <w:r w:rsidRPr="006371BD">
        <w:rPr>
          <w:rFonts w:ascii="Cambria" w:hAnsi="Cambria" w:cs="Cambria"/>
          <w:color w:val="FF0000"/>
          <w:shd w:val="clear" w:color="auto" w:fill="FFFFFF"/>
        </w:rPr>
        <w:t>ạ</w:t>
      </w:r>
      <w:r w:rsidRPr="006371BD">
        <w:rPr>
          <w:rFonts w:ascii="Nunito" w:hAnsi="Nunito"/>
          <w:color w:val="FF0000"/>
          <w:shd w:val="clear" w:color="auto" w:fill="FFFFFF"/>
        </w:rPr>
        <w:t>n b</w:t>
      </w:r>
      <w:r w:rsidRPr="006371BD">
        <w:rPr>
          <w:rFonts w:ascii="Cambria" w:hAnsi="Cambria" w:cs="Cambria"/>
          <w:color w:val="FF0000"/>
          <w:shd w:val="clear" w:color="auto" w:fill="FFFFFF"/>
        </w:rPr>
        <w:t>ị</w:t>
      </w:r>
      <w:r w:rsidRPr="006371BD">
        <w:rPr>
          <w:rFonts w:ascii="Nunito" w:hAnsi="Nunito"/>
          <w:color w:val="FF0000"/>
          <w:shd w:val="clear" w:color="auto" w:fill="FFFFFF"/>
        </w:rPr>
        <w:t xml:space="preserve"> </w:t>
      </w:r>
      <w:r w:rsidRPr="006371BD">
        <w:rPr>
          <w:rFonts w:ascii="Cambria" w:hAnsi="Cambria" w:cs="Cambria"/>
          <w:color w:val="FF0000"/>
          <w:shd w:val="clear" w:color="auto" w:fill="FFFFFF"/>
        </w:rPr>
        <w:t>đứ</w:t>
      </w:r>
      <w:r w:rsidRPr="006371BD">
        <w:rPr>
          <w:rFonts w:ascii="Nunito" w:hAnsi="Nunito"/>
          <w:color w:val="FF0000"/>
          <w:shd w:val="clear" w:color="auto" w:fill="FFFFFF"/>
        </w:rPr>
        <w:t>ng (stop responding) khi gõ l</w:t>
      </w:r>
      <w:r w:rsidRPr="006371BD">
        <w:rPr>
          <w:rFonts w:ascii="Cambria" w:hAnsi="Cambria" w:cs="Cambria"/>
          <w:color w:val="FF0000"/>
          <w:shd w:val="clear" w:color="auto" w:fill="FFFFFF"/>
        </w:rPr>
        <w:t>ệ</w:t>
      </w:r>
      <w:r w:rsidRPr="006371BD">
        <w:rPr>
          <w:rFonts w:ascii="Nunito" w:hAnsi="Nunito"/>
          <w:color w:val="FF0000"/>
          <w:shd w:val="clear" w:color="auto" w:fill="FFFFFF"/>
        </w:rPr>
        <w:t>nh t</w:t>
      </w:r>
      <w:r w:rsidRPr="006371BD">
        <w:rPr>
          <w:rFonts w:ascii="Cambria" w:hAnsi="Cambria" w:cs="Cambria"/>
          <w:color w:val="FF0000"/>
          <w:shd w:val="clear" w:color="auto" w:fill="FFFFFF"/>
        </w:rPr>
        <w:t>ừ</w:t>
      </w:r>
      <w:r w:rsidRPr="006371BD">
        <w:rPr>
          <w:rFonts w:ascii="Nunito" w:hAnsi="Nunito"/>
          <w:color w:val="FF0000"/>
          <w:shd w:val="clear" w:color="auto" w:fill="FFFFFF"/>
        </w:rPr>
        <w:t xml:space="preserve"> bàn phím. B</w:t>
      </w:r>
      <w:r w:rsidRPr="006371BD">
        <w:rPr>
          <w:rFonts w:ascii="Cambria" w:hAnsi="Cambria" w:cs="Cambria"/>
          <w:color w:val="FF0000"/>
          <w:shd w:val="clear" w:color="auto" w:fill="FFFFFF"/>
        </w:rPr>
        <w:t>ạ</w:t>
      </w:r>
      <w:r w:rsidRPr="006371BD">
        <w:rPr>
          <w:rFonts w:ascii="Nunito" w:hAnsi="Nunito"/>
          <w:color w:val="FF0000"/>
          <w:shd w:val="clear" w:color="auto" w:fill="FFFFFF"/>
        </w:rPr>
        <w:t>n ghi nh</w:t>
      </w:r>
      <w:r w:rsidRPr="006371BD">
        <w:rPr>
          <w:rFonts w:ascii="Cambria" w:hAnsi="Cambria" w:cs="Cambria"/>
          <w:color w:val="FF0000"/>
          <w:shd w:val="clear" w:color="auto" w:fill="FFFFFF"/>
        </w:rPr>
        <w:t>ậ</w:t>
      </w:r>
      <w:r w:rsidRPr="006371BD">
        <w:rPr>
          <w:rFonts w:ascii="Nunito" w:hAnsi="Nunito"/>
          <w:color w:val="FF0000"/>
          <w:shd w:val="clear" w:color="auto" w:fill="FFFFFF"/>
        </w:rPr>
        <w:t>n vi</w:t>
      </w:r>
      <w:r w:rsidRPr="006371BD">
        <w:rPr>
          <w:rFonts w:ascii="Cambria" w:hAnsi="Cambria" w:cs="Cambria"/>
          <w:color w:val="FF0000"/>
          <w:shd w:val="clear" w:color="auto" w:fill="FFFFFF"/>
        </w:rPr>
        <w:t>ệ</w:t>
      </w:r>
      <w:r w:rsidRPr="006371BD">
        <w:rPr>
          <w:rFonts w:ascii="Nunito" w:hAnsi="Nunito"/>
          <w:color w:val="FF0000"/>
          <w:shd w:val="clear" w:color="auto" w:fill="FFFFFF"/>
        </w:rPr>
        <w:t>c này c</w:t>
      </w:r>
      <w:r w:rsidRPr="006371BD">
        <w:rPr>
          <w:rFonts w:ascii="Cambria" w:hAnsi="Cambria" w:cs="Cambria"/>
          <w:color w:val="FF0000"/>
          <w:shd w:val="clear" w:color="auto" w:fill="FFFFFF"/>
        </w:rPr>
        <w:t>ứ</w:t>
      </w:r>
    </w:p>
    <w:p w14:paraId="6DEC2D84"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sau m</w:t>
      </w:r>
      <w:r w:rsidRPr="006371BD">
        <w:rPr>
          <w:rFonts w:ascii="Cambria" w:hAnsi="Cambria" w:cs="Cambria"/>
          <w:color w:val="FF0000"/>
          <w:shd w:val="clear" w:color="auto" w:fill="FFFFFF"/>
        </w:rPr>
        <w:t>ỗ</w:t>
      </w:r>
      <w:r w:rsidRPr="006371BD">
        <w:rPr>
          <w:rFonts w:ascii="Nunito" w:hAnsi="Nunito"/>
          <w:color w:val="FF0000"/>
          <w:shd w:val="clear" w:color="auto" w:fill="FFFFFF"/>
        </w:rPr>
        <w:t>i l</w:t>
      </w:r>
      <w:r w:rsidRPr="006371BD">
        <w:rPr>
          <w:rFonts w:ascii="Cambria" w:hAnsi="Cambria" w:cs="Cambria"/>
          <w:color w:val="FF0000"/>
          <w:shd w:val="clear" w:color="auto" w:fill="FFFFFF"/>
        </w:rPr>
        <w:t>ầ</w:t>
      </w:r>
      <w:r w:rsidRPr="006371BD">
        <w:rPr>
          <w:rFonts w:ascii="Nunito" w:hAnsi="Nunito"/>
          <w:color w:val="FF0000"/>
          <w:shd w:val="clear" w:color="auto" w:fill="FFFFFF"/>
        </w:rPr>
        <w:t>n m</w:t>
      </w:r>
      <w:r w:rsidRPr="006371BD">
        <w:rPr>
          <w:rFonts w:ascii="Cambria" w:hAnsi="Cambria" w:cs="Cambria"/>
          <w:color w:val="FF0000"/>
          <w:shd w:val="clear" w:color="auto" w:fill="FFFFFF"/>
        </w:rPr>
        <w:t>ở</w:t>
      </w:r>
      <w:r w:rsidRPr="006371BD">
        <w:rPr>
          <w:rFonts w:ascii="Nunito" w:hAnsi="Nunito"/>
          <w:color w:val="FF0000"/>
          <w:shd w:val="clear" w:color="auto" w:fill="FFFFFF"/>
        </w:rPr>
        <w:t xml:space="preserve"> file Excel và k</w:t>
      </w:r>
      <w:r w:rsidRPr="006371BD">
        <w:rPr>
          <w:rFonts w:ascii="Cambria" w:hAnsi="Cambria" w:cs="Cambria"/>
          <w:color w:val="FF0000"/>
          <w:shd w:val="clear" w:color="auto" w:fill="FFFFFF"/>
        </w:rPr>
        <w:t>ế</w:t>
      </w:r>
      <w:r w:rsidRPr="006371BD">
        <w:rPr>
          <w:rFonts w:ascii="Nunito" w:hAnsi="Nunito"/>
          <w:color w:val="FF0000"/>
          <w:shd w:val="clear" w:color="auto" w:fill="FFFFFF"/>
        </w:rPr>
        <w:t>t n</w:t>
      </w:r>
      <w:r w:rsidRPr="006371BD">
        <w:rPr>
          <w:rFonts w:ascii="Cambria" w:hAnsi="Cambria" w:cs="Cambria"/>
          <w:color w:val="FF0000"/>
          <w:shd w:val="clear" w:color="auto" w:fill="FFFFFF"/>
        </w:rPr>
        <w:t>ố</w:t>
      </w:r>
      <w:r w:rsidRPr="006371BD">
        <w:rPr>
          <w:rFonts w:ascii="Nunito" w:hAnsi="Nunito"/>
          <w:color w:val="FF0000"/>
          <w:shd w:val="clear" w:color="auto" w:fill="FFFFFF"/>
        </w:rPr>
        <w:t>i Internet. Có th</w:t>
      </w:r>
      <w:r w:rsidRPr="006371BD">
        <w:rPr>
          <w:rFonts w:ascii="Cambria" w:hAnsi="Cambria" w:cs="Cambria"/>
          <w:color w:val="FF0000"/>
          <w:shd w:val="clear" w:color="auto" w:fill="FFFFFF"/>
        </w:rPr>
        <w:t>ể</w:t>
      </w:r>
      <w:r w:rsidRPr="006371BD">
        <w:rPr>
          <w:rFonts w:ascii="Nunito" w:hAnsi="Nunito"/>
          <w:color w:val="FF0000"/>
          <w:shd w:val="clear" w:color="auto" w:fill="FFFFFF"/>
        </w:rPr>
        <w:t xml:space="preserve"> b</w:t>
      </w:r>
      <w:r w:rsidRPr="006371BD">
        <w:rPr>
          <w:rFonts w:ascii="Cambria" w:hAnsi="Cambria" w:cs="Cambria"/>
          <w:color w:val="FF0000"/>
          <w:shd w:val="clear" w:color="auto" w:fill="FFFFFF"/>
        </w:rPr>
        <w:t>ạ</w:t>
      </w:r>
      <w:r w:rsidRPr="006371BD">
        <w:rPr>
          <w:rFonts w:ascii="Nunito" w:hAnsi="Nunito"/>
          <w:color w:val="FF0000"/>
          <w:shd w:val="clear" w:color="auto" w:fill="FFFFFF"/>
        </w:rPr>
        <w:t>n là n</w:t>
      </w:r>
      <w:r w:rsidRPr="006371BD">
        <w:rPr>
          <w:rFonts w:ascii="Cambria" w:hAnsi="Cambria" w:cs="Cambria"/>
          <w:color w:val="FF0000"/>
          <w:shd w:val="clear" w:color="auto" w:fill="FFFFFF"/>
        </w:rPr>
        <w:t>ạ</w:t>
      </w:r>
      <w:r w:rsidRPr="006371BD">
        <w:rPr>
          <w:rFonts w:ascii="Nunito" w:hAnsi="Nunito"/>
          <w:color w:val="FF0000"/>
          <w:shd w:val="clear" w:color="auto" w:fill="FFFFFF"/>
        </w:rPr>
        <w:t>n nhân c</w:t>
      </w:r>
      <w:r w:rsidRPr="006371BD">
        <w:rPr>
          <w:rFonts w:ascii="Cambria" w:hAnsi="Cambria" w:cs="Cambria"/>
          <w:color w:val="FF0000"/>
          <w:shd w:val="clear" w:color="auto" w:fill="FFFFFF"/>
        </w:rPr>
        <w:t>ủ</w:t>
      </w:r>
      <w:r w:rsidRPr="006371BD">
        <w:rPr>
          <w:rFonts w:ascii="Nunito" w:hAnsi="Nunito"/>
          <w:color w:val="FF0000"/>
          <w:shd w:val="clear" w:color="auto" w:fill="FFFFFF"/>
        </w:rPr>
        <w:t>a ki</w:t>
      </w:r>
      <w:r w:rsidRPr="006371BD">
        <w:rPr>
          <w:rFonts w:ascii="Cambria" w:hAnsi="Cambria" w:cs="Cambria"/>
          <w:color w:val="FF0000"/>
          <w:shd w:val="clear" w:color="auto" w:fill="FFFFFF"/>
        </w:rPr>
        <w:t>ể</w:t>
      </w:r>
      <w:r w:rsidRPr="006371BD">
        <w:rPr>
          <w:rFonts w:ascii="Nunito" w:hAnsi="Nunito"/>
          <w:color w:val="FF0000"/>
          <w:shd w:val="clear" w:color="auto" w:fill="FFFFFF"/>
        </w:rPr>
        <w:t>u t</w:t>
      </w:r>
      <w:r w:rsidRPr="006371BD">
        <w:rPr>
          <w:rFonts w:ascii="Cambria" w:hAnsi="Cambria" w:cs="Cambria"/>
          <w:color w:val="FF0000"/>
          <w:shd w:val="clear" w:color="auto" w:fill="FFFFFF"/>
        </w:rPr>
        <w:t>ấ</w:t>
      </w:r>
      <w:r w:rsidRPr="006371BD">
        <w:rPr>
          <w:rFonts w:ascii="Nunito" w:hAnsi="Nunito"/>
          <w:color w:val="FF0000"/>
          <w:shd w:val="clear" w:color="auto" w:fill="FFFFFF"/>
        </w:rPr>
        <w:t>n công s</w:t>
      </w:r>
      <w:r w:rsidRPr="006371BD">
        <w:rPr>
          <w:rFonts w:ascii="Cambria" w:hAnsi="Cambria" w:cs="Cambria"/>
          <w:color w:val="FF0000"/>
          <w:shd w:val="clear" w:color="auto" w:fill="FFFFFF"/>
        </w:rPr>
        <w:t>ử</w:t>
      </w:r>
      <w:r w:rsidRPr="006371BD">
        <w:rPr>
          <w:rFonts w:ascii="Nunito" w:hAnsi="Nunito"/>
          <w:color w:val="FF0000"/>
          <w:shd w:val="clear" w:color="auto" w:fill="FFFFFF"/>
        </w:rPr>
        <w:t xml:space="preserve"> d</w:t>
      </w:r>
      <w:r w:rsidRPr="006371BD">
        <w:rPr>
          <w:rFonts w:ascii="Cambria" w:hAnsi="Cambria" w:cs="Cambria"/>
          <w:color w:val="FF0000"/>
          <w:shd w:val="clear" w:color="auto" w:fill="FFFFFF"/>
        </w:rPr>
        <w:t>ụ</w:t>
      </w:r>
      <w:r w:rsidRPr="006371BD">
        <w:rPr>
          <w:rFonts w:ascii="Nunito" w:hAnsi="Nunito"/>
          <w:color w:val="FF0000"/>
          <w:shd w:val="clear" w:color="auto" w:fill="FFFFFF"/>
        </w:rPr>
        <w:t>ng:</w:t>
      </w:r>
    </w:p>
    <w:p w14:paraId="189B1804"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Virus B. Worm</w:t>
      </w:r>
    </w:p>
    <w:p w14:paraId="10F51D0F"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ARP Poisoning D. Logic bomb</w:t>
      </w:r>
    </w:p>
    <w:p w14:paraId="2668867E"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6. Ki</w:t>
      </w:r>
      <w:r w:rsidRPr="006371BD">
        <w:rPr>
          <w:rFonts w:ascii="Cambria" w:hAnsi="Cambria" w:cs="Cambria"/>
          <w:color w:val="FF0000"/>
          <w:shd w:val="clear" w:color="auto" w:fill="FFFFFF"/>
        </w:rPr>
        <w:t>ể</w:t>
      </w:r>
      <w:r w:rsidRPr="006371BD">
        <w:rPr>
          <w:rFonts w:ascii="Nunito" w:hAnsi="Nunito"/>
          <w:color w:val="FF0000"/>
          <w:shd w:val="clear" w:color="auto" w:fill="FFFFFF"/>
        </w:rPr>
        <w:t>u t</w:t>
      </w:r>
      <w:r w:rsidRPr="006371BD">
        <w:rPr>
          <w:rFonts w:ascii="Cambria" w:hAnsi="Cambria" w:cs="Cambria"/>
          <w:color w:val="FF0000"/>
          <w:shd w:val="clear" w:color="auto" w:fill="FFFFFF"/>
        </w:rPr>
        <w:t>ấ</w:t>
      </w:r>
      <w:r w:rsidRPr="006371BD">
        <w:rPr>
          <w:rFonts w:ascii="Nunito" w:hAnsi="Nunito"/>
          <w:color w:val="FF0000"/>
          <w:shd w:val="clear" w:color="auto" w:fill="FFFFFF"/>
        </w:rPr>
        <w:t>n công khi k</w:t>
      </w:r>
      <w:r w:rsidRPr="006371BD">
        <w:rPr>
          <w:rFonts w:ascii="Cambria" w:hAnsi="Cambria" w:cs="Cambria"/>
          <w:color w:val="FF0000"/>
          <w:shd w:val="clear" w:color="auto" w:fill="FFFFFF"/>
        </w:rPr>
        <w:t>ẻ</w:t>
      </w:r>
      <w:r w:rsidRPr="006371BD">
        <w:rPr>
          <w:rFonts w:ascii="Nunito" w:hAnsi="Nunito"/>
          <w:color w:val="FF0000"/>
          <w:shd w:val="clear" w:color="auto" w:fill="FFFFFF"/>
        </w:rPr>
        <w:t xml:space="preserve"> gian khai thác </w:t>
      </w:r>
      <w:r w:rsidRPr="006371BD">
        <w:rPr>
          <w:rFonts w:ascii="Cambria" w:hAnsi="Cambria" w:cs="Cambria"/>
          <w:color w:val="FF0000"/>
          <w:shd w:val="clear" w:color="auto" w:fill="FFFFFF"/>
        </w:rPr>
        <w:t>đ</w:t>
      </w:r>
      <w:r w:rsidRPr="006371BD">
        <w:rPr>
          <w:rFonts w:ascii="Nunito" w:hAnsi="Nunito"/>
          <w:color w:val="FF0000"/>
          <w:shd w:val="clear" w:color="auto" w:fill="FFFFFF"/>
        </w:rPr>
        <w:t>i</w:t>
      </w:r>
      <w:r w:rsidRPr="006371BD">
        <w:rPr>
          <w:rFonts w:ascii="Cambria" w:hAnsi="Cambria" w:cs="Cambria"/>
          <w:color w:val="FF0000"/>
          <w:shd w:val="clear" w:color="auto" w:fill="FFFFFF"/>
        </w:rPr>
        <w:t>ể</w:t>
      </w:r>
      <w:r w:rsidRPr="006371BD">
        <w:rPr>
          <w:rFonts w:ascii="Nunito" w:hAnsi="Nunito"/>
          <w:color w:val="FF0000"/>
          <w:shd w:val="clear" w:color="auto" w:fill="FFFFFF"/>
        </w:rPr>
        <w:t>m y</w:t>
      </w:r>
      <w:r w:rsidRPr="006371BD">
        <w:rPr>
          <w:rFonts w:ascii="Cambria" w:hAnsi="Cambria" w:cs="Cambria"/>
          <w:color w:val="FF0000"/>
          <w:shd w:val="clear" w:color="auto" w:fill="FFFFFF"/>
        </w:rPr>
        <w:t>ế</w:t>
      </w:r>
      <w:r w:rsidRPr="006371BD">
        <w:rPr>
          <w:rFonts w:ascii="Nunito" w:hAnsi="Nunito"/>
          <w:color w:val="FF0000"/>
          <w:shd w:val="clear" w:color="auto" w:fill="FFFFFF"/>
        </w:rPr>
        <w:t xml:space="preserve">u </w:t>
      </w:r>
      <w:r w:rsidRPr="006371BD">
        <w:rPr>
          <w:rFonts w:ascii="Cambria" w:hAnsi="Cambria" w:cs="Cambria"/>
          <w:color w:val="FF0000"/>
          <w:shd w:val="clear" w:color="auto" w:fill="FFFFFF"/>
        </w:rPr>
        <w:t>để</w:t>
      </w:r>
      <w:r w:rsidRPr="006371BD">
        <w:rPr>
          <w:rFonts w:ascii="Nunito" w:hAnsi="Nunito"/>
          <w:color w:val="FF0000"/>
          <w:shd w:val="clear" w:color="auto" w:fill="FFFFFF"/>
        </w:rPr>
        <w:t xml:space="preserve"> can thi</w:t>
      </w:r>
      <w:r w:rsidRPr="006371BD">
        <w:rPr>
          <w:rFonts w:ascii="Cambria" w:hAnsi="Cambria" w:cs="Cambria"/>
          <w:color w:val="FF0000"/>
          <w:shd w:val="clear" w:color="auto" w:fill="FFFFFF"/>
        </w:rPr>
        <w:t>ệ</w:t>
      </w:r>
      <w:r w:rsidRPr="006371BD">
        <w:rPr>
          <w:rFonts w:ascii="Nunito" w:hAnsi="Nunito"/>
          <w:color w:val="FF0000"/>
          <w:shd w:val="clear" w:color="auto" w:fill="FFFFFF"/>
        </w:rPr>
        <w:t>p vào c</w:t>
      </w:r>
      <w:r w:rsidRPr="006371BD">
        <w:rPr>
          <w:rFonts w:ascii="Cambria" w:hAnsi="Cambria" w:cs="Cambria"/>
          <w:color w:val="FF0000"/>
          <w:shd w:val="clear" w:color="auto" w:fill="FFFFFF"/>
        </w:rPr>
        <w:t>ơ</w:t>
      </w:r>
      <w:r w:rsidRPr="006371BD">
        <w:rPr>
          <w:rFonts w:ascii="Nunito" w:hAnsi="Nunito"/>
          <w:color w:val="FF0000"/>
          <w:shd w:val="clear" w:color="auto" w:fill="FFFFFF"/>
        </w:rPr>
        <w:t xml:space="preserve"> s</w:t>
      </w:r>
      <w:r w:rsidRPr="006371BD">
        <w:rPr>
          <w:rFonts w:ascii="Cambria" w:hAnsi="Cambria" w:cs="Cambria"/>
          <w:color w:val="FF0000"/>
          <w:shd w:val="clear" w:color="auto" w:fill="FFFFFF"/>
        </w:rPr>
        <w:t>ở</w:t>
      </w:r>
      <w:r w:rsidRPr="006371BD">
        <w:rPr>
          <w:rFonts w:ascii="Nunito" w:hAnsi="Nunito"/>
          <w:color w:val="FF0000"/>
          <w:shd w:val="clear" w:color="auto" w:fill="FFFFFF"/>
        </w:rPr>
        <w:t xml:space="preserve"> d</w:t>
      </w:r>
      <w:r w:rsidRPr="006371BD">
        <w:rPr>
          <w:rFonts w:ascii="Cambria" w:hAnsi="Cambria" w:cs="Cambria"/>
          <w:color w:val="FF0000"/>
          <w:shd w:val="clear" w:color="auto" w:fill="FFFFFF"/>
        </w:rPr>
        <w:t>ữ</w:t>
      </w:r>
      <w:r w:rsidRPr="006371BD">
        <w:rPr>
          <w:rFonts w:ascii="Nunito" w:hAnsi="Nunito"/>
          <w:color w:val="FF0000"/>
          <w:shd w:val="clear" w:color="auto" w:fill="FFFFFF"/>
        </w:rPr>
        <w:t xml:space="preserve"> li</w:t>
      </w:r>
      <w:r w:rsidRPr="006371BD">
        <w:rPr>
          <w:rFonts w:ascii="Cambria" w:hAnsi="Cambria" w:cs="Cambria"/>
          <w:color w:val="FF0000"/>
          <w:shd w:val="clear" w:color="auto" w:fill="FFFFFF"/>
        </w:rPr>
        <w:t>ệ</w:t>
      </w:r>
      <w:r w:rsidRPr="006371BD">
        <w:rPr>
          <w:rFonts w:ascii="Nunito" w:hAnsi="Nunito"/>
          <w:color w:val="FF0000"/>
          <w:shd w:val="clear" w:color="auto" w:fill="FFFFFF"/>
        </w:rPr>
        <w:t>u g</w:t>
      </w:r>
      <w:r w:rsidRPr="006371BD">
        <w:rPr>
          <w:rFonts w:ascii="Cambria" w:hAnsi="Cambria" w:cs="Cambria"/>
          <w:color w:val="FF0000"/>
          <w:shd w:val="clear" w:color="auto" w:fill="FFFFFF"/>
        </w:rPr>
        <w:t>ọ</w:t>
      </w:r>
      <w:r w:rsidRPr="006371BD">
        <w:rPr>
          <w:rFonts w:ascii="Nunito" w:hAnsi="Nunito"/>
          <w:color w:val="FF0000"/>
          <w:shd w:val="clear" w:color="auto" w:fill="FFFFFF"/>
        </w:rPr>
        <w:t>i là:</w:t>
      </w:r>
    </w:p>
    <w:p w14:paraId="12FC528A"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SQL tearing B. SQL manipulation</w:t>
      </w:r>
    </w:p>
    <w:p w14:paraId="74F72589"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SQL cracking D. SQL injection</w:t>
      </w:r>
    </w:p>
    <w:p w14:paraId="4867FBD2"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7. T</w:t>
      </w:r>
      <w:r w:rsidRPr="006371BD">
        <w:rPr>
          <w:rFonts w:ascii="Cambria" w:hAnsi="Cambria" w:cs="Cambria"/>
          <w:color w:val="FF0000"/>
          <w:shd w:val="clear" w:color="auto" w:fill="FFFFFF"/>
        </w:rPr>
        <w:t>ấ</w:t>
      </w:r>
      <w:r w:rsidRPr="006371BD">
        <w:rPr>
          <w:rFonts w:ascii="Nunito" w:hAnsi="Nunito"/>
          <w:color w:val="FF0000"/>
          <w:shd w:val="clear" w:color="auto" w:fill="FFFFFF"/>
        </w:rPr>
        <w:t xml:space="preserve">n công </w:t>
      </w:r>
      <w:r w:rsidRPr="006371BD">
        <w:rPr>
          <w:rFonts w:ascii="Cambria" w:hAnsi="Cambria" w:cs="Cambria"/>
          <w:color w:val="FF0000"/>
          <w:shd w:val="clear" w:color="auto" w:fill="FFFFFF"/>
        </w:rPr>
        <w:t>đ</w:t>
      </w:r>
      <w:r w:rsidRPr="006371BD">
        <w:rPr>
          <w:rFonts w:ascii="Nunito" w:hAnsi="Nunito"/>
          <w:color w:val="FF0000"/>
          <w:shd w:val="clear" w:color="auto" w:fill="FFFFFF"/>
        </w:rPr>
        <w:t>o</w:t>
      </w:r>
      <w:r w:rsidRPr="006371BD">
        <w:rPr>
          <w:rFonts w:ascii="Nunito" w:hAnsi="Nunito" w:cs="Nunito"/>
          <w:color w:val="FF0000"/>
          <w:shd w:val="clear" w:color="auto" w:fill="FFFFFF"/>
        </w:rPr>
        <w:t>á</w:t>
      </w:r>
      <w:r w:rsidRPr="006371BD">
        <w:rPr>
          <w:rFonts w:ascii="Nunito" w:hAnsi="Nunito"/>
          <w:color w:val="FF0000"/>
          <w:shd w:val="clear" w:color="auto" w:fill="FFFFFF"/>
        </w:rPr>
        <w:t>n m</w:t>
      </w:r>
      <w:r w:rsidRPr="006371BD">
        <w:rPr>
          <w:rFonts w:ascii="Cambria" w:hAnsi="Cambria" w:cs="Cambria"/>
          <w:color w:val="FF0000"/>
          <w:shd w:val="clear" w:color="auto" w:fill="FFFFFF"/>
        </w:rPr>
        <w:t>ậ</w:t>
      </w:r>
      <w:r w:rsidRPr="006371BD">
        <w:rPr>
          <w:rFonts w:ascii="Nunito" w:hAnsi="Nunito"/>
          <w:color w:val="FF0000"/>
          <w:shd w:val="clear" w:color="auto" w:fill="FFFFFF"/>
        </w:rPr>
        <w:t>t kh</w:t>
      </w:r>
      <w:r w:rsidRPr="006371BD">
        <w:rPr>
          <w:rFonts w:ascii="Cambria" w:hAnsi="Cambria" w:cs="Cambria"/>
          <w:color w:val="FF0000"/>
          <w:shd w:val="clear" w:color="auto" w:fill="FFFFFF"/>
        </w:rPr>
        <w:t>ẩ</w:t>
      </w:r>
      <w:r w:rsidRPr="006371BD">
        <w:rPr>
          <w:rFonts w:ascii="Nunito" w:hAnsi="Nunito"/>
          <w:color w:val="FF0000"/>
          <w:shd w:val="clear" w:color="auto" w:fill="FFFFFF"/>
        </w:rPr>
        <w:t>u d</w:t>
      </w:r>
      <w:r w:rsidRPr="006371BD">
        <w:rPr>
          <w:rFonts w:ascii="Cambria" w:hAnsi="Cambria" w:cs="Cambria"/>
          <w:color w:val="FF0000"/>
          <w:shd w:val="clear" w:color="auto" w:fill="FFFFFF"/>
        </w:rPr>
        <w:t>ự</w:t>
      </w:r>
      <w:r w:rsidRPr="006371BD">
        <w:rPr>
          <w:rFonts w:ascii="Nunito" w:hAnsi="Nunito"/>
          <w:color w:val="FF0000"/>
          <w:shd w:val="clear" w:color="auto" w:fill="FFFFFF"/>
        </w:rPr>
        <w:t>a vào t</w:t>
      </w:r>
      <w:r w:rsidRPr="006371BD">
        <w:rPr>
          <w:rFonts w:ascii="Cambria" w:hAnsi="Cambria" w:cs="Cambria"/>
          <w:color w:val="FF0000"/>
          <w:shd w:val="clear" w:color="auto" w:fill="FFFFFF"/>
        </w:rPr>
        <w:t>ự</w:t>
      </w:r>
      <w:r w:rsidRPr="006371BD">
        <w:rPr>
          <w:rFonts w:ascii="Nunito" w:hAnsi="Nunito"/>
          <w:color w:val="FF0000"/>
          <w:shd w:val="clear" w:color="auto" w:fill="FFFFFF"/>
        </w:rPr>
        <w:t xml:space="preserve"> </w:t>
      </w:r>
      <w:r w:rsidRPr="006371BD">
        <w:rPr>
          <w:rFonts w:ascii="Cambria" w:hAnsi="Cambria" w:cs="Cambria"/>
          <w:color w:val="FF0000"/>
          <w:shd w:val="clear" w:color="auto" w:fill="FFFFFF"/>
        </w:rPr>
        <w:t>đ</w:t>
      </w:r>
      <w:r w:rsidRPr="006371BD">
        <w:rPr>
          <w:rFonts w:ascii="Nunito" w:hAnsi="Nunito"/>
          <w:color w:val="FF0000"/>
          <w:shd w:val="clear" w:color="auto" w:fill="FFFFFF"/>
        </w:rPr>
        <w:t>i</w:t>
      </w:r>
      <w:r w:rsidRPr="006371BD">
        <w:rPr>
          <w:rFonts w:ascii="Cambria" w:hAnsi="Cambria" w:cs="Cambria"/>
          <w:color w:val="FF0000"/>
          <w:shd w:val="clear" w:color="auto" w:fill="FFFFFF"/>
        </w:rPr>
        <w:t>ể</w:t>
      </w:r>
      <w:r w:rsidRPr="006371BD">
        <w:rPr>
          <w:rFonts w:ascii="Nunito" w:hAnsi="Nunito"/>
          <w:color w:val="FF0000"/>
          <w:shd w:val="clear" w:color="auto" w:fill="FFFFFF"/>
        </w:rPr>
        <w:t>n (dictionary attack) là d</w:t>
      </w:r>
      <w:r w:rsidRPr="006371BD">
        <w:rPr>
          <w:rFonts w:ascii="Cambria" w:hAnsi="Cambria" w:cs="Cambria"/>
          <w:color w:val="FF0000"/>
          <w:shd w:val="clear" w:color="auto" w:fill="FFFFFF"/>
        </w:rPr>
        <w:t>ạ</w:t>
      </w:r>
      <w:r w:rsidRPr="006371BD">
        <w:rPr>
          <w:rFonts w:ascii="Nunito" w:hAnsi="Nunito"/>
          <w:color w:val="FF0000"/>
          <w:shd w:val="clear" w:color="auto" w:fill="FFFFFF"/>
        </w:rPr>
        <w:t>ng t</w:t>
      </w:r>
      <w:r w:rsidRPr="006371BD">
        <w:rPr>
          <w:rFonts w:ascii="Cambria" w:hAnsi="Cambria" w:cs="Cambria"/>
          <w:color w:val="FF0000"/>
          <w:shd w:val="clear" w:color="auto" w:fill="FFFFFF"/>
        </w:rPr>
        <w:t>ấ</w:t>
      </w:r>
      <w:r w:rsidRPr="006371BD">
        <w:rPr>
          <w:rFonts w:ascii="Nunito" w:hAnsi="Nunito"/>
          <w:color w:val="FF0000"/>
          <w:shd w:val="clear" w:color="auto" w:fill="FFFFFF"/>
        </w:rPr>
        <w:t>n công</w:t>
      </w:r>
    </w:p>
    <w:p w14:paraId="5834754A"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Dùng thu</w:t>
      </w:r>
      <w:r w:rsidRPr="006371BD">
        <w:rPr>
          <w:rFonts w:ascii="Cambria" w:hAnsi="Cambria" w:cs="Cambria"/>
          <w:color w:val="FF0000"/>
          <w:shd w:val="clear" w:color="auto" w:fill="FFFFFF"/>
        </w:rPr>
        <w:t>ậ</w:t>
      </w:r>
      <w:r w:rsidRPr="006371BD">
        <w:rPr>
          <w:rFonts w:ascii="Nunito" w:hAnsi="Nunito"/>
          <w:color w:val="FF0000"/>
          <w:shd w:val="clear" w:color="auto" w:fill="FFFFFF"/>
        </w:rPr>
        <w:t>t toán và các gi</w:t>
      </w:r>
      <w:r w:rsidRPr="006371BD">
        <w:rPr>
          <w:rFonts w:ascii="Cambria" w:hAnsi="Cambria" w:cs="Cambria"/>
          <w:color w:val="FF0000"/>
          <w:shd w:val="clear" w:color="auto" w:fill="FFFFFF"/>
        </w:rPr>
        <w:t>ả</w:t>
      </w:r>
      <w:r w:rsidRPr="006371BD">
        <w:rPr>
          <w:rFonts w:ascii="Nunito" w:hAnsi="Nunito"/>
          <w:color w:val="FF0000"/>
          <w:shd w:val="clear" w:color="auto" w:fill="FFFFFF"/>
        </w:rPr>
        <w:t>i thu</w:t>
      </w:r>
      <w:r w:rsidRPr="006371BD">
        <w:rPr>
          <w:rFonts w:ascii="Cambria" w:hAnsi="Cambria" w:cs="Cambria"/>
          <w:color w:val="FF0000"/>
          <w:shd w:val="clear" w:color="auto" w:fill="FFFFFF"/>
        </w:rPr>
        <w:t>ậ</w:t>
      </w:r>
      <w:r w:rsidRPr="006371BD">
        <w:rPr>
          <w:rFonts w:ascii="Nunito" w:hAnsi="Nunito"/>
          <w:color w:val="FF0000"/>
          <w:shd w:val="clear" w:color="auto" w:fill="FFFFFF"/>
        </w:rPr>
        <w:t>t x</w:t>
      </w:r>
      <w:r w:rsidRPr="006371BD">
        <w:rPr>
          <w:rFonts w:ascii="Cambria" w:hAnsi="Cambria" w:cs="Cambria"/>
          <w:color w:val="FF0000"/>
          <w:shd w:val="clear" w:color="auto" w:fill="FFFFFF"/>
        </w:rPr>
        <w:t>ử</w:t>
      </w:r>
      <w:r w:rsidRPr="006371BD">
        <w:rPr>
          <w:rFonts w:ascii="Nunito" w:hAnsi="Nunito"/>
          <w:color w:val="FF0000"/>
          <w:shd w:val="clear" w:color="auto" w:fill="FFFFFF"/>
        </w:rPr>
        <w:t xml:space="preserve"> lý song song</w:t>
      </w:r>
    </w:p>
    <w:p w14:paraId="6F847517"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B. Dùng gi</w:t>
      </w:r>
      <w:r w:rsidRPr="006371BD">
        <w:rPr>
          <w:rFonts w:ascii="Cambria" w:hAnsi="Cambria" w:cs="Cambria"/>
          <w:color w:val="FF0000"/>
          <w:shd w:val="clear" w:color="auto" w:fill="FFFFFF"/>
        </w:rPr>
        <w:t>ả</w:t>
      </w:r>
      <w:r w:rsidRPr="006371BD">
        <w:rPr>
          <w:rFonts w:ascii="Nunito" w:hAnsi="Nunito"/>
          <w:color w:val="FF0000"/>
          <w:shd w:val="clear" w:color="auto" w:fill="FFFFFF"/>
        </w:rPr>
        <w:t>i thu</w:t>
      </w:r>
      <w:r w:rsidRPr="006371BD">
        <w:rPr>
          <w:rFonts w:ascii="Cambria" w:hAnsi="Cambria" w:cs="Cambria"/>
          <w:color w:val="FF0000"/>
          <w:shd w:val="clear" w:color="auto" w:fill="FFFFFF"/>
        </w:rPr>
        <w:t>ậ</w:t>
      </w:r>
      <w:r w:rsidRPr="006371BD">
        <w:rPr>
          <w:rFonts w:ascii="Nunito" w:hAnsi="Nunito"/>
          <w:color w:val="FF0000"/>
          <w:shd w:val="clear" w:color="auto" w:fill="FFFFFF"/>
        </w:rPr>
        <w:t xml:space="preserve">t RSA </w:t>
      </w:r>
      <w:r w:rsidRPr="006371BD">
        <w:rPr>
          <w:rFonts w:ascii="Cambria" w:hAnsi="Cambria" w:cs="Cambria"/>
          <w:color w:val="FF0000"/>
          <w:shd w:val="clear" w:color="auto" w:fill="FFFFFF"/>
        </w:rPr>
        <w:t>để</w:t>
      </w:r>
      <w:r w:rsidRPr="006371BD">
        <w:rPr>
          <w:rFonts w:ascii="Nunito" w:hAnsi="Nunito"/>
          <w:color w:val="FF0000"/>
          <w:shd w:val="clear" w:color="auto" w:fill="FFFFFF"/>
        </w:rPr>
        <w:t xml:space="preserve"> th</w:t>
      </w:r>
      <w:r w:rsidRPr="006371BD">
        <w:rPr>
          <w:rFonts w:ascii="Cambria" w:hAnsi="Cambria" w:cs="Cambria"/>
          <w:color w:val="FF0000"/>
          <w:shd w:val="clear" w:color="auto" w:fill="FFFFFF"/>
        </w:rPr>
        <w:t>ự</w:t>
      </w:r>
      <w:r w:rsidRPr="006371BD">
        <w:rPr>
          <w:rFonts w:ascii="Nunito" w:hAnsi="Nunito"/>
          <w:color w:val="FF0000"/>
          <w:shd w:val="clear" w:color="auto" w:fill="FFFFFF"/>
        </w:rPr>
        <w:t>c hi</w:t>
      </w:r>
      <w:r w:rsidRPr="006371BD">
        <w:rPr>
          <w:rFonts w:ascii="Cambria" w:hAnsi="Cambria" w:cs="Cambria"/>
          <w:color w:val="FF0000"/>
          <w:shd w:val="clear" w:color="auto" w:fill="FFFFFF"/>
        </w:rPr>
        <w:t>ệ</w:t>
      </w:r>
      <w:r w:rsidRPr="006371BD">
        <w:rPr>
          <w:rFonts w:ascii="Nunito" w:hAnsi="Nunito"/>
          <w:color w:val="FF0000"/>
          <w:shd w:val="clear" w:color="auto" w:fill="FFFFFF"/>
        </w:rPr>
        <w:t>n</w:t>
      </w:r>
    </w:p>
    <w:p w14:paraId="478CF20F"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S</w:t>
      </w:r>
      <w:r w:rsidRPr="006371BD">
        <w:rPr>
          <w:rFonts w:ascii="Cambria" w:hAnsi="Cambria" w:cs="Cambria"/>
          <w:color w:val="FF0000"/>
          <w:shd w:val="clear" w:color="auto" w:fill="FFFFFF"/>
        </w:rPr>
        <w:t>ử</w:t>
      </w:r>
      <w:r w:rsidRPr="006371BD">
        <w:rPr>
          <w:rFonts w:ascii="Nunito" w:hAnsi="Nunito"/>
          <w:color w:val="FF0000"/>
          <w:shd w:val="clear" w:color="auto" w:fill="FFFFFF"/>
        </w:rPr>
        <w:t xml:space="preserve"> d</w:t>
      </w:r>
      <w:r w:rsidRPr="006371BD">
        <w:rPr>
          <w:rFonts w:ascii="Cambria" w:hAnsi="Cambria" w:cs="Cambria"/>
          <w:color w:val="FF0000"/>
          <w:shd w:val="clear" w:color="auto" w:fill="FFFFFF"/>
        </w:rPr>
        <w:t>ụ</w:t>
      </w:r>
      <w:r w:rsidRPr="006371BD">
        <w:rPr>
          <w:rFonts w:ascii="Nunito" w:hAnsi="Nunito"/>
          <w:color w:val="FF0000"/>
          <w:shd w:val="clear" w:color="auto" w:fill="FFFFFF"/>
        </w:rPr>
        <w:t>ng thu</w:t>
      </w:r>
      <w:r w:rsidRPr="006371BD">
        <w:rPr>
          <w:rFonts w:ascii="Cambria" w:hAnsi="Cambria" w:cs="Cambria"/>
          <w:color w:val="FF0000"/>
          <w:shd w:val="clear" w:color="auto" w:fill="FFFFFF"/>
        </w:rPr>
        <w:t>ậ</w:t>
      </w:r>
      <w:r w:rsidRPr="006371BD">
        <w:rPr>
          <w:rFonts w:ascii="Nunito" w:hAnsi="Nunito"/>
          <w:color w:val="FF0000"/>
          <w:shd w:val="clear" w:color="auto" w:fill="FFFFFF"/>
        </w:rPr>
        <w:t xml:space="preserve">t toán brute force </w:t>
      </w:r>
      <w:r w:rsidRPr="006371BD">
        <w:rPr>
          <w:rFonts w:ascii="Cambria" w:hAnsi="Cambria" w:cs="Cambria"/>
          <w:color w:val="FF0000"/>
          <w:shd w:val="clear" w:color="auto" w:fill="FFFFFF"/>
        </w:rPr>
        <w:t>để</w:t>
      </w:r>
      <w:r w:rsidRPr="006371BD">
        <w:rPr>
          <w:rFonts w:ascii="Nunito" w:hAnsi="Nunito"/>
          <w:color w:val="FF0000"/>
          <w:shd w:val="clear" w:color="auto" w:fill="FFFFFF"/>
        </w:rPr>
        <w:t xml:space="preserve"> </w:t>
      </w:r>
      <w:r w:rsidRPr="006371BD">
        <w:rPr>
          <w:rFonts w:ascii="Cambria" w:hAnsi="Cambria" w:cs="Cambria"/>
          <w:color w:val="FF0000"/>
          <w:shd w:val="clear" w:color="auto" w:fill="FFFFFF"/>
        </w:rPr>
        <w:t>đ</w:t>
      </w:r>
      <w:r w:rsidRPr="006371BD">
        <w:rPr>
          <w:rFonts w:ascii="Nunito" w:hAnsi="Nunito"/>
          <w:color w:val="FF0000"/>
          <w:shd w:val="clear" w:color="auto" w:fill="FFFFFF"/>
        </w:rPr>
        <w:t>o</w:t>
      </w:r>
      <w:r w:rsidRPr="006371BD">
        <w:rPr>
          <w:rFonts w:ascii="Nunito" w:hAnsi="Nunito" w:cs="Nunito"/>
          <w:color w:val="FF0000"/>
          <w:shd w:val="clear" w:color="auto" w:fill="FFFFFF"/>
        </w:rPr>
        <w:t>á</w:t>
      </w:r>
      <w:r w:rsidRPr="006371BD">
        <w:rPr>
          <w:rFonts w:ascii="Nunito" w:hAnsi="Nunito"/>
          <w:color w:val="FF0000"/>
          <w:shd w:val="clear" w:color="auto" w:fill="FFFFFF"/>
        </w:rPr>
        <w:t>n m</w:t>
      </w:r>
      <w:r w:rsidRPr="006371BD">
        <w:rPr>
          <w:rFonts w:ascii="Cambria" w:hAnsi="Cambria" w:cs="Cambria"/>
          <w:color w:val="FF0000"/>
          <w:shd w:val="clear" w:color="auto" w:fill="FFFFFF"/>
        </w:rPr>
        <w:t>ậ</w:t>
      </w:r>
      <w:r w:rsidRPr="006371BD">
        <w:rPr>
          <w:rFonts w:ascii="Nunito" w:hAnsi="Nunito"/>
          <w:color w:val="FF0000"/>
          <w:shd w:val="clear" w:color="auto" w:fill="FFFFFF"/>
        </w:rPr>
        <w:t>t kh</w:t>
      </w:r>
      <w:r w:rsidRPr="006371BD">
        <w:rPr>
          <w:rFonts w:ascii="Cambria" w:hAnsi="Cambria" w:cs="Cambria"/>
          <w:color w:val="FF0000"/>
          <w:shd w:val="clear" w:color="auto" w:fill="FFFFFF"/>
        </w:rPr>
        <w:t>ẩ</w:t>
      </w:r>
      <w:r w:rsidRPr="006371BD">
        <w:rPr>
          <w:rFonts w:ascii="Nunito" w:hAnsi="Nunito"/>
          <w:color w:val="FF0000"/>
          <w:shd w:val="clear" w:color="auto" w:fill="FFFFFF"/>
        </w:rPr>
        <w:t>u ng</w:t>
      </w:r>
      <w:r w:rsidRPr="006371BD">
        <w:rPr>
          <w:rFonts w:ascii="Cambria" w:hAnsi="Cambria" w:cs="Cambria"/>
          <w:color w:val="FF0000"/>
          <w:shd w:val="clear" w:color="auto" w:fill="FFFFFF"/>
        </w:rPr>
        <w:t>ườ</w:t>
      </w:r>
      <w:r w:rsidRPr="006371BD">
        <w:rPr>
          <w:rFonts w:ascii="Nunito" w:hAnsi="Nunito"/>
          <w:color w:val="FF0000"/>
          <w:shd w:val="clear" w:color="auto" w:fill="FFFFFF"/>
        </w:rPr>
        <w:t>i dùng</w:t>
      </w:r>
    </w:p>
    <w:p w14:paraId="052F0949"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D. Th</w:t>
      </w:r>
      <w:r w:rsidRPr="006371BD">
        <w:rPr>
          <w:rFonts w:ascii="Cambria" w:hAnsi="Cambria" w:cs="Cambria"/>
          <w:color w:val="FF0000"/>
          <w:shd w:val="clear" w:color="auto" w:fill="FFFFFF"/>
        </w:rPr>
        <w:t>ử</w:t>
      </w:r>
      <w:r w:rsidRPr="006371BD">
        <w:rPr>
          <w:rFonts w:ascii="Nunito" w:hAnsi="Nunito"/>
          <w:color w:val="FF0000"/>
          <w:shd w:val="clear" w:color="auto" w:fill="FFFFFF"/>
        </w:rPr>
        <w:t xml:space="preserve"> l</w:t>
      </w:r>
      <w:r w:rsidRPr="006371BD">
        <w:rPr>
          <w:rFonts w:ascii="Cambria" w:hAnsi="Cambria" w:cs="Cambria"/>
          <w:color w:val="FF0000"/>
          <w:shd w:val="clear" w:color="auto" w:fill="FFFFFF"/>
        </w:rPr>
        <w:t>ầ</w:t>
      </w:r>
      <w:r w:rsidRPr="006371BD">
        <w:rPr>
          <w:rFonts w:ascii="Nunito" w:hAnsi="Nunito"/>
          <w:color w:val="FF0000"/>
          <w:shd w:val="clear" w:color="auto" w:fill="FFFFFF"/>
        </w:rPr>
        <w:t>n l</w:t>
      </w:r>
      <w:r w:rsidRPr="006371BD">
        <w:rPr>
          <w:rFonts w:ascii="Cambria" w:hAnsi="Cambria" w:cs="Cambria"/>
          <w:color w:val="FF0000"/>
          <w:shd w:val="clear" w:color="auto" w:fill="FFFFFF"/>
        </w:rPr>
        <w:t>ượ</w:t>
      </w:r>
      <w:r w:rsidRPr="006371BD">
        <w:rPr>
          <w:rFonts w:ascii="Nunito" w:hAnsi="Nunito"/>
          <w:color w:val="FF0000"/>
          <w:shd w:val="clear" w:color="auto" w:fill="FFFFFF"/>
        </w:rPr>
        <w:t>t và tu</w:t>
      </w:r>
      <w:r w:rsidRPr="006371BD">
        <w:rPr>
          <w:rFonts w:ascii="Cambria" w:hAnsi="Cambria" w:cs="Cambria"/>
          <w:color w:val="FF0000"/>
          <w:shd w:val="clear" w:color="auto" w:fill="FFFFFF"/>
        </w:rPr>
        <w:t>ầ</w:t>
      </w:r>
      <w:r w:rsidRPr="006371BD">
        <w:rPr>
          <w:rFonts w:ascii="Nunito" w:hAnsi="Nunito"/>
          <w:color w:val="FF0000"/>
          <w:shd w:val="clear" w:color="auto" w:fill="FFFFFF"/>
        </w:rPr>
        <w:t>n t</w:t>
      </w:r>
      <w:r w:rsidRPr="006371BD">
        <w:rPr>
          <w:rFonts w:ascii="Cambria" w:hAnsi="Cambria" w:cs="Cambria"/>
          <w:color w:val="FF0000"/>
          <w:shd w:val="clear" w:color="auto" w:fill="FFFFFF"/>
        </w:rPr>
        <w:t>ự</w:t>
      </w:r>
      <w:r w:rsidRPr="006371BD">
        <w:rPr>
          <w:rFonts w:ascii="Nunito" w:hAnsi="Nunito"/>
          <w:color w:val="FF0000"/>
          <w:shd w:val="clear" w:color="auto" w:fill="FFFFFF"/>
        </w:rPr>
        <w:t xml:space="preserve"> các giá tr</w:t>
      </w:r>
      <w:r w:rsidRPr="006371BD">
        <w:rPr>
          <w:rFonts w:ascii="Cambria" w:hAnsi="Cambria" w:cs="Cambria"/>
          <w:color w:val="FF0000"/>
          <w:shd w:val="clear" w:color="auto" w:fill="FFFFFF"/>
        </w:rPr>
        <w:t>ị</w:t>
      </w:r>
      <w:r w:rsidRPr="006371BD">
        <w:rPr>
          <w:rFonts w:ascii="Nunito" w:hAnsi="Nunito"/>
          <w:color w:val="FF0000"/>
          <w:shd w:val="clear" w:color="auto" w:fill="FFFFFF"/>
        </w:rPr>
        <w:t xml:space="preserve">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ã</w:t>
      </w:r>
      <w:r w:rsidRPr="006371BD">
        <w:rPr>
          <w:rFonts w:ascii="Nunito" w:hAnsi="Nunito"/>
          <w:color w:val="FF0000"/>
          <w:shd w:val="clear" w:color="auto" w:fill="FFFFFF"/>
        </w:rPr>
        <w:t xml:space="preserve"> </w:t>
      </w:r>
      <w:r w:rsidRPr="006371BD">
        <w:rPr>
          <w:rFonts w:ascii="Cambria" w:hAnsi="Cambria" w:cs="Cambria"/>
          <w:color w:val="FF0000"/>
          <w:shd w:val="clear" w:color="auto" w:fill="FFFFFF"/>
        </w:rPr>
        <w:t>đượ</w:t>
      </w:r>
      <w:r w:rsidRPr="006371BD">
        <w:rPr>
          <w:rFonts w:ascii="Nunito" w:hAnsi="Nunito"/>
          <w:color w:val="FF0000"/>
          <w:shd w:val="clear" w:color="auto" w:fill="FFFFFF"/>
        </w:rPr>
        <w:t>c khai báo tr</w:t>
      </w:r>
      <w:r w:rsidRPr="006371BD">
        <w:rPr>
          <w:rFonts w:ascii="Cambria" w:hAnsi="Cambria" w:cs="Cambria"/>
          <w:color w:val="FF0000"/>
          <w:shd w:val="clear" w:color="auto" w:fill="FFFFFF"/>
        </w:rPr>
        <w:t>ướ</w:t>
      </w:r>
      <w:r w:rsidRPr="006371BD">
        <w:rPr>
          <w:rFonts w:ascii="Nunito" w:hAnsi="Nunito"/>
          <w:color w:val="FF0000"/>
          <w:shd w:val="clear" w:color="auto" w:fill="FFFFFF"/>
        </w:rPr>
        <w:t>c</w:t>
      </w:r>
    </w:p>
    <w:p w14:paraId="7883F535"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8. Phát bi</w:t>
      </w:r>
      <w:r w:rsidRPr="006371BD">
        <w:rPr>
          <w:rFonts w:ascii="Cambria" w:hAnsi="Cambria" w:cs="Cambria"/>
          <w:color w:val="FF0000"/>
          <w:shd w:val="clear" w:color="auto" w:fill="FFFFFF"/>
        </w:rPr>
        <w:t>ể</w:t>
      </w:r>
      <w:r w:rsidRPr="006371BD">
        <w:rPr>
          <w:rFonts w:ascii="Nunito" w:hAnsi="Nunito"/>
          <w:color w:val="FF0000"/>
          <w:shd w:val="clear" w:color="auto" w:fill="FFFFFF"/>
        </w:rPr>
        <w:t xml:space="preserve">u nào sau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â</w:t>
      </w:r>
      <w:r w:rsidRPr="006371BD">
        <w:rPr>
          <w:rFonts w:ascii="Nunito" w:hAnsi="Nunito"/>
          <w:color w:val="FF0000"/>
          <w:shd w:val="clear" w:color="auto" w:fill="FFFFFF"/>
        </w:rPr>
        <w:t>y KH</w:t>
      </w:r>
      <w:r w:rsidRPr="006371BD">
        <w:rPr>
          <w:rFonts w:ascii="Nunito" w:hAnsi="Nunito" w:cs="Nunito"/>
          <w:color w:val="FF0000"/>
          <w:shd w:val="clear" w:color="auto" w:fill="FFFFFF"/>
        </w:rPr>
        <w:t>Ô</w:t>
      </w:r>
      <w:r w:rsidRPr="006371BD">
        <w:rPr>
          <w:rFonts w:ascii="Nunito" w:hAnsi="Nunito"/>
          <w:color w:val="FF0000"/>
          <w:shd w:val="clear" w:color="auto" w:fill="FFFFFF"/>
        </w:rPr>
        <w:t>NG l</w:t>
      </w:r>
      <w:r w:rsidRPr="006371BD">
        <w:rPr>
          <w:rFonts w:ascii="Nunito" w:hAnsi="Nunito" w:cs="Nunito"/>
          <w:color w:val="FF0000"/>
          <w:shd w:val="clear" w:color="auto" w:fill="FFFFFF"/>
        </w:rPr>
        <w:t>à</w:t>
      </w:r>
      <w:r w:rsidRPr="006371BD">
        <w:rPr>
          <w:rFonts w:ascii="Nunito" w:hAnsi="Nunito"/>
          <w:color w:val="FF0000"/>
          <w:shd w:val="clear" w:color="auto" w:fill="FFFFFF"/>
        </w:rPr>
        <w:t xml:space="preserve"> m</w:t>
      </w:r>
      <w:r w:rsidRPr="006371BD">
        <w:rPr>
          <w:rFonts w:ascii="Cambria" w:hAnsi="Cambria" w:cs="Cambria"/>
          <w:color w:val="FF0000"/>
          <w:shd w:val="clear" w:color="auto" w:fill="FFFFFF"/>
        </w:rPr>
        <w:t>ộ</w:t>
      </w:r>
      <w:r w:rsidRPr="006371BD">
        <w:rPr>
          <w:rFonts w:ascii="Nunito" w:hAnsi="Nunito"/>
          <w:color w:val="FF0000"/>
          <w:shd w:val="clear" w:color="auto" w:fill="FFFFFF"/>
        </w:rPr>
        <w:t>t trong nh</w:t>
      </w:r>
      <w:r w:rsidRPr="006371BD">
        <w:rPr>
          <w:rFonts w:ascii="Cambria" w:hAnsi="Cambria" w:cs="Cambria"/>
          <w:color w:val="FF0000"/>
          <w:shd w:val="clear" w:color="auto" w:fill="FFFFFF"/>
        </w:rPr>
        <w:t>ữ</w:t>
      </w:r>
      <w:r w:rsidRPr="006371BD">
        <w:rPr>
          <w:rFonts w:ascii="Nunito" w:hAnsi="Nunito"/>
          <w:color w:val="FF0000"/>
          <w:shd w:val="clear" w:color="auto" w:fill="FFFFFF"/>
        </w:rPr>
        <w:t>ng m</w:t>
      </w:r>
      <w:r w:rsidRPr="006371BD">
        <w:rPr>
          <w:rFonts w:ascii="Cambria" w:hAnsi="Cambria" w:cs="Cambria"/>
          <w:color w:val="FF0000"/>
          <w:shd w:val="clear" w:color="auto" w:fill="FFFFFF"/>
        </w:rPr>
        <w:t>ụ</w:t>
      </w:r>
      <w:r w:rsidRPr="006371BD">
        <w:rPr>
          <w:rFonts w:ascii="Nunito" w:hAnsi="Nunito"/>
          <w:color w:val="FF0000"/>
          <w:shd w:val="clear" w:color="auto" w:fill="FFFFFF"/>
        </w:rPr>
        <w:t xml:space="preserve">c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í</w:t>
      </w:r>
      <w:r w:rsidRPr="006371BD">
        <w:rPr>
          <w:rFonts w:ascii="Nunito" w:hAnsi="Nunito"/>
          <w:color w:val="FF0000"/>
          <w:shd w:val="clear" w:color="auto" w:fill="FFFFFF"/>
        </w:rPr>
        <w:t>ch c</w:t>
      </w:r>
      <w:r w:rsidRPr="006371BD">
        <w:rPr>
          <w:rFonts w:ascii="Cambria" w:hAnsi="Cambria" w:cs="Cambria"/>
          <w:color w:val="FF0000"/>
          <w:shd w:val="clear" w:color="auto" w:fill="FFFFFF"/>
        </w:rPr>
        <w:t>ủ</w:t>
      </w:r>
      <w:r w:rsidRPr="006371BD">
        <w:rPr>
          <w:rFonts w:ascii="Nunito" w:hAnsi="Nunito"/>
          <w:color w:val="FF0000"/>
          <w:shd w:val="clear" w:color="auto" w:fill="FFFFFF"/>
        </w:rPr>
        <w:t>a vi</w:t>
      </w:r>
      <w:r w:rsidRPr="006371BD">
        <w:rPr>
          <w:rFonts w:ascii="Cambria" w:hAnsi="Cambria" w:cs="Cambria"/>
          <w:color w:val="FF0000"/>
          <w:shd w:val="clear" w:color="auto" w:fill="FFFFFF"/>
        </w:rPr>
        <w:t>ệ</w:t>
      </w:r>
      <w:r w:rsidRPr="006371BD">
        <w:rPr>
          <w:rFonts w:ascii="Nunito" w:hAnsi="Nunito"/>
          <w:color w:val="FF0000"/>
          <w:shd w:val="clear" w:color="auto" w:fill="FFFFFF"/>
        </w:rPr>
        <w:t>c quét (scanning) trong</w:t>
      </w:r>
    </w:p>
    <w:p w14:paraId="7962DB3A"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m</w:t>
      </w:r>
      <w:r w:rsidRPr="006371BD">
        <w:rPr>
          <w:rFonts w:ascii="Cambria" w:hAnsi="Cambria" w:cs="Cambria"/>
          <w:color w:val="FF0000"/>
          <w:shd w:val="clear" w:color="auto" w:fill="FFFFFF"/>
        </w:rPr>
        <w:t>ạ</w:t>
      </w:r>
      <w:r w:rsidRPr="006371BD">
        <w:rPr>
          <w:rFonts w:ascii="Nunito" w:hAnsi="Nunito"/>
          <w:color w:val="FF0000"/>
          <w:shd w:val="clear" w:color="auto" w:fill="FFFFFF"/>
        </w:rPr>
        <w:t>ng máy tính:</w:t>
      </w:r>
    </w:p>
    <w:p w14:paraId="60812C57"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Tìm nh</w:t>
      </w:r>
      <w:r w:rsidRPr="006371BD">
        <w:rPr>
          <w:rFonts w:ascii="Cambria" w:hAnsi="Cambria" w:cs="Cambria"/>
          <w:color w:val="FF0000"/>
          <w:shd w:val="clear" w:color="auto" w:fill="FFFFFF"/>
        </w:rPr>
        <w:t>ữ</w:t>
      </w:r>
      <w:r w:rsidRPr="006371BD">
        <w:rPr>
          <w:rFonts w:ascii="Nunito" w:hAnsi="Nunito"/>
          <w:color w:val="FF0000"/>
          <w:shd w:val="clear" w:color="auto" w:fill="FFFFFF"/>
        </w:rPr>
        <w:t>ng c</w:t>
      </w:r>
      <w:r w:rsidRPr="006371BD">
        <w:rPr>
          <w:rFonts w:ascii="Cambria" w:hAnsi="Cambria" w:cs="Cambria"/>
          <w:color w:val="FF0000"/>
          <w:shd w:val="clear" w:color="auto" w:fill="FFFFFF"/>
        </w:rPr>
        <w:t>ổ</w:t>
      </w:r>
      <w:r w:rsidRPr="006371BD">
        <w:rPr>
          <w:rFonts w:ascii="Nunito" w:hAnsi="Nunito"/>
          <w:color w:val="FF0000"/>
          <w:shd w:val="clear" w:color="auto" w:fill="FFFFFF"/>
        </w:rPr>
        <w:t>ng m</w:t>
      </w:r>
      <w:r w:rsidRPr="006371BD">
        <w:rPr>
          <w:rFonts w:ascii="Cambria" w:hAnsi="Cambria" w:cs="Cambria"/>
          <w:color w:val="FF0000"/>
          <w:shd w:val="clear" w:color="auto" w:fill="FFFFFF"/>
        </w:rPr>
        <w:t>ở</w:t>
      </w:r>
      <w:r w:rsidRPr="006371BD">
        <w:rPr>
          <w:rFonts w:ascii="Nunito" w:hAnsi="Nunito"/>
          <w:color w:val="FF0000"/>
          <w:shd w:val="clear" w:color="auto" w:fill="FFFFFF"/>
        </w:rPr>
        <w:t xml:space="preserve"> (open ports) B. Tìm nh</w:t>
      </w:r>
      <w:r w:rsidRPr="006371BD">
        <w:rPr>
          <w:rFonts w:ascii="Cambria" w:hAnsi="Cambria" w:cs="Cambria"/>
          <w:color w:val="FF0000"/>
          <w:shd w:val="clear" w:color="auto" w:fill="FFFFFF"/>
        </w:rPr>
        <w:t>ữ</w:t>
      </w:r>
      <w:r w:rsidRPr="006371BD">
        <w:rPr>
          <w:rFonts w:ascii="Nunito" w:hAnsi="Nunito"/>
          <w:color w:val="FF0000"/>
          <w:shd w:val="clear" w:color="auto" w:fill="FFFFFF"/>
        </w:rPr>
        <w:t>ng d</w:t>
      </w:r>
      <w:r w:rsidRPr="006371BD">
        <w:rPr>
          <w:rFonts w:ascii="Cambria" w:hAnsi="Cambria" w:cs="Cambria"/>
          <w:color w:val="FF0000"/>
          <w:shd w:val="clear" w:color="auto" w:fill="FFFFFF"/>
        </w:rPr>
        <w:t>ị</w:t>
      </w:r>
      <w:r w:rsidRPr="006371BD">
        <w:rPr>
          <w:rFonts w:ascii="Nunito" w:hAnsi="Nunito"/>
          <w:color w:val="FF0000"/>
          <w:shd w:val="clear" w:color="auto" w:fill="FFFFFF"/>
        </w:rPr>
        <w:t>ch v</w:t>
      </w:r>
      <w:r w:rsidRPr="006371BD">
        <w:rPr>
          <w:rFonts w:ascii="Cambria" w:hAnsi="Cambria" w:cs="Cambria"/>
          <w:color w:val="FF0000"/>
          <w:shd w:val="clear" w:color="auto" w:fill="FFFFFF"/>
        </w:rPr>
        <w:t>ụ</w:t>
      </w:r>
      <w:r w:rsidRPr="006371BD">
        <w:rPr>
          <w:rFonts w:ascii="Nunito" w:hAnsi="Nunito"/>
          <w:color w:val="FF0000"/>
          <w:shd w:val="clear" w:color="auto" w:fill="FFFFFF"/>
        </w:rPr>
        <w:t xml:space="preserve"> ch</w:t>
      </w:r>
      <w:r w:rsidRPr="006371BD">
        <w:rPr>
          <w:rFonts w:ascii="Cambria" w:hAnsi="Cambria" w:cs="Cambria"/>
          <w:color w:val="FF0000"/>
          <w:shd w:val="clear" w:color="auto" w:fill="FFFFFF"/>
        </w:rPr>
        <w:t>ạ</w:t>
      </w:r>
      <w:r w:rsidRPr="006371BD">
        <w:rPr>
          <w:rFonts w:ascii="Nunito" w:hAnsi="Nunito"/>
          <w:color w:val="FF0000"/>
          <w:shd w:val="clear" w:color="auto" w:fill="FFFFFF"/>
        </w:rPr>
        <w:t>y trên servers m</w:t>
      </w:r>
      <w:r w:rsidRPr="006371BD">
        <w:rPr>
          <w:rFonts w:ascii="Cambria" w:hAnsi="Cambria" w:cs="Cambria"/>
          <w:color w:val="FF0000"/>
          <w:shd w:val="clear" w:color="auto" w:fill="FFFFFF"/>
        </w:rPr>
        <w:t>ụ</w:t>
      </w:r>
      <w:r w:rsidRPr="006371BD">
        <w:rPr>
          <w:rFonts w:ascii="Nunito" w:hAnsi="Nunito"/>
          <w:color w:val="FF0000"/>
          <w:shd w:val="clear" w:color="auto" w:fill="FFFFFF"/>
        </w:rPr>
        <w:t>c tiêu</w:t>
      </w:r>
    </w:p>
    <w:p w14:paraId="568EF193"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 xml:space="preserve">C. Xác </w:t>
      </w:r>
      <w:r w:rsidRPr="006371BD">
        <w:rPr>
          <w:rFonts w:ascii="Cambria" w:hAnsi="Cambria" w:cs="Cambria"/>
          <w:color w:val="FF0000"/>
          <w:shd w:val="clear" w:color="auto" w:fill="FFFFFF"/>
        </w:rPr>
        <w:t>đị</w:t>
      </w:r>
      <w:r w:rsidRPr="006371BD">
        <w:rPr>
          <w:rFonts w:ascii="Nunito" w:hAnsi="Nunito"/>
          <w:color w:val="FF0000"/>
          <w:shd w:val="clear" w:color="auto" w:fill="FFFFFF"/>
        </w:rPr>
        <w:t>nh h</w:t>
      </w:r>
      <w:r w:rsidRPr="006371BD">
        <w:rPr>
          <w:rFonts w:ascii="Cambria" w:hAnsi="Cambria" w:cs="Cambria"/>
          <w:color w:val="FF0000"/>
          <w:shd w:val="clear" w:color="auto" w:fill="FFFFFF"/>
        </w:rPr>
        <w:t>ệ</w:t>
      </w:r>
      <w:r w:rsidRPr="006371BD">
        <w:rPr>
          <w:rFonts w:ascii="Nunito" w:hAnsi="Nunito"/>
          <w:color w:val="FF0000"/>
          <w:shd w:val="clear" w:color="auto" w:fill="FFFFFF"/>
        </w:rPr>
        <w:t xml:space="preserve"> </w:t>
      </w:r>
      <w:r w:rsidRPr="006371BD">
        <w:rPr>
          <w:rFonts w:ascii="Cambria" w:hAnsi="Cambria" w:cs="Cambria"/>
          <w:color w:val="FF0000"/>
          <w:shd w:val="clear" w:color="auto" w:fill="FFFFFF"/>
        </w:rPr>
        <w:t>đ</w:t>
      </w:r>
      <w:r w:rsidRPr="006371BD">
        <w:rPr>
          <w:rFonts w:ascii="Nunito" w:hAnsi="Nunito"/>
          <w:color w:val="FF0000"/>
          <w:shd w:val="clear" w:color="auto" w:fill="FFFFFF"/>
        </w:rPr>
        <w:t>i</w:t>
      </w:r>
      <w:r w:rsidRPr="006371BD">
        <w:rPr>
          <w:rFonts w:ascii="Cambria" w:hAnsi="Cambria" w:cs="Cambria"/>
          <w:color w:val="FF0000"/>
          <w:shd w:val="clear" w:color="auto" w:fill="FFFFFF"/>
        </w:rPr>
        <w:t>ề</w:t>
      </w:r>
      <w:r w:rsidRPr="006371BD">
        <w:rPr>
          <w:rFonts w:ascii="Nunito" w:hAnsi="Nunito"/>
          <w:color w:val="FF0000"/>
          <w:shd w:val="clear" w:color="auto" w:fill="FFFFFF"/>
        </w:rPr>
        <w:t>u hành D. Thu th</w:t>
      </w:r>
      <w:r w:rsidRPr="006371BD">
        <w:rPr>
          <w:rFonts w:ascii="Cambria" w:hAnsi="Cambria" w:cs="Cambria"/>
          <w:color w:val="FF0000"/>
          <w:shd w:val="clear" w:color="auto" w:fill="FFFFFF"/>
        </w:rPr>
        <w:t>ậ</w:t>
      </w:r>
      <w:r w:rsidRPr="006371BD">
        <w:rPr>
          <w:rFonts w:ascii="Nunito" w:hAnsi="Nunito"/>
          <w:color w:val="FF0000"/>
          <w:shd w:val="clear" w:color="auto" w:fill="FFFFFF"/>
        </w:rPr>
        <w:t>p s</w:t>
      </w:r>
      <w:r w:rsidRPr="006371BD">
        <w:rPr>
          <w:rFonts w:ascii="Cambria" w:hAnsi="Cambria" w:cs="Cambria"/>
          <w:color w:val="FF0000"/>
          <w:shd w:val="clear" w:color="auto" w:fill="FFFFFF"/>
        </w:rPr>
        <w:t>ố</w:t>
      </w:r>
      <w:r w:rsidRPr="006371BD">
        <w:rPr>
          <w:rFonts w:ascii="Nunito" w:hAnsi="Nunito"/>
          <w:color w:val="FF0000"/>
          <w:shd w:val="clear" w:color="auto" w:fill="FFFFFF"/>
        </w:rPr>
        <w:t xml:space="preserve"> phone c</w:t>
      </w:r>
      <w:r w:rsidRPr="006371BD">
        <w:rPr>
          <w:rFonts w:ascii="Cambria" w:hAnsi="Cambria" w:cs="Cambria"/>
          <w:color w:val="FF0000"/>
          <w:shd w:val="clear" w:color="auto" w:fill="FFFFFF"/>
        </w:rPr>
        <w:t>ủ</w:t>
      </w:r>
      <w:r w:rsidRPr="006371BD">
        <w:rPr>
          <w:rFonts w:ascii="Nunito" w:hAnsi="Nunito"/>
          <w:color w:val="FF0000"/>
          <w:shd w:val="clear" w:color="auto" w:fill="FFFFFF"/>
        </w:rPr>
        <w:t>a nhân viên</w:t>
      </w:r>
    </w:p>
    <w:p w14:paraId="44D68ACA"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9. Gi</w:t>
      </w:r>
      <w:r w:rsidRPr="006371BD">
        <w:rPr>
          <w:rFonts w:ascii="Cambria" w:hAnsi="Cambria" w:cs="Cambria"/>
          <w:color w:val="FF0000"/>
          <w:shd w:val="clear" w:color="auto" w:fill="FFFFFF"/>
        </w:rPr>
        <w:t>ả</w:t>
      </w:r>
      <w:r w:rsidRPr="006371BD">
        <w:rPr>
          <w:rFonts w:ascii="Nunito" w:hAnsi="Nunito"/>
          <w:color w:val="FF0000"/>
          <w:shd w:val="clear" w:color="auto" w:fill="FFFFFF"/>
        </w:rPr>
        <w:t>i thu</w:t>
      </w:r>
      <w:r w:rsidRPr="006371BD">
        <w:rPr>
          <w:rFonts w:ascii="Cambria" w:hAnsi="Cambria" w:cs="Cambria"/>
          <w:color w:val="FF0000"/>
          <w:shd w:val="clear" w:color="auto" w:fill="FFFFFF"/>
        </w:rPr>
        <w:t>ậ</w:t>
      </w:r>
      <w:r w:rsidRPr="006371BD">
        <w:rPr>
          <w:rFonts w:ascii="Nunito" w:hAnsi="Nunito"/>
          <w:color w:val="FF0000"/>
          <w:shd w:val="clear" w:color="auto" w:fill="FFFFFF"/>
        </w:rPr>
        <w:t>t RSA khác gi</w:t>
      </w:r>
      <w:r w:rsidRPr="006371BD">
        <w:rPr>
          <w:rFonts w:ascii="Cambria" w:hAnsi="Cambria" w:cs="Cambria"/>
          <w:color w:val="FF0000"/>
          <w:shd w:val="clear" w:color="auto" w:fill="FFFFFF"/>
        </w:rPr>
        <w:t>ả</w:t>
      </w:r>
      <w:r w:rsidRPr="006371BD">
        <w:rPr>
          <w:rFonts w:ascii="Nunito" w:hAnsi="Nunito"/>
          <w:color w:val="FF0000"/>
          <w:shd w:val="clear" w:color="auto" w:fill="FFFFFF"/>
        </w:rPr>
        <w:t>i thu</w:t>
      </w:r>
      <w:r w:rsidRPr="006371BD">
        <w:rPr>
          <w:rFonts w:ascii="Cambria" w:hAnsi="Cambria" w:cs="Cambria"/>
          <w:color w:val="FF0000"/>
          <w:shd w:val="clear" w:color="auto" w:fill="FFFFFF"/>
        </w:rPr>
        <w:t>ậ</w:t>
      </w:r>
      <w:r w:rsidRPr="006371BD">
        <w:rPr>
          <w:rFonts w:ascii="Nunito" w:hAnsi="Nunito"/>
          <w:color w:val="FF0000"/>
          <w:shd w:val="clear" w:color="auto" w:fill="FFFFFF"/>
        </w:rPr>
        <w:t xml:space="preserve">t DES (Data Encryption Standard) </w:t>
      </w:r>
      <w:r w:rsidRPr="006371BD">
        <w:rPr>
          <w:rFonts w:ascii="Cambria" w:hAnsi="Cambria" w:cs="Cambria"/>
          <w:color w:val="FF0000"/>
          <w:shd w:val="clear" w:color="auto" w:fill="FFFFFF"/>
        </w:rPr>
        <w:t>ở</w:t>
      </w:r>
      <w:r w:rsidRPr="006371BD">
        <w:rPr>
          <w:rFonts w:ascii="Nunito" w:hAnsi="Nunito"/>
          <w:color w:val="FF0000"/>
          <w:shd w:val="clear" w:color="auto" w:fill="FFFFFF"/>
        </w:rPr>
        <w:t xml:space="preserve"> ch</w:t>
      </w:r>
      <w:r w:rsidRPr="006371BD">
        <w:rPr>
          <w:rFonts w:ascii="Cambria" w:hAnsi="Cambria" w:cs="Cambria"/>
          <w:color w:val="FF0000"/>
          <w:shd w:val="clear" w:color="auto" w:fill="FFFFFF"/>
        </w:rPr>
        <w:t>ỗ</w:t>
      </w:r>
    </w:p>
    <w:p w14:paraId="759740EB"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Nó không th</w:t>
      </w:r>
      <w:r w:rsidRPr="006371BD">
        <w:rPr>
          <w:rFonts w:ascii="Cambria" w:hAnsi="Cambria" w:cs="Cambria"/>
          <w:color w:val="FF0000"/>
          <w:shd w:val="clear" w:color="auto" w:fill="FFFFFF"/>
        </w:rPr>
        <w:t>ể</w:t>
      </w:r>
      <w:r w:rsidRPr="006371BD">
        <w:rPr>
          <w:rFonts w:ascii="Nunito" w:hAnsi="Nunito"/>
          <w:color w:val="FF0000"/>
          <w:shd w:val="clear" w:color="auto" w:fill="FFFFFF"/>
        </w:rPr>
        <w:t xml:space="preserve"> t</w:t>
      </w:r>
      <w:r w:rsidRPr="006371BD">
        <w:rPr>
          <w:rFonts w:ascii="Cambria" w:hAnsi="Cambria" w:cs="Cambria"/>
          <w:color w:val="FF0000"/>
          <w:shd w:val="clear" w:color="auto" w:fill="FFFFFF"/>
        </w:rPr>
        <w:t>ạ</w:t>
      </w:r>
      <w:r w:rsidRPr="006371BD">
        <w:rPr>
          <w:rFonts w:ascii="Nunito" w:hAnsi="Nunito"/>
          <w:color w:val="FF0000"/>
          <w:shd w:val="clear" w:color="auto" w:fill="FFFFFF"/>
        </w:rPr>
        <w:t xml:space="preserve">o ra </w:t>
      </w:r>
      <w:r w:rsidRPr="006371BD">
        <w:rPr>
          <w:rFonts w:ascii="Cambria" w:hAnsi="Cambria" w:cs="Cambria"/>
          <w:color w:val="FF0000"/>
          <w:shd w:val="clear" w:color="auto" w:fill="FFFFFF"/>
        </w:rPr>
        <w:t>đượ</w:t>
      </w:r>
      <w:r w:rsidRPr="006371BD">
        <w:rPr>
          <w:rFonts w:ascii="Nunito" w:hAnsi="Nunito"/>
          <w:color w:val="FF0000"/>
          <w:shd w:val="clear" w:color="auto" w:fill="FFFFFF"/>
        </w:rPr>
        <w:t>c ch</w:t>
      </w:r>
      <w:r w:rsidRPr="006371BD">
        <w:rPr>
          <w:rFonts w:ascii="Cambria" w:hAnsi="Cambria" w:cs="Cambria"/>
          <w:color w:val="FF0000"/>
          <w:shd w:val="clear" w:color="auto" w:fill="FFFFFF"/>
        </w:rPr>
        <w:t>ữ</w:t>
      </w:r>
      <w:r w:rsidRPr="006371BD">
        <w:rPr>
          <w:rFonts w:ascii="Nunito" w:hAnsi="Nunito"/>
          <w:color w:val="FF0000"/>
          <w:shd w:val="clear" w:color="auto" w:fill="FFFFFF"/>
        </w:rPr>
        <w:t xml:space="preserve"> ký s</w:t>
      </w:r>
      <w:r w:rsidRPr="006371BD">
        <w:rPr>
          <w:rFonts w:ascii="Cambria" w:hAnsi="Cambria" w:cs="Cambria"/>
          <w:color w:val="FF0000"/>
          <w:shd w:val="clear" w:color="auto" w:fill="FFFFFF"/>
        </w:rPr>
        <w:t>ố</w:t>
      </w:r>
      <w:r w:rsidRPr="006371BD">
        <w:rPr>
          <w:rFonts w:ascii="Nunito" w:hAnsi="Nunito"/>
          <w:color w:val="FF0000"/>
          <w:shd w:val="clear" w:color="auto" w:fill="FFFFFF"/>
        </w:rPr>
        <w:t xml:space="preserve"> B. Nó dùng khóa công khai </w:t>
      </w:r>
      <w:r w:rsidRPr="006371BD">
        <w:rPr>
          <w:rFonts w:ascii="Cambria" w:hAnsi="Cambria" w:cs="Cambria"/>
          <w:color w:val="FF0000"/>
          <w:shd w:val="clear" w:color="auto" w:fill="FFFFFF"/>
        </w:rPr>
        <w:t>để</w:t>
      </w:r>
      <w:r w:rsidRPr="006371BD">
        <w:rPr>
          <w:rFonts w:ascii="Nunito" w:hAnsi="Nunito"/>
          <w:color w:val="FF0000"/>
          <w:shd w:val="clear" w:color="auto" w:fill="FFFFFF"/>
        </w:rPr>
        <w:t xml:space="preserve"> mã hóa</w:t>
      </w:r>
    </w:p>
    <w:p w14:paraId="6DE3F23C" w14:textId="622B303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Nó d</w:t>
      </w:r>
      <w:r w:rsidRPr="006371BD">
        <w:rPr>
          <w:rFonts w:ascii="Cambria" w:hAnsi="Cambria" w:cs="Cambria"/>
          <w:color w:val="FF0000"/>
          <w:shd w:val="clear" w:color="auto" w:fill="FFFFFF"/>
        </w:rPr>
        <w:t>ự</w:t>
      </w:r>
      <w:r w:rsidRPr="006371BD">
        <w:rPr>
          <w:rFonts w:ascii="Nunito" w:hAnsi="Nunito"/>
          <w:color w:val="FF0000"/>
          <w:shd w:val="clear" w:color="auto" w:fill="FFFFFF"/>
        </w:rPr>
        <w:t>a trên gi</w:t>
      </w:r>
      <w:r w:rsidRPr="006371BD">
        <w:rPr>
          <w:rFonts w:ascii="Cambria" w:hAnsi="Cambria" w:cs="Cambria"/>
          <w:color w:val="FF0000"/>
          <w:shd w:val="clear" w:color="auto" w:fill="FFFFFF"/>
        </w:rPr>
        <w:t>ả</w:t>
      </w:r>
      <w:r w:rsidRPr="006371BD">
        <w:rPr>
          <w:rFonts w:ascii="Nunito" w:hAnsi="Nunito"/>
          <w:color w:val="FF0000"/>
          <w:shd w:val="clear" w:color="auto" w:fill="FFFFFF"/>
        </w:rPr>
        <w:t>i thu</w:t>
      </w:r>
      <w:r w:rsidRPr="006371BD">
        <w:rPr>
          <w:rFonts w:ascii="Cambria" w:hAnsi="Cambria" w:cs="Cambria"/>
          <w:color w:val="FF0000"/>
          <w:shd w:val="clear" w:color="auto" w:fill="FFFFFF"/>
        </w:rPr>
        <w:t>ậ</w:t>
      </w:r>
      <w:r w:rsidRPr="006371BD">
        <w:rPr>
          <w:rFonts w:ascii="Nunito" w:hAnsi="Nunito"/>
          <w:color w:val="FF0000"/>
          <w:shd w:val="clear" w:color="auto" w:fill="FFFFFF"/>
        </w:rPr>
        <w:t xml:space="preserve">t mã hóa khóa </w:t>
      </w:r>
      <w:r w:rsidRPr="006371BD">
        <w:rPr>
          <w:rFonts w:ascii="Cambria" w:hAnsi="Cambria" w:cs="Cambria"/>
          <w:color w:val="FF0000"/>
          <w:shd w:val="clear" w:color="auto" w:fill="FFFFFF"/>
        </w:rPr>
        <w:t>đố</w:t>
      </w:r>
      <w:r w:rsidRPr="006371BD">
        <w:rPr>
          <w:rFonts w:ascii="Nunito" w:hAnsi="Nunito"/>
          <w:color w:val="FF0000"/>
          <w:shd w:val="clear" w:color="auto" w:fill="FFFFFF"/>
        </w:rPr>
        <w:t>i x</w:t>
      </w:r>
      <w:r w:rsidRPr="006371BD">
        <w:rPr>
          <w:rFonts w:ascii="Cambria" w:hAnsi="Cambria" w:cs="Cambria"/>
          <w:color w:val="FF0000"/>
          <w:shd w:val="clear" w:color="auto" w:fill="FFFFFF"/>
        </w:rPr>
        <w:t>ứ</w:t>
      </w:r>
      <w:r w:rsidRPr="006371BD">
        <w:rPr>
          <w:rFonts w:ascii="Nunito" w:hAnsi="Nunito"/>
          <w:color w:val="FF0000"/>
          <w:shd w:val="clear" w:color="auto" w:fill="FFFFFF"/>
        </w:rPr>
        <w:t>ng D. T</w:t>
      </w:r>
      <w:r w:rsidRPr="006371BD">
        <w:rPr>
          <w:rFonts w:ascii="Cambria" w:hAnsi="Cambria" w:cs="Cambria"/>
          <w:color w:val="FF0000"/>
          <w:shd w:val="clear" w:color="auto" w:fill="FFFFFF"/>
        </w:rPr>
        <w:t>ấ</w:t>
      </w:r>
      <w:r w:rsidRPr="006371BD">
        <w:rPr>
          <w:rFonts w:ascii="Nunito" w:hAnsi="Nunito"/>
          <w:color w:val="FF0000"/>
          <w:shd w:val="clear" w:color="auto" w:fill="FFFFFF"/>
        </w:rPr>
        <w:t>t c</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các câu tr</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l</w:t>
      </w:r>
      <w:r w:rsidRPr="006371BD">
        <w:rPr>
          <w:rFonts w:ascii="Cambria" w:hAnsi="Cambria" w:cs="Cambria"/>
          <w:color w:val="FF0000"/>
          <w:shd w:val="clear" w:color="auto" w:fill="FFFFFF"/>
        </w:rPr>
        <w:t>ờ</w:t>
      </w:r>
      <w:r w:rsidRPr="006371BD">
        <w:rPr>
          <w:rFonts w:ascii="Nunito" w:hAnsi="Nunito"/>
          <w:color w:val="FF0000"/>
          <w:shd w:val="clear" w:color="auto" w:fill="FFFFFF"/>
        </w:rPr>
        <w:t xml:space="preserve">i trên </w:t>
      </w:r>
      <w:r w:rsidRPr="006371BD">
        <w:rPr>
          <w:rFonts w:ascii="Cambria" w:hAnsi="Cambria" w:cs="Cambria"/>
          <w:color w:val="FF0000"/>
          <w:shd w:val="clear" w:color="auto" w:fill="FFFFFF"/>
        </w:rPr>
        <w:t>đề</w:t>
      </w:r>
      <w:r w:rsidRPr="006371BD">
        <w:rPr>
          <w:rFonts w:ascii="Nunito" w:hAnsi="Nunito"/>
          <w:color w:val="FF0000"/>
          <w:shd w:val="clear" w:color="auto" w:fill="FFFFFF"/>
        </w:rPr>
        <w:t>u sai</w:t>
      </w:r>
    </w:p>
    <w:p w14:paraId="37D0A580"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10. Ch</w:t>
      </w:r>
      <w:r w:rsidRPr="006371BD">
        <w:rPr>
          <w:rFonts w:ascii="Cambria" w:hAnsi="Cambria" w:cs="Cambria"/>
          <w:color w:val="FF0000"/>
          <w:shd w:val="clear" w:color="auto" w:fill="FFFFFF"/>
        </w:rPr>
        <w:t>ọ</w:t>
      </w:r>
      <w:r w:rsidRPr="006371BD">
        <w:rPr>
          <w:rFonts w:ascii="Nunito" w:hAnsi="Nunito"/>
          <w:color w:val="FF0000"/>
          <w:shd w:val="clear" w:color="auto" w:fill="FFFFFF"/>
        </w:rPr>
        <w:t>n câu tr</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l</w:t>
      </w:r>
      <w:r w:rsidRPr="006371BD">
        <w:rPr>
          <w:rFonts w:ascii="Cambria" w:hAnsi="Cambria" w:cs="Cambria"/>
          <w:color w:val="FF0000"/>
          <w:shd w:val="clear" w:color="auto" w:fill="FFFFFF"/>
        </w:rPr>
        <w:t>ờ</w:t>
      </w:r>
      <w:r w:rsidRPr="006371BD">
        <w:rPr>
          <w:rFonts w:ascii="Nunito" w:hAnsi="Nunito"/>
          <w:color w:val="FF0000"/>
          <w:shd w:val="clear" w:color="auto" w:fill="FFFFFF"/>
        </w:rPr>
        <w:t xml:space="preserve">i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ú</w:t>
      </w:r>
      <w:r w:rsidRPr="006371BD">
        <w:rPr>
          <w:rFonts w:ascii="Nunito" w:hAnsi="Nunito"/>
          <w:color w:val="FF0000"/>
          <w:shd w:val="clear" w:color="auto" w:fill="FFFFFF"/>
        </w:rPr>
        <w:t>ng cho m</w:t>
      </w:r>
      <w:r w:rsidRPr="006371BD">
        <w:rPr>
          <w:rFonts w:ascii="Cambria" w:hAnsi="Cambria" w:cs="Cambria"/>
          <w:color w:val="FF0000"/>
          <w:shd w:val="clear" w:color="auto" w:fill="FFFFFF"/>
        </w:rPr>
        <w:t>ộ</w:t>
      </w:r>
      <w:r w:rsidRPr="006371BD">
        <w:rPr>
          <w:rFonts w:ascii="Nunito" w:hAnsi="Nunito"/>
          <w:color w:val="FF0000"/>
          <w:shd w:val="clear" w:color="auto" w:fill="FFFFFF"/>
        </w:rPr>
        <w:t>t lo</w:t>
      </w:r>
      <w:r w:rsidRPr="006371BD">
        <w:rPr>
          <w:rFonts w:ascii="Cambria" w:hAnsi="Cambria" w:cs="Cambria"/>
          <w:color w:val="FF0000"/>
          <w:shd w:val="clear" w:color="auto" w:fill="FFFFFF"/>
        </w:rPr>
        <w:t>ạ</w:t>
      </w:r>
      <w:r w:rsidRPr="006371BD">
        <w:rPr>
          <w:rFonts w:ascii="Nunito" w:hAnsi="Nunito"/>
          <w:color w:val="FF0000"/>
          <w:shd w:val="clear" w:color="auto" w:fill="FFFFFF"/>
        </w:rPr>
        <w:t>i công ngh</w:t>
      </w:r>
      <w:r w:rsidRPr="006371BD">
        <w:rPr>
          <w:rFonts w:ascii="Cambria" w:hAnsi="Cambria" w:cs="Cambria"/>
          <w:color w:val="FF0000"/>
          <w:shd w:val="clear" w:color="auto" w:fill="FFFFFF"/>
        </w:rPr>
        <w:t>ệ</w:t>
      </w:r>
      <w:r w:rsidRPr="006371BD">
        <w:rPr>
          <w:rFonts w:ascii="Nunito" w:hAnsi="Nunito"/>
          <w:color w:val="FF0000"/>
          <w:shd w:val="clear" w:color="auto" w:fill="FFFFFF"/>
        </w:rPr>
        <w:t xml:space="preserve"> cho phép k</w:t>
      </w:r>
      <w:r w:rsidRPr="006371BD">
        <w:rPr>
          <w:rFonts w:ascii="Cambria" w:hAnsi="Cambria" w:cs="Cambria"/>
          <w:color w:val="FF0000"/>
          <w:shd w:val="clear" w:color="auto" w:fill="FFFFFF"/>
        </w:rPr>
        <w:t>ế</w:t>
      </w:r>
      <w:r w:rsidRPr="006371BD">
        <w:rPr>
          <w:rFonts w:ascii="Nunito" w:hAnsi="Nunito"/>
          <w:color w:val="FF0000"/>
          <w:shd w:val="clear" w:color="auto" w:fill="FFFFFF"/>
        </w:rPr>
        <w:t>t n</w:t>
      </w:r>
      <w:r w:rsidRPr="006371BD">
        <w:rPr>
          <w:rFonts w:ascii="Cambria" w:hAnsi="Cambria" w:cs="Cambria"/>
          <w:color w:val="FF0000"/>
          <w:shd w:val="clear" w:color="auto" w:fill="FFFFFF"/>
        </w:rPr>
        <w:t>ố</w:t>
      </w:r>
      <w:r w:rsidRPr="006371BD">
        <w:rPr>
          <w:rFonts w:ascii="Nunito" w:hAnsi="Nunito"/>
          <w:color w:val="FF0000"/>
          <w:shd w:val="clear" w:color="auto" w:fill="FFFFFF"/>
        </w:rPr>
        <w:t xml:space="preserve">i </w:t>
      </w:r>
      <w:r w:rsidRPr="006371BD">
        <w:rPr>
          <w:rFonts w:ascii="Cambria" w:hAnsi="Cambria" w:cs="Cambria"/>
          <w:color w:val="FF0000"/>
          <w:shd w:val="clear" w:color="auto" w:fill="FFFFFF"/>
        </w:rPr>
        <w:t>đượ</w:t>
      </w:r>
      <w:r w:rsidRPr="006371BD">
        <w:rPr>
          <w:rFonts w:ascii="Nunito" w:hAnsi="Nunito"/>
          <w:color w:val="FF0000"/>
          <w:shd w:val="clear" w:color="auto" w:fill="FFFFFF"/>
        </w:rPr>
        <w:t>c thi</w:t>
      </w:r>
      <w:r w:rsidRPr="006371BD">
        <w:rPr>
          <w:rFonts w:ascii="Cambria" w:hAnsi="Cambria" w:cs="Cambria"/>
          <w:color w:val="FF0000"/>
          <w:shd w:val="clear" w:color="auto" w:fill="FFFFFF"/>
        </w:rPr>
        <w:t>ế</w:t>
      </w:r>
      <w:r w:rsidRPr="006371BD">
        <w:rPr>
          <w:rFonts w:ascii="Nunito" w:hAnsi="Nunito"/>
          <w:color w:val="FF0000"/>
          <w:shd w:val="clear" w:color="auto" w:fill="FFFFFF"/>
        </w:rPr>
        <w:t>t l</w:t>
      </w:r>
      <w:r w:rsidRPr="006371BD">
        <w:rPr>
          <w:rFonts w:ascii="Cambria" w:hAnsi="Cambria" w:cs="Cambria"/>
          <w:color w:val="FF0000"/>
          <w:shd w:val="clear" w:color="auto" w:fill="FFFFFF"/>
        </w:rPr>
        <w:t>ậ</w:t>
      </w:r>
      <w:r w:rsidRPr="006371BD">
        <w:rPr>
          <w:rFonts w:ascii="Nunito" w:hAnsi="Nunito"/>
          <w:color w:val="FF0000"/>
          <w:shd w:val="clear" w:color="auto" w:fill="FFFFFF"/>
        </w:rPr>
        <w:t>p gi</w:t>
      </w:r>
      <w:r w:rsidRPr="006371BD">
        <w:rPr>
          <w:rFonts w:ascii="Cambria" w:hAnsi="Cambria" w:cs="Cambria"/>
          <w:color w:val="FF0000"/>
          <w:shd w:val="clear" w:color="auto" w:fill="FFFFFF"/>
        </w:rPr>
        <w:t>ữ</w:t>
      </w:r>
      <w:r w:rsidRPr="006371BD">
        <w:rPr>
          <w:rFonts w:ascii="Nunito" w:hAnsi="Nunito"/>
          <w:color w:val="FF0000"/>
          <w:shd w:val="clear" w:color="auto" w:fill="FFFFFF"/>
        </w:rPr>
        <w:t>a hai m</w:t>
      </w:r>
      <w:r w:rsidRPr="006371BD">
        <w:rPr>
          <w:rFonts w:ascii="Cambria" w:hAnsi="Cambria" w:cs="Cambria"/>
          <w:color w:val="FF0000"/>
          <w:shd w:val="clear" w:color="auto" w:fill="FFFFFF"/>
        </w:rPr>
        <w:t>ạ</w:t>
      </w:r>
      <w:r w:rsidRPr="006371BD">
        <w:rPr>
          <w:rFonts w:ascii="Nunito" w:hAnsi="Nunito"/>
          <w:color w:val="FF0000"/>
          <w:shd w:val="clear" w:color="auto" w:fill="FFFFFF"/>
        </w:rPr>
        <w:t>ng máy</w:t>
      </w:r>
    </w:p>
    <w:p w14:paraId="5A69F2E5"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tính s</w:t>
      </w:r>
      <w:r w:rsidRPr="006371BD">
        <w:rPr>
          <w:rFonts w:ascii="Cambria" w:hAnsi="Cambria" w:cs="Cambria"/>
          <w:color w:val="FF0000"/>
          <w:shd w:val="clear" w:color="auto" w:fill="FFFFFF"/>
        </w:rPr>
        <w:t>ử</w:t>
      </w:r>
      <w:r w:rsidRPr="006371BD">
        <w:rPr>
          <w:rFonts w:ascii="Nunito" w:hAnsi="Nunito"/>
          <w:color w:val="FF0000"/>
          <w:shd w:val="clear" w:color="auto" w:fill="FFFFFF"/>
        </w:rPr>
        <w:t xml:space="preserve"> d</w:t>
      </w:r>
      <w:r w:rsidRPr="006371BD">
        <w:rPr>
          <w:rFonts w:ascii="Cambria" w:hAnsi="Cambria" w:cs="Cambria"/>
          <w:color w:val="FF0000"/>
          <w:shd w:val="clear" w:color="auto" w:fill="FFFFFF"/>
        </w:rPr>
        <w:t>ụ</w:t>
      </w:r>
      <w:r w:rsidRPr="006371BD">
        <w:rPr>
          <w:rFonts w:ascii="Nunito" w:hAnsi="Nunito"/>
          <w:color w:val="FF0000"/>
          <w:shd w:val="clear" w:color="auto" w:fill="FFFFFF"/>
        </w:rPr>
        <w:t>ng giao th</w:t>
      </w:r>
      <w:r w:rsidRPr="006371BD">
        <w:rPr>
          <w:rFonts w:ascii="Cambria" w:hAnsi="Cambria" w:cs="Cambria"/>
          <w:color w:val="FF0000"/>
          <w:shd w:val="clear" w:color="auto" w:fill="FFFFFF"/>
        </w:rPr>
        <w:t>ứ</w:t>
      </w:r>
      <w:r w:rsidRPr="006371BD">
        <w:rPr>
          <w:rFonts w:ascii="Nunito" w:hAnsi="Nunito"/>
          <w:color w:val="FF0000"/>
          <w:shd w:val="clear" w:color="auto" w:fill="FFFFFF"/>
        </w:rPr>
        <w:t>c b</w:t>
      </w:r>
      <w:r w:rsidRPr="006371BD">
        <w:rPr>
          <w:rFonts w:ascii="Cambria" w:hAnsi="Cambria" w:cs="Cambria"/>
          <w:color w:val="FF0000"/>
          <w:shd w:val="clear" w:color="auto" w:fill="FFFFFF"/>
        </w:rPr>
        <w:t>ả</w:t>
      </w:r>
      <w:r w:rsidRPr="006371BD">
        <w:rPr>
          <w:rFonts w:ascii="Nunito" w:hAnsi="Nunito"/>
          <w:color w:val="FF0000"/>
          <w:shd w:val="clear" w:color="auto" w:fill="FFFFFF"/>
        </w:rPr>
        <w:t>o m</w:t>
      </w:r>
      <w:r w:rsidRPr="006371BD">
        <w:rPr>
          <w:rFonts w:ascii="Cambria" w:hAnsi="Cambria" w:cs="Cambria"/>
          <w:color w:val="FF0000"/>
          <w:shd w:val="clear" w:color="auto" w:fill="FFFFFF"/>
        </w:rPr>
        <w:t>ậ</w:t>
      </w:r>
      <w:r w:rsidRPr="006371BD">
        <w:rPr>
          <w:rFonts w:ascii="Nunito" w:hAnsi="Nunito"/>
          <w:color w:val="FF0000"/>
          <w:shd w:val="clear" w:color="auto" w:fill="FFFFFF"/>
        </w:rPr>
        <w:t>t:</w:t>
      </w:r>
    </w:p>
    <w:p w14:paraId="2D9826DD"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Tunneling B. VLAN</w:t>
      </w:r>
    </w:p>
    <w:p w14:paraId="4117C6CC"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Internet D. Extranet</w:t>
      </w:r>
    </w:p>
    <w:p w14:paraId="48326A22"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11. M</w:t>
      </w:r>
      <w:r w:rsidRPr="006371BD">
        <w:rPr>
          <w:rFonts w:ascii="Cambria" w:hAnsi="Cambria" w:cs="Cambria"/>
          <w:color w:val="FF0000"/>
          <w:shd w:val="clear" w:color="auto" w:fill="FFFFFF"/>
        </w:rPr>
        <w:t>ộ</w:t>
      </w:r>
      <w:r w:rsidRPr="006371BD">
        <w:rPr>
          <w:rFonts w:ascii="Nunito" w:hAnsi="Nunito"/>
          <w:color w:val="FF0000"/>
          <w:shd w:val="clear" w:color="auto" w:fill="FFFFFF"/>
        </w:rPr>
        <w:t xml:space="preserve">t thông </w:t>
      </w:r>
      <w:r w:rsidRPr="006371BD">
        <w:rPr>
          <w:rFonts w:ascii="Cambria" w:hAnsi="Cambria" w:cs="Cambria"/>
          <w:color w:val="FF0000"/>
          <w:shd w:val="clear" w:color="auto" w:fill="FFFFFF"/>
        </w:rPr>
        <w:t>đ</w:t>
      </w:r>
      <w:r w:rsidRPr="006371BD">
        <w:rPr>
          <w:rFonts w:ascii="Nunito" w:hAnsi="Nunito"/>
          <w:color w:val="FF0000"/>
          <w:shd w:val="clear" w:color="auto" w:fill="FFFFFF"/>
        </w:rPr>
        <w:t>i</w:t>
      </w:r>
      <w:r w:rsidRPr="006371BD">
        <w:rPr>
          <w:rFonts w:ascii="Cambria" w:hAnsi="Cambria" w:cs="Cambria"/>
          <w:color w:val="FF0000"/>
          <w:shd w:val="clear" w:color="auto" w:fill="FFFFFF"/>
        </w:rPr>
        <w:t>ệ</w:t>
      </w:r>
      <w:r w:rsidRPr="006371BD">
        <w:rPr>
          <w:rFonts w:ascii="Nunito" w:hAnsi="Nunito"/>
          <w:color w:val="FF0000"/>
          <w:shd w:val="clear" w:color="auto" w:fill="FFFFFF"/>
        </w:rPr>
        <w:t>p nh</w:t>
      </w:r>
      <w:r w:rsidRPr="006371BD">
        <w:rPr>
          <w:rFonts w:ascii="Cambria" w:hAnsi="Cambria" w:cs="Cambria"/>
          <w:color w:val="FF0000"/>
          <w:shd w:val="clear" w:color="auto" w:fill="FFFFFF"/>
        </w:rPr>
        <w:t>ư</w:t>
      </w:r>
      <w:r w:rsidRPr="006371BD">
        <w:rPr>
          <w:rFonts w:ascii="Nunito" w:hAnsi="Nunito"/>
          <w:color w:val="FF0000"/>
          <w:shd w:val="clear" w:color="auto" w:fill="FFFFFF"/>
        </w:rPr>
        <w:t xml:space="preserve"> sau </w:t>
      </w:r>
      <w:r w:rsidRPr="006371BD">
        <w:rPr>
          <w:rFonts w:ascii="Cambria" w:hAnsi="Cambria" w:cs="Cambria"/>
          <w:color w:val="FF0000"/>
          <w:shd w:val="clear" w:color="auto" w:fill="FFFFFF"/>
        </w:rPr>
        <w:t>đượ</w:t>
      </w:r>
      <w:r w:rsidRPr="006371BD">
        <w:rPr>
          <w:rFonts w:ascii="Nunito" w:hAnsi="Nunito"/>
          <w:color w:val="FF0000"/>
          <w:shd w:val="clear" w:color="auto" w:fill="FFFFFF"/>
        </w:rPr>
        <w:t>c g</w:t>
      </w:r>
      <w:r w:rsidRPr="006371BD">
        <w:rPr>
          <w:rFonts w:ascii="Cambria" w:hAnsi="Cambria" w:cs="Cambria"/>
          <w:color w:val="FF0000"/>
          <w:shd w:val="clear" w:color="auto" w:fill="FFFFFF"/>
        </w:rPr>
        <w:t>ử</w:t>
      </w:r>
      <w:r w:rsidRPr="006371BD">
        <w:rPr>
          <w:rFonts w:ascii="Nunito" w:hAnsi="Nunito"/>
          <w:color w:val="FF0000"/>
          <w:shd w:val="clear" w:color="auto" w:fill="FFFFFF"/>
        </w:rPr>
        <w:t xml:space="preserve">i </w:t>
      </w:r>
      <w:r w:rsidRPr="006371BD">
        <w:rPr>
          <w:rFonts w:ascii="Cambria" w:hAnsi="Cambria" w:cs="Cambria"/>
          <w:color w:val="FF0000"/>
          <w:shd w:val="clear" w:color="auto" w:fill="FFFFFF"/>
        </w:rPr>
        <w:t>đ</w:t>
      </w:r>
      <w:r w:rsidRPr="006371BD">
        <w:rPr>
          <w:rFonts w:ascii="Nunito" w:hAnsi="Nunito"/>
          <w:color w:val="FF0000"/>
          <w:shd w:val="clear" w:color="auto" w:fill="FFFFFF"/>
        </w:rPr>
        <w:t xml:space="preserve">i </w:t>
      </w:r>
      <w:r w:rsidRPr="006371BD">
        <w:rPr>
          <w:rFonts w:ascii="Nunito" w:hAnsi="Nunito" w:cs="Nunito"/>
          <w:color w:val="FF0000"/>
          <w:shd w:val="clear" w:color="auto" w:fill="FFFFFF"/>
        </w:rPr>
        <w:t>“</w:t>
      </w:r>
      <w:r w:rsidRPr="006371BD">
        <w:rPr>
          <w:rFonts w:ascii="Nunito" w:hAnsi="Nunito"/>
          <w:color w:val="FF0000"/>
          <w:shd w:val="clear" w:color="auto" w:fill="FFFFFF"/>
        </w:rPr>
        <w:t>I love you</w:t>
      </w:r>
      <w:r w:rsidRPr="006371BD">
        <w:rPr>
          <w:rFonts w:ascii="Nunito" w:hAnsi="Nunito" w:cs="Nunito"/>
          <w:color w:val="FF0000"/>
          <w:shd w:val="clear" w:color="auto" w:fill="FFFFFF"/>
        </w:rPr>
        <w:t>”</w:t>
      </w:r>
      <w:r w:rsidRPr="006371BD">
        <w:rPr>
          <w:rFonts w:ascii="Nunito" w:hAnsi="Nunito"/>
          <w:color w:val="FF0000"/>
          <w:shd w:val="clear" w:color="auto" w:fill="FFFFFF"/>
        </w:rPr>
        <w:t>, b</w:t>
      </w:r>
      <w:r w:rsidRPr="006371BD">
        <w:rPr>
          <w:rFonts w:ascii="Nunito" w:hAnsi="Nunito" w:cs="Nunito"/>
          <w:color w:val="FF0000"/>
          <w:shd w:val="clear" w:color="auto" w:fill="FFFFFF"/>
        </w:rPr>
        <w:t>ê</w:t>
      </w:r>
      <w:r w:rsidRPr="006371BD">
        <w:rPr>
          <w:rFonts w:ascii="Nunito" w:hAnsi="Nunito"/>
          <w:color w:val="FF0000"/>
          <w:shd w:val="clear" w:color="auto" w:fill="FFFFFF"/>
        </w:rPr>
        <w:t>n nh</w:t>
      </w:r>
      <w:r w:rsidRPr="006371BD">
        <w:rPr>
          <w:rFonts w:ascii="Cambria" w:hAnsi="Cambria" w:cs="Cambria"/>
          <w:color w:val="FF0000"/>
          <w:shd w:val="clear" w:color="auto" w:fill="FFFFFF"/>
        </w:rPr>
        <w:t>ậ</w:t>
      </w:r>
      <w:r w:rsidRPr="006371BD">
        <w:rPr>
          <w:rFonts w:ascii="Nunito" w:hAnsi="Nunito"/>
          <w:color w:val="FF0000"/>
          <w:shd w:val="clear" w:color="auto" w:fill="FFFFFF"/>
        </w:rPr>
        <w:t>n nh</w:t>
      </w:r>
      <w:r w:rsidRPr="006371BD">
        <w:rPr>
          <w:rFonts w:ascii="Cambria" w:hAnsi="Cambria" w:cs="Cambria"/>
          <w:color w:val="FF0000"/>
          <w:shd w:val="clear" w:color="auto" w:fill="FFFFFF"/>
        </w:rPr>
        <w:t>ậ</w:t>
      </w:r>
      <w:r w:rsidRPr="006371BD">
        <w:rPr>
          <w:rFonts w:ascii="Nunito" w:hAnsi="Nunito"/>
          <w:color w:val="FF0000"/>
          <w:shd w:val="clear" w:color="auto" w:fill="FFFFFF"/>
        </w:rPr>
        <w:t xml:space="preserve">n </w:t>
      </w:r>
      <w:r w:rsidRPr="006371BD">
        <w:rPr>
          <w:rFonts w:ascii="Cambria" w:hAnsi="Cambria" w:cs="Cambria"/>
          <w:color w:val="FF0000"/>
          <w:shd w:val="clear" w:color="auto" w:fill="FFFFFF"/>
        </w:rPr>
        <w:t>đượ</w:t>
      </w:r>
      <w:r w:rsidRPr="006371BD">
        <w:rPr>
          <w:rFonts w:ascii="Nunito" w:hAnsi="Nunito"/>
          <w:color w:val="FF0000"/>
          <w:shd w:val="clear" w:color="auto" w:fill="FFFFFF"/>
        </w:rPr>
        <w:t xml:space="preserve">c thông </w:t>
      </w:r>
      <w:r w:rsidRPr="006371BD">
        <w:rPr>
          <w:rFonts w:ascii="Cambria" w:hAnsi="Cambria" w:cs="Cambria"/>
          <w:color w:val="FF0000"/>
          <w:shd w:val="clear" w:color="auto" w:fill="FFFFFF"/>
        </w:rPr>
        <w:t>đ</w:t>
      </w:r>
      <w:r w:rsidRPr="006371BD">
        <w:rPr>
          <w:rFonts w:ascii="Nunito" w:hAnsi="Nunito"/>
          <w:color w:val="FF0000"/>
          <w:shd w:val="clear" w:color="auto" w:fill="FFFFFF"/>
        </w:rPr>
        <w:t>i</w:t>
      </w:r>
      <w:r w:rsidRPr="006371BD">
        <w:rPr>
          <w:rFonts w:ascii="Cambria" w:hAnsi="Cambria" w:cs="Cambria"/>
          <w:color w:val="FF0000"/>
          <w:shd w:val="clear" w:color="auto" w:fill="FFFFFF"/>
        </w:rPr>
        <w:t>ệ</w:t>
      </w:r>
      <w:r w:rsidRPr="006371BD">
        <w:rPr>
          <w:rFonts w:ascii="Nunito" w:hAnsi="Nunito"/>
          <w:color w:val="FF0000"/>
          <w:shd w:val="clear" w:color="auto" w:fill="FFFFFF"/>
        </w:rPr>
        <w:t>p có n</w:t>
      </w:r>
      <w:r w:rsidRPr="006371BD">
        <w:rPr>
          <w:rFonts w:ascii="Cambria" w:hAnsi="Cambria" w:cs="Cambria"/>
          <w:color w:val="FF0000"/>
          <w:shd w:val="clear" w:color="auto" w:fill="FFFFFF"/>
        </w:rPr>
        <w:t>ộ</w:t>
      </w:r>
      <w:r w:rsidRPr="006371BD">
        <w:rPr>
          <w:rFonts w:ascii="Nunito" w:hAnsi="Nunito"/>
          <w:color w:val="FF0000"/>
          <w:shd w:val="clear" w:color="auto" w:fill="FFFFFF"/>
        </w:rPr>
        <w:t>i dung là</w:t>
      </w:r>
    </w:p>
    <w:p w14:paraId="511E7504"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“I don’t love you”, quá trình truy</w:t>
      </w:r>
      <w:r w:rsidRPr="006371BD">
        <w:rPr>
          <w:rFonts w:ascii="Cambria" w:hAnsi="Cambria" w:cs="Cambria"/>
          <w:color w:val="FF0000"/>
          <w:shd w:val="clear" w:color="auto" w:fill="FFFFFF"/>
        </w:rPr>
        <w:t>ề</w:t>
      </w:r>
      <w:r w:rsidRPr="006371BD">
        <w:rPr>
          <w:rFonts w:ascii="Nunito" w:hAnsi="Nunito"/>
          <w:color w:val="FF0000"/>
          <w:shd w:val="clear" w:color="auto" w:fill="FFFFFF"/>
        </w:rPr>
        <w:t xml:space="preserve">n thông tin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ã</w:t>
      </w:r>
      <w:r w:rsidRPr="006371BD">
        <w:rPr>
          <w:rFonts w:ascii="Nunito" w:hAnsi="Nunito"/>
          <w:color w:val="FF0000"/>
          <w:shd w:val="clear" w:color="auto" w:fill="FFFFFF"/>
        </w:rPr>
        <w:t xml:space="preserve"> b</w:t>
      </w:r>
      <w:r w:rsidRPr="006371BD">
        <w:rPr>
          <w:rFonts w:ascii="Cambria" w:hAnsi="Cambria" w:cs="Cambria"/>
          <w:color w:val="FF0000"/>
          <w:shd w:val="clear" w:color="auto" w:fill="FFFFFF"/>
        </w:rPr>
        <w:t>ị</w:t>
      </w:r>
      <w:r w:rsidRPr="006371BD">
        <w:rPr>
          <w:rFonts w:ascii="Nunito" w:hAnsi="Nunito"/>
          <w:color w:val="FF0000"/>
          <w:shd w:val="clear" w:color="auto" w:fill="FFFFFF"/>
        </w:rPr>
        <w:t xml:space="preserve"> can thi</w:t>
      </w:r>
      <w:r w:rsidRPr="006371BD">
        <w:rPr>
          <w:rFonts w:ascii="Cambria" w:hAnsi="Cambria" w:cs="Cambria"/>
          <w:color w:val="FF0000"/>
          <w:shd w:val="clear" w:color="auto" w:fill="FFFFFF"/>
        </w:rPr>
        <w:t>ệ</w:t>
      </w:r>
      <w:r w:rsidRPr="006371BD">
        <w:rPr>
          <w:rFonts w:ascii="Nunito" w:hAnsi="Nunito"/>
          <w:color w:val="FF0000"/>
          <w:shd w:val="clear" w:color="auto" w:fill="FFFFFF"/>
        </w:rPr>
        <w:t xml:space="preserve">p </w:t>
      </w:r>
      <w:r w:rsidRPr="006371BD">
        <w:rPr>
          <w:rFonts w:ascii="Cambria" w:hAnsi="Cambria" w:cs="Cambria"/>
          <w:color w:val="FF0000"/>
          <w:shd w:val="clear" w:color="auto" w:fill="FFFFFF"/>
        </w:rPr>
        <w:t>ở</w:t>
      </w:r>
      <w:r w:rsidRPr="006371BD">
        <w:rPr>
          <w:rFonts w:ascii="Nunito" w:hAnsi="Nunito"/>
          <w:color w:val="FF0000"/>
          <w:shd w:val="clear" w:color="auto" w:fill="FFFFFF"/>
        </w:rPr>
        <w:t xml:space="preserve"> gi</w:t>
      </w:r>
      <w:r w:rsidRPr="006371BD">
        <w:rPr>
          <w:rFonts w:ascii="Cambria" w:hAnsi="Cambria" w:cs="Cambria"/>
          <w:color w:val="FF0000"/>
          <w:shd w:val="clear" w:color="auto" w:fill="FFFFFF"/>
        </w:rPr>
        <w:t>ữ</w:t>
      </w:r>
      <w:r w:rsidRPr="006371BD">
        <w:rPr>
          <w:rFonts w:ascii="Nunito" w:hAnsi="Nunito"/>
          <w:color w:val="FF0000"/>
          <w:shd w:val="clear" w:color="auto" w:fill="FFFFFF"/>
        </w:rPr>
        <w:t>a. Tính ch</w:t>
      </w:r>
      <w:r w:rsidRPr="006371BD">
        <w:rPr>
          <w:rFonts w:ascii="Cambria" w:hAnsi="Cambria" w:cs="Cambria"/>
          <w:color w:val="FF0000"/>
          <w:shd w:val="clear" w:color="auto" w:fill="FFFFFF"/>
        </w:rPr>
        <w:t>ấ</w:t>
      </w:r>
      <w:r w:rsidRPr="006371BD">
        <w:rPr>
          <w:rFonts w:ascii="Nunito" w:hAnsi="Nunito"/>
          <w:color w:val="FF0000"/>
          <w:shd w:val="clear" w:color="auto" w:fill="FFFFFF"/>
        </w:rPr>
        <w:t xml:space="preserve">t nào sau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â</w:t>
      </w:r>
      <w:r w:rsidRPr="006371BD">
        <w:rPr>
          <w:rFonts w:ascii="Nunito" w:hAnsi="Nunito"/>
          <w:color w:val="FF0000"/>
          <w:shd w:val="clear" w:color="auto" w:fill="FFFFFF"/>
        </w:rPr>
        <w:t xml:space="preserve">y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ã</w:t>
      </w:r>
      <w:r w:rsidRPr="006371BD">
        <w:rPr>
          <w:rFonts w:ascii="Nunito" w:hAnsi="Nunito"/>
          <w:color w:val="FF0000"/>
          <w:shd w:val="clear" w:color="auto" w:fill="FFFFFF"/>
        </w:rPr>
        <w:t xml:space="preserve"> b</w:t>
      </w:r>
      <w:r w:rsidRPr="006371BD">
        <w:rPr>
          <w:rFonts w:ascii="Cambria" w:hAnsi="Cambria" w:cs="Cambria"/>
          <w:color w:val="FF0000"/>
          <w:shd w:val="clear" w:color="auto" w:fill="FFFFFF"/>
        </w:rPr>
        <w:t>ị</w:t>
      </w:r>
    </w:p>
    <w:p w14:paraId="187BEC0E"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Cambria" w:hAnsi="Cambria" w:cs="Cambria"/>
          <w:color w:val="FF0000"/>
          <w:shd w:val="clear" w:color="auto" w:fill="FFFFFF"/>
        </w:rPr>
        <w:lastRenderedPageBreak/>
        <w:t>ả</w:t>
      </w:r>
      <w:r w:rsidRPr="006371BD">
        <w:rPr>
          <w:rFonts w:ascii="Nunito" w:hAnsi="Nunito"/>
          <w:color w:val="FF0000"/>
          <w:shd w:val="clear" w:color="auto" w:fill="FFFFFF"/>
        </w:rPr>
        <w:t>nh h</w:t>
      </w:r>
      <w:r w:rsidRPr="006371BD">
        <w:rPr>
          <w:rFonts w:ascii="Cambria" w:hAnsi="Cambria" w:cs="Cambria"/>
          <w:color w:val="FF0000"/>
          <w:shd w:val="clear" w:color="auto" w:fill="FFFFFF"/>
        </w:rPr>
        <w:t>ưỏ</w:t>
      </w:r>
      <w:r w:rsidRPr="006371BD">
        <w:rPr>
          <w:rFonts w:ascii="Nunito" w:hAnsi="Nunito"/>
          <w:color w:val="FF0000"/>
          <w:shd w:val="clear" w:color="auto" w:fill="FFFFFF"/>
        </w:rPr>
        <w:t>ng sau quá trình truy</w:t>
      </w:r>
      <w:r w:rsidRPr="006371BD">
        <w:rPr>
          <w:rFonts w:ascii="Cambria" w:hAnsi="Cambria" w:cs="Cambria"/>
          <w:color w:val="FF0000"/>
          <w:shd w:val="clear" w:color="auto" w:fill="FFFFFF"/>
        </w:rPr>
        <w:t>ề</w:t>
      </w:r>
      <w:r w:rsidRPr="006371BD">
        <w:rPr>
          <w:rFonts w:ascii="Nunito" w:hAnsi="Nunito"/>
          <w:color w:val="FF0000"/>
          <w:shd w:val="clear" w:color="auto" w:fill="FFFFFF"/>
        </w:rPr>
        <w:t>n tin này:</w:t>
      </w:r>
    </w:p>
    <w:p w14:paraId="651B8124"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Tính bí m</w:t>
      </w:r>
      <w:r w:rsidRPr="006371BD">
        <w:rPr>
          <w:rFonts w:ascii="Cambria" w:hAnsi="Cambria" w:cs="Cambria"/>
          <w:color w:val="FF0000"/>
          <w:shd w:val="clear" w:color="auto" w:fill="FFFFFF"/>
        </w:rPr>
        <w:t>ậ</w:t>
      </w:r>
      <w:r w:rsidRPr="006371BD">
        <w:rPr>
          <w:rFonts w:ascii="Nunito" w:hAnsi="Nunito"/>
          <w:color w:val="FF0000"/>
          <w:shd w:val="clear" w:color="auto" w:fill="FFFFFF"/>
        </w:rPr>
        <w:t>t B. Tính s</w:t>
      </w:r>
      <w:r w:rsidRPr="006371BD">
        <w:rPr>
          <w:rFonts w:ascii="Cambria" w:hAnsi="Cambria" w:cs="Cambria"/>
          <w:color w:val="FF0000"/>
          <w:shd w:val="clear" w:color="auto" w:fill="FFFFFF"/>
        </w:rPr>
        <w:t>ẵ</w:t>
      </w:r>
      <w:r w:rsidRPr="006371BD">
        <w:rPr>
          <w:rFonts w:ascii="Nunito" w:hAnsi="Nunito"/>
          <w:color w:val="FF0000"/>
          <w:shd w:val="clear" w:color="auto" w:fill="FFFFFF"/>
        </w:rPr>
        <w:t>n sàng</w:t>
      </w:r>
    </w:p>
    <w:p w14:paraId="6B363AC9"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Tính toàn v</w:t>
      </w:r>
      <w:r w:rsidRPr="006371BD">
        <w:rPr>
          <w:rFonts w:ascii="Cambria" w:hAnsi="Cambria" w:cs="Cambria"/>
          <w:color w:val="FF0000"/>
          <w:shd w:val="clear" w:color="auto" w:fill="FFFFFF"/>
        </w:rPr>
        <w:t>ẹ</w:t>
      </w:r>
      <w:r w:rsidRPr="006371BD">
        <w:rPr>
          <w:rFonts w:ascii="Nunito" w:hAnsi="Nunito"/>
          <w:color w:val="FF0000"/>
          <w:shd w:val="clear" w:color="auto" w:fill="FFFFFF"/>
        </w:rPr>
        <w:t>n D. Tính bí m</w:t>
      </w:r>
      <w:r w:rsidRPr="006371BD">
        <w:rPr>
          <w:rFonts w:ascii="Cambria" w:hAnsi="Cambria" w:cs="Cambria"/>
          <w:color w:val="FF0000"/>
          <w:shd w:val="clear" w:color="auto" w:fill="FFFFFF"/>
        </w:rPr>
        <w:t>ậ</w:t>
      </w:r>
      <w:r w:rsidRPr="006371BD">
        <w:rPr>
          <w:rFonts w:ascii="Nunito" w:hAnsi="Nunito"/>
          <w:color w:val="FF0000"/>
          <w:shd w:val="clear" w:color="auto" w:fill="FFFFFF"/>
        </w:rPr>
        <w:t>t và tính s</w:t>
      </w:r>
      <w:r w:rsidRPr="006371BD">
        <w:rPr>
          <w:rFonts w:ascii="Cambria" w:hAnsi="Cambria" w:cs="Cambria"/>
          <w:color w:val="FF0000"/>
          <w:shd w:val="clear" w:color="auto" w:fill="FFFFFF"/>
        </w:rPr>
        <w:t>ẵ</w:t>
      </w:r>
      <w:r w:rsidRPr="006371BD">
        <w:rPr>
          <w:rFonts w:ascii="Nunito" w:hAnsi="Nunito"/>
          <w:color w:val="FF0000"/>
          <w:shd w:val="clear" w:color="auto" w:fill="FFFFFF"/>
        </w:rPr>
        <w:t>n sàng</w:t>
      </w:r>
    </w:p>
    <w:p w14:paraId="1A7A22C3"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12. C</w:t>
      </w:r>
      <w:r w:rsidRPr="006371BD">
        <w:rPr>
          <w:rFonts w:ascii="Cambria" w:hAnsi="Cambria" w:cs="Cambria"/>
          <w:color w:val="FF0000"/>
          <w:shd w:val="clear" w:color="auto" w:fill="FFFFFF"/>
        </w:rPr>
        <w:t>ụ</w:t>
      </w:r>
      <w:r w:rsidRPr="006371BD">
        <w:rPr>
          <w:rFonts w:ascii="Nunito" w:hAnsi="Nunito"/>
          <w:color w:val="FF0000"/>
          <w:shd w:val="clear" w:color="auto" w:fill="FFFFFF"/>
        </w:rPr>
        <w:t>m t</w:t>
      </w:r>
      <w:r w:rsidRPr="006371BD">
        <w:rPr>
          <w:rFonts w:ascii="Cambria" w:hAnsi="Cambria" w:cs="Cambria"/>
          <w:color w:val="FF0000"/>
          <w:shd w:val="clear" w:color="auto" w:fill="FFFFFF"/>
        </w:rPr>
        <w:t>ừ</w:t>
      </w:r>
      <w:r w:rsidRPr="006371BD">
        <w:rPr>
          <w:rFonts w:ascii="Nunito" w:hAnsi="Nunito"/>
          <w:color w:val="FF0000"/>
          <w:shd w:val="clear" w:color="auto" w:fill="FFFFFF"/>
        </w:rPr>
        <w:t xml:space="preserve"> vi</w:t>
      </w:r>
      <w:r w:rsidRPr="006371BD">
        <w:rPr>
          <w:rFonts w:ascii="Cambria" w:hAnsi="Cambria" w:cs="Cambria"/>
          <w:color w:val="FF0000"/>
          <w:shd w:val="clear" w:color="auto" w:fill="FFFFFF"/>
        </w:rPr>
        <w:t>ế</w:t>
      </w:r>
      <w:r w:rsidRPr="006371BD">
        <w:rPr>
          <w:rFonts w:ascii="Nunito" w:hAnsi="Nunito"/>
          <w:color w:val="FF0000"/>
          <w:shd w:val="clear" w:color="auto" w:fill="FFFFFF"/>
        </w:rPr>
        <w:t>t t</w:t>
      </w:r>
      <w:r w:rsidRPr="006371BD">
        <w:rPr>
          <w:rFonts w:ascii="Cambria" w:hAnsi="Cambria" w:cs="Cambria"/>
          <w:color w:val="FF0000"/>
          <w:shd w:val="clear" w:color="auto" w:fill="FFFFFF"/>
        </w:rPr>
        <w:t>ắ</w:t>
      </w:r>
      <w:r w:rsidRPr="006371BD">
        <w:rPr>
          <w:rFonts w:ascii="Nunito" w:hAnsi="Nunito"/>
          <w:color w:val="FF0000"/>
          <w:shd w:val="clear" w:color="auto" w:fill="FFFFFF"/>
        </w:rPr>
        <w:t>t CIA trong an ninh m</w:t>
      </w:r>
      <w:r w:rsidRPr="006371BD">
        <w:rPr>
          <w:rFonts w:ascii="Cambria" w:hAnsi="Cambria" w:cs="Cambria"/>
          <w:color w:val="FF0000"/>
          <w:shd w:val="clear" w:color="auto" w:fill="FFFFFF"/>
        </w:rPr>
        <w:t>ạ</w:t>
      </w:r>
      <w:r w:rsidRPr="006371BD">
        <w:rPr>
          <w:rFonts w:ascii="Nunito" w:hAnsi="Nunito"/>
          <w:color w:val="FF0000"/>
          <w:shd w:val="clear" w:color="auto" w:fill="FFFFFF"/>
        </w:rPr>
        <w:t xml:space="preserve">ng, </w:t>
      </w:r>
      <w:r w:rsidRPr="006371BD">
        <w:rPr>
          <w:rFonts w:ascii="Cambria" w:hAnsi="Cambria" w:cs="Cambria"/>
          <w:color w:val="FF0000"/>
          <w:shd w:val="clear" w:color="auto" w:fill="FFFFFF"/>
        </w:rPr>
        <w:t>đượ</w:t>
      </w:r>
      <w:r w:rsidRPr="006371BD">
        <w:rPr>
          <w:rFonts w:ascii="Nunito" w:hAnsi="Nunito"/>
          <w:color w:val="FF0000"/>
          <w:shd w:val="clear" w:color="auto" w:fill="FFFFFF"/>
        </w:rPr>
        <w:t xml:space="preserve">c dùng </w:t>
      </w:r>
      <w:r w:rsidRPr="006371BD">
        <w:rPr>
          <w:rFonts w:ascii="Cambria" w:hAnsi="Cambria" w:cs="Cambria"/>
          <w:color w:val="FF0000"/>
          <w:shd w:val="clear" w:color="auto" w:fill="FFFFFF"/>
        </w:rPr>
        <w:t>để</w:t>
      </w:r>
      <w:r w:rsidRPr="006371BD">
        <w:rPr>
          <w:rFonts w:ascii="Nunito" w:hAnsi="Nunito"/>
          <w:color w:val="FF0000"/>
          <w:shd w:val="clear" w:color="auto" w:fill="FFFFFF"/>
        </w:rPr>
        <w:t xml:space="preserve"> nói v</w:t>
      </w:r>
      <w:r w:rsidRPr="006371BD">
        <w:rPr>
          <w:rFonts w:ascii="Cambria" w:hAnsi="Cambria" w:cs="Cambria"/>
          <w:color w:val="FF0000"/>
          <w:shd w:val="clear" w:color="auto" w:fill="FFFFFF"/>
        </w:rPr>
        <w:t>ề</w:t>
      </w:r>
      <w:r w:rsidRPr="006371BD">
        <w:rPr>
          <w:rFonts w:ascii="Nunito" w:hAnsi="Nunito"/>
          <w:color w:val="FF0000"/>
          <w:shd w:val="clear" w:color="auto" w:fill="FFFFFF"/>
        </w:rPr>
        <w:t>:</w:t>
      </w:r>
    </w:p>
    <w:p w14:paraId="5A94627D"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Certificate, Integrity, Authentication B. Certificate, Integrity, Availability</w:t>
      </w:r>
    </w:p>
    <w:p w14:paraId="0993327A"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Confidentiality, Inspection, Authentication D. Confidentiality, Integrity, Availability</w:t>
      </w:r>
    </w:p>
    <w:p w14:paraId="6F04165C"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13. M</w:t>
      </w:r>
      <w:r w:rsidRPr="006371BD">
        <w:rPr>
          <w:rFonts w:ascii="Cambria" w:hAnsi="Cambria" w:cs="Cambria"/>
          <w:color w:val="FF0000"/>
          <w:shd w:val="clear" w:color="auto" w:fill="FFFFFF"/>
        </w:rPr>
        <w:t>ặ</w:t>
      </w:r>
      <w:r w:rsidRPr="006371BD">
        <w:rPr>
          <w:rFonts w:ascii="Nunito" w:hAnsi="Nunito"/>
          <w:color w:val="FF0000"/>
          <w:shd w:val="clear" w:color="auto" w:fill="FFFFFF"/>
        </w:rPr>
        <w:t>t h</w:t>
      </w:r>
      <w:r w:rsidRPr="006371BD">
        <w:rPr>
          <w:rFonts w:ascii="Cambria" w:hAnsi="Cambria" w:cs="Cambria"/>
          <w:color w:val="FF0000"/>
          <w:shd w:val="clear" w:color="auto" w:fill="FFFFFF"/>
        </w:rPr>
        <w:t>ạ</w:t>
      </w:r>
      <w:r w:rsidRPr="006371BD">
        <w:rPr>
          <w:rFonts w:ascii="Nunito" w:hAnsi="Nunito"/>
          <w:color w:val="FF0000"/>
          <w:shd w:val="clear" w:color="auto" w:fill="FFFFFF"/>
        </w:rPr>
        <w:t>n ch</w:t>
      </w:r>
      <w:r w:rsidRPr="006371BD">
        <w:rPr>
          <w:rFonts w:ascii="Cambria" w:hAnsi="Cambria" w:cs="Cambria"/>
          <w:color w:val="FF0000"/>
          <w:shd w:val="clear" w:color="auto" w:fill="FFFFFF"/>
        </w:rPr>
        <w:t>ế</w:t>
      </w:r>
      <w:r w:rsidRPr="006371BD">
        <w:rPr>
          <w:rFonts w:ascii="Nunito" w:hAnsi="Nunito"/>
          <w:color w:val="FF0000"/>
          <w:shd w:val="clear" w:color="auto" w:fill="FFFFFF"/>
        </w:rPr>
        <w:t xml:space="preserve"> c</w:t>
      </w:r>
      <w:r w:rsidRPr="006371BD">
        <w:rPr>
          <w:rFonts w:ascii="Cambria" w:hAnsi="Cambria" w:cs="Cambria"/>
          <w:color w:val="FF0000"/>
          <w:shd w:val="clear" w:color="auto" w:fill="FFFFFF"/>
        </w:rPr>
        <w:t>ủ</w:t>
      </w:r>
      <w:r w:rsidRPr="006371BD">
        <w:rPr>
          <w:rFonts w:ascii="Nunito" w:hAnsi="Nunito"/>
          <w:color w:val="FF0000"/>
          <w:shd w:val="clear" w:color="auto" w:fill="FFFFFF"/>
        </w:rPr>
        <w:t xml:space="preserve">a mã hóa </w:t>
      </w:r>
      <w:r w:rsidRPr="006371BD">
        <w:rPr>
          <w:rFonts w:ascii="Cambria" w:hAnsi="Cambria" w:cs="Cambria"/>
          <w:color w:val="FF0000"/>
          <w:shd w:val="clear" w:color="auto" w:fill="FFFFFF"/>
        </w:rPr>
        <w:t>đố</w:t>
      </w:r>
      <w:r w:rsidRPr="006371BD">
        <w:rPr>
          <w:rFonts w:ascii="Nunito" w:hAnsi="Nunito"/>
          <w:color w:val="FF0000"/>
          <w:shd w:val="clear" w:color="auto" w:fill="FFFFFF"/>
        </w:rPr>
        <w:t>i x</w:t>
      </w:r>
      <w:r w:rsidRPr="006371BD">
        <w:rPr>
          <w:rFonts w:ascii="Cambria" w:hAnsi="Cambria" w:cs="Cambria"/>
          <w:color w:val="FF0000"/>
          <w:shd w:val="clear" w:color="auto" w:fill="FFFFFF"/>
        </w:rPr>
        <w:t>ứ</w:t>
      </w:r>
      <w:r w:rsidRPr="006371BD">
        <w:rPr>
          <w:rFonts w:ascii="Nunito" w:hAnsi="Nunito"/>
          <w:color w:val="FF0000"/>
          <w:shd w:val="clear" w:color="auto" w:fill="FFFFFF"/>
        </w:rPr>
        <w:t>ng là:</w:t>
      </w:r>
    </w:p>
    <w:p w14:paraId="0ADAAF6D"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nó d</w:t>
      </w:r>
      <w:r w:rsidRPr="006371BD">
        <w:rPr>
          <w:rFonts w:ascii="Cambria" w:hAnsi="Cambria" w:cs="Cambria"/>
          <w:color w:val="FF0000"/>
          <w:shd w:val="clear" w:color="auto" w:fill="FFFFFF"/>
        </w:rPr>
        <w:t>ễ</w:t>
      </w:r>
      <w:r w:rsidRPr="006371BD">
        <w:rPr>
          <w:rFonts w:ascii="Nunito" w:hAnsi="Nunito"/>
          <w:color w:val="FF0000"/>
          <w:shd w:val="clear" w:color="auto" w:fill="FFFFFF"/>
        </w:rPr>
        <w:t xml:space="preserve"> dàng b</w:t>
      </w:r>
      <w:r w:rsidRPr="006371BD">
        <w:rPr>
          <w:rFonts w:ascii="Cambria" w:hAnsi="Cambria" w:cs="Cambria"/>
          <w:color w:val="FF0000"/>
          <w:shd w:val="clear" w:color="auto" w:fill="FFFFFF"/>
        </w:rPr>
        <w:t>ị</w:t>
      </w:r>
      <w:r w:rsidRPr="006371BD">
        <w:rPr>
          <w:rFonts w:ascii="Nunito" w:hAnsi="Nunito"/>
          <w:color w:val="FF0000"/>
          <w:shd w:val="clear" w:color="auto" w:fill="FFFFFF"/>
        </w:rPr>
        <w:t xml:space="preserve"> k</w:t>
      </w:r>
      <w:r w:rsidRPr="006371BD">
        <w:rPr>
          <w:rFonts w:ascii="Cambria" w:hAnsi="Cambria" w:cs="Cambria"/>
          <w:color w:val="FF0000"/>
          <w:shd w:val="clear" w:color="auto" w:fill="FFFFFF"/>
        </w:rPr>
        <w:t>ẻ</w:t>
      </w:r>
      <w:r w:rsidRPr="006371BD">
        <w:rPr>
          <w:rFonts w:ascii="Nunito" w:hAnsi="Nunito"/>
          <w:color w:val="FF0000"/>
          <w:shd w:val="clear" w:color="auto" w:fill="FFFFFF"/>
        </w:rPr>
        <w:t xml:space="preserve"> gian gi</w:t>
      </w:r>
      <w:r w:rsidRPr="006371BD">
        <w:rPr>
          <w:rFonts w:ascii="Cambria" w:hAnsi="Cambria" w:cs="Cambria"/>
          <w:color w:val="FF0000"/>
          <w:shd w:val="clear" w:color="auto" w:fill="FFFFFF"/>
        </w:rPr>
        <w:t>ả</w:t>
      </w:r>
      <w:r w:rsidRPr="006371BD">
        <w:rPr>
          <w:rFonts w:ascii="Nunito" w:hAnsi="Nunito"/>
          <w:color w:val="FF0000"/>
          <w:shd w:val="clear" w:color="auto" w:fill="FFFFFF"/>
        </w:rPr>
        <w:t>i mã</w:t>
      </w:r>
    </w:p>
    <w:p w14:paraId="0288A093"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B. nó ch</w:t>
      </w:r>
      <w:r w:rsidRPr="006371BD">
        <w:rPr>
          <w:rFonts w:ascii="Cambria" w:hAnsi="Cambria" w:cs="Cambria"/>
          <w:color w:val="FF0000"/>
          <w:shd w:val="clear" w:color="auto" w:fill="FFFFFF"/>
        </w:rPr>
        <w:t>ạ</w:t>
      </w:r>
      <w:r w:rsidRPr="006371BD">
        <w:rPr>
          <w:rFonts w:ascii="Nunito" w:hAnsi="Nunito"/>
          <w:color w:val="FF0000"/>
          <w:shd w:val="clear" w:color="auto" w:fill="FFFFFF"/>
        </w:rPr>
        <w:t>y quá ch</w:t>
      </w:r>
      <w:r w:rsidRPr="006371BD">
        <w:rPr>
          <w:rFonts w:ascii="Cambria" w:hAnsi="Cambria" w:cs="Cambria"/>
          <w:color w:val="FF0000"/>
          <w:shd w:val="clear" w:color="auto" w:fill="FFFFFF"/>
        </w:rPr>
        <w:t>ậ</w:t>
      </w:r>
      <w:r w:rsidRPr="006371BD">
        <w:rPr>
          <w:rFonts w:ascii="Nunito" w:hAnsi="Nunito"/>
          <w:color w:val="FF0000"/>
          <w:shd w:val="clear" w:color="auto" w:fill="FFFFFF"/>
        </w:rPr>
        <w:t>m nên khó có th</w:t>
      </w:r>
      <w:r w:rsidRPr="006371BD">
        <w:rPr>
          <w:rFonts w:ascii="Cambria" w:hAnsi="Cambria" w:cs="Cambria"/>
          <w:color w:val="FF0000"/>
          <w:shd w:val="clear" w:color="auto" w:fill="FFFFFF"/>
        </w:rPr>
        <w:t>ể</w:t>
      </w:r>
      <w:r w:rsidRPr="006371BD">
        <w:rPr>
          <w:rFonts w:ascii="Nunito" w:hAnsi="Nunito"/>
          <w:color w:val="FF0000"/>
          <w:shd w:val="clear" w:color="auto" w:fill="FFFFFF"/>
        </w:rPr>
        <w:t xml:space="preserve"> </w:t>
      </w:r>
      <w:r w:rsidRPr="006371BD">
        <w:rPr>
          <w:rFonts w:ascii="Cambria" w:hAnsi="Cambria" w:cs="Cambria"/>
          <w:color w:val="FF0000"/>
          <w:shd w:val="clear" w:color="auto" w:fill="FFFFFF"/>
        </w:rPr>
        <w:t>đượ</w:t>
      </w:r>
      <w:r w:rsidRPr="006371BD">
        <w:rPr>
          <w:rFonts w:ascii="Nunito" w:hAnsi="Nunito"/>
          <w:color w:val="FF0000"/>
          <w:shd w:val="clear" w:color="auto" w:fill="FFFFFF"/>
        </w:rPr>
        <w:t>c dùng trên thi</w:t>
      </w:r>
      <w:r w:rsidRPr="006371BD">
        <w:rPr>
          <w:rFonts w:ascii="Cambria" w:hAnsi="Cambria" w:cs="Cambria"/>
          <w:color w:val="FF0000"/>
          <w:shd w:val="clear" w:color="auto" w:fill="FFFFFF"/>
        </w:rPr>
        <w:t>ế</w:t>
      </w:r>
      <w:r w:rsidRPr="006371BD">
        <w:rPr>
          <w:rFonts w:ascii="Nunito" w:hAnsi="Nunito"/>
          <w:color w:val="FF0000"/>
          <w:shd w:val="clear" w:color="auto" w:fill="FFFFFF"/>
        </w:rPr>
        <w:t>t b</w:t>
      </w:r>
      <w:r w:rsidRPr="006371BD">
        <w:rPr>
          <w:rFonts w:ascii="Cambria" w:hAnsi="Cambria" w:cs="Cambria"/>
          <w:color w:val="FF0000"/>
          <w:shd w:val="clear" w:color="auto" w:fill="FFFFFF"/>
        </w:rPr>
        <w:t>ị</w:t>
      </w:r>
      <w:r w:rsidRPr="006371BD">
        <w:rPr>
          <w:rFonts w:ascii="Nunito" w:hAnsi="Nunito"/>
          <w:color w:val="FF0000"/>
          <w:shd w:val="clear" w:color="auto" w:fill="FFFFFF"/>
        </w:rPr>
        <w:t xml:space="preserve"> di </w:t>
      </w:r>
      <w:r w:rsidRPr="006371BD">
        <w:rPr>
          <w:rFonts w:ascii="Cambria" w:hAnsi="Cambria" w:cs="Cambria"/>
          <w:color w:val="FF0000"/>
          <w:shd w:val="clear" w:color="auto" w:fill="FFFFFF"/>
        </w:rPr>
        <w:t>độ</w:t>
      </w:r>
      <w:r w:rsidRPr="006371BD">
        <w:rPr>
          <w:rFonts w:ascii="Nunito" w:hAnsi="Nunito"/>
          <w:color w:val="FF0000"/>
          <w:shd w:val="clear" w:color="auto" w:fill="FFFFFF"/>
        </w:rPr>
        <w:t>ng</w:t>
      </w:r>
    </w:p>
    <w:p w14:paraId="4E84CED0"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 xml:space="preserve">C. nó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ò</w:t>
      </w:r>
      <w:r w:rsidRPr="006371BD">
        <w:rPr>
          <w:rFonts w:ascii="Nunito" w:hAnsi="Nunito"/>
          <w:color w:val="FF0000"/>
          <w:shd w:val="clear" w:color="auto" w:fill="FFFFFF"/>
        </w:rPr>
        <w:t>i h</w:t>
      </w:r>
      <w:r w:rsidRPr="006371BD">
        <w:rPr>
          <w:rFonts w:ascii="Cambria" w:hAnsi="Cambria" w:cs="Cambria"/>
          <w:color w:val="FF0000"/>
          <w:shd w:val="clear" w:color="auto" w:fill="FFFFFF"/>
        </w:rPr>
        <w:t>ỏ</w:t>
      </w:r>
      <w:r w:rsidRPr="006371BD">
        <w:rPr>
          <w:rFonts w:ascii="Nunito" w:hAnsi="Nunito"/>
          <w:color w:val="FF0000"/>
          <w:shd w:val="clear" w:color="auto" w:fill="FFFFFF"/>
        </w:rPr>
        <w:t xml:space="preserve">i khóa chung </w:t>
      </w:r>
      <w:r w:rsidRPr="006371BD">
        <w:rPr>
          <w:rFonts w:ascii="Cambria" w:hAnsi="Cambria" w:cs="Cambria"/>
          <w:color w:val="FF0000"/>
          <w:shd w:val="clear" w:color="auto" w:fill="FFFFFF"/>
        </w:rPr>
        <w:t>đươ</w:t>
      </w:r>
      <w:r w:rsidRPr="006371BD">
        <w:rPr>
          <w:rFonts w:ascii="Nunito" w:hAnsi="Nunito"/>
          <w:color w:val="FF0000"/>
          <w:shd w:val="clear" w:color="auto" w:fill="FFFFFF"/>
        </w:rPr>
        <w:t>c chia s</w:t>
      </w:r>
      <w:r w:rsidRPr="006371BD">
        <w:rPr>
          <w:rFonts w:ascii="Cambria" w:hAnsi="Cambria" w:cs="Cambria"/>
          <w:color w:val="FF0000"/>
          <w:shd w:val="clear" w:color="auto" w:fill="FFFFFF"/>
        </w:rPr>
        <w:t>ẻ</w:t>
      </w:r>
      <w:r w:rsidRPr="006371BD">
        <w:rPr>
          <w:rFonts w:ascii="Nunito" w:hAnsi="Nunito"/>
          <w:color w:val="FF0000"/>
          <w:shd w:val="clear" w:color="auto" w:fill="FFFFFF"/>
        </w:rPr>
        <w:t xml:space="preserve"> m</w:t>
      </w:r>
      <w:r w:rsidRPr="006371BD">
        <w:rPr>
          <w:rFonts w:ascii="Cambria" w:hAnsi="Cambria" w:cs="Cambria"/>
          <w:color w:val="FF0000"/>
          <w:shd w:val="clear" w:color="auto" w:fill="FFFFFF"/>
        </w:rPr>
        <w:t>ộ</w:t>
      </w:r>
      <w:r w:rsidRPr="006371BD">
        <w:rPr>
          <w:rFonts w:ascii="Nunito" w:hAnsi="Nunito"/>
          <w:color w:val="FF0000"/>
          <w:shd w:val="clear" w:color="auto" w:fill="FFFFFF"/>
        </w:rPr>
        <w:t>t cách bí m</w:t>
      </w:r>
      <w:r w:rsidRPr="006371BD">
        <w:rPr>
          <w:rFonts w:ascii="Cambria" w:hAnsi="Cambria" w:cs="Cambria"/>
          <w:color w:val="FF0000"/>
          <w:shd w:val="clear" w:color="auto" w:fill="FFFFFF"/>
        </w:rPr>
        <w:t>ậ</w:t>
      </w:r>
      <w:r w:rsidRPr="006371BD">
        <w:rPr>
          <w:rFonts w:ascii="Nunito" w:hAnsi="Nunito"/>
          <w:color w:val="FF0000"/>
          <w:shd w:val="clear" w:color="auto" w:fill="FFFFFF"/>
        </w:rPr>
        <w:t>t</w:t>
      </w:r>
    </w:p>
    <w:p w14:paraId="57FEF03C"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D. nó ch</w:t>
      </w:r>
      <w:r w:rsidRPr="006371BD">
        <w:rPr>
          <w:rFonts w:ascii="Cambria" w:hAnsi="Cambria" w:cs="Cambria"/>
          <w:color w:val="FF0000"/>
          <w:shd w:val="clear" w:color="auto" w:fill="FFFFFF"/>
        </w:rPr>
        <w:t>ỉ</w:t>
      </w:r>
      <w:r w:rsidRPr="006371BD">
        <w:rPr>
          <w:rFonts w:ascii="Nunito" w:hAnsi="Nunito"/>
          <w:color w:val="FF0000"/>
          <w:shd w:val="clear" w:color="auto" w:fill="FFFFFF"/>
        </w:rPr>
        <w:t xml:space="preserve"> </w:t>
      </w:r>
      <w:r w:rsidRPr="006371BD">
        <w:rPr>
          <w:rFonts w:ascii="Cambria" w:hAnsi="Cambria" w:cs="Cambria"/>
          <w:color w:val="FF0000"/>
          <w:shd w:val="clear" w:color="auto" w:fill="FFFFFF"/>
        </w:rPr>
        <w:t>đượ</w:t>
      </w:r>
      <w:r w:rsidRPr="006371BD">
        <w:rPr>
          <w:rFonts w:ascii="Nunito" w:hAnsi="Nunito"/>
          <w:color w:val="FF0000"/>
          <w:shd w:val="clear" w:color="auto" w:fill="FFFFFF"/>
        </w:rPr>
        <w:t>c dùng trên Unix</w:t>
      </w:r>
    </w:p>
    <w:p w14:paraId="6A530323"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14. Mã hóa b</w:t>
      </w:r>
      <w:r w:rsidRPr="006371BD">
        <w:rPr>
          <w:rFonts w:ascii="Cambria" w:hAnsi="Cambria" w:cs="Cambria"/>
          <w:color w:val="FF0000"/>
          <w:shd w:val="clear" w:color="auto" w:fill="FFFFFF"/>
        </w:rPr>
        <w:t>ấ</w:t>
      </w:r>
      <w:r w:rsidRPr="006371BD">
        <w:rPr>
          <w:rFonts w:ascii="Nunito" w:hAnsi="Nunito"/>
          <w:color w:val="FF0000"/>
          <w:shd w:val="clear" w:color="auto" w:fill="FFFFFF"/>
        </w:rPr>
        <w:t xml:space="preserve">t </w:t>
      </w:r>
      <w:r w:rsidRPr="006371BD">
        <w:rPr>
          <w:rFonts w:ascii="Cambria" w:hAnsi="Cambria" w:cs="Cambria"/>
          <w:color w:val="FF0000"/>
          <w:shd w:val="clear" w:color="auto" w:fill="FFFFFF"/>
        </w:rPr>
        <w:t>đố</w:t>
      </w:r>
      <w:r w:rsidRPr="006371BD">
        <w:rPr>
          <w:rFonts w:ascii="Nunito" w:hAnsi="Nunito"/>
          <w:color w:val="FF0000"/>
          <w:shd w:val="clear" w:color="auto" w:fill="FFFFFF"/>
        </w:rPr>
        <w:t>i x</w:t>
      </w:r>
      <w:r w:rsidRPr="006371BD">
        <w:rPr>
          <w:rFonts w:ascii="Cambria" w:hAnsi="Cambria" w:cs="Cambria"/>
          <w:color w:val="FF0000"/>
          <w:shd w:val="clear" w:color="auto" w:fill="FFFFFF"/>
        </w:rPr>
        <w:t>ứ</w:t>
      </w:r>
      <w:r w:rsidRPr="006371BD">
        <w:rPr>
          <w:rFonts w:ascii="Nunito" w:hAnsi="Nunito"/>
          <w:color w:val="FF0000"/>
          <w:shd w:val="clear" w:color="auto" w:fill="FFFFFF"/>
        </w:rPr>
        <w:t xml:space="preserve">ng có </w:t>
      </w:r>
      <w:r w:rsidRPr="006371BD">
        <w:rPr>
          <w:rFonts w:ascii="Cambria" w:hAnsi="Cambria" w:cs="Cambria"/>
          <w:color w:val="FF0000"/>
          <w:shd w:val="clear" w:color="auto" w:fill="FFFFFF"/>
        </w:rPr>
        <w:t>ư</w:t>
      </w:r>
      <w:r w:rsidRPr="006371BD">
        <w:rPr>
          <w:rFonts w:ascii="Nunito" w:hAnsi="Nunito"/>
          <w:color w:val="FF0000"/>
          <w:shd w:val="clear" w:color="auto" w:fill="FFFFFF"/>
        </w:rPr>
        <w:t xml:space="preserve">u </w:t>
      </w:r>
      <w:r w:rsidRPr="006371BD">
        <w:rPr>
          <w:rFonts w:ascii="Cambria" w:hAnsi="Cambria" w:cs="Cambria"/>
          <w:color w:val="FF0000"/>
          <w:shd w:val="clear" w:color="auto" w:fill="FFFFFF"/>
        </w:rPr>
        <w:t>đ</w:t>
      </w:r>
      <w:r w:rsidRPr="006371BD">
        <w:rPr>
          <w:rFonts w:ascii="Nunito" w:hAnsi="Nunito"/>
          <w:color w:val="FF0000"/>
          <w:shd w:val="clear" w:color="auto" w:fill="FFFFFF"/>
        </w:rPr>
        <w:t>i</w:t>
      </w:r>
      <w:r w:rsidRPr="006371BD">
        <w:rPr>
          <w:rFonts w:ascii="Cambria" w:hAnsi="Cambria" w:cs="Cambria"/>
          <w:color w:val="FF0000"/>
          <w:shd w:val="clear" w:color="auto" w:fill="FFFFFF"/>
        </w:rPr>
        <w:t>ể</w:t>
      </w:r>
      <w:r w:rsidRPr="006371BD">
        <w:rPr>
          <w:rFonts w:ascii="Nunito" w:hAnsi="Nunito"/>
          <w:color w:val="FF0000"/>
          <w:shd w:val="clear" w:color="auto" w:fill="FFFFFF"/>
        </w:rPr>
        <w:t>m nào so v</w:t>
      </w:r>
      <w:r w:rsidRPr="006371BD">
        <w:rPr>
          <w:rFonts w:ascii="Cambria" w:hAnsi="Cambria" w:cs="Cambria"/>
          <w:color w:val="FF0000"/>
          <w:shd w:val="clear" w:color="auto" w:fill="FFFFFF"/>
        </w:rPr>
        <w:t>ớ</w:t>
      </w:r>
      <w:r w:rsidRPr="006371BD">
        <w:rPr>
          <w:rFonts w:ascii="Nunito" w:hAnsi="Nunito"/>
          <w:color w:val="FF0000"/>
          <w:shd w:val="clear" w:color="auto" w:fill="FFFFFF"/>
        </w:rPr>
        <w:t xml:space="preserve">i mã hóa </w:t>
      </w:r>
      <w:r w:rsidRPr="006371BD">
        <w:rPr>
          <w:rFonts w:ascii="Cambria" w:hAnsi="Cambria" w:cs="Cambria"/>
          <w:color w:val="FF0000"/>
          <w:shd w:val="clear" w:color="auto" w:fill="FFFFFF"/>
        </w:rPr>
        <w:t>đố</w:t>
      </w:r>
      <w:r w:rsidRPr="006371BD">
        <w:rPr>
          <w:rFonts w:ascii="Nunito" w:hAnsi="Nunito"/>
          <w:color w:val="FF0000"/>
          <w:shd w:val="clear" w:color="auto" w:fill="FFFFFF"/>
        </w:rPr>
        <w:t>i x</w:t>
      </w:r>
      <w:r w:rsidRPr="006371BD">
        <w:rPr>
          <w:rFonts w:ascii="Cambria" w:hAnsi="Cambria" w:cs="Cambria"/>
          <w:color w:val="FF0000"/>
          <w:shd w:val="clear" w:color="auto" w:fill="FFFFFF"/>
        </w:rPr>
        <w:t>ứ</w:t>
      </w:r>
      <w:r w:rsidRPr="006371BD">
        <w:rPr>
          <w:rFonts w:ascii="Nunito" w:hAnsi="Nunito"/>
          <w:color w:val="FF0000"/>
          <w:shd w:val="clear" w:color="auto" w:fill="FFFFFF"/>
        </w:rPr>
        <w:t>ng?</w:t>
      </w:r>
    </w:p>
    <w:p w14:paraId="0DAC51A6"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An toàn h</w:t>
      </w:r>
      <w:r w:rsidRPr="006371BD">
        <w:rPr>
          <w:rFonts w:ascii="Cambria" w:hAnsi="Cambria" w:cs="Cambria"/>
          <w:color w:val="FF0000"/>
          <w:shd w:val="clear" w:color="auto" w:fill="FFFFFF"/>
        </w:rPr>
        <w:t>ơ</w:t>
      </w:r>
      <w:r w:rsidRPr="006371BD">
        <w:rPr>
          <w:rFonts w:ascii="Nunito" w:hAnsi="Nunito"/>
          <w:color w:val="FF0000"/>
          <w:shd w:val="clear" w:color="auto" w:fill="FFFFFF"/>
        </w:rPr>
        <w:t>n (more secure)</w:t>
      </w:r>
    </w:p>
    <w:p w14:paraId="26C5116B"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B. Gi</w:t>
      </w:r>
      <w:r w:rsidRPr="006371BD">
        <w:rPr>
          <w:rFonts w:ascii="Cambria" w:hAnsi="Cambria" w:cs="Cambria"/>
          <w:color w:val="FF0000"/>
          <w:shd w:val="clear" w:color="auto" w:fill="FFFFFF"/>
        </w:rPr>
        <w:t>ả</w:t>
      </w:r>
      <w:r w:rsidRPr="006371BD">
        <w:rPr>
          <w:rFonts w:ascii="Nunito" w:hAnsi="Nunito"/>
          <w:color w:val="FF0000"/>
          <w:shd w:val="clear" w:color="auto" w:fill="FFFFFF"/>
        </w:rPr>
        <w:t>i thu</w:t>
      </w:r>
      <w:r w:rsidRPr="006371BD">
        <w:rPr>
          <w:rFonts w:ascii="Cambria" w:hAnsi="Cambria" w:cs="Cambria"/>
          <w:color w:val="FF0000"/>
          <w:shd w:val="clear" w:color="auto" w:fill="FFFFFF"/>
        </w:rPr>
        <w:t>ậ</w:t>
      </w:r>
      <w:r w:rsidRPr="006371BD">
        <w:rPr>
          <w:rFonts w:ascii="Nunito" w:hAnsi="Nunito"/>
          <w:color w:val="FF0000"/>
          <w:shd w:val="clear" w:color="auto" w:fill="FFFFFF"/>
        </w:rPr>
        <w:t>t có c</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vai trò qu</w:t>
      </w:r>
      <w:r w:rsidRPr="006371BD">
        <w:rPr>
          <w:rFonts w:ascii="Cambria" w:hAnsi="Cambria" w:cs="Cambria"/>
          <w:color w:val="FF0000"/>
          <w:shd w:val="clear" w:color="auto" w:fill="FFFFFF"/>
        </w:rPr>
        <w:t>ả</w:t>
      </w:r>
      <w:r w:rsidRPr="006371BD">
        <w:rPr>
          <w:rFonts w:ascii="Nunito" w:hAnsi="Nunito"/>
          <w:color w:val="FF0000"/>
          <w:shd w:val="clear" w:color="auto" w:fill="FFFFFF"/>
        </w:rPr>
        <w:t>n lý khóa (key management)</w:t>
      </w:r>
    </w:p>
    <w:p w14:paraId="7139ED9D"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B</w:t>
      </w:r>
      <w:r w:rsidRPr="006371BD">
        <w:rPr>
          <w:rFonts w:ascii="Cambria" w:hAnsi="Cambria" w:cs="Cambria"/>
          <w:color w:val="FF0000"/>
          <w:shd w:val="clear" w:color="auto" w:fill="FFFFFF"/>
        </w:rPr>
        <w:t>ấ</w:t>
      </w:r>
      <w:r w:rsidRPr="006371BD">
        <w:rPr>
          <w:rFonts w:ascii="Nunito" w:hAnsi="Nunito"/>
          <w:color w:val="FF0000"/>
          <w:shd w:val="clear" w:color="auto" w:fill="FFFFFF"/>
        </w:rPr>
        <w:t>t c</w:t>
      </w:r>
      <w:r w:rsidRPr="006371BD">
        <w:rPr>
          <w:rFonts w:ascii="Cambria" w:hAnsi="Cambria" w:cs="Cambria"/>
          <w:color w:val="FF0000"/>
          <w:shd w:val="clear" w:color="auto" w:fill="FFFFFF"/>
        </w:rPr>
        <w:t>ứ</w:t>
      </w:r>
      <w:r w:rsidRPr="006371BD">
        <w:rPr>
          <w:rFonts w:ascii="Nunito" w:hAnsi="Nunito"/>
          <w:color w:val="FF0000"/>
          <w:shd w:val="clear" w:color="auto" w:fill="FFFFFF"/>
        </w:rPr>
        <w:t xml:space="preserve"> ai có khóa công c</w:t>
      </w:r>
      <w:r w:rsidRPr="006371BD">
        <w:rPr>
          <w:rFonts w:ascii="Cambria" w:hAnsi="Cambria" w:cs="Cambria"/>
          <w:color w:val="FF0000"/>
          <w:shd w:val="clear" w:color="auto" w:fill="FFFFFF"/>
        </w:rPr>
        <w:t>ộ</w:t>
      </w:r>
      <w:r w:rsidRPr="006371BD">
        <w:rPr>
          <w:rFonts w:ascii="Nunito" w:hAnsi="Nunito"/>
          <w:color w:val="FF0000"/>
          <w:shd w:val="clear" w:color="auto" w:fill="FFFFFF"/>
        </w:rPr>
        <w:t xml:space="preserve">ng </w:t>
      </w:r>
      <w:r w:rsidRPr="006371BD">
        <w:rPr>
          <w:rFonts w:ascii="Cambria" w:hAnsi="Cambria" w:cs="Cambria"/>
          <w:color w:val="FF0000"/>
          <w:shd w:val="clear" w:color="auto" w:fill="FFFFFF"/>
        </w:rPr>
        <w:t>đề</w:t>
      </w:r>
      <w:r w:rsidRPr="006371BD">
        <w:rPr>
          <w:rFonts w:ascii="Nunito" w:hAnsi="Nunito"/>
          <w:color w:val="FF0000"/>
          <w:shd w:val="clear" w:color="auto" w:fill="FFFFFF"/>
        </w:rPr>
        <w:t>u có th</w:t>
      </w:r>
      <w:r w:rsidRPr="006371BD">
        <w:rPr>
          <w:rFonts w:ascii="Cambria" w:hAnsi="Cambria" w:cs="Cambria"/>
          <w:color w:val="FF0000"/>
          <w:shd w:val="clear" w:color="auto" w:fill="FFFFFF"/>
        </w:rPr>
        <w:t>ể</w:t>
      </w:r>
      <w:r w:rsidRPr="006371BD">
        <w:rPr>
          <w:rFonts w:ascii="Nunito" w:hAnsi="Nunito"/>
          <w:color w:val="FF0000"/>
          <w:shd w:val="clear" w:color="auto" w:fill="FFFFFF"/>
        </w:rPr>
        <w:t xml:space="preserve"> gi</w:t>
      </w:r>
      <w:r w:rsidRPr="006371BD">
        <w:rPr>
          <w:rFonts w:ascii="Cambria" w:hAnsi="Cambria" w:cs="Cambria"/>
          <w:color w:val="FF0000"/>
          <w:shd w:val="clear" w:color="auto" w:fill="FFFFFF"/>
        </w:rPr>
        <w:t>ả</w:t>
      </w:r>
      <w:r w:rsidRPr="006371BD">
        <w:rPr>
          <w:rFonts w:ascii="Nunito" w:hAnsi="Nunito"/>
          <w:color w:val="FF0000"/>
          <w:shd w:val="clear" w:color="auto" w:fill="FFFFFF"/>
        </w:rPr>
        <w:t>i mã d</w:t>
      </w:r>
      <w:r w:rsidRPr="006371BD">
        <w:rPr>
          <w:rFonts w:ascii="Cambria" w:hAnsi="Cambria" w:cs="Cambria"/>
          <w:color w:val="FF0000"/>
          <w:shd w:val="clear" w:color="auto" w:fill="FFFFFF"/>
        </w:rPr>
        <w:t>ữ</w:t>
      </w:r>
      <w:r w:rsidRPr="006371BD">
        <w:rPr>
          <w:rFonts w:ascii="Nunito" w:hAnsi="Nunito"/>
          <w:color w:val="FF0000"/>
          <w:shd w:val="clear" w:color="auto" w:fill="FFFFFF"/>
        </w:rPr>
        <w:t xml:space="preserve"> li</w:t>
      </w:r>
      <w:r w:rsidRPr="006371BD">
        <w:rPr>
          <w:rFonts w:ascii="Cambria" w:hAnsi="Cambria" w:cs="Cambria"/>
          <w:color w:val="FF0000"/>
          <w:shd w:val="clear" w:color="auto" w:fill="FFFFFF"/>
        </w:rPr>
        <w:t>ệ</w:t>
      </w:r>
      <w:r w:rsidRPr="006371BD">
        <w:rPr>
          <w:rFonts w:ascii="Nunito" w:hAnsi="Nunito"/>
          <w:color w:val="FF0000"/>
          <w:shd w:val="clear" w:color="auto" w:fill="FFFFFF"/>
        </w:rPr>
        <w:t>u.</w:t>
      </w:r>
    </w:p>
    <w:p w14:paraId="565DA5A2"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D. Nó dùng hàm b</w:t>
      </w:r>
      <w:r w:rsidRPr="006371BD">
        <w:rPr>
          <w:rFonts w:ascii="Cambria" w:hAnsi="Cambria" w:cs="Cambria"/>
          <w:color w:val="FF0000"/>
          <w:shd w:val="clear" w:color="auto" w:fill="FFFFFF"/>
        </w:rPr>
        <w:t>ă</w:t>
      </w:r>
      <w:r w:rsidRPr="006371BD">
        <w:rPr>
          <w:rFonts w:ascii="Nunito" w:hAnsi="Nunito"/>
          <w:color w:val="FF0000"/>
          <w:shd w:val="clear" w:color="auto" w:fill="FFFFFF"/>
        </w:rPr>
        <w:t>m</w:t>
      </w:r>
    </w:p>
    <w:p w14:paraId="61A80C98"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15. Ch</w:t>
      </w:r>
      <w:r w:rsidRPr="006371BD">
        <w:rPr>
          <w:rFonts w:ascii="Cambria" w:hAnsi="Cambria" w:cs="Cambria"/>
          <w:color w:val="FF0000"/>
          <w:shd w:val="clear" w:color="auto" w:fill="FFFFFF"/>
        </w:rPr>
        <w:t>ữ</w:t>
      </w:r>
      <w:r w:rsidRPr="006371BD">
        <w:rPr>
          <w:rFonts w:ascii="Nunito" w:hAnsi="Nunito"/>
          <w:color w:val="FF0000"/>
          <w:shd w:val="clear" w:color="auto" w:fill="FFFFFF"/>
        </w:rPr>
        <w:t xml:space="preserve"> ký s</w:t>
      </w:r>
      <w:r w:rsidRPr="006371BD">
        <w:rPr>
          <w:rFonts w:ascii="Cambria" w:hAnsi="Cambria" w:cs="Cambria"/>
          <w:color w:val="FF0000"/>
          <w:shd w:val="clear" w:color="auto" w:fill="FFFFFF"/>
        </w:rPr>
        <w:t>ố</w:t>
      </w:r>
      <w:r w:rsidRPr="006371BD">
        <w:rPr>
          <w:rFonts w:ascii="Nunito" w:hAnsi="Nunito"/>
          <w:color w:val="FF0000"/>
          <w:shd w:val="clear" w:color="auto" w:fill="FFFFFF"/>
        </w:rPr>
        <w:t xml:space="preserve"> (digital signature) dùng lo</w:t>
      </w:r>
      <w:r w:rsidRPr="006371BD">
        <w:rPr>
          <w:rFonts w:ascii="Cambria" w:hAnsi="Cambria" w:cs="Cambria"/>
          <w:color w:val="FF0000"/>
          <w:shd w:val="clear" w:color="auto" w:fill="FFFFFF"/>
        </w:rPr>
        <w:t>ạ</w:t>
      </w:r>
      <w:r w:rsidRPr="006371BD">
        <w:rPr>
          <w:rFonts w:ascii="Nunito" w:hAnsi="Nunito"/>
          <w:color w:val="FF0000"/>
          <w:shd w:val="clear" w:color="auto" w:fill="FFFFFF"/>
        </w:rPr>
        <w:t xml:space="preserve">i mã hóa nào sau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â</w:t>
      </w:r>
      <w:r w:rsidRPr="006371BD">
        <w:rPr>
          <w:rFonts w:ascii="Nunito" w:hAnsi="Nunito"/>
          <w:color w:val="FF0000"/>
          <w:shd w:val="clear" w:color="auto" w:fill="FFFFFF"/>
        </w:rPr>
        <w:t>y?</w:t>
      </w:r>
    </w:p>
    <w:p w14:paraId="06F80DC5"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Hashing và asymmetric B. Asymmetric và symmetric</w:t>
      </w:r>
    </w:p>
    <w:p w14:paraId="7534FD47"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Hashing và symmetric D. T</w:t>
      </w:r>
      <w:r w:rsidRPr="006371BD">
        <w:rPr>
          <w:rFonts w:ascii="Cambria" w:hAnsi="Cambria" w:cs="Cambria"/>
          <w:color w:val="FF0000"/>
          <w:shd w:val="clear" w:color="auto" w:fill="FFFFFF"/>
        </w:rPr>
        <w:t>ấ</w:t>
      </w:r>
      <w:r w:rsidRPr="006371BD">
        <w:rPr>
          <w:rFonts w:ascii="Nunito" w:hAnsi="Nunito"/>
          <w:color w:val="FF0000"/>
          <w:shd w:val="clear" w:color="auto" w:fill="FFFFFF"/>
        </w:rPr>
        <w:t>t c</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các câu tr</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l</w:t>
      </w:r>
      <w:r w:rsidRPr="006371BD">
        <w:rPr>
          <w:rFonts w:ascii="Cambria" w:hAnsi="Cambria" w:cs="Cambria"/>
          <w:color w:val="FF0000"/>
          <w:shd w:val="clear" w:color="auto" w:fill="FFFFFF"/>
        </w:rPr>
        <w:t>ờ</w:t>
      </w:r>
      <w:r w:rsidRPr="006371BD">
        <w:rPr>
          <w:rFonts w:ascii="Nunito" w:hAnsi="Nunito"/>
          <w:color w:val="FF0000"/>
          <w:shd w:val="clear" w:color="auto" w:fill="FFFFFF"/>
        </w:rPr>
        <w:t xml:space="preserve">i trên </w:t>
      </w:r>
      <w:r w:rsidRPr="006371BD">
        <w:rPr>
          <w:rFonts w:ascii="Cambria" w:hAnsi="Cambria" w:cs="Cambria"/>
          <w:color w:val="FF0000"/>
          <w:shd w:val="clear" w:color="auto" w:fill="FFFFFF"/>
        </w:rPr>
        <w:t>đề</w:t>
      </w:r>
      <w:r w:rsidRPr="006371BD">
        <w:rPr>
          <w:rFonts w:ascii="Nunito" w:hAnsi="Nunito"/>
          <w:color w:val="FF0000"/>
          <w:shd w:val="clear" w:color="auto" w:fill="FFFFFF"/>
        </w:rPr>
        <w:t>u sai</w:t>
      </w:r>
    </w:p>
    <w:p w14:paraId="0CE58E46"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16. M</w:t>
      </w:r>
      <w:r w:rsidRPr="006371BD">
        <w:rPr>
          <w:rFonts w:ascii="Cambria" w:hAnsi="Cambria" w:cs="Cambria"/>
          <w:color w:val="FF0000"/>
          <w:shd w:val="clear" w:color="auto" w:fill="FFFFFF"/>
        </w:rPr>
        <w:t>ụ</w:t>
      </w:r>
      <w:r w:rsidRPr="006371BD">
        <w:rPr>
          <w:rFonts w:ascii="Nunito" w:hAnsi="Nunito"/>
          <w:color w:val="FF0000"/>
          <w:shd w:val="clear" w:color="auto" w:fill="FFFFFF"/>
        </w:rPr>
        <w:t xml:space="preserve">c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í</w:t>
      </w:r>
      <w:r w:rsidRPr="006371BD">
        <w:rPr>
          <w:rFonts w:ascii="Nunito" w:hAnsi="Nunito"/>
          <w:color w:val="FF0000"/>
          <w:shd w:val="clear" w:color="auto" w:fill="FFFFFF"/>
        </w:rPr>
        <w:t>ch c</w:t>
      </w:r>
      <w:r w:rsidRPr="006371BD">
        <w:rPr>
          <w:rFonts w:ascii="Cambria" w:hAnsi="Cambria" w:cs="Cambria"/>
          <w:color w:val="FF0000"/>
          <w:shd w:val="clear" w:color="auto" w:fill="FFFFFF"/>
        </w:rPr>
        <w:t>ủ</w:t>
      </w:r>
      <w:r w:rsidRPr="006371BD">
        <w:rPr>
          <w:rFonts w:ascii="Nunito" w:hAnsi="Nunito"/>
          <w:color w:val="FF0000"/>
          <w:shd w:val="clear" w:color="auto" w:fill="FFFFFF"/>
        </w:rPr>
        <w:t>a m</w:t>
      </w:r>
      <w:r w:rsidRPr="006371BD">
        <w:rPr>
          <w:rFonts w:ascii="Cambria" w:hAnsi="Cambria" w:cs="Cambria"/>
          <w:color w:val="FF0000"/>
          <w:shd w:val="clear" w:color="auto" w:fill="FFFFFF"/>
        </w:rPr>
        <w:t>ộ</w:t>
      </w:r>
      <w:r w:rsidRPr="006371BD">
        <w:rPr>
          <w:rFonts w:ascii="Nunito" w:hAnsi="Nunito"/>
          <w:color w:val="FF0000"/>
          <w:shd w:val="clear" w:color="auto" w:fill="FFFFFF"/>
        </w:rPr>
        <w:t>t DMZ trong m</w:t>
      </w:r>
      <w:r w:rsidRPr="006371BD">
        <w:rPr>
          <w:rFonts w:ascii="Cambria" w:hAnsi="Cambria" w:cs="Cambria"/>
          <w:color w:val="FF0000"/>
          <w:shd w:val="clear" w:color="auto" w:fill="FFFFFF"/>
        </w:rPr>
        <w:t>ộ</w:t>
      </w:r>
      <w:r w:rsidRPr="006371BD">
        <w:rPr>
          <w:rFonts w:ascii="Nunito" w:hAnsi="Nunito"/>
          <w:color w:val="FF0000"/>
          <w:shd w:val="clear" w:color="auto" w:fill="FFFFFF"/>
        </w:rPr>
        <w:t>t m</w:t>
      </w:r>
      <w:r w:rsidRPr="006371BD">
        <w:rPr>
          <w:rFonts w:ascii="Cambria" w:hAnsi="Cambria" w:cs="Cambria"/>
          <w:color w:val="FF0000"/>
          <w:shd w:val="clear" w:color="auto" w:fill="FFFFFF"/>
        </w:rPr>
        <w:t>ạ</w:t>
      </w:r>
      <w:r w:rsidRPr="006371BD">
        <w:rPr>
          <w:rFonts w:ascii="Nunito" w:hAnsi="Nunito"/>
          <w:color w:val="FF0000"/>
          <w:shd w:val="clear" w:color="auto" w:fill="FFFFFF"/>
        </w:rPr>
        <w:t>ng là</w:t>
      </w:r>
    </w:p>
    <w:p w14:paraId="5D8FC21C"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Cung c</w:t>
      </w:r>
      <w:r w:rsidRPr="006371BD">
        <w:rPr>
          <w:rFonts w:ascii="Cambria" w:hAnsi="Cambria" w:cs="Cambria"/>
          <w:color w:val="FF0000"/>
          <w:shd w:val="clear" w:color="auto" w:fill="FFFFFF"/>
        </w:rPr>
        <w:t>ấ</w:t>
      </w:r>
      <w:r w:rsidRPr="006371BD">
        <w:rPr>
          <w:rFonts w:ascii="Nunito" w:hAnsi="Nunito"/>
          <w:color w:val="FF0000"/>
          <w:shd w:val="clear" w:color="auto" w:fill="FFFFFF"/>
        </w:rPr>
        <w:t>p nh</w:t>
      </w:r>
      <w:r w:rsidRPr="006371BD">
        <w:rPr>
          <w:rFonts w:ascii="Cambria" w:hAnsi="Cambria" w:cs="Cambria"/>
          <w:color w:val="FF0000"/>
          <w:shd w:val="clear" w:color="auto" w:fill="FFFFFF"/>
        </w:rPr>
        <w:t>ữ</w:t>
      </w:r>
      <w:r w:rsidRPr="006371BD">
        <w:rPr>
          <w:rFonts w:ascii="Nunito" w:hAnsi="Nunito"/>
          <w:color w:val="FF0000"/>
          <w:shd w:val="clear" w:color="auto" w:fill="FFFFFF"/>
        </w:rPr>
        <w:t>ng k</w:t>
      </w:r>
      <w:r w:rsidRPr="006371BD">
        <w:rPr>
          <w:rFonts w:ascii="Cambria" w:hAnsi="Cambria" w:cs="Cambria"/>
          <w:color w:val="FF0000"/>
          <w:shd w:val="clear" w:color="auto" w:fill="FFFFFF"/>
        </w:rPr>
        <w:t>ế</w:t>
      </w:r>
      <w:r w:rsidRPr="006371BD">
        <w:rPr>
          <w:rFonts w:ascii="Nunito" w:hAnsi="Nunito"/>
          <w:color w:val="FF0000"/>
          <w:shd w:val="clear" w:color="auto" w:fill="FFFFFF"/>
        </w:rPr>
        <w:t>t n</w:t>
      </w:r>
      <w:r w:rsidRPr="006371BD">
        <w:rPr>
          <w:rFonts w:ascii="Cambria" w:hAnsi="Cambria" w:cs="Cambria"/>
          <w:color w:val="FF0000"/>
          <w:shd w:val="clear" w:color="auto" w:fill="FFFFFF"/>
        </w:rPr>
        <w:t>ố</w:t>
      </w:r>
      <w:r w:rsidRPr="006371BD">
        <w:rPr>
          <w:rFonts w:ascii="Nunito" w:hAnsi="Nunito"/>
          <w:color w:val="FF0000"/>
          <w:shd w:val="clear" w:color="auto" w:fill="FFFFFF"/>
        </w:rPr>
        <w:t>i d</w:t>
      </w:r>
      <w:r w:rsidRPr="006371BD">
        <w:rPr>
          <w:rFonts w:ascii="Cambria" w:hAnsi="Cambria" w:cs="Cambria"/>
          <w:color w:val="FF0000"/>
          <w:shd w:val="clear" w:color="auto" w:fill="FFFFFF"/>
        </w:rPr>
        <w:t>ễ</w:t>
      </w:r>
      <w:r w:rsidRPr="006371BD">
        <w:rPr>
          <w:rFonts w:ascii="Nunito" w:hAnsi="Nunito"/>
          <w:color w:val="FF0000"/>
          <w:shd w:val="clear" w:color="auto" w:fill="FFFFFF"/>
        </w:rPr>
        <w:t xml:space="preserve"> dàng </w:t>
      </w:r>
      <w:r w:rsidRPr="006371BD">
        <w:rPr>
          <w:rFonts w:ascii="Cambria" w:hAnsi="Cambria" w:cs="Cambria"/>
          <w:color w:val="FF0000"/>
          <w:shd w:val="clear" w:color="auto" w:fill="FFFFFF"/>
        </w:rPr>
        <w:t>đế</w:t>
      </w:r>
      <w:r w:rsidRPr="006371BD">
        <w:rPr>
          <w:rFonts w:ascii="Nunito" w:hAnsi="Nunito"/>
          <w:color w:val="FF0000"/>
          <w:shd w:val="clear" w:color="auto" w:fill="FFFFFF"/>
        </w:rPr>
        <w:t xml:space="preserve">n Internet mà không làm </w:t>
      </w:r>
      <w:r w:rsidRPr="006371BD">
        <w:rPr>
          <w:rFonts w:ascii="Cambria" w:hAnsi="Cambria" w:cs="Cambria"/>
          <w:color w:val="FF0000"/>
          <w:shd w:val="clear" w:color="auto" w:fill="FFFFFF"/>
        </w:rPr>
        <w:t>ả</w:t>
      </w:r>
      <w:r w:rsidRPr="006371BD">
        <w:rPr>
          <w:rFonts w:ascii="Nunito" w:hAnsi="Nunito"/>
          <w:color w:val="FF0000"/>
          <w:shd w:val="clear" w:color="auto" w:fill="FFFFFF"/>
        </w:rPr>
        <w:t>nh h</w:t>
      </w:r>
      <w:r w:rsidRPr="006371BD">
        <w:rPr>
          <w:rFonts w:ascii="Cambria" w:hAnsi="Cambria" w:cs="Cambria"/>
          <w:color w:val="FF0000"/>
          <w:shd w:val="clear" w:color="auto" w:fill="FFFFFF"/>
        </w:rPr>
        <w:t>ưở</w:t>
      </w:r>
      <w:r w:rsidRPr="006371BD">
        <w:rPr>
          <w:rFonts w:ascii="Nunito" w:hAnsi="Nunito"/>
          <w:color w:val="FF0000"/>
          <w:shd w:val="clear" w:color="auto" w:fill="FFFFFF"/>
        </w:rPr>
        <w:t>ng firewall</w:t>
      </w:r>
    </w:p>
    <w:p w14:paraId="6F168C3A"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B. Cho phép nh</w:t>
      </w:r>
      <w:r w:rsidRPr="006371BD">
        <w:rPr>
          <w:rFonts w:ascii="Cambria" w:hAnsi="Cambria" w:cs="Cambria"/>
          <w:color w:val="FF0000"/>
          <w:shd w:val="clear" w:color="auto" w:fill="FFFFFF"/>
        </w:rPr>
        <w:t>ữ</w:t>
      </w:r>
      <w:r w:rsidRPr="006371BD">
        <w:rPr>
          <w:rFonts w:ascii="Nunito" w:hAnsi="Nunito"/>
          <w:color w:val="FF0000"/>
          <w:shd w:val="clear" w:color="auto" w:fill="FFFFFF"/>
        </w:rPr>
        <w:t>ng c</w:t>
      </w:r>
      <w:r w:rsidRPr="006371BD">
        <w:rPr>
          <w:rFonts w:ascii="Cambria" w:hAnsi="Cambria" w:cs="Cambria"/>
          <w:color w:val="FF0000"/>
          <w:shd w:val="clear" w:color="auto" w:fill="FFFFFF"/>
        </w:rPr>
        <w:t>ụ</w:t>
      </w:r>
      <w:r w:rsidRPr="006371BD">
        <w:rPr>
          <w:rFonts w:ascii="Nunito" w:hAnsi="Nunito"/>
          <w:color w:val="FF0000"/>
          <w:shd w:val="clear" w:color="auto" w:fill="FFFFFF"/>
        </w:rPr>
        <w:t>m máy ch</w:t>
      </w:r>
      <w:r w:rsidRPr="006371BD">
        <w:rPr>
          <w:rFonts w:ascii="Cambria" w:hAnsi="Cambria" w:cs="Cambria"/>
          <w:color w:val="FF0000"/>
          <w:shd w:val="clear" w:color="auto" w:fill="FFFFFF"/>
        </w:rPr>
        <w:t>ủ</w:t>
      </w:r>
      <w:r w:rsidRPr="006371BD">
        <w:rPr>
          <w:rFonts w:ascii="Nunito" w:hAnsi="Nunito"/>
          <w:color w:val="FF0000"/>
          <w:shd w:val="clear" w:color="auto" w:fill="FFFFFF"/>
        </w:rPr>
        <w:t xml:space="preserve"> (server farms) </w:t>
      </w:r>
      <w:r w:rsidRPr="006371BD">
        <w:rPr>
          <w:rFonts w:ascii="Cambria" w:hAnsi="Cambria" w:cs="Cambria"/>
          <w:color w:val="FF0000"/>
          <w:shd w:val="clear" w:color="auto" w:fill="FFFFFF"/>
        </w:rPr>
        <w:t>đượ</w:t>
      </w:r>
      <w:r w:rsidRPr="006371BD">
        <w:rPr>
          <w:rFonts w:ascii="Nunito" w:hAnsi="Nunito"/>
          <w:color w:val="FF0000"/>
          <w:shd w:val="clear" w:color="auto" w:fill="FFFFFF"/>
        </w:rPr>
        <w:t>c chia nh</w:t>
      </w:r>
      <w:r w:rsidRPr="006371BD">
        <w:rPr>
          <w:rFonts w:ascii="Cambria" w:hAnsi="Cambria" w:cs="Cambria"/>
          <w:color w:val="FF0000"/>
          <w:shd w:val="clear" w:color="auto" w:fill="FFFFFF"/>
        </w:rPr>
        <w:t>ỏ</w:t>
      </w:r>
      <w:r w:rsidRPr="006371BD">
        <w:rPr>
          <w:rFonts w:ascii="Nunito" w:hAnsi="Nunito"/>
          <w:color w:val="FF0000"/>
          <w:shd w:val="clear" w:color="auto" w:fill="FFFFFF"/>
        </w:rPr>
        <w:t xml:space="preserve"> thành nh</w:t>
      </w:r>
      <w:r w:rsidRPr="006371BD">
        <w:rPr>
          <w:rFonts w:ascii="Cambria" w:hAnsi="Cambria" w:cs="Cambria"/>
          <w:color w:val="FF0000"/>
          <w:shd w:val="clear" w:color="auto" w:fill="FFFFFF"/>
        </w:rPr>
        <w:t>ữ</w:t>
      </w:r>
      <w:r w:rsidRPr="006371BD">
        <w:rPr>
          <w:rFonts w:ascii="Nunito" w:hAnsi="Nunito"/>
          <w:color w:val="FF0000"/>
          <w:shd w:val="clear" w:color="auto" w:fill="FFFFFF"/>
        </w:rPr>
        <w:t xml:space="preserve">ng </w:t>
      </w:r>
      <w:r w:rsidRPr="006371BD">
        <w:rPr>
          <w:rFonts w:ascii="Cambria" w:hAnsi="Cambria" w:cs="Cambria"/>
          <w:color w:val="FF0000"/>
          <w:shd w:val="clear" w:color="auto" w:fill="FFFFFF"/>
        </w:rPr>
        <w:t>đơ</w:t>
      </w:r>
      <w:r w:rsidRPr="006371BD">
        <w:rPr>
          <w:rFonts w:ascii="Nunito" w:hAnsi="Nunito"/>
          <w:color w:val="FF0000"/>
          <w:shd w:val="clear" w:color="auto" w:fill="FFFFFF"/>
        </w:rPr>
        <w:t>n v</w:t>
      </w:r>
      <w:r w:rsidRPr="006371BD">
        <w:rPr>
          <w:rFonts w:ascii="Cambria" w:hAnsi="Cambria" w:cs="Cambria"/>
          <w:color w:val="FF0000"/>
          <w:shd w:val="clear" w:color="auto" w:fill="FFFFFF"/>
        </w:rPr>
        <w:t>ị</w:t>
      </w:r>
      <w:r w:rsidRPr="006371BD">
        <w:rPr>
          <w:rFonts w:ascii="Nunito" w:hAnsi="Nunito"/>
          <w:color w:val="FF0000"/>
          <w:shd w:val="clear" w:color="auto" w:fill="FFFFFF"/>
        </w:rPr>
        <w:t xml:space="preserve"> có</w:t>
      </w:r>
    </w:p>
    <w:p w14:paraId="4F0E8807"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ch</w:t>
      </w:r>
      <w:r w:rsidRPr="006371BD">
        <w:rPr>
          <w:rFonts w:ascii="Cambria" w:hAnsi="Cambria" w:cs="Cambria"/>
          <w:color w:val="FF0000"/>
          <w:shd w:val="clear" w:color="auto" w:fill="FFFFFF"/>
        </w:rPr>
        <w:t>ứ</w:t>
      </w:r>
      <w:r w:rsidRPr="006371BD">
        <w:rPr>
          <w:rFonts w:ascii="Nunito" w:hAnsi="Nunito"/>
          <w:color w:val="FF0000"/>
          <w:shd w:val="clear" w:color="auto" w:fill="FFFFFF"/>
        </w:rPr>
        <w:t>c n</w:t>
      </w:r>
      <w:r w:rsidRPr="006371BD">
        <w:rPr>
          <w:rFonts w:ascii="Cambria" w:hAnsi="Cambria" w:cs="Cambria"/>
          <w:color w:val="FF0000"/>
          <w:shd w:val="clear" w:color="auto" w:fill="FFFFFF"/>
        </w:rPr>
        <w:t>ă</w:t>
      </w:r>
      <w:r w:rsidRPr="006371BD">
        <w:rPr>
          <w:rFonts w:ascii="Nunito" w:hAnsi="Nunito"/>
          <w:color w:val="FF0000"/>
          <w:shd w:val="clear" w:color="auto" w:fill="FFFFFF"/>
        </w:rPr>
        <w:t>ng t</w:t>
      </w:r>
      <w:r w:rsidRPr="006371BD">
        <w:rPr>
          <w:rFonts w:ascii="Cambria" w:hAnsi="Cambria" w:cs="Cambria"/>
          <w:color w:val="FF0000"/>
          <w:shd w:val="clear" w:color="auto" w:fill="FFFFFF"/>
        </w:rPr>
        <w:t>ươ</w:t>
      </w:r>
      <w:r w:rsidRPr="006371BD">
        <w:rPr>
          <w:rFonts w:ascii="Nunito" w:hAnsi="Nunito"/>
          <w:color w:val="FF0000"/>
          <w:shd w:val="clear" w:color="auto" w:fill="FFFFFF"/>
        </w:rPr>
        <w:t>ng t</w:t>
      </w:r>
      <w:r w:rsidRPr="006371BD">
        <w:rPr>
          <w:rFonts w:ascii="Cambria" w:hAnsi="Cambria" w:cs="Cambria"/>
          <w:color w:val="FF0000"/>
          <w:shd w:val="clear" w:color="auto" w:fill="FFFFFF"/>
        </w:rPr>
        <w:t>ự</w:t>
      </w:r>
      <w:r w:rsidRPr="006371BD">
        <w:rPr>
          <w:rFonts w:ascii="Nunito" w:hAnsi="Nunito"/>
          <w:color w:val="FF0000"/>
          <w:shd w:val="clear" w:color="auto" w:fill="FFFFFF"/>
        </w:rPr>
        <w:t xml:space="preserve"> nhau</w:t>
      </w:r>
    </w:p>
    <w:p w14:paraId="7B85513A"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Cung c</w:t>
      </w:r>
      <w:r w:rsidRPr="006371BD">
        <w:rPr>
          <w:rFonts w:ascii="Cambria" w:hAnsi="Cambria" w:cs="Cambria"/>
          <w:color w:val="FF0000"/>
          <w:shd w:val="clear" w:color="auto" w:fill="FFFFFF"/>
        </w:rPr>
        <w:t>ấ</w:t>
      </w:r>
      <w:r w:rsidRPr="006371BD">
        <w:rPr>
          <w:rFonts w:ascii="Nunito" w:hAnsi="Nunito"/>
          <w:color w:val="FF0000"/>
          <w:shd w:val="clear" w:color="auto" w:fill="FFFFFF"/>
        </w:rPr>
        <w:t>p m</w:t>
      </w:r>
      <w:r w:rsidRPr="006371BD">
        <w:rPr>
          <w:rFonts w:ascii="Cambria" w:hAnsi="Cambria" w:cs="Cambria"/>
          <w:color w:val="FF0000"/>
          <w:shd w:val="clear" w:color="auto" w:fill="FFFFFF"/>
        </w:rPr>
        <w:t>ộ</w:t>
      </w:r>
      <w:r w:rsidRPr="006371BD">
        <w:rPr>
          <w:rFonts w:ascii="Nunito" w:hAnsi="Nunito"/>
          <w:color w:val="FF0000"/>
          <w:shd w:val="clear" w:color="auto" w:fill="FFFFFF"/>
        </w:rPr>
        <w:t>t n</w:t>
      </w:r>
      <w:r w:rsidRPr="006371BD">
        <w:rPr>
          <w:rFonts w:ascii="Cambria" w:hAnsi="Cambria" w:cs="Cambria"/>
          <w:color w:val="FF0000"/>
          <w:shd w:val="clear" w:color="auto" w:fill="FFFFFF"/>
        </w:rPr>
        <w:t>ơ</w:t>
      </w:r>
      <w:r w:rsidRPr="006371BD">
        <w:rPr>
          <w:rFonts w:ascii="Nunito" w:hAnsi="Nunito"/>
          <w:color w:val="FF0000"/>
          <w:shd w:val="clear" w:color="auto" w:fill="FFFFFF"/>
        </w:rPr>
        <w:t>i c</w:t>
      </w:r>
      <w:r w:rsidRPr="006371BD">
        <w:rPr>
          <w:rFonts w:ascii="Nunito" w:hAnsi="Nunito" w:cs="Nunito"/>
          <w:color w:val="FF0000"/>
          <w:shd w:val="clear" w:color="auto" w:fill="FFFFFF"/>
        </w:rPr>
        <w:t>à</w:t>
      </w:r>
      <w:r w:rsidRPr="006371BD">
        <w:rPr>
          <w:rFonts w:ascii="Nunito" w:hAnsi="Nunito"/>
          <w:color w:val="FF0000"/>
          <w:shd w:val="clear" w:color="auto" w:fill="FFFFFF"/>
        </w:rPr>
        <w:t>i b</w:t>
      </w:r>
      <w:r w:rsidRPr="006371BD">
        <w:rPr>
          <w:rFonts w:ascii="Cambria" w:hAnsi="Cambria" w:cs="Cambria"/>
          <w:color w:val="FF0000"/>
          <w:shd w:val="clear" w:color="auto" w:fill="FFFFFF"/>
        </w:rPr>
        <w:t>ẫ</w:t>
      </w:r>
      <w:r w:rsidRPr="006371BD">
        <w:rPr>
          <w:rFonts w:ascii="Nunito" w:hAnsi="Nunito"/>
          <w:color w:val="FF0000"/>
          <w:shd w:val="clear" w:color="auto" w:fill="FFFFFF"/>
        </w:rPr>
        <w:t>y và b</w:t>
      </w:r>
      <w:r w:rsidRPr="006371BD">
        <w:rPr>
          <w:rFonts w:ascii="Cambria" w:hAnsi="Cambria" w:cs="Cambria"/>
          <w:color w:val="FF0000"/>
          <w:shd w:val="clear" w:color="auto" w:fill="FFFFFF"/>
        </w:rPr>
        <w:t>ắ</w:t>
      </w:r>
      <w:r w:rsidRPr="006371BD">
        <w:rPr>
          <w:rFonts w:ascii="Nunito" w:hAnsi="Nunito"/>
          <w:color w:val="FF0000"/>
          <w:shd w:val="clear" w:color="auto" w:fill="FFFFFF"/>
        </w:rPr>
        <w:t>t gi</w:t>
      </w:r>
      <w:r w:rsidRPr="006371BD">
        <w:rPr>
          <w:rFonts w:ascii="Cambria" w:hAnsi="Cambria" w:cs="Cambria"/>
          <w:color w:val="FF0000"/>
          <w:shd w:val="clear" w:color="auto" w:fill="FFFFFF"/>
        </w:rPr>
        <w:t>ữ</w:t>
      </w:r>
      <w:r w:rsidRPr="006371BD">
        <w:rPr>
          <w:rFonts w:ascii="Nunito" w:hAnsi="Nunito"/>
          <w:color w:val="FF0000"/>
          <w:shd w:val="clear" w:color="auto" w:fill="FFFFFF"/>
        </w:rPr>
        <w:t xml:space="preserve"> hackers</w:t>
      </w:r>
    </w:p>
    <w:p w14:paraId="448A125C"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D. Th</w:t>
      </w:r>
      <w:r w:rsidRPr="006371BD">
        <w:rPr>
          <w:rFonts w:ascii="Cambria" w:hAnsi="Cambria" w:cs="Cambria"/>
          <w:color w:val="FF0000"/>
          <w:shd w:val="clear" w:color="auto" w:fill="FFFFFF"/>
        </w:rPr>
        <w:t>ự</w:t>
      </w:r>
      <w:r w:rsidRPr="006371BD">
        <w:rPr>
          <w:rFonts w:ascii="Nunito" w:hAnsi="Nunito"/>
          <w:color w:val="FF0000"/>
          <w:shd w:val="clear" w:color="auto" w:fill="FFFFFF"/>
        </w:rPr>
        <w:t>c hi</w:t>
      </w:r>
      <w:r w:rsidRPr="006371BD">
        <w:rPr>
          <w:rFonts w:ascii="Cambria" w:hAnsi="Cambria" w:cs="Cambria"/>
          <w:color w:val="FF0000"/>
          <w:shd w:val="clear" w:color="auto" w:fill="FFFFFF"/>
        </w:rPr>
        <w:t>ệ</w:t>
      </w:r>
      <w:r w:rsidRPr="006371BD">
        <w:rPr>
          <w:rFonts w:ascii="Nunito" w:hAnsi="Nunito"/>
          <w:color w:val="FF0000"/>
          <w:shd w:val="clear" w:color="auto" w:fill="FFFFFF"/>
        </w:rPr>
        <w:t>n vai trò nh</w:t>
      </w:r>
      <w:r w:rsidRPr="006371BD">
        <w:rPr>
          <w:rFonts w:ascii="Cambria" w:hAnsi="Cambria" w:cs="Cambria"/>
          <w:color w:val="FF0000"/>
          <w:shd w:val="clear" w:color="auto" w:fill="FFFFFF"/>
        </w:rPr>
        <w:t>ư</w:t>
      </w:r>
      <w:r w:rsidRPr="006371BD">
        <w:rPr>
          <w:rFonts w:ascii="Nunito" w:hAnsi="Nunito"/>
          <w:color w:val="FF0000"/>
          <w:shd w:val="clear" w:color="auto" w:fill="FFFFFF"/>
        </w:rPr>
        <w:t xml:space="preserve"> m</w:t>
      </w:r>
      <w:r w:rsidRPr="006371BD">
        <w:rPr>
          <w:rFonts w:ascii="Cambria" w:hAnsi="Cambria" w:cs="Cambria"/>
          <w:color w:val="FF0000"/>
          <w:shd w:val="clear" w:color="auto" w:fill="FFFFFF"/>
        </w:rPr>
        <w:t>ộ</w:t>
      </w:r>
      <w:r w:rsidRPr="006371BD">
        <w:rPr>
          <w:rFonts w:ascii="Nunito" w:hAnsi="Nunito"/>
          <w:color w:val="FF0000"/>
          <w:shd w:val="clear" w:color="auto" w:fill="FFFFFF"/>
        </w:rPr>
        <w:t xml:space="preserve">t vùng </w:t>
      </w:r>
      <w:r w:rsidRPr="006371BD">
        <w:rPr>
          <w:rFonts w:ascii="Cambria" w:hAnsi="Cambria" w:cs="Cambria"/>
          <w:color w:val="FF0000"/>
          <w:shd w:val="clear" w:color="auto" w:fill="FFFFFF"/>
        </w:rPr>
        <w:t>đệ</w:t>
      </w:r>
      <w:r w:rsidRPr="006371BD">
        <w:rPr>
          <w:rFonts w:ascii="Nunito" w:hAnsi="Nunito"/>
          <w:color w:val="FF0000"/>
          <w:shd w:val="clear" w:color="auto" w:fill="FFFFFF"/>
        </w:rPr>
        <w:t>m gi</w:t>
      </w:r>
      <w:r w:rsidRPr="006371BD">
        <w:rPr>
          <w:rFonts w:ascii="Cambria" w:hAnsi="Cambria" w:cs="Cambria"/>
          <w:color w:val="FF0000"/>
          <w:shd w:val="clear" w:color="auto" w:fill="FFFFFF"/>
        </w:rPr>
        <w:t>ữ</w:t>
      </w:r>
      <w:r w:rsidRPr="006371BD">
        <w:rPr>
          <w:rFonts w:ascii="Nunito" w:hAnsi="Nunito"/>
          <w:color w:val="FF0000"/>
          <w:shd w:val="clear" w:color="auto" w:fill="FFFFFF"/>
        </w:rPr>
        <w:t>a nh</w:t>
      </w:r>
      <w:r w:rsidRPr="006371BD">
        <w:rPr>
          <w:rFonts w:ascii="Cambria" w:hAnsi="Cambria" w:cs="Cambria"/>
          <w:color w:val="FF0000"/>
          <w:shd w:val="clear" w:color="auto" w:fill="FFFFFF"/>
        </w:rPr>
        <w:t>ữ</w:t>
      </w:r>
      <w:r w:rsidRPr="006371BD">
        <w:rPr>
          <w:rFonts w:ascii="Nunito" w:hAnsi="Nunito"/>
          <w:color w:val="FF0000"/>
          <w:shd w:val="clear" w:color="auto" w:fill="FFFFFF"/>
        </w:rPr>
        <w:t>ng m</w:t>
      </w:r>
      <w:r w:rsidRPr="006371BD">
        <w:rPr>
          <w:rFonts w:ascii="Cambria" w:hAnsi="Cambria" w:cs="Cambria"/>
          <w:color w:val="FF0000"/>
          <w:shd w:val="clear" w:color="auto" w:fill="FFFFFF"/>
        </w:rPr>
        <w:t>ạ</w:t>
      </w:r>
      <w:r w:rsidRPr="006371BD">
        <w:rPr>
          <w:rFonts w:ascii="Nunito" w:hAnsi="Nunito"/>
          <w:color w:val="FF0000"/>
          <w:shd w:val="clear" w:color="auto" w:fill="FFFFFF"/>
        </w:rPr>
        <w:t>ng tin c</w:t>
      </w:r>
      <w:r w:rsidRPr="006371BD">
        <w:rPr>
          <w:rFonts w:ascii="Cambria" w:hAnsi="Cambria" w:cs="Cambria"/>
          <w:color w:val="FF0000"/>
          <w:shd w:val="clear" w:color="auto" w:fill="FFFFFF"/>
        </w:rPr>
        <w:t>ậ</w:t>
      </w:r>
      <w:r w:rsidRPr="006371BD">
        <w:rPr>
          <w:rFonts w:ascii="Nunito" w:hAnsi="Nunito"/>
          <w:color w:val="FF0000"/>
          <w:shd w:val="clear" w:color="auto" w:fill="FFFFFF"/>
        </w:rPr>
        <w:t>y (trusted networks) và</w:t>
      </w:r>
    </w:p>
    <w:p w14:paraId="7FEF29A9"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không tin c</w:t>
      </w:r>
      <w:r w:rsidRPr="006371BD">
        <w:rPr>
          <w:rFonts w:ascii="Cambria" w:hAnsi="Cambria" w:cs="Cambria"/>
          <w:color w:val="FF0000"/>
          <w:shd w:val="clear" w:color="auto" w:fill="FFFFFF"/>
        </w:rPr>
        <w:t>ậ</w:t>
      </w:r>
      <w:r w:rsidRPr="006371BD">
        <w:rPr>
          <w:rFonts w:ascii="Nunito" w:hAnsi="Nunito"/>
          <w:color w:val="FF0000"/>
          <w:shd w:val="clear" w:color="auto" w:fill="FFFFFF"/>
        </w:rPr>
        <w:t>y (untrusted networks)</w:t>
      </w:r>
    </w:p>
    <w:p w14:paraId="151E3B39"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17. SYN flood là m</w:t>
      </w:r>
      <w:r w:rsidRPr="006371BD">
        <w:rPr>
          <w:rFonts w:ascii="Cambria" w:hAnsi="Cambria" w:cs="Cambria"/>
          <w:color w:val="FF0000"/>
          <w:shd w:val="clear" w:color="auto" w:fill="FFFFFF"/>
        </w:rPr>
        <w:t>ộ</w:t>
      </w:r>
      <w:r w:rsidRPr="006371BD">
        <w:rPr>
          <w:rFonts w:ascii="Nunito" w:hAnsi="Nunito"/>
          <w:color w:val="FF0000"/>
          <w:shd w:val="clear" w:color="auto" w:fill="FFFFFF"/>
        </w:rPr>
        <w:t>t ví d</w:t>
      </w:r>
      <w:r w:rsidRPr="006371BD">
        <w:rPr>
          <w:rFonts w:ascii="Cambria" w:hAnsi="Cambria" w:cs="Cambria"/>
          <w:color w:val="FF0000"/>
          <w:shd w:val="clear" w:color="auto" w:fill="FFFFFF"/>
        </w:rPr>
        <w:t>ụ</w:t>
      </w:r>
      <w:r w:rsidRPr="006371BD">
        <w:rPr>
          <w:rFonts w:ascii="Nunito" w:hAnsi="Nunito"/>
          <w:color w:val="FF0000"/>
          <w:shd w:val="clear" w:color="auto" w:fill="FFFFFF"/>
        </w:rPr>
        <w:t xml:space="preserve"> cho ki</w:t>
      </w:r>
      <w:r w:rsidRPr="006371BD">
        <w:rPr>
          <w:rFonts w:ascii="Cambria" w:hAnsi="Cambria" w:cs="Cambria"/>
          <w:color w:val="FF0000"/>
          <w:shd w:val="clear" w:color="auto" w:fill="FFFFFF"/>
        </w:rPr>
        <w:t>ể</w:t>
      </w:r>
      <w:r w:rsidRPr="006371BD">
        <w:rPr>
          <w:rFonts w:ascii="Nunito" w:hAnsi="Nunito"/>
          <w:color w:val="FF0000"/>
          <w:shd w:val="clear" w:color="auto" w:fill="FFFFFF"/>
        </w:rPr>
        <w:t>u t</w:t>
      </w:r>
      <w:r w:rsidRPr="006371BD">
        <w:rPr>
          <w:rFonts w:ascii="Cambria" w:hAnsi="Cambria" w:cs="Cambria"/>
          <w:color w:val="FF0000"/>
          <w:shd w:val="clear" w:color="auto" w:fill="FFFFFF"/>
        </w:rPr>
        <w:t>ấ</w:t>
      </w:r>
      <w:r w:rsidRPr="006371BD">
        <w:rPr>
          <w:rFonts w:ascii="Nunito" w:hAnsi="Nunito"/>
          <w:color w:val="FF0000"/>
          <w:shd w:val="clear" w:color="auto" w:fill="FFFFFF"/>
        </w:rPr>
        <w:t>n công nào?</w:t>
      </w:r>
    </w:p>
    <w:p w14:paraId="43D2B2E1"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 xml:space="preserve">A. Mã </w:t>
      </w:r>
      <w:r w:rsidRPr="006371BD">
        <w:rPr>
          <w:rFonts w:ascii="Cambria" w:hAnsi="Cambria" w:cs="Cambria"/>
          <w:color w:val="FF0000"/>
          <w:shd w:val="clear" w:color="auto" w:fill="FFFFFF"/>
        </w:rPr>
        <w:t>độ</w:t>
      </w:r>
      <w:r w:rsidRPr="006371BD">
        <w:rPr>
          <w:rFonts w:ascii="Nunito" w:hAnsi="Nunito"/>
          <w:color w:val="FF0000"/>
          <w:shd w:val="clear" w:color="auto" w:fill="FFFFFF"/>
        </w:rPr>
        <w:t>c B. T</w:t>
      </w:r>
      <w:r w:rsidRPr="006371BD">
        <w:rPr>
          <w:rFonts w:ascii="Cambria" w:hAnsi="Cambria" w:cs="Cambria"/>
          <w:color w:val="FF0000"/>
          <w:shd w:val="clear" w:color="auto" w:fill="FFFFFF"/>
        </w:rPr>
        <w:t>ừ</w:t>
      </w:r>
      <w:r w:rsidRPr="006371BD">
        <w:rPr>
          <w:rFonts w:ascii="Nunito" w:hAnsi="Nunito"/>
          <w:color w:val="FF0000"/>
          <w:shd w:val="clear" w:color="auto" w:fill="FFFFFF"/>
        </w:rPr>
        <w:t xml:space="preserve"> ch</w:t>
      </w:r>
      <w:r w:rsidRPr="006371BD">
        <w:rPr>
          <w:rFonts w:ascii="Cambria" w:hAnsi="Cambria" w:cs="Cambria"/>
          <w:color w:val="FF0000"/>
          <w:shd w:val="clear" w:color="auto" w:fill="FFFFFF"/>
        </w:rPr>
        <w:t>ố</w:t>
      </w:r>
      <w:r w:rsidRPr="006371BD">
        <w:rPr>
          <w:rFonts w:ascii="Nunito" w:hAnsi="Nunito"/>
          <w:color w:val="FF0000"/>
          <w:shd w:val="clear" w:color="auto" w:fill="FFFFFF"/>
        </w:rPr>
        <w:t>i d</w:t>
      </w:r>
      <w:r w:rsidRPr="006371BD">
        <w:rPr>
          <w:rFonts w:ascii="Cambria" w:hAnsi="Cambria" w:cs="Cambria"/>
          <w:color w:val="FF0000"/>
          <w:shd w:val="clear" w:color="auto" w:fill="FFFFFF"/>
        </w:rPr>
        <w:t>ị</w:t>
      </w:r>
      <w:r w:rsidRPr="006371BD">
        <w:rPr>
          <w:rFonts w:ascii="Nunito" w:hAnsi="Nunito"/>
          <w:color w:val="FF0000"/>
          <w:shd w:val="clear" w:color="auto" w:fill="FFFFFF"/>
        </w:rPr>
        <w:t>ch v</w:t>
      </w:r>
      <w:r w:rsidRPr="006371BD">
        <w:rPr>
          <w:rFonts w:ascii="Cambria" w:hAnsi="Cambria" w:cs="Cambria"/>
          <w:color w:val="FF0000"/>
          <w:shd w:val="clear" w:color="auto" w:fill="FFFFFF"/>
        </w:rPr>
        <w:t>ụ</w:t>
      </w:r>
    </w:p>
    <w:p w14:paraId="05252BEC"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lastRenderedPageBreak/>
        <w:t xml:space="preserve">C. Man-in-the-middle D.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á</w:t>
      </w:r>
      <w:r w:rsidRPr="006371BD">
        <w:rPr>
          <w:rFonts w:ascii="Nunito" w:hAnsi="Nunito"/>
          <w:color w:val="FF0000"/>
          <w:shd w:val="clear" w:color="auto" w:fill="FFFFFF"/>
        </w:rPr>
        <w:t>nh l</w:t>
      </w:r>
      <w:r w:rsidRPr="006371BD">
        <w:rPr>
          <w:rFonts w:ascii="Cambria" w:hAnsi="Cambria" w:cs="Cambria"/>
          <w:color w:val="FF0000"/>
          <w:shd w:val="clear" w:color="auto" w:fill="FFFFFF"/>
        </w:rPr>
        <w:t>ừ</w:t>
      </w:r>
      <w:r w:rsidRPr="006371BD">
        <w:rPr>
          <w:rFonts w:ascii="Nunito" w:hAnsi="Nunito"/>
          <w:color w:val="FF0000"/>
          <w:shd w:val="clear" w:color="auto" w:fill="FFFFFF"/>
        </w:rPr>
        <w:t>a (spoofing)</w:t>
      </w:r>
    </w:p>
    <w:p w14:paraId="7E12A977"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18. Cu</w:t>
      </w:r>
      <w:r w:rsidRPr="006371BD">
        <w:rPr>
          <w:rFonts w:ascii="Cambria" w:hAnsi="Cambria" w:cs="Cambria"/>
          <w:color w:val="FF0000"/>
          <w:shd w:val="clear" w:color="auto" w:fill="FFFFFF"/>
        </w:rPr>
        <w:t>ộ</w:t>
      </w:r>
      <w:r w:rsidRPr="006371BD">
        <w:rPr>
          <w:rFonts w:ascii="Nunito" w:hAnsi="Nunito"/>
          <w:color w:val="FF0000"/>
          <w:shd w:val="clear" w:color="auto" w:fill="FFFFFF"/>
        </w:rPr>
        <w:t>c t</w:t>
      </w:r>
      <w:r w:rsidRPr="006371BD">
        <w:rPr>
          <w:rFonts w:ascii="Cambria" w:hAnsi="Cambria" w:cs="Cambria"/>
          <w:color w:val="FF0000"/>
          <w:shd w:val="clear" w:color="auto" w:fill="FFFFFF"/>
        </w:rPr>
        <w:t>ấ</w:t>
      </w:r>
      <w:r w:rsidRPr="006371BD">
        <w:rPr>
          <w:rFonts w:ascii="Nunito" w:hAnsi="Nunito"/>
          <w:color w:val="FF0000"/>
          <w:shd w:val="clear" w:color="auto" w:fill="FFFFFF"/>
        </w:rPr>
        <w:t xml:space="preserve">n công trong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ó</w:t>
      </w:r>
      <w:r w:rsidRPr="006371BD">
        <w:rPr>
          <w:rFonts w:ascii="Nunito" w:hAnsi="Nunito"/>
          <w:color w:val="FF0000"/>
          <w:shd w:val="clear" w:color="auto" w:fill="FFFFFF"/>
        </w:rPr>
        <w:t xml:space="preserve"> k</w:t>
      </w:r>
      <w:r w:rsidRPr="006371BD">
        <w:rPr>
          <w:rFonts w:ascii="Cambria" w:hAnsi="Cambria" w:cs="Cambria"/>
          <w:color w:val="FF0000"/>
          <w:shd w:val="clear" w:color="auto" w:fill="FFFFFF"/>
        </w:rPr>
        <w:t>ẻ</w:t>
      </w:r>
      <w:r w:rsidRPr="006371BD">
        <w:rPr>
          <w:rFonts w:ascii="Nunito" w:hAnsi="Nunito"/>
          <w:color w:val="FF0000"/>
          <w:shd w:val="clear" w:color="auto" w:fill="FFFFFF"/>
        </w:rPr>
        <w:t xml:space="preserve"> t</w:t>
      </w:r>
      <w:r w:rsidRPr="006371BD">
        <w:rPr>
          <w:rFonts w:ascii="Cambria" w:hAnsi="Cambria" w:cs="Cambria"/>
          <w:color w:val="FF0000"/>
          <w:shd w:val="clear" w:color="auto" w:fill="FFFFFF"/>
        </w:rPr>
        <w:t>ấ</w:t>
      </w:r>
      <w:r w:rsidRPr="006371BD">
        <w:rPr>
          <w:rFonts w:ascii="Nunito" w:hAnsi="Nunito"/>
          <w:color w:val="FF0000"/>
          <w:shd w:val="clear" w:color="auto" w:fill="FFFFFF"/>
        </w:rPr>
        <w:t xml:space="preserve">n công </w:t>
      </w:r>
      <w:r w:rsidRPr="006371BD">
        <w:rPr>
          <w:rFonts w:ascii="Cambria" w:hAnsi="Cambria" w:cs="Cambria"/>
          <w:color w:val="FF0000"/>
          <w:shd w:val="clear" w:color="auto" w:fill="FFFFFF"/>
        </w:rPr>
        <w:t>đơ</w:t>
      </w:r>
      <w:r w:rsidRPr="006371BD">
        <w:rPr>
          <w:rFonts w:ascii="Nunito" w:hAnsi="Nunito"/>
          <w:color w:val="FF0000"/>
          <w:shd w:val="clear" w:color="auto" w:fill="FFFFFF"/>
        </w:rPr>
        <w:t>n gi</w:t>
      </w:r>
      <w:r w:rsidRPr="006371BD">
        <w:rPr>
          <w:rFonts w:ascii="Cambria" w:hAnsi="Cambria" w:cs="Cambria"/>
          <w:color w:val="FF0000"/>
          <w:shd w:val="clear" w:color="auto" w:fill="FFFFFF"/>
        </w:rPr>
        <w:t>ả</w:t>
      </w:r>
      <w:r w:rsidRPr="006371BD">
        <w:rPr>
          <w:rFonts w:ascii="Nunito" w:hAnsi="Nunito"/>
          <w:color w:val="FF0000"/>
          <w:shd w:val="clear" w:color="auto" w:fill="FFFFFF"/>
        </w:rPr>
        <w:t>n ch</w:t>
      </w:r>
      <w:r w:rsidRPr="006371BD">
        <w:rPr>
          <w:rFonts w:ascii="Cambria" w:hAnsi="Cambria" w:cs="Cambria"/>
          <w:color w:val="FF0000"/>
          <w:shd w:val="clear" w:color="auto" w:fill="FFFFFF"/>
        </w:rPr>
        <w:t>ỉ</w:t>
      </w:r>
      <w:r w:rsidRPr="006371BD">
        <w:rPr>
          <w:rFonts w:ascii="Nunito" w:hAnsi="Nunito"/>
          <w:color w:val="FF0000"/>
          <w:shd w:val="clear" w:color="auto" w:fill="FFFFFF"/>
        </w:rPr>
        <w:t xml:space="preserve"> l</w:t>
      </w:r>
      <w:r w:rsidRPr="006371BD">
        <w:rPr>
          <w:rFonts w:ascii="Cambria" w:hAnsi="Cambria" w:cs="Cambria"/>
          <w:color w:val="FF0000"/>
          <w:shd w:val="clear" w:color="auto" w:fill="FFFFFF"/>
        </w:rPr>
        <w:t>ắ</w:t>
      </w:r>
      <w:r w:rsidRPr="006371BD">
        <w:rPr>
          <w:rFonts w:ascii="Nunito" w:hAnsi="Nunito"/>
          <w:color w:val="FF0000"/>
          <w:shd w:val="clear" w:color="auto" w:fill="FFFFFF"/>
        </w:rPr>
        <w:t>ng nghe dòng d</w:t>
      </w:r>
      <w:r w:rsidRPr="006371BD">
        <w:rPr>
          <w:rFonts w:ascii="Cambria" w:hAnsi="Cambria" w:cs="Cambria"/>
          <w:color w:val="FF0000"/>
          <w:shd w:val="clear" w:color="auto" w:fill="FFFFFF"/>
        </w:rPr>
        <w:t>ữ</w:t>
      </w:r>
      <w:r w:rsidRPr="006371BD">
        <w:rPr>
          <w:rFonts w:ascii="Nunito" w:hAnsi="Nunito"/>
          <w:color w:val="FF0000"/>
          <w:shd w:val="clear" w:color="auto" w:fill="FFFFFF"/>
        </w:rPr>
        <w:t xml:space="preserve"> li</w:t>
      </w:r>
      <w:r w:rsidRPr="006371BD">
        <w:rPr>
          <w:rFonts w:ascii="Cambria" w:hAnsi="Cambria" w:cs="Cambria"/>
          <w:color w:val="FF0000"/>
          <w:shd w:val="clear" w:color="auto" w:fill="FFFFFF"/>
        </w:rPr>
        <w:t>ệ</w:t>
      </w:r>
      <w:r w:rsidRPr="006371BD">
        <w:rPr>
          <w:rFonts w:ascii="Nunito" w:hAnsi="Nunito"/>
          <w:color w:val="FF0000"/>
          <w:shd w:val="clear" w:color="auto" w:fill="FFFFFF"/>
        </w:rPr>
        <w:t>u v</w:t>
      </w:r>
      <w:r w:rsidRPr="006371BD">
        <w:rPr>
          <w:rFonts w:ascii="Cambria" w:hAnsi="Cambria" w:cs="Cambria"/>
          <w:color w:val="FF0000"/>
          <w:shd w:val="clear" w:color="auto" w:fill="FFFFFF"/>
        </w:rPr>
        <w:t>ớ</w:t>
      </w:r>
      <w:r w:rsidRPr="006371BD">
        <w:rPr>
          <w:rFonts w:ascii="Nunito" w:hAnsi="Nunito"/>
          <w:color w:val="FF0000"/>
          <w:shd w:val="clear" w:color="auto" w:fill="FFFFFF"/>
        </w:rPr>
        <w:t>i hy v</w:t>
      </w:r>
      <w:r w:rsidRPr="006371BD">
        <w:rPr>
          <w:rFonts w:ascii="Cambria" w:hAnsi="Cambria" w:cs="Cambria"/>
          <w:color w:val="FF0000"/>
          <w:shd w:val="clear" w:color="auto" w:fill="FFFFFF"/>
        </w:rPr>
        <w:t>ọ</w:t>
      </w:r>
      <w:r w:rsidRPr="006371BD">
        <w:rPr>
          <w:rFonts w:ascii="Nunito" w:hAnsi="Nunito"/>
          <w:color w:val="FF0000"/>
          <w:shd w:val="clear" w:color="auto" w:fill="FFFFFF"/>
        </w:rPr>
        <w:t>ng s</w:t>
      </w:r>
      <w:r w:rsidRPr="006371BD">
        <w:rPr>
          <w:rFonts w:ascii="Cambria" w:hAnsi="Cambria" w:cs="Cambria"/>
          <w:color w:val="FF0000"/>
          <w:shd w:val="clear" w:color="auto" w:fill="FFFFFF"/>
        </w:rPr>
        <w:t>ẽ</w:t>
      </w:r>
      <w:r w:rsidRPr="006371BD">
        <w:rPr>
          <w:rFonts w:ascii="Nunito" w:hAnsi="Nunito"/>
          <w:color w:val="FF0000"/>
          <w:shd w:val="clear" w:color="auto" w:fill="FFFFFF"/>
        </w:rPr>
        <w:t xml:space="preserve"> l</w:t>
      </w:r>
      <w:r w:rsidRPr="006371BD">
        <w:rPr>
          <w:rFonts w:ascii="Cambria" w:hAnsi="Cambria" w:cs="Cambria"/>
          <w:color w:val="FF0000"/>
          <w:shd w:val="clear" w:color="auto" w:fill="FFFFFF"/>
        </w:rPr>
        <w:t>ấ</w:t>
      </w:r>
      <w:r w:rsidRPr="006371BD">
        <w:rPr>
          <w:rFonts w:ascii="Nunito" w:hAnsi="Nunito"/>
          <w:color w:val="FF0000"/>
          <w:shd w:val="clear" w:color="auto" w:fill="FFFFFF"/>
        </w:rPr>
        <w:t xml:space="preserve">y </w:t>
      </w:r>
      <w:r w:rsidRPr="006371BD">
        <w:rPr>
          <w:rFonts w:ascii="Cambria" w:hAnsi="Cambria" w:cs="Cambria"/>
          <w:color w:val="FF0000"/>
          <w:shd w:val="clear" w:color="auto" w:fill="FFFFFF"/>
        </w:rPr>
        <w:t>đượ</w:t>
      </w:r>
      <w:r w:rsidRPr="006371BD">
        <w:rPr>
          <w:rFonts w:ascii="Nunito" w:hAnsi="Nunito"/>
          <w:color w:val="FF0000"/>
          <w:shd w:val="clear" w:color="auto" w:fill="FFFFFF"/>
        </w:rPr>
        <w:t>c</w:t>
      </w:r>
    </w:p>
    <w:p w14:paraId="2CFC24EE"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 xml:space="preserve">thông tin nào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ó</w:t>
      </w:r>
      <w:r w:rsidRPr="006371BD">
        <w:rPr>
          <w:rFonts w:ascii="Nunito" w:hAnsi="Nunito"/>
          <w:color w:val="FF0000"/>
          <w:shd w:val="clear" w:color="auto" w:fill="FFFFFF"/>
        </w:rPr>
        <w:t>, nh</w:t>
      </w:r>
      <w:r w:rsidRPr="006371BD">
        <w:rPr>
          <w:rFonts w:ascii="Cambria" w:hAnsi="Cambria" w:cs="Cambria"/>
          <w:color w:val="FF0000"/>
          <w:shd w:val="clear" w:color="auto" w:fill="FFFFFF"/>
        </w:rPr>
        <w:t>ư</w:t>
      </w:r>
      <w:r w:rsidRPr="006371BD">
        <w:rPr>
          <w:rFonts w:ascii="Nunito" w:hAnsi="Nunito"/>
          <w:color w:val="FF0000"/>
          <w:shd w:val="clear" w:color="auto" w:fill="FFFFFF"/>
        </w:rPr>
        <w:t xml:space="preserve"> User ID, s</w:t>
      </w:r>
      <w:r w:rsidRPr="006371BD">
        <w:rPr>
          <w:rFonts w:ascii="Cambria" w:hAnsi="Cambria" w:cs="Cambria"/>
          <w:color w:val="FF0000"/>
          <w:shd w:val="clear" w:color="auto" w:fill="FFFFFF"/>
        </w:rPr>
        <w:t>ố</w:t>
      </w:r>
      <w:r w:rsidRPr="006371BD">
        <w:rPr>
          <w:rFonts w:ascii="Nunito" w:hAnsi="Nunito"/>
          <w:color w:val="FF0000"/>
          <w:shd w:val="clear" w:color="auto" w:fill="FFFFFF"/>
        </w:rPr>
        <w:t xml:space="preserve"> th</w:t>
      </w:r>
      <w:r w:rsidRPr="006371BD">
        <w:rPr>
          <w:rFonts w:ascii="Cambria" w:hAnsi="Cambria" w:cs="Cambria"/>
          <w:color w:val="FF0000"/>
          <w:shd w:val="clear" w:color="auto" w:fill="FFFFFF"/>
        </w:rPr>
        <w:t>ẻ</w:t>
      </w:r>
      <w:r w:rsidRPr="006371BD">
        <w:rPr>
          <w:rFonts w:ascii="Nunito" w:hAnsi="Nunito"/>
          <w:color w:val="FF0000"/>
          <w:shd w:val="clear" w:color="auto" w:fill="FFFFFF"/>
        </w:rPr>
        <w:t xml:space="preserve"> tín d</w:t>
      </w:r>
      <w:r w:rsidRPr="006371BD">
        <w:rPr>
          <w:rFonts w:ascii="Cambria" w:hAnsi="Cambria" w:cs="Cambria"/>
          <w:color w:val="FF0000"/>
          <w:shd w:val="clear" w:color="auto" w:fill="FFFFFF"/>
        </w:rPr>
        <w:t>ụ</w:t>
      </w:r>
      <w:r w:rsidRPr="006371BD">
        <w:rPr>
          <w:rFonts w:ascii="Nunito" w:hAnsi="Nunito"/>
          <w:color w:val="FF0000"/>
          <w:shd w:val="clear" w:color="auto" w:fill="FFFFFF"/>
        </w:rPr>
        <w:t xml:space="preserve">ng, v.v., </w:t>
      </w:r>
      <w:r w:rsidRPr="006371BD">
        <w:rPr>
          <w:rFonts w:ascii="Cambria" w:hAnsi="Cambria" w:cs="Cambria"/>
          <w:color w:val="FF0000"/>
          <w:shd w:val="clear" w:color="auto" w:fill="FFFFFF"/>
        </w:rPr>
        <w:t>đượ</w:t>
      </w:r>
      <w:r w:rsidRPr="006371BD">
        <w:rPr>
          <w:rFonts w:ascii="Nunito" w:hAnsi="Nunito"/>
          <w:color w:val="FF0000"/>
          <w:shd w:val="clear" w:color="auto" w:fill="FFFFFF"/>
        </w:rPr>
        <w:t>c g</w:t>
      </w:r>
      <w:r w:rsidRPr="006371BD">
        <w:rPr>
          <w:rFonts w:ascii="Cambria" w:hAnsi="Cambria" w:cs="Cambria"/>
          <w:color w:val="FF0000"/>
          <w:shd w:val="clear" w:color="auto" w:fill="FFFFFF"/>
        </w:rPr>
        <w:t>ọ</w:t>
      </w:r>
      <w:r w:rsidRPr="006371BD">
        <w:rPr>
          <w:rFonts w:ascii="Nunito" w:hAnsi="Nunito"/>
          <w:color w:val="FF0000"/>
          <w:shd w:val="clear" w:color="auto" w:fill="FFFFFF"/>
        </w:rPr>
        <w:t>i là</w:t>
      </w:r>
    </w:p>
    <w:p w14:paraId="60218B1C"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A man-in-the-middle attack B. A denial-of-service-attack</w:t>
      </w:r>
    </w:p>
    <w:p w14:paraId="01E2AA69"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A sniffing attack D. A backdoor attack</w:t>
      </w:r>
    </w:p>
    <w:p w14:paraId="6FB02D92"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19. K</w:t>
      </w:r>
      <w:r w:rsidRPr="006371BD">
        <w:rPr>
          <w:rFonts w:ascii="Cambria" w:hAnsi="Cambria" w:cs="Cambria"/>
          <w:color w:val="FF0000"/>
          <w:shd w:val="clear" w:color="auto" w:fill="FFFFFF"/>
        </w:rPr>
        <w:t>ẻ</w:t>
      </w:r>
      <w:r w:rsidRPr="006371BD">
        <w:rPr>
          <w:rFonts w:ascii="Nunito" w:hAnsi="Nunito"/>
          <w:color w:val="FF0000"/>
          <w:shd w:val="clear" w:color="auto" w:fill="FFFFFF"/>
        </w:rPr>
        <w:t xml:space="preserve"> t</w:t>
      </w:r>
      <w:r w:rsidRPr="006371BD">
        <w:rPr>
          <w:rFonts w:ascii="Cambria" w:hAnsi="Cambria" w:cs="Cambria"/>
          <w:color w:val="FF0000"/>
          <w:shd w:val="clear" w:color="auto" w:fill="FFFFFF"/>
        </w:rPr>
        <w:t>ấ</w:t>
      </w:r>
      <w:r w:rsidRPr="006371BD">
        <w:rPr>
          <w:rFonts w:ascii="Nunito" w:hAnsi="Nunito"/>
          <w:color w:val="FF0000"/>
          <w:shd w:val="clear" w:color="auto" w:fill="FFFFFF"/>
        </w:rPr>
        <w:t>n công g</w:t>
      </w:r>
      <w:r w:rsidRPr="006371BD">
        <w:rPr>
          <w:rFonts w:ascii="Cambria" w:hAnsi="Cambria" w:cs="Cambria"/>
          <w:color w:val="FF0000"/>
          <w:shd w:val="clear" w:color="auto" w:fill="FFFFFF"/>
        </w:rPr>
        <w:t>ở</w:t>
      </w:r>
      <w:r w:rsidRPr="006371BD">
        <w:rPr>
          <w:rFonts w:ascii="Nunito" w:hAnsi="Nunito"/>
          <w:color w:val="FF0000"/>
          <w:shd w:val="clear" w:color="auto" w:fill="FFFFFF"/>
        </w:rPr>
        <w:t>i l</w:t>
      </w:r>
      <w:r w:rsidRPr="006371BD">
        <w:rPr>
          <w:rFonts w:ascii="Cambria" w:hAnsi="Cambria" w:cs="Cambria"/>
          <w:color w:val="FF0000"/>
          <w:shd w:val="clear" w:color="auto" w:fill="FFFFFF"/>
        </w:rPr>
        <w:t>ạ</w:t>
      </w:r>
      <w:r w:rsidRPr="006371BD">
        <w:rPr>
          <w:rFonts w:ascii="Nunito" w:hAnsi="Nunito"/>
          <w:color w:val="FF0000"/>
          <w:shd w:val="clear" w:color="auto" w:fill="FFFFFF"/>
        </w:rPr>
        <w:t>i nh</w:t>
      </w:r>
      <w:r w:rsidRPr="006371BD">
        <w:rPr>
          <w:rFonts w:ascii="Cambria" w:hAnsi="Cambria" w:cs="Cambria"/>
          <w:color w:val="FF0000"/>
          <w:shd w:val="clear" w:color="auto" w:fill="FFFFFF"/>
        </w:rPr>
        <w:t>ữ</w:t>
      </w:r>
      <w:r w:rsidRPr="006371BD">
        <w:rPr>
          <w:rFonts w:ascii="Nunito" w:hAnsi="Nunito"/>
          <w:color w:val="FF0000"/>
          <w:shd w:val="clear" w:color="auto" w:fill="FFFFFF"/>
        </w:rPr>
        <w:t>ng câu l</w:t>
      </w:r>
      <w:r w:rsidRPr="006371BD">
        <w:rPr>
          <w:rFonts w:ascii="Cambria" w:hAnsi="Cambria" w:cs="Cambria"/>
          <w:color w:val="FF0000"/>
          <w:shd w:val="clear" w:color="auto" w:fill="FFFFFF"/>
        </w:rPr>
        <w:t>ệ</w:t>
      </w:r>
      <w:r w:rsidRPr="006371BD">
        <w:rPr>
          <w:rFonts w:ascii="Nunito" w:hAnsi="Nunito"/>
          <w:color w:val="FF0000"/>
          <w:shd w:val="clear" w:color="auto" w:fill="FFFFFF"/>
        </w:rPr>
        <w:t>nh (command) và mã (codes) dùng trong giao d</w:t>
      </w:r>
      <w:r w:rsidRPr="006371BD">
        <w:rPr>
          <w:rFonts w:ascii="Cambria" w:hAnsi="Cambria" w:cs="Cambria"/>
          <w:color w:val="FF0000"/>
          <w:shd w:val="clear" w:color="auto" w:fill="FFFFFF"/>
        </w:rPr>
        <w:t>ị</w:t>
      </w:r>
      <w:r w:rsidRPr="006371BD">
        <w:rPr>
          <w:rFonts w:ascii="Nunito" w:hAnsi="Nunito"/>
          <w:color w:val="FF0000"/>
          <w:shd w:val="clear" w:color="auto" w:fill="FFFFFF"/>
        </w:rPr>
        <w:t xml:space="preserve">ch tài chính </w:t>
      </w:r>
      <w:r w:rsidRPr="006371BD">
        <w:rPr>
          <w:rFonts w:ascii="Cambria" w:hAnsi="Cambria" w:cs="Cambria"/>
          <w:color w:val="FF0000"/>
          <w:shd w:val="clear" w:color="auto" w:fill="FFFFFF"/>
        </w:rPr>
        <w:t>để</w:t>
      </w:r>
    </w:p>
    <w:p w14:paraId="54D1396B"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hòng th</w:t>
      </w:r>
      <w:r w:rsidRPr="006371BD">
        <w:rPr>
          <w:rFonts w:ascii="Cambria" w:hAnsi="Cambria" w:cs="Cambria"/>
          <w:color w:val="FF0000"/>
          <w:shd w:val="clear" w:color="auto" w:fill="FFFFFF"/>
        </w:rPr>
        <w:t>ự</w:t>
      </w:r>
      <w:r w:rsidRPr="006371BD">
        <w:rPr>
          <w:rFonts w:ascii="Nunito" w:hAnsi="Nunito"/>
          <w:color w:val="FF0000"/>
          <w:shd w:val="clear" w:color="auto" w:fill="FFFFFF"/>
        </w:rPr>
        <w:t>c hi</w:t>
      </w:r>
      <w:r w:rsidRPr="006371BD">
        <w:rPr>
          <w:rFonts w:ascii="Cambria" w:hAnsi="Cambria" w:cs="Cambria"/>
          <w:color w:val="FF0000"/>
          <w:shd w:val="clear" w:color="auto" w:fill="FFFFFF"/>
        </w:rPr>
        <w:t>ệ</w:t>
      </w:r>
      <w:r w:rsidRPr="006371BD">
        <w:rPr>
          <w:rFonts w:ascii="Nunito" w:hAnsi="Nunito"/>
          <w:color w:val="FF0000"/>
          <w:shd w:val="clear" w:color="auto" w:fill="FFFFFF"/>
        </w:rPr>
        <w:t>n nhi</w:t>
      </w:r>
      <w:r w:rsidRPr="006371BD">
        <w:rPr>
          <w:rFonts w:ascii="Cambria" w:hAnsi="Cambria" w:cs="Cambria"/>
          <w:color w:val="FF0000"/>
          <w:shd w:val="clear" w:color="auto" w:fill="FFFFFF"/>
        </w:rPr>
        <w:t>ề</w:t>
      </w:r>
      <w:r w:rsidRPr="006371BD">
        <w:rPr>
          <w:rFonts w:ascii="Nunito" w:hAnsi="Nunito"/>
          <w:color w:val="FF0000"/>
          <w:shd w:val="clear" w:color="auto" w:fill="FFFFFF"/>
        </w:rPr>
        <w:t>u l</w:t>
      </w:r>
      <w:r w:rsidRPr="006371BD">
        <w:rPr>
          <w:rFonts w:ascii="Cambria" w:hAnsi="Cambria" w:cs="Cambria"/>
          <w:color w:val="FF0000"/>
          <w:shd w:val="clear" w:color="auto" w:fill="FFFFFF"/>
        </w:rPr>
        <w:t>ầ</w:t>
      </w:r>
      <w:r w:rsidRPr="006371BD">
        <w:rPr>
          <w:rFonts w:ascii="Nunito" w:hAnsi="Nunito"/>
          <w:color w:val="FF0000"/>
          <w:shd w:val="clear" w:color="auto" w:fill="FFFFFF"/>
        </w:rPr>
        <w:t>n giao d</w:t>
      </w:r>
      <w:r w:rsidRPr="006371BD">
        <w:rPr>
          <w:rFonts w:ascii="Cambria" w:hAnsi="Cambria" w:cs="Cambria"/>
          <w:color w:val="FF0000"/>
          <w:shd w:val="clear" w:color="auto" w:fill="FFFFFF"/>
        </w:rPr>
        <w:t>ị</w:t>
      </w:r>
      <w:r w:rsidRPr="006371BD">
        <w:rPr>
          <w:rFonts w:ascii="Nunito" w:hAnsi="Nunito"/>
          <w:color w:val="FF0000"/>
          <w:shd w:val="clear" w:color="auto" w:fill="FFFFFF"/>
        </w:rPr>
        <w:t xml:space="preserve">ch </w:t>
      </w:r>
      <w:r w:rsidRPr="006371BD">
        <w:rPr>
          <w:rFonts w:ascii="Cambria" w:hAnsi="Cambria" w:cs="Cambria"/>
          <w:color w:val="FF0000"/>
          <w:shd w:val="clear" w:color="auto" w:fill="FFFFFF"/>
        </w:rPr>
        <w:t>ấ</w:t>
      </w:r>
      <w:r w:rsidRPr="006371BD">
        <w:rPr>
          <w:rFonts w:ascii="Nunito" w:hAnsi="Nunito"/>
          <w:color w:val="FF0000"/>
          <w:shd w:val="clear" w:color="auto" w:fill="FFFFFF"/>
        </w:rPr>
        <w:t>y, ki</w:t>
      </w:r>
      <w:r w:rsidRPr="006371BD">
        <w:rPr>
          <w:rFonts w:ascii="Cambria" w:hAnsi="Cambria" w:cs="Cambria"/>
          <w:color w:val="FF0000"/>
          <w:shd w:val="clear" w:color="auto" w:fill="FFFFFF"/>
        </w:rPr>
        <w:t>ể</w:t>
      </w:r>
      <w:r w:rsidRPr="006371BD">
        <w:rPr>
          <w:rFonts w:ascii="Nunito" w:hAnsi="Nunito"/>
          <w:color w:val="FF0000"/>
          <w:shd w:val="clear" w:color="auto" w:fill="FFFFFF"/>
        </w:rPr>
        <w:t>u t</w:t>
      </w:r>
      <w:r w:rsidRPr="006371BD">
        <w:rPr>
          <w:rFonts w:ascii="Cambria" w:hAnsi="Cambria" w:cs="Cambria"/>
          <w:color w:val="FF0000"/>
          <w:shd w:val="clear" w:color="auto" w:fill="FFFFFF"/>
        </w:rPr>
        <w:t>ấ</w:t>
      </w:r>
      <w:r w:rsidRPr="006371BD">
        <w:rPr>
          <w:rFonts w:ascii="Nunito" w:hAnsi="Nunito"/>
          <w:color w:val="FF0000"/>
          <w:shd w:val="clear" w:color="auto" w:fill="FFFFFF"/>
        </w:rPr>
        <w:t>n công này thu</w:t>
      </w:r>
      <w:r w:rsidRPr="006371BD">
        <w:rPr>
          <w:rFonts w:ascii="Cambria" w:hAnsi="Cambria" w:cs="Cambria"/>
          <w:color w:val="FF0000"/>
          <w:shd w:val="clear" w:color="auto" w:fill="FFFFFF"/>
        </w:rPr>
        <w:t>ộ</w:t>
      </w:r>
      <w:r w:rsidRPr="006371BD">
        <w:rPr>
          <w:rFonts w:ascii="Nunito" w:hAnsi="Nunito"/>
          <w:color w:val="FF0000"/>
          <w:shd w:val="clear" w:color="auto" w:fill="FFFFFF"/>
        </w:rPr>
        <w:t>c d</w:t>
      </w:r>
      <w:r w:rsidRPr="006371BD">
        <w:rPr>
          <w:rFonts w:ascii="Cambria" w:hAnsi="Cambria" w:cs="Cambria"/>
          <w:color w:val="FF0000"/>
          <w:shd w:val="clear" w:color="auto" w:fill="FFFFFF"/>
        </w:rPr>
        <w:t>ạ</w:t>
      </w:r>
      <w:r w:rsidRPr="006371BD">
        <w:rPr>
          <w:rFonts w:ascii="Nunito" w:hAnsi="Nunito"/>
          <w:color w:val="FF0000"/>
          <w:shd w:val="clear" w:color="auto" w:fill="FFFFFF"/>
        </w:rPr>
        <w:t>ng:</w:t>
      </w:r>
    </w:p>
    <w:p w14:paraId="7994A6B1"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Spoofing B. Man-in-the-middle</w:t>
      </w:r>
    </w:p>
    <w:p w14:paraId="56CBD8EC"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Replay D. Backdoor</w:t>
      </w:r>
    </w:p>
    <w:p w14:paraId="654DC30E"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20. SSL có th</w:t>
      </w:r>
      <w:r w:rsidRPr="006371BD">
        <w:rPr>
          <w:rFonts w:ascii="Cambria" w:hAnsi="Cambria" w:cs="Cambria"/>
          <w:color w:val="FF0000"/>
          <w:shd w:val="clear" w:color="auto" w:fill="FFFFFF"/>
        </w:rPr>
        <w:t>ể</w:t>
      </w:r>
      <w:r w:rsidRPr="006371BD">
        <w:rPr>
          <w:rFonts w:ascii="Nunito" w:hAnsi="Nunito"/>
          <w:color w:val="FF0000"/>
          <w:shd w:val="clear" w:color="auto" w:fill="FFFFFF"/>
        </w:rPr>
        <w:t xml:space="preserve"> </w:t>
      </w:r>
      <w:r w:rsidRPr="006371BD">
        <w:rPr>
          <w:rFonts w:ascii="Cambria" w:hAnsi="Cambria" w:cs="Cambria"/>
          <w:color w:val="FF0000"/>
          <w:shd w:val="clear" w:color="auto" w:fill="FFFFFF"/>
        </w:rPr>
        <w:t>đượ</w:t>
      </w:r>
      <w:r w:rsidRPr="006371BD">
        <w:rPr>
          <w:rFonts w:ascii="Nunito" w:hAnsi="Nunito"/>
          <w:color w:val="FF0000"/>
          <w:shd w:val="clear" w:color="auto" w:fill="FFFFFF"/>
        </w:rPr>
        <w:t xml:space="preserve">c dùng </w:t>
      </w:r>
      <w:r w:rsidRPr="006371BD">
        <w:rPr>
          <w:rFonts w:ascii="Cambria" w:hAnsi="Cambria" w:cs="Cambria"/>
          <w:color w:val="FF0000"/>
          <w:shd w:val="clear" w:color="auto" w:fill="FFFFFF"/>
        </w:rPr>
        <w:t>để</w:t>
      </w:r>
      <w:r w:rsidRPr="006371BD">
        <w:rPr>
          <w:rFonts w:ascii="Nunito" w:hAnsi="Nunito"/>
          <w:color w:val="FF0000"/>
          <w:shd w:val="clear" w:color="auto" w:fill="FFFFFF"/>
        </w:rPr>
        <w:t xml:space="preserve"> b</w:t>
      </w:r>
      <w:r w:rsidRPr="006371BD">
        <w:rPr>
          <w:rFonts w:ascii="Cambria" w:hAnsi="Cambria" w:cs="Cambria"/>
          <w:color w:val="FF0000"/>
          <w:shd w:val="clear" w:color="auto" w:fill="FFFFFF"/>
        </w:rPr>
        <w:t>ả</w:t>
      </w:r>
      <w:r w:rsidRPr="006371BD">
        <w:rPr>
          <w:rFonts w:ascii="Nunito" w:hAnsi="Nunito"/>
          <w:color w:val="FF0000"/>
          <w:shd w:val="clear" w:color="auto" w:fill="FFFFFF"/>
        </w:rPr>
        <w:t>o m</w:t>
      </w:r>
      <w:r w:rsidRPr="006371BD">
        <w:rPr>
          <w:rFonts w:ascii="Cambria" w:hAnsi="Cambria" w:cs="Cambria"/>
          <w:color w:val="FF0000"/>
          <w:shd w:val="clear" w:color="auto" w:fill="FFFFFF"/>
        </w:rPr>
        <w:t>ậ</w:t>
      </w:r>
      <w:r w:rsidRPr="006371BD">
        <w:rPr>
          <w:rFonts w:ascii="Nunito" w:hAnsi="Nunito"/>
          <w:color w:val="FF0000"/>
          <w:shd w:val="clear" w:color="auto" w:fill="FFFFFF"/>
        </w:rPr>
        <w:t>t cho</w:t>
      </w:r>
    </w:p>
    <w:p w14:paraId="7340CA72"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POP3 traffic B. HTTP traffic</w:t>
      </w:r>
    </w:p>
    <w:p w14:paraId="2DE588A5" w14:textId="7586F643"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SMTP traffic D. T</w:t>
      </w:r>
      <w:r w:rsidRPr="006371BD">
        <w:rPr>
          <w:rFonts w:ascii="Cambria" w:hAnsi="Cambria" w:cs="Cambria"/>
          <w:color w:val="FF0000"/>
          <w:shd w:val="clear" w:color="auto" w:fill="FFFFFF"/>
        </w:rPr>
        <w:t>ấ</w:t>
      </w:r>
      <w:r w:rsidRPr="006371BD">
        <w:rPr>
          <w:rFonts w:ascii="Nunito" w:hAnsi="Nunito"/>
          <w:color w:val="FF0000"/>
          <w:shd w:val="clear" w:color="auto" w:fill="FFFFFF"/>
        </w:rPr>
        <w:t>t c</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các câu tr</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l</w:t>
      </w:r>
      <w:r w:rsidRPr="006371BD">
        <w:rPr>
          <w:rFonts w:ascii="Cambria" w:hAnsi="Cambria" w:cs="Cambria"/>
          <w:color w:val="FF0000"/>
          <w:shd w:val="clear" w:color="auto" w:fill="FFFFFF"/>
        </w:rPr>
        <w:t>ờ</w:t>
      </w:r>
      <w:r w:rsidRPr="006371BD">
        <w:rPr>
          <w:rFonts w:ascii="Nunito" w:hAnsi="Nunito"/>
          <w:color w:val="FF0000"/>
          <w:shd w:val="clear" w:color="auto" w:fill="FFFFFF"/>
        </w:rPr>
        <w:t xml:space="preserve">i trên </w:t>
      </w:r>
      <w:r w:rsidRPr="006371BD">
        <w:rPr>
          <w:rFonts w:ascii="Cambria" w:hAnsi="Cambria" w:cs="Cambria"/>
          <w:color w:val="FF0000"/>
          <w:shd w:val="clear" w:color="auto" w:fill="FFFFFF"/>
        </w:rPr>
        <w:t>đề</w:t>
      </w:r>
      <w:r w:rsidRPr="006371BD">
        <w:rPr>
          <w:rFonts w:ascii="Nunito" w:hAnsi="Nunito"/>
          <w:color w:val="FF0000"/>
          <w:shd w:val="clear" w:color="auto" w:fill="FFFFFF"/>
        </w:rPr>
        <w:t xml:space="preserve">u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ú</w:t>
      </w:r>
      <w:r w:rsidRPr="006371BD">
        <w:rPr>
          <w:rFonts w:ascii="Nunito" w:hAnsi="Nunito"/>
          <w:color w:val="FF0000"/>
          <w:shd w:val="clear" w:color="auto" w:fill="FFFFFF"/>
        </w:rPr>
        <w:t>ng</w:t>
      </w:r>
    </w:p>
    <w:p w14:paraId="2D6EA2A2"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21. SSL KHÔNG cung c</w:t>
      </w:r>
      <w:r w:rsidRPr="006371BD">
        <w:rPr>
          <w:rFonts w:ascii="Cambria" w:hAnsi="Cambria" w:cs="Cambria"/>
          <w:color w:val="FF0000"/>
          <w:shd w:val="clear" w:color="auto" w:fill="FFFFFF"/>
        </w:rPr>
        <w:t>ấ</w:t>
      </w:r>
      <w:r w:rsidRPr="006371BD">
        <w:rPr>
          <w:rFonts w:ascii="Nunito" w:hAnsi="Nunito"/>
          <w:color w:val="FF0000"/>
          <w:shd w:val="clear" w:color="auto" w:fill="FFFFFF"/>
        </w:rPr>
        <w:t>p ch</w:t>
      </w:r>
      <w:r w:rsidRPr="006371BD">
        <w:rPr>
          <w:rFonts w:ascii="Cambria" w:hAnsi="Cambria" w:cs="Cambria"/>
          <w:color w:val="FF0000"/>
          <w:shd w:val="clear" w:color="auto" w:fill="FFFFFF"/>
        </w:rPr>
        <w:t>ứ</w:t>
      </w:r>
      <w:r w:rsidRPr="006371BD">
        <w:rPr>
          <w:rFonts w:ascii="Nunito" w:hAnsi="Nunito"/>
          <w:color w:val="FF0000"/>
          <w:shd w:val="clear" w:color="auto" w:fill="FFFFFF"/>
        </w:rPr>
        <w:t>c n</w:t>
      </w:r>
      <w:r w:rsidRPr="006371BD">
        <w:rPr>
          <w:rFonts w:ascii="Cambria" w:hAnsi="Cambria" w:cs="Cambria"/>
          <w:color w:val="FF0000"/>
          <w:shd w:val="clear" w:color="auto" w:fill="FFFFFF"/>
        </w:rPr>
        <w:t>ă</w:t>
      </w:r>
      <w:r w:rsidRPr="006371BD">
        <w:rPr>
          <w:rFonts w:ascii="Nunito" w:hAnsi="Nunito"/>
          <w:color w:val="FF0000"/>
          <w:shd w:val="clear" w:color="auto" w:fill="FFFFFF"/>
        </w:rPr>
        <w:t>ng n</w:t>
      </w:r>
      <w:r w:rsidRPr="006371BD">
        <w:rPr>
          <w:rFonts w:ascii="Nunito" w:hAnsi="Nunito" w:cs="Nunito"/>
          <w:color w:val="FF0000"/>
          <w:shd w:val="clear" w:color="auto" w:fill="FFFFFF"/>
        </w:rPr>
        <w:t>à</w:t>
      </w:r>
      <w:r w:rsidRPr="006371BD">
        <w:rPr>
          <w:rFonts w:ascii="Nunito" w:hAnsi="Nunito"/>
          <w:color w:val="FF0000"/>
          <w:shd w:val="clear" w:color="auto" w:fill="FFFFFF"/>
        </w:rPr>
        <w:t xml:space="preserve">o sau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â</w:t>
      </w:r>
      <w:r w:rsidRPr="006371BD">
        <w:rPr>
          <w:rFonts w:ascii="Nunito" w:hAnsi="Nunito"/>
          <w:color w:val="FF0000"/>
          <w:shd w:val="clear" w:color="auto" w:fill="FFFFFF"/>
        </w:rPr>
        <w:t>y?</w:t>
      </w:r>
    </w:p>
    <w:p w14:paraId="0861FC45"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Toàn v</w:t>
      </w:r>
      <w:r w:rsidRPr="006371BD">
        <w:rPr>
          <w:rFonts w:ascii="Cambria" w:hAnsi="Cambria" w:cs="Cambria"/>
          <w:color w:val="FF0000"/>
          <w:shd w:val="clear" w:color="auto" w:fill="FFFFFF"/>
        </w:rPr>
        <w:t>ẹ</w:t>
      </w:r>
      <w:r w:rsidRPr="006371BD">
        <w:rPr>
          <w:rFonts w:ascii="Nunito" w:hAnsi="Nunito"/>
          <w:color w:val="FF0000"/>
          <w:shd w:val="clear" w:color="auto" w:fill="FFFFFF"/>
        </w:rPr>
        <w:t>n d</w:t>
      </w:r>
      <w:r w:rsidRPr="006371BD">
        <w:rPr>
          <w:rFonts w:ascii="Cambria" w:hAnsi="Cambria" w:cs="Cambria"/>
          <w:color w:val="FF0000"/>
          <w:shd w:val="clear" w:color="auto" w:fill="FFFFFF"/>
        </w:rPr>
        <w:t>ữ</w:t>
      </w:r>
      <w:r w:rsidRPr="006371BD">
        <w:rPr>
          <w:rFonts w:ascii="Nunito" w:hAnsi="Nunito"/>
          <w:color w:val="FF0000"/>
          <w:shd w:val="clear" w:color="auto" w:fill="FFFFFF"/>
        </w:rPr>
        <w:t xml:space="preserve"> li</w:t>
      </w:r>
      <w:r w:rsidRPr="006371BD">
        <w:rPr>
          <w:rFonts w:ascii="Cambria" w:hAnsi="Cambria" w:cs="Cambria"/>
          <w:color w:val="FF0000"/>
          <w:shd w:val="clear" w:color="auto" w:fill="FFFFFF"/>
        </w:rPr>
        <w:t>ệ</w:t>
      </w:r>
      <w:r w:rsidRPr="006371BD">
        <w:rPr>
          <w:rFonts w:ascii="Nunito" w:hAnsi="Nunito"/>
          <w:color w:val="FF0000"/>
          <w:shd w:val="clear" w:color="auto" w:fill="FFFFFF"/>
        </w:rPr>
        <w:t>u (Data integrity services)</w:t>
      </w:r>
    </w:p>
    <w:p w14:paraId="32178742"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B. Xác th</w:t>
      </w:r>
      <w:r w:rsidRPr="006371BD">
        <w:rPr>
          <w:rFonts w:ascii="Cambria" w:hAnsi="Cambria" w:cs="Cambria"/>
          <w:color w:val="FF0000"/>
          <w:shd w:val="clear" w:color="auto" w:fill="FFFFFF"/>
        </w:rPr>
        <w:t>ự</w:t>
      </w:r>
      <w:r w:rsidRPr="006371BD">
        <w:rPr>
          <w:rFonts w:ascii="Nunito" w:hAnsi="Nunito"/>
          <w:color w:val="FF0000"/>
          <w:shd w:val="clear" w:color="auto" w:fill="FFFFFF"/>
        </w:rPr>
        <w:t>c (Authentication services)</w:t>
      </w:r>
    </w:p>
    <w:p w14:paraId="4BACBE8D"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Bí m</w:t>
      </w:r>
      <w:r w:rsidRPr="006371BD">
        <w:rPr>
          <w:rFonts w:ascii="Cambria" w:hAnsi="Cambria" w:cs="Cambria"/>
          <w:color w:val="FF0000"/>
          <w:shd w:val="clear" w:color="auto" w:fill="FFFFFF"/>
        </w:rPr>
        <w:t>ậ</w:t>
      </w:r>
      <w:r w:rsidRPr="006371BD">
        <w:rPr>
          <w:rFonts w:ascii="Nunito" w:hAnsi="Nunito"/>
          <w:color w:val="FF0000"/>
          <w:shd w:val="clear" w:color="auto" w:fill="FFFFFF"/>
        </w:rPr>
        <w:t>t d</w:t>
      </w:r>
      <w:r w:rsidRPr="006371BD">
        <w:rPr>
          <w:rFonts w:ascii="Cambria" w:hAnsi="Cambria" w:cs="Cambria"/>
          <w:color w:val="FF0000"/>
          <w:shd w:val="clear" w:color="auto" w:fill="FFFFFF"/>
        </w:rPr>
        <w:t>ữ</w:t>
      </w:r>
      <w:r w:rsidRPr="006371BD">
        <w:rPr>
          <w:rFonts w:ascii="Nunito" w:hAnsi="Nunito"/>
          <w:color w:val="FF0000"/>
          <w:shd w:val="clear" w:color="auto" w:fill="FFFFFF"/>
        </w:rPr>
        <w:t xml:space="preserve"> li</w:t>
      </w:r>
      <w:r w:rsidRPr="006371BD">
        <w:rPr>
          <w:rFonts w:ascii="Cambria" w:hAnsi="Cambria" w:cs="Cambria"/>
          <w:color w:val="FF0000"/>
          <w:shd w:val="clear" w:color="auto" w:fill="FFFFFF"/>
        </w:rPr>
        <w:t>ệ</w:t>
      </w:r>
      <w:r w:rsidRPr="006371BD">
        <w:rPr>
          <w:rFonts w:ascii="Nunito" w:hAnsi="Nunito"/>
          <w:color w:val="FF0000"/>
          <w:shd w:val="clear" w:color="auto" w:fill="FFFFFF"/>
        </w:rPr>
        <w:t>u (Data confidentiality services)</w:t>
      </w:r>
    </w:p>
    <w:p w14:paraId="3D16FD51"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D. Tính s</w:t>
      </w:r>
      <w:r w:rsidRPr="006371BD">
        <w:rPr>
          <w:rFonts w:ascii="Cambria" w:hAnsi="Cambria" w:cs="Cambria"/>
          <w:color w:val="FF0000"/>
          <w:shd w:val="clear" w:color="auto" w:fill="FFFFFF"/>
        </w:rPr>
        <w:t>ẵ</w:t>
      </w:r>
      <w:r w:rsidRPr="006371BD">
        <w:rPr>
          <w:rFonts w:ascii="Nunito" w:hAnsi="Nunito"/>
          <w:color w:val="FF0000"/>
          <w:shd w:val="clear" w:color="auto" w:fill="FFFFFF"/>
        </w:rPr>
        <w:t>n sàng c</w:t>
      </w:r>
      <w:r w:rsidRPr="006371BD">
        <w:rPr>
          <w:rFonts w:ascii="Cambria" w:hAnsi="Cambria" w:cs="Cambria"/>
          <w:color w:val="FF0000"/>
          <w:shd w:val="clear" w:color="auto" w:fill="FFFFFF"/>
        </w:rPr>
        <w:t>ủ</w:t>
      </w:r>
      <w:r w:rsidRPr="006371BD">
        <w:rPr>
          <w:rFonts w:ascii="Nunito" w:hAnsi="Nunito"/>
          <w:color w:val="FF0000"/>
          <w:shd w:val="clear" w:color="auto" w:fill="FFFFFF"/>
        </w:rPr>
        <w:t>a d</w:t>
      </w:r>
      <w:r w:rsidRPr="006371BD">
        <w:rPr>
          <w:rFonts w:ascii="Cambria" w:hAnsi="Cambria" w:cs="Cambria"/>
          <w:color w:val="FF0000"/>
          <w:shd w:val="clear" w:color="auto" w:fill="FFFFFF"/>
        </w:rPr>
        <w:t>ữ</w:t>
      </w:r>
      <w:r w:rsidRPr="006371BD">
        <w:rPr>
          <w:rFonts w:ascii="Nunito" w:hAnsi="Nunito"/>
          <w:color w:val="FF0000"/>
          <w:shd w:val="clear" w:color="auto" w:fill="FFFFFF"/>
        </w:rPr>
        <w:t xml:space="preserve"> li</w:t>
      </w:r>
      <w:r w:rsidRPr="006371BD">
        <w:rPr>
          <w:rFonts w:ascii="Cambria" w:hAnsi="Cambria" w:cs="Cambria"/>
          <w:color w:val="FF0000"/>
          <w:shd w:val="clear" w:color="auto" w:fill="FFFFFF"/>
        </w:rPr>
        <w:t>ệ</w:t>
      </w:r>
      <w:r w:rsidRPr="006371BD">
        <w:rPr>
          <w:rFonts w:ascii="Nunito" w:hAnsi="Nunito"/>
          <w:color w:val="FF0000"/>
          <w:shd w:val="clear" w:color="auto" w:fill="FFFFFF"/>
        </w:rPr>
        <w:t>u (Availability of data)</w:t>
      </w:r>
    </w:p>
    <w:p w14:paraId="3600DAF4"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22. SSL dùng c</w:t>
      </w:r>
      <w:r w:rsidRPr="006371BD">
        <w:rPr>
          <w:rFonts w:ascii="Cambria" w:hAnsi="Cambria" w:cs="Cambria"/>
          <w:color w:val="FF0000"/>
          <w:shd w:val="clear" w:color="auto" w:fill="FFFFFF"/>
        </w:rPr>
        <w:t>ổ</w:t>
      </w:r>
      <w:r w:rsidRPr="006371BD">
        <w:rPr>
          <w:rFonts w:ascii="Nunito" w:hAnsi="Nunito"/>
          <w:color w:val="FF0000"/>
          <w:shd w:val="clear" w:color="auto" w:fill="FFFFFF"/>
        </w:rPr>
        <w:t xml:space="preserve">ng nào </w:t>
      </w:r>
      <w:r w:rsidRPr="006371BD">
        <w:rPr>
          <w:rFonts w:ascii="Cambria" w:hAnsi="Cambria" w:cs="Cambria"/>
          <w:color w:val="FF0000"/>
          <w:shd w:val="clear" w:color="auto" w:fill="FFFFFF"/>
        </w:rPr>
        <w:t>để</w:t>
      </w:r>
      <w:r w:rsidRPr="006371BD">
        <w:rPr>
          <w:rFonts w:ascii="Nunito" w:hAnsi="Nunito"/>
          <w:color w:val="FF0000"/>
          <w:shd w:val="clear" w:color="auto" w:fill="FFFFFF"/>
        </w:rPr>
        <w:t xml:space="preserve"> mang HTTPS traffic?</w:t>
      </w:r>
    </w:p>
    <w:p w14:paraId="59DC83E7"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TCP port 80 B. UDP port 443</w:t>
      </w:r>
    </w:p>
    <w:p w14:paraId="7BBD16C5"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TCP port 443 D. TCP port 8080</w:t>
      </w:r>
    </w:p>
    <w:p w14:paraId="201F8C50"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23. ________ là quá trình ki</w:t>
      </w:r>
      <w:r w:rsidRPr="006371BD">
        <w:rPr>
          <w:rFonts w:ascii="Cambria" w:hAnsi="Cambria" w:cs="Cambria"/>
          <w:color w:val="FF0000"/>
          <w:shd w:val="clear" w:color="auto" w:fill="FFFFFF"/>
        </w:rPr>
        <w:t>ể</w:t>
      </w:r>
      <w:r w:rsidRPr="006371BD">
        <w:rPr>
          <w:rFonts w:ascii="Nunito" w:hAnsi="Nunito"/>
          <w:color w:val="FF0000"/>
          <w:shd w:val="clear" w:color="auto" w:fill="FFFFFF"/>
        </w:rPr>
        <w:t>m ch</w:t>
      </w:r>
      <w:r w:rsidRPr="006371BD">
        <w:rPr>
          <w:rFonts w:ascii="Cambria" w:hAnsi="Cambria" w:cs="Cambria"/>
          <w:color w:val="FF0000"/>
          <w:shd w:val="clear" w:color="auto" w:fill="FFFFFF"/>
        </w:rPr>
        <w:t>ứ</w:t>
      </w:r>
      <w:r w:rsidRPr="006371BD">
        <w:rPr>
          <w:rFonts w:ascii="Nunito" w:hAnsi="Nunito"/>
          <w:color w:val="FF0000"/>
          <w:shd w:val="clear" w:color="auto" w:fill="FFFFFF"/>
        </w:rPr>
        <w:t>ng ho</w:t>
      </w:r>
      <w:r w:rsidRPr="006371BD">
        <w:rPr>
          <w:rFonts w:ascii="Cambria" w:hAnsi="Cambria" w:cs="Cambria"/>
          <w:color w:val="FF0000"/>
          <w:shd w:val="clear" w:color="auto" w:fill="FFFFFF"/>
        </w:rPr>
        <w:t>ặ</w:t>
      </w:r>
      <w:r w:rsidRPr="006371BD">
        <w:rPr>
          <w:rFonts w:ascii="Nunito" w:hAnsi="Nunito"/>
          <w:color w:val="FF0000"/>
          <w:shd w:val="clear" w:color="auto" w:fill="FFFFFF"/>
        </w:rPr>
        <w:t>c ki</w:t>
      </w:r>
      <w:r w:rsidRPr="006371BD">
        <w:rPr>
          <w:rFonts w:ascii="Cambria" w:hAnsi="Cambria" w:cs="Cambria"/>
          <w:color w:val="FF0000"/>
          <w:shd w:val="clear" w:color="auto" w:fill="FFFFFF"/>
        </w:rPr>
        <w:t>ể</w:t>
      </w:r>
      <w:r w:rsidRPr="006371BD">
        <w:rPr>
          <w:rFonts w:ascii="Nunito" w:hAnsi="Nunito"/>
          <w:color w:val="FF0000"/>
          <w:shd w:val="clear" w:color="auto" w:fill="FFFFFF"/>
        </w:rPr>
        <w:t>m th</w:t>
      </w:r>
      <w:r w:rsidRPr="006371BD">
        <w:rPr>
          <w:rFonts w:ascii="Cambria" w:hAnsi="Cambria" w:cs="Cambria"/>
          <w:color w:val="FF0000"/>
          <w:shd w:val="clear" w:color="auto" w:fill="FFFFFF"/>
        </w:rPr>
        <w:t>ử</w:t>
      </w:r>
      <w:r w:rsidRPr="006371BD">
        <w:rPr>
          <w:rFonts w:ascii="Nunito" w:hAnsi="Nunito"/>
          <w:color w:val="FF0000"/>
          <w:shd w:val="clear" w:color="auto" w:fill="FFFFFF"/>
        </w:rPr>
        <w:t xml:space="preserve"> tính h</w:t>
      </w:r>
      <w:r w:rsidRPr="006371BD">
        <w:rPr>
          <w:rFonts w:ascii="Cambria" w:hAnsi="Cambria" w:cs="Cambria"/>
          <w:color w:val="FF0000"/>
          <w:shd w:val="clear" w:color="auto" w:fill="FFFFFF"/>
        </w:rPr>
        <w:t>ợ</w:t>
      </w:r>
      <w:r w:rsidRPr="006371BD">
        <w:rPr>
          <w:rFonts w:ascii="Nunito" w:hAnsi="Nunito"/>
          <w:color w:val="FF0000"/>
          <w:shd w:val="clear" w:color="auto" w:fill="FFFFFF"/>
        </w:rPr>
        <w:t>p l</w:t>
      </w:r>
      <w:r w:rsidRPr="006371BD">
        <w:rPr>
          <w:rFonts w:ascii="Cambria" w:hAnsi="Cambria" w:cs="Cambria"/>
          <w:color w:val="FF0000"/>
          <w:shd w:val="clear" w:color="auto" w:fill="FFFFFF"/>
        </w:rPr>
        <w:t>ệ</w:t>
      </w:r>
      <w:r w:rsidRPr="006371BD">
        <w:rPr>
          <w:rFonts w:ascii="Nunito" w:hAnsi="Nunito"/>
          <w:color w:val="FF0000"/>
          <w:shd w:val="clear" w:color="auto" w:fill="FFFFFF"/>
        </w:rPr>
        <w:t xml:space="preserve"> c</w:t>
      </w:r>
      <w:r w:rsidRPr="006371BD">
        <w:rPr>
          <w:rFonts w:ascii="Cambria" w:hAnsi="Cambria" w:cs="Cambria"/>
          <w:color w:val="FF0000"/>
          <w:shd w:val="clear" w:color="auto" w:fill="FFFFFF"/>
        </w:rPr>
        <w:t>ủ</w:t>
      </w:r>
      <w:r w:rsidRPr="006371BD">
        <w:rPr>
          <w:rFonts w:ascii="Nunito" w:hAnsi="Nunito"/>
          <w:color w:val="FF0000"/>
          <w:shd w:val="clear" w:color="auto" w:fill="FFFFFF"/>
        </w:rPr>
        <w:t xml:space="preserve">a </w:t>
      </w:r>
      <w:r w:rsidRPr="006371BD">
        <w:rPr>
          <w:rFonts w:ascii="Cambria" w:hAnsi="Cambria" w:cs="Cambria"/>
          <w:color w:val="FF0000"/>
          <w:shd w:val="clear" w:color="auto" w:fill="FFFFFF"/>
        </w:rPr>
        <w:t>đị</w:t>
      </w:r>
      <w:r w:rsidRPr="006371BD">
        <w:rPr>
          <w:rFonts w:ascii="Nunito" w:hAnsi="Nunito"/>
          <w:color w:val="FF0000"/>
          <w:shd w:val="clear" w:color="auto" w:fill="FFFFFF"/>
        </w:rPr>
        <w:t>nh danh khai báo.</w:t>
      </w:r>
    </w:p>
    <w:p w14:paraId="75569F91"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Identification B. Authentication</w:t>
      </w:r>
    </w:p>
    <w:p w14:paraId="17347AF5"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Authorization D. Accountability</w:t>
      </w:r>
    </w:p>
    <w:p w14:paraId="535DD774"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24. H</w:t>
      </w:r>
      <w:r w:rsidRPr="006371BD">
        <w:rPr>
          <w:rFonts w:ascii="Cambria" w:hAnsi="Cambria" w:cs="Cambria"/>
          <w:color w:val="FF0000"/>
          <w:shd w:val="clear" w:color="auto" w:fill="FFFFFF"/>
        </w:rPr>
        <w:t>ệ</w:t>
      </w:r>
      <w:r w:rsidRPr="006371BD">
        <w:rPr>
          <w:rFonts w:ascii="Nunito" w:hAnsi="Nunito"/>
          <w:color w:val="FF0000"/>
          <w:shd w:val="clear" w:color="auto" w:fill="FFFFFF"/>
        </w:rPr>
        <w:t xml:space="preserve"> th</w:t>
      </w:r>
      <w:r w:rsidRPr="006371BD">
        <w:rPr>
          <w:rFonts w:ascii="Cambria" w:hAnsi="Cambria" w:cs="Cambria"/>
          <w:color w:val="FF0000"/>
          <w:shd w:val="clear" w:color="auto" w:fill="FFFFFF"/>
        </w:rPr>
        <w:t>ố</w:t>
      </w:r>
      <w:r w:rsidRPr="006371BD">
        <w:rPr>
          <w:rFonts w:ascii="Nunito" w:hAnsi="Nunito"/>
          <w:color w:val="FF0000"/>
          <w:shd w:val="clear" w:color="auto" w:fill="FFFFFF"/>
        </w:rPr>
        <w:t>ng phát hi</w:t>
      </w:r>
      <w:r w:rsidRPr="006371BD">
        <w:rPr>
          <w:rFonts w:ascii="Cambria" w:hAnsi="Cambria" w:cs="Cambria"/>
          <w:color w:val="FF0000"/>
          <w:shd w:val="clear" w:color="auto" w:fill="FFFFFF"/>
        </w:rPr>
        <w:t>ệ</w:t>
      </w:r>
      <w:r w:rsidRPr="006371BD">
        <w:rPr>
          <w:rFonts w:ascii="Nunito" w:hAnsi="Nunito"/>
          <w:color w:val="FF0000"/>
          <w:shd w:val="clear" w:color="auto" w:fill="FFFFFF"/>
        </w:rPr>
        <w:t>n xâm nh</w:t>
      </w:r>
      <w:r w:rsidRPr="006371BD">
        <w:rPr>
          <w:rFonts w:ascii="Cambria" w:hAnsi="Cambria" w:cs="Cambria"/>
          <w:color w:val="FF0000"/>
          <w:shd w:val="clear" w:color="auto" w:fill="FFFFFF"/>
        </w:rPr>
        <w:t>ậ</w:t>
      </w:r>
      <w:r w:rsidRPr="006371BD">
        <w:rPr>
          <w:rFonts w:ascii="Nunito" w:hAnsi="Nunito"/>
          <w:color w:val="FF0000"/>
          <w:shd w:val="clear" w:color="auto" w:fill="FFFFFF"/>
        </w:rPr>
        <w:t xml:space="preserve">p (IDS) </w:t>
      </w:r>
      <w:r w:rsidRPr="006371BD">
        <w:rPr>
          <w:rFonts w:ascii="Cambria" w:hAnsi="Cambria" w:cs="Cambria"/>
          <w:color w:val="FF0000"/>
          <w:shd w:val="clear" w:color="auto" w:fill="FFFFFF"/>
        </w:rPr>
        <w:t>đượ</w:t>
      </w:r>
      <w:r w:rsidRPr="006371BD">
        <w:rPr>
          <w:rFonts w:ascii="Nunito" w:hAnsi="Nunito"/>
          <w:color w:val="FF0000"/>
          <w:shd w:val="clear" w:color="auto" w:fill="FFFFFF"/>
        </w:rPr>
        <w:t>c thi</w:t>
      </w:r>
      <w:r w:rsidRPr="006371BD">
        <w:rPr>
          <w:rFonts w:ascii="Cambria" w:hAnsi="Cambria" w:cs="Cambria"/>
          <w:color w:val="FF0000"/>
          <w:shd w:val="clear" w:color="auto" w:fill="FFFFFF"/>
        </w:rPr>
        <w:t>ế</w:t>
      </w:r>
      <w:r w:rsidRPr="006371BD">
        <w:rPr>
          <w:rFonts w:ascii="Nunito" w:hAnsi="Nunito"/>
          <w:color w:val="FF0000"/>
          <w:shd w:val="clear" w:color="auto" w:fill="FFFFFF"/>
        </w:rPr>
        <w:t>t k</w:t>
      </w:r>
      <w:r w:rsidRPr="006371BD">
        <w:rPr>
          <w:rFonts w:ascii="Cambria" w:hAnsi="Cambria" w:cs="Cambria"/>
          <w:color w:val="FF0000"/>
          <w:shd w:val="clear" w:color="auto" w:fill="FFFFFF"/>
        </w:rPr>
        <w:t>ế</w:t>
      </w:r>
      <w:r w:rsidRPr="006371BD">
        <w:rPr>
          <w:rFonts w:ascii="Nunito" w:hAnsi="Nunito"/>
          <w:color w:val="FF0000"/>
          <w:shd w:val="clear" w:color="auto" w:fill="FFFFFF"/>
        </w:rPr>
        <w:t xml:space="preserve"> ch</w:t>
      </w:r>
      <w:r w:rsidRPr="006371BD">
        <w:rPr>
          <w:rFonts w:ascii="Cambria" w:hAnsi="Cambria" w:cs="Cambria"/>
          <w:color w:val="FF0000"/>
          <w:shd w:val="clear" w:color="auto" w:fill="FFFFFF"/>
        </w:rPr>
        <w:t>ủ</w:t>
      </w:r>
      <w:r w:rsidRPr="006371BD">
        <w:rPr>
          <w:rFonts w:ascii="Nunito" w:hAnsi="Nunito"/>
          <w:color w:val="FF0000"/>
          <w:shd w:val="clear" w:color="auto" w:fill="FFFFFF"/>
        </w:rPr>
        <w:t xml:space="preserve"> y</w:t>
      </w:r>
      <w:r w:rsidRPr="006371BD">
        <w:rPr>
          <w:rFonts w:ascii="Cambria" w:hAnsi="Cambria" w:cs="Cambria"/>
          <w:color w:val="FF0000"/>
          <w:shd w:val="clear" w:color="auto" w:fill="FFFFFF"/>
        </w:rPr>
        <w:t>ế</w:t>
      </w:r>
      <w:r w:rsidRPr="006371BD">
        <w:rPr>
          <w:rFonts w:ascii="Nunito" w:hAnsi="Nunito"/>
          <w:color w:val="FF0000"/>
          <w:shd w:val="clear" w:color="auto" w:fill="FFFFFF"/>
        </w:rPr>
        <w:t xml:space="preserve">u </w:t>
      </w:r>
      <w:r w:rsidRPr="006371BD">
        <w:rPr>
          <w:rFonts w:ascii="Cambria" w:hAnsi="Cambria" w:cs="Cambria"/>
          <w:color w:val="FF0000"/>
          <w:shd w:val="clear" w:color="auto" w:fill="FFFFFF"/>
        </w:rPr>
        <w:t>để</w:t>
      </w:r>
      <w:r w:rsidRPr="006371BD">
        <w:rPr>
          <w:rFonts w:ascii="Nunito" w:hAnsi="Nunito"/>
          <w:color w:val="FF0000"/>
          <w:shd w:val="clear" w:color="auto" w:fill="FFFFFF"/>
        </w:rPr>
        <w:t xml:space="preserve"> th</w:t>
      </w:r>
      <w:r w:rsidRPr="006371BD">
        <w:rPr>
          <w:rFonts w:ascii="Cambria" w:hAnsi="Cambria" w:cs="Cambria"/>
          <w:color w:val="FF0000"/>
          <w:shd w:val="clear" w:color="auto" w:fill="FFFFFF"/>
        </w:rPr>
        <w:t>ự</w:t>
      </w:r>
      <w:r w:rsidRPr="006371BD">
        <w:rPr>
          <w:rFonts w:ascii="Nunito" w:hAnsi="Nunito"/>
          <w:color w:val="FF0000"/>
          <w:shd w:val="clear" w:color="auto" w:fill="FFFFFF"/>
        </w:rPr>
        <w:t>c hi</w:t>
      </w:r>
      <w:r w:rsidRPr="006371BD">
        <w:rPr>
          <w:rFonts w:ascii="Cambria" w:hAnsi="Cambria" w:cs="Cambria"/>
          <w:color w:val="FF0000"/>
          <w:shd w:val="clear" w:color="auto" w:fill="FFFFFF"/>
        </w:rPr>
        <w:t>ệ</w:t>
      </w:r>
      <w:r w:rsidRPr="006371BD">
        <w:rPr>
          <w:rFonts w:ascii="Nunito" w:hAnsi="Nunito"/>
          <w:color w:val="FF0000"/>
          <w:shd w:val="clear" w:color="auto" w:fill="FFFFFF"/>
        </w:rPr>
        <w:t>n ch</w:t>
      </w:r>
      <w:r w:rsidRPr="006371BD">
        <w:rPr>
          <w:rFonts w:ascii="Cambria" w:hAnsi="Cambria" w:cs="Cambria"/>
          <w:color w:val="FF0000"/>
          <w:shd w:val="clear" w:color="auto" w:fill="FFFFFF"/>
        </w:rPr>
        <w:t>ứ</w:t>
      </w:r>
      <w:r w:rsidRPr="006371BD">
        <w:rPr>
          <w:rFonts w:ascii="Nunito" w:hAnsi="Nunito"/>
          <w:color w:val="FF0000"/>
          <w:shd w:val="clear" w:color="auto" w:fill="FFFFFF"/>
        </w:rPr>
        <w:t>c n</w:t>
      </w:r>
      <w:r w:rsidRPr="006371BD">
        <w:rPr>
          <w:rFonts w:ascii="Cambria" w:hAnsi="Cambria" w:cs="Cambria"/>
          <w:color w:val="FF0000"/>
          <w:shd w:val="clear" w:color="auto" w:fill="FFFFFF"/>
        </w:rPr>
        <w:t>ă</w:t>
      </w:r>
      <w:r w:rsidRPr="006371BD">
        <w:rPr>
          <w:rFonts w:ascii="Nunito" w:hAnsi="Nunito"/>
          <w:color w:val="FF0000"/>
          <w:shd w:val="clear" w:color="auto" w:fill="FFFFFF"/>
        </w:rPr>
        <w:t>ng n</w:t>
      </w:r>
      <w:r w:rsidRPr="006371BD">
        <w:rPr>
          <w:rFonts w:ascii="Nunito" w:hAnsi="Nunito" w:cs="Nunito"/>
          <w:color w:val="FF0000"/>
          <w:shd w:val="clear" w:color="auto" w:fill="FFFFFF"/>
        </w:rPr>
        <w:t>à</w:t>
      </w:r>
      <w:r w:rsidRPr="006371BD">
        <w:rPr>
          <w:rFonts w:ascii="Nunito" w:hAnsi="Nunito"/>
          <w:color w:val="FF0000"/>
          <w:shd w:val="clear" w:color="auto" w:fill="FFFFFF"/>
        </w:rPr>
        <w:t>o?</w:t>
      </w:r>
    </w:p>
    <w:p w14:paraId="521F5DCC"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Phát hi</w:t>
      </w:r>
      <w:r w:rsidRPr="006371BD">
        <w:rPr>
          <w:rFonts w:ascii="Cambria" w:hAnsi="Cambria" w:cs="Cambria"/>
          <w:color w:val="FF0000"/>
          <w:shd w:val="clear" w:color="auto" w:fill="FFFFFF"/>
        </w:rPr>
        <w:t>ệ</w:t>
      </w:r>
      <w:r w:rsidRPr="006371BD">
        <w:rPr>
          <w:rFonts w:ascii="Nunito" w:hAnsi="Nunito"/>
          <w:color w:val="FF0000"/>
          <w:shd w:val="clear" w:color="auto" w:fill="FFFFFF"/>
        </w:rPr>
        <w:t>n hành vi b</w:t>
      </w:r>
      <w:r w:rsidRPr="006371BD">
        <w:rPr>
          <w:rFonts w:ascii="Cambria" w:hAnsi="Cambria" w:cs="Cambria"/>
          <w:color w:val="FF0000"/>
          <w:shd w:val="clear" w:color="auto" w:fill="FFFFFF"/>
        </w:rPr>
        <w:t>ấ</w:t>
      </w:r>
      <w:r w:rsidRPr="006371BD">
        <w:rPr>
          <w:rFonts w:ascii="Nunito" w:hAnsi="Nunito"/>
          <w:color w:val="FF0000"/>
          <w:shd w:val="clear" w:color="auto" w:fill="FFFFFF"/>
        </w:rPr>
        <w:t>t th</w:t>
      </w:r>
      <w:r w:rsidRPr="006371BD">
        <w:rPr>
          <w:rFonts w:ascii="Cambria" w:hAnsi="Cambria" w:cs="Cambria"/>
          <w:color w:val="FF0000"/>
          <w:shd w:val="clear" w:color="auto" w:fill="FFFFFF"/>
        </w:rPr>
        <w:t>ườ</w:t>
      </w:r>
      <w:r w:rsidRPr="006371BD">
        <w:rPr>
          <w:rFonts w:ascii="Nunito" w:hAnsi="Nunito"/>
          <w:color w:val="FF0000"/>
          <w:shd w:val="clear" w:color="auto" w:fill="FFFFFF"/>
        </w:rPr>
        <w:t>ng (Detect abnormal activity).</w:t>
      </w:r>
    </w:p>
    <w:p w14:paraId="185E4117"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B. Phát hi</w:t>
      </w:r>
      <w:r w:rsidRPr="006371BD">
        <w:rPr>
          <w:rFonts w:ascii="Cambria" w:hAnsi="Cambria" w:cs="Cambria"/>
          <w:color w:val="FF0000"/>
          <w:shd w:val="clear" w:color="auto" w:fill="FFFFFF"/>
        </w:rPr>
        <w:t>ệ</w:t>
      </w:r>
      <w:r w:rsidRPr="006371BD">
        <w:rPr>
          <w:rFonts w:ascii="Nunito" w:hAnsi="Nunito"/>
          <w:color w:val="FF0000"/>
          <w:shd w:val="clear" w:color="auto" w:fill="FFFFFF"/>
        </w:rPr>
        <w:t>n h</w:t>
      </w:r>
      <w:r w:rsidRPr="006371BD">
        <w:rPr>
          <w:rFonts w:ascii="Cambria" w:hAnsi="Cambria" w:cs="Cambria"/>
          <w:color w:val="FF0000"/>
          <w:shd w:val="clear" w:color="auto" w:fill="FFFFFF"/>
        </w:rPr>
        <w:t>ư</w:t>
      </w:r>
      <w:r w:rsidRPr="006371BD">
        <w:rPr>
          <w:rFonts w:ascii="Nunito" w:hAnsi="Nunito"/>
          <w:color w:val="FF0000"/>
          <w:shd w:val="clear" w:color="auto" w:fill="FFFFFF"/>
        </w:rPr>
        <w:t xml:space="preserve"> h</w:t>
      </w:r>
      <w:r w:rsidRPr="006371BD">
        <w:rPr>
          <w:rFonts w:ascii="Cambria" w:hAnsi="Cambria" w:cs="Cambria"/>
          <w:color w:val="FF0000"/>
          <w:shd w:val="clear" w:color="auto" w:fill="FFFFFF"/>
        </w:rPr>
        <w:t>ỏ</w:t>
      </w:r>
      <w:r w:rsidRPr="006371BD">
        <w:rPr>
          <w:rFonts w:ascii="Nunito" w:hAnsi="Nunito"/>
          <w:color w:val="FF0000"/>
          <w:shd w:val="clear" w:color="auto" w:fill="FFFFFF"/>
        </w:rPr>
        <w:t>ng h</w:t>
      </w:r>
      <w:r w:rsidRPr="006371BD">
        <w:rPr>
          <w:rFonts w:ascii="Cambria" w:hAnsi="Cambria" w:cs="Cambria"/>
          <w:color w:val="FF0000"/>
          <w:shd w:val="clear" w:color="auto" w:fill="FFFFFF"/>
        </w:rPr>
        <w:t>ệ</w:t>
      </w:r>
      <w:r w:rsidRPr="006371BD">
        <w:rPr>
          <w:rFonts w:ascii="Nunito" w:hAnsi="Nunito"/>
          <w:color w:val="FF0000"/>
          <w:shd w:val="clear" w:color="auto" w:fill="FFFFFF"/>
        </w:rPr>
        <w:t xml:space="preserve"> th</w:t>
      </w:r>
      <w:r w:rsidRPr="006371BD">
        <w:rPr>
          <w:rFonts w:ascii="Cambria" w:hAnsi="Cambria" w:cs="Cambria"/>
          <w:color w:val="FF0000"/>
          <w:shd w:val="clear" w:color="auto" w:fill="FFFFFF"/>
        </w:rPr>
        <w:t>ố</w:t>
      </w:r>
      <w:r w:rsidRPr="006371BD">
        <w:rPr>
          <w:rFonts w:ascii="Nunito" w:hAnsi="Nunito"/>
          <w:color w:val="FF0000"/>
          <w:shd w:val="clear" w:color="auto" w:fill="FFFFFF"/>
        </w:rPr>
        <w:t>ng (Detect system failures).</w:t>
      </w:r>
    </w:p>
    <w:p w14:paraId="72F3CAFF"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 xml:space="preserve">C.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á</w:t>
      </w:r>
      <w:r w:rsidRPr="006371BD">
        <w:rPr>
          <w:rFonts w:ascii="Nunito" w:hAnsi="Nunito"/>
          <w:color w:val="FF0000"/>
          <w:shd w:val="clear" w:color="auto" w:fill="FFFFFF"/>
        </w:rPr>
        <w:t>nh gi</w:t>
      </w:r>
      <w:r w:rsidRPr="006371BD">
        <w:rPr>
          <w:rFonts w:ascii="Nunito" w:hAnsi="Nunito" w:cs="Nunito"/>
          <w:color w:val="FF0000"/>
          <w:shd w:val="clear" w:color="auto" w:fill="FFFFFF"/>
        </w:rPr>
        <w:t>á</w:t>
      </w:r>
      <w:r w:rsidRPr="006371BD">
        <w:rPr>
          <w:rFonts w:ascii="Nunito" w:hAnsi="Nunito"/>
          <w:color w:val="FF0000"/>
          <w:shd w:val="clear" w:color="auto" w:fill="FFFFFF"/>
        </w:rPr>
        <w:t xml:space="preserve"> hi</w:t>
      </w:r>
      <w:r w:rsidRPr="006371BD">
        <w:rPr>
          <w:rFonts w:ascii="Cambria" w:hAnsi="Cambria" w:cs="Cambria"/>
          <w:color w:val="FF0000"/>
          <w:shd w:val="clear" w:color="auto" w:fill="FFFFFF"/>
        </w:rPr>
        <w:t>ệ</w:t>
      </w:r>
      <w:r w:rsidRPr="006371BD">
        <w:rPr>
          <w:rFonts w:ascii="Nunito" w:hAnsi="Nunito"/>
          <w:color w:val="FF0000"/>
          <w:shd w:val="clear" w:color="auto" w:fill="FFFFFF"/>
        </w:rPr>
        <w:t>u n</w:t>
      </w:r>
      <w:r w:rsidRPr="006371BD">
        <w:rPr>
          <w:rFonts w:ascii="Cambria" w:hAnsi="Cambria" w:cs="Cambria"/>
          <w:color w:val="FF0000"/>
          <w:shd w:val="clear" w:color="auto" w:fill="FFFFFF"/>
        </w:rPr>
        <w:t>ă</w:t>
      </w:r>
      <w:r w:rsidRPr="006371BD">
        <w:rPr>
          <w:rFonts w:ascii="Nunito" w:hAnsi="Nunito"/>
          <w:color w:val="FF0000"/>
          <w:shd w:val="clear" w:color="auto" w:fill="FFFFFF"/>
        </w:rPr>
        <w:t>ng h</w:t>
      </w:r>
      <w:r w:rsidRPr="006371BD">
        <w:rPr>
          <w:rFonts w:ascii="Cambria" w:hAnsi="Cambria" w:cs="Cambria"/>
          <w:color w:val="FF0000"/>
          <w:shd w:val="clear" w:color="auto" w:fill="FFFFFF"/>
        </w:rPr>
        <w:t>ệ</w:t>
      </w:r>
      <w:r w:rsidRPr="006371BD">
        <w:rPr>
          <w:rFonts w:ascii="Nunito" w:hAnsi="Nunito"/>
          <w:color w:val="FF0000"/>
          <w:shd w:val="clear" w:color="auto" w:fill="FFFFFF"/>
        </w:rPr>
        <w:t xml:space="preserve"> th</w:t>
      </w:r>
      <w:r w:rsidRPr="006371BD">
        <w:rPr>
          <w:rFonts w:ascii="Cambria" w:hAnsi="Cambria" w:cs="Cambria"/>
          <w:color w:val="FF0000"/>
          <w:shd w:val="clear" w:color="auto" w:fill="FFFFFF"/>
        </w:rPr>
        <w:t>ố</w:t>
      </w:r>
      <w:r w:rsidRPr="006371BD">
        <w:rPr>
          <w:rFonts w:ascii="Nunito" w:hAnsi="Nunito"/>
          <w:color w:val="FF0000"/>
          <w:shd w:val="clear" w:color="auto" w:fill="FFFFFF"/>
        </w:rPr>
        <w:t>ng (Rate system performance).</w:t>
      </w:r>
    </w:p>
    <w:p w14:paraId="0DBF88F5"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lastRenderedPageBreak/>
        <w:t>D. Ki</w:t>
      </w:r>
      <w:r w:rsidRPr="006371BD">
        <w:rPr>
          <w:rFonts w:ascii="Cambria" w:hAnsi="Cambria" w:cs="Cambria"/>
          <w:color w:val="FF0000"/>
          <w:shd w:val="clear" w:color="auto" w:fill="FFFFFF"/>
        </w:rPr>
        <w:t>ể</w:t>
      </w:r>
      <w:r w:rsidRPr="006371BD">
        <w:rPr>
          <w:rFonts w:ascii="Nunito" w:hAnsi="Nunito"/>
          <w:color w:val="FF0000"/>
          <w:shd w:val="clear" w:color="auto" w:fill="FFFFFF"/>
        </w:rPr>
        <w:t>m th</w:t>
      </w:r>
      <w:r w:rsidRPr="006371BD">
        <w:rPr>
          <w:rFonts w:ascii="Cambria" w:hAnsi="Cambria" w:cs="Cambria"/>
          <w:color w:val="FF0000"/>
          <w:shd w:val="clear" w:color="auto" w:fill="FFFFFF"/>
        </w:rPr>
        <w:t>ử</w:t>
      </w:r>
      <w:r w:rsidRPr="006371BD">
        <w:rPr>
          <w:rFonts w:ascii="Nunito" w:hAnsi="Nunito"/>
          <w:color w:val="FF0000"/>
          <w:shd w:val="clear" w:color="auto" w:fill="FFFFFF"/>
        </w:rPr>
        <w:t xml:space="preserve"> h</w:t>
      </w:r>
      <w:r w:rsidRPr="006371BD">
        <w:rPr>
          <w:rFonts w:ascii="Cambria" w:hAnsi="Cambria" w:cs="Cambria"/>
          <w:color w:val="FF0000"/>
          <w:shd w:val="clear" w:color="auto" w:fill="FFFFFF"/>
        </w:rPr>
        <w:t>ệ</w:t>
      </w:r>
      <w:r w:rsidRPr="006371BD">
        <w:rPr>
          <w:rFonts w:ascii="Nunito" w:hAnsi="Nunito"/>
          <w:color w:val="FF0000"/>
          <w:shd w:val="clear" w:color="auto" w:fill="FFFFFF"/>
        </w:rPr>
        <w:t xml:space="preserve"> th</w:t>
      </w:r>
      <w:r w:rsidRPr="006371BD">
        <w:rPr>
          <w:rFonts w:ascii="Cambria" w:hAnsi="Cambria" w:cs="Cambria"/>
          <w:color w:val="FF0000"/>
          <w:shd w:val="clear" w:color="auto" w:fill="FFFFFF"/>
        </w:rPr>
        <w:t>ố</w:t>
      </w:r>
      <w:r w:rsidRPr="006371BD">
        <w:rPr>
          <w:rFonts w:ascii="Nunito" w:hAnsi="Nunito"/>
          <w:color w:val="FF0000"/>
          <w:shd w:val="clear" w:color="auto" w:fill="FFFFFF"/>
        </w:rPr>
        <w:t xml:space="preserve">ng </w:t>
      </w:r>
      <w:r w:rsidRPr="006371BD">
        <w:rPr>
          <w:rFonts w:ascii="Cambria" w:hAnsi="Cambria" w:cs="Cambria"/>
          <w:color w:val="FF0000"/>
          <w:shd w:val="clear" w:color="auto" w:fill="FFFFFF"/>
        </w:rPr>
        <w:t>để</w:t>
      </w:r>
      <w:r w:rsidRPr="006371BD">
        <w:rPr>
          <w:rFonts w:ascii="Nunito" w:hAnsi="Nunito"/>
          <w:color w:val="FF0000"/>
          <w:shd w:val="clear" w:color="auto" w:fill="FFFFFF"/>
        </w:rPr>
        <w:t xml:space="preserve"> phát hi</w:t>
      </w:r>
      <w:r w:rsidRPr="006371BD">
        <w:rPr>
          <w:rFonts w:ascii="Cambria" w:hAnsi="Cambria" w:cs="Cambria"/>
          <w:color w:val="FF0000"/>
          <w:shd w:val="clear" w:color="auto" w:fill="FFFFFF"/>
        </w:rPr>
        <w:t>ệ</w:t>
      </w:r>
      <w:r w:rsidRPr="006371BD">
        <w:rPr>
          <w:rFonts w:ascii="Nunito" w:hAnsi="Nunito"/>
          <w:color w:val="FF0000"/>
          <w:shd w:val="clear" w:color="auto" w:fill="FFFFFF"/>
        </w:rPr>
        <w:t xml:space="preserve">n </w:t>
      </w:r>
      <w:r w:rsidRPr="006371BD">
        <w:rPr>
          <w:rFonts w:ascii="Cambria" w:hAnsi="Cambria" w:cs="Cambria"/>
          <w:color w:val="FF0000"/>
          <w:shd w:val="clear" w:color="auto" w:fill="FFFFFF"/>
        </w:rPr>
        <w:t>đ</w:t>
      </w:r>
      <w:r w:rsidRPr="006371BD">
        <w:rPr>
          <w:rFonts w:ascii="Nunito" w:hAnsi="Nunito"/>
          <w:color w:val="FF0000"/>
          <w:shd w:val="clear" w:color="auto" w:fill="FFFFFF"/>
        </w:rPr>
        <w:t>i</w:t>
      </w:r>
      <w:r w:rsidRPr="006371BD">
        <w:rPr>
          <w:rFonts w:ascii="Cambria" w:hAnsi="Cambria" w:cs="Cambria"/>
          <w:color w:val="FF0000"/>
          <w:shd w:val="clear" w:color="auto" w:fill="FFFFFF"/>
        </w:rPr>
        <w:t>ể</w:t>
      </w:r>
      <w:r w:rsidRPr="006371BD">
        <w:rPr>
          <w:rFonts w:ascii="Nunito" w:hAnsi="Nunito"/>
          <w:color w:val="FF0000"/>
          <w:shd w:val="clear" w:color="auto" w:fill="FFFFFF"/>
        </w:rPr>
        <w:t>m y</w:t>
      </w:r>
      <w:r w:rsidRPr="006371BD">
        <w:rPr>
          <w:rFonts w:ascii="Cambria" w:hAnsi="Cambria" w:cs="Cambria"/>
          <w:color w:val="FF0000"/>
          <w:shd w:val="clear" w:color="auto" w:fill="FFFFFF"/>
        </w:rPr>
        <w:t>ế</w:t>
      </w:r>
      <w:r w:rsidRPr="006371BD">
        <w:rPr>
          <w:rFonts w:ascii="Nunito" w:hAnsi="Nunito"/>
          <w:color w:val="FF0000"/>
          <w:shd w:val="clear" w:color="auto" w:fill="FFFFFF"/>
        </w:rPr>
        <w:t>u (Test a system for vulnerabilities)</w:t>
      </w:r>
    </w:p>
    <w:p w14:paraId="07F5DD46"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25. Cu</w:t>
      </w:r>
      <w:r w:rsidRPr="006371BD">
        <w:rPr>
          <w:rFonts w:ascii="Cambria" w:hAnsi="Cambria" w:cs="Cambria"/>
          <w:color w:val="FF0000"/>
          <w:shd w:val="clear" w:color="auto" w:fill="FFFFFF"/>
        </w:rPr>
        <w:t>ộ</w:t>
      </w:r>
      <w:r w:rsidRPr="006371BD">
        <w:rPr>
          <w:rFonts w:ascii="Nunito" w:hAnsi="Nunito"/>
          <w:color w:val="FF0000"/>
          <w:shd w:val="clear" w:color="auto" w:fill="FFFFFF"/>
        </w:rPr>
        <w:t>c t</w:t>
      </w:r>
      <w:r w:rsidRPr="006371BD">
        <w:rPr>
          <w:rFonts w:ascii="Cambria" w:hAnsi="Cambria" w:cs="Cambria"/>
          <w:color w:val="FF0000"/>
          <w:shd w:val="clear" w:color="auto" w:fill="FFFFFF"/>
        </w:rPr>
        <w:t>ấ</w:t>
      </w:r>
      <w:r w:rsidRPr="006371BD">
        <w:rPr>
          <w:rFonts w:ascii="Nunito" w:hAnsi="Nunito"/>
          <w:color w:val="FF0000"/>
          <w:shd w:val="clear" w:color="auto" w:fill="FFFFFF"/>
        </w:rPr>
        <w:t>n công khi k</w:t>
      </w:r>
      <w:r w:rsidRPr="006371BD">
        <w:rPr>
          <w:rFonts w:ascii="Cambria" w:hAnsi="Cambria" w:cs="Cambria"/>
          <w:color w:val="FF0000"/>
          <w:shd w:val="clear" w:color="auto" w:fill="FFFFFF"/>
        </w:rPr>
        <w:t>ẻ</w:t>
      </w:r>
      <w:r w:rsidRPr="006371BD">
        <w:rPr>
          <w:rFonts w:ascii="Nunito" w:hAnsi="Nunito"/>
          <w:color w:val="FF0000"/>
          <w:shd w:val="clear" w:color="auto" w:fill="FFFFFF"/>
        </w:rPr>
        <w:t xml:space="preserve"> gian t</w:t>
      </w:r>
      <w:r w:rsidRPr="006371BD">
        <w:rPr>
          <w:rFonts w:ascii="Cambria" w:hAnsi="Cambria" w:cs="Cambria"/>
          <w:color w:val="FF0000"/>
          <w:shd w:val="clear" w:color="auto" w:fill="FFFFFF"/>
        </w:rPr>
        <w:t>ự</w:t>
      </w:r>
      <w:r w:rsidRPr="006371BD">
        <w:rPr>
          <w:rFonts w:ascii="Nunito" w:hAnsi="Nunito"/>
          <w:color w:val="FF0000"/>
          <w:shd w:val="clear" w:color="auto" w:fill="FFFFFF"/>
        </w:rPr>
        <w:t xml:space="preserve"> </w:t>
      </w:r>
      <w:r w:rsidRPr="006371BD">
        <w:rPr>
          <w:rFonts w:ascii="Cambria" w:hAnsi="Cambria" w:cs="Cambria"/>
          <w:color w:val="FF0000"/>
          <w:shd w:val="clear" w:color="auto" w:fill="FFFFFF"/>
        </w:rPr>
        <w:t>đặ</w:t>
      </w:r>
      <w:r w:rsidRPr="006371BD">
        <w:rPr>
          <w:rFonts w:ascii="Nunito" w:hAnsi="Nunito"/>
          <w:color w:val="FF0000"/>
          <w:shd w:val="clear" w:color="auto" w:fill="FFFFFF"/>
        </w:rPr>
        <w:t>t v</w:t>
      </w:r>
      <w:r w:rsidRPr="006371BD">
        <w:rPr>
          <w:rFonts w:ascii="Cambria" w:hAnsi="Cambria" w:cs="Cambria"/>
          <w:color w:val="FF0000"/>
          <w:shd w:val="clear" w:color="auto" w:fill="FFFFFF"/>
        </w:rPr>
        <w:t>ị</w:t>
      </w:r>
      <w:r w:rsidRPr="006371BD">
        <w:rPr>
          <w:rFonts w:ascii="Nunito" w:hAnsi="Nunito"/>
          <w:color w:val="FF0000"/>
          <w:shd w:val="clear" w:color="auto" w:fill="FFFFFF"/>
        </w:rPr>
        <w:t xml:space="preserve"> trí c</w:t>
      </w:r>
      <w:r w:rsidRPr="006371BD">
        <w:rPr>
          <w:rFonts w:ascii="Cambria" w:hAnsi="Cambria" w:cs="Cambria"/>
          <w:color w:val="FF0000"/>
          <w:shd w:val="clear" w:color="auto" w:fill="FFFFFF"/>
        </w:rPr>
        <w:t>ủ</w:t>
      </w:r>
      <w:r w:rsidRPr="006371BD">
        <w:rPr>
          <w:rFonts w:ascii="Nunito" w:hAnsi="Nunito"/>
          <w:color w:val="FF0000"/>
          <w:shd w:val="clear" w:color="auto" w:fill="FFFFFF"/>
        </w:rPr>
        <w:t>a mình gi</w:t>
      </w:r>
      <w:r w:rsidRPr="006371BD">
        <w:rPr>
          <w:rFonts w:ascii="Cambria" w:hAnsi="Cambria" w:cs="Cambria"/>
          <w:color w:val="FF0000"/>
          <w:shd w:val="clear" w:color="auto" w:fill="FFFFFF"/>
        </w:rPr>
        <w:t>ữ</w:t>
      </w:r>
      <w:r w:rsidRPr="006371BD">
        <w:rPr>
          <w:rFonts w:ascii="Nunito" w:hAnsi="Nunito"/>
          <w:color w:val="FF0000"/>
          <w:shd w:val="clear" w:color="auto" w:fill="FFFFFF"/>
        </w:rPr>
        <w:t xml:space="preserve">a Client và Server, làm gián </w:t>
      </w:r>
      <w:r w:rsidRPr="006371BD">
        <w:rPr>
          <w:rFonts w:ascii="Cambria" w:hAnsi="Cambria" w:cs="Cambria"/>
          <w:color w:val="FF0000"/>
          <w:shd w:val="clear" w:color="auto" w:fill="FFFFFF"/>
        </w:rPr>
        <w:t>đ</w:t>
      </w:r>
      <w:r w:rsidRPr="006371BD">
        <w:rPr>
          <w:rFonts w:ascii="Nunito" w:hAnsi="Nunito"/>
          <w:color w:val="FF0000"/>
          <w:shd w:val="clear" w:color="auto" w:fill="FFFFFF"/>
        </w:rPr>
        <w:t>o</w:t>
      </w:r>
      <w:r w:rsidRPr="006371BD">
        <w:rPr>
          <w:rFonts w:ascii="Cambria" w:hAnsi="Cambria" w:cs="Cambria"/>
          <w:color w:val="FF0000"/>
          <w:shd w:val="clear" w:color="auto" w:fill="FFFFFF"/>
        </w:rPr>
        <w:t>ạ</w:t>
      </w:r>
      <w:r w:rsidRPr="006371BD">
        <w:rPr>
          <w:rFonts w:ascii="Nunito" w:hAnsi="Nunito"/>
          <w:color w:val="FF0000"/>
          <w:shd w:val="clear" w:color="auto" w:fill="FFFFFF"/>
        </w:rPr>
        <w:t>n giao d</w:t>
      </w:r>
      <w:r w:rsidRPr="006371BD">
        <w:rPr>
          <w:rFonts w:ascii="Cambria" w:hAnsi="Cambria" w:cs="Cambria"/>
          <w:color w:val="FF0000"/>
          <w:shd w:val="clear" w:color="auto" w:fill="FFFFFF"/>
        </w:rPr>
        <w:t>ị</w:t>
      </w:r>
      <w:r w:rsidRPr="006371BD">
        <w:rPr>
          <w:rFonts w:ascii="Nunito" w:hAnsi="Nunito"/>
          <w:color w:val="FF0000"/>
          <w:shd w:val="clear" w:color="auto" w:fill="FFFFFF"/>
        </w:rPr>
        <w:t>ch</w:t>
      </w:r>
    </w:p>
    <w:p w14:paraId="7E3677BB"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và chi</w:t>
      </w:r>
      <w:r w:rsidRPr="006371BD">
        <w:rPr>
          <w:rFonts w:ascii="Cambria" w:hAnsi="Cambria" w:cs="Cambria"/>
          <w:color w:val="FF0000"/>
          <w:shd w:val="clear" w:color="auto" w:fill="FFFFFF"/>
        </w:rPr>
        <w:t>ế</w:t>
      </w:r>
      <w:r w:rsidRPr="006371BD">
        <w:rPr>
          <w:rFonts w:ascii="Nunito" w:hAnsi="Nunito"/>
          <w:color w:val="FF0000"/>
          <w:shd w:val="clear" w:color="auto" w:fill="FFFFFF"/>
        </w:rPr>
        <w:t>m quy</w:t>
      </w:r>
      <w:r w:rsidRPr="006371BD">
        <w:rPr>
          <w:rFonts w:ascii="Cambria" w:hAnsi="Cambria" w:cs="Cambria"/>
          <w:color w:val="FF0000"/>
          <w:shd w:val="clear" w:color="auto" w:fill="FFFFFF"/>
        </w:rPr>
        <w:t>ề</w:t>
      </w:r>
      <w:r w:rsidRPr="006371BD">
        <w:rPr>
          <w:rFonts w:ascii="Nunito" w:hAnsi="Nunito"/>
          <w:color w:val="FF0000"/>
          <w:shd w:val="clear" w:color="auto" w:fill="FFFFFF"/>
        </w:rPr>
        <w:t>n giao d</w:t>
      </w:r>
      <w:r w:rsidRPr="006371BD">
        <w:rPr>
          <w:rFonts w:ascii="Cambria" w:hAnsi="Cambria" w:cs="Cambria"/>
          <w:color w:val="FF0000"/>
          <w:shd w:val="clear" w:color="auto" w:fill="FFFFFF"/>
        </w:rPr>
        <w:t>ị</w:t>
      </w:r>
      <w:r w:rsidRPr="006371BD">
        <w:rPr>
          <w:rFonts w:ascii="Nunito" w:hAnsi="Nunito"/>
          <w:color w:val="FF0000"/>
          <w:shd w:val="clear" w:color="auto" w:fill="FFFFFF"/>
        </w:rPr>
        <w:t xml:space="preserve">ch này, </w:t>
      </w:r>
      <w:r w:rsidRPr="006371BD">
        <w:rPr>
          <w:rFonts w:ascii="Cambria" w:hAnsi="Cambria" w:cs="Cambria"/>
          <w:color w:val="FF0000"/>
          <w:shd w:val="clear" w:color="auto" w:fill="FFFFFF"/>
        </w:rPr>
        <w:t>đượ</w:t>
      </w:r>
      <w:r w:rsidRPr="006371BD">
        <w:rPr>
          <w:rFonts w:ascii="Nunito" w:hAnsi="Nunito"/>
          <w:color w:val="FF0000"/>
          <w:shd w:val="clear" w:color="auto" w:fill="FFFFFF"/>
        </w:rPr>
        <w:t>c g</w:t>
      </w:r>
      <w:r w:rsidRPr="006371BD">
        <w:rPr>
          <w:rFonts w:ascii="Cambria" w:hAnsi="Cambria" w:cs="Cambria"/>
          <w:color w:val="FF0000"/>
          <w:shd w:val="clear" w:color="auto" w:fill="FFFFFF"/>
        </w:rPr>
        <w:t>ọ</w:t>
      </w:r>
      <w:r w:rsidRPr="006371BD">
        <w:rPr>
          <w:rFonts w:ascii="Nunito" w:hAnsi="Nunito"/>
          <w:color w:val="FF0000"/>
          <w:shd w:val="clear" w:color="auto" w:fill="FFFFFF"/>
        </w:rPr>
        <w:t>i là cu</w:t>
      </w:r>
      <w:r w:rsidRPr="006371BD">
        <w:rPr>
          <w:rFonts w:ascii="Cambria" w:hAnsi="Cambria" w:cs="Cambria"/>
          <w:color w:val="FF0000"/>
          <w:shd w:val="clear" w:color="auto" w:fill="FFFFFF"/>
        </w:rPr>
        <w:t>ộ</w:t>
      </w:r>
      <w:r w:rsidRPr="006371BD">
        <w:rPr>
          <w:rFonts w:ascii="Nunito" w:hAnsi="Nunito"/>
          <w:color w:val="FF0000"/>
          <w:shd w:val="clear" w:color="auto" w:fill="FFFFFF"/>
        </w:rPr>
        <w:t>c t</w:t>
      </w:r>
      <w:r w:rsidRPr="006371BD">
        <w:rPr>
          <w:rFonts w:ascii="Cambria" w:hAnsi="Cambria" w:cs="Cambria"/>
          <w:color w:val="FF0000"/>
          <w:shd w:val="clear" w:color="auto" w:fill="FFFFFF"/>
        </w:rPr>
        <w:t>ấ</w:t>
      </w:r>
      <w:r w:rsidRPr="006371BD">
        <w:rPr>
          <w:rFonts w:ascii="Nunito" w:hAnsi="Nunito"/>
          <w:color w:val="FF0000"/>
          <w:shd w:val="clear" w:color="auto" w:fill="FFFFFF"/>
        </w:rPr>
        <w:t>n công:</w:t>
      </w:r>
    </w:p>
    <w:p w14:paraId="0A9C2EB5"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Man-in-the-middle</w:t>
      </w:r>
    </w:p>
    <w:p w14:paraId="24B88D47"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B. Spoofing</w:t>
      </w:r>
    </w:p>
    <w:p w14:paraId="5710A71F"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Session Hijacking</w:t>
      </w:r>
    </w:p>
    <w:p w14:paraId="34E8314B"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D. Cracking</w:t>
      </w:r>
    </w:p>
    <w:p w14:paraId="4AB7ECB4"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26. Câu tr</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l</w:t>
      </w:r>
      <w:r w:rsidRPr="006371BD">
        <w:rPr>
          <w:rFonts w:ascii="Cambria" w:hAnsi="Cambria" w:cs="Cambria"/>
          <w:color w:val="FF0000"/>
          <w:shd w:val="clear" w:color="auto" w:fill="FFFFFF"/>
        </w:rPr>
        <w:t>ờ</w:t>
      </w:r>
      <w:r w:rsidRPr="006371BD">
        <w:rPr>
          <w:rFonts w:ascii="Nunito" w:hAnsi="Nunito"/>
          <w:color w:val="FF0000"/>
          <w:shd w:val="clear" w:color="auto" w:fill="FFFFFF"/>
        </w:rPr>
        <w:t xml:space="preserve">i nào sau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â</w:t>
      </w:r>
      <w:r w:rsidRPr="006371BD">
        <w:rPr>
          <w:rFonts w:ascii="Nunito" w:hAnsi="Nunito"/>
          <w:color w:val="FF0000"/>
          <w:shd w:val="clear" w:color="auto" w:fill="FFFFFF"/>
        </w:rPr>
        <w:t>y KH</w:t>
      </w:r>
      <w:r w:rsidRPr="006371BD">
        <w:rPr>
          <w:rFonts w:ascii="Nunito" w:hAnsi="Nunito" w:cs="Nunito"/>
          <w:color w:val="FF0000"/>
          <w:shd w:val="clear" w:color="auto" w:fill="FFFFFF"/>
        </w:rPr>
        <w:t>Ô</w:t>
      </w:r>
      <w:r w:rsidRPr="006371BD">
        <w:rPr>
          <w:rFonts w:ascii="Nunito" w:hAnsi="Nunito"/>
          <w:color w:val="FF0000"/>
          <w:shd w:val="clear" w:color="auto" w:fill="FFFFFF"/>
        </w:rPr>
        <w:t xml:space="preserve">NG </w:t>
      </w:r>
      <w:r w:rsidRPr="006371BD">
        <w:rPr>
          <w:rFonts w:ascii="Cambria" w:hAnsi="Cambria" w:cs="Cambria"/>
          <w:color w:val="FF0000"/>
          <w:shd w:val="clear" w:color="auto" w:fill="FFFFFF"/>
        </w:rPr>
        <w:t>đượ</w:t>
      </w:r>
      <w:r w:rsidRPr="006371BD">
        <w:rPr>
          <w:rFonts w:ascii="Nunito" w:hAnsi="Nunito"/>
          <w:color w:val="FF0000"/>
          <w:shd w:val="clear" w:color="auto" w:fill="FFFFFF"/>
        </w:rPr>
        <w:t>c xem là xâm ph</w:t>
      </w:r>
      <w:r w:rsidRPr="006371BD">
        <w:rPr>
          <w:rFonts w:ascii="Cambria" w:hAnsi="Cambria" w:cs="Cambria"/>
          <w:color w:val="FF0000"/>
          <w:shd w:val="clear" w:color="auto" w:fill="FFFFFF"/>
        </w:rPr>
        <w:t>ạ</w:t>
      </w:r>
      <w:r w:rsidRPr="006371BD">
        <w:rPr>
          <w:rFonts w:ascii="Nunito" w:hAnsi="Nunito"/>
          <w:color w:val="FF0000"/>
          <w:shd w:val="clear" w:color="auto" w:fill="FFFFFF"/>
        </w:rPr>
        <w:t>m tính bí m</w:t>
      </w:r>
      <w:r w:rsidRPr="006371BD">
        <w:rPr>
          <w:rFonts w:ascii="Cambria" w:hAnsi="Cambria" w:cs="Cambria"/>
          <w:color w:val="FF0000"/>
          <w:shd w:val="clear" w:color="auto" w:fill="FFFFFF"/>
        </w:rPr>
        <w:t>ậ</w:t>
      </w:r>
      <w:r w:rsidRPr="006371BD">
        <w:rPr>
          <w:rFonts w:ascii="Nunito" w:hAnsi="Nunito"/>
          <w:color w:val="FF0000"/>
          <w:shd w:val="clear" w:color="auto" w:fill="FFFFFF"/>
        </w:rPr>
        <w:t>t (confidentiality)?</w:t>
      </w:r>
    </w:p>
    <w:p w14:paraId="0D0082CC"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Tr</w:t>
      </w:r>
      <w:r w:rsidRPr="006371BD">
        <w:rPr>
          <w:rFonts w:ascii="Cambria" w:hAnsi="Cambria" w:cs="Cambria"/>
          <w:color w:val="FF0000"/>
          <w:shd w:val="clear" w:color="auto" w:fill="FFFFFF"/>
        </w:rPr>
        <w:t>ộ</w:t>
      </w:r>
      <w:r w:rsidRPr="006371BD">
        <w:rPr>
          <w:rFonts w:ascii="Nunito" w:hAnsi="Nunito"/>
          <w:color w:val="FF0000"/>
          <w:shd w:val="clear" w:color="auto" w:fill="FFFFFF"/>
        </w:rPr>
        <w:t>m password (stealing passwords)</w:t>
      </w:r>
    </w:p>
    <w:p w14:paraId="67A67192"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B. Nghe tr</w:t>
      </w:r>
      <w:r w:rsidRPr="006371BD">
        <w:rPr>
          <w:rFonts w:ascii="Cambria" w:hAnsi="Cambria" w:cs="Cambria"/>
          <w:color w:val="FF0000"/>
          <w:shd w:val="clear" w:color="auto" w:fill="FFFFFF"/>
        </w:rPr>
        <w:t>ộ</w:t>
      </w:r>
      <w:r w:rsidRPr="006371BD">
        <w:rPr>
          <w:rFonts w:ascii="Nunito" w:hAnsi="Nunito"/>
          <w:color w:val="FF0000"/>
          <w:shd w:val="clear" w:color="auto" w:fill="FFFFFF"/>
        </w:rPr>
        <w:t>m (eavesdropping)</w:t>
      </w:r>
    </w:p>
    <w:p w14:paraId="775FE758"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Phá ho</w:t>
      </w:r>
      <w:r w:rsidRPr="006371BD">
        <w:rPr>
          <w:rFonts w:ascii="Cambria" w:hAnsi="Cambria" w:cs="Cambria"/>
          <w:color w:val="FF0000"/>
          <w:shd w:val="clear" w:color="auto" w:fill="FFFFFF"/>
        </w:rPr>
        <w:t>ạ</w:t>
      </w:r>
      <w:r w:rsidRPr="006371BD">
        <w:rPr>
          <w:rFonts w:ascii="Nunito" w:hAnsi="Nunito"/>
          <w:color w:val="FF0000"/>
          <w:shd w:val="clear" w:color="auto" w:fill="FFFFFF"/>
        </w:rPr>
        <w:t>i ph</w:t>
      </w:r>
      <w:r w:rsidRPr="006371BD">
        <w:rPr>
          <w:rFonts w:ascii="Cambria" w:hAnsi="Cambria" w:cs="Cambria"/>
          <w:color w:val="FF0000"/>
          <w:shd w:val="clear" w:color="auto" w:fill="FFFFFF"/>
        </w:rPr>
        <w:t>ầ</w:t>
      </w:r>
      <w:r w:rsidRPr="006371BD">
        <w:rPr>
          <w:rFonts w:ascii="Nunito" w:hAnsi="Nunito"/>
          <w:color w:val="FF0000"/>
          <w:shd w:val="clear" w:color="auto" w:fill="FFFFFF"/>
        </w:rPr>
        <w:t>n c</w:t>
      </w:r>
      <w:r w:rsidRPr="006371BD">
        <w:rPr>
          <w:rFonts w:ascii="Cambria" w:hAnsi="Cambria" w:cs="Cambria"/>
          <w:color w:val="FF0000"/>
          <w:shd w:val="clear" w:color="auto" w:fill="FFFFFF"/>
        </w:rPr>
        <w:t>ứ</w:t>
      </w:r>
      <w:r w:rsidRPr="006371BD">
        <w:rPr>
          <w:rFonts w:ascii="Nunito" w:hAnsi="Nunito"/>
          <w:color w:val="FF0000"/>
          <w:shd w:val="clear" w:color="auto" w:fill="FFFFFF"/>
        </w:rPr>
        <w:t>ng (hardware destruction)</w:t>
      </w:r>
    </w:p>
    <w:p w14:paraId="353B1E18"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D. Man-in-the-middle</w:t>
      </w:r>
    </w:p>
    <w:p w14:paraId="37FE53C3"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27. Lo</w:t>
      </w:r>
      <w:r w:rsidRPr="006371BD">
        <w:rPr>
          <w:rFonts w:ascii="Cambria" w:hAnsi="Cambria" w:cs="Cambria"/>
          <w:color w:val="FF0000"/>
          <w:shd w:val="clear" w:color="auto" w:fill="FFFFFF"/>
        </w:rPr>
        <w:t>ạ</w:t>
      </w:r>
      <w:r w:rsidRPr="006371BD">
        <w:rPr>
          <w:rFonts w:ascii="Nunito" w:hAnsi="Nunito"/>
          <w:color w:val="FF0000"/>
          <w:shd w:val="clear" w:color="auto" w:fill="FFFFFF"/>
        </w:rPr>
        <w:t xml:space="preserve">i cipher nào khi thay </w:t>
      </w:r>
      <w:r w:rsidRPr="006371BD">
        <w:rPr>
          <w:rFonts w:ascii="Cambria" w:hAnsi="Cambria" w:cs="Cambria"/>
          <w:color w:val="FF0000"/>
          <w:shd w:val="clear" w:color="auto" w:fill="FFFFFF"/>
        </w:rPr>
        <w:t>đổ</w:t>
      </w:r>
      <w:r w:rsidRPr="006371BD">
        <w:rPr>
          <w:rFonts w:ascii="Nunito" w:hAnsi="Nunito"/>
          <w:color w:val="FF0000"/>
          <w:shd w:val="clear" w:color="auto" w:fill="FFFFFF"/>
        </w:rPr>
        <w:t>i v</w:t>
      </w:r>
      <w:r w:rsidRPr="006371BD">
        <w:rPr>
          <w:rFonts w:ascii="Cambria" w:hAnsi="Cambria" w:cs="Cambria"/>
          <w:color w:val="FF0000"/>
          <w:shd w:val="clear" w:color="auto" w:fill="FFFFFF"/>
        </w:rPr>
        <w:t>ị</w:t>
      </w:r>
      <w:r w:rsidRPr="006371BD">
        <w:rPr>
          <w:rFonts w:ascii="Nunito" w:hAnsi="Nunito"/>
          <w:color w:val="FF0000"/>
          <w:shd w:val="clear" w:color="auto" w:fill="FFFFFF"/>
        </w:rPr>
        <w:t xml:space="preserve"> trí các ký t</w:t>
      </w:r>
      <w:r w:rsidRPr="006371BD">
        <w:rPr>
          <w:rFonts w:ascii="Cambria" w:hAnsi="Cambria" w:cs="Cambria"/>
          <w:color w:val="FF0000"/>
          <w:shd w:val="clear" w:color="auto" w:fill="FFFFFF"/>
        </w:rPr>
        <w:t>ự</w:t>
      </w:r>
      <w:r w:rsidRPr="006371BD">
        <w:rPr>
          <w:rFonts w:ascii="Nunito" w:hAnsi="Nunito"/>
          <w:color w:val="FF0000"/>
          <w:shd w:val="clear" w:color="auto" w:fill="FFFFFF"/>
        </w:rPr>
        <w:t xml:space="preserve"> bên trong thông </w:t>
      </w:r>
      <w:r w:rsidRPr="006371BD">
        <w:rPr>
          <w:rFonts w:ascii="Cambria" w:hAnsi="Cambria" w:cs="Cambria"/>
          <w:color w:val="FF0000"/>
          <w:shd w:val="clear" w:color="auto" w:fill="FFFFFF"/>
        </w:rPr>
        <w:t>đ</w:t>
      </w:r>
      <w:r w:rsidRPr="006371BD">
        <w:rPr>
          <w:rFonts w:ascii="Nunito" w:hAnsi="Nunito"/>
          <w:color w:val="FF0000"/>
          <w:shd w:val="clear" w:color="auto" w:fill="FFFFFF"/>
        </w:rPr>
        <w:t>i</w:t>
      </w:r>
      <w:r w:rsidRPr="006371BD">
        <w:rPr>
          <w:rFonts w:ascii="Cambria" w:hAnsi="Cambria" w:cs="Cambria"/>
          <w:color w:val="FF0000"/>
          <w:shd w:val="clear" w:color="auto" w:fill="FFFFFF"/>
        </w:rPr>
        <w:t>ệ</w:t>
      </w:r>
      <w:r w:rsidRPr="006371BD">
        <w:rPr>
          <w:rFonts w:ascii="Nunito" w:hAnsi="Nunito"/>
          <w:color w:val="FF0000"/>
          <w:shd w:val="clear" w:color="auto" w:fill="FFFFFF"/>
        </w:rPr>
        <w:t xml:space="preserve">p </w:t>
      </w:r>
      <w:r w:rsidRPr="006371BD">
        <w:rPr>
          <w:rFonts w:ascii="Cambria" w:hAnsi="Cambria" w:cs="Cambria"/>
          <w:color w:val="FF0000"/>
          <w:shd w:val="clear" w:color="auto" w:fill="FFFFFF"/>
        </w:rPr>
        <w:t>để</w:t>
      </w:r>
      <w:r w:rsidRPr="006371BD">
        <w:rPr>
          <w:rFonts w:ascii="Nunito" w:hAnsi="Nunito"/>
          <w:color w:val="FF0000"/>
          <w:shd w:val="clear" w:color="auto" w:fill="FFFFFF"/>
        </w:rPr>
        <w:t xml:space="preserve"> t</w:t>
      </w:r>
      <w:r w:rsidRPr="006371BD">
        <w:rPr>
          <w:rFonts w:ascii="Cambria" w:hAnsi="Cambria" w:cs="Cambria"/>
          <w:color w:val="FF0000"/>
          <w:shd w:val="clear" w:color="auto" w:fill="FFFFFF"/>
        </w:rPr>
        <w:t>ă</w:t>
      </w:r>
      <w:r w:rsidRPr="006371BD">
        <w:rPr>
          <w:rFonts w:ascii="Nunito" w:hAnsi="Nunito"/>
          <w:color w:val="FF0000"/>
          <w:shd w:val="clear" w:color="auto" w:fill="FFFFFF"/>
        </w:rPr>
        <w:t>ng t</w:t>
      </w:r>
      <w:r w:rsidRPr="006371BD">
        <w:rPr>
          <w:rFonts w:ascii="Nunito" w:hAnsi="Nunito" w:cs="Nunito"/>
          <w:color w:val="FF0000"/>
          <w:shd w:val="clear" w:color="auto" w:fill="FFFFFF"/>
        </w:rPr>
        <w:t>í</w:t>
      </w:r>
      <w:r w:rsidRPr="006371BD">
        <w:rPr>
          <w:rFonts w:ascii="Nunito" w:hAnsi="Nunito"/>
          <w:color w:val="FF0000"/>
          <w:shd w:val="clear" w:color="auto" w:fill="FFFFFF"/>
        </w:rPr>
        <w:t>nh b</w:t>
      </w:r>
      <w:r w:rsidRPr="006371BD">
        <w:rPr>
          <w:rFonts w:ascii="Cambria" w:hAnsi="Cambria" w:cs="Cambria"/>
          <w:color w:val="FF0000"/>
          <w:shd w:val="clear" w:color="auto" w:fill="FFFFFF"/>
        </w:rPr>
        <w:t>ả</w:t>
      </w:r>
      <w:r w:rsidRPr="006371BD">
        <w:rPr>
          <w:rFonts w:ascii="Nunito" w:hAnsi="Nunito"/>
          <w:color w:val="FF0000"/>
          <w:shd w:val="clear" w:color="auto" w:fill="FFFFFF"/>
        </w:rPr>
        <w:t>o m</w:t>
      </w:r>
      <w:r w:rsidRPr="006371BD">
        <w:rPr>
          <w:rFonts w:ascii="Cambria" w:hAnsi="Cambria" w:cs="Cambria"/>
          <w:color w:val="FF0000"/>
          <w:shd w:val="clear" w:color="auto" w:fill="FFFFFF"/>
        </w:rPr>
        <w:t>ậ</w:t>
      </w:r>
      <w:r w:rsidRPr="006371BD">
        <w:rPr>
          <w:rFonts w:ascii="Nunito" w:hAnsi="Nunito"/>
          <w:color w:val="FF0000"/>
          <w:shd w:val="clear" w:color="auto" w:fill="FFFFFF"/>
        </w:rPr>
        <w:t>t</w:t>
      </w:r>
    </w:p>
    <w:p w14:paraId="32E03FE6"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Stream cipher</w:t>
      </w:r>
    </w:p>
    <w:p w14:paraId="60002F26"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B. Transposition cipher</w:t>
      </w:r>
    </w:p>
    <w:p w14:paraId="021DA16C"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Block cipher</w:t>
      </w:r>
    </w:p>
    <w:p w14:paraId="45C64CD4"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D. Substitution cipher</w:t>
      </w:r>
    </w:p>
    <w:p w14:paraId="637E3B61"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28. Dùng ph</w:t>
      </w:r>
      <w:r w:rsidRPr="006371BD">
        <w:rPr>
          <w:rFonts w:ascii="Cambria" w:hAnsi="Cambria" w:cs="Cambria"/>
          <w:color w:val="FF0000"/>
          <w:shd w:val="clear" w:color="auto" w:fill="FFFFFF"/>
        </w:rPr>
        <w:t>ươ</w:t>
      </w:r>
      <w:r w:rsidRPr="006371BD">
        <w:rPr>
          <w:rFonts w:ascii="Nunito" w:hAnsi="Nunito"/>
          <w:color w:val="FF0000"/>
          <w:shd w:val="clear" w:color="auto" w:fill="FFFFFF"/>
        </w:rPr>
        <w:t>ng ph</w:t>
      </w:r>
      <w:r w:rsidRPr="006371BD">
        <w:rPr>
          <w:rFonts w:ascii="Nunito" w:hAnsi="Nunito" w:cs="Nunito"/>
          <w:color w:val="FF0000"/>
          <w:shd w:val="clear" w:color="auto" w:fill="FFFFFF"/>
        </w:rPr>
        <w:t>á</w:t>
      </w:r>
      <w:r w:rsidRPr="006371BD">
        <w:rPr>
          <w:rFonts w:ascii="Nunito" w:hAnsi="Nunito"/>
          <w:color w:val="FF0000"/>
          <w:shd w:val="clear" w:color="auto" w:fill="FFFFFF"/>
        </w:rPr>
        <w:t>p m</w:t>
      </w:r>
      <w:r w:rsidRPr="006371BD">
        <w:rPr>
          <w:rFonts w:ascii="Nunito" w:hAnsi="Nunito" w:cs="Nunito"/>
          <w:color w:val="FF0000"/>
          <w:shd w:val="clear" w:color="auto" w:fill="FFFFFF"/>
        </w:rPr>
        <w:t>ã</w:t>
      </w:r>
      <w:r w:rsidRPr="006371BD">
        <w:rPr>
          <w:rFonts w:ascii="Nunito" w:hAnsi="Nunito"/>
          <w:color w:val="FF0000"/>
          <w:shd w:val="clear" w:color="auto" w:fill="FFFFFF"/>
        </w:rPr>
        <w:t xml:space="preserve"> h</w:t>
      </w:r>
      <w:r w:rsidRPr="006371BD">
        <w:rPr>
          <w:rFonts w:ascii="Nunito" w:hAnsi="Nunito" w:cs="Nunito"/>
          <w:color w:val="FF0000"/>
          <w:shd w:val="clear" w:color="auto" w:fill="FFFFFF"/>
        </w:rPr>
        <w:t>ó</w:t>
      </w:r>
      <w:r w:rsidRPr="006371BD">
        <w:rPr>
          <w:rFonts w:ascii="Nunito" w:hAnsi="Nunito"/>
          <w:color w:val="FF0000"/>
          <w:shd w:val="clear" w:color="auto" w:fill="FFFFFF"/>
        </w:rPr>
        <w:t>a ho</w:t>
      </w:r>
      <w:r w:rsidRPr="006371BD">
        <w:rPr>
          <w:rFonts w:ascii="Nunito" w:hAnsi="Nunito" w:cs="Nunito"/>
          <w:color w:val="FF0000"/>
          <w:shd w:val="clear" w:color="auto" w:fill="FFFFFF"/>
        </w:rPr>
        <w:t>á</w:t>
      </w:r>
      <w:r w:rsidRPr="006371BD">
        <w:rPr>
          <w:rFonts w:ascii="Nunito" w:hAnsi="Nunito"/>
          <w:color w:val="FF0000"/>
          <w:shd w:val="clear" w:color="auto" w:fill="FFFFFF"/>
        </w:rPr>
        <w:t>n v</w:t>
      </w:r>
      <w:r w:rsidRPr="006371BD">
        <w:rPr>
          <w:rFonts w:ascii="Cambria" w:hAnsi="Cambria" w:cs="Cambria"/>
          <w:color w:val="FF0000"/>
          <w:shd w:val="clear" w:color="auto" w:fill="FFFFFF"/>
        </w:rPr>
        <w:t>ị</w:t>
      </w:r>
      <w:r w:rsidRPr="006371BD">
        <w:rPr>
          <w:rFonts w:ascii="Nunito" w:hAnsi="Nunito"/>
          <w:color w:val="FF0000"/>
          <w:shd w:val="clear" w:color="auto" w:fill="FFFFFF"/>
        </w:rPr>
        <w:t xml:space="preserve"> Rail Fence v</w:t>
      </w:r>
      <w:r w:rsidRPr="006371BD">
        <w:rPr>
          <w:rFonts w:ascii="Cambria" w:hAnsi="Cambria" w:cs="Cambria"/>
          <w:color w:val="FF0000"/>
          <w:shd w:val="clear" w:color="auto" w:fill="FFFFFF"/>
        </w:rPr>
        <w:t>ớ</w:t>
      </w:r>
      <w:r w:rsidRPr="006371BD">
        <w:rPr>
          <w:rFonts w:ascii="Nunito" w:hAnsi="Nunito"/>
          <w:color w:val="FF0000"/>
          <w:shd w:val="clear" w:color="auto" w:fill="FFFFFF"/>
        </w:rPr>
        <w:t xml:space="preserve">i depth 2, thông </w:t>
      </w:r>
      <w:r w:rsidRPr="006371BD">
        <w:rPr>
          <w:rFonts w:ascii="Cambria" w:hAnsi="Cambria" w:cs="Cambria"/>
          <w:color w:val="FF0000"/>
          <w:shd w:val="clear" w:color="auto" w:fill="FFFFFF"/>
        </w:rPr>
        <w:t>đ</w:t>
      </w:r>
      <w:r w:rsidRPr="006371BD">
        <w:rPr>
          <w:rFonts w:ascii="Nunito" w:hAnsi="Nunito"/>
          <w:color w:val="FF0000"/>
          <w:shd w:val="clear" w:color="auto" w:fill="FFFFFF"/>
        </w:rPr>
        <w:t>i</w:t>
      </w:r>
      <w:r w:rsidRPr="006371BD">
        <w:rPr>
          <w:rFonts w:ascii="Cambria" w:hAnsi="Cambria" w:cs="Cambria"/>
          <w:color w:val="FF0000"/>
          <w:shd w:val="clear" w:color="auto" w:fill="FFFFFF"/>
        </w:rPr>
        <w:t>ệ</w:t>
      </w:r>
      <w:r w:rsidRPr="006371BD">
        <w:rPr>
          <w:rFonts w:ascii="Nunito" w:hAnsi="Nunito"/>
          <w:color w:val="FF0000"/>
          <w:shd w:val="clear" w:color="auto" w:fill="FFFFFF"/>
        </w:rPr>
        <w:t>p “I MUST PASS THIS</w:t>
      </w:r>
    </w:p>
    <w:p w14:paraId="7CB8EB53"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EXAM” hãy cho bi</w:t>
      </w:r>
      <w:r w:rsidRPr="006371BD">
        <w:rPr>
          <w:rFonts w:ascii="Cambria" w:hAnsi="Cambria" w:cs="Cambria"/>
          <w:color w:val="FF0000"/>
          <w:shd w:val="clear" w:color="auto" w:fill="FFFFFF"/>
        </w:rPr>
        <w:t>ế</w:t>
      </w:r>
      <w:r w:rsidRPr="006371BD">
        <w:rPr>
          <w:rFonts w:ascii="Nunito" w:hAnsi="Nunito"/>
          <w:color w:val="FF0000"/>
          <w:shd w:val="clear" w:color="auto" w:fill="FFFFFF"/>
        </w:rPr>
        <w:t xml:space="preserve">t, sau khi mã hóa, thông </w:t>
      </w:r>
      <w:r w:rsidRPr="006371BD">
        <w:rPr>
          <w:rFonts w:ascii="Cambria" w:hAnsi="Cambria" w:cs="Cambria"/>
          <w:color w:val="FF0000"/>
          <w:shd w:val="clear" w:color="auto" w:fill="FFFFFF"/>
        </w:rPr>
        <w:t>đ</w:t>
      </w:r>
      <w:r w:rsidRPr="006371BD">
        <w:rPr>
          <w:rFonts w:ascii="Nunito" w:hAnsi="Nunito"/>
          <w:color w:val="FF0000"/>
          <w:shd w:val="clear" w:color="auto" w:fill="FFFFFF"/>
        </w:rPr>
        <w:t>i</w:t>
      </w:r>
      <w:r w:rsidRPr="006371BD">
        <w:rPr>
          <w:rFonts w:ascii="Cambria" w:hAnsi="Cambria" w:cs="Cambria"/>
          <w:color w:val="FF0000"/>
          <w:shd w:val="clear" w:color="auto" w:fill="FFFFFF"/>
        </w:rPr>
        <w:t>ệ</w:t>
      </w:r>
      <w:r w:rsidRPr="006371BD">
        <w:rPr>
          <w:rFonts w:ascii="Nunito" w:hAnsi="Nunito"/>
          <w:color w:val="FF0000"/>
          <w:shd w:val="clear" w:color="auto" w:fill="FFFFFF"/>
        </w:rPr>
        <w:t>p s</w:t>
      </w:r>
      <w:r w:rsidRPr="006371BD">
        <w:rPr>
          <w:rFonts w:ascii="Cambria" w:hAnsi="Cambria" w:cs="Cambria"/>
          <w:color w:val="FF0000"/>
          <w:shd w:val="clear" w:color="auto" w:fill="FFFFFF"/>
        </w:rPr>
        <w:t>ẽ</w:t>
      </w:r>
      <w:r w:rsidRPr="006371BD">
        <w:rPr>
          <w:rFonts w:ascii="Nunito" w:hAnsi="Nunito"/>
          <w:color w:val="FF0000"/>
          <w:shd w:val="clear" w:color="auto" w:fill="FFFFFF"/>
        </w:rPr>
        <w:t xml:space="preserve"> là gì?</w:t>
      </w:r>
    </w:p>
    <w:p w14:paraId="5D28CF5A"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IMUSTPASSTHISEXAM B. IUTASHSXMMSPSTIEA</w:t>
      </w:r>
    </w:p>
    <w:p w14:paraId="01A7A7CF"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IUMSTAPSSHTISXEAM D. MAXESIHTSSAPTSUMI</w:t>
      </w:r>
    </w:p>
    <w:p w14:paraId="17DD6A32"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29. Trong ph</w:t>
      </w:r>
      <w:r w:rsidRPr="006371BD">
        <w:rPr>
          <w:rFonts w:ascii="Cambria" w:hAnsi="Cambria" w:cs="Cambria"/>
          <w:color w:val="FF0000"/>
          <w:shd w:val="clear" w:color="auto" w:fill="FFFFFF"/>
        </w:rPr>
        <w:t>ươ</w:t>
      </w:r>
      <w:r w:rsidRPr="006371BD">
        <w:rPr>
          <w:rFonts w:ascii="Nunito" w:hAnsi="Nunito"/>
          <w:color w:val="FF0000"/>
          <w:shd w:val="clear" w:color="auto" w:fill="FFFFFF"/>
        </w:rPr>
        <w:t>ng ph</w:t>
      </w:r>
      <w:r w:rsidRPr="006371BD">
        <w:rPr>
          <w:rFonts w:ascii="Nunito" w:hAnsi="Nunito" w:cs="Nunito"/>
          <w:color w:val="FF0000"/>
          <w:shd w:val="clear" w:color="auto" w:fill="FFFFFF"/>
        </w:rPr>
        <w:t>á</w:t>
      </w:r>
      <w:r w:rsidRPr="006371BD">
        <w:rPr>
          <w:rFonts w:ascii="Nunito" w:hAnsi="Nunito"/>
          <w:color w:val="FF0000"/>
          <w:shd w:val="clear" w:color="auto" w:fill="FFFFFF"/>
        </w:rPr>
        <w:t>p d</w:t>
      </w:r>
      <w:r w:rsidRPr="006371BD">
        <w:rPr>
          <w:rFonts w:ascii="Nunito" w:hAnsi="Nunito" w:cs="Nunito"/>
          <w:color w:val="FF0000"/>
          <w:shd w:val="clear" w:color="auto" w:fill="FFFFFF"/>
        </w:rPr>
        <w:t>ù</w:t>
      </w:r>
      <w:r w:rsidRPr="006371BD">
        <w:rPr>
          <w:rFonts w:ascii="Nunito" w:hAnsi="Nunito"/>
          <w:color w:val="FF0000"/>
          <w:shd w:val="clear" w:color="auto" w:fill="FFFFFF"/>
        </w:rPr>
        <w:t>ng kh</w:t>
      </w:r>
      <w:r w:rsidRPr="006371BD">
        <w:rPr>
          <w:rFonts w:ascii="Nunito" w:hAnsi="Nunito" w:cs="Nunito"/>
          <w:color w:val="FF0000"/>
          <w:shd w:val="clear" w:color="auto" w:fill="FFFFFF"/>
        </w:rPr>
        <w:t>ó</w:t>
      </w:r>
      <w:r w:rsidRPr="006371BD">
        <w:rPr>
          <w:rFonts w:ascii="Nunito" w:hAnsi="Nunito"/>
          <w:color w:val="FF0000"/>
          <w:shd w:val="clear" w:color="auto" w:fill="FFFFFF"/>
        </w:rPr>
        <w:t>a b</w:t>
      </w:r>
      <w:r w:rsidRPr="006371BD">
        <w:rPr>
          <w:rFonts w:ascii="Cambria" w:hAnsi="Cambria" w:cs="Cambria"/>
          <w:color w:val="FF0000"/>
          <w:shd w:val="clear" w:color="auto" w:fill="FFFFFF"/>
        </w:rPr>
        <w:t>ấ</w:t>
      </w:r>
      <w:r w:rsidRPr="006371BD">
        <w:rPr>
          <w:rFonts w:ascii="Nunito" w:hAnsi="Nunito"/>
          <w:color w:val="FF0000"/>
          <w:shd w:val="clear" w:color="auto" w:fill="FFFFFF"/>
        </w:rPr>
        <w:t xml:space="preserve">t </w:t>
      </w:r>
      <w:r w:rsidRPr="006371BD">
        <w:rPr>
          <w:rFonts w:ascii="Cambria" w:hAnsi="Cambria" w:cs="Cambria"/>
          <w:color w:val="FF0000"/>
          <w:shd w:val="clear" w:color="auto" w:fill="FFFFFF"/>
        </w:rPr>
        <w:t>đố</w:t>
      </w:r>
      <w:r w:rsidRPr="006371BD">
        <w:rPr>
          <w:rFonts w:ascii="Nunito" w:hAnsi="Nunito"/>
          <w:color w:val="FF0000"/>
          <w:shd w:val="clear" w:color="auto" w:fill="FFFFFF"/>
        </w:rPr>
        <w:t>i x</w:t>
      </w:r>
      <w:r w:rsidRPr="006371BD">
        <w:rPr>
          <w:rFonts w:ascii="Cambria" w:hAnsi="Cambria" w:cs="Cambria"/>
          <w:color w:val="FF0000"/>
          <w:shd w:val="clear" w:color="auto" w:fill="FFFFFF"/>
        </w:rPr>
        <w:t>ứ</w:t>
      </w:r>
      <w:r w:rsidRPr="006371BD">
        <w:rPr>
          <w:rFonts w:ascii="Nunito" w:hAnsi="Nunito"/>
          <w:color w:val="FF0000"/>
          <w:shd w:val="clear" w:color="auto" w:fill="FFFFFF"/>
        </w:rPr>
        <w:t>ng, Alice mu</w:t>
      </w:r>
      <w:r w:rsidRPr="006371BD">
        <w:rPr>
          <w:rFonts w:ascii="Cambria" w:hAnsi="Cambria" w:cs="Cambria"/>
          <w:color w:val="FF0000"/>
          <w:shd w:val="clear" w:color="auto" w:fill="FFFFFF"/>
        </w:rPr>
        <w:t>ố</w:t>
      </w:r>
      <w:r w:rsidRPr="006371BD">
        <w:rPr>
          <w:rFonts w:ascii="Nunito" w:hAnsi="Nunito"/>
          <w:color w:val="FF0000"/>
          <w:shd w:val="clear" w:color="auto" w:fill="FFFFFF"/>
        </w:rPr>
        <w:t>n ký ch</w:t>
      </w:r>
      <w:r w:rsidRPr="006371BD">
        <w:rPr>
          <w:rFonts w:ascii="Cambria" w:hAnsi="Cambria" w:cs="Cambria"/>
          <w:color w:val="FF0000"/>
          <w:shd w:val="clear" w:color="auto" w:fill="FFFFFF"/>
        </w:rPr>
        <w:t>ữ</w:t>
      </w:r>
      <w:r w:rsidRPr="006371BD">
        <w:rPr>
          <w:rFonts w:ascii="Nunito" w:hAnsi="Nunito"/>
          <w:color w:val="FF0000"/>
          <w:shd w:val="clear" w:color="auto" w:fill="FFFFFF"/>
        </w:rPr>
        <w:t xml:space="preserve"> ký s</w:t>
      </w:r>
      <w:r w:rsidRPr="006371BD">
        <w:rPr>
          <w:rFonts w:ascii="Cambria" w:hAnsi="Cambria" w:cs="Cambria"/>
          <w:color w:val="FF0000"/>
          <w:shd w:val="clear" w:color="auto" w:fill="FFFFFF"/>
        </w:rPr>
        <w:t>ố</w:t>
      </w:r>
      <w:r w:rsidRPr="006371BD">
        <w:rPr>
          <w:rFonts w:ascii="Nunito" w:hAnsi="Nunito"/>
          <w:color w:val="FF0000"/>
          <w:shd w:val="clear" w:color="auto" w:fill="FFFFFF"/>
        </w:rPr>
        <w:t xml:space="preserve"> (digital signature) và</w:t>
      </w:r>
    </w:p>
    <w:p w14:paraId="243FCA45"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ng</w:t>
      </w:r>
      <w:r w:rsidRPr="006371BD">
        <w:rPr>
          <w:rFonts w:ascii="Cambria" w:hAnsi="Cambria" w:cs="Cambria"/>
          <w:color w:val="FF0000"/>
          <w:shd w:val="clear" w:color="auto" w:fill="FFFFFF"/>
        </w:rPr>
        <w:t>ườ</w:t>
      </w:r>
      <w:r w:rsidRPr="006371BD">
        <w:rPr>
          <w:rFonts w:ascii="Nunito" w:hAnsi="Nunito"/>
          <w:color w:val="FF0000"/>
          <w:shd w:val="clear" w:color="auto" w:fill="FFFFFF"/>
        </w:rPr>
        <w:t>i nh</w:t>
      </w:r>
      <w:r w:rsidRPr="006371BD">
        <w:rPr>
          <w:rFonts w:ascii="Cambria" w:hAnsi="Cambria" w:cs="Cambria"/>
          <w:color w:val="FF0000"/>
          <w:shd w:val="clear" w:color="auto" w:fill="FFFFFF"/>
        </w:rPr>
        <w:t>ậ</w:t>
      </w:r>
      <w:r w:rsidRPr="006371BD">
        <w:rPr>
          <w:rFonts w:ascii="Nunito" w:hAnsi="Nunito"/>
          <w:color w:val="FF0000"/>
          <w:shd w:val="clear" w:color="auto" w:fill="FFFFFF"/>
        </w:rPr>
        <w:t xml:space="preserve">n là Bob. </w:t>
      </w:r>
      <w:r w:rsidRPr="006371BD">
        <w:rPr>
          <w:rFonts w:ascii="Cambria" w:hAnsi="Cambria" w:cs="Cambria"/>
          <w:color w:val="FF0000"/>
          <w:shd w:val="clear" w:color="auto" w:fill="FFFFFF"/>
        </w:rPr>
        <w:t>Để</w:t>
      </w:r>
      <w:r w:rsidRPr="006371BD">
        <w:rPr>
          <w:rFonts w:ascii="Nunito" w:hAnsi="Nunito"/>
          <w:color w:val="FF0000"/>
          <w:shd w:val="clear" w:color="auto" w:fill="FFFFFF"/>
        </w:rPr>
        <w:t xml:space="preserve"> </w:t>
      </w:r>
      <w:r w:rsidRPr="006371BD">
        <w:rPr>
          <w:rFonts w:ascii="Cambria" w:hAnsi="Cambria" w:cs="Cambria"/>
          <w:color w:val="FF0000"/>
          <w:shd w:val="clear" w:color="auto" w:fill="FFFFFF"/>
        </w:rPr>
        <w:t>đọ</w:t>
      </w:r>
      <w:r w:rsidRPr="006371BD">
        <w:rPr>
          <w:rFonts w:ascii="Nunito" w:hAnsi="Nunito"/>
          <w:color w:val="FF0000"/>
          <w:shd w:val="clear" w:color="auto" w:fill="FFFFFF"/>
        </w:rPr>
        <w:t>c ch</w:t>
      </w:r>
      <w:r w:rsidRPr="006371BD">
        <w:rPr>
          <w:rFonts w:ascii="Cambria" w:hAnsi="Cambria" w:cs="Cambria"/>
          <w:color w:val="FF0000"/>
          <w:shd w:val="clear" w:color="auto" w:fill="FFFFFF"/>
        </w:rPr>
        <w:t>ữ</w:t>
      </w:r>
      <w:r w:rsidRPr="006371BD">
        <w:rPr>
          <w:rFonts w:ascii="Nunito" w:hAnsi="Nunito"/>
          <w:color w:val="FF0000"/>
          <w:shd w:val="clear" w:color="auto" w:fill="FFFFFF"/>
        </w:rPr>
        <w:t xml:space="preserve"> ký s</w:t>
      </w:r>
      <w:r w:rsidRPr="006371BD">
        <w:rPr>
          <w:rFonts w:ascii="Cambria" w:hAnsi="Cambria" w:cs="Cambria"/>
          <w:color w:val="FF0000"/>
          <w:shd w:val="clear" w:color="auto" w:fill="FFFFFF"/>
        </w:rPr>
        <w:t>ố</w:t>
      </w:r>
      <w:r w:rsidRPr="006371BD">
        <w:rPr>
          <w:rFonts w:ascii="Nunito" w:hAnsi="Nunito"/>
          <w:color w:val="FF0000"/>
          <w:shd w:val="clear" w:color="auto" w:fill="FFFFFF"/>
        </w:rPr>
        <w:t xml:space="preserve"> này, Bob ph</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i dùng </w:t>
      </w:r>
      <w:r w:rsidRPr="006371BD">
        <w:rPr>
          <w:rFonts w:ascii="Cambria" w:hAnsi="Cambria" w:cs="Cambria"/>
          <w:color w:val="FF0000"/>
          <w:shd w:val="clear" w:color="auto" w:fill="FFFFFF"/>
        </w:rPr>
        <w:t>đế</w:t>
      </w:r>
      <w:r w:rsidRPr="006371BD">
        <w:rPr>
          <w:rFonts w:ascii="Nunito" w:hAnsi="Nunito"/>
          <w:color w:val="FF0000"/>
          <w:shd w:val="clear" w:color="auto" w:fill="FFFFFF"/>
        </w:rPr>
        <w:t>n</w:t>
      </w:r>
    </w:p>
    <w:p w14:paraId="3E3F90B2"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public-key c</w:t>
      </w:r>
      <w:r w:rsidRPr="006371BD">
        <w:rPr>
          <w:rFonts w:ascii="Cambria" w:hAnsi="Cambria" w:cs="Cambria"/>
          <w:color w:val="FF0000"/>
          <w:shd w:val="clear" w:color="auto" w:fill="FFFFFF"/>
        </w:rPr>
        <w:t>ủ</w:t>
      </w:r>
      <w:r w:rsidRPr="006371BD">
        <w:rPr>
          <w:rFonts w:ascii="Nunito" w:hAnsi="Nunito"/>
          <w:color w:val="FF0000"/>
          <w:shd w:val="clear" w:color="auto" w:fill="FFFFFF"/>
        </w:rPr>
        <w:t>a Alice B. public-key c</w:t>
      </w:r>
      <w:r w:rsidRPr="006371BD">
        <w:rPr>
          <w:rFonts w:ascii="Cambria" w:hAnsi="Cambria" w:cs="Cambria"/>
          <w:color w:val="FF0000"/>
          <w:shd w:val="clear" w:color="auto" w:fill="FFFFFF"/>
        </w:rPr>
        <w:t>ủ</w:t>
      </w:r>
      <w:r w:rsidRPr="006371BD">
        <w:rPr>
          <w:rFonts w:ascii="Nunito" w:hAnsi="Nunito"/>
          <w:color w:val="FF0000"/>
          <w:shd w:val="clear" w:color="auto" w:fill="FFFFFF"/>
        </w:rPr>
        <w:t>a Bob</w:t>
      </w:r>
    </w:p>
    <w:p w14:paraId="279ED3C5"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private-key c</w:t>
      </w:r>
      <w:r w:rsidRPr="006371BD">
        <w:rPr>
          <w:rFonts w:ascii="Cambria" w:hAnsi="Cambria" w:cs="Cambria"/>
          <w:color w:val="FF0000"/>
          <w:shd w:val="clear" w:color="auto" w:fill="FFFFFF"/>
        </w:rPr>
        <w:t>ủ</w:t>
      </w:r>
      <w:r w:rsidRPr="006371BD">
        <w:rPr>
          <w:rFonts w:ascii="Nunito" w:hAnsi="Nunito"/>
          <w:color w:val="FF0000"/>
          <w:shd w:val="clear" w:color="auto" w:fill="FFFFFF"/>
        </w:rPr>
        <w:t>a Alice D. private-key c</w:t>
      </w:r>
      <w:r w:rsidRPr="006371BD">
        <w:rPr>
          <w:rFonts w:ascii="Cambria" w:hAnsi="Cambria" w:cs="Cambria"/>
          <w:color w:val="FF0000"/>
          <w:shd w:val="clear" w:color="auto" w:fill="FFFFFF"/>
        </w:rPr>
        <w:t>ủ</w:t>
      </w:r>
      <w:r w:rsidRPr="006371BD">
        <w:rPr>
          <w:rFonts w:ascii="Nunito" w:hAnsi="Nunito"/>
          <w:color w:val="FF0000"/>
          <w:shd w:val="clear" w:color="auto" w:fill="FFFFFF"/>
        </w:rPr>
        <w:t>a Bob</w:t>
      </w:r>
    </w:p>
    <w:p w14:paraId="132EF94C"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lastRenderedPageBreak/>
        <w:t>Câu 30. Trong ph</w:t>
      </w:r>
      <w:r w:rsidRPr="006371BD">
        <w:rPr>
          <w:rFonts w:ascii="Cambria" w:hAnsi="Cambria" w:cs="Cambria"/>
          <w:color w:val="FF0000"/>
          <w:shd w:val="clear" w:color="auto" w:fill="FFFFFF"/>
        </w:rPr>
        <w:t>ươ</w:t>
      </w:r>
      <w:r w:rsidRPr="006371BD">
        <w:rPr>
          <w:rFonts w:ascii="Nunito" w:hAnsi="Nunito"/>
          <w:color w:val="FF0000"/>
          <w:shd w:val="clear" w:color="auto" w:fill="FFFFFF"/>
        </w:rPr>
        <w:t>ng ph</w:t>
      </w:r>
      <w:r w:rsidRPr="006371BD">
        <w:rPr>
          <w:rFonts w:ascii="Nunito" w:hAnsi="Nunito" w:cs="Nunito"/>
          <w:color w:val="FF0000"/>
          <w:shd w:val="clear" w:color="auto" w:fill="FFFFFF"/>
        </w:rPr>
        <w:t>á</w:t>
      </w:r>
      <w:r w:rsidRPr="006371BD">
        <w:rPr>
          <w:rFonts w:ascii="Nunito" w:hAnsi="Nunito"/>
          <w:color w:val="FF0000"/>
          <w:shd w:val="clear" w:color="auto" w:fill="FFFFFF"/>
        </w:rPr>
        <w:t>p d</w:t>
      </w:r>
      <w:r w:rsidRPr="006371BD">
        <w:rPr>
          <w:rFonts w:ascii="Nunito" w:hAnsi="Nunito" w:cs="Nunito"/>
          <w:color w:val="FF0000"/>
          <w:shd w:val="clear" w:color="auto" w:fill="FFFFFF"/>
        </w:rPr>
        <w:t>ù</w:t>
      </w:r>
      <w:r w:rsidRPr="006371BD">
        <w:rPr>
          <w:rFonts w:ascii="Nunito" w:hAnsi="Nunito"/>
          <w:color w:val="FF0000"/>
          <w:shd w:val="clear" w:color="auto" w:fill="FFFFFF"/>
        </w:rPr>
        <w:t>ng kh</w:t>
      </w:r>
      <w:r w:rsidRPr="006371BD">
        <w:rPr>
          <w:rFonts w:ascii="Nunito" w:hAnsi="Nunito" w:cs="Nunito"/>
          <w:color w:val="FF0000"/>
          <w:shd w:val="clear" w:color="auto" w:fill="FFFFFF"/>
        </w:rPr>
        <w:t>ó</w:t>
      </w:r>
      <w:r w:rsidRPr="006371BD">
        <w:rPr>
          <w:rFonts w:ascii="Nunito" w:hAnsi="Nunito"/>
          <w:color w:val="FF0000"/>
          <w:shd w:val="clear" w:color="auto" w:fill="FFFFFF"/>
        </w:rPr>
        <w:t>a b</w:t>
      </w:r>
      <w:r w:rsidRPr="006371BD">
        <w:rPr>
          <w:rFonts w:ascii="Cambria" w:hAnsi="Cambria" w:cs="Cambria"/>
          <w:color w:val="FF0000"/>
          <w:shd w:val="clear" w:color="auto" w:fill="FFFFFF"/>
        </w:rPr>
        <w:t>ấ</w:t>
      </w:r>
      <w:r w:rsidRPr="006371BD">
        <w:rPr>
          <w:rFonts w:ascii="Nunito" w:hAnsi="Nunito"/>
          <w:color w:val="FF0000"/>
          <w:shd w:val="clear" w:color="auto" w:fill="FFFFFF"/>
        </w:rPr>
        <w:t xml:space="preserve">t </w:t>
      </w:r>
      <w:r w:rsidRPr="006371BD">
        <w:rPr>
          <w:rFonts w:ascii="Cambria" w:hAnsi="Cambria" w:cs="Cambria"/>
          <w:color w:val="FF0000"/>
          <w:shd w:val="clear" w:color="auto" w:fill="FFFFFF"/>
        </w:rPr>
        <w:t>đố</w:t>
      </w:r>
      <w:r w:rsidRPr="006371BD">
        <w:rPr>
          <w:rFonts w:ascii="Nunito" w:hAnsi="Nunito"/>
          <w:color w:val="FF0000"/>
          <w:shd w:val="clear" w:color="auto" w:fill="FFFFFF"/>
        </w:rPr>
        <w:t>i x</w:t>
      </w:r>
      <w:r w:rsidRPr="006371BD">
        <w:rPr>
          <w:rFonts w:ascii="Cambria" w:hAnsi="Cambria" w:cs="Cambria"/>
          <w:color w:val="FF0000"/>
          <w:shd w:val="clear" w:color="auto" w:fill="FFFFFF"/>
        </w:rPr>
        <w:t>ứ</w:t>
      </w:r>
      <w:r w:rsidRPr="006371BD">
        <w:rPr>
          <w:rFonts w:ascii="Nunito" w:hAnsi="Nunito"/>
          <w:color w:val="FF0000"/>
          <w:shd w:val="clear" w:color="auto" w:fill="FFFFFF"/>
        </w:rPr>
        <w:t>ng, Alice mu</w:t>
      </w:r>
      <w:r w:rsidRPr="006371BD">
        <w:rPr>
          <w:rFonts w:ascii="Cambria" w:hAnsi="Cambria" w:cs="Cambria"/>
          <w:color w:val="FF0000"/>
          <w:shd w:val="clear" w:color="auto" w:fill="FFFFFF"/>
        </w:rPr>
        <w:t>ố</w:t>
      </w:r>
      <w:r w:rsidRPr="006371BD">
        <w:rPr>
          <w:rFonts w:ascii="Nunito" w:hAnsi="Nunito"/>
          <w:color w:val="FF0000"/>
          <w:shd w:val="clear" w:color="auto" w:fill="FFFFFF"/>
        </w:rPr>
        <w:t>n g</w:t>
      </w:r>
      <w:r w:rsidRPr="006371BD">
        <w:rPr>
          <w:rFonts w:ascii="Cambria" w:hAnsi="Cambria" w:cs="Cambria"/>
          <w:color w:val="FF0000"/>
          <w:shd w:val="clear" w:color="auto" w:fill="FFFFFF"/>
        </w:rPr>
        <w:t>ở</w:t>
      </w:r>
      <w:r w:rsidRPr="006371BD">
        <w:rPr>
          <w:rFonts w:ascii="Nunito" w:hAnsi="Nunito"/>
          <w:color w:val="FF0000"/>
          <w:shd w:val="clear" w:color="auto" w:fill="FFFFFF"/>
        </w:rPr>
        <w:t xml:space="preserve">i thông </w:t>
      </w:r>
      <w:r w:rsidRPr="006371BD">
        <w:rPr>
          <w:rFonts w:ascii="Cambria" w:hAnsi="Cambria" w:cs="Cambria"/>
          <w:color w:val="FF0000"/>
          <w:shd w:val="clear" w:color="auto" w:fill="FFFFFF"/>
        </w:rPr>
        <w:t>đ</w:t>
      </w:r>
      <w:r w:rsidRPr="006371BD">
        <w:rPr>
          <w:rFonts w:ascii="Nunito" w:hAnsi="Nunito"/>
          <w:color w:val="FF0000"/>
          <w:shd w:val="clear" w:color="auto" w:fill="FFFFFF"/>
        </w:rPr>
        <w:t>i</w:t>
      </w:r>
      <w:r w:rsidRPr="006371BD">
        <w:rPr>
          <w:rFonts w:ascii="Cambria" w:hAnsi="Cambria" w:cs="Cambria"/>
          <w:color w:val="FF0000"/>
          <w:shd w:val="clear" w:color="auto" w:fill="FFFFFF"/>
        </w:rPr>
        <w:t>ệ</w:t>
      </w:r>
      <w:r w:rsidRPr="006371BD">
        <w:rPr>
          <w:rFonts w:ascii="Nunito" w:hAnsi="Nunito"/>
          <w:color w:val="FF0000"/>
          <w:shd w:val="clear" w:color="auto" w:fill="FFFFFF"/>
        </w:rPr>
        <w:t>p bí m</w:t>
      </w:r>
      <w:r w:rsidRPr="006371BD">
        <w:rPr>
          <w:rFonts w:ascii="Cambria" w:hAnsi="Cambria" w:cs="Cambria"/>
          <w:color w:val="FF0000"/>
          <w:shd w:val="clear" w:color="auto" w:fill="FFFFFF"/>
        </w:rPr>
        <w:t>ậ</w:t>
      </w:r>
      <w:r w:rsidRPr="006371BD">
        <w:rPr>
          <w:rFonts w:ascii="Nunito" w:hAnsi="Nunito"/>
          <w:color w:val="FF0000"/>
          <w:shd w:val="clear" w:color="auto" w:fill="FFFFFF"/>
        </w:rPr>
        <w:t>t và ng</w:t>
      </w:r>
      <w:r w:rsidRPr="006371BD">
        <w:rPr>
          <w:rFonts w:ascii="Cambria" w:hAnsi="Cambria" w:cs="Cambria"/>
          <w:color w:val="FF0000"/>
          <w:shd w:val="clear" w:color="auto" w:fill="FFFFFF"/>
        </w:rPr>
        <w:t>ườ</w:t>
      </w:r>
      <w:r w:rsidRPr="006371BD">
        <w:rPr>
          <w:rFonts w:ascii="Nunito" w:hAnsi="Nunito"/>
          <w:color w:val="FF0000"/>
          <w:shd w:val="clear" w:color="auto" w:fill="FFFFFF"/>
        </w:rPr>
        <w:t>i nh</w:t>
      </w:r>
      <w:r w:rsidRPr="006371BD">
        <w:rPr>
          <w:rFonts w:ascii="Cambria" w:hAnsi="Cambria" w:cs="Cambria"/>
          <w:color w:val="FF0000"/>
          <w:shd w:val="clear" w:color="auto" w:fill="FFFFFF"/>
        </w:rPr>
        <w:t>ậ</w:t>
      </w:r>
      <w:r w:rsidRPr="006371BD">
        <w:rPr>
          <w:rFonts w:ascii="Nunito" w:hAnsi="Nunito"/>
          <w:color w:val="FF0000"/>
          <w:shd w:val="clear" w:color="auto" w:fill="FFFFFF"/>
        </w:rPr>
        <w:t>n là</w:t>
      </w:r>
    </w:p>
    <w:p w14:paraId="0C1E8C17"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 xml:space="preserve">Bob. </w:t>
      </w:r>
      <w:r w:rsidRPr="006371BD">
        <w:rPr>
          <w:rFonts w:ascii="Cambria" w:hAnsi="Cambria" w:cs="Cambria"/>
          <w:color w:val="FF0000"/>
          <w:shd w:val="clear" w:color="auto" w:fill="FFFFFF"/>
        </w:rPr>
        <w:t>Để</w:t>
      </w:r>
      <w:r w:rsidRPr="006371BD">
        <w:rPr>
          <w:rFonts w:ascii="Nunito" w:hAnsi="Nunito"/>
          <w:color w:val="FF0000"/>
          <w:shd w:val="clear" w:color="auto" w:fill="FFFFFF"/>
        </w:rPr>
        <w:t xml:space="preserve"> th</w:t>
      </w:r>
      <w:r w:rsidRPr="006371BD">
        <w:rPr>
          <w:rFonts w:ascii="Cambria" w:hAnsi="Cambria" w:cs="Cambria"/>
          <w:color w:val="FF0000"/>
          <w:shd w:val="clear" w:color="auto" w:fill="FFFFFF"/>
        </w:rPr>
        <w:t>ự</w:t>
      </w:r>
      <w:r w:rsidRPr="006371BD">
        <w:rPr>
          <w:rFonts w:ascii="Nunito" w:hAnsi="Nunito"/>
          <w:color w:val="FF0000"/>
          <w:shd w:val="clear" w:color="auto" w:fill="FFFFFF"/>
        </w:rPr>
        <w:t>c hi</w:t>
      </w:r>
      <w:r w:rsidRPr="006371BD">
        <w:rPr>
          <w:rFonts w:ascii="Cambria" w:hAnsi="Cambria" w:cs="Cambria"/>
          <w:color w:val="FF0000"/>
          <w:shd w:val="clear" w:color="auto" w:fill="FFFFFF"/>
        </w:rPr>
        <w:t>ệ</w:t>
      </w:r>
      <w:r w:rsidRPr="006371BD">
        <w:rPr>
          <w:rFonts w:ascii="Nunito" w:hAnsi="Nunito"/>
          <w:color w:val="FF0000"/>
          <w:shd w:val="clear" w:color="auto" w:fill="FFFFFF"/>
        </w:rPr>
        <w:t>n vi</w:t>
      </w:r>
      <w:r w:rsidRPr="006371BD">
        <w:rPr>
          <w:rFonts w:ascii="Cambria" w:hAnsi="Cambria" w:cs="Cambria"/>
          <w:color w:val="FF0000"/>
          <w:shd w:val="clear" w:color="auto" w:fill="FFFFFF"/>
        </w:rPr>
        <w:t>ệ</w:t>
      </w:r>
      <w:r w:rsidRPr="006371BD">
        <w:rPr>
          <w:rFonts w:ascii="Nunito" w:hAnsi="Nunito"/>
          <w:color w:val="FF0000"/>
          <w:shd w:val="clear" w:color="auto" w:fill="FFFFFF"/>
        </w:rPr>
        <w:t>c này, Alice ph</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i dùng </w:t>
      </w:r>
      <w:r w:rsidRPr="006371BD">
        <w:rPr>
          <w:rFonts w:ascii="Cambria" w:hAnsi="Cambria" w:cs="Cambria"/>
          <w:color w:val="FF0000"/>
          <w:shd w:val="clear" w:color="auto" w:fill="FFFFFF"/>
        </w:rPr>
        <w:t>đế</w:t>
      </w:r>
      <w:r w:rsidRPr="006371BD">
        <w:rPr>
          <w:rFonts w:ascii="Nunito" w:hAnsi="Nunito"/>
          <w:color w:val="FF0000"/>
          <w:shd w:val="clear" w:color="auto" w:fill="FFFFFF"/>
        </w:rPr>
        <w:t>n</w:t>
      </w:r>
    </w:p>
    <w:p w14:paraId="0AF0F9AB"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public-key c</w:t>
      </w:r>
      <w:r w:rsidRPr="006371BD">
        <w:rPr>
          <w:rFonts w:ascii="Cambria" w:hAnsi="Cambria" w:cs="Cambria"/>
          <w:color w:val="FF0000"/>
          <w:shd w:val="clear" w:color="auto" w:fill="FFFFFF"/>
        </w:rPr>
        <w:t>ủ</w:t>
      </w:r>
      <w:r w:rsidRPr="006371BD">
        <w:rPr>
          <w:rFonts w:ascii="Nunito" w:hAnsi="Nunito"/>
          <w:color w:val="FF0000"/>
          <w:shd w:val="clear" w:color="auto" w:fill="FFFFFF"/>
        </w:rPr>
        <w:t>a Alice B. public-key c</w:t>
      </w:r>
      <w:r w:rsidRPr="006371BD">
        <w:rPr>
          <w:rFonts w:ascii="Cambria" w:hAnsi="Cambria" w:cs="Cambria"/>
          <w:color w:val="FF0000"/>
          <w:shd w:val="clear" w:color="auto" w:fill="FFFFFF"/>
        </w:rPr>
        <w:t>ủ</w:t>
      </w:r>
      <w:r w:rsidRPr="006371BD">
        <w:rPr>
          <w:rFonts w:ascii="Nunito" w:hAnsi="Nunito"/>
          <w:color w:val="FF0000"/>
          <w:shd w:val="clear" w:color="auto" w:fill="FFFFFF"/>
        </w:rPr>
        <w:t>a Bob</w:t>
      </w:r>
    </w:p>
    <w:p w14:paraId="59A6C825"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private-key c</w:t>
      </w:r>
      <w:r w:rsidRPr="006371BD">
        <w:rPr>
          <w:rFonts w:ascii="Cambria" w:hAnsi="Cambria" w:cs="Cambria"/>
          <w:color w:val="FF0000"/>
          <w:shd w:val="clear" w:color="auto" w:fill="FFFFFF"/>
        </w:rPr>
        <w:t>ủ</w:t>
      </w:r>
      <w:r w:rsidRPr="006371BD">
        <w:rPr>
          <w:rFonts w:ascii="Nunito" w:hAnsi="Nunito"/>
          <w:color w:val="FF0000"/>
          <w:shd w:val="clear" w:color="auto" w:fill="FFFFFF"/>
        </w:rPr>
        <w:t>a Alice D. private-key c</w:t>
      </w:r>
      <w:r w:rsidRPr="006371BD">
        <w:rPr>
          <w:rFonts w:ascii="Cambria" w:hAnsi="Cambria" w:cs="Cambria"/>
          <w:color w:val="FF0000"/>
          <w:shd w:val="clear" w:color="auto" w:fill="FFFFFF"/>
        </w:rPr>
        <w:t>ủ</w:t>
      </w:r>
      <w:r w:rsidRPr="006371BD">
        <w:rPr>
          <w:rFonts w:ascii="Nunito" w:hAnsi="Nunito"/>
          <w:color w:val="FF0000"/>
          <w:shd w:val="clear" w:color="auto" w:fill="FFFFFF"/>
        </w:rPr>
        <w:t>a Bob</w:t>
      </w:r>
    </w:p>
    <w:p w14:paraId="6E592807"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31. Ch</w:t>
      </w:r>
      <w:r w:rsidRPr="006371BD">
        <w:rPr>
          <w:rFonts w:ascii="Cambria" w:hAnsi="Cambria" w:cs="Cambria"/>
          <w:color w:val="FF0000"/>
          <w:shd w:val="clear" w:color="auto" w:fill="FFFFFF"/>
        </w:rPr>
        <w:t>ọ</w:t>
      </w:r>
      <w:r w:rsidRPr="006371BD">
        <w:rPr>
          <w:rFonts w:ascii="Nunito" w:hAnsi="Nunito"/>
          <w:color w:val="FF0000"/>
          <w:shd w:val="clear" w:color="auto" w:fill="FFFFFF"/>
        </w:rPr>
        <w:t>n câu tr</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l</w:t>
      </w:r>
      <w:r w:rsidRPr="006371BD">
        <w:rPr>
          <w:rFonts w:ascii="Cambria" w:hAnsi="Cambria" w:cs="Cambria"/>
          <w:color w:val="FF0000"/>
          <w:shd w:val="clear" w:color="auto" w:fill="FFFFFF"/>
        </w:rPr>
        <w:t>ờ</w:t>
      </w:r>
      <w:r w:rsidRPr="006371BD">
        <w:rPr>
          <w:rFonts w:ascii="Nunito" w:hAnsi="Nunito"/>
          <w:color w:val="FF0000"/>
          <w:shd w:val="clear" w:color="auto" w:fill="FFFFFF"/>
        </w:rPr>
        <w:t xml:space="preserve">i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ú</w:t>
      </w:r>
      <w:r w:rsidRPr="006371BD">
        <w:rPr>
          <w:rFonts w:ascii="Nunito" w:hAnsi="Nunito"/>
          <w:color w:val="FF0000"/>
          <w:shd w:val="clear" w:color="auto" w:fill="FFFFFF"/>
        </w:rPr>
        <w:t>ng cho m</w:t>
      </w:r>
      <w:r w:rsidRPr="006371BD">
        <w:rPr>
          <w:rFonts w:ascii="Cambria" w:hAnsi="Cambria" w:cs="Cambria"/>
          <w:color w:val="FF0000"/>
          <w:shd w:val="clear" w:color="auto" w:fill="FFFFFF"/>
        </w:rPr>
        <w:t>ộ</w:t>
      </w:r>
      <w:r w:rsidRPr="006371BD">
        <w:rPr>
          <w:rFonts w:ascii="Nunito" w:hAnsi="Nunito"/>
          <w:color w:val="FF0000"/>
          <w:shd w:val="clear" w:color="auto" w:fill="FFFFFF"/>
        </w:rPr>
        <w:t>t ph</w:t>
      </w:r>
      <w:r w:rsidRPr="006371BD">
        <w:rPr>
          <w:rFonts w:ascii="Cambria" w:hAnsi="Cambria" w:cs="Cambria"/>
          <w:color w:val="FF0000"/>
          <w:shd w:val="clear" w:color="auto" w:fill="FFFFFF"/>
        </w:rPr>
        <w:t>ươ</w:t>
      </w:r>
      <w:r w:rsidRPr="006371BD">
        <w:rPr>
          <w:rFonts w:ascii="Nunito" w:hAnsi="Nunito"/>
          <w:color w:val="FF0000"/>
          <w:shd w:val="clear" w:color="auto" w:fill="FFFFFF"/>
        </w:rPr>
        <w:t>ng ph</w:t>
      </w:r>
      <w:r w:rsidRPr="006371BD">
        <w:rPr>
          <w:rFonts w:ascii="Nunito" w:hAnsi="Nunito" w:cs="Nunito"/>
          <w:color w:val="FF0000"/>
          <w:shd w:val="clear" w:color="auto" w:fill="FFFFFF"/>
        </w:rPr>
        <w:t>á</w:t>
      </w:r>
      <w:r w:rsidRPr="006371BD">
        <w:rPr>
          <w:rFonts w:ascii="Nunito" w:hAnsi="Nunito"/>
          <w:color w:val="FF0000"/>
          <w:shd w:val="clear" w:color="auto" w:fill="FFFFFF"/>
        </w:rPr>
        <w:t>p c</w:t>
      </w:r>
      <w:r w:rsidRPr="006371BD">
        <w:rPr>
          <w:rFonts w:ascii="Cambria" w:hAnsi="Cambria" w:cs="Cambria"/>
          <w:color w:val="FF0000"/>
          <w:shd w:val="clear" w:color="auto" w:fill="FFFFFF"/>
        </w:rPr>
        <w:t>ổ</w:t>
      </w:r>
      <w:r w:rsidRPr="006371BD">
        <w:rPr>
          <w:rFonts w:ascii="Nunito" w:hAnsi="Nunito"/>
          <w:color w:val="FF0000"/>
          <w:shd w:val="clear" w:color="auto" w:fill="FFFFFF"/>
        </w:rPr>
        <w:t xml:space="preserve"> </w:t>
      </w:r>
      <w:r w:rsidRPr="006371BD">
        <w:rPr>
          <w:rFonts w:ascii="Cambria" w:hAnsi="Cambria" w:cs="Cambria"/>
          <w:color w:val="FF0000"/>
          <w:shd w:val="clear" w:color="auto" w:fill="FFFFFF"/>
        </w:rPr>
        <w:t>đ</w:t>
      </w:r>
      <w:r w:rsidRPr="006371BD">
        <w:rPr>
          <w:rFonts w:ascii="Nunito" w:hAnsi="Nunito"/>
          <w:color w:val="FF0000"/>
          <w:shd w:val="clear" w:color="auto" w:fill="FFFFFF"/>
        </w:rPr>
        <w:t>i</w:t>
      </w:r>
      <w:r w:rsidRPr="006371BD">
        <w:rPr>
          <w:rFonts w:ascii="Cambria" w:hAnsi="Cambria" w:cs="Cambria"/>
          <w:color w:val="FF0000"/>
          <w:shd w:val="clear" w:color="auto" w:fill="FFFFFF"/>
        </w:rPr>
        <w:t>ể</w:t>
      </w:r>
      <w:r w:rsidRPr="006371BD">
        <w:rPr>
          <w:rFonts w:ascii="Nunito" w:hAnsi="Nunito"/>
          <w:color w:val="FF0000"/>
          <w:shd w:val="clear" w:color="auto" w:fill="FFFFFF"/>
        </w:rPr>
        <w:t>n mã hóa dùng gi</w:t>
      </w:r>
      <w:r w:rsidRPr="006371BD">
        <w:rPr>
          <w:rFonts w:ascii="Cambria" w:hAnsi="Cambria" w:cs="Cambria"/>
          <w:color w:val="FF0000"/>
          <w:shd w:val="clear" w:color="auto" w:fill="FFFFFF"/>
        </w:rPr>
        <w:t>ả</w:t>
      </w:r>
      <w:r w:rsidRPr="006371BD">
        <w:rPr>
          <w:rFonts w:ascii="Nunito" w:hAnsi="Nunito"/>
          <w:color w:val="FF0000"/>
          <w:shd w:val="clear" w:color="auto" w:fill="FFFFFF"/>
        </w:rPr>
        <w:t>i thu</w:t>
      </w:r>
      <w:r w:rsidRPr="006371BD">
        <w:rPr>
          <w:rFonts w:ascii="Cambria" w:hAnsi="Cambria" w:cs="Cambria"/>
          <w:color w:val="FF0000"/>
          <w:shd w:val="clear" w:color="auto" w:fill="FFFFFF"/>
        </w:rPr>
        <w:t>ậ</w:t>
      </w:r>
      <w:r w:rsidRPr="006371BD">
        <w:rPr>
          <w:rFonts w:ascii="Nunito" w:hAnsi="Nunito"/>
          <w:color w:val="FF0000"/>
          <w:shd w:val="clear" w:color="auto" w:fill="FFFFFF"/>
        </w:rPr>
        <w:t>t thay th</w:t>
      </w:r>
      <w:r w:rsidRPr="006371BD">
        <w:rPr>
          <w:rFonts w:ascii="Cambria" w:hAnsi="Cambria" w:cs="Cambria"/>
          <w:color w:val="FF0000"/>
          <w:shd w:val="clear" w:color="auto" w:fill="FFFFFF"/>
        </w:rPr>
        <w:t>ế</w:t>
      </w:r>
    </w:p>
    <w:p w14:paraId="6D6186A8"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(substitution):</w:t>
      </w:r>
    </w:p>
    <w:p w14:paraId="5177CD72"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Rivest, Shamir, Adleman (RSA) B. Data Encryption Standard (DES)</w:t>
      </w:r>
    </w:p>
    <w:p w14:paraId="55A26685" w14:textId="44F5BEF9"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Rail Fence D. T</w:t>
      </w:r>
      <w:r w:rsidRPr="006371BD">
        <w:rPr>
          <w:rFonts w:ascii="Cambria" w:hAnsi="Cambria" w:cs="Cambria"/>
          <w:color w:val="FF0000"/>
          <w:shd w:val="clear" w:color="auto" w:fill="FFFFFF"/>
        </w:rPr>
        <w:t>ấ</w:t>
      </w:r>
      <w:r w:rsidRPr="006371BD">
        <w:rPr>
          <w:rFonts w:ascii="Nunito" w:hAnsi="Nunito"/>
          <w:color w:val="FF0000"/>
          <w:shd w:val="clear" w:color="auto" w:fill="FFFFFF"/>
        </w:rPr>
        <w:t>t c</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các câu tr</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l</w:t>
      </w:r>
      <w:r w:rsidRPr="006371BD">
        <w:rPr>
          <w:rFonts w:ascii="Cambria" w:hAnsi="Cambria" w:cs="Cambria"/>
          <w:color w:val="FF0000"/>
          <w:shd w:val="clear" w:color="auto" w:fill="FFFFFF"/>
        </w:rPr>
        <w:t>ờ</w:t>
      </w:r>
      <w:r w:rsidRPr="006371BD">
        <w:rPr>
          <w:rFonts w:ascii="Nunito" w:hAnsi="Nunito"/>
          <w:color w:val="FF0000"/>
          <w:shd w:val="clear" w:color="auto" w:fill="FFFFFF"/>
        </w:rPr>
        <w:t xml:space="preserve">i trên </w:t>
      </w:r>
      <w:r w:rsidRPr="006371BD">
        <w:rPr>
          <w:rFonts w:ascii="Cambria" w:hAnsi="Cambria" w:cs="Cambria"/>
          <w:color w:val="FF0000"/>
          <w:shd w:val="clear" w:color="auto" w:fill="FFFFFF"/>
        </w:rPr>
        <w:t>đề</w:t>
      </w:r>
      <w:r w:rsidRPr="006371BD">
        <w:rPr>
          <w:rFonts w:ascii="Nunito" w:hAnsi="Nunito"/>
          <w:color w:val="FF0000"/>
          <w:shd w:val="clear" w:color="auto" w:fill="FFFFFF"/>
        </w:rPr>
        <w:t>u sai</w:t>
      </w:r>
    </w:p>
    <w:p w14:paraId="497878C8"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32. M</w:t>
      </w:r>
      <w:r w:rsidRPr="006371BD">
        <w:rPr>
          <w:rFonts w:ascii="Cambria" w:hAnsi="Cambria" w:cs="Cambria"/>
          <w:color w:val="FF0000"/>
          <w:shd w:val="clear" w:color="auto" w:fill="FFFFFF"/>
        </w:rPr>
        <w:t>ụ</w:t>
      </w:r>
      <w:r w:rsidRPr="006371BD">
        <w:rPr>
          <w:rFonts w:ascii="Nunito" w:hAnsi="Nunito"/>
          <w:color w:val="FF0000"/>
          <w:shd w:val="clear" w:color="auto" w:fill="FFFFFF"/>
        </w:rPr>
        <w:t>c tiêu c</w:t>
      </w:r>
      <w:r w:rsidRPr="006371BD">
        <w:rPr>
          <w:rFonts w:ascii="Cambria" w:hAnsi="Cambria" w:cs="Cambria"/>
          <w:color w:val="FF0000"/>
          <w:shd w:val="clear" w:color="auto" w:fill="FFFFFF"/>
        </w:rPr>
        <w:t>ủ</w:t>
      </w:r>
      <w:r w:rsidRPr="006371BD">
        <w:rPr>
          <w:rFonts w:ascii="Nunito" w:hAnsi="Nunito"/>
          <w:color w:val="FF0000"/>
          <w:shd w:val="clear" w:color="auto" w:fill="FFFFFF"/>
        </w:rPr>
        <w:t>a t</w:t>
      </w:r>
      <w:r w:rsidRPr="006371BD">
        <w:rPr>
          <w:rFonts w:ascii="Cambria" w:hAnsi="Cambria" w:cs="Cambria"/>
          <w:color w:val="FF0000"/>
          <w:shd w:val="clear" w:color="auto" w:fill="FFFFFF"/>
        </w:rPr>
        <w:t>ườ</w:t>
      </w:r>
      <w:r w:rsidRPr="006371BD">
        <w:rPr>
          <w:rFonts w:ascii="Nunito" w:hAnsi="Nunito"/>
          <w:color w:val="FF0000"/>
          <w:shd w:val="clear" w:color="auto" w:fill="FFFFFF"/>
        </w:rPr>
        <w:t>ng l</w:t>
      </w:r>
      <w:r w:rsidRPr="006371BD">
        <w:rPr>
          <w:rFonts w:ascii="Cambria" w:hAnsi="Cambria" w:cs="Cambria"/>
          <w:color w:val="FF0000"/>
          <w:shd w:val="clear" w:color="auto" w:fill="FFFFFF"/>
        </w:rPr>
        <w:t>ử</w:t>
      </w:r>
      <w:r w:rsidRPr="006371BD">
        <w:rPr>
          <w:rFonts w:ascii="Nunito" w:hAnsi="Nunito"/>
          <w:color w:val="FF0000"/>
          <w:shd w:val="clear" w:color="auto" w:fill="FFFFFF"/>
        </w:rPr>
        <w:t>a là gì?</w:t>
      </w:r>
    </w:p>
    <w:p w14:paraId="2DBE71D7"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B</w:t>
      </w:r>
      <w:r w:rsidRPr="006371BD">
        <w:rPr>
          <w:rFonts w:ascii="Cambria" w:hAnsi="Cambria" w:cs="Cambria"/>
          <w:color w:val="FF0000"/>
          <w:shd w:val="clear" w:color="auto" w:fill="FFFFFF"/>
        </w:rPr>
        <w:t>ả</w:t>
      </w:r>
      <w:r w:rsidRPr="006371BD">
        <w:rPr>
          <w:rFonts w:ascii="Nunito" w:hAnsi="Nunito"/>
          <w:color w:val="FF0000"/>
          <w:shd w:val="clear" w:color="auto" w:fill="FFFFFF"/>
        </w:rPr>
        <w:t>o v</w:t>
      </w:r>
      <w:r w:rsidRPr="006371BD">
        <w:rPr>
          <w:rFonts w:ascii="Cambria" w:hAnsi="Cambria" w:cs="Cambria"/>
          <w:color w:val="FF0000"/>
          <w:shd w:val="clear" w:color="auto" w:fill="FFFFFF"/>
        </w:rPr>
        <w:t>ệ</w:t>
      </w:r>
      <w:r w:rsidRPr="006371BD">
        <w:rPr>
          <w:rFonts w:ascii="Nunito" w:hAnsi="Nunito"/>
          <w:color w:val="FF0000"/>
          <w:shd w:val="clear" w:color="auto" w:fill="FFFFFF"/>
        </w:rPr>
        <w:t xml:space="preserve"> m</w:t>
      </w:r>
      <w:r w:rsidRPr="006371BD">
        <w:rPr>
          <w:rFonts w:ascii="Cambria" w:hAnsi="Cambria" w:cs="Cambria"/>
          <w:color w:val="FF0000"/>
          <w:shd w:val="clear" w:color="auto" w:fill="FFFFFF"/>
        </w:rPr>
        <w:t>ộ</w:t>
      </w:r>
      <w:r w:rsidRPr="006371BD">
        <w:rPr>
          <w:rFonts w:ascii="Nunito" w:hAnsi="Nunito"/>
          <w:color w:val="FF0000"/>
          <w:shd w:val="clear" w:color="auto" w:fill="FFFFFF"/>
        </w:rPr>
        <w:t>t m</w:t>
      </w:r>
      <w:r w:rsidRPr="006371BD">
        <w:rPr>
          <w:rFonts w:ascii="Cambria" w:hAnsi="Cambria" w:cs="Cambria"/>
          <w:color w:val="FF0000"/>
          <w:shd w:val="clear" w:color="auto" w:fill="FFFFFF"/>
        </w:rPr>
        <w:t>ạ</w:t>
      </w:r>
      <w:r w:rsidRPr="006371BD">
        <w:rPr>
          <w:rFonts w:ascii="Nunito" w:hAnsi="Nunito"/>
          <w:color w:val="FF0000"/>
          <w:shd w:val="clear" w:color="auto" w:fill="FFFFFF"/>
        </w:rPr>
        <w:t>ng máy tính tr</w:t>
      </w:r>
      <w:r w:rsidRPr="006371BD">
        <w:rPr>
          <w:rFonts w:ascii="Cambria" w:hAnsi="Cambria" w:cs="Cambria"/>
          <w:color w:val="FF0000"/>
          <w:shd w:val="clear" w:color="auto" w:fill="FFFFFF"/>
        </w:rPr>
        <w:t>ướ</w:t>
      </w:r>
      <w:r w:rsidRPr="006371BD">
        <w:rPr>
          <w:rFonts w:ascii="Nunito" w:hAnsi="Nunito"/>
          <w:color w:val="FF0000"/>
          <w:shd w:val="clear" w:color="auto" w:fill="FFFFFF"/>
        </w:rPr>
        <w:t>c các nguy c</w:t>
      </w:r>
      <w:r w:rsidRPr="006371BD">
        <w:rPr>
          <w:rFonts w:ascii="Cambria" w:hAnsi="Cambria" w:cs="Cambria"/>
          <w:color w:val="FF0000"/>
          <w:shd w:val="clear" w:color="auto" w:fill="FFFFFF"/>
        </w:rPr>
        <w:t>ơ</w:t>
      </w:r>
      <w:r w:rsidRPr="006371BD">
        <w:rPr>
          <w:rFonts w:ascii="Nunito" w:hAnsi="Nunito"/>
          <w:color w:val="FF0000"/>
          <w:shd w:val="clear" w:color="auto" w:fill="FFFFFF"/>
        </w:rPr>
        <w:t xml:space="preserve"> b</w:t>
      </w:r>
      <w:r w:rsidRPr="006371BD">
        <w:rPr>
          <w:rFonts w:ascii="Cambria" w:hAnsi="Cambria" w:cs="Cambria"/>
          <w:color w:val="FF0000"/>
          <w:shd w:val="clear" w:color="auto" w:fill="FFFFFF"/>
        </w:rPr>
        <w:t>ả</w:t>
      </w:r>
      <w:r w:rsidRPr="006371BD">
        <w:rPr>
          <w:rFonts w:ascii="Nunito" w:hAnsi="Nunito"/>
          <w:color w:val="FF0000"/>
          <w:shd w:val="clear" w:color="auto" w:fill="FFFFFF"/>
        </w:rPr>
        <w:t>o m</w:t>
      </w:r>
      <w:r w:rsidRPr="006371BD">
        <w:rPr>
          <w:rFonts w:ascii="Cambria" w:hAnsi="Cambria" w:cs="Cambria"/>
          <w:color w:val="FF0000"/>
          <w:shd w:val="clear" w:color="auto" w:fill="FFFFFF"/>
        </w:rPr>
        <w:t>ậ</w:t>
      </w:r>
      <w:r w:rsidRPr="006371BD">
        <w:rPr>
          <w:rFonts w:ascii="Nunito" w:hAnsi="Nunito"/>
          <w:color w:val="FF0000"/>
          <w:shd w:val="clear" w:color="auto" w:fill="FFFFFF"/>
        </w:rPr>
        <w:t>t t</w:t>
      </w:r>
      <w:r w:rsidRPr="006371BD">
        <w:rPr>
          <w:rFonts w:ascii="Cambria" w:hAnsi="Cambria" w:cs="Cambria"/>
          <w:color w:val="FF0000"/>
          <w:shd w:val="clear" w:color="auto" w:fill="FFFFFF"/>
        </w:rPr>
        <w:t>ừ</w:t>
      </w:r>
      <w:r w:rsidRPr="006371BD">
        <w:rPr>
          <w:rFonts w:ascii="Nunito" w:hAnsi="Nunito"/>
          <w:color w:val="FF0000"/>
          <w:shd w:val="clear" w:color="auto" w:fill="FFFFFF"/>
        </w:rPr>
        <w:t xml:space="preserve"> bên ngoài</w:t>
      </w:r>
    </w:p>
    <w:p w14:paraId="7E220F22"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B. Ng</w:t>
      </w:r>
      <w:r w:rsidRPr="006371BD">
        <w:rPr>
          <w:rFonts w:ascii="Cambria" w:hAnsi="Cambria" w:cs="Cambria"/>
          <w:color w:val="FF0000"/>
          <w:shd w:val="clear" w:color="auto" w:fill="FFFFFF"/>
        </w:rPr>
        <w:t>ă</w:t>
      </w:r>
      <w:r w:rsidRPr="006371BD">
        <w:rPr>
          <w:rFonts w:ascii="Nunito" w:hAnsi="Nunito"/>
          <w:color w:val="FF0000"/>
          <w:shd w:val="clear" w:color="auto" w:fill="FFFFFF"/>
        </w:rPr>
        <w:t>n ch</w:t>
      </w:r>
      <w:r w:rsidRPr="006371BD">
        <w:rPr>
          <w:rFonts w:ascii="Cambria" w:hAnsi="Cambria" w:cs="Cambria"/>
          <w:color w:val="FF0000"/>
          <w:shd w:val="clear" w:color="auto" w:fill="FFFFFF"/>
        </w:rPr>
        <w:t>ặ</w:t>
      </w:r>
      <w:r w:rsidRPr="006371BD">
        <w:rPr>
          <w:rFonts w:ascii="Nunito" w:hAnsi="Nunito"/>
          <w:color w:val="FF0000"/>
          <w:shd w:val="clear" w:color="auto" w:fill="FFFFFF"/>
        </w:rPr>
        <w:t>n d</w:t>
      </w:r>
      <w:r w:rsidRPr="006371BD">
        <w:rPr>
          <w:rFonts w:ascii="Cambria" w:hAnsi="Cambria" w:cs="Cambria"/>
          <w:color w:val="FF0000"/>
          <w:shd w:val="clear" w:color="auto" w:fill="FFFFFF"/>
        </w:rPr>
        <w:t>ữ</w:t>
      </w:r>
      <w:r w:rsidRPr="006371BD">
        <w:rPr>
          <w:rFonts w:ascii="Nunito" w:hAnsi="Nunito"/>
          <w:color w:val="FF0000"/>
          <w:shd w:val="clear" w:color="auto" w:fill="FFFFFF"/>
        </w:rPr>
        <w:t xml:space="preserve"> li</w:t>
      </w:r>
      <w:r w:rsidRPr="006371BD">
        <w:rPr>
          <w:rFonts w:ascii="Cambria" w:hAnsi="Cambria" w:cs="Cambria"/>
          <w:color w:val="FF0000"/>
          <w:shd w:val="clear" w:color="auto" w:fill="FFFFFF"/>
        </w:rPr>
        <w:t>ệ</w:t>
      </w:r>
      <w:r w:rsidRPr="006371BD">
        <w:rPr>
          <w:rFonts w:ascii="Nunito" w:hAnsi="Nunito"/>
          <w:color w:val="FF0000"/>
          <w:shd w:val="clear" w:color="auto" w:fill="FFFFFF"/>
        </w:rPr>
        <w:t>u l</w:t>
      </w:r>
      <w:r w:rsidRPr="006371BD">
        <w:rPr>
          <w:rFonts w:ascii="Cambria" w:hAnsi="Cambria" w:cs="Cambria"/>
          <w:color w:val="FF0000"/>
          <w:shd w:val="clear" w:color="auto" w:fill="FFFFFF"/>
        </w:rPr>
        <w:t>ư</w:t>
      </w:r>
      <w:r w:rsidRPr="006371BD">
        <w:rPr>
          <w:rFonts w:ascii="Nunito" w:hAnsi="Nunito"/>
          <w:color w:val="FF0000"/>
          <w:shd w:val="clear" w:color="auto" w:fill="FFFFFF"/>
        </w:rPr>
        <w:t>u th</w:t>
      </w:r>
      <w:r w:rsidRPr="006371BD">
        <w:rPr>
          <w:rFonts w:ascii="Nunito" w:hAnsi="Nunito" w:cs="Nunito"/>
          <w:color w:val="FF0000"/>
          <w:shd w:val="clear" w:color="auto" w:fill="FFFFFF"/>
        </w:rPr>
        <w:t>ô</w:t>
      </w:r>
      <w:r w:rsidRPr="006371BD">
        <w:rPr>
          <w:rFonts w:ascii="Nunito" w:hAnsi="Nunito"/>
          <w:color w:val="FF0000"/>
          <w:shd w:val="clear" w:color="auto" w:fill="FFFFFF"/>
        </w:rPr>
        <w:t>ng ra kh</w:t>
      </w:r>
      <w:r w:rsidRPr="006371BD">
        <w:rPr>
          <w:rFonts w:ascii="Cambria" w:hAnsi="Cambria" w:cs="Cambria"/>
          <w:color w:val="FF0000"/>
          <w:shd w:val="clear" w:color="auto" w:fill="FFFFFF"/>
        </w:rPr>
        <w:t>ỏ</w:t>
      </w:r>
      <w:r w:rsidRPr="006371BD">
        <w:rPr>
          <w:rFonts w:ascii="Nunito" w:hAnsi="Nunito"/>
          <w:color w:val="FF0000"/>
          <w:shd w:val="clear" w:color="auto" w:fill="FFFFFF"/>
        </w:rPr>
        <w:t>i m</w:t>
      </w:r>
      <w:r w:rsidRPr="006371BD">
        <w:rPr>
          <w:rFonts w:ascii="Cambria" w:hAnsi="Cambria" w:cs="Cambria"/>
          <w:color w:val="FF0000"/>
          <w:shd w:val="clear" w:color="auto" w:fill="FFFFFF"/>
        </w:rPr>
        <w:t>ạ</w:t>
      </w:r>
      <w:r w:rsidRPr="006371BD">
        <w:rPr>
          <w:rFonts w:ascii="Nunito" w:hAnsi="Nunito"/>
          <w:color w:val="FF0000"/>
          <w:shd w:val="clear" w:color="auto" w:fill="FFFFFF"/>
        </w:rPr>
        <w:t>ng.</w:t>
      </w:r>
    </w:p>
    <w:p w14:paraId="7BAB76DF"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Block SNA traffic (Systems Network Architecture)</w:t>
      </w:r>
    </w:p>
    <w:p w14:paraId="7BFC3C06"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D. Giám sát l</w:t>
      </w:r>
      <w:r w:rsidRPr="006371BD">
        <w:rPr>
          <w:rFonts w:ascii="Cambria" w:hAnsi="Cambria" w:cs="Cambria"/>
          <w:color w:val="FF0000"/>
          <w:shd w:val="clear" w:color="auto" w:fill="FFFFFF"/>
        </w:rPr>
        <w:t>ư</w:t>
      </w:r>
      <w:r w:rsidRPr="006371BD">
        <w:rPr>
          <w:rFonts w:ascii="Nunito" w:hAnsi="Nunito"/>
          <w:color w:val="FF0000"/>
          <w:shd w:val="clear" w:color="auto" w:fill="FFFFFF"/>
        </w:rPr>
        <w:t>u th</w:t>
      </w:r>
      <w:r w:rsidRPr="006371BD">
        <w:rPr>
          <w:rFonts w:ascii="Nunito" w:hAnsi="Nunito" w:cs="Nunito"/>
          <w:color w:val="FF0000"/>
          <w:shd w:val="clear" w:color="auto" w:fill="FFFFFF"/>
        </w:rPr>
        <w:t>ô</w:t>
      </w:r>
      <w:r w:rsidRPr="006371BD">
        <w:rPr>
          <w:rFonts w:ascii="Nunito" w:hAnsi="Nunito"/>
          <w:color w:val="FF0000"/>
          <w:shd w:val="clear" w:color="auto" w:fill="FFFFFF"/>
        </w:rPr>
        <w:t>ng m</w:t>
      </w:r>
      <w:r w:rsidRPr="006371BD">
        <w:rPr>
          <w:rFonts w:ascii="Cambria" w:hAnsi="Cambria" w:cs="Cambria"/>
          <w:color w:val="FF0000"/>
          <w:shd w:val="clear" w:color="auto" w:fill="FFFFFF"/>
        </w:rPr>
        <w:t>ạ</w:t>
      </w:r>
      <w:r w:rsidRPr="006371BD">
        <w:rPr>
          <w:rFonts w:ascii="Nunito" w:hAnsi="Nunito"/>
          <w:color w:val="FF0000"/>
          <w:shd w:val="clear" w:color="auto" w:fill="FFFFFF"/>
        </w:rPr>
        <w:t>ng (Monitor network Traffic)</w:t>
      </w:r>
    </w:p>
    <w:p w14:paraId="1697AB7E"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33. M</w:t>
      </w:r>
      <w:r w:rsidRPr="006371BD">
        <w:rPr>
          <w:rFonts w:ascii="Cambria" w:hAnsi="Cambria" w:cs="Cambria"/>
          <w:color w:val="FF0000"/>
          <w:shd w:val="clear" w:color="auto" w:fill="FFFFFF"/>
        </w:rPr>
        <w:t>ộ</w:t>
      </w:r>
      <w:r w:rsidRPr="006371BD">
        <w:rPr>
          <w:rFonts w:ascii="Nunito" w:hAnsi="Nunito"/>
          <w:color w:val="FF0000"/>
          <w:shd w:val="clear" w:color="auto" w:fill="FFFFFF"/>
        </w:rPr>
        <w:t>t d</w:t>
      </w:r>
      <w:r w:rsidRPr="006371BD">
        <w:rPr>
          <w:rFonts w:ascii="Cambria" w:hAnsi="Cambria" w:cs="Cambria"/>
          <w:color w:val="FF0000"/>
          <w:shd w:val="clear" w:color="auto" w:fill="FFFFFF"/>
        </w:rPr>
        <w:t>ạ</w:t>
      </w:r>
      <w:r w:rsidRPr="006371BD">
        <w:rPr>
          <w:rFonts w:ascii="Nunito" w:hAnsi="Nunito"/>
          <w:color w:val="FF0000"/>
          <w:shd w:val="clear" w:color="auto" w:fill="FFFFFF"/>
        </w:rPr>
        <w:t>ng t</w:t>
      </w:r>
      <w:r w:rsidRPr="006371BD">
        <w:rPr>
          <w:rFonts w:ascii="Cambria" w:hAnsi="Cambria" w:cs="Cambria"/>
          <w:color w:val="FF0000"/>
          <w:shd w:val="clear" w:color="auto" w:fill="FFFFFF"/>
        </w:rPr>
        <w:t>ấ</w:t>
      </w:r>
      <w:r w:rsidRPr="006371BD">
        <w:rPr>
          <w:rFonts w:ascii="Nunito" w:hAnsi="Nunito"/>
          <w:color w:val="FF0000"/>
          <w:shd w:val="clear" w:color="auto" w:fill="FFFFFF"/>
        </w:rPr>
        <w:t>n công d</w:t>
      </w:r>
      <w:r w:rsidRPr="006371BD">
        <w:rPr>
          <w:rFonts w:ascii="Cambria" w:hAnsi="Cambria" w:cs="Cambria"/>
          <w:color w:val="FF0000"/>
          <w:shd w:val="clear" w:color="auto" w:fill="FFFFFF"/>
        </w:rPr>
        <w:t>ự</w:t>
      </w:r>
      <w:r w:rsidRPr="006371BD">
        <w:rPr>
          <w:rFonts w:ascii="Nunito" w:hAnsi="Nunito"/>
          <w:color w:val="FF0000"/>
          <w:shd w:val="clear" w:color="auto" w:fill="FFFFFF"/>
        </w:rPr>
        <w:t>a vào xác su</w:t>
      </w:r>
      <w:r w:rsidRPr="006371BD">
        <w:rPr>
          <w:rFonts w:ascii="Cambria" w:hAnsi="Cambria" w:cs="Cambria"/>
          <w:color w:val="FF0000"/>
          <w:shd w:val="clear" w:color="auto" w:fill="FFFFFF"/>
        </w:rPr>
        <w:t>ấ</w:t>
      </w:r>
      <w:r w:rsidRPr="006371BD">
        <w:rPr>
          <w:rFonts w:ascii="Nunito" w:hAnsi="Nunito"/>
          <w:color w:val="FF0000"/>
          <w:shd w:val="clear" w:color="auto" w:fill="FFFFFF"/>
        </w:rPr>
        <w:t xml:space="preserve">t 2 thông </w:t>
      </w:r>
      <w:r w:rsidRPr="006371BD">
        <w:rPr>
          <w:rFonts w:ascii="Cambria" w:hAnsi="Cambria" w:cs="Cambria"/>
          <w:color w:val="FF0000"/>
          <w:shd w:val="clear" w:color="auto" w:fill="FFFFFF"/>
        </w:rPr>
        <w:t>đ</w:t>
      </w:r>
      <w:r w:rsidRPr="006371BD">
        <w:rPr>
          <w:rFonts w:ascii="Nunito" w:hAnsi="Nunito"/>
          <w:color w:val="FF0000"/>
          <w:shd w:val="clear" w:color="auto" w:fill="FFFFFF"/>
        </w:rPr>
        <w:t>i</w:t>
      </w:r>
      <w:r w:rsidRPr="006371BD">
        <w:rPr>
          <w:rFonts w:ascii="Cambria" w:hAnsi="Cambria" w:cs="Cambria"/>
          <w:color w:val="FF0000"/>
          <w:shd w:val="clear" w:color="auto" w:fill="FFFFFF"/>
        </w:rPr>
        <w:t>ệ</w:t>
      </w:r>
      <w:r w:rsidRPr="006371BD">
        <w:rPr>
          <w:rFonts w:ascii="Nunito" w:hAnsi="Nunito"/>
          <w:color w:val="FF0000"/>
          <w:shd w:val="clear" w:color="auto" w:fill="FFFFFF"/>
        </w:rPr>
        <w:t>p khác nhau dùng hàm b</w:t>
      </w:r>
      <w:r w:rsidRPr="006371BD">
        <w:rPr>
          <w:rFonts w:ascii="Cambria" w:hAnsi="Cambria" w:cs="Cambria"/>
          <w:color w:val="FF0000"/>
          <w:shd w:val="clear" w:color="auto" w:fill="FFFFFF"/>
        </w:rPr>
        <w:t>ă</w:t>
      </w:r>
      <w:r w:rsidRPr="006371BD">
        <w:rPr>
          <w:rFonts w:ascii="Nunito" w:hAnsi="Nunito"/>
          <w:color w:val="FF0000"/>
          <w:shd w:val="clear" w:color="auto" w:fill="FFFFFF"/>
        </w:rPr>
        <w:t>m gi</w:t>
      </w:r>
      <w:r w:rsidRPr="006371BD">
        <w:rPr>
          <w:rFonts w:ascii="Cambria" w:hAnsi="Cambria" w:cs="Cambria"/>
          <w:color w:val="FF0000"/>
          <w:shd w:val="clear" w:color="auto" w:fill="FFFFFF"/>
        </w:rPr>
        <w:t>ố</w:t>
      </w:r>
      <w:r w:rsidRPr="006371BD">
        <w:rPr>
          <w:rFonts w:ascii="Nunito" w:hAnsi="Nunito"/>
          <w:color w:val="FF0000"/>
          <w:shd w:val="clear" w:color="auto" w:fill="FFFFFF"/>
        </w:rPr>
        <w:t xml:space="preserve">ng nhau </w:t>
      </w:r>
      <w:r w:rsidRPr="006371BD">
        <w:rPr>
          <w:rFonts w:ascii="Cambria" w:hAnsi="Cambria" w:cs="Cambria"/>
          <w:color w:val="FF0000"/>
          <w:shd w:val="clear" w:color="auto" w:fill="FFFFFF"/>
        </w:rPr>
        <w:t>để</w:t>
      </w:r>
      <w:r w:rsidRPr="006371BD">
        <w:rPr>
          <w:rFonts w:ascii="Nunito" w:hAnsi="Nunito"/>
          <w:color w:val="FF0000"/>
          <w:shd w:val="clear" w:color="auto" w:fill="FFFFFF"/>
        </w:rPr>
        <w:t xml:space="preserve"> cho</w:t>
      </w:r>
    </w:p>
    <w:p w14:paraId="539AB73F"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ra giá tr</w:t>
      </w:r>
      <w:r w:rsidRPr="006371BD">
        <w:rPr>
          <w:rFonts w:ascii="Cambria" w:hAnsi="Cambria" w:cs="Cambria"/>
          <w:color w:val="FF0000"/>
          <w:shd w:val="clear" w:color="auto" w:fill="FFFFFF"/>
        </w:rPr>
        <w:t>ị</w:t>
      </w:r>
      <w:r w:rsidRPr="006371BD">
        <w:rPr>
          <w:rFonts w:ascii="Nunito" w:hAnsi="Nunito"/>
          <w:color w:val="FF0000"/>
          <w:shd w:val="clear" w:color="auto" w:fill="FFFFFF"/>
        </w:rPr>
        <w:t xml:space="preserve"> gi</w:t>
      </w:r>
      <w:r w:rsidRPr="006371BD">
        <w:rPr>
          <w:rFonts w:ascii="Cambria" w:hAnsi="Cambria" w:cs="Cambria"/>
          <w:color w:val="FF0000"/>
          <w:shd w:val="clear" w:color="auto" w:fill="FFFFFF"/>
        </w:rPr>
        <w:t>ố</w:t>
      </w:r>
      <w:r w:rsidRPr="006371BD">
        <w:rPr>
          <w:rFonts w:ascii="Nunito" w:hAnsi="Nunito"/>
          <w:color w:val="FF0000"/>
          <w:shd w:val="clear" w:color="auto" w:fill="FFFFFF"/>
        </w:rPr>
        <w:t>ng nhau g</w:t>
      </w:r>
      <w:r w:rsidRPr="006371BD">
        <w:rPr>
          <w:rFonts w:ascii="Cambria" w:hAnsi="Cambria" w:cs="Cambria"/>
          <w:color w:val="FF0000"/>
          <w:shd w:val="clear" w:color="auto" w:fill="FFFFFF"/>
        </w:rPr>
        <w:t>ọ</w:t>
      </w:r>
      <w:r w:rsidRPr="006371BD">
        <w:rPr>
          <w:rFonts w:ascii="Nunito" w:hAnsi="Nunito"/>
          <w:color w:val="FF0000"/>
          <w:shd w:val="clear" w:color="auto" w:fill="FFFFFF"/>
        </w:rPr>
        <w:t>i là</w:t>
      </w:r>
    </w:p>
    <w:p w14:paraId="7174C7BF"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Birthday attack B. Statistic attack</w:t>
      </w:r>
    </w:p>
    <w:p w14:paraId="281FDEC1"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Differential cryptanalysis attack D. Known ciphertext attack</w:t>
      </w:r>
    </w:p>
    <w:p w14:paraId="69B14909"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 xml:space="preserve">Câu 34. Dùng Caesar cipher, mã hóa thông </w:t>
      </w:r>
      <w:r w:rsidRPr="006371BD">
        <w:rPr>
          <w:rFonts w:ascii="Cambria" w:hAnsi="Cambria" w:cs="Cambria"/>
          <w:color w:val="FF0000"/>
          <w:shd w:val="clear" w:color="auto" w:fill="FFFFFF"/>
        </w:rPr>
        <w:t>đ</w:t>
      </w:r>
      <w:r w:rsidRPr="006371BD">
        <w:rPr>
          <w:rFonts w:ascii="Nunito" w:hAnsi="Nunito"/>
          <w:color w:val="FF0000"/>
          <w:shd w:val="clear" w:color="auto" w:fill="FFFFFF"/>
        </w:rPr>
        <w:t>i</w:t>
      </w:r>
      <w:r w:rsidRPr="006371BD">
        <w:rPr>
          <w:rFonts w:ascii="Cambria" w:hAnsi="Cambria" w:cs="Cambria"/>
          <w:color w:val="FF0000"/>
          <w:shd w:val="clear" w:color="auto" w:fill="FFFFFF"/>
        </w:rPr>
        <w:t>ệ</w:t>
      </w:r>
      <w:r w:rsidRPr="006371BD">
        <w:rPr>
          <w:rFonts w:ascii="Nunito" w:hAnsi="Nunito"/>
          <w:color w:val="FF0000"/>
          <w:shd w:val="clear" w:color="auto" w:fill="FFFFFF"/>
        </w:rPr>
        <w:t>p “I will pass this exam”, k</w:t>
      </w:r>
      <w:r w:rsidRPr="006371BD">
        <w:rPr>
          <w:rFonts w:ascii="Cambria" w:hAnsi="Cambria" w:cs="Cambria"/>
          <w:color w:val="FF0000"/>
          <w:shd w:val="clear" w:color="auto" w:fill="FFFFFF"/>
        </w:rPr>
        <w:t>ế</w:t>
      </w:r>
      <w:r w:rsidRPr="006371BD">
        <w:rPr>
          <w:rFonts w:ascii="Nunito" w:hAnsi="Nunito"/>
          <w:color w:val="FF0000"/>
          <w:shd w:val="clear" w:color="auto" w:fill="FFFFFF"/>
        </w:rPr>
        <w:t>t qu</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s</w:t>
      </w:r>
      <w:r w:rsidRPr="006371BD">
        <w:rPr>
          <w:rFonts w:ascii="Cambria" w:hAnsi="Cambria" w:cs="Cambria"/>
          <w:color w:val="FF0000"/>
          <w:shd w:val="clear" w:color="auto" w:fill="FFFFFF"/>
        </w:rPr>
        <w:t>ẽ</w:t>
      </w:r>
      <w:r w:rsidRPr="006371BD">
        <w:rPr>
          <w:rFonts w:ascii="Nunito" w:hAnsi="Nunito"/>
          <w:color w:val="FF0000"/>
          <w:shd w:val="clear" w:color="auto" w:fill="FFFFFF"/>
        </w:rPr>
        <w:t xml:space="preserve"> là:</w:t>
      </w:r>
    </w:p>
    <w:p w14:paraId="514BBD94"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L zloo sdvv wklv hadp B. M ampp texx xlmw ibeq</w:t>
      </w:r>
    </w:p>
    <w:p w14:paraId="61B4B267"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N bnqq ufyy jcfr D. T</w:t>
      </w:r>
      <w:r w:rsidRPr="006371BD">
        <w:rPr>
          <w:rFonts w:ascii="Cambria" w:hAnsi="Cambria" w:cs="Cambria"/>
          <w:color w:val="FF0000"/>
          <w:shd w:val="clear" w:color="auto" w:fill="FFFFFF"/>
        </w:rPr>
        <w:t>ấ</w:t>
      </w:r>
      <w:r w:rsidRPr="006371BD">
        <w:rPr>
          <w:rFonts w:ascii="Nunito" w:hAnsi="Nunito"/>
          <w:color w:val="FF0000"/>
          <w:shd w:val="clear" w:color="auto" w:fill="FFFFFF"/>
        </w:rPr>
        <w:t>t c</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các câu tr</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l</w:t>
      </w:r>
      <w:r w:rsidRPr="006371BD">
        <w:rPr>
          <w:rFonts w:ascii="Cambria" w:hAnsi="Cambria" w:cs="Cambria"/>
          <w:color w:val="FF0000"/>
          <w:shd w:val="clear" w:color="auto" w:fill="FFFFFF"/>
        </w:rPr>
        <w:t>ờ</w:t>
      </w:r>
      <w:r w:rsidRPr="006371BD">
        <w:rPr>
          <w:rFonts w:ascii="Nunito" w:hAnsi="Nunito"/>
          <w:color w:val="FF0000"/>
          <w:shd w:val="clear" w:color="auto" w:fill="FFFFFF"/>
        </w:rPr>
        <w:t xml:space="preserve">i trên </w:t>
      </w:r>
      <w:r w:rsidRPr="006371BD">
        <w:rPr>
          <w:rFonts w:ascii="Cambria" w:hAnsi="Cambria" w:cs="Cambria"/>
          <w:color w:val="FF0000"/>
          <w:shd w:val="clear" w:color="auto" w:fill="FFFFFF"/>
        </w:rPr>
        <w:t>đề</w:t>
      </w:r>
      <w:r w:rsidRPr="006371BD">
        <w:rPr>
          <w:rFonts w:ascii="Nunito" w:hAnsi="Nunito"/>
          <w:color w:val="FF0000"/>
          <w:shd w:val="clear" w:color="auto" w:fill="FFFFFF"/>
        </w:rPr>
        <w:t>u sai</w:t>
      </w:r>
    </w:p>
    <w:p w14:paraId="6C2CF8E0"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 xml:space="preserve">Câu 35. </w:t>
      </w:r>
      <w:r w:rsidRPr="006371BD">
        <w:rPr>
          <w:rFonts w:ascii="Cambria" w:hAnsi="Cambria" w:cs="Cambria"/>
          <w:color w:val="FF0000"/>
          <w:shd w:val="clear" w:color="auto" w:fill="FFFFFF"/>
        </w:rPr>
        <w:t>Để</w:t>
      </w:r>
      <w:r w:rsidRPr="006371BD">
        <w:rPr>
          <w:rFonts w:ascii="Nunito" w:hAnsi="Nunito"/>
          <w:color w:val="FF0000"/>
          <w:shd w:val="clear" w:color="auto" w:fill="FFFFFF"/>
        </w:rPr>
        <w:t xml:space="preserve"> ch</w:t>
      </w:r>
      <w:r w:rsidRPr="006371BD">
        <w:rPr>
          <w:rFonts w:ascii="Cambria" w:hAnsi="Cambria" w:cs="Cambria"/>
          <w:color w:val="FF0000"/>
          <w:shd w:val="clear" w:color="auto" w:fill="FFFFFF"/>
        </w:rPr>
        <w:t>ố</w:t>
      </w:r>
      <w:r w:rsidRPr="006371BD">
        <w:rPr>
          <w:rFonts w:ascii="Nunito" w:hAnsi="Nunito"/>
          <w:color w:val="FF0000"/>
          <w:shd w:val="clear" w:color="auto" w:fill="FFFFFF"/>
        </w:rPr>
        <w:t>ng l</w:t>
      </w:r>
      <w:r w:rsidRPr="006371BD">
        <w:rPr>
          <w:rFonts w:ascii="Cambria" w:hAnsi="Cambria" w:cs="Cambria"/>
          <w:color w:val="FF0000"/>
          <w:shd w:val="clear" w:color="auto" w:fill="FFFFFF"/>
        </w:rPr>
        <w:t>ạ</w:t>
      </w:r>
      <w:r w:rsidRPr="006371BD">
        <w:rPr>
          <w:rFonts w:ascii="Nunito" w:hAnsi="Nunito"/>
          <w:color w:val="FF0000"/>
          <w:shd w:val="clear" w:color="auto" w:fill="FFFFFF"/>
        </w:rPr>
        <w:t>i m</w:t>
      </w:r>
      <w:r w:rsidRPr="006371BD">
        <w:rPr>
          <w:rFonts w:ascii="Cambria" w:hAnsi="Cambria" w:cs="Cambria"/>
          <w:color w:val="FF0000"/>
          <w:shd w:val="clear" w:color="auto" w:fill="FFFFFF"/>
        </w:rPr>
        <w:t>ộ</w:t>
      </w:r>
      <w:r w:rsidRPr="006371BD">
        <w:rPr>
          <w:rFonts w:ascii="Nunito" w:hAnsi="Nunito"/>
          <w:color w:val="FF0000"/>
          <w:shd w:val="clear" w:color="auto" w:fill="FFFFFF"/>
        </w:rPr>
        <w:t>t cu</w:t>
      </w:r>
      <w:r w:rsidRPr="006371BD">
        <w:rPr>
          <w:rFonts w:ascii="Cambria" w:hAnsi="Cambria" w:cs="Cambria"/>
          <w:color w:val="FF0000"/>
          <w:shd w:val="clear" w:color="auto" w:fill="FFFFFF"/>
        </w:rPr>
        <w:t>ộ</w:t>
      </w:r>
      <w:r w:rsidRPr="006371BD">
        <w:rPr>
          <w:rFonts w:ascii="Nunito" w:hAnsi="Nunito"/>
          <w:color w:val="FF0000"/>
          <w:shd w:val="clear" w:color="auto" w:fill="FFFFFF"/>
        </w:rPr>
        <w:t>c t</w:t>
      </w:r>
      <w:r w:rsidRPr="006371BD">
        <w:rPr>
          <w:rFonts w:ascii="Cambria" w:hAnsi="Cambria" w:cs="Cambria"/>
          <w:color w:val="FF0000"/>
          <w:shd w:val="clear" w:color="auto" w:fill="FFFFFF"/>
        </w:rPr>
        <w:t>ấ</w:t>
      </w:r>
      <w:r w:rsidRPr="006371BD">
        <w:rPr>
          <w:rFonts w:ascii="Nunito" w:hAnsi="Nunito"/>
          <w:color w:val="FF0000"/>
          <w:shd w:val="clear" w:color="auto" w:fill="FFFFFF"/>
        </w:rPr>
        <w:t>n công th</w:t>
      </w:r>
      <w:r w:rsidRPr="006371BD">
        <w:rPr>
          <w:rFonts w:ascii="Cambria" w:hAnsi="Cambria" w:cs="Cambria"/>
          <w:color w:val="FF0000"/>
          <w:shd w:val="clear" w:color="auto" w:fill="FFFFFF"/>
        </w:rPr>
        <w:t>ụ</w:t>
      </w:r>
      <w:r w:rsidRPr="006371BD">
        <w:rPr>
          <w:rFonts w:ascii="Nunito" w:hAnsi="Nunito"/>
          <w:color w:val="FF0000"/>
          <w:shd w:val="clear" w:color="auto" w:fill="FFFFFF"/>
        </w:rPr>
        <w:t xml:space="preserve"> </w:t>
      </w:r>
      <w:r w:rsidRPr="006371BD">
        <w:rPr>
          <w:rFonts w:ascii="Cambria" w:hAnsi="Cambria" w:cs="Cambria"/>
          <w:color w:val="FF0000"/>
          <w:shd w:val="clear" w:color="auto" w:fill="FFFFFF"/>
        </w:rPr>
        <w:t>độ</w:t>
      </w:r>
      <w:r w:rsidRPr="006371BD">
        <w:rPr>
          <w:rFonts w:ascii="Nunito" w:hAnsi="Nunito"/>
          <w:color w:val="FF0000"/>
          <w:shd w:val="clear" w:color="auto" w:fill="FFFFFF"/>
        </w:rPr>
        <w:t>ng (passive attack), ng</w:t>
      </w:r>
      <w:r w:rsidRPr="006371BD">
        <w:rPr>
          <w:rFonts w:ascii="Cambria" w:hAnsi="Cambria" w:cs="Cambria"/>
          <w:color w:val="FF0000"/>
          <w:shd w:val="clear" w:color="auto" w:fill="FFFFFF"/>
        </w:rPr>
        <w:t>ườ</w:t>
      </w:r>
      <w:r w:rsidRPr="006371BD">
        <w:rPr>
          <w:rFonts w:ascii="Nunito" w:hAnsi="Nunito"/>
          <w:color w:val="FF0000"/>
          <w:shd w:val="clear" w:color="auto" w:fill="FFFFFF"/>
        </w:rPr>
        <w:t>i ta th</w:t>
      </w:r>
      <w:r w:rsidRPr="006371BD">
        <w:rPr>
          <w:rFonts w:ascii="Cambria" w:hAnsi="Cambria" w:cs="Cambria"/>
          <w:color w:val="FF0000"/>
          <w:shd w:val="clear" w:color="auto" w:fill="FFFFFF"/>
        </w:rPr>
        <w:t>ườ</w:t>
      </w:r>
      <w:r w:rsidRPr="006371BD">
        <w:rPr>
          <w:rFonts w:ascii="Nunito" w:hAnsi="Nunito"/>
          <w:color w:val="FF0000"/>
          <w:shd w:val="clear" w:color="auto" w:fill="FFFFFF"/>
        </w:rPr>
        <w:t>ng</w:t>
      </w:r>
    </w:p>
    <w:p w14:paraId="145492F4"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tìm cách phát hi</w:t>
      </w:r>
      <w:r w:rsidRPr="006371BD">
        <w:rPr>
          <w:rFonts w:ascii="Cambria" w:hAnsi="Cambria" w:cs="Cambria"/>
          <w:color w:val="FF0000"/>
          <w:shd w:val="clear" w:color="auto" w:fill="FFFFFF"/>
        </w:rPr>
        <w:t>ệ</w:t>
      </w:r>
      <w:r w:rsidRPr="006371BD">
        <w:rPr>
          <w:rFonts w:ascii="Nunito" w:hAnsi="Nunito"/>
          <w:color w:val="FF0000"/>
          <w:shd w:val="clear" w:color="auto" w:fill="FFFFFF"/>
        </w:rPr>
        <w:t>n (detect) ra cu</w:t>
      </w:r>
      <w:r w:rsidRPr="006371BD">
        <w:rPr>
          <w:rFonts w:ascii="Cambria" w:hAnsi="Cambria" w:cs="Cambria"/>
          <w:color w:val="FF0000"/>
          <w:shd w:val="clear" w:color="auto" w:fill="FFFFFF"/>
        </w:rPr>
        <w:t>ộ</w:t>
      </w:r>
      <w:r w:rsidRPr="006371BD">
        <w:rPr>
          <w:rFonts w:ascii="Nunito" w:hAnsi="Nunito"/>
          <w:color w:val="FF0000"/>
          <w:shd w:val="clear" w:color="auto" w:fill="FFFFFF"/>
        </w:rPr>
        <w:t>c t</w:t>
      </w:r>
      <w:r w:rsidRPr="006371BD">
        <w:rPr>
          <w:rFonts w:ascii="Cambria" w:hAnsi="Cambria" w:cs="Cambria"/>
          <w:color w:val="FF0000"/>
          <w:shd w:val="clear" w:color="auto" w:fill="FFFFFF"/>
        </w:rPr>
        <w:t>ấ</w:t>
      </w:r>
      <w:r w:rsidRPr="006371BD">
        <w:rPr>
          <w:rFonts w:ascii="Nunito" w:hAnsi="Nunito"/>
          <w:color w:val="FF0000"/>
          <w:shd w:val="clear" w:color="auto" w:fill="FFFFFF"/>
        </w:rPr>
        <w:t xml:space="preserve">n công, sau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ó</w:t>
      </w:r>
      <w:r w:rsidRPr="006371BD">
        <w:rPr>
          <w:rFonts w:ascii="Nunito" w:hAnsi="Nunito"/>
          <w:color w:val="FF0000"/>
          <w:shd w:val="clear" w:color="auto" w:fill="FFFFFF"/>
        </w:rPr>
        <w:t xml:space="preserve"> x</w:t>
      </w:r>
      <w:r w:rsidRPr="006371BD">
        <w:rPr>
          <w:rFonts w:ascii="Cambria" w:hAnsi="Cambria" w:cs="Cambria"/>
          <w:color w:val="FF0000"/>
          <w:shd w:val="clear" w:color="auto" w:fill="FFFFFF"/>
        </w:rPr>
        <w:t>ử</w:t>
      </w:r>
      <w:r w:rsidRPr="006371BD">
        <w:rPr>
          <w:rFonts w:ascii="Nunito" w:hAnsi="Nunito"/>
          <w:color w:val="FF0000"/>
          <w:shd w:val="clear" w:color="auto" w:fill="FFFFFF"/>
        </w:rPr>
        <w:t xml:space="preserve"> lý nó</w:t>
      </w:r>
    </w:p>
    <w:p w14:paraId="0B964B93"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B. tìm cách ng</w:t>
      </w:r>
      <w:r w:rsidRPr="006371BD">
        <w:rPr>
          <w:rFonts w:ascii="Cambria" w:hAnsi="Cambria" w:cs="Cambria"/>
          <w:color w:val="FF0000"/>
          <w:shd w:val="clear" w:color="auto" w:fill="FFFFFF"/>
        </w:rPr>
        <w:t>ă</w:t>
      </w:r>
      <w:r w:rsidRPr="006371BD">
        <w:rPr>
          <w:rFonts w:ascii="Nunito" w:hAnsi="Nunito"/>
          <w:color w:val="FF0000"/>
          <w:shd w:val="clear" w:color="auto" w:fill="FFFFFF"/>
        </w:rPr>
        <w:t>n ng</w:t>
      </w:r>
      <w:r w:rsidRPr="006371BD">
        <w:rPr>
          <w:rFonts w:ascii="Cambria" w:hAnsi="Cambria" w:cs="Cambria"/>
          <w:color w:val="FF0000"/>
          <w:shd w:val="clear" w:color="auto" w:fill="FFFFFF"/>
        </w:rPr>
        <w:t>ừ</w:t>
      </w:r>
      <w:r w:rsidRPr="006371BD">
        <w:rPr>
          <w:rFonts w:ascii="Nunito" w:hAnsi="Nunito"/>
          <w:color w:val="FF0000"/>
          <w:shd w:val="clear" w:color="auto" w:fill="FFFFFF"/>
        </w:rPr>
        <w:t>a (prevent) cu</w:t>
      </w:r>
      <w:r w:rsidRPr="006371BD">
        <w:rPr>
          <w:rFonts w:ascii="Cambria" w:hAnsi="Cambria" w:cs="Cambria"/>
          <w:color w:val="FF0000"/>
          <w:shd w:val="clear" w:color="auto" w:fill="FFFFFF"/>
        </w:rPr>
        <w:t>ộ</w:t>
      </w:r>
      <w:r w:rsidRPr="006371BD">
        <w:rPr>
          <w:rFonts w:ascii="Nunito" w:hAnsi="Nunito"/>
          <w:color w:val="FF0000"/>
          <w:shd w:val="clear" w:color="auto" w:fill="FFFFFF"/>
        </w:rPr>
        <w:t>c t</w:t>
      </w:r>
      <w:r w:rsidRPr="006371BD">
        <w:rPr>
          <w:rFonts w:ascii="Cambria" w:hAnsi="Cambria" w:cs="Cambria"/>
          <w:color w:val="FF0000"/>
          <w:shd w:val="clear" w:color="auto" w:fill="FFFFFF"/>
        </w:rPr>
        <w:t>ấ</w:t>
      </w:r>
      <w:r w:rsidRPr="006371BD">
        <w:rPr>
          <w:rFonts w:ascii="Nunito" w:hAnsi="Nunito"/>
          <w:color w:val="FF0000"/>
          <w:shd w:val="clear" w:color="auto" w:fill="FFFFFF"/>
        </w:rPr>
        <w:t>n công này</w:t>
      </w:r>
    </w:p>
    <w:p w14:paraId="1FDDEAF8"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không làm gì c</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(vì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â</w:t>
      </w:r>
      <w:r w:rsidRPr="006371BD">
        <w:rPr>
          <w:rFonts w:ascii="Nunito" w:hAnsi="Nunito"/>
          <w:color w:val="FF0000"/>
          <w:shd w:val="clear" w:color="auto" w:fill="FFFFFF"/>
        </w:rPr>
        <w:t>y ch</w:t>
      </w:r>
      <w:r w:rsidRPr="006371BD">
        <w:rPr>
          <w:rFonts w:ascii="Cambria" w:hAnsi="Cambria" w:cs="Cambria"/>
          <w:color w:val="FF0000"/>
          <w:shd w:val="clear" w:color="auto" w:fill="FFFFFF"/>
        </w:rPr>
        <w:t>ỉ</w:t>
      </w:r>
      <w:r w:rsidRPr="006371BD">
        <w:rPr>
          <w:rFonts w:ascii="Nunito" w:hAnsi="Nunito"/>
          <w:color w:val="FF0000"/>
          <w:shd w:val="clear" w:color="auto" w:fill="FFFFFF"/>
        </w:rPr>
        <w:t xml:space="preserve"> là cu</w:t>
      </w:r>
      <w:r w:rsidRPr="006371BD">
        <w:rPr>
          <w:rFonts w:ascii="Cambria" w:hAnsi="Cambria" w:cs="Cambria"/>
          <w:color w:val="FF0000"/>
          <w:shd w:val="clear" w:color="auto" w:fill="FFFFFF"/>
        </w:rPr>
        <w:t>ộ</w:t>
      </w:r>
      <w:r w:rsidRPr="006371BD">
        <w:rPr>
          <w:rFonts w:ascii="Nunito" w:hAnsi="Nunito"/>
          <w:color w:val="FF0000"/>
          <w:shd w:val="clear" w:color="auto" w:fill="FFFFFF"/>
        </w:rPr>
        <w:t>c t</w:t>
      </w:r>
      <w:r w:rsidRPr="006371BD">
        <w:rPr>
          <w:rFonts w:ascii="Cambria" w:hAnsi="Cambria" w:cs="Cambria"/>
          <w:color w:val="FF0000"/>
          <w:shd w:val="clear" w:color="auto" w:fill="FFFFFF"/>
        </w:rPr>
        <w:t>ấ</w:t>
      </w:r>
      <w:r w:rsidRPr="006371BD">
        <w:rPr>
          <w:rFonts w:ascii="Nunito" w:hAnsi="Nunito"/>
          <w:color w:val="FF0000"/>
          <w:shd w:val="clear" w:color="auto" w:fill="FFFFFF"/>
        </w:rPr>
        <w:t>n công th</w:t>
      </w:r>
      <w:r w:rsidRPr="006371BD">
        <w:rPr>
          <w:rFonts w:ascii="Cambria" w:hAnsi="Cambria" w:cs="Cambria"/>
          <w:color w:val="FF0000"/>
          <w:shd w:val="clear" w:color="auto" w:fill="FFFFFF"/>
        </w:rPr>
        <w:t>ụ</w:t>
      </w:r>
      <w:r w:rsidRPr="006371BD">
        <w:rPr>
          <w:rFonts w:ascii="Nunito" w:hAnsi="Nunito"/>
          <w:color w:val="FF0000"/>
          <w:shd w:val="clear" w:color="auto" w:fill="FFFFFF"/>
        </w:rPr>
        <w:t xml:space="preserve"> </w:t>
      </w:r>
      <w:r w:rsidRPr="006371BD">
        <w:rPr>
          <w:rFonts w:ascii="Cambria" w:hAnsi="Cambria" w:cs="Cambria"/>
          <w:color w:val="FF0000"/>
          <w:shd w:val="clear" w:color="auto" w:fill="FFFFFF"/>
        </w:rPr>
        <w:t>độ</w:t>
      </w:r>
      <w:r w:rsidRPr="006371BD">
        <w:rPr>
          <w:rFonts w:ascii="Nunito" w:hAnsi="Nunito"/>
          <w:color w:val="FF0000"/>
          <w:shd w:val="clear" w:color="auto" w:fill="FFFFFF"/>
        </w:rPr>
        <w:t>ng)</w:t>
      </w:r>
    </w:p>
    <w:p w14:paraId="1F8BF826"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D. T</w:t>
      </w:r>
      <w:r w:rsidRPr="006371BD">
        <w:rPr>
          <w:rFonts w:ascii="Cambria" w:hAnsi="Cambria" w:cs="Cambria"/>
          <w:color w:val="FF0000"/>
          <w:shd w:val="clear" w:color="auto" w:fill="FFFFFF"/>
        </w:rPr>
        <w:t>ấ</w:t>
      </w:r>
      <w:r w:rsidRPr="006371BD">
        <w:rPr>
          <w:rFonts w:ascii="Nunito" w:hAnsi="Nunito"/>
          <w:color w:val="FF0000"/>
          <w:shd w:val="clear" w:color="auto" w:fill="FFFFFF"/>
        </w:rPr>
        <w:t>t c</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các câu tr</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l</w:t>
      </w:r>
      <w:r w:rsidRPr="006371BD">
        <w:rPr>
          <w:rFonts w:ascii="Cambria" w:hAnsi="Cambria" w:cs="Cambria"/>
          <w:color w:val="FF0000"/>
          <w:shd w:val="clear" w:color="auto" w:fill="FFFFFF"/>
        </w:rPr>
        <w:t>ờ</w:t>
      </w:r>
      <w:r w:rsidRPr="006371BD">
        <w:rPr>
          <w:rFonts w:ascii="Nunito" w:hAnsi="Nunito"/>
          <w:color w:val="FF0000"/>
          <w:shd w:val="clear" w:color="auto" w:fill="FFFFFF"/>
        </w:rPr>
        <w:t xml:space="preserve">i trên </w:t>
      </w:r>
      <w:r w:rsidRPr="006371BD">
        <w:rPr>
          <w:rFonts w:ascii="Cambria" w:hAnsi="Cambria" w:cs="Cambria"/>
          <w:color w:val="FF0000"/>
          <w:shd w:val="clear" w:color="auto" w:fill="FFFFFF"/>
        </w:rPr>
        <w:t>đề</w:t>
      </w:r>
      <w:r w:rsidRPr="006371BD">
        <w:rPr>
          <w:rFonts w:ascii="Nunito" w:hAnsi="Nunito"/>
          <w:color w:val="FF0000"/>
          <w:shd w:val="clear" w:color="auto" w:fill="FFFFFF"/>
        </w:rPr>
        <w:t>u sai</w:t>
      </w:r>
    </w:p>
    <w:p w14:paraId="57BB8B4A"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 xml:space="preserve">Câu 36. Microsoft Windows dùng protocol nào sau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â</w:t>
      </w:r>
      <w:r w:rsidRPr="006371BD">
        <w:rPr>
          <w:rFonts w:ascii="Nunito" w:hAnsi="Nunito"/>
          <w:color w:val="FF0000"/>
          <w:shd w:val="clear" w:color="auto" w:fill="FFFFFF"/>
        </w:rPr>
        <w:t xml:space="preserve">y </w:t>
      </w:r>
      <w:r w:rsidRPr="006371BD">
        <w:rPr>
          <w:rFonts w:ascii="Cambria" w:hAnsi="Cambria" w:cs="Cambria"/>
          <w:color w:val="FF0000"/>
          <w:shd w:val="clear" w:color="auto" w:fill="FFFFFF"/>
        </w:rPr>
        <w:t>để</w:t>
      </w:r>
      <w:r w:rsidRPr="006371BD">
        <w:rPr>
          <w:rFonts w:ascii="Nunito" w:hAnsi="Nunito"/>
          <w:color w:val="FF0000"/>
          <w:shd w:val="clear" w:color="auto" w:fill="FFFFFF"/>
        </w:rPr>
        <w:t xml:space="preserve"> th</w:t>
      </w:r>
      <w:r w:rsidRPr="006371BD">
        <w:rPr>
          <w:rFonts w:ascii="Cambria" w:hAnsi="Cambria" w:cs="Cambria"/>
          <w:color w:val="FF0000"/>
          <w:shd w:val="clear" w:color="auto" w:fill="FFFFFF"/>
        </w:rPr>
        <w:t>ự</w:t>
      </w:r>
      <w:r w:rsidRPr="006371BD">
        <w:rPr>
          <w:rFonts w:ascii="Nunito" w:hAnsi="Nunito"/>
          <w:color w:val="FF0000"/>
          <w:shd w:val="clear" w:color="auto" w:fill="FFFFFF"/>
        </w:rPr>
        <w:t>c hi</w:t>
      </w:r>
      <w:r w:rsidRPr="006371BD">
        <w:rPr>
          <w:rFonts w:ascii="Cambria" w:hAnsi="Cambria" w:cs="Cambria"/>
          <w:color w:val="FF0000"/>
          <w:shd w:val="clear" w:color="auto" w:fill="FFFFFF"/>
        </w:rPr>
        <w:t>ệ</w:t>
      </w:r>
      <w:r w:rsidRPr="006371BD">
        <w:rPr>
          <w:rFonts w:ascii="Nunito" w:hAnsi="Nunito"/>
          <w:color w:val="FF0000"/>
          <w:shd w:val="clear" w:color="auto" w:fill="FFFFFF"/>
        </w:rPr>
        <w:t>n l</w:t>
      </w:r>
      <w:r w:rsidRPr="006371BD">
        <w:rPr>
          <w:rFonts w:ascii="Cambria" w:hAnsi="Cambria" w:cs="Cambria"/>
          <w:color w:val="FF0000"/>
          <w:shd w:val="clear" w:color="auto" w:fill="FFFFFF"/>
        </w:rPr>
        <w:t>ệ</w:t>
      </w:r>
      <w:r w:rsidRPr="006371BD">
        <w:rPr>
          <w:rFonts w:ascii="Nunito" w:hAnsi="Nunito"/>
          <w:color w:val="FF0000"/>
          <w:shd w:val="clear" w:color="auto" w:fill="FFFFFF"/>
        </w:rPr>
        <w:t>nh tracert?</w:t>
      </w:r>
    </w:p>
    <w:p w14:paraId="50DB8CA5"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ICMP B. ARP</w:t>
      </w:r>
    </w:p>
    <w:p w14:paraId="11AF6BF6"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lastRenderedPageBreak/>
        <w:t>C. UDP D. FTP</w:t>
      </w:r>
    </w:p>
    <w:p w14:paraId="11CD83ED"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37. Ki</w:t>
      </w:r>
      <w:r w:rsidRPr="006371BD">
        <w:rPr>
          <w:rFonts w:ascii="Cambria" w:hAnsi="Cambria" w:cs="Cambria"/>
          <w:color w:val="FF0000"/>
          <w:shd w:val="clear" w:color="auto" w:fill="FFFFFF"/>
        </w:rPr>
        <w:t>ể</w:t>
      </w:r>
      <w:r w:rsidRPr="006371BD">
        <w:rPr>
          <w:rFonts w:ascii="Nunito" w:hAnsi="Nunito"/>
          <w:color w:val="FF0000"/>
          <w:shd w:val="clear" w:color="auto" w:fill="FFFFFF"/>
        </w:rPr>
        <w:t>u t</w:t>
      </w:r>
      <w:r w:rsidRPr="006371BD">
        <w:rPr>
          <w:rFonts w:ascii="Cambria" w:hAnsi="Cambria" w:cs="Cambria"/>
          <w:color w:val="FF0000"/>
          <w:shd w:val="clear" w:color="auto" w:fill="FFFFFF"/>
        </w:rPr>
        <w:t>ấ</w:t>
      </w:r>
      <w:r w:rsidRPr="006371BD">
        <w:rPr>
          <w:rFonts w:ascii="Nunito" w:hAnsi="Nunito"/>
          <w:color w:val="FF0000"/>
          <w:shd w:val="clear" w:color="auto" w:fill="FFFFFF"/>
        </w:rPr>
        <w:t xml:space="preserve">n brute-force khai thác </w:t>
      </w:r>
      <w:r w:rsidRPr="006371BD">
        <w:rPr>
          <w:rFonts w:ascii="Cambria" w:hAnsi="Cambria" w:cs="Cambria"/>
          <w:color w:val="FF0000"/>
          <w:shd w:val="clear" w:color="auto" w:fill="FFFFFF"/>
        </w:rPr>
        <w:t>đ</w:t>
      </w:r>
      <w:r w:rsidRPr="006371BD">
        <w:rPr>
          <w:rFonts w:ascii="Nunito" w:hAnsi="Nunito"/>
          <w:color w:val="FF0000"/>
          <w:shd w:val="clear" w:color="auto" w:fill="FFFFFF"/>
        </w:rPr>
        <w:t>i</w:t>
      </w:r>
      <w:r w:rsidRPr="006371BD">
        <w:rPr>
          <w:rFonts w:ascii="Cambria" w:hAnsi="Cambria" w:cs="Cambria"/>
          <w:color w:val="FF0000"/>
          <w:shd w:val="clear" w:color="auto" w:fill="FFFFFF"/>
        </w:rPr>
        <w:t>ể</w:t>
      </w:r>
      <w:r w:rsidRPr="006371BD">
        <w:rPr>
          <w:rFonts w:ascii="Nunito" w:hAnsi="Nunito"/>
          <w:color w:val="FF0000"/>
          <w:shd w:val="clear" w:color="auto" w:fill="FFFFFF"/>
        </w:rPr>
        <w:t>m y</w:t>
      </w:r>
      <w:r w:rsidRPr="006371BD">
        <w:rPr>
          <w:rFonts w:ascii="Cambria" w:hAnsi="Cambria" w:cs="Cambria"/>
          <w:color w:val="FF0000"/>
          <w:shd w:val="clear" w:color="auto" w:fill="FFFFFF"/>
        </w:rPr>
        <w:t>ế</w:t>
      </w:r>
      <w:r w:rsidRPr="006371BD">
        <w:rPr>
          <w:rFonts w:ascii="Nunito" w:hAnsi="Nunito"/>
          <w:color w:val="FF0000"/>
          <w:shd w:val="clear" w:color="auto" w:fill="FFFFFF"/>
        </w:rPr>
        <w:t>u c</w:t>
      </w:r>
      <w:r w:rsidRPr="006371BD">
        <w:rPr>
          <w:rFonts w:ascii="Cambria" w:hAnsi="Cambria" w:cs="Cambria"/>
          <w:color w:val="FF0000"/>
          <w:shd w:val="clear" w:color="auto" w:fill="FFFFFF"/>
        </w:rPr>
        <w:t>ủ</w:t>
      </w:r>
      <w:r w:rsidRPr="006371BD">
        <w:rPr>
          <w:rFonts w:ascii="Nunito" w:hAnsi="Nunito"/>
          <w:color w:val="FF0000"/>
          <w:shd w:val="clear" w:color="auto" w:fill="FFFFFF"/>
        </w:rPr>
        <w:t>a</w:t>
      </w:r>
    </w:p>
    <w:p w14:paraId="144AE07C"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Khóa (dùng mã hóa d</w:t>
      </w:r>
      <w:r w:rsidRPr="006371BD">
        <w:rPr>
          <w:rFonts w:ascii="Cambria" w:hAnsi="Cambria" w:cs="Cambria"/>
          <w:color w:val="FF0000"/>
          <w:shd w:val="clear" w:color="auto" w:fill="FFFFFF"/>
        </w:rPr>
        <w:t>ữ</w:t>
      </w:r>
      <w:r w:rsidRPr="006371BD">
        <w:rPr>
          <w:rFonts w:ascii="Nunito" w:hAnsi="Nunito"/>
          <w:color w:val="FF0000"/>
          <w:shd w:val="clear" w:color="auto" w:fill="FFFFFF"/>
        </w:rPr>
        <w:t xml:space="preserve"> li</w:t>
      </w:r>
      <w:r w:rsidRPr="006371BD">
        <w:rPr>
          <w:rFonts w:ascii="Cambria" w:hAnsi="Cambria" w:cs="Cambria"/>
          <w:color w:val="FF0000"/>
          <w:shd w:val="clear" w:color="auto" w:fill="FFFFFF"/>
        </w:rPr>
        <w:t>ệ</w:t>
      </w:r>
      <w:r w:rsidRPr="006371BD">
        <w:rPr>
          <w:rFonts w:ascii="Nunito" w:hAnsi="Nunito"/>
          <w:color w:val="FF0000"/>
          <w:shd w:val="clear" w:color="auto" w:fill="FFFFFF"/>
        </w:rPr>
        <w:t>u) B. Gi</w:t>
      </w:r>
      <w:r w:rsidRPr="006371BD">
        <w:rPr>
          <w:rFonts w:ascii="Cambria" w:hAnsi="Cambria" w:cs="Cambria"/>
          <w:color w:val="FF0000"/>
          <w:shd w:val="clear" w:color="auto" w:fill="FFFFFF"/>
        </w:rPr>
        <w:t>ả</w:t>
      </w:r>
      <w:r w:rsidRPr="006371BD">
        <w:rPr>
          <w:rFonts w:ascii="Nunito" w:hAnsi="Nunito"/>
          <w:color w:val="FF0000"/>
          <w:shd w:val="clear" w:color="auto" w:fill="FFFFFF"/>
        </w:rPr>
        <w:t>i thu</w:t>
      </w:r>
      <w:r w:rsidRPr="006371BD">
        <w:rPr>
          <w:rFonts w:ascii="Cambria" w:hAnsi="Cambria" w:cs="Cambria"/>
          <w:color w:val="FF0000"/>
          <w:shd w:val="clear" w:color="auto" w:fill="FFFFFF"/>
        </w:rPr>
        <w:t>ậ</w:t>
      </w:r>
      <w:r w:rsidRPr="006371BD">
        <w:rPr>
          <w:rFonts w:ascii="Nunito" w:hAnsi="Nunito"/>
          <w:color w:val="FF0000"/>
          <w:shd w:val="clear" w:color="auto" w:fill="FFFFFF"/>
        </w:rPr>
        <w:t>t (dùng mã hóa d</w:t>
      </w:r>
      <w:r w:rsidRPr="006371BD">
        <w:rPr>
          <w:rFonts w:ascii="Cambria" w:hAnsi="Cambria" w:cs="Cambria"/>
          <w:color w:val="FF0000"/>
          <w:shd w:val="clear" w:color="auto" w:fill="FFFFFF"/>
        </w:rPr>
        <w:t>ữ</w:t>
      </w:r>
      <w:r w:rsidRPr="006371BD">
        <w:rPr>
          <w:rFonts w:ascii="Nunito" w:hAnsi="Nunito"/>
          <w:color w:val="FF0000"/>
          <w:shd w:val="clear" w:color="auto" w:fill="FFFFFF"/>
        </w:rPr>
        <w:t xml:space="preserve"> li</w:t>
      </w:r>
      <w:r w:rsidRPr="006371BD">
        <w:rPr>
          <w:rFonts w:ascii="Cambria" w:hAnsi="Cambria" w:cs="Cambria"/>
          <w:color w:val="FF0000"/>
          <w:shd w:val="clear" w:color="auto" w:fill="FFFFFF"/>
        </w:rPr>
        <w:t>ệ</w:t>
      </w:r>
      <w:r w:rsidRPr="006371BD">
        <w:rPr>
          <w:rFonts w:ascii="Nunito" w:hAnsi="Nunito"/>
          <w:color w:val="FF0000"/>
          <w:shd w:val="clear" w:color="auto" w:fill="FFFFFF"/>
        </w:rPr>
        <w:t>u)</w:t>
      </w:r>
    </w:p>
    <w:p w14:paraId="1792B02B"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C</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2 câu tr</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l</w:t>
      </w:r>
      <w:r w:rsidRPr="006371BD">
        <w:rPr>
          <w:rFonts w:ascii="Cambria" w:hAnsi="Cambria" w:cs="Cambria"/>
          <w:color w:val="FF0000"/>
          <w:shd w:val="clear" w:color="auto" w:fill="FFFFFF"/>
        </w:rPr>
        <w:t>ờ</w:t>
      </w:r>
      <w:r w:rsidRPr="006371BD">
        <w:rPr>
          <w:rFonts w:ascii="Nunito" w:hAnsi="Nunito"/>
          <w:color w:val="FF0000"/>
          <w:shd w:val="clear" w:color="auto" w:fill="FFFFFF"/>
        </w:rPr>
        <w:t xml:space="preserve">i A và B </w:t>
      </w:r>
      <w:r w:rsidRPr="006371BD">
        <w:rPr>
          <w:rFonts w:ascii="Cambria" w:hAnsi="Cambria" w:cs="Cambria"/>
          <w:color w:val="FF0000"/>
          <w:shd w:val="clear" w:color="auto" w:fill="FFFFFF"/>
        </w:rPr>
        <w:t>đề</w:t>
      </w:r>
      <w:r w:rsidRPr="006371BD">
        <w:rPr>
          <w:rFonts w:ascii="Nunito" w:hAnsi="Nunito"/>
          <w:color w:val="FF0000"/>
          <w:shd w:val="clear" w:color="auto" w:fill="FFFFFF"/>
        </w:rPr>
        <w:t xml:space="preserve">u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ú</w:t>
      </w:r>
      <w:r w:rsidRPr="006371BD">
        <w:rPr>
          <w:rFonts w:ascii="Nunito" w:hAnsi="Nunito"/>
          <w:color w:val="FF0000"/>
          <w:shd w:val="clear" w:color="auto" w:fill="FFFFFF"/>
        </w:rPr>
        <w:t>ng D. C</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2 câu tr</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l</w:t>
      </w:r>
      <w:r w:rsidRPr="006371BD">
        <w:rPr>
          <w:rFonts w:ascii="Cambria" w:hAnsi="Cambria" w:cs="Cambria"/>
          <w:color w:val="FF0000"/>
          <w:shd w:val="clear" w:color="auto" w:fill="FFFFFF"/>
        </w:rPr>
        <w:t>ờ</w:t>
      </w:r>
      <w:r w:rsidRPr="006371BD">
        <w:rPr>
          <w:rFonts w:ascii="Nunito" w:hAnsi="Nunito"/>
          <w:color w:val="FF0000"/>
          <w:shd w:val="clear" w:color="auto" w:fill="FFFFFF"/>
        </w:rPr>
        <w:t xml:space="preserve">i A và B </w:t>
      </w:r>
      <w:r w:rsidRPr="006371BD">
        <w:rPr>
          <w:rFonts w:ascii="Cambria" w:hAnsi="Cambria" w:cs="Cambria"/>
          <w:color w:val="FF0000"/>
          <w:shd w:val="clear" w:color="auto" w:fill="FFFFFF"/>
        </w:rPr>
        <w:t>đề</w:t>
      </w:r>
      <w:r w:rsidRPr="006371BD">
        <w:rPr>
          <w:rFonts w:ascii="Nunito" w:hAnsi="Nunito"/>
          <w:color w:val="FF0000"/>
          <w:shd w:val="clear" w:color="auto" w:fill="FFFFFF"/>
        </w:rPr>
        <w:t>u sai</w:t>
      </w:r>
    </w:p>
    <w:p w14:paraId="717D2128"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38. Ngay khi phát hi</w:t>
      </w:r>
      <w:r w:rsidRPr="006371BD">
        <w:rPr>
          <w:rFonts w:ascii="Cambria" w:hAnsi="Cambria" w:cs="Cambria"/>
          <w:color w:val="FF0000"/>
          <w:shd w:val="clear" w:color="auto" w:fill="FFFFFF"/>
        </w:rPr>
        <w:t>ệ</w:t>
      </w:r>
      <w:r w:rsidRPr="006371BD">
        <w:rPr>
          <w:rFonts w:ascii="Nunito" w:hAnsi="Nunito"/>
          <w:color w:val="FF0000"/>
          <w:shd w:val="clear" w:color="auto" w:fill="FFFFFF"/>
        </w:rPr>
        <w:t>n h</w:t>
      </w:r>
      <w:r w:rsidRPr="006371BD">
        <w:rPr>
          <w:rFonts w:ascii="Cambria" w:hAnsi="Cambria" w:cs="Cambria"/>
          <w:color w:val="FF0000"/>
          <w:shd w:val="clear" w:color="auto" w:fill="FFFFFF"/>
        </w:rPr>
        <w:t>ệ</w:t>
      </w:r>
      <w:r w:rsidRPr="006371BD">
        <w:rPr>
          <w:rFonts w:ascii="Nunito" w:hAnsi="Nunito"/>
          <w:color w:val="FF0000"/>
          <w:shd w:val="clear" w:color="auto" w:fill="FFFFFF"/>
        </w:rPr>
        <w:t xml:space="preserve"> th</w:t>
      </w:r>
      <w:r w:rsidRPr="006371BD">
        <w:rPr>
          <w:rFonts w:ascii="Cambria" w:hAnsi="Cambria" w:cs="Cambria"/>
          <w:color w:val="FF0000"/>
          <w:shd w:val="clear" w:color="auto" w:fill="FFFFFF"/>
        </w:rPr>
        <w:t>ố</w:t>
      </w:r>
      <w:r w:rsidRPr="006371BD">
        <w:rPr>
          <w:rFonts w:ascii="Nunito" w:hAnsi="Nunito"/>
          <w:color w:val="FF0000"/>
          <w:shd w:val="clear" w:color="auto" w:fill="FFFFFF"/>
        </w:rPr>
        <w:t xml:space="preserve">ng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ã</w:t>
      </w:r>
      <w:r w:rsidRPr="006371BD">
        <w:rPr>
          <w:rFonts w:ascii="Nunito" w:hAnsi="Nunito"/>
          <w:color w:val="FF0000"/>
          <w:shd w:val="clear" w:color="auto" w:fill="FFFFFF"/>
        </w:rPr>
        <w:t xml:space="preserve"> b</w:t>
      </w:r>
      <w:r w:rsidRPr="006371BD">
        <w:rPr>
          <w:rFonts w:ascii="Cambria" w:hAnsi="Cambria" w:cs="Cambria"/>
          <w:color w:val="FF0000"/>
          <w:shd w:val="clear" w:color="auto" w:fill="FFFFFF"/>
        </w:rPr>
        <w:t>ị</w:t>
      </w:r>
      <w:r w:rsidRPr="006371BD">
        <w:rPr>
          <w:rFonts w:ascii="Nunito" w:hAnsi="Nunito"/>
          <w:color w:val="FF0000"/>
          <w:shd w:val="clear" w:color="auto" w:fill="FFFFFF"/>
        </w:rPr>
        <w:t xml:space="preserve"> xâm nh</w:t>
      </w:r>
      <w:r w:rsidRPr="006371BD">
        <w:rPr>
          <w:rFonts w:ascii="Cambria" w:hAnsi="Cambria" w:cs="Cambria"/>
          <w:color w:val="FF0000"/>
          <w:shd w:val="clear" w:color="auto" w:fill="FFFFFF"/>
        </w:rPr>
        <w:t>ậ</w:t>
      </w:r>
      <w:r w:rsidRPr="006371BD">
        <w:rPr>
          <w:rFonts w:ascii="Nunito" w:hAnsi="Nunito"/>
          <w:color w:val="FF0000"/>
          <w:shd w:val="clear" w:color="auto" w:fill="FFFFFF"/>
        </w:rPr>
        <w:t xml:space="preserve">p trái phép, </w:t>
      </w:r>
      <w:r w:rsidRPr="006371BD">
        <w:rPr>
          <w:rFonts w:ascii="Cambria" w:hAnsi="Cambria" w:cs="Cambria"/>
          <w:color w:val="FF0000"/>
          <w:shd w:val="clear" w:color="auto" w:fill="FFFFFF"/>
        </w:rPr>
        <w:t>để</w:t>
      </w:r>
      <w:r w:rsidRPr="006371BD">
        <w:rPr>
          <w:rFonts w:ascii="Nunito" w:hAnsi="Nunito"/>
          <w:color w:val="FF0000"/>
          <w:shd w:val="clear" w:color="auto" w:fill="FFFFFF"/>
        </w:rPr>
        <w:t xml:space="preserve"> quá trình thu th</w:t>
      </w:r>
      <w:r w:rsidRPr="006371BD">
        <w:rPr>
          <w:rFonts w:ascii="Cambria" w:hAnsi="Cambria" w:cs="Cambria"/>
          <w:color w:val="FF0000"/>
          <w:shd w:val="clear" w:color="auto" w:fill="FFFFFF"/>
        </w:rPr>
        <w:t>ậ</w:t>
      </w:r>
      <w:r w:rsidRPr="006371BD">
        <w:rPr>
          <w:rFonts w:ascii="Nunito" w:hAnsi="Nunito"/>
          <w:color w:val="FF0000"/>
          <w:shd w:val="clear" w:color="auto" w:fill="FFFFFF"/>
        </w:rPr>
        <w:t>p nh</w:t>
      </w:r>
      <w:r w:rsidRPr="006371BD">
        <w:rPr>
          <w:rFonts w:ascii="Cambria" w:hAnsi="Cambria" w:cs="Cambria"/>
          <w:color w:val="FF0000"/>
          <w:shd w:val="clear" w:color="auto" w:fill="FFFFFF"/>
        </w:rPr>
        <w:t>ữ</w:t>
      </w:r>
      <w:r w:rsidRPr="006371BD">
        <w:rPr>
          <w:rFonts w:ascii="Nunito" w:hAnsi="Nunito"/>
          <w:color w:val="FF0000"/>
          <w:shd w:val="clear" w:color="auto" w:fill="FFFFFF"/>
        </w:rPr>
        <w:t>ng b</w:t>
      </w:r>
      <w:r w:rsidRPr="006371BD">
        <w:rPr>
          <w:rFonts w:ascii="Cambria" w:hAnsi="Cambria" w:cs="Cambria"/>
          <w:color w:val="FF0000"/>
          <w:shd w:val="clear" w:color="auto" w:fill="FFFFFF"/>
        </w:rPr>
        <w:t>ằ</w:t>
      </w:r>
      <w:r w:rsidRPr="006371BD">
        <w:rPr>
          <w:rFonts w:ascii="Nunito" w:hAnsi="Nunito"/>
          <w:color w:val="FF0000"/>
          <w:shd w:val="clear" w:color="auto" w:fill="FFFFFF"/>
        </w:rPr>
        <w:t>ng ch</w:t>
      </w:r>
      <w:r w:rsidRPr="006371BD">
        <w:rPr>
          <w:rFonts w:ascii="Cambria" w:hAnsi="Cambria" w:cs="Cambria"/>
          <w:color w:val="FF0000"/>
          <w:shd w:val="clear" w:color="auto" w:fill="FFFFFF"/>
        </w:rPr>
        <w:t>ứ</w:t>
      </w:r>
      <w:r w:rsidRPr="006371BD">
        <w:rPr>
          <w:rFonts w:ascii="Nunito" w:hAnsi="Nunito"/>
          <w:color w:val="FF0000"/>
          <w:shd w:val="clear" w:color="auto" w:fill="FFFFFF"/>
        </w:rPr>
        <w:t>ng</w:t>
      </w:r>
    </w:p>
    <w:p w14:paraId="686DFCEE"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có hi</w:t>
      </w:r>
      <w:r w:rsidRPr="006371BD">
        <w:rPr>
          <w:rFonts w:ascii="Cambria" w:hAnsi="Cambria" w:cs="Cambria"/>
          <w:color w:val="FF0000"/>
          <w:shd w:val="clear" w:color="auto" w:fill="FFFFFF"/>
        </w:rPr>
        <w:t>ệ</w:t>
      </w:r>
      <w:r w:rsidRPr="006371BD">
        <w:rPr>
          <w:rFonts w:ascii="Nunito" w:hAnsi="Nunito"/>
          <w:color w:val="FF0000"/>
          <w:shd w:val="clear" w:color="auto" w:fill="FFFFFF"/>
        </w:rPr>
        <w:t>u qu</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và có </w:t>
      </w:r>
      <w:r w:rsidRPr="006371BD">
        <w:rPr>
          <w:rFonts w:ascii="Cambria" w:hAnsi="Cambria" w:cs="Cambria"/>
          <w:color w:val="FF0000"/>
          <w:shd w:val="clear" w:color="auto" w:fill="FFFFFF"/>
        </w:rPr>
        <w:t>độ</w:t>
      </w:r>
      <w:r w:rsidRPr="006371BD">
        <w:rPr>
          <w:rFonts w:ascii="Nunito" w:hAnsi="Nunito"/>
          <w:color w:val="FF0000"/>
          <w:shd w:val="clear" w:color="auto" w:fill="FFFFFF"/>
        </w:rPr>
        <w:t xml:space="preserve"> tin c</w:t>
      </w:r>
      <w:r w:rsidRPr="006371BD">
        <w:rPr>
          <w:rFonts w:ascii="Cambria" w:hAnsi="Cambria" w:cs="Cambria"/>
          <w:color w:val="FF0000"/>
          <w:shd w:val="clear" w:color="auto" w:fill="FFFFFF"/>
        </w:rPr>
        <w:t>ậ</w:t>
      </w:r>
      <w:r w:rsidRPr="006371BD">
        <w:rPr>
          <w:rFonts w:ascii="Nunito" w:hAnsi="Nunito"/>
          <w:color w:val="FF0000"/>
          <w:shd w:val="clear" w:color="auto" w:fill="FFFFFF"/>
        </w:rPr>
        <w:t xml:space="preserve">y cao, hành </w:t>
      </w:r>
      <w:r w:rsidRPr="006371BD">
        <w:rPr>
          <w:rFonts w:ascii="Cambria" w:hAnsi="Cambria" w:cs="Cambria"/>
          <w:color w:val="FF0000"/>
          <w:shd w:val="clear" w:color="auto" w:fill="FFFFFF"/>
        </w:rPr>
        <w:t>độ</w:t>
      </w:r>
      <w:r w:rsidRPr="006371BD">
        <w:rPr>
          <w:rFonts w:ascii="Nunito" w:hAnsi="Nunito"/>
          <w:color w:val="FF0000"/>
          <w:shd w:val="clear" w:color="auto" w:fill="FFFFFF"/>
        </w:rPr>
        <w:t xml:space="preserve">ng nào sau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â</w:t>
      </w:r>
      <w:r w:rsidRPr="006371BD">
        <w:rPr>
          <w:rFonts w:ascii="Nunito" w:hAnsi="Nunito"/>
          <w:color w:val="FF0000"/>
          <w:shd w:val="clear" w:color="auto" w:fill="FFFFFF"/>
        </w:rPr>
        <w:t>y ph</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i </w:t>
      </w:r>
      <w:r w:rsidRPr="006371BD">
        <w:rPr>
          <w:rFonts w:ascii="Cambria" w:hAnsi="Cambria" w:cs="Cambria"/>
          <w:color w:val="FF0000"/>
          <w:shd w:val="clear" w:color="auto" w:fill="FFFFFF"/>
        </w:rPr>
        <w:t>đượ</w:t>
      </w:r>
      <w:r w:rsidRPr="006371BD">
        <w:rPr>
          <w:rFonts w:ascii="Nunito" w:hAnsi="Nunito"/>
          <w:color w:val="FF0000"/>
          <w:shd w:val="clear" w:color="auto" w:fill="FFFFFF"/>
        </w:rPr>
        <w:t xml:space="preserve">c </w:t>
      </w:r>
      <w:r w:rsidRPr="006371BD">
        <w:rPr>
          <w:rFonts w:ascii="Cambria" w:hAnsi="Cambria" w:cs="Cambria"/>
          <w:color w:val="FF0000"/>
          <w:shd w:val="clear" w:color="auto" w:fill="FFFFFF"/>
        </w:rPr>
        <w:t>ư</w:t>
      </w:r>
      <w:r w:rsidRPr="006371BD">
        <w:rPr>
          <w:rFonts w:ascii="Nunito" w:hAnsi="Nunito"/>
          <w:color w:val="FF0000"/>
          <w:shd w:val="clear" w:color="auto" w:fill="FFFFFF"/>
        </w:rPr>
        <w:t>u ti</w:t>
      </w:r>
      <w:r w:rsidRPr="006371BD">
        <w:rPr>
          <w:rFonts w:ascii="Nunito" w:hAnsi="Nunito" w:cs="Nunito"/>
          <w:color w:val="FF0000"/>
          <w:shd w:val="clear" w:color="auto" w:fill="FFFFFF"/>
        </w:rPr>
        <w:t>ê</w:t>
      </w:r>
      <w:r w:rsidRPr="006371BD">
        <w:rPr>
          <w:rFonts w:ascii="Nunito" w:hAnsi="Nunito"/>
          <w:color w:val="FF0000"/>
          <w:shd w:val="clear" w:color="auto" w:fill="FFFFFF"/>
        </w:rPr>
        <w:t>n th</w:t>
      </w:r>
      <w:r w:rsidRPr="006371BD">
        <w:rPr>
          <w:rFonts w:ascii="Cambria" w:hAnsi="Cambria" w:cs="Cambria"/>
          <w:color w:val="FF0000"/>
          <w:shd w:val="clear" w:color="auto" w:fill="FFFFFF"/>
        </w:rPr>
        <w:t>ự</w:t>
      </w:r>
      <w:r w:rsidRPr="006371BD">
        <w:rPr>
          <w:rFonts w:ascii="Nunito" w:hAnsi="Nunito"/>
          <w:color w:val="FF0000"/>
          <w:shd w:val="clear" w:color="auto" w:fill="FFFFFF"/>
        </w:rPr>
        <w:t>c hi</w:t>
      </w:r>
      <w:r w:rsidRPr="006371BD">
        <w:rPr>
          <w:rFonts w:ascii="Cambria" w:hAnsi="Cambria" w:cs="Cambria"/>
          <w:color w:val="FF0000"/>
          <w:shd w:val="clear" w:color="auto" w:fill="FFFFFF"/>
        </w:rPr>
        <w:t>ệ</w:t>
      </w:r>
      <w:r w:rsidRPr="006371BD">
        <w:rPr>
          <w:rFonts w:ascii="Nunito" w:hAnsi="Nunito"/>
          <w:color w:val="FF0000"/>
          <w:shd w:val="clear" w:color="auto" w:fill="FFFFFF"/>
        </w:rPr>
        <w:t>n tr</w:t>
      </w:r>
      <w:r w:rsidRPr="006371BD">
        <w:rPr>
          <w:rFonts w:ascii="Cambria" w:hAnsi="Cambria" w:cs="Cambria"/>
          <w:color w:val="FF0000"/>
          <w:shd w:val="clear" w:color="auto" w:fill="FFFFFF"/>
        </w:rPr>
        <w:t>ướ</w:t>
      </w:r>
      <w:r w:rsidRPr="006371BD">
        <w:rPr>
          <w:rFonts w:ascii="Nunito" w:hAnsi="Nunito"/>
          <w:color w:val="FF0000"/>
          <w:shd w:val="clear" w:color="auto" w:fill="FFFFFF"/>
        </w:rPr>
        <w:t>c nh</w:t>
      </w:r>
      <w:r w:rsidRPr="006371BD">
        <w:rPr>
          <w:rFonts w:ascii="Cambria" w:hAnsi="Cambria" w:cs="Cambria"/>
          <w:color w:val="FF0000"/>
          <w:shd w:val="clear" w:color="auto" w:fill="FFFFFF"/>
        </w:rPr>
        <w:t>ấ</w:t>
      </w:r>
      <w:r w:rsidRPr="006371BD">
        <w:rPr>
          <w:rFonts w:ascii="Nunito" w:hAnsi="Nunito"/>
          <w:color w:val="FF0000"/>
          <w:shd w:val="clear" w:color="auto" w:fill="FFFFFF"/>
        </w:rPr>
        <w:t>t</w:t>
      </w:r>
    </w:p>
    <w:p w14:paraId="5E8D2AF9"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Dump b</w:t>
      </w:r>
      <w:r w:rsidRPr="006371BD">
        <w:rPr>
          <w:rFonts w:ascii="Cambria" w:hAnsi="Cambria" w:cs="Cambria"/>
          <w:color w:val="FF0000"/>
          <w:shd w:val="clear" w:color="auto" w:fill="FFFFFF"/>
        </w:rPr>
        <w:t>ộ</w:t>
      </w:r>
      <w:r w:rsidRPr="006371BD">
        <w:rPr>
          <w:rFonts w:ascii="Nunito" w:hAnsi="Nunito"/>
          <w:color w:val="FF0000"/>
          <w:shd w:val="clear" w:color="auto" w:fill="FFFFFF"/>
        </w:rPr>
        <w:t xml:space="preserve"> nh</w:t>
      </w:r>
      <w:r w:rsidRPr="006371BD">
        <w:rPr>
          <w:rFonts w:ascii="Cambria" w:hAnsi="Cambria" w:cs="Cambria"/>
          <w:color w:val="FF0000"/>
          <w:shd w:val="clear" w:color="auto" w:fill="FFFFFF"/>
        </w:rPr>
        <w:t>ớ</w:t>
      </w:r>
      <w:r w:rsidRPr="006371BD">
        <w:rPr>
          <w:rFonts w:ascii="Nunito" w:hAnsi="Nunito"/>
          <w:color w:val="FF0000"/>
          <w:shd w:val="clear" w:color="auto" w:fill="FFFFFF"/>
        </w:rPr>
        <w:t xml:space="preserve"> c</w:t>
      </w:r>
      <w:r w:rsidRPr="006371BD">
        <w:rPr>
          <w:rFonts w:ascii="Cambria" w:hAnsi="Cambria" w:cs="Cambria"/>
          <w:color w:val="FF0000"/>
          <w:shd w:val="clear" w:color="auto" w:fill="FFFFFF"/>
        </w:rPr>
        <w:t>ủ</w:t>
      </w:r>
      <w:r w:rsidRPr="006371BD">
        <w:rPr>
          <w:rFonts w:ascii="Nunito" w:hAnsi="Nunito"/>
          <w:color w:val="FF0000"/>
          <w:shd w:val="clear" w:color="auto" w:fill="FFFFFF"/>
        </w:rPr>
        <w:t>a h</w:t>
      </w:r>
      <w:r w:rsidRPr="006371BD">
        <w:rPr>
          <w:rFonts w:ascii="Cambria" w:hAnsi="Cambria" w:cs="Cambria"/>
          <w:color w:val="FF0000"/>
          <w:shd w:val="clear" w:color="auto" w:fill="FFFFFF"/>
        </w:rPr>
        <w:t>ệ</w:t>
      </w:r>
      <w:r w:rsidRPr="006371BD">
        <w:rPr>
          <w:rFonts w:ascii="Nunito" w:hAnsi="Nunito"/>
          <w:color w:val="FF0000"/>
          <w:shd w:val="clear" w:color="auto" w:fill="FFFFFF"/>
        </w:rPr>
        <w:t xml:space="preserve"> th</w:t>
      </w:r>
      <w:r w:rsidRPr="006371BD">
        <w:rPr>
          <w:rFonts w:ascii="Cambria" w:hAnsi="Cambria" w:cs="Cambria"/>
          <w:color w:val="FF0000"/>
          <w:shd w:val="clear" w:color="auto" w:fill="FFFFFF"/>
        </w:rPr>
        <w:t>ố</w:t>
      </w:r>
      <w:r w:rsidRPr="006371BD">
        <w:rPr>
          <w:rFonts w:ascii="Nunito" w:hAnsi="Nunito"/>
          <w:color w:val="FF0000"/>
          <w:shd w:val="clear" w:color="auto" w:fill="FFFFFF"/>
        </w:rPr>
        <w:t>ng ra file B. Cách ly h</w:t>
      </w:r>
      <w:r w:rsidRPr="006371BD">
        <w:rPr>
          <w:rFonts w:ascii="Cambria" w:hAnsi="Cambria" w:cs="Cambria"/>
          <w:color w:val="FF0000"/>
          <w:shd w:val="clear" w:color="auto" w:fill="FFFFFF"/>
        </w:rPr>
        <w:t>ệ</w:t>
      </w:r>
      <w:r w:rsidRPr="006371BD">
        <w:rPr>
          <w:rFonts w:ascii="Nunito" w:hAnsi="Nunito"/>
          <w:color w:val="FF0000"/>
          <w:shd w:val="clear" w:color="auto" w:fill="FFFFFF"/>
        </w:rPr>
        <w:t xml:space="preserve"> th</w:t>
      </w:r>
      <w:r w:rsidRPr="006371BD">
        <w:rPr>
          <w:rFonts w:ascii="Cambria" w:hAnsi="Cambria" w:cs="Cambria"/>
          <w:color w:val="FF0000"/>
          <w:shd w:val="clear" w:color="auto" w:fill="FFFFFF"/>
        </w:rPr>
        <w:t>ố</w:t>
      </w:r>
      <w:r w:rsidRPr="006371BD">
        <w:rPr>
          <w:rFonts w:ascii="Nunito" w:hAnsi="Nunito"/>
          <w:color w:val="FF0000"/>
          <w:shd w:val="clear" w:color="auto" w:fill="FFFFFF"/>
        </w:rPr>
        <w:t>ng kh</w:t>
      </w:r>
      <w:r w:rsidRPr="006371BD">
        <w:rPr>
          <w:rFonts w:ascii="Cambria" w:hAnsi="Cambria" w:cs="Cambria"/>
          <w:color w:val="FF0000"/>
          <w:shd w:val="clear" w:color="auto" w:fill="FFFFFF"/>
        </w:rPr>
        <w:t>ỏ</w:t>
      </w:r>
      <w:r w:rsidRPr="006371BD">
        <w:rPr>
          <w:rFonts w:ascii="Nunito" w:hAnsi="Nunito"/>
          <w:color w:val="FF0000"/>
          <w:shd w:val="clear" w:color="auto" w:fill="FFFFFF"/>
        </w:rPr>
        <w:t>i m</w:t>
      </w:r>
      <w:r w:rsidRPr="006371BD">
        <w:rPr>
          <w:rFonts w:ascii="Cambria" w:hAnsi="Cambria" w:cs="Cambria"/>
          <w:color w:val="FF0000"/>
          <w:shd w:val="clear" w:color="auto" w:fill="FFFFFF"/>
        </w:rPr>
        <w:t>ạ</w:t>
      </w:r>
      <w:r w:rsidRPr="006371BD">
        <w:rPr>
          <w:rFonts w:ascii="Nunito" w:hAnsi="Nunito"/>
          <w:color w:val="FF0000"/>
          <w:shd w:val="clear" w:color="auto" w:fill="FFFFFF"/>
        </w:rPr>
        <w:t>ng</w:t>
      </w:r>
    </w:p>
    <w:p w14:paraId="68B67D9A"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T</w:t>
      </w:r>
      <w:r w:rsidRPr="006371BD">
        <w:rPr>
          <w:rFonts w:ascii="Cambria" w:hAnsi="Cambria" w:cs="Cambria"/>
          <w:color w:val="FF0000"/>
          <w:shd w:val="clear" w:color="auto" w:fill="FFFFFF"/>
        </w:rPr>
        <w:t>ạ</w:t>
      </w:r>
      <w:r w:rsidRPr="006371BD">
        <w:rPr>
          <w:rFonts w:ascii="Nunito" w:hAnsi="Nunito"/>
          <w:color w:val="FF0000"/>
          <w:shd w:val="clear" w:color="auto" w:fill="FFFFFF"/>
        </w:rPr>
        <w:t>o disk image cho h</w:t>
      </w:r>
      <w:r w:rsidRPr="006371BD">
        <w:rPr>
          <w:rFonts w:ascii="Cambria" w:hAnsi="Cambria" w:cs="Cambria"/>
          <w:color w:val="FF0000"/>
          <w:shd w:val="clear" w:color="auto" w:fill="FFFFFF"/>
        </w:rPr>
        <w:t>ệ</w:t>
      </w:r>
      <w:r w:rsidRPr="006371BD">
        <w:rPr>
          <w:rFonts w:ascii="Nunito" w:hAnsi="Nunito"/>
          <w:color w:val="FF0000"/>
          <w:shd w:val="clear" w:color="auto" w:fill="FFFFFF"/>
        </w:rPr>
        <w:t xml:space="preserve"> th</w:t>
      </w:r>
      <w:r w:rsidRPr="006371BD">
        <w:rPr>
          <w:rFonts w:ascii="Cambria" w:hAnsi="Cambria" w:cs="Cambria"/>
          <w:color w:val="FF0000"/>
          <w:shd w:val="clear" w:color="auto" w:fill="FFFFFF"/>
        </w:rPr>
        <w:t>ố</w:t>
      </w:r>
      <w:r w:rsidRPr="006371BD">
        <w:rPr>
          <w:rFonts w:ascii="Nunito" w:hAnsi="Nunito"/>
          <w:color w:val="FF0000"/>
          <w:shd w:val="clear" w:color="auto" w:fill="FFFFFF"/>
        </w:rPr>
        <w:t>ng b</w:t>
      </w:r>
      <w:r w:rsidRPr="006371BD">
        <w:rPr>
          <w:rFonts w:ascii="Cambria" w:hAnsi="Cambria" w:cs="Cambria"/>
          <w:color w:val="FF0000"/>
          <w:shd w:val="clear" w:color="auto" w:fill="FFFFFF"/>
        </w:rPr>
        <w:t>ị</w:t>
      </w:r>
      <w:r w:rsidRPr="006371BD">
        <w:rPr>
          <w:rFonts w:ascii="Nunito" w:hAnsi="Nunito"/>
          <w:color w:val="FF0000"/>
          <w:shd w:val="clear" w:color="auto" w:fill="FFFFFF"/>
        </w:rPr>
        <w:t xml:space="preserve"> xâm nh</w:t>
      </w:r>
      <w:r w:rsidRPr="006371BD">
        <w:rPr>
          <w:rFonts w:ascii="Cambria" w:hAnsi="Cambria" w:cs="Cambria"/>
          <w:color w:val="FF0000"/>
          <w:shd w:val="clear" w:color="auto" w:fill="FFFFFF"/>
        </w:rPr>
        <w:t>ậ</w:t>
      </w:r>
      <w:r w:rsidRPr="006371BD">
        <w:rPr>
          <w:rFonts w:ascii="Nunito" w:hAnsi="Nunito"/>
          <w:color w:val="FF0000"/>
          <w:shd w:val="clear" w:color="auto" w:fill="FFFFFF"/>
        </w:rPr>
        <w:t>p D. Kh</w:t>
      </w:r>
      <w:r w:rsidRPr="006371BD">
        <w:rPr>
          <w:rFonts w:ascii="Cambria" w:hAnsi="Cambria" w:cs="Cambria"/>
          <w:color w:val="FF0000"/>
          <w:shd w:val="clear" w:color="auto" w:fill="FFFFFF"/>
        </w:rPr>
        <w:t>ở</w:t>
      </w:r>
      <w:r w:rsidRPr="006371BD">
        <w:rPr>
          <w:rFonts w:ascii="Nunito" w:hAnsi="Nunito"/>
          <w:color w:val="FF0000"/>
          <w:shd w:val="clear" w:color="auto" w:fill="FFFFFF"/>
        </w:rPr>
        <w:t xml:space="preserve">i </w:t>
      </w:r>
      <w:r w:rsidRPr="006371BD">
        <w:rPr>
          <w:rFonts w:ascii="Cambria" w:hAnsi="Cambria" w:cs="Cambria"/>
          <w:color w:val="FF0000"/>
          <w:shd w:val="clear" w:color="auto" w:fill="FFFFFF"/>
        </w:rPr>
        <w:t>độ</w:t>
      </w:r>
      <w:r w:rsidRPr="006371BD">
        <w:rPr>
          <w:rFonts w:ascii="Nunito" w:hAnsi="Nunito"/>
          <w:color w:val="FF0000"/>
          <w:shd w:val="clear" w:color="auto" w:fill="FFFFFF"/>
        </w:rPr>
        <w:t>ng l</w:t>
      </w:r>
      <w:r w:rsidRPr="006371BD">
        <w:rPr>
          <w:rFonts w:ascii="Cambria" w:hAnsi="Cambria" w:cs="Cambria"/>
          <w:color w:val="FF0000"/>
          <w:shd w:val="clear" w:color="auto" w:fill="FFFFFF"/>
        </w:rPr>
        <w:t>ạ</w:t>
      </w:r>
      <w:r w:rsidRPr="006371BD">
        <w:rPr>
          <w:rFonts w:ascii="Nunito" w:hAnsi="Nunito"/>
          <w:color w:val="FF0000"/>
          <w:shd w:val="clear" w:color="auto" w:fill="FFFFFF"/>
        </w:rPr>
        <w:t>i h</w:t>
      </w:r>
      <w:r w:rsidRPr="006371BD">
        <w:rPr>
          <w:rFonts w:ascii="Cambria" w:hAnsi="Cambria" w:cs="Cambria"/>
          <w:color w:val="FF0000"/>
          <w:shd w:val="clear" w:color="auto" w:fill="FFFFFF"/>
        </w:rPr>
        <w:t>ệ</w:t>
      </w:r>
      <w:r w:rsidRPr="006371BD">
        <w:rPr>
          <w:rFonts w:ascii="Nunito" w:hAnsi="Nunito"/>
          <w:color w:val="FF0000"/>
          <w:shd w:val="clear" w:color="auto" w:fill="FFFFFF"/>
        </w:rPr>
        <w:t xml:space="preserve"> th</w:t>
      </w:r>
      <w:r w:rsidRPr="006371BD">
        <w:rPr>
          <w:rFonts w:ascii="Cambria" w:hAnsi="Cambria" w:cs="Cambria"/>
          <w:color w:val="FF0000"/>
          <w:shd w:val="clear" w:color="auto" w:fill="FFFFFF"/>
        </w:rPr>
        <w:t>ố</w:t>
      </w:r>
      <w:r w:rsidRPr="006371BD">
        <w:rPr>
          <w:rFonts w:ascii="Nunito" w:hAnsi="Nunito"/>
          <w:color w:val="FF0000"/>
          <w:shd w:val="clear" w:color="auto" w:fill="FFFFFF"/>
        </w:rPr>
        <w:t>ng</w:t>
      </w:r>
    </w:p>
    <w:p w14:paraId="3BFD7368"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39. Nh</w:t>
      </w:r>
      <w:r w:rsidRPr="006371BD">
        <w:rPr>
          <w:rFonts w:ascii="Cambria" w:hAnsi="Cambria" w:cs="Cambria"/>
          <w:color w:val="FF0000"/>
          <w:shd w:val="clear" w:color="auto" w:fill="FFFFFF"/>
        </w:rPr>
        <w:t>ữ</w:t>
      </w:r>
      <w:r w:rsidRPr="006371BD">
        <w:rPr>
          <w:rFonts w:ascii="Nunito" w:hAnsi="Nunito"/>
          <w:color w:val="FF0000"/>
          <w:shd w:val="clear" w:color="auto" w:fill="FFFFFF"/>
        </w:rPr>
        <w:t>ng bi</w:t>
      </w:r>
      <w:r w:rsidRPr="006371BD">
        <w:rPr>
          <w:rFonts w:ascii="Cambria" w:hAnsi="Cambria" w:cs="Cambria"/>
          <w:color w:val="FF0000"/>
          <w:shd w:val="clear" w:color="auto" w:fill="FFFFFF"/>
        </w:rPr>
        <w:t>ệ</w:t>
      </w:r>
      <w:r w:rsidRPr="006371BD">
        <w:rPr>
          <w:rFonts w:ascii="Nunito" w:hAnsi="Nunito"/>
          <w:color w:val="FF0000"/>
          <w:shd w:val="clear" w:color="auto" w:fill="FFFFFF"/>
        </w:rPr>
        <w:t>n pháp nào d</w:t>
      </w:r>
      <w:r w:rsidRPr="006371BD">
        <w:rPr>
          <w:rFonts w:ascii="Cambria" w:hAnsi="Cambria" w:cs="Cambria"/>
          <w:color w:val="FF0000"/>
          <w:shd w:val="clear" w:color="auto" w:fill="FFFFFF"/>
        </w:rPr>
        <w:t>ướ</w:t>
      </w:r>
      <w:r w:rsidRPr="006371BD">
        <w:rPr>
          <w:rFonts w:ascii="Nunito" w:hAnsi="Nunito"/>
          <w:color w:val="FF0000"/>
          <w:shd w:val="clear" w:color="auto" w:fill="FFFFFF"/>
        </w:rPr>
        <w:t xml:space="preserve">i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â</w:t>
      </w:r>
      <w:r w:rsidRPr="006371BD">
        <w:rPr>
          <w:rFonts w:ascii="Nunito" w:hAnsi="Nunito"/>
          <w:color w:val="FF0000"/>
          <w:shd w:val="clear" w:color="auto" w:fill="FFFFFF"/>
        </w:rPr>
        <w:t>y kh</w:t>
      </w:r>
      <w:r w:rsidRPr="006371BD">
        <w:rPr>
          <w:rFonts w:ascii="Nunito" w:hAnsi="Nunito" w:cs="Nunito"/>
          <w:color w:val="FF0000"/>
          <w:shd w:val="clear" w:color="auto" w:fill="FFFFFF"/>
        </w:rPr>
        <w:t>ô</w:t>
      </w:r>
      <w:r w:rsidRPr="006371BD">
        <w:rPr>
          <w:rFonts w:ascii="Nunito" w:hAnsi="Nunito"/>
          <w:color w:val="FF0000"/>
          <w:shd w:val="clear" w:color="auto" w:fill="FFFFFF"/>
        </w:rPr>
        <w:t>ng giúp ch</w:t>
      </w:r>
      <w:r w:rsidRPr="006371BD">
        <w:rPr>
          <w:rFonts w:ascii="Cambria" w:hAnsi="Cambria" w:cs="Cambria"/>
          <w:color w:val="FF0000"/>
          <w:shd w:val="clear" w:color="auto" w:fill="FFFFFF"/>
        </w:rPr>
        <w:t>ố</w:t>
      </w:r>
      <w:r w:rsidRPr="006371BD">
        <w:rPr>
          <w:rFonts w:ascii="Nunito" w:hAnsi="Nunito"/>
          <w:color w:val="FF0000"/>
          <w:shd w:val="clear" w:color="auto" w:fill="FFFFFF"/>
        </w:rPr>
        <w:t>ng l</w:t>
      </w:r>
      <w:r w:rsidRPr="006371BD">
        <w:rPr>
          <w:rFonts w:ascii="Cambria" w:hAnsi="Cambria" w:cs="Cambria"/>
          <w:color w:val="FF0000"/>
          <w:shd w:val="clear" w:color="auto" w:fill="FFFFFF"/>
        </w:rPr>
        <w:t>ạ</w:t>
      </w:r>
      <w:r w:rsidRPr="006371BD">
        <w:rPr>
          <w:rFonts w:ascii="Nunito" w:hAnsi="Nunito"/>
          <w:color w:val="FF0000"/>
          <w:shd w:val="clear" w:color="auto" w:fill="FFFFFF"/>
        </w:rPr>
        <w:t>i nh</w:t>
      </w:r>
      <w:r w:rsidRPr="006371BD">
        <w:rPr>
          <w:rFonts w:ascii="Cambria" w:hAnsi="Cambria" w:cs="Cambria"/>
          <w:color w:val="FF0000"/>
          <w:shd w:val="clear" w:color="auto" w:fill="FFFFFF"/>
        </w:rPr>
        <w:t>ữ</w:t>
      </w:r>
      <w:r w:rsidRPr="006371BD">
        <w:rPr>
          <w:rFonts w:ascii="Nunito" w:hAnsi="Nunito"/>
          <w:color w:val="FF0000"/>
          <w:shd w:val="clear" w:color="auto" w:fill="FFFFFF"/>
        </w:rPr>
        <w:t>ng ph</w:t>
      </w:r>
      <w:r w:rsidRPr="006371BD">
        <w:rPr>
          <w:rFonts w:ascii="Cambria" w:hAnsi="Cambria" w:cs="Cambria"/>
          <w:color w:val="FF0000"/>
          <w:shd w:val="clear" w:color="auto" w:fill="FFFFFF"/>
        </w:rPr>
        <w:t>ầ</w:t>
      </w:r>
      <w:r w:rsidRPr="006371BD">
        <w:rPr>
          <w:rFonts w:ascii="Nunito" w:hAnsi="Nunito"/>
          <w:color w:val="FF0000"/>
          <w:shd w:val="clear" w:color="auto" w:fill="FFFFFF"/>
        </w:rPr>
        <w:t>n m</w:t>
      </w:r>
      <w:r w:rsidRPr="006371BD">
        <w:rPr>
          <w:rFonts w:ascii="Cambria" w:hAnsi="Cambria" w:cs="Cambria"/>
          <w:color w:val="FF0000"/>
          <w:shd w:val="clear" w:color="auto" w:fill="FFFFFF"/>
        </w:rPr>
        <w:t>ề</w:t>
      </w:r>
      <w:r w:rsidRPr="006371BD">
        <w:rPr>
          <w:rFonts w:ascii="Nunito" w:hAnsi="Nunito"/>
          <w:color w:val="FF0000"/>
          <w:shd w:val="clear" w:color="auto" w:fill="FFFFFF"/>
        </w:rPr>
        <w:t xml:space="preserve">m </w:t>
      </w:r>
      <w:r w:rsidRPr="006371BD">
        <w:rPr>
          <w:rFonts w:ascii="Cambria" w:hAnsi="Cambria" w:cs="Cambria"/>
          <w:color w:val="FF0000"/>
          <w:shd w:val="clear" w:color="auto" w:fill="FFFFFF"/>
        </w:rPr>
        <w:t>độ</w:t>
      </w:r>
      <w:r w:rsidRPr="006371BD">
        <w:rPr>
          <w:rFonts w:ascii="Nunito" w:hAnsi="Nunito"/>
          <w:color w:val="FF0000"/>
          <w:shd w:val="clear" w:color="auto" w:fill="FFFFFF"/>
        </w:rPr>
        <w:t>c h</w:t>
      </w:r>
      <w:r w:rsidRPr="006371BD">
        <w:rPr>
          <w:rFonts w:ascii="Cambria" w:hAnsi="Cambria" w:cs="Cambria"/>
          <w:color w:val="FF0000"/>
          <w:shd w:val="clear" w:color="auto" w:fill="FFFFFF"/>
        </w:rPr>
        <w:t>ạ</w:t>
      </w:r>
      <w:r w:rsidRPr="006371BD">
        <w:rPr>
          <w:rFonts w:ascii="Nunito" w:hAnsi="Nunito"/>
          <w:color w:val="FF0000"/>
          <w:shd w:val="clear" w:color="auto" w:fill="FFFFFF"/>
        </w:rPr>
        <w:t>i?</w:t>
      </w:r>
    </w:p>
    <w:p w14:paraId="05413D4B"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B</w:t>
      </w:r>
      <w:r w:rsidRPr="006371BD">
        <w:rPr>
          <w:rFonts w:ascii="Cambria" w:hAnsi="Cambria" w:cs="Cambria"/>
          <w:color w:val="FF0000"/>
          <w:shd w:val="clear" w:color="auto" w:fill="FFFFFF"/>
        </w:rPr>
        <w:t>ộ</w:t>
      </w:r>
      <w:r w:rsidRPr="006371BD">
        <w:rPr>
          <w:rFonts w:ascii="Nunito" w:hAnsi="Nunito"/>
          <w:color w:val="FF0000"/>
          <w:shd w:val="clear" w:color="auto" w:fill="FFFFFF"/>
        </w:rPr>
        <w:t xml:space="preserve"> l</w:t>
      </w:r>
      <w:r w:rsidRPr="006371BD">
        <w:rPr>
          <w:rFonts w:ascii="Cambria" w:hAnsi="Cambria" w:cs="Cambria"/>
          <w:color w:val="FF0000"/>
          <w:shd w:val="clear" w:color="auto" w:fill="FFFFFF"/>
        </w:rPr>
        <w:t>ọ</w:t>
      </w:r>
      <w:r w:rsidRPr="006371BD">
        <w:rPr>
          <w:rFonts w:ascii="Nunito" w:hAnsi="Nunito"/>
          <w:color w:val="FF0000"/>
          <w:shd w:val="clear" w:color="auto" w:fill="FFFFFF"/>
        </w:rPr>
        <w:t>c ch</w:t>
      </w:r>
      <w:r w:rsidRPr="006371BD">
        <w:rPr>
          <w:rFonts w:ascii="Cambria" w:hAnsi="Cambria" w:cs="Cambria"/>
          <w:color w:val="FF0000"/>
          <w:shd w:val="clear" w:color="auto" w:fill="FFFFFF"/>
        </w:rPr>
        <w:t>ố</w:t>
      </w:r>
      <w:r w:rsidRPr="006371BD">
        <w:rPr>
          <w:rFonts w:ascii="Nunito" w:hAnsi="Nunito"/>
          <w:color w:val="FF0000"/>
          <w:shd w:val="clear" w:color="auto" w:fill="FFFFFF"/>
        </w:rPr>
        <w:t>ng spam B. Ph</w:t>
      </w:r>
      <w:r w:rsidRPr="006371BD">
        <w:rPr>
          <w:rFonts w:ascii="Cambria" w:hAnsi="Cambria" w:cs="Cambria"/>
          <w:color w:val="FF0000"/>
          <w:shd w:val="clear" w:color="auto" w:fill="FFFFFF"/>
        </w:rPr>
        <w:t>ầ</w:t>
      </w:r>
      <w:r w:rsidRPr="006371BD">
        <w:rPr>
          <w:rFonts w:ascii="Nunito" w:hAnsi="Nunito"/>
          <w:color w:val="FF0000"/>
          <w:shd w:val="clear" w:color="auto" w:fill="FFFFFF"/>
        </w:rPr>
        <w:t>n m</w:t>
      </w:r>
      <w:r w:rsidRPr="006371BD">
        <w:rPr>
          <w:rFonts w:ascii="Cambria" w:hAnsi="Cambria" w:cs="Cambria"/>
          <w:color w:val="FF0000"/>
          <w:shd w:val="clear" w:color="auto" w:fill="FFFFFF"/>
        </w:rPr>
        <w:t>ề</w:t>
      </w:r>
      <w:r w:rsidRPr="006371BD">
        <w:rPr>
          <w:rFonts w:ascii="Nunito" w:hAnsi="Nunito"/>
          <w:color w:val="FF0000"/>
          <w:shd w:val="clear" w:color="auto" w:fill="FFFFFF"/>
        </w:rPr>
        <w:t>m phòng ch</w:t>
      </w:r>
      <w:r w:rsidRPr="006371BD">
        <w:rPr>
          <w:rFonts w:ascii="Cambria" w:hAnsi="Cambria" w:cs="Cambria"/>
          <w:color w:val="FF0000"/>
          <w:shd w:val="clear" w:color="auto" w:fill="FFFFFF"/>
        </w:rPr>
        <w:t>ố</w:t>
      </w:r>
      <w:r w:rsidRPr="006371BD">
        <w:rPr>
          <w:rFonts w:ascii="Nunito" w:hAnsi="Nunito"/>
          <w:color w:val="FF0000"/>
          <w:shd w:val="clear" w:color="auto" w:fill="FFFFFF"/>
        </w:rPr>
        <w:t>ng spyware</w:t>
      </w:r>
    </w:p>
    <w:p w14:paraId="32D917ED"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Chính sách cho vi</w:t>
      </w:r>
      <w:r w:rsidRPr="006371BD">
        <w:rPr>
          <w:rFonts w:ascii="Cambria" w:hAnsi="Cambria" w:cs="Cambria"/>
          <w:color w:val="FF0000"/>
          <w:shd w:val="clear" w:color="auto" w:fill="FFFFFF"/>
        </w:rPr>
        <w:t>ệ</w:t>
      </w:r>
      <w:r w:rsidRPr="006371BD">
        <w:rPr>
          <w:rFonts w:ascii="Nunito" w:hAnsi="Nunito"/>
          <w:color w:val="FF0000"/>
          <w:shd w:val="clear" w:color="auto" w:fill="FFFFFF"/>
        </w:rPr>
        <w:t xml:space="preserve">c cài </w:t>
      </w:r>
      <w:r w:rsidRPr="006371BD">
        <w:rPr>
          <w:rFonts w:ascii="Cambria" w:hAnsi="Cambria" w:cs="Cambria"/>
          <w:color w:val="FF0000"/>
          <w:shd w:val="clear" w:color="auto" w:fill="FFFFFF"/>
        </w:rPr>
        <w:t>đặ</w:t>
      </w:r>
      <w:r w:rsidRPr="006371BD">
        <w:rPr>
          <w:rFonts w:ascii="Nunito" w:hAnsi="Nunito"/>
          <w:color w:val="FF0000"/>
          <w:shd w:val="clear" w:color="auto" w:fill="FFFFFF"/>
        </w:rPr>
        <w:t>t nh</w:t>
      </w:r>
      <w:r w:rsidRPr="006371BD">
        <w:rPr>
          <w:rFonts w:ascii="Cambria" w:hAnsi="Cambria" w:cs="Cambria"/>
          <w:color w:val="FF0000"/>
          <w:shd w:val="clear" w:color="auto" w:fill="FFFFFF"/>
        </w:rPr>
        <w:t>ữ</w:t>
      </w:r>
      <w:r w:rsidRPr="006371BD">
        <w:rPr>
          <w:rFonts w:ascii="Nunito" w:hAnsi="Nunito"/>
          <w:color w:val="FF0000"/>
          <w:shd w:val="clear" w:color="auto" w:fill="FFFFFF"/>
        </w:rPr>
        <w:t>ng patch D. S</w:t>
      </w:r>
      <w:r w:rsidRPr="006371BD">
        <w:rPr>
          <w:rFonts w:ascii="Cambria" w:hAnsi="Cambria" w:cs="Cambria"/>
          <w:color w:val="FF0000"/>
          <w:shd w:val="clear" w:color="auto" w:fill="FFFFFF"/>
        </w:rPr>
        <w:t>ử</w:t>
      </w:r>
      <w:r w:rsidRPr="006371BD">
        <w:rPr>
          <w:rFonts w:ascii="Nunito" w:hAnsi="Nunito"/>
          <w:color w:val="FF0000"/>
          <w:shd w:val="clear" w:color="auto" w:fill="FFFFFF"/>
        </w:rPr>
        <w:t xml:space="preserve"> d</w:t>
      </w:r>
      <w:r w:rsidRPr="006371BD">
        <w:rPr>
          <w:rFonts w:ascii="Cambria" w:hAnsi="Cambria" w:cs="Cambria"/>
          <w:color w:val="FF0000"/>
          <w:shd w:val="clear" w:color="auto" w:fill="FFFFFF"/>
        </w:rPr>
        <w:t>ụ</w:t>
      </w:r>
      <w:r w:rsidRPr="006371BD">
        <w:rPr>
          <w:rFonts w:ascii="Nunito" w:hAnsi="Nunito"/>
          <w:color w:val="FF0000"/>
          <w:shd w:val="clear" w:color="auto" w:fill="FFFFFF"/>
        </w:rPr>
        <w:t>ng password</w:t>
      </w:r>
    </w:p>
    <w:p w14:paraId="4D77A2FB"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40. Nh</w:t>
      </w:r>
      <w:r w:rsidRPr="006371BD">
        <w:rPr>
          <w:rFonts w:ascii="Cambria" w:hAnsi="Cambria" w:cs="Cambria"/>
          <w:color w:val="FF0000"/>
          <w:shd w:val="clear" w:color="auto" w:fill="FFFFFF"/>
        </w:rPr>
        <w:t>ữ</w:t>
      </w:r>
      <w:r w:rsidRPr="006371BD">
        <w:rPr>
          <w:rFonts w:ascii="Nunito" w:hAnsi="Nunito"/>
          <w:color w:val="FF0000"/>
          <w:shd w:val="clear" w:color="auto" w:fill="FFFFFF"/>
        </w:rPr>
        <w:t>ng ví d</w:t>
      </w:r>
      <w:r w:rsidRPr="006371BD">
        <w:rPr>
          <w:rFonts w:ascii="Cambria" w:hAnsi="Cambria" w:cs="Cambria"/>
          <w:color w:val="FF0000"/>
          <w:shd w:val="clear" w:color="auto" w:fill="FFFFFF"/>
        </w:rPr>
        <w:t>ụ</w:t>
      </w:r>
      <w:r w:rsidRPr="006371BD">
        <w:rPr>
          <w:rFonts w:ascii="Nunito" w:hAnsi="Nunito"/>
          <w:color w:val="FF0000"/>
          <w:shd w:val="clear" w:color="auto" w:fill="FFFFFF"/>
        </w:rPr>
        <w:t xml:space="preserve"> nào d</w:t>
      </w:r>
      <w:r w:rsidRPr="006371BD">
        <w:rPr>
          <w:rFonts w:ascii="Cambria" w:hAnsi="Cambria" w:cs="Cambria"/>
          <w:color w:val="FF0000"/>
          <w:shd w:val="clear" w:color="auto" w:fill="FFFFFF"/>
        </w:rPr>
        <w:t>ướ</w:t>
      </w:r>
      <w:r w:rsidRPr="006371BD">
        <w:rPr>
          <w:rFonts w:ascii="Nunito" w:hAnsi="Nunito"/>
          <w:color w:val="FF0000"/>
          <w:shd w:val="clear" w:color="auto" w:fill="FFFFFF"/>
        </w:rPr>
        <w:t xml:space="preserve">i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â</w:t>
      </w:r>
      <w:r w:rsidRPr="006371BD">
        <w:rPr>
          <w:rFonts w:ascii="Nunito" w:hAnsi="Nunito"/>
          <w:color w:val="FF0000"/>
          <w:shd w:val="clear" w:color="auto" w:fill="FFFFFF"/>
        </w:rPr>
        <w:t xml:space="preserve">y </w:t>
      </w:r>
      <w:r w:rsidRPr="006371BD">
        <w:rPr>
          <w:rFonts w:ascii="Cambria" w:hAnsi="Cambria" w:cs="Cambria"/>
          <w:color w:val="FF0000"/>
          <w:shd w:val="clear" w:color="auto" w:fill="FFFFFF"/>
        </w:rPr>
        <w:t>ả</w:t>
      </w:r>
      <w:r w:rsidRPr="006371BD">
        <w:rPr>
          <w:rFonts w:ascii="Nunito" w:hAnsi="Nunito"/>
          <w:color w:val="FF0000"/>
          <w:shd w:val="clear" w:color="auto" w:fill="FFFFFF"/>
        </w:rPr>
        <w:t>nh h</w:t>
      </w:r>
      <w:r w:rsidRPr="006371BD">
        <w:rPr>
          <w:rFonts w:ascii="Cambria" w:hAnsi="Cambria" w:cs="Cambria"/>
          <w:color w:val="FF0000"/>
          <w:shd w:val="clear" w:color="auto" w:fill="FFFFFF"/>
        </w:rPr>
        <w:t>ưở</w:t>
      </w:r>
      <w:r w:rsidRPr="006371BD">
        <w:rPr>
          <w:rFonts w:ascii="Nunito" w:hAnsi="Nunito"/>
          <w:color w:val="FF0000"/>
          <w:shd w:val="clear" w:color="auto" w:fill="FFFFFF"/>
        </w:rPr>
        <w:t>ng t</w:t>
      </w:r>
      <w:r w:rsidRPr="006371BD">
        <w:rPr>
          <w:rFonts w:ascii="Cambria" w:hAnsi="Cambria" w:cs="Cambria"/>
          <w:color w:val="FF0000"/>
          <w:shd w:val="clear" w:color="auto" w:fill="FFFFFF"/>
        </w:rPr>
        <w:t>ớ</w:t>
      </w:r>
      <w:r w:rsidRPr="006371BD">
        <w:rPr>
          <w:rFonts w:ascii="Nunito" w:hAnsi="Nunito"/>
          <w:color w:val="FF0000"/>
          <w:shd w:val="clear" w:color="auto" w:fill="FFFFFF"/>
        </w:rPr>
        <w:t>i tính bí m</w:t>
      </w:r>
      <w:r w:rsidRPr="006371BD">
        <w:rPr>
          <w:rFonts w:ascii="Cambria" w:hAnsi="Cambria" w:cs="Cambria"/>
          <w:color w:val="FF0000"/>
          <w:shd w:val="clear" w:color="auto" w:fill="FFFFFF"/>
        </w:rPr>
        <w:t>ậ</w:t>
      </w:r>
      <w:r w:rsidRPr="006371BD">
        <w:rPr>
          <w:rFonts w:ascii="Nunito" w:hAnsi="Nunito"/>
          <w:color w:val="FF0000"/>
          <w:shd w:val="clear" w:color="auto" w:fill="FFFFFF"/>
        </w:rPr>
        <w:t>t thông tin c</w:t>
      </w:r>
      <w:r w:rsidRPr="006371BD">
        <w:rPr>
          <w:rFonts w:ascii="Cambria" w:hAnsi="Cambria" w:cs="Cambria"/>
          <w:color w:val="FF0000"/>
          <w:shd w:val="clear" w:color="auto" w:fill="FFFFFF"/>
        </w:rPr>
        <w:t>ủ</w:t>
      </w:r>
      <w:r w:rsidRPr="006371BD">
        <w:rPr>
          <w:rFonts w:ascii="Nunito" w:hAnsi="Nunito"/>
          <w:color w:val="FF0000"/>
          <w:shd w:val="clear" w:color="auto" w:fill="FFFFFF"/>
        </w:rPr>
        <w:t>a t</w:t>
      </w:r>
      <w:r w:rsidRPr="006371BD">
        <w:rPr>
          <w:rFonts w:ascii="Cambria" w:hAnsi="Cambria" w:cs="Cambria"/>
          <w:color w:val="FF0000"/>
          <w:shd w:val="clear" w:color="auto" w:fill="FFFFFF"/>
        </w:rPr>
        <w:t>ổ</w:t>
      </w:r>
      <w:r w:rsidRPr="006371BD">
        <w:rPr>
          <w:rFonts w:ascii="Nunito" w:hAnsi="Nunito"/>
          <w:color w:val="FF0000"/>
          <w:shd w:val="clear" w:color="auto" w:fill="FFFFFF"/>
        </w:rPr>
        <w:t xml:space="preserve"> ch</w:t>
      </w:r>
      <w:r w:rsidRPr="006371BD">
        <w:rPr>
          <w:rFonts w:ascii="Cambria" w:hAnsi="Cambria" w:cs="Cambria"/>
          <w:color w:val="FF0000"/>
          <w:shd w:val="clear" w:color="auto" w:fill="FFFFFF"/>
        </w:rPr>
        <w:t>ứ</w:t>
      </w:r>
      <w:r w:rsidRPr="006371BD">
        <w:rPr>
          <w:rFonts w:ascii="Nunito" w:hAnsi="Nunito"/>
          <w:color w:val="FF0000"/>
          <w:shd w:val="clear" w:color="auto" w:fill="FFFFFF"/>
        </w:rPr>
        <w:t>c?</w:t>
      </w:r>
    </w:p>
    <w:p w14:paraId="01B466C2"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Làm gi</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d</w:t>
      </w:r>
      <w:r w:rsidRPr="006371BD">
        <w:rPr>
          <w:rFonts w:ascii="Cambria" w:hAnsi="Cambria" w:cs="Cambria"/>
          <w:color w:val="FF0000"/>
          <w:shd w:val="clear" w:color="auto" w:fill="FFFFFF"/>
        </w:rPr>
        <w:t>ữ</w:t>
      </w:r>
      <w:r w:rsidRPr="006371BD">
        <w:rPr>
          <w:rFonts w:ascii="Nunito" w:hAnsi="Nunito"/>
          <w:color w:val="FF0000"/>
          <w:shd w:val="clear" w:color="auto" w:fill="FFFFFF"/>
        </w:rPr>
        <w:t xml:space="preserve"> li</w:t>
      </w:r>
      <w:r w:rsidRPr="006371BD">
        <w:rPr>
          <w:rFonts w:ascii="Cambria" w:hAnsi="Cambria" w:cs="Cambria"/>
          <w:color w:val="FF0000"/>
          <w:shd w:val="clear" w:color="auto" w:fill="FFFFFF"/>
        </w:rPr>
        <w:t>ệ</w:t>
      </w:r>
      <w:r w:rsidRPr="006371BD">
        <w:rPr>
          <w:rFonts w:ascii="Nunito" w:hAnsi="Nunito"/>
          <w:color w:val="FF0000"/>
          <w:shd w:val="clear" w:color="auto" w:fill="FFFFFF"/>
        </w:rPr>
        <w:t>u B. S</w:t>
      </w:r>
      <w:r w:rsidRPr="006371BD">
        <w:rPr>
          <w:rFonts w:ascii="Cambria" w:hAnsi="Cambria" w:cs="Cambria"/>
          <w:color w:val="FF0000"/>
          <w:shd w:val="clear" w:color="auto" w:fill="FFFFFF"/>
        </w:rPr>
        <w:t>ử</w:t>
      </w:r>
      <w:r w:rsidRPr="006371BD">
        <w:rPr>
          <w:rFonts w:ascii="Nunito" w:hAnsi="Nunito"/>
          <w:color w:val="FF0000"/>
          <w:shd w:val="clear" w:color="auto" w:fill="FFFFFF"/>
        </w:rPr>
        <w:t xml:space="preserve"> d</w:t>
      </w:r>
      <w:r w:rsidRPr="006371BD">
        <w:rPr>
          <w:rFonts w:ascii="Cambria" w:hAnsi="Cambria" w:cs="Cambria"/>
          <w:color w:val="FF0000"/>
          <w:shd w:val="clear" w:color="auto" w:fill="FFFFFF"/>
        </w:rPr>
        <w:t>ụ</w:t>
      </w:r>
      <w:r w:rsidRPr="006371BD">
        <w:rPr>
          <w:rFonts w:ascii="Nunito" w:hAnsi="Nunito"/>
          <w:color w:val="FF0000"/>
          <w:shd w:val="clear" w:color="auto" w:fill="FFFFFF"/>
        </w:rPr>
        <w:t>ng d</w:t>
      </w:r>
      <w:r w:rsidRPr="006371BD">
        <w:rPr>
          <w:rFonts w:ascii="Cambria" w:hAnsi="Cambria" w:cs="Cambria"/>
          <w:color w:val="FF0000"/>
          <w:shd w:val="clear" w:color="auto" w:fill="FFFFFF"/>
        </w:rPr>
        <w:t>ữ</w:t>
      </w:r>
      <w:r w:rsidRPr="006371BD">
        <w:rPr>
          <w:rFonts w:ascii="Nunito" w:hAnsi="Nunito"/>
          <w:color w:val="FF0000"/>
          <w:shd w:val="clear" w:color="auto" w:fill="FFFFFF"/>
        </w:rPr>
        <w:t xml:space="preserve"> li</w:t>
      </w:r>
      <w:r w:rsidRPr="006371BD">
        <w:rPr>
          <w:rFonts w:ascii="Cambria" w:hAnsi="Cambria" w:cs="Cambria"/>
          <w:color w:val="FF0000"/>
          <w:shd w:val="clear" w:color="auto" w:fill="FFFFFF"/>
        </w:rPr>
        <w:t>ệ</w:t>
      </w:r>
      <w:r w:rsidRPr="006371BD">
        <w:rPr>
          <w:rFonts w:ascii="Nunito" w:hAnsi="Nunito"/>
          <w:color w:val="FF0000"/>
          <w:shd w:val="clear" w:color="auto" w:fill="FFFFFF"/>
        </w:rPr>
        <w:t>u cho m</w:t>
      </w:r>
      <w:r w:rsidRPr="006371BD">
        <w:rPr>
          <w:rFonts w:ascii="Cambria" w:hAnsi="Cambria" w:cs="Cambria"/>
          <w:color w:val="FF0000"/>
          <w:shd w:val="clear" w:color="auto" w:fill="FFFFFF"/>
        </w:rPr>
        <w:t>ụ</w:t>
      </w:r>
      <w:r w:rsidRPr="006371BD">
        <w:rPr>
          <w:rFonts w:ascii="Nunito" w:hAnsi="Nunito"/>
          <w:color w:val="FF0000"/>
          <w:shd w:val="clear" w:color="auto" w:fill="FFFFFF"/>
        </w:rPr>
        <w:t xml:space="preserve">c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í</w:t>
      </w:r>
      <w:r w:rsidRPr="006371BD">
        <w:rPr>
          <w:rFonts w:ascii="Nunito" w:hAnsi="Nunito"/>
          <w:color w:val="FF0000"/>
          <w:shd w:val="clear" w:color="auto" w:fill="FFFFFF"/>
        </w:rPr>
        <w:t>ch c</w:t>
      </w:r>
      <w:r w:rsidRPr="006371BD">
        <w:rPr>
          <w:rFonts w:ascii="Nunito" w:hAnsi="Nunito" w:cs="Nunito"/>
          <w:color w:val="FF0000"/>
          <w:shd w:val="clear" w:color="auto" w:fill="FFFFFF"/>
        </w:rPr>
        <w:t>á</w:t>
      </w:r>
      <w:r w:rsidRPr="006371BD">
        <w:rPr>
          <w:rFonts w:ascii="Nunito" w:hAnsi="Nunito"/>
          <w:color w:val="FF0000"/>
          <w:shd w:val="clear" w:color="auto" w:fill="FFFFFF"/>
        </w:rPr>
        <w:t xml:space="preserve"> nh</w:t>
      </w:r>
      <w:r w:rsidRPr="006371BD">
        <w:rPr>
          <w:rFonts w:ascii="Nunito" w:hAnsi="Nunito" w:cs="Nunito"/>
          <w:color w:val="FF0000"/>
          <w:shd w:val="clear" w:color="auto" w:fill="FFFFFF"/>
        </w:rPr>
        <w:t>â</w:t>
      </w:r>
      <w:r w:rsidRPr="006371BD">
        <w:rPr>
          <w:rFonts w:ascii="Nunito" w:hAnsi="Nunito"/>
          <w:color w:val="FF0000"/>
          <w:shd w:val="clear" w:color="auto" w:fill="FFFFFF"/>
        </w:rPr>
        <w:t>n</w:t>
      </w:r>
    </w:p>
    <w:p w14:paraId="00D6BF5A"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M</w:t>
      </w:r>
      <w:r w:rsidRPr="006371BD">
        <w:rPr>
          <w:rFonts w:ascii="Cambria" w:hAnsi="Cambria" w:cs="Cambria"/>
          <w:color w:val="FF0000"/>
          <w:shd w:val="clear" w:color="auto" w:fill="FFFFFF"/>
        </w:rPr>
        <w:t>ấ</w:t>
      </w:r>
      <w:r w:rsidRPr="006371BD">
        <w:rPr>
          <w:rFonts w:ascii="Nunito" w:hAnsi="Nunito"/>
          <w:color w:val="FF0000"/>
          <w:shd w:val="clear" w:color="auto" w:fill="FFFFFF"/>
        </w:rPr>
        <w:t>t c</w:t>
      </w:r>
      <w:r w:rsidRPr="006371BD">
        <w:rPr>
          <w:rFonts w:ascii="Cambria" w:hAnsi="Cambria" w:cs="Cambria"/>
          <w:color w:val="FF0000"/>
          <w:shd w:val="clear" w:color="auto" w:fill="FFFFFF"/>
        </w:rPr>
        <w:t>ắ</w:t>
      </w:r>
      <w:r w:rsidRPr="006371BD">
        <w:rPr>
          <w:rFonts w:ascii="Nunito" w:hAnsi="Nunito"/>
          <w:color w:val="FF0000"/>
          <w:shd w:val="clear" w:color="auto" w:fill="FFFFFF"/>
        </w:rPr>
        <w:t>p D. Tai n</w:t>
      </w:r>
      <w:r w:rsidRPr="006371BD">
        <w:rPr>
          <w:rFonts w:ascii="Cambria" w:hAnsi="Cambria" w:cs="Cambria"/>
          <w:color w:val="FF0000"/>
          <w:shd w:val="clear" w:color="auto" w:fill="FFFFFF"/>
        </w:rPr>
        <w:t>ạ</w:t>
      </w:r>
      <w:r w:rsidRPr="006371BD">
        <w:rPr>
          <w:rFonts w:ascii="Nunito" w:hAnsi="Nunito"/>
          <w:color w:val="FF0000"/>
          <w:shd w:val="clear" w:color="auto" w:fill="FFFFFF"/>
        </w:rPr>
        <w:t>n do xóa nh</w:t>
      </w:r>
      <w:r w:rsidRPr="006371BD">
        <w:rPr>
          <w:rFonts w:ascii="Cambria" w:hAnsi="Cambria" w:cs="Cambria"/>
          <w:color w:val="FF0000"/>
          <w:shd w:val="clear" w:color="auto" w:fill="FFFFFF"/>
        </w:rPr>
        <w:t>ầ</w:t>
      </w:r>
      <w:r w:rsidRPr="006371BD">
        <w:rPr>
          <w:rFonts w:ascii="Nunito" w:hAnsi="Nunito"/>
          <w:color w:val="FF0000"/>
          <w:shd w:val="clear" w:color="auto" w:fill="FFFFFF"/>
        </w:rPr>
        <w:t>m d</w:t>
      </w:r>
      <w:r w:rsidRPr="006371BD">
        <w:rPr>
          <w:rFonts w:ascii="Cambria" w:hAnsi="Cambria" w:cs="Cambria"/>
          <w:color w:val="FF0000"/>
          <w:shd w:val="clear" w:color="auto" w:fill="FFFFFF"/>
        </w:rPr>
        <w:t>ữ</w:t>
      </w:r>
      <w:r w:rsidRPr="006371BD">
        <w:rPr>
          <w:rFonts w:ascii="Nunito" w:hAnsi="Nunito"/>
          <w:color w:val="FF0000"/>
          <w:shd w:val="clear" w:color="auto" w:fill="FFFFFF"/>
        </w:rPr>
        <w:t xml:space="preserve"> li</w:t>
      </w:r>
      <w:r w:rsidRPr="006371BD">
        <w:rPr>
          <w:rFonts w:ascii="Cambria" w:hAnsi="Cambria" w:cs="Cambria"/>
          <w:color w:val="FF0000"/>
          <w:shd w:val="clear" w:color="auto" w:fill="FFFFFF"/>
        </w:rPr>
        <w:t>ệ</w:t>
      </w:r>
      <w:r w:rsidRPr="006371BD">
        <w:rPr>
          <w:rFonts w:ascii="Nunito" w:hAnsi="Nunito"/>
          <w:color w:val="FF0000"/>
          <w:shd w:val="clear" w:color="auto" w:fill="FFFFFF"/>
        </w:rPr>
        <w:t>u</w:t>
      </w:r>
    </w:p>
    <w:p w14:paraId="49778CE1"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41. Nghe tr</w:t>
      </w:r>
      <w:r w:rsidRPr="006371BD">
        <w:rPr>
          <w:rFonts w:ascii="Cambria" w:hAnsi="Cambria" w:cs="Cambria"/>
          <w:color w:val="FF0000"/>
          <w:shd w:val="clear" w:color="auto" w:fill="FFFFFF"/>
        </w:rPr>
        <w:t>ộ</w:t>
      </w:r>
      <w:r w:rsidRPr="006371BD">
        <w:rPr>
          <w:rFonts w:ascii="Nunito" w:hAnsi="Nunito"/>
          <w:color w:val="FF0000"/>
          <w:shd w:val="clear" w:color="auto" w:fill="FFFFFF"/>
        </w:rPr>
        <w:t>m thu</w:t>
      </w:r>
      <w:r w:rsidRPr="006371BD">
        <w:rPr>
          <w:rFonts w:ascii="Cambria" w:hAnsi="Cambria" w:cs="Cambria"/>
          <w:color w:val="FF0000"/>
          <w:shd w:val="clear" w:color="auto" w:fill="FFFFFF"/>
        </w:rPr>
        <w:t>ộ</w:t>
      </w:r>
      <w:r w:rsidRPr="006371BD">
        <w:rPr>
          <w:rFonts w:ascii="Nunito" w:hAnsi="Nunito"/>
          <w:color w:val="FF0000"/>
          <w:shd w:val="clear" w:color="auto" w:fill="FFFFFF"/>
        </w:rPr>
        <w:t>c ki</w:t>
      </w:r>
      <w:r w:rsidRPr="006371BD">
        <w:rPr>
          <w:rFonts w:ascii="Cambria" w:hAnsi="Cambria" w:cs="Cambria"/>
          <w:color w:val="FF0000"/>
          <w:shd w:val="clear" w:color="auto" w:fill="FFFFFF"/>
        </w:rPr>
        <w:t>ể</w:t>
      </w:r>
      <w:r w:rsidRPr="006371BD">
        <w:rPr>
          <w:rFonts w:ascii="Nunito" w:hAnsi="Nunito"/>
          <w:color w:val="FF0000"/>
          <w:shd w:val="clear" w:color="auto" w:fill="FFFFFF"/>
        </w:rPr>
        <w:t>u t</w:t>
      </w:r>
      <w:r w:rsidRPr="006371BD">
        <w:rPr>
          <w:rFonts w:ascii="Cambria" w:hAnsi="Cambria" w:cs="Cambria"/>
          <w:color w:val="FF0000"/>
          <w:shd w:val="clear" w:color="auto" w:fill="FFFFFF"/>
        </w:rPr>
        <w:t>ấ</w:t>
      </w:r>
      <w:r w:rsidRPr="006371BD">
        <w:rPr>
          <w:rFonts w:ascii="Nunito" w:hAnsi="Nunito"/>
          <w:color w:val="FF0000"/>
          <w:shd w:val="clear" w:color="auto" w:fill="FFFFFF"/>
        </w:rPr>
        <w:t>n công</w:t>
      </w:r>
    </w:p>
    <w:p w14:paraId="0A647285"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Active B. Passive</w:t>
      </w:r>
    </w:p>
    <w:p w14:paraId="4A8A166F"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Aggressive D. Masquerading</w:t>
      </w:r>
    </w:p>
    <w:p w14:paraId="2E8B6A0E"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42. Xác th</w:t>
      </w:r>
      <w:r w:rsidRPr="006371BD">
        <w:rPr>
          <w:rFonts w:ascii="Cambria" w:hAnsi="Cambria" w:cs="Cambria"/>
          <w:color w:val="FF0000"/>
          <w:shd w:val="clear" w:color="auto" w:fill="FFFFFF"/>
        </w:rPr>
        <w:t>ự</w:t>
      </w:r>
      <w:r w:rsidRPr="006371BD">
        <w:rPr>
          <w:rFonts w:ascii="Nunito" w:hAnsi="Nunito"/>
          <w:color w:val="FF0000"/>
          <w:shd w:val="clear" w:color="auto" w:fill="FFFFFF"/>
        </w:rPr>
        <w:t xml:space="preserve">c thông </w:t>
      </w:r>
      <w:r w:rsidRPr="006371BD">
        <w:rPr>
          <w:rFonts w:ascii="Cambria" w:hAnsi="Cambria" w:cs="Cambria"/>
          <w:color w:val="FF0000"/>
          <w:shd w:val="clear" w:color="auto" w:fill="FFFFFF"/>
        </w:rPr>
        <w:t>đ</w:t>
      </w:r>
      <w:r w:rsidRPr="006371BD">
        <w:rPr>
          <w:rFonts w:ascii="Nunito" w:hAnsi="Nunito"/>
          <w:color w:val="FF0000"/>
          <w:shd w:val="clear" w:color="auto" w:fill="FFFFFF"/>
        </w:rPr>
        <w:t>i</w:t>
      </w:r>
      <w:r w:rsidRPr="006371BD">
        <w:rPr>
          <w:rFonts w:ascii="Cambria" w:hAnsi="Cambria" w:cs="Cambria"/>
          <w:color w:val="FF0000"/>
          <w:shd w:val="clear" w:color="auto" w:fill="FFFFFF"/>
        </w:rPr>
        <w:t>ệ</w:t>
      </w:r>
      <w:r w:rsidRPr="006371BD">
        <w:rPr>
          <w:rFonts w:ascii="Nunito" w:hAnsi="Nunito"/>
          <w:color w:val="FF0000"/>
          <w:shd w:val="clear" w:color="auto" w:fill="FFFFFF"/>
        </w:rPr>
        <w:t>p (Message authentication) là m</w:t>
      </w:r>
      <w:r w:rsidRPr="006371BD">
        <w:rPr>
          <w:rFonts w:ascii="Cambria" w:hAnsi="Cambria" w:cs="Cambria"/>
          <w:color w:val="FF0000"/>
          <w:shd w:val="clear" w:color="auto" w:fill="FFFFFF"/>
        </w:rPr>
        <w:t>ộ</w:t>
      </w:r>
      <w:r w:rsidRPr="006371BD">
        <w:rPr>
          <w:rFonts w:ascii="Nunito" w:hAnsi="Nunito"/>
          <w:color w:val="FF0000"/>
          <w:shd w:val="clear" w:color="auto" w:fill="FFFFFF"/>
        </w:rPr>
        <w:t>t c</w:t>
      </w:r>
      <w:r w:rsidRPr="006371BD">
        <w:rPr>
          <w:rFonts w:ascii="Cambria" w:hAnsi="Cambria" w:cs="Cambria"/>
          <w:color w:val="FF0000"/>
          <w:shd w:val="clear" w:color="auto" w:fill="FFFFFF"/>
        </w:rPr>
        <w:t>ơ</w:t>
      </w:r>
      <w:r w:rsidRPr="006371BD">
        <w:rPr>
          <w:rFonts w:ascii="Nunito" w:hAnsi="Nunito"/>
          <w:color w:val="FF0000"/>
          <w:shd w:val="clear" w:color="auto" w:fill="FFFFFF"/>
        </w:rPr>
        <w:t xml:space="preserve"> ch</w:t>
      </w:r>
      <w:r w:rsidRPr="006371BD">
        <w:rPr>
          <w:rFonts w:ascii="Cambria" w:hAnsi="Cambria" w:cs="Cambria"/>
          <w:color w:val="FF0000"/>
          <w:shd w:val="clear" w:color="auto" w:fill="FFFFFF"/>
        </w:rPr>
        <w:t>ế</w:t>
      </w:r>
      <w:r w:rsidRPr="006371BD">
        <w:rPr>
          <w:rFonts w:ascii="Nunito" w:hAnsi="Nunito"/>
          <w:color w:val="FF0000"/>
          <w:shd w:val="clear" w:color="auto" w:fill="FFFFFF"/>
        </w:rPr>
        <w:t xml:space="preserve"> ho</w:t>
      </w:r>
      <w:r w:rsidRPr="006371BD">
        <w:rPr>
          <w:rFonts w:ascii="Cambria" w:hAnsi="Cambria" w:cs="Cambria"/>
          <w:color w:val="FF0000"/>
          <w:shd w:val="clear" w:color="auto" w:fill="FFFFFF"/>
        </w:rPr>
        <w:t>ặ</w:t>
      </w:r>
      <w:r w:rsidRPr="006371BD">
        <w:rPr>
          <w:rFonts w:ascii="Nunito" w:hAnsi="Nunito"/>
          <w:color w:val="FF0000"/>
          <w:shd w:val="clear" w:color="auto" w:fill="FFFFFF"/>
        </w:rPr>
        <w:t>c d</w:t>
      </w:r>
      <w:r w:rsidRPr="006371BD">
        <w:rPr>
          <w:rFonts w:ascii="Cambria" w:hAnsi="Cambria" w:cs="Cambria"/>
          <w:color w:val="FF0000"/>
          <w:shd w:val="clear" w:color="auto" w:fill="FFFFFF"/>
        </w:rPr>
        <w:t>ị</w:t>
      </w:r>
      <w:r w:rsidRPr="006371BD">
        <w:rPr>
          <w:rFonts w:ascii="Nunito" w:hAnsi="Nunito"/>
          <w:color w:val="FF0000"/>
          <w:shd w:val="clear" w:color="auto" w:fill="FFFFFF"/>
        </w:rPr>
        <w:t>ch v</w:t>
      </w:r>
      <w:r w:rsidRPr="006371BD">
        <w:rPr>
          <w:rFonts w:ascii="Cambria" w:hAnsi="Cambria" w:cs="Cambria"/>
          <w:color w:val="FF0000"/>
          <w:shd w:val="clear" w:color="auto" w:fill="FFFFFF"/>
        </w:rPr>
        <w:t>ụ</w:t>
      </w:r>
      <w:r w:rsidRPr="006371BD">
        <w:rPr>
          <w:rFonts w:ascii="Nunito" w:hAnsi="Nunito"/>
          <w:color w:val="FF0000"/>
          <w:shd w:val="clear" w:color="auto" w:fill="FFFFFF"/>
        </w:rPr>
        <w:t xml:space="preserve">, dùng </w:t>
      </w:r>
      <w:r w:rsidRPr="006371BD">
        <w:rPr>
          <w:rFonts w:ascii="Cambria" w:hAnsi="Cambria" w:cs="Cambria"/>
          <w:color w:val="FF0000"/>
          <w:shd w:val="clear" w:color="auto" w:fill="FFFFFF"/>
        </w:rPr>
        <w:t>để</w:t>
      </w:r>
      <w:r w:rsidRPr="006371BD">
        <w:rPr>
          <w:rFonts w:ascii="Nunito" w:hAnsi="Nunito"/>
          <w:color w:val="FF0000"/>
          <w:shd w:val="clear" w:color="auto" w:fill="FFFFFF"/>
        </w:rPr>
        <w:t xml:space="preserve"> ki</w:t>
      </w:r>
      <w:r w:rsidRPr="006371BD">
        <w:rPr>
          <w:rFonts w:ascii="Cambria" w:hAnsi="Cambria" w:cs="Cambria"/>
          <w:color w:val="FF0000"/>
          <w:shd w:val="clear" w:color="auto" w:fill="FFFFFF"/>
        </w:rPr>
        <w:t>ể</w:t>
      </w:r>
      <w:r w:rsidRPr="006371BD">
        <w:rPr>
          <w:rFonts w:ascii="Nunito" w:hAnsi="Nunito"/>
          <w:color w:val="FF0000"/>
          <w:shd w:val="clear" w:color="auto" w:fill="FFFFFF"/>
        </w:rPr>
        <w:t>m tra</w:t>
      </w:r>
    </w:p>
    <w:p w14:paraId="35706ABC"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tính toàn v</w:t>
      </w:r>
      <w:r w:rsidRPr="006371BD">
        <w:rPr>
          <w:rFonts w:ascii="Cambria" w:hAnsi="Cambria" w:cs="Cambria"/>
          <w:color w:val="FF0000"/>
          <w:shd w:val="clear" w:color="auto" w:fill="FFFFFF"/>
        </w:rPr>
        <w:t>ẹ</w:t>
      </w:r>
      <w:r w:rsidRPr="006371BD">
        <w:rPr>
          <w:rFonts w:ascii="Nunito" w:hAnsi="Nunito"/>
          <w:color w:val="FF0000"/>
          <w:shd w:val="clear" w:color="auto" w:fill="FFFFFF"/>
        </w:rPr>
        <w:t>n c</w:t>
      </w:r>
      <w:r w:rsidRPr="006371BD">
        <w:rPr>
          <w:rFonts w:ascii="Cambria" w:hAnsi="Cambria" w:cs="Cambria"/>
          <w:color w:val="FF0000"/>
          <w:shd w:val="clear" w:color="auto" w:fill="FFFFFF"/>
        </w:rPr>
        <w:t>ủ</w:t>
      </w:r>
      <w:r w:rsidRPr="006371BD">
        <w:rPr>
          <w:rFonts w:ascii="Nunito" w:hAnsi="Nunito"/>
          <w:color w:val="FF0000"/>
          <w:shd w:val="clear" w:color="auto" w:fill="FFFFFF"/>
        </w:rPr>
        <w:t xml:space="preserve">a thông </w:t>
      </w:r>
      <w:r w:rsidRPr="006371BD">
        <w:rPr>
          <w:rFonts w:ascii="Cambria" w:hAnsi="Cambria" w:cs="Cambria"/>
          <w:color w:val="FF0000"/>
          <w:shd w:val="clear" w:color="auto" w:fill="FFFFFF"/>
        </w:rPr>
        <w:t>đ</w:t>
      </w:r>
      <w:r w:rsidRPr="006371BD">
        <w:rPr>
          <w:rFonts w:ascii="Nunito" w:hAnsi="Nunito"/>
          <w:color w:val="FF0000"/>
          <w:shd w:val="clear" w:color="auto" w:fill="FFFFFF"/>
        </w:rPr>
        <w:t>i</w:t>
      </w:r>
      <w:r w:rsidRPr="006371BD">
        <w:rPr>
          <w:rFonts w:ascii="Cambria" w:hAnsi="Cambria" w:cs="Cambria"/>
          <w:color w:val="FF0000"/>
          <w:shd w:val="clear" w:color="auto" w:fill="FFFFFF"/>
        </w:rPr>
        <w:t>ệ</w:t>
      </w:r>
      <w:r w:rsidRPr="006371BD">
        <w:rPr>
          <w:rFonts w:ascii="Nunito" w:hAnsi="Nunito"/>
          <w:color w:val="FF0000"/>
          <w:shd w:val="clear" w:color="auto" w:fill="FFFFFF"/>
        </w:rPr>
        <w:t>p B. tính bí m</w:t>
      </w:r>
      <w:r w:rsidRPr="006371BD">
        <w:rPr>
          <w:rFonts w:ascii="Cambria" w:hAnsi="Cambria" w:cs="Cambria"/>
          <w:color w:val="FF0000"/>
          <w:shd w:val="clear" w:color="auto" w:fill="FFFFFF"/>
        </w:rPr>
        <w:t>ậ</w:t>
      </w:r>
      <w:r w:rsidRPr="006371BD">
        <w:rPr>
          <w:rFonts w:ascii="Nunito" w:hAnsi="Nunito"/>
          <w:color w:val="FF0000"/>
          <w:shd w:val="clear" w:color="auto" w:fill="FFFFFF"/>
        </w:rPr>
        <w:t>t c</w:t>
      </w:r>
      <w:r w:rsidRPr="006371BD">
        <w:rPr>
          <w:rFonts w:ascii="Cambria" w:hAnsi="Cambria" w:cs="Cambria"/>
          <w:color w:val="FF0000"/>
          <w:shd w:val="clear" w:color="auto" w:fill="FFFFFF"/>
        </w:rPr>
        <w:t>ủ</w:t>
      </w:r>
      <w:r w:rsidRPr="006371BD">
        <w:rPr>
          <w:rFonts w:ascii="Nunito" w:hAnsi="Nunito"/>
          <w:color w:val="FF0000"/>
          <w:shd w:val="clear" w:color="auto" w:fill="FFFFFF"/>
        </w:rPr>
        <w:t xml:space="preserve">a thông </w:t>
      </w:r>
      <w:r w:rsidRPr="006371BD">
        <w:rPr>
          <w:rFonts w:ascii="Cambria" w:hAnsi="Cambria" w:cs="Cambria"/>
          <w:color w:val="FF0000"/>
          <w:shd w:val="clear" w:color="auto" w:fill="FFFFFF"/>
        </w:rPr>
        <w:t>đ</w:t>
      </w:r>
      <w:r w:rsidRPr="006371BD">
        <w:rPr>
          <w:rFonts w:ascii="Nunito" w:hAnsi="Nunito"/>
          <w:color w:val="FF0000"/>
          <w:shd w:val="clear" w:color="auto" w:fill="FFFFFF"/>
        </w:rPr>
        <w:t>i</w:t>
      </w:r>
      <w:r w:rsidRPr="006371BD">
        <w:rPr>
          <w:rFonts w:ascii="Cambria" w:hAnsi="Cambria" w:cs="Cambria"/>
          <w:color w:val="FF0000"/>
          <w:shd w:val="clear" w:color="auto" w:fill="FFFFFF"/>
        </w:rPr>
        <w:t>ệ</w:t>
      </w:r>
      <w:r w:rsidRPr="006371BD">
        <w:rPr>
          <w:rFonts w:ascii="Nunito" w:hAnsi="Nunito"/>
          <w:color w:val="FF0000"/>
          <w:shd w:val="clear" w:color="auto" w:fill="FFFFFF"/>
        </w:rPr>
        <w:t>p</w:t>
      </w:r>
    </w:p>
    <w:p w14:paraId="34BB8B5C"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tính s</w:t>
      </w:r>
      <w:r w:rsidRPr="006371BD">
        <w:rPr>
          <w:rFonts w:ascii="Cambria" w:hAnsi="Cambria" w:cs="Cambria"/>
          <w:color w:val="FF0000"/>
          <w:shd w:val="clear" w:color="auto" w:fill="FFFFFF"/>
        </w:rPr>
        <w:t>ẵ</w:t>
      </w:r>
      <w:r w:rsidRPr="006371BD">
        <w:rPr>
          <w:rFonts w:ascii="Nunito" w:hAnsi="Nunito"/>
          <w:color w:val="FF0000"/>
          <w:shd w:val="clear" w:color="auto" w:fill="FFFFFF"/>
        </w:rPr>
        <w:t>n sàng c</w:t>
      </w:r>
      <w:r w:rsidRPr="006371BD">
        <w:rPr>
          <w:rFonts w:ascii="Cambria" w:hAnsi="Cambria" w:cs="Cambria"/>
          <w:color w:val="FF0000"/>
          <w:shd w:val="clear" w:color="auto" w:fill="FFFFFF"/>
        </w:rPr>
        <w:t>ủ</w:t>
      </w:r>
      <w:r w:rsidRPr="006371BD">
        <w:rPr>
          <w:rFonts w:ascii="Nunito" w:hAnsi="Nunito"/>
          <w:color w:val="FF0000"/>
          <w:shd w:val="clear" w:color="auto" w:fill="FFFFFF"/>
        </w:rPr>
        <w:t xml:space="preserve">a thông </w:t>
      </w:r>
      <w:r w:rsidRPr="006371BD">
        <w:rPr>
          <w:rFonts w:ascii="Cambria" w:hAnsi="Cambria" w:cs="Cambria"/>
          <w:color w:val="FF0000"/>
          <w:shd w:val="clear" w:color="auto" w:fill="FFFFFF"/>
        </w:rPr>
        <w:t>đ</w:t>
      </w:r>
      <w:r w:rsidRPr="006371BD">
        <w:rPr>
          <w:rFonts w:ascii="Nunito" w:hAnsi="Nunito"/>
          <w:color w:val="FF0000"/>
          <w:shd w:val="clear" w:color="auto" w:fill="FFFFFF"/>
        </w:rPr>
        <w:t>i</w:t>
      </w:r>
      <w:r w:rsidRPr="006371BD">
        <w:rPr>
          <w:rFonts w:ascii="Cambria" w:hAnsi="Cambria" w:cs="Cambria"/>
          <w:color w:val="FF0000"/>
          <w:shd w:val="clear" w:color="auto" w:fill="FFFFFF"/>
        </w:rPr>
        <w:t>ệ</w:t>
      </w:r>
      <w:r w:rsidRPr="006371BD">
        <w:rPr>
          <w:rFonts w:ascii="Nunito" w:hAnsi="Nunito"/>
          <w:color w:val="FF0000"/>
          <w:shd w:val="clear" w:color="auto" w:fill="FFFFFF"/>
        </w:rPr>
        <w:t>p D. T</w:t>
      </w:r>
      <w:r w:rsidRPr="006371BD">
        <w:rPr>
          <w:rFonts w:ascii="Cambria" w:hAnsi="Cambria" w:cs="Cambria"/>
          <w:color w:val="FF0000"/>
          <w:shd w:val="clear" w:color="auto" w:fill="FFFFFF"/>
        </w:rPr>
        <w:t>ấ</w:t>
      </w:r>
      <w:r w:rsidRPr="006371BD">
        <w:rPr>
          <w:rFonts w:ascii="Nunito" w:hAnsi="Nunito"/>
          <w:color w:val="FF0000"/>
          <w:shd w:val="clear" w:color="auto" w:fill="FFFFFF"/>
        </w:rPr>
        <w:t>t c</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các câu tr</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l</w:t>
      </w:r>
      <w:r w:rsidRPr="006371BD">
        <w:rPr>
          <w:rFonts w:ascii="Cambria" w:hAnsi="Cambria" w:cs="Cambria"/>
          <w:color w:val="FF0000"/>
          <w:shd w:val="clear" w:color="auto" w:fill="FFFFFF"/>
        </w:rPr>
        <w:t>ờ</w:t>
      </w:r>
      <w:r w:rsidRPr="006371BD">
        <w:rPr>
          <w:rFonts w:ascii="Nunito" w:hAnsi="Nunito"/>
          <w:color w:val="FF0000"/>
          <w:shd w:val="clear" w:color="auto" w:fill="FFFFFF"/>
        </w:rPr>
        <w:t xml:space="preserve">i trên </w:t>
      </w:r>
      <w:r w:rsidRPr="006371BD">
        <w:rPr>
          <w:rFonts w:ascii="Cambria" w:hAnsi="Cambria" w:cs="Cambria"/>
          <w:color w:val="FF0000"/>
          <w:shd w:val="clear" w:color="auto" w:fill="FFFFFF"/>
        </w:rPr>
        <w:t>đề</w:t>
      </w:r>
      <w:r w:rsidRPr="006371BD">
        <w:rPr>
          <w:rFonts w:ascii="Nunito" w:hAnsi="Nunito"/>
          <w:color w:val="FF0000"/>
          <w:shd w:val="clear" w:color="auto" w:fill="FFFFFF"/>
        </w:rPr>
        <w:t>u sai</w:t>
      </w:r>
    </w:p>
    <w:p w14:paraId="19DE12D4"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43. Steganography là m</w:t>
      </w:r>
      <w:r w:rsidRPr="006371BD">
        <w:rPr>
          <w:rFonts w:ascii="Cambria" w:hAnsi="Cambria" w:cs="Cambria"/>
          <w:color w:val="FF0000"/>
          <w:shd w:val="clear" w:color="auto" w:fill="FFFFFF"/>
        </w:rPr>
        <w:t>ộ</w:t>
      </w:r>
      <w:r w:rsidRPr="006371BD">
        <w:rPr>
          <w:rFonts w:ascii="Nunito" w:hAnsi="Nunito"/>
          <w:color w:val="FF0000"/>
          <w:shd w:val="clear" w:color="auto" w:fill="FFFFFF"/>
        </w:rPr>
        <w:t>t k</w:t>
      </w:r>
      <w:r w:rsidRPr="006371BD">
        <w:rPr>
          <w:rFonts w:ascii="Cambria" w:hAnsi="Cambria" w:cs="Cambria"/>
          <w:color w:val="FF0000"/>
          <w:shd w:val="clear" w:color="auto" w:fill="FFFFFF"/>
        </w:rPr>
        <w:t>ỹ</w:t>
      </w:r>
      <w:r w:rsidRPr="006371BD">
        <w:rPr>
          <w:rFonts w:ascii="Nunito" w:hAnsi="Nunito"/>
          <w:color w:val="FF0000"/>
          <w:shd w:val="clear" w:color="auto" w:fill="FFFFFF"/>
        </w:rPr>
        <w:t xml:space="preserve"> thu</w:t>
      </w:r>
      <w:r w:rsidRPr="006371BD">
        <w:rPr>
          <w:rFonts w:ascii="Cambria" w:hAnsi="Cambria" w:cs="Cambria"/>
          <w:color w:val="FF0000"/>
          <w:shd w:val="clear" w:color="auto" w:fill="FFFFFF"/>
        </w:rPr>
        <w:t>ậ</w:t>
      </w:r>
      <w:r w:rsidRPr="006371BD">
        <w:rPr>
          <w:rFonts w:ascii="Nunito" w:hAnsi="Nunito"/>
          <w:color w:val="FF0000"/>
          <w:shd w:val="clear" w:color="auto" w:fill="FFFFFF"/>
        </w:rPr>
        <w:t xml:space="preserve">t dùng </w:t>
      </w:r>
      <w:r w:rsidRPr="006371BD">
        <w:rPr>
          <w:rFonts w:ascii="Cambria" w:hAnsi="Cambria" w:cs="Cambria"/>
          <w:color w:val="FF0000"/>
          <w:shd w:val="clear" w:color="auto" w:fill="FFFFFF"/>
        </w:rPr>
        <w:t>để</w:t>
      </w:r>
    </w:p>
    <w:p w14:paraId="778510A6"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phát hi</w:t>
      </w:r>
      <w:r w:rsidRPr="006371BD">
        <w:rPr>
          <w:rFonts w:ascii="Cambria" w:hAnsi="Cambria" w:cs="Cambria"/>
          <w:color w:val="FF0000"/>
          <w:shd w:val="clear" w:color="auto" w:fill="FFFFFF"/>
        </w:rPr>
        <w:t>ệ</w:t>
      </w:r>
      <w:r w:rsidRPr="006371BD">
        <w:rPr>
          <w:rFonts w:ascii="Nunito" w:hAnsi="Nunito"/>
          <w:color w:val="FF0000"/>
          <w:shd w:val="clear" w:color="auto" w:fill="FFFFFF"/>
        </w:rPr>
        <w:t>n gi</w:t>
      </w:r>
      <w:r w:rsidRPr="006371BD">
        <w:rPr>
          <w:rFonts w:ascii="Cambria" w:hAnsi="Cambria" w:cs="Cambria"/>
          <w:color w:val="FF0000"/>
          <w:shd w:val="clear" w:color="auto" w:fill="FFFFFF"/>
        </w:rPr>
        <w:t>ả</w:t>
      </w:r>
      <w:r w:rsidRPr="006371BD">
        <w:rPr>
          <w:rFonts w:ascii="Nunito" w:hAnsi="Nunito"/>
          <w:color w:val="FF0000"/>
          <w:shd w:val="clear" w:color="auto" w:fill="FFFFFF"/>
        </w:rPr>
        <w:t>i thu</w:t>
      </w:r>
      <w:r w:rsidRPr="006371BD">
        <w:rPr>
          <w:rFonts w:ascii="Cambria" w:hAnsi="Cambria" w:cs="Cambria"/>
          <w:color w:val="FF0000"/>
          <w:shd w:val="clear" w:color="auto" w:fill="FFFFFF"/>
        </w:rPr>
        <w:t>ậ</w:t>
      </w:r>
      <w:r w:rsidRPr="006371BD">
        <w:rPr>
          <w:rFonts w:ascii="Nunito" w:hAnsi="Nunito"/>
          <w:color w:val="FF0000"/>
          <w:shd w:val="clear" w:color="auto" w:fill="FFFFFF"/>
        </w:rPr>
        <w:t>t mã hóa mà ng</w:t>
      </w:r>
      <w:r w:rsidRPr="006371BD">
        <w:rPr>
          <w:rFonts w:ascii="Cambria" w:hAnsi="Cambria" w:cs="Cambria"/>
          <w:color w:val="FF0000"/>
          <w:shd w:val="clear" w:color="auto" w:fill="FFFFFF"/>
        </w:rPr>
        <w:t>ườ</w:t>
      </w:r>
      <w:r w:rsidRPr="006371BD">
        <w:rPr>
          <w:rFonts w:ascii="Nunito" w:hAnsi="Nunito"/>
          <w:color w:val="FF0000"/>
          <w:shd w:val="clear" w:color="auto" w:fill="FFFFFF"/>
        </w:rPr>
        <w:t xml:space="preserve">i khác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ã</w:t>
      </w:r>
      <w:r w:rsidRPr="006371BD">
        <w:rPr>
          <w:rFonts w:ascii="Nunito" w:hAnsi="Nunito"/>
          <w:color w:val="FF0000"/>
          <w:shd w:val="clear" w:color="auto" w:fill="FFFFFF"/>
        </w:rPr>
        <w:t xml:space="preserve"> d</w:t>
      </w:r>
      <w:r w:rsidRPr="006371BD">
        <w:rPr>
          <w:rFonts w:ascii="Nunito" w:hAnsi="Nunito" w:cs="Nunito"/>
          <w:color w:val="FF0000"/>
          <w:shd w:val="clear" w:color="auto" w:fill="FFFFFF"/>
        </w:rPr>
        <w:t>ù</w:t>
      </w:r>
      <w:r w:rsidRPr="006371BD">
        <w:rPr>
          <w:rFonts w:ascii="Nunito" w:hAnsi="Nunito"/>
          <w:color w:val="FF0000"/>
          <w:shd w:val="clear" w:color="auto" w:fill="FFFFFF"/>
        </w:rPr>
        <w:t>ng th</w:t>
      </w:r>
      <w:r w:rsidRPr="006371BD">
        <w:rPr>
          <w:rFonts w:ascii="Nunito" w:hAnsi="Nunito" w:cs="Nunito"/>
          <w:color w:val="FF0000"/>
          <w:shd w:val="clear" w:color="auto" w:fill="FFFFFF"/>
        </w:rPr>
        <w:t>ô</w:t>
      </w:r>
      <w:r w:rsidRPr="006371BD">
        <w:rPr>
          <w:rFonts w:ascii="Nunito" w:hAnsi="Nunito"/>
          <w:color w:val="FF0000"/>
          <w:shd w:val="clear" w:color="auto" w:fill="FFFFFF"/>
        </w:rPr>
        <w:t>ng qua ciphertext</w:t>
      </w:r>
    </w:p>
    <w:p w14:paraId="46DCB501"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B. gi</w:t>
      </w:r>
      <w:r w:rsidRPr="006371BD">
        <w:rPr>
          <w:rFonts w:ascii="Cambria" w:hAnsi="Cambria" w:cs="Cambria"/>
          <w:color w:val="FF0000"/>
          <w:shd w:val="clear" w:color="auto" w:fill="FFFFFF"/>
        </w:rPr>
        <w:t>ấ</w:t>
      </w:r>
      <w:r w:rsidRPr="006371BD">
        <w:rPr>
          <w:rFonts w:ascii="Nunito" w:hAnsi="Nunito"/>
          <w:color w:val="FF0000"/>
          <w:shd w:val="clear" w:color="auto" w:fill="FFFFFF"/>
        </w:rPr>
        <w:t>u m</w:t>
      </w:r>
      <w:r w:rsidRPr="006371BD">
        <w:rPr>
          <w:rFonts w:ascii="Cambria" w:hAnsi="Cambria" w:cs="Cambria"/>
          <w:color w:val="FF0000"/>
          <w:shd w:val="clear" w:color="auto" w:fill="FFFFFF"/>
        </w:rPr>
        <w:t>ộ</w:t>
      </w:r>
      <w:r w:rsidRPr="006371BD">
        <w:rPr>
          <w:rFonts w:ascii="Nunito" w:hAnsi="Nunito"/>
          <w:color w:val="FF0000"/>
          <w:shd w:val="clear" w:color="auto" w:fill="FFFFFF"/>
        </w:rPr>
        <w:t xml:space="preserve">t thông </w:t>
      </w:r>
      <w:r w:rsidRPr="006371BD">
        <w:rPr>
          <w:rFonts w:ascii="Cambria" w:hAnsi="Cambria" w:cs="Cambria"/>
          <w:color w:val="FF0000"/>
          <w:shd w:val="clear" w:color="auto" w:fill="FFFFFF"/>
        </w:rPr>
        <w:t>đ</w:t>
      </w:r>
      <w:r w:rsidRPr="006371BD">
        <w:rPr>
          <w:rFonts w:ascii="Nunito" w:hAnsi="Nunito"/>
          <w:color w:val="FF0000"/>
          <w:shd w:val="clear" w:color="auto" w:fill="FFFFFF"/>
        </w:rPr>
        <w:t>i</w:t>
      </w:r>
      <w:r w:rsidRPr="006371BD">
        <w:rPr>
          <w:rFonts w:ascii="Cambria" w:hAnsi="Cambria" w:cs="Cambria"/>
          <w:color w:val="FF0000"/>
          <w:shd w:val="clear" w:color="auto" w:fill="FFFFFF"/>
        </w:rPr>
        <w:t>ệ</w:t>
      </w:r>
      <w:r w:rsidRPr="006371BD">
        <w:rPr>
          <w:rFonts w:ascii="Nunito" w:hAnsi="Nunito"/>
          <w:color w:val="FF0000"/>
          <w:shd w:val="clear" w:color="auto" w:fill="FFFFFF"/>
        </w:rPr>
        <w:t>p bên trong m</w:t>
      </w:r>
      <w:r w:rsidRPr="006371BD">
        <w:rPr>
          <w:rFonts w:ascii="Cambria" w:hAnsi="Cambria" w:cs="Cambria"/>
          <w:color w:val="FF0000"/>
          <w:shd w:val="clear" w:color="auto" w:fill="FFFFFF"/>
        </w:rPr>
        <w:t>ộ</w:t>
      </w:r>
      <w:r w:rsidRPr="006371BD">
        <w:rPr>
          <w:rFonts w:ascii="Nunito" w:hAnsi="Nunito"/>
          <w:color w:val="FF0000"/>
          <w:shd w:val="clear" w:color="auto" w:fill="FFFFFF"/>
        </w:rPr>
        <w:t xml:space="preserve">t thông </w:t>
      </w:r>
      <w:r w:rsidRPr="006371BD">
        <w:rPr>
          <w:rFonts w:ascii="Cambria" w:hAnsi="Cambria" w:cs="Cambria"/>
          <w:color w:val="FF0000"/>
          <w:shd w:val="clear" w:color="auto" w:fill="FFFFFF"/>
        </w:rPr>
        <w:t>đ</w:t>
      </w:r>
      <w:r w:rsidRPr="006371BD">
        <w:rPr>
          <w:rFonts w:ascii="Nunito" w:hAnsi="Nunito"/>
          <w:color w:val="FF0000"/>
          <w:shd w:val="clear" w:color="auto" w:fill="FFFFFF"/>
        </w:rPr>
        <w:t>i</w:t>
      </w:r>
      <w:r w:rsidRPr="006371BD">
        <w:rPr>
          <w:rFonts w:ascii="Cambria" w:hAnsi="Cambria" w:cs="Cambria"/>
          <w:color w:val="FF0000"/>
          <w:shd w:val="clear" w:color="auto" w:fill="FFFFFF"/>
        </w:rPr>
        <w:t>ệ</w:t>
      </w:r>
      <w:r w:rsidRPr="006371BD">
        <w:rPr>
          <w:rFonts w:ascii="Nunito" w:hAnsi="Nunito"/>
          <w:color w:val="FF0000"/>
          <w:shd w:val="clear" w:color="auto" w:fill="FFFFFF"/>
        </w:rPr>
        <w:t>p khác, nh</w:t>
      </w:r>
      <w:r w:rsidRPr="006371BD">
        <w:rPr>
          <w:rFonts w:ascii="Cambria" w:hAnsi="Cambria" w:cs="Cambria"/>
          <w:color w:val="FF0000"/>
          <w:shd w:val="clear" w:color="auto" w:fill="FFFFFF"/>
        </w:rPr>
        <w:t>ư</w:t>
      </w:r>
      <w:r w:rsidRPr="006371BD">
        <w:rPr>
          <w:rFonts w:ascii="Nunito" w:hAnsi="Nunito"/>
          <w:color w:val="FF0000"/>
          <w:shd w:val="clear" w:color="auto" w:fill="FFFFFF"/>
        </w:rPr>
        <w:t xml:space="preserve"> file v</w:t>
      </w:r>
      <w:r w:rsidRPr="006371BD">
        <w:rPr>
          <w:rFonts w:ascii="Cambria" w:hAnsi="Cambria" w:cs="Cambria"/>
          <w:color w:val="FF0000"/>
          <w:shd w:val="clear" w:color="auto" w:fill="FFFFFF"/>
        </w:rPr>
        <w:t>ă</w:t>
      </w:r>
      <w:r w:rsidRPr="006371BD">
        <w:rPr>
          <w:rFonts w:ascii="Nunito" w:hAnsi="Nunito"/>
          <w:color w:val="FF0000"/>
          <w:shd w:val="clear" w:color="auto" w:fill="FFFFFF"/>
        </w:rPr>
        <w:t>n b</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n, hình </w:t>
      </w:r>
      <w:r w:rsidRPr="006371BD">
        <w:rPr>
          <w:rFonts w:ascii="Cambria" w:hAnsi="Cambria" w:cs="Cambria"/>
          <w:color w:val="FF0000"/>
          <w:shd w:val="clear" w:color="auto" w:fill="FFFFFF"/>
        </w:rPr>
        <w:t>ả</w:t>
      </w:r>
      <w:r w:rsidRPr="006371BD">
        <w:rPr>
          <w:rFonts w:ascii="Nunito" w:hAnsi="Nunito"/>
          <w:color w:val="FF0000"/>
          <w:shd w:val="clear" w:color="auto" w:fill="FFFFFF"/>
        </w:rPr>
        <w:t>nh, audio, video, ...</w:t>
      </w:r>
    </w:p>
    <w:p w14:paraId="1C18B537"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truy tìm t</w:t>
      </w:r>
      <w:r w:rsidRPr="006371BD">
        <w:rPr>
          <w:rFonts w:ascii="Cambria" w:hAnsi="Cambria" w:cs="Cambria"/>
          <w:color w:val="FF0000"/>
          <w:shd w:val="clear" w:color="auto" w:fill="FFFFFF"/>
        </w:rPr>
        <w:t>ấ</w:t>
      </w:r>
      <w:r w:rsidRPr="006371BD">
        <w:rPr>
          <w:rFonts w:ascii="Nunito" w:hAnsi="Nunito"/>
          <w:color w:val="FF0000"/>
          <w:shd w:val="clear" w:color="auto" w:fill="FFFFFF"/>
        </w:rPr>
        <w:t>t c</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các kh</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n</w:t>
      </w:r>
      <w:r w:rsidRPr="006371BD">
        <w:rPr>
          <w:rFonts w:ascii="Cambria" w:hAnsi="Cambria" w:cs="Cambria"/>
          <w:color w:val="FF0000"/>
          <w:shd w:val="clear" w:color="auto" w:fill="FFFFFF"/>
        </w:rPr>
        <w:t>ă</w:t>
      </w:r>
      <w:r w:rsidRPr="006371BD">
        <w:rPr>
          <w:rFonts w:ascii="Nunito" w:hAnsi="Nunito"/>
          <w:color w:val="FF0000"/>
          <w:shd w:val="clear" w:color="auto" w:fill="FFFFFF"/>
        </w:rPr>
        <w:t>ng c</w:t>
      </w:r>
      <w:r w:rsidRPr="006371BD">
        <w:rPr>
          <w:rFonts w:ascii="Cambria" w:hAnsi="Cambria" w:cs="Cambria"/>
          <w:color w:val="FF0000"/>
          <w:shd w:val="clear" w:color="auto" w:fill="FFFFFF"/>
        </w:rPr>
        <w:t>ủ</w:t>
      </w:r>
      <w:r w:rsidRPr="006371BD">
        <w:rPr>
          <w:rFonts w:ascii="Nunito" w:hAnsi="Nunito"/>
          <w:color w:val="FF0000"/>
          <w:shd w:val="clear" w:color="auto" w:fill="FFFFFF"/>
        </w:rPr>
        <w:t>a khóa</w:t>
      </w:r>
    </w:p>
    <w:p w14:paraId="7AECCE40"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D. T</w:t>
      </w:r>
      <w:r w:rsidRPr="006371BD">
        <w:rPr>
          <w:rFonts w:ascii="Cambria" w:hAnsi="Cambria" w:cs="Cambria"/>
          <w:color w:val="FF0000"/>
          <w:shd w:val="clear" w:color="auto" w:fill="FFFFFF"/>
        </w:rPr>
        <w:t>ấ</w:t>
      </w:r>
      <w:r w:rsidRPr="006371BD">
        <w:rPr>
          <w:rFonts w:ascii="Nunito" w:hAnsi="Nunito"/>
          <w:color w:val="FF0000"/>
          <w:shd w:val="clear" w:color="auto" w:fill="FFFFFF"/>
        </w:rPr>
        <w:t>t c</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các câu tr</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l</w:t>
      </w:r>
      <w:r w:rsidRPr="006371BD">
        <w:rPr>
          <w:rFonts w:ascii="Cambria" w:hAnsi="Cambria" w:cs="Cambria"/>
          <w:color w:val="FF0000"/>
          <w:shd w:val="clear" w:color="auto" w:fill="FFFFFF"/>
        </w:rPr>
        <w:t>ờ</w:t>
      </w:r>
      <w:r w:rsidRPr="006371BD">
        <w:rPr>
          <w:rFonts w:ascii="Nunito" w:hAnsi="Nunito"/>
          <w:color w:val="FF0000"/>
          <w:shd w:val="clear" w:color="auto" w:fill="FFFFFF"/>
        </w:rPr>
        <w:t xml:space="preserve">i </w:t>
      </w:r>
      <w:r w:rsidRPr="006371BD">
        <w:rPr>
          <w:rFonts w:ascii="Cambria" w:hAnsi="Cambria" w:cs="Cambria"/>
          <w:color w:val="FF0000"/>
          <w:shd w:val="clear" w:color="auto" w:fill="FFFFFF"/>
        </w:rPr>
        <w:t>đề</w:t>
      </w:r>
      <w:r w:rsidRPr="006371BD">
        <w:rPr>
          <w:rFonts w:ascii="Nunito" w:hAnsi="Nunito"/>
          <w:color w:val="FF0000"/>
          <w:shd w:val="clear" w:color="auto" w:fill="FFFFFF"/>
        </w:rPr>
        <w:t>u sai</w:t>
      </w:r>
    </w:p>
    <w:p w14:paraId="69B17432"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lastRenderedPageBreak/>
        <w:t>Câu 44. Ch</w:t>
      </w:r>
      <w:r w:rsidRPr="006371BD">
        <w:rPr>
          <w:rFonts w:ascii="Cambria" w:hAnsi="Cambria" w:cs="Cambria"/>
          <w:color w:val="FF0000"/>
          <w:shd w:val="clear" w:color="auto" w:fill="FFFFFF"/>
        </w:rPr>
        <w:t>ọ</w:t>
      </w:r>
      <w:r w:rsidRPr="006371BD">
        <w:rPr>
          <w:rFonts w:ascii="Nunito" w:hAnsi="Nunito"/>
          <w:color w:val="FF0000"/>
          <w:shd w:val="clear" w:color="auto" w:fill="FFFFFF"/>
        </w:rPr>
        <w:t>n câu tr</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l</w:t>
      </w:r>
      <w:r w:rsidRPr="006371BD">
        <w:rPr>
          <w:rFonts w:ascii="Cambria" w:hAnsi="Cambria" w:cs="Cambria"/>
          <w:color w:val="FF0000"/>
          <w:shd w:val="clear" w:color="auto" w:fill="FFFFFF"/>
        </w:rPr>
        <w:t>ờ</w:t>
      </w:r>
      <w:r w:rsidRPr="006371BD">
        <w:rPr>
          <w:rFonts w:ascii="Nunito" w:hAnsi="Nunito"/>
          <w:color w:val="FF0000"/>
          <w:shd w:val="clear" w:color="auto" w:fill="FFFFFF"/>
        </w:rPr>
        <w:t xml:space="preserve">i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ú</w:t>
      </w:r>
      <w:r w:rsidRPr="006371BD">
        <w:rPr>
          <w:rFonts w:ascii="Nunito" w:hAnsi="Nunito"/>
          <w:color w:val="FF0000"/>
          <w:shd w:val="clear" w:color="auto" w:fill="FFFFFF"/>
        </w:rPr>
        <w:t>ng cho m</w:t>
      </w:r>
      <w:r w:rsidRPr="006371BD">
        <w:rPr>
          <w:rFonts w:ascii="Cambria" w:hAnsi="Cambria" w:cs="Cambria"/>
          <w:color w:val="FF0000"/>
          <w:shd w:val="clear" w:color="auto" w:fill="FFFFFF"/>
        </w:rPr>
        <w:t>ụ</w:t>
      </w:r>
      <w:r w:rsidRPr="006371BD">
        <w:rPr>
          <w:rFonts w:ascii="Nunito" w:hAnsi="Nunito"/>
          <w:color w:val="FF0000"/>
          <w:shd w:val="clear" w:color="auto" w:fill="FFFFFF"/>
        </w:rPr>
        <w:t>c tiêu c</w:t>
      </w:r>
      <w:r w:rsidRPr="006371BD">
        <w:rPr>
          <w:rFonts w:ascii="Cambria" w:hAnsi="Cambria" w:cs="Cambria"/>
          <w:color w:val="FF0000"/>
          <w:shd w:val="clear" w:color="auto" w:fill="FFFFFF"/>
        </w:rPr>
        <w:t>ủ</w:t>
      </w:r>
      <w:r w:rsidRPr="006371BD">
        <w:rPr>
          <w:rFonts w:ascii="Nunito" w:hAnsi="Nunito"/>
          <w:color w:val="FF0000"/>
          <w:shd w:val="clear" w:color="auto" w:fill="FFFFFF"/>
        </w:rPr>
        <w:t>a sinh tr</w:t>
      </w:r>
      <w:r w:rsidRPr="006371BD">
        <w:rPr>
          <w:rFonts w:ascii="Cambria" w:hAnsi="Cambria" w:cs="Cambria"/>
          <w:color w:val="FF0000"/>
          <w:shd w:val="clear" w:color="auto" w:fill="FFFFFF"/>
        </w:rPr>
        <w:t>ắ</w:t>
      </w:r>
      <w:r w:rsidRPr="006371BD">
        <w:rPr>
          <w:rFonts w:ascii="Nunito" w:hAnsi="Nunito"/>
          <w:color w:val="FF0000"/>
          <w:shd w:val="clear" w:color="auto" w:fill="FFFFFF"/>
        </w:rPr>
        <w:t>c h</w:t>
      </w:r>
      <w:r w:rsidRPr="006371BD">
        <w:rPr>
          <w:rFonts w:ascii="Cambria" w:hAnsi="Cambria" w:cs="Cambria"/>
          <w:color w:val="FF0000"/>
          <w:shd w:val="clear" w:color="auto" w:fill="FFFFFF"/>
        </w:rPr>
        <w:t>ọ</w:t>
      </w:r>
      <w:r w:rsidRPr="006371BD">
        <w:rPr>
          <w:rFonts w:ascii="Nunito" w:hAnsi="Nunito"/>
          <w:color w:val="FF0000"/>
          <w:shd w:val="clear" w:color="auto" w:fill="FFFFFF"/>
        </w:rPr>
        <w:t>c (biometrics) trong ki</w:t>
      </w:r>
      <w:r w:rsidRPr="006371BD">
        <w:rPr>
          <w:rFonts w:ascii="Cambria" w:hAnsi="Cambria" w:cs="Cambria"/>
          <w:color w:val="FF0000"/>
          <w:shd w:val="clear" w:color="auto" w:fill="FFFFFF"/>
        </w:rPr>
        <w:t>ể</w:t>
      </w:r>
      <w:r w:rsidRPr="006371BD">
        <w:rPr>
          <w:rFonts w:ascii="Nunito" w:hAnsi="Nunito"/>
          <w:color w:val="FF0000"/>
          <w:shd w:val="clear" w:color="auto" w:fill="FFFFFF"/>
        </w:rPr>
        <w:t>m soát truy c</w:t>
      </w:r>
      <w:r w:rsidRPr="006371BD">
        <w:rPr>
          <w:rFonts w:ascii="Cambria" w:hAnsi="Cambria" w:cs="Cambria"/>
          <w:color w:val="FF0000"/>
          <w:shd w:val="clear" w:color="auto" w:fill="FFFFFF"/>
        </w:rPr>
        <w:t>ậ</w:t>
      </w:r>
      <w:r w:rsidRPr="006371BD">
        <w:rPr>
          <w:rFonts w:ascii="Nunito" w:hAnsi="Nunito"/>
          <w:color w:val="FF0000"/>
          <w:shd w:val="clear" w:color="auto" w:fill="FFFFFF"/>
        </w:rPr>
        <w:t>p:</w:t>
      </w:r>
    </w:p>
    <w:p w14:paraId="57C3813F"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Authorization B. Availability</w:t>
      </w:r>
    </w:p>
    <w:p w14:paraId="22AC2881" w14:textId="41DD9B01"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Authentication D. Accountability</w:t>
      </w:r>
    </w:p>
    <w:p w14:paraId="34187B36"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45. Hàm b</w:t>
      </w:r>
      <w:r w:rsidRPr="006371BD">
        <w:rPr>
          <w:rFonts w:ascii="Cambria" w:hAnsi="Cambria" w:cs="Cambria"/>
          <w:color w:val="FF0000"/>
          <w:shd w:val="clear" w:color="auto" w:fill="FFFFFF"/>
        </w:rPr>
        <w:t>ă</w:t>
      </w:r>
      <w:r w:rsidRPr="006371BD">
        <w:rPr>
          <w:rFonts w:ascii="Nunito" w:hAnsi="Nunito"/>
          <w:color w:val="FF0000"/>
          <w:shd w:val="clear" w:color="auto" w:fill="FFFFFF"/>
        </w:rPr>
        <w:t>m (hash function) l</w:t>
      </w:r>
      <w:r w:rsidRPr="006371BD">
        <w:rPr>
          <w:rFonts w:ascii="Nunito" w:hAnsi="Nunito" w:cs="Nunito"/>
          <w:color w:val="FF0000"/>
          <w:shd w:val="clear" w:color="auto" w:fill="FFFFFF"/>
        </w:rPr>
        <w:t>à</w:t>
      </w:r>
      <w:r w:rsidRPr="006371BD">
        <w:rPr>
          <w:rFonts w:ascii="Nunito" w:hAnsi="Nunito"/>
          <w:color w:val="FF0000"/>
          <w:shd w:val="clear" w:color="auto" w:fill="FFFFFF"/>
        </w:rPr>
        <w:t xml:space="preserve"> h</w:t>
      </w:r>
      <w:r w:rsidRPr="006371BD">
        <w:rPr>
          <w:rFonts w:ascii="Nunito" w:hAnsi="Nunito" w:cs="Nunito"/>
          <w:color w:val="FF0000"/>
          <w:shd w:val="clear" w:color="auto" w:fill="FFFFFF"/>
        </w:rPr>
        <w:t>à</w:t>
      </w:r>
      <w:r w:rsidRPr="006371BD">
        <w:rPr>
          <w:rFonts w:ascii="Nunito" w:hAnsi="Nunito"/>
          <w:color w:val="FF0000"/>
          <w:shd w:val="clear" w:color="auto" w:fill="FFFFFF"/>
        </w:rPr>
        <w:t>m, th</w:t>
      </w:r>
      <w:r w:rsidRPr="006371BD">
        <w:rPr>
          <w:rFonts w:ascii="Cambria" w:hAnsi="Cambria" w:cs="Cambria"/>
          <w:color w:val="FF0000"/>
          <w:shd w:val="clear" w:color="auto" w:fill="FFFFFF"/>
        </w:rPr>
        <w:t>ỏ</w:t>
      </w:r>
      <w:r w:rsidRPr="006371BD">
        <w:rPr>
          <w:rFonts w:ascii="Nunito" w:hAnsi="Nunito"/>
          <w:color w:val="FF0000"/>
          <w:shd w:val="clear" w:color="auto" w:fill="FFFFFF"/>
        </w:rPr>
        <w:t xml:space="preserve">a mãn các </w:t>
      </w:r>
      <w:r w:rsidRPr="006371BD">
        <w:rPr>
          <w:rFonts w:ascii="Cambria" w:hAnsi="Cambria" w:cs="Cambria"/>
          <w:color w:val="FF0000"/>
          <w:shd w:val="clear" w:color="auto" w:fill="FFFFFF"/>
        </w:rPr>
        <w:t>đ</w:t>
      </w:r>
      <w:r w:rsidRPr="006371BD">
        <w:rPr>
          <w:rFonts w:ascii="Nunito" w:hAnsi="Nunito"/>
          <w:color w:val="FF0000"/>
          <w:shd w:val="clear" w:color="auto" w:fill="FFFFFF"/>
        </w:rPr>
        <w:t>i</w:t>
      </w:r>
      <w:r w:rsidRPr="006371BD">
        <w:rPr>
          <w:rFonts w:ascii="Cambria" w:hAnsi="Cambria" w:cs="Cambria"/>
          <w:color w:val="FF0000"/>
          <w:shd w:val="clear" w:color="auto" w:fill="FFFFFF"/>
        </w:rPr>
        <w:t>ề</w:t>
      </w:r>
      <w:r w:rsidRPr="006371BD">
        <w:rPr>
          <w:rFonts w:ascii="Nunito" w:hAnsi="Nunito"/>
          <w:color w:val="FF0000"/>
          <w:shd w:val="clear" w:color="auto" w:fill="FFFFFF"/>
        </w:rPr>
        <w:t>u ki</w:t>
      </w:r>
      <w:r w:rsidRPr="006371BD">
        <w:rPr>
          <w:rFonts w:ascii="Cambria" w:hAnsi="Cambria" w:cs="Cambria"/>
          <w:color w:val="FF0000"/>
          <w:shd w:val="clear" w:color="auto" w:fill="FFFFFF"/>
        </w:rPr>
        <w:t>ệ</w:t>
      </w:r>
      <w:r w:rsidRPr="006371BD">
        <w:rPr>
          <w:rFonts w:ascii="Nunito" w:hAnsi="Nunito"/>
          <w:color w:val="FF0000"/>
          <w:shd w:val="clear" w:color="auto" w:fill="FFFFFF"/>
        </w:rPr>
        <w:t>n sau:</w:t>
      </w:r>
    </w:p>
    <w:p w14:paraId="2A3B8A81"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input có th</w:t>
      </w:r>
      <w:r w:rsidRPr="006371BD">
        <w:rPr>
          <w:rFonts w:ascii="Cambria" w:hAnsi="Cambria" w:cs="Cambria"/>
          <w:color w:val="FF0000"/>
          <w:shd w:val="clear" w:color="auto" w:fill="FFFFFF"/>
        </w:rPr>
        <w:t>ể</w:t>
      </w:r>
      <w:r w:rsidRPr="006371BD">
        <w:rPr>
          <w:rFonts w:ascii="Nunito" w:hAnsi="Nunito"/>
          <w:color w:val="FF0000"/>
          <w:shd w:val="clear" w:color="auto" w:fill="FFFFFF"/>
        </w:rPr>
        <w:t xml:space="preserve"> có </w:t>
      </w:r>
      <w:r w:rsidRPr="006371BD">
        <w:rPr>
          <w:rFonts w:ascii="Cambria" w:hAnsi="Cambria" w:cs="Cambria"/>
          <w:color w:val="FF0000"/>
          <w:shd w:val="clear" w:color="auto" w:fill="FFFFFF"/>
        </w:rPr>
        <w:t>độ</w:t>
      </w:r>
      <w:r w:rsidRPr="006371BD">
        <w:rPr>
          <w:rFonts w:ascii="Nunito" w:hAnsi="Nunito"/>
          <w:color w:val="FF0000"/>
          <w:shd w:val="clear" w:color="auto" w:fill="FFFFFF"/>
        </w:rPr>
        <w:t xml:space="preserve"> dài khác nhau, cho ra output có </w:t>
      </w:r>
      <w:r w:rsidRPr="006371BD">
        <w:rPr>
          <w:rFonts w:ascii="Cambria" w:hAnsi="Cambria" w:cs="Cambria"/>
          <w:color w:val="FF0000"/>
          <w:shd w:val="clear" w:color="auto" w:fill="FFFFFF"/>
        </w:rPr>
        <w:t>độ</w:t>
      </w:r>
      <w:r w:rsidRPr="006371BD">
        <w:rPr>
          <w:rFonts w:ascii="Nunito" w:hAnsi="Nunito"/>
          <w:color w:val="FF0000"/>
          <w:shd w:val="clear" w:color="auto" w:fill="FFFFFF"/>
        </w:rPr>
        <w:t xml:space="preserve"> dài b</w:t>
      </w:r>
      <w:r w:rsidRPr="006371BD">
        <w:rPr>
          <w:rFonts w:ascii="Cambria" w:hAnsi="Cambria" w:cs="Cambria"/>
          <w:color w:val="FF0000"/>
          <w:shd w:val="clear" w:color="auto" w:fill="FFFFFF"/>
        </w:rPr>
        <w:t>ằ</w:t>
      </w:r>
      <w:r w:rsidRPr="006371BD">
        <w:rPr>
          <w:rFonts w:ascii="Nunito" w:hAnsi="Nunito"/>
          <w:color w:val="FF0000"/>
          <w:shd w:val="clear" w:color="auto" w:fill="FFFFFF"/>
        </w:rPr>
        <w:t>ng v</w:t>
      </w:r>
      <w:r w:rsidRPr="006371BD">
        <w:rPr>
          <w:rFonts w:ascii="Cambria" w:hAnsi="Cambria" w:cs="Cambria"/>
          <w:color w:val="FF0000"/>
          <w:shd w:val="clear" w:color="auto" w:fill="FFFFFF"/>
        </w:rPr>
        <w:t>ớ</w:t>
      </w:r>
      <w:r w:rsidRPr="006371BD">
        <w:rPr>
          <w:rFonts w:ascii="Nunito" w:hAnsi="Nunito"/>
          <w:color w:val="FF0000"/>
          <w:shd w:val="clear" w:color="auto" w:fill="FFFFFF"/>
        </w:rPr>
        <w:t>i input t</w:t>
      </w:r>
      <w:r w:rsidRPr="006371BD">
        <w:rPr>
          <w:rFonts w:ascii="Cambria" w:hAnsi="Cambria" w:cs="Cambria"/>
          <w:color w:val="FF0000"/>
          <w:shd w:val="clear" w:color="auto" w:fill="FFFFFF"/>
        </w:rPr>
        <w:t>ươ</w:t>
      </w:r>
      <w:r w:rsidRPr="006371BD">
        <w:rPr>
          <w:rFonts w:ascii="Nunito" w:hAnsi="Nunito"/>
          <w:color w:val="FF0000"/>
          <w:shd w:val="clear" w:color="auto" w:fill="FFFFFF"/>
        </w:rPr>
        <w:t xml:space="preserve">ng </w:t>
      </w:r>
      <w:r w:rsidRPr="006371BD">
        <w:rPr>
          <w:rFonts w:ascii="Cambria" w:hAnsi="Cambria" w:cs="Cambria"/>
          <w:color w:val="FF0000"/>
          <w:shd w:val="clear" w:color="auto" w:fill="FFFFFF"/>
        </w:rPr>
        <w:t>ứ</w:t>
      </w:r>
      <w:r w:rsidRPr="006371BD">
        <w:rPr>
          <w:rFonts w:ascii="Nunito" w:hAnsi="Nunito"/>
          <w:color w:val="FF0000"/>
          <w:shd w:val="clear" w:color="auto" w:fill="FFFFFF"/>
        </w:rPr>
        <w:t>ng</w:t>
      </w:r>
    </w:p>
    <w:p w14:paraId="493D4011"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B. input có th</w:t>
      </w:r>
      <w:r w:rsidRPr="006371BD">
        <w:rPr>
          <w:rFonts w:ascii="Cambria" w:hAnsi="Cambria" w:cs="Cambria"/>
          <w:color w:val="FF0000"/>
          <w:shd w:val="clear" w:color="auto" w:fill="FFFFFF"/>
        </w:rPr>
        <w:t>ể</w:t>
      </w:r>
      <w:r w:rsidRPr="006371BD">
        <w:rPr>
          <w:rFonts w:ascii="Nunito" w:hAnsi="Nunito"/>
          <w:color w:val="FF0000"/>
          <w:shd w:val="clear" w:color="auto" w:fill="FFFFFF"/>
        </w:rPr>
        <w:t xml:space="preserve"> có </w:t>
      </w:r>
      <w:r w:rsidRPr="006371BD">
        <w:rPr>
          <w:rFonts w:ascii="Cambria" w:hAnsi="Cambria" w:cs="Cambria"/>
          <w:color w:val="FF0000"/>
          <w:shd w:val="clear" w:color="auto" w:fill="FFFFFF"/>
        </w:rPr>
        <w:t>độ</w:t>
      </w:r>
      <w:r w:rsidRPr="006371BD">
        <w:rPr>
          <w:rFonts w:ascii="Nunito" w:hAnsi="Nunito"/>
          <w:color w:val="FF0000"/>
          <w:shd w:val="clear" w:color="auto" w:fill="FFFFFF"/>
        </w:rPr>
        <w:t xml:space="preserve"> dài khác nhau, cho ra output c</w:t>
      </w:r>
      <w:r w:rsidRPr="006371BD">
        <w:rPr>
          <w:rFonts w:ascii="Cambria" w:hAnsi="Cambria" w:cs="Cambria"/>
          <w:color w:val="FF0000"/>
          <w:shd w:val="clear" w:color="auto" w:fill="FFFFFF"/>
        </w:rPr>
        <w:t>ũ</w:t>
      </w:r>
      <w:r w:rsidRPr="006371BD">
        <w:rPr>
          <w:rFonts w:ascii="Nunito" w:hAnsi="Nunito"/>
          <w:color w:val="FF0000"/>
          <w:shd w:val="clear" w:color="auto" w:fill="FFFFFF"/>
        </w:rPr>
        <w:t>ng c</w:t>
      </w:r>
      <w:r w:rsidRPr="006371BD">
        <w:rPr>
          <w:rFonts w:ascii="Nunito" w:hAnsi="Nunito" w:cs="Nunito"/>
          <w:color w:val="FF0000"/>
          <w:shd w:val="clear" w:color="auto" w:fill="FFFFFF"/>
        </w:rPr>
        <w:t>ó</w:t>
      </w:r>
      <w:r w:rsidRPr="006371BD">
        <w:rPr>
          <w:rFonts w:ascii="Nunito" w:hAnsi="Nunito"/>
          <w:color w:val="FF0000"/>
          <w:shd w:val="clear" w:color="auto" w:fill="FFFFFF"/>
        </w:rPr>
        <w:t xml:space="preserve"> </w:t>
      </w:r>
      <w:r w:rsidRPr="006371BD">
        <w:rPr>
          <w:rFonts w:ascii="Cambria" w:hAnsi="Cambria" w:cs="Cambria"/>
          <w:color w:val="FF0000"/>
          <w:shd w:val="clear" w:color="auto" w:fill="FFFFFF"/>
        </w:rPr>
        <w:t>độ</w:t>
      </w:r>
      <w:r w:rsidRPr="006371BD">
        <w:rPr>
          <w:rFonts w:ascii="Nunito" w:hAnsi="Nunito"/>
          <w:color w:val="FF0000"/>
          <w:shd w:val="clear" w:color="auto" w:fill="FFFFFF"/>
        </w:rPr>
        <w:t xml:space="preserve"> dài khác nhau</w:t>
      </w:r>
    </w:p>
    <w:p w14:paraId="4DCFB7C6"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 xml:space="preserve">C. input có </w:t>
      </w:r>
      <w:r w:rsidRPr="006371BD">
        <w:rPr>
          <w:rFonts w:ascii="Cambria" w:hAnsi="Cambria" w:cs="Cambria"/>
          <w:color w:val="FF0000"/>
          <w:shd w:val="clear" w:color="auto" w:fill="FFFFFF"/>
        </w:rPr>
        <w:t>độ</w:t>
      </w:r>
      <w:r w:rsidRPr="006371BD">
        <w:rPr>
          <w:rFonts w:ascii="Nunito" w:hAnsi="Nunito"/>
          <w:color w:val="FF0000"/>
          <w:shd w:val="clear" w:color="auto" w:fill="FFFFFF"/>
        </w:rPr>
        <w:t xml:space="preserve"> dài b</w:t>
      </w:r>
      <w:r w:rsidRPr="006371BD">
        <w:rPr>
          <w:rFonts w:ascii="Cambria" w:hAnsi="Cambria" w:cs="Cambria"/>
          <w:color w:val="FF0000"/>
          <w:shd w:val="clear" w:color="auto" w:fill="FFFFFF"/>
        </w:rPr>
        <w:t>ằ</w:t>
      </w:r>
      <w:r w:rsidRPr="006371BD">
        <w:rPr>
          <w:rFonts w:ascii="Nunito" w:hAnsi="Nunito"/>
          <w:color w:val="FF0000"/>
          <w:shd w:val="clear" w:color="auto" w:fill="FFFFFF"/>
        </w:rPr>
        <w:t xml:space="preserve">ng nhau, cho ra output có </w:t>
      </w:r>
      <w:r w:rsidRPr="006371BD">
        <w:rPr>
          <w:rFonts w:ascii="Cambria" w:hAnsi="Cambria" w:cs="Cambria"/>
          <w:color w:val="FF0000"/>
          <w:shd w:val="clear" w:color="auto" w:fill="FFFFFF"/>
        </w:rPr>
        <w:t>độ</w:t>
      </w:r>
      <w:r w:rsidRPr="006371BD">
        <w:rPr>
          <w:rFonts w:ascii="Nunito" w:hAnsi="Nunito"/>
          <w:color w:val="FF0000"/>
          <w:shd w:val="clear" w:color="auto" w:fill="FFFFFF"/>
        </w:rPr>
        <w:t xml:space="preserve"> dài khác nhau</w:t>
      </w:r>
    </w:p>
    <w:p w14:paraId="34C9FA7A"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D. input có th</w:t>
      </w:r>
      <w:r w:rsidRPr="006371BD">
        <w:rPr>
          <w:rFonts w:ascii="Cambria" w:hAnsi="Cambria" w:cs="Cambria"/>
          <w:color w:val="FF0000"/>
          <w:shd w:val="clear" w:color="auto" w:fill="FFFFFF"/>
        </w:rPr>
        <w:t>ể</w:t>
      </w:r>
      <w:r w:rsidRPr="006371BD">
        <w:rPr>
          <w:rFonts w:ascii="Nunito" w:hAnsi="Nunito"/>
          <w:color w:val="FF0000"/>
          <w:shd w:val="clear" w:color="auto" w:fill="FFFFFF"/>
        </w:rPr>
        <w:t xml:space="preserve"> có </w:t>
      </w:r>
      <w:r w:rsidRPr="006371BD">
        <w:rPr>
          <w:rFonts w:ascii="Cambria" w:hAnsi="Cambria" w:cs="Cambria"/>
          <w:color w:val="FF0000"/>
          <w:shd w:val="clear" w:color="auto" w:fill="FFFFFF"/>
        </w:rPr>
        <w:t>độ</w:t>
      </w:r>
      <w:r w:rsidRPr="006371BD">
        <w:rPr>
          <w:rFonts w:ascii="Nunito" w:hAnsi="Nunito"/>
          <w:color w:val="FF0000"/>
          <w:shd w:val="clear" w:color="auto" w:fill="FFFFFF"/>
        </w:rPr>
        <w:t xml:space="preserve"> dài khác nhau, cho ra output có </w:t>
      </w:r>
      <w:r w:rsidRPr="006371BD">
        <w:rPr>
          <w:rFonts w:ascii="Cambria" w:hAnsi="Cambria" w:cs="Cambria"/>
          <w:color w:val="FF0000"/>
          <w:shd w:val="clear" w:color="auto" w:fill="FFFFFF"/>
        </w:rPr>
        <w:t>độ</w:t>
      </w:r>
      <w:r w:rsidRPr="006371BD">
        <w:rPr>
          <w:rFonts w:ascii="Nunito" w:hAnsi="Nunito"/>
          <w:color w:val="FF0000"/>
          <w:shd w:val="clear" w:color="auto" w:fill="FFFFFF"/>
        </w:rPr>
        <w:t xml:space="preserve"> dài b</w:t>
      </w:r>
      <w:r w:rsidRPr="006371BD">
        <w:rPr>
          <w:rFonts w:ascii="Cambria" w:hAnsi="Cambria" w:cs="Cambria"/>
          <w:color w:val="FF0000"/>
          <w:shd w:val="clear" w:color="auto" w:fill="FFFFFF"/>
        </w:rPr>
        <w:t>ằ</w:t>
      </w:r>
      <w:r w:rsidRPr="006371BD">
        <w:rPr>
          <w:rFonts w:ascii="Nunito" w:hAnsi="Nunito"/>
          <w:color w:val="FF0000"/>
          <w:shd w:val="clear" w:color="auto" w:fill="FFFFFF"/>
        </w:rPr>
        <w:t>ng nhau</w:t>
      </w:r>
    </w:p>
    <w:p w14:paraId="439AE21A"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46. Yêu c</w:t>
      </w:r>
      <w:r w:rsidRPr="006371BD">
        <w:rPr>
          <w:rFonts w:ascii="Cambria" w:hAnsi="Cambria" w:cs="Cambria"/>
          <w:color w:val="FF0000"/>
          <w:shd w:val="clear" w:color="auto" w:fill="FFFFFF"/>
        </w:rPr>
        <w:t>ầ</w:t>
      </w:r>
      <w:r w:rsidRPr="006371BD">
        <w:rPr>
          <w:rFonts w:ascii="Nunito" w:hAnsi="Nunito"/>
          <w:color w:val="FF0000"/>
          <w:shd w:val="clear" w:color="auto" w:fill="FFFFFF"/>
        </w:rPr>
        <w:t>u c</w:t>
      </w:r>
      <w:r w:rsidRPr="006371BD">
        <w:rPr>
          <w:rFonts w:ascii="Cambria" w:hAnsi="Cambria" w:cs="Cambria"/>
          <w:color w:val="FF0000"/>
          <w:shd w:val="clear" w:color="auto" w:fill="FFFFFF"/>
        </w:rPr>
        <w:t>ơ</w:t>
      </w:r>
      <w:r w:rsidRPr="006371BD">
        <w:rPr>
          <w:rFonts w:ascii="Nunito" w:hAnsi="Nunito"/>
          <w:color w:val="FF0000"/>
          <w:shd w:val="clear" w:color="auto" w:fill="FFFFFF"/>
        </w:rPr>
        <w:t xml:space="preserve"> b</w:t>
      </w:r>
      <w:r w:rsidRPr="006371BD">
        <w:rPr>
          <w:rFonts w:ascii="Cambria" w:hAnsi="Cambria" w:cs="Cambria"/>
          <w:color w:val="FF0000"/>
          <w:shd w:val="clear" w:color="auto" w:fill="FFFFFF"/>
        </w:rPr>
        <w:t>ả</w:t>
      </w:r>
      <w:r w:rsidRPr="006371BD">
        <w:rPr>
          <w:rFonts w:ascii="Nunito" w:hAnsi="Nunito"/>
          <w:color w:val="FF0000"/>
          <w:shd w:val="clear" w:color="auto" w:fill="FFFFFF"/>
        </w:rPr>
        <w:t>n c</w:t>
      </w:r>
      <w:r w:rsidRPr="006371BD">
        <w:rPr>
          <w:rFonts w:ascii="Cambria" w:hAnsi="Cambria" w:cs="Cambria"/>
          <w:color w:val="FF0000"/>
          <w:shd w:val="clear" w:color="auto" w:fill="FFFFFF"/>
        </w:rPr>
        <w:t>ầ</w:t>
      </w:r>
      <w:r w:rsidRPr="006371BD">
        <w:rPr>
          <w:rFonts w:ascii="Nunito" w:hAnsi="Nunito"/>
          <w:color w:val="FF0000"/>
          <w:shd w:val="clear" w:color="auto" w:fill="FFFFFF"/>
        </w:rPr>
        <w:t>n thi</w:t>
      </w:r>
      <w:r w:rsidRPr="006371BD">
        <w:rPr>
          <w:rFonts w:ascii="Cambria" w:hAnsi="Cambria" w:cs="Cambria"/>
          <w:color w:val="FF0000"/>
          <w:shd w:val="clear" w:color="auto" w:fill="FFFFFF"/>
        </w:rPr>
        <w:t>ế</w:t>
      </w:r>
      <w:r w:rsidRPr="006371BD">
        <w:rPr>
          <w:rFonts w:ascii="Nunito" w:hAnsi="Nunito"/>
          <w:color w:val="FF0000"/>
          <w:shd w:val="clear" w:color="auto" w:fill="FFFFFF"/>
        </w:rPr>
        <w:t xml:space="preserve">t </w:t>
      </w:r>
      <w:r w:rsidRPr="006371BD">
        <w:rPr>
          <w:rFonts w:ascii="Cambria" w:hAnsi="Cambria" w:cs="Cambria"/>
          <w:color w:val="FF0000"/>
          <w:shd w:val="clear" w:color="auto" w:fill="FFFFFF"/>
        </w:rPr>
        <w:t>đố</w:t>
      </w:r>
      <w:r w:rsidRPr="006371BD">
        <w:rPr>
          <w:rFonts w:ascii="Nunito" w:hAnsi="Nunito"/>
          <w:color w:val="FF0000"/>
          <w:shd w:val="clear" w:color="auto" w:fill="FFFFFF"/>
        </w:rPr>
        <w:t>i v</w:t>
      </w:r>
      <w:r w:rsidRPr="006371BD">
        <w:rPr>
          <w:rFonts w:ascii="Cambria" w:hAnsi="Cambria" w:cs="Cambria"/>
          <w:color w:val="FF0000"/>
          <w:shd w:val="clear" w:color="auto" w:fill="FFFFFF"/>
        </w:rPr>
        <w:t>ớ</w:t>
      </w:r>
      <w:r w:rsidRPr="006371BD">
        <w:rPr>
          <w:rFonts w:ascii="Nunito" w:hAnsi="Nunito"/>
          <w:color w:val="FF0000"/>
          <w:shd w:val="clear" w:color="auto" w:fill="FFFFFF"/>
        </w:rPr>
        <w:t>i ch</w:t>
      </w:r>
      <w:r w:rsidRPr="006371BD">
        <w:rPr>
          <w:rFonts w:ascii="Cambria" w:hAnsi="Cambria" w:cs="Cambria"/>
          <w:color w:val="FF0000"/>
          <w:shd w:val="clear" w:color="auto" w:fill="FFFFFF"/>
        </w:rPr>
        <w:t>ữ</w:t>
      </w:r>
      <w:r w:rsidRPr="006371BD">
        <w:rPr>
          <w:rFonts w:ascii="Nunito" w:hAnsi="Nunito"/>
          <w:color w:val="FF0000"/>
          <w:shd w:val="clear" w:color="auto" w:fill="FFFFFF"/>
        </w:rPr>
        <w:t xml:space="preserve"> ký s</w:t>
      </w:r>
      <w:r w:rsidRPr="006371BD">
        <w:rPr>
          <w:rFonts w:ascii="Cambria" w:hAnsi="Cambria" w:cs="Cambria"/>
          <w:color w:val="FF0000"/>
          <w:shd w:val="clear" w:color="auto" w:fill="FFFFFF"/>
        </w:rPr>
        <w:t>ố</w:t>
      </w:r>
      <w:r w:rsidRPr="006371BD">
        <w:rPr>
          <w:rFonts w:ascii="Nunito" w:hAnsi="Nunito"/>
          <w:color w:val="FF0000"/>
          <w:shd w:val="clear" w:color="auto" w:fill="FFFFFF"/>
        </w:rPr>
        <w:t xml:space="preserve"> (digital signature) là gì?</w:t>
      </w:r>
    </w:p>
    <w:p w14:paraId="27E0D9BC"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Có giá tr</w:t>
      </w:r>
      <w:r w:rsidRPr="006371BD">
        <w:rPr>
          <w:rFonts w:ascii="Cambria" w:hAnsi="Cambria" w:cs="Cambria"/>
          <w:color w:val="FF0000"/>
          <w:shd w:val="clear" w:color="auto" w:fill="FFFFFF"/>
        </w:rPr>
        <w:t>ị</w:t>
      </w:r>
      <w:r w:rsidRPr="006371BD">
        <w:rPr>
          <w:rFonts w:ascii="Nunito" w:hAnsi="Nunito"/>
          <w:color w:val="FF0000"/>
          <w:shd w:val="clear" w:color="auto" w:fill="FFFFFF"/>
        </w:rPr>
        <w:t xml:space="preserve"> ph</w:t>
      </w:r>
      <w:r w:rsidRPr="006371BD">
        <w:rPr>
          <w:rFonts w:ascii="Cambria" w:hAnsi="Cambria" w:cs="Cambria"/>
          <w:color w:val="FF0000"/>
          <w:shd w:val="clear" w:color="auto" w:fill="FFFFFF"/>
        </w:rPr>
        <w:t>ụ</w:t>
      </w:r>
      <w:r w:rsidRPr="006371BD">
        <w:rPr>
          <w:rFonts w:ascii="Nunito" w:hAnsi="Nunito"/>
          <w:color w:val="FF0000"/>
          <w:shd w:val="clear" w:color="auto" w:fill="FFFFFF"/>
        </w:rPr>
        <w:t xml:space="preserve"> thu</w:t>
      </w:r>
      <w:r w:rsidRPr="006371BD">
        <w:rPr>
          <w:rFonts w:ascii="Cambria" w:hAnsi="Cambria" w:cs="Cambria"/>
          <w:color w:val="FF0000"/>
          <w:shd w:val="clear" w:color="auto" w:fill="FFFFFF"/>
        </w:rPr>
        <w:t>ộ</w:t>
      </w:r>
      <w:r w:rsidRPr="006371BD">
        <w:rPr>
          <w:rFonts w:ascii="Nunito" w:hAnsi="Nunito"/>
          <w:color w:val="FF0000"/>
          <w:shd w:val="clear" w:color="auto" w:fill="FFFFFF"/>
        </w:rPr>
        <w:t xml:space="preserve">c vào thông </w:t>
      </w:r>
      <w:r w:rsidRPr="006371BD">
        <w:rPr>
          <w:rFonts w:ascii="Cambria" w:hAnsi="Cambria" w:cs="Cambria"/>
          <w:color w:val="FF0000"/>
          <w:shd w:val="clear" w:color="auto" w:fill="FFFFFF"/>
        </w:rPr>
        <w:t>đ</w:t>
      </w:r>
      <w:r w:rsidRPr="006371BD">
        <w:rPr>
          <w:rFonts w:ascii="Nunito" w:hAnsi="Nunito"/>
          <w:color w:val="FF0000"/>
          <w:shd w:val="clear" w:color="auto" w:fill="FFFFFF"/>
        </w:rPr>
        <w:t>i</w:t>
      </w:r>
      <w:r w:rsidRPr="006371BD">
        <w:rPr>
          <w:rFonts w:ascii="Cambria" w:hAnsi="Cambria" w:cs="Cambria"/>
          <w:color w:val="FF0000"/>
          <w:shd w:val="clear" w:color="auto" w:fill="FFFFFF"/>
        </w:rPr>
        <w:t>ệ</w:t>
      </w:r>
      <w:r w:rsidRPr="006371BD">
        <w:rPr>
          <w:rFonts w:ascii="Nunito" w:hAnsi="Nunito"/>
          <w:color w:val="FF0000"/>
          <w:shd w:val="clear" w:color="auto" w:fill="FFFFFF"/>
        </w:rPr>
        <w:t xml:space="preserve">p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ã</w:t>
      </w:r>
      <w:r w:rsidRPr="006371BD">
        <w:rPr>
          <w:rFonts w:ascii="Nunito" w:hAnsi="Nunito"/>
          <w:color w:val="FF0000"/>
          <w:shd w:val="clear" w:color="auto" w:fill="FFFFFF"/>
        </w:rPr>
        <w:t xml:space="preserve"> k</w:t>
      </w:r>
      <w:r w:rsidRPr="006371BD">
        <w:rPr>
          <w:rFonts w:ascii="Nunito" w:hAnsi="Nunito" w:cs="Nunito"/>
          <w:color w:val="FF0000"/>
          <w:shd w:val="clear" w:color="auto" w:fill="FFFFFF"/>
        </w:rPr>
        <w:t>ý</w:t>
      </w:r>
      <w:r w:rsidRPr="006371BD">
        <w:rPr>
          <w:rFonts w:ascii="Nunito" w:hAnsi="Nunito"/>
          <w:color w:val="FF0000"/>
          <w:shd w:val="clear" w:color="auto" w:fill="FFFFFF"/>
        </w:rPr>
        <w:t xml:space="preserve"> B. D</w:t>
      </w:r>
      <w:r w:rsidRPr="006371BD">
        <w:rPr>
          <w:rFonts w:ascii="Nunito" w:hAnsi="Nunito" w:cs="Nunito"/>
          <w:color w:val="FF0000"/>
          <w:shd w:val="clear" w:color="auto" w:fill="FFFFFF"/>
        </w:rPr>
        <w:t>ù</w:t>
      </w:r>
      <w:r w:rsidRPr="006371BD">
        <w:rPr>
          <w:rFonts w:ascii="Nunito" w:hAnsi="Nunito"/>
          <w:color w:val="FF0000"/>
          <w:shd w:val="clear" w:color="auto" w:fill="FFFFFF"/>
        </w:rPr>
        <w:t>ng th</w:t>
      </w:r>
      <w:r w:rsidRPr="006371BD">
        <w:rPr>
          <w:rFonts w:ascii="Nunito" w:hAnsi="Nunito" w:cs="Nunito"/>
          <w:color w:val="FF0000"/>
          <w:shd w:val="clear" w:color="auto" w:fill="FFFFFF"/>
        </w:rPr>
        <w:t>ô</w:t>
      </w:r>
      <w:r w:rsidRPr="006371BD">
        <w:rPr>
          <w:rFonts w:ascii="Nunito" w:hAnsi="Nunito"/>
          <w:color w:val="FF0000"/>
          <w:shd w:val="clear" w:color="auto" w:fill="FFFFFF"/>
        </w:rPr>
        <w:t>ng tin m</w:t>
      </w:r>
      <w:r w:rsidRPr="006371BD">
        <w:rPr>
          <w:rFonts w:ascii="Nunito" w:hAnsi="Nunito" w:cs="Nunito"/>
          <w:color w:val="FF0000"/>
          <w:shd w:val="clear" w:color="auto" w:fill="FFFFFF"/>
        </w:rPr>
        <w:t>à</w:t>
      </w:r>
      <w:r w:rsidRPr="006371BD">
        <w:rPr>
          <w:rFonts w:ascii="Nunito" w:hAnsi="Nunito"/>
          <w:color w:val="FF0000"/>
          <w:shd w:val="clear" w:color="auto" w:fill="FFFFFF"/>
        </w:rPr>
        <w:t xml:space="preserve"> duy nh</w:t>
      </w:r>
      <w:r w:rsidRPr="006371BD">
        <w:rPr>
          <w:rFonts w:ascii="Cambria" w:hAnsi="Cambria" w:cs="Cambria"/>
          <w:color w:val="FF0000"/>
          <w:shd w:val="clear" w:color="auto" w:fill="FFFFFF"/>
        </w:rPr>
        <w:t>ấ</w:t>
      </w:r>
      <w:r w:rsidRPr="006371BD">
        <w:rPr>
          <w:rFonts w:ascii="Nunito" w:hAnsi="Nunito"/>
          <w:color w:val="FF0000"/>
          <w:shd w:val="clear" w:color="auto" w:fill="FFFFFF"/>
        </w:rPr>
        <w:t>t ng</w:t>
      </w:r>
      <w:r w:rsidRPr="006371BD">
        <w:rPr>
          <w:rFonts w:ascii="Cambria" w:hAnsi="Cambria" w:cs="Cambria"/>
          <w:color w:val="FF0000"/>
          <w:shd w:val="clear" w:color="auto" w:fill="FFFFFF"/>
        </w:rPr>
        <w:t>ườ</w:t>
      </w:r>
      <w:r w:rsidRPr="006371BD">
        <w:rPr>
          <w:rFonts w:ascii="Nunito" w:hAnsi="Nunito"/>
          <w:color w:val="FF0000"/>
          <w:shd w:val="clear" w:color="auto" w:fill="FFFFFF"/>
        </w:rPr>
        <w:t>i ký bi</w:t>
      </w:r>
      <w:r w:rsidRPr="006371BD">
        <w:rPr>
          <w:rFonts w:ascii="Cambria" w:hAnsi="Cambria" w:cs="Cambria"/>
          <w:color w:val="FF0000"/>
          <w:shd w:val="clear" w:color="auto" w:fill="FFFFFF"/>
        </w:rPr>
        <w:t>ế</w:t>
      </w:r>
      <w:r w:rsidRPr="006371BD">
        <w:rPr>
          <w:rFonts w:ascii="Nunito" w:hAnsi="Nunito"/>
          <w:color w:val="FF0000"/>
          <w:shd w:val="clear" w:color="auto" w:fill="FFFFFF"/>
        </w:rPr>
        <w:t>t</w:t>
      </w:r>
    </w:p>
    <w:p w14:paraId="780DD66A"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Không th</w:t>
      </w:r>
      <w:r w:rsidRPr="006371BD">
        <w:rPr>
          <w:rFonts w:ascii="Cambria" w:hAnsi="Cambria" w:cs="Cambria"/>
          <w:color w:val="FF0000"/>
          <w:shd w:val="clear" w:color="auto" w:fill="FFFFFF"/>
        </w:rPr>
        <w:t>ể</w:t>
      </w:r>
      <w:r w:rsidRPr="006371BD">
        <w:rPr>
          <w:rFonts w:ascii="Nunito" w:hAnsi="Nunito"/>
          <w:color w:val="FF0000"/>
          <w:shd w:val="clear" w:color="auto" w:fill="FFFFFF"/>
        </w:rPr>
        <w:t xml:space="preserve"> gi</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m</w:t>
      </w:r>
      <w:r w:rsidRPr="006371BD">
        <w:rPr>
          <w:rFonts w:ascii="Cambria" w:hAnsi="Cambria" w:cs="Cambria"/>
          <w:color w:val="FF0000"/>
          <w:shd w:val="clear" w:color="auto" w:fill="FFFFFF"/>
        </w:rPr>
        <w:t>ạ</w:t>
      </w:r>
      <w:r w:rsidRPr="006371BD">
        <w:rPr>
          <w:rFonts w:ascii="Nunito" w:hAnsi="Nunito"/>
          <w:color w:val="FF0000"/>
          <w:shd w:val="clear" w:color="auto" w:fill="FFFFFF"/>
        </w:rPr>
        <w:t xml:space="preserve">o </w:t>
      </w:r>
      <w:r w:rsidRPr="006371BD">
        <w:rPr>
          <w:rFonts w:ascii="Cambria" w:hAnsi="Cambria" w:cs="Cambria"/>
          <w:color w:val="FF0000"/>
          <w:shd w:val="clear" w:color="auto" w:fill="FFFFFF"/>
        </w:rPr>
        <w:t>đượ</w:t>
      </w:r>
      <w:r w:rsidRPr="006371BD">
        <w:rPr>
          <w:rFonts w:ascii="Nunito" w:hAnsi="Nunito"/>
          <w:color w:val="FF0000"/>
          <w:shd w:val="clear" w:color="auto" w:fill="FFFFFF"/>
        </w:rPr>
        <w:t>c (v</w:t>
      </w:r>
      <w:r w:rsidRPr="006371BD">
        <w:rPr>
          <w:rFonts w:ascii="Cambria" w:hAnsi="Cambria" w:cs="Cambria"/>
          <w:color w:val="FF0000"/>
          <w:shd w:val="clear" w:color="auto" w:fill="FFFFFF"/>
        </w:rPr>
        <w:t>ề</w:t>
      </w:r>
      <w:r w:rsidRPr="006371BD">
        <w:rPr>
          <w:rFonts w:ascii="Nunito" w:hAnsi="Nunito"/>
          <w:color w:val="FF0000"/>
          <w:shd w:val="clear" w:color="auto" w:fill="FFFFFF"/>
        </w:rPr>
        <w:t xml:space="preserve"> m</w:t>
      </w:r>
      <w:r w:rsidRPr="006371BD">
        <w:rPr>
          <w:rFonts w:ascii="Cambria" w:hAnsi="Cambria" w:cs="Cambria"/>
          <w:color w:val="FF0000"/>
          <w:shd w:val="clear" w:color="auto" w:fill="FFFFFF"/>
        </w:rPr>
        <w:t>ặ</w:t>
      </w:r>
      <w:r w:rsidRPr="006371BD">
        <w:rPr>
          <w:rFonts w:ascii="Nunito" w:hAnsi="Nunito"/>
          <w:color w:val="FF0000"/>
          <w:shd w:val="clear" w:color="auto" w:fill="FFFFFF"/>
        </w:rPr>
        <w:t>t tính toán) D. T</w:t>
      </w:r>
      <w:r w:rsidRPr="006371BD">
        <w:rPr>
          <w:rFonts w:ascii="Cambria" w:hAnsi="Cambria" w:cs="Cambria"/>
          <w:color w:val="FF0000"/>
          <w:shd w:val="clear" w:color="auto" w:fill="FFFFFF"/>
        </w:rPr>
        <w:t>ấ</w:t>
      </w:r>
      <w:r w:rsidRPr="006371BD">
        <w:rPr>
          <w:rFonts w:ascii="Nunito" w:hAnsi="Nunito"/>
          <w:color w:val="FF0000"/>
          <w:shd w:val="clear" w:color="auto" w:fill="FFFFFF"/>
        </w:rPr>
        <w:t>t c</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các câu tr</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l</w:t>
      </w:r>
      <w:r w:rsidRPr="006371BD">
        <w:rPr>
          <w:rFonts w:ascii="Cambria" w:hAnsi="Cambria" w:cs="Cambria"/>
          <w:color w:val="FF0000"/>
          <w:shd w:val="clear" w:color="auto" w:fill="FFFFFF"/>
        </w:rPr>
        <w:t>ờ</w:t>
      </w:r>
      <w:r w:rsidRPr="006371BD">
        <w:rPr>
          <w:rFonts w:ascii="Nunito" w:hAnsi="Nunito"/>
          <w:color w:val="FF0000"/>
          <w:shd w:val="clear" w:color="auto" w:fill="FFFFFF"/>
        </w:rPr>
        <w:t xml:space="preserve">i trên </w:t>
      </w:r>
      <w:r w:rsidRPr="006371BD">
        <w:rPr>
          <w:rFonts w:ascii="Cambria" w:hAnsi="Cambria" w:cs="Cambria"/>
          <w:color w:val="FF0000"/>
          <w:shd w:val="clear" w:color="auto" w:fill="FFFFFF"/>
        </w:rPr>
        <w:t>đề</w:t>
      </w:r>
      <w:r w:rsidRPr="006371BD">
        <w:rPr>
          <w:rFonts w:ascii="Nunito" w:hAnsi="Nunito"/>
          <w:color w:val="FF0000"/>
          <w:shd w:val="clear" w:color="auto" w:fill="FFFFFF"/>
        </w:rPr>
        <w:t xml:space="preserve">u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ú</w:t>
      </w:r>
      <w:r w:rsidRPr="006371BD">
        <w:rPr>
          <w:rFonts w:ascii="Nunito" w:hAnsi="Nunito"/>
          <w:color w:val="FF0000"/>
          <w:shd w:val="clear" w:color="auto" w:fill="FFFFFF"/>
        </w:rPr>
        <w:t>ng</w:t>
      </w:r>
    </w:p>
    <w:p w14:paraId="45E78789"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47. Khái ni</w:t>
      </w:r>
      <w:r w:rsidRPr="006371BD">
        <w:rPr>
          <w:rFonts w:ascii="Cambria" w:hAnsi="Cambria" w:cs="Cambria"/>
          <w:color w:val="FF0000"/>
          <w:shd w:val="clear" w:color="auto" w:fill="FFFFFF"/>
        </w:rPr>
        <w:t>ệ</w:t>
      </w:r>
      <w:r w:rsidRPr="006371BD">
        <w:rPr>
          <w:rFonts w:ascii="Nunito" w:hAnsi="Nunito"/>
          <w:color w:val="FF0000"/>
          <w:shd w:val="clear" w:color="auto" w:fill="FFFFFF"/>
        </w:rPr>
        <w:t>m zombie trong an ninh m</w:t>
      </w:r>
      <w:r w:rsidRPr="006371BD">
        <w:rPr>
          <w:rFonts w:ascii="Cambria" w:hAnsi="Cambria" w:cs="Cambria"/>
          <w:color w:val="FF0000"/>
          <w:shd w:val="clear" w:color="auto" w:fill="FFFFFF"/>
        </w:rPr>
        <w:t>ạ</w:t>
      </w:r>
      <w:r w:rsidRPr="006371BD">
        <w:rPr>
          <w:rFonts w:ascii="Nunito" w:hAnsi="Nunito"/>
          <w:color w:val="FF0000"/>
          <w:shd w:val="clear" w:color="auto" w:fill="FFFFFF"/>
        </w:rPr>
        <w:t xml:space="preserve">ng </w:t>
      </w:r>
      <w:r w:rsidRPr="006371BD">
        <w:rPr>
          <w:rFonts w:ascii="Cambria" w:hAnsi="Cambria" w:cs="Cambria"/>
          <w:color w:val="FF0000"/>
          <w:shd w:val="clear" w:color="auto" w:fill="FFFFFF"/>
        </w:rPr>
        <w:t>đượ</w:t>
      </w:r>
      <w:r w:rsidRPr="006371BD">
        <w:rPr>
          <w:rFonts w:ascii="Nunito" w:hAnsi="Nunito"/>
          <w:color w:val="FF0000"/>
          <w:shd w:val="clear" w:color="auto" w:fill="FFFFFF"/>
        </w:rPr>
        <w:t>c ch</w:t>
      </w:r>
      <w:r w:rsidRPr="006371BD">
        <w:rPr>
          <w:rFonts w:ascii="Cambria" w:hAnsi="Cambria" w:cs="Cambria"/>
          <w:color w:val="FF0000"/>
          <w:shd w:val="clear" w:color="auto" w:fill="FFFFFF"/>
        </w:rPr>
        <w:t>ỉ</w:t>
      </w:r>
      <w:r w:rsidRPr="006371BD">
        <w:rPr>
          <w:rFonts w:ascii="Nunito" w:hAnsi="Nunito"/>
          <w:color w:val="FF0000"/>
          <w:shd w:val="clear" w:color="auto" w:fill="FFFFFF"/>
        </w:rPr>
        <w:t xml:space="preserve"> </w:t>
      </w:r>
      <w:r w:rsidRPr="006371BD">
        <w:rPr>
          <w:rFonts w:ascii="Cambria" w:hAnsi="Cambria" w:cs="Cambria"/>
          <w:color w:val="FF0000"/>
          <w:shd w:val="clear" w:color="auto" w:fill="FFFFFF"/>
        </w:rPr>
        <w:t>đế</w:t>
      </w:r>
      <w:r w:rsidRPr="006371BD">
        <w:rPr>
          <w:rFonts w:ascii="Nunito" w:hAnsi="Nunito"/>
          <w:color w:val="FF0000"/>
          <w:shd w:val="clear" w:color="auto" w:fill="FFFFFF"/>
        </w:rPr>
        <w:t>n</w:t>
      </w:r>
    </w:p>
    <w:p w14:paraId="5E476351"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Máy tính c</w:t>
      </w:r>
      <w:r w:rsidRPr="006371BD">
        <w:rPr>
          <w:rFonts w:ascii="Cambria" w:hAnsi="Cambria" w:cs="Cambria"/>
          <w:color w:val="FF0000"/>
          <w:shd w:val="clear" w:color="auto" w:fill="FFFFFF"/>
        </w:rPr>
        <w:t>ủ</w:t>
      </w:r>
      <w:r w:rsidRPr="006371BD">
        <w:rPr>
          <w:rFonts w:ascii="Nunito" w:hAnsi="Nunito"/>
          <w:color w:val="FF0000"/>
          <w:shd w:val="clear" w:color="auto" w:fill="FFFFFF"/>
        </w:rPr>
        <w:t>a hacker</w:t>
      </w:r>
    </w:p>
    <w:p w14:paraId="73B9FE61"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B. M</w:t>
      </w:r>
      <w:r w:rsidRPr="006371BD">
        <w:rPr>
          <w:rFonts w:ascii="Cambria" w:hAnsi="Cambria" w:cs="Cambria"/>
          <w:color w:val="FF0000"/>
          <w:shd w:val="clear" w:color="auto" w:fill="FFFFFF"/>
        </w:rPr>
        <w:t>ụ</w:t>
      </w:r>
      <w:r w:rsidRPr="006371BD">
        <w:rPr>
          <w:rFonts w:ascii="Nunito" w:hAnsi="Nunito"/>
          <w:color w:val="FF0000"/>
          <w:shd w:val="clear" w:color="auto" w:fill="FFFFFF"/>
        </w:rPr>
        <w:t>c tiêu chính c</w:t>
      </w:r>
      <w:r w:rsidRPr="006371BD">
        <w:rPr>
          <w:rFonts w:ascii="Cambria" w:hAnsi="Cambria" w:cs="Cambria"/>
          <w:color w:val="FF0000"/>
          <w:shd w:val="clear" w:color="auto" w:fill="FFFFFF"/>
        </w:rPr>
        <w:t>ủ</w:t>
      </w:r>
      <w:r w:rsidRPr="006371BD">
        <w:rPr>
          <w:rFonts w:ascii="Nunito" w:hAnsi="Nunito"/>
          <w:color w:val="FF0000"/>
          <w:shd w:val="clear" w:color="auto" w:fill="FFFFFF"/>
        </w:rPr>
        <w:t>a cu</w:t>
      </w:r>
      <w:r w:rsidRPr="006371BD">
        <w:rPr>
          <w:rFonts w:ascii="Cambria" w:hAnsi="Cambria" w:cs="Cambria"/>
          <w:color w:val="FF0000"/>
          <w:shd w:val="clear" w:color="auto" w:fill="FFFFFF"/>
        </w:rPr>
        <w:t>ộ</w:t>
      </w:r>
      <w:r w:rsidRPr="006371BD">
        <w:rPr>
          <w:rFonts w:ascii="Nunito" w:hAnsi="Nunito"/>
          <w:color w:val="FF0000"/>
          <w:shd w:val="clear" w:color="auto" w:fill="FFFFFF"/>
        </w:rPr>
        <w:t>c t</w:t>
      </w:r>
      <w:r w:rsidRPr="006371BD">
        <w:rPr>
          <w:rFonts w:ascii="Cambria" w:hAnsi="Cambria" w:cs="Cambria"/>
          <w:color w:val="FF0000"/>
          <w:shd w:val="clear" w:color="auto" w:fill="FFFFFF"/>
        </w:rPr>
        <w:t>ấ</w:t>
      </w:r>
      <w:r w:rsidRPr="006371BD">
        <w:rPr>
          <w:rFonts w:ascii="Nunito" w:hAnsi="Nunito"/>
          <w:color w:val="FF0000"/>
          <w:shd w:val="clear" w:color="auto" w:fill="FFFFFF"/>
        </w:rPr>
        <w:t>n công DDoS</w:t>
      </w:r>
    </w:p>
    <w:p w14:paraId="4160B4EB"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M</w:t>
      </w:r>
      <w:r w:rsidRPr="006371BD">
        <w:rPr>
          <w:rFonts w:ascii="Cambria" w:hAnsi="Cambria" w:cs="Cambria"/>
          <w:color w:val="FF0000"/>
          <w:shd w:val="clear" w:color="auto" w:fill="FFFFFF"/>
        </w:rPr>
        <w:t>ộ</w:t>
      </w:r>
      <w:r w:rsidRPr="006371BD">
        <w:rPr>
          <w:rFonts w:ascii="Nunito" w:hAnsi="Nunito"/>
          <w:color w:val="FF0000"/>
          <w:shd w:val="clear" w:color="auto" w:fill="FFFFFF"/>
        </w:rPr>
        <w:t>t h</w:t>
      </w:r>
      <w:r w:rsidRPr="006371BD">
        <w:rPr>
          <w:rFonts w:ascii="Cambria" w:hAnsi="Cambria" w:cs="Cambria"/>
          <w:color w:val="FF0000"/>
          <w:shd w:val="clear" w:color="auto" w:fill="FFFFFF"/>
        </w:rPr>
        <w:t>ệ</w:t>
      </w:r>
      <w:r w:rsidRPr="006371BD">
        <w:rPr>
          <w:rFonts w:ascii="Nunito" w:hAnsi="Nunito"/>
          <w:color w:val="FF0000"/>
          <w:shd w:val="clear" w:color="auto" w:fill="FFFFFF"/>
        </w:rPr>
        <w:t xml:space="preserve"> th</w:t>
      </w:r>
      <w:r w:rsidRPr="006371BD">
        <w:rPr>
          <w:rFonts w:ascii="Cambria" w:hAnsi="Cambria" w:cs="Cambria"/>
          <w:color w:val="FF0000"/>
          <w:shd w:val="clear" w:color="auto" w:fill="FFFFFF"/>
        </w:rPr>
        <w:t>ố</w:t>
      </w:r>
      <w:r w:rsidRPr="006371BD">
        <w:rPr>
          <w:rFonts w:ascii="Nunito" w:hAnsi="Nunito"/>
          <w:color w:val="FF0000"/>
          <w:shd w:val="clear" w:color="auto" w:fill="FFFFFF"/>
        </w:rPr>
        <w:t>ng các host b</w:t>
      </w:r>
      <w:r w:rsidRPr="006371BD">
        <w:rPr>
          <w:rFonts w:ascii="Cambria" w:hAnsi="Cambria" w:cs="Cambria"/>
          <w:color w:val="FF0000"/>
          <w:shd w:val="clear" w:color="auto" w:fill="FFFFFF"/>
        </w:rPr>
        <w:t>ị</w:t>
      </w:r>
      <w:r w:rsidRPr="006371BD">
        <w:rPr>
          <w:rFonts w:ascii="Nunito" w:hAnsi="Nunito"/>
          <w:color w:val="FF0000"/>
          <w:shd w:val="clear" w:color="auto" w:fill="FFFFFF"/>
        </w:rPr>
        <w:t xml:space="preserve"> h</w:t>
      </w:r>
      <w:r w:rsidRPr="006371BD">
        <w:rPr>
          <w:rFonts w:ascii="Cambria" w:hAnsi="Cambria" w:cs="Cambria"/>
          <w:color w:val="FF0000"/>
          <w:shd w:val="clear" w:color="auto" w:fill="FFFFFF"/>
        </w:rPr>
        <w:t>ạ</w:t>
      </w:r>
      <w:r w:rsidRPr="006371BD">
        <w:rPr>
          <w:rFonts w:ascii="Nunito" w:hAnsi="Nunito"/>
          <w:color w:val="FF0000"/>
          <w:shd w:val="clear" w:color="auto" w:fill="FFFFFF"/>
        </w:rPr>
        <w:t>i, và c</w:t>
      </w:r>
      <w:r w:rsidRPr="006371BD">
        <w:rPr>
          <w:rFonts w:ascii="Cambria" w:hAnsi="Cambria" w:cs="Cambria"/>
          <w:color w:val="FF0000"/>
          <w:shd w:val="clear" w:color="auto" w:fill="FFFFFF"/>
        </w:rPr>
        <w:t>ũ</w:t>
      </w:r>
      <w:r w:rsidRPr="006371BD">
        <w:rPr>
          <w:rFonts w:ascii="Nunito" w:hAnsi="Nunito"/>
          <w:color w:val="FF0000"/>
          <w:shd w:val="clear" w:color="auto" w:fill="FFFFFF"/>
        </w:rPr>
        <w:t>ng l</w:t>
      </w:r>
      <w:r w:rsidRPr="006371BD">
        <w:rPr>
          <w:rFonts w:ascii="Nunito" w:hAnsi="Nunito" w:cs="Nunito"/>
          <w:color w:val="FF0000"/>
          <w:shd w:val="clear" w:color="auto" w:fill="FFFFFF"/>
        </w:rPr>
        <w:t>à</w:t>
      </w:r>
      <w:r w:rsidRPr="006371BD">
        <w:rPr>
          <w:rFonts w:ascii="Nunito" w:hAnsi="Nunito"/>
          <w:color w:val="FF0000"/>
          <w:shd w:val="clear" w:color="auto" w:fill="FFFFFF"/>
        </w:rPr>
        <w:t xml:space="preserve"> m</w:t>
      </w:r>
      <w:r w:rsidRPr="006371BD">
        <w:rPr>
          <w:rFonts w:ascii="Cambria" w:hAnsi="Cambria" w:cs="Cambria"/>
          <w:color w:val="FF0000"/>
          <w:shd w:val="clear" w:color="auto" w:fill="FFFFFF"/>
        </w:rPr>
        <w:t>ụ</w:t>
      </w:r>
      <w:r w:rsidRPr="006371BD">
        <w:rPr>
          <w:rFonts w:ascii="Nunito" w:hAnsi="Nunito"/>
          <w:color w:val="FF0000"/>
          <w:shd w:val="clear" w:color="auto" w:fill="FFFFFF"/>
        </w:rPr>
        <w:t>c tiêu chính c</w:t>
      </w:r>
      <w:r w:rsidRPr="006371BD">
        <w:rPr>
          <w:rFonts w:ascii="Cambria" w:hAnsi="Cambria" w:cs="Cambria"/>
          <w:color w:val="FF0000"/>
          <w:shd w:val="clear" w:color="auto" w:fill="FFFFFF"/>
        </w:rPr>
        <w:t>ủ</w:t>
      </w:r>
      <w:r w:rsidRPr="006371BD">
        <w:rPr>
          <w:rFonts w:ascii="Nunito" w:hAnsi="Nunito"/>
          <w:color w:val="FF0000"/>
          <w:shd w:val="clear" w:color="auto" w:fill="FFFFFF"/>
        </w:rPr>
        <w:t>a cu</w:t>
      </w:r>
      <w:r w:rsidRPr="006371BD">
        <w:rPr>
          <w:rFonts w:ascii="Cambria" w:hAnsi="Cambria" w:cs="Cambria"/>
          <w:color w:val="FF0000"/>
          <w:shd w:val="clear" w:color="auto" w:fill="FFFFFF"/>
        </w:rPr>
        <w:t>ộ</w:t>
      </w:r>
      <w:r w:rsidRPr="006371BD">
        <w:rPr>
          <w:rFonts w:ascii="Nunito" w:hAnsi="Nunito"/>
          <w:color w:val="FF0000"/>
          <w:shd w:val="clear" w:color="auto" w:fill="FFFFFF"/>
        </w:rPr>
        <w:t>c t</w:t>
      </w:r>
      <w:r w:rsidRPr="006371BD">
        <w:rPr>
          <w:rFonts w:ascii="Cambria" w:hAnsi="Cambria" w:cs="Cambria"/>
          <w:color w:val="FF0000"/>
          <w:shd w:val="clear" w:color="auto" w:fill="FFFFFF"/>
        </w:rPr>
        <w:t>ấ</w:t>
      </w:r>
      <w:r w:rsidRPr="006371BD">
        <w:rPr>
          <w:rFonts w:ascii="Nunito" w:hAnsi="Nunito"/>
          <w:color w:val="FF0000"/>
          <w:shd w:val="clear" w:color="auto" w:fill="FFFFFF"/>
        </w:rPr>
        <w:t>n công DDoS</w:t>
      </w:r>
    </w:p>
    <w:p w14:paraId="36096194"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D. M</w:t>
      </w:r>
      <w:r w:rsidRPr="006371BD">
        <w:rPr>
          <w:rFonts w:ascii="Cambria" w:hAnsi="Cambria" w:cs="Cambria"/>
          <w:color w:val="FF0000"/>
          <w:shd w:val="clear" w:color="auto" w:fill="FFFFFF"/>
        </w:rPr>
        <w:t>ộ</w:t>
      </w:r>
      <w:r w:rsidRPr="006371BD">
        <w:rPr>
          <w:rFonts w:ascii="Nunito" w:hAnsi="Nunito"/>
          <w:color w:val="FF0000"/>
          <w:shd w:val="clear" w:color="auto" w:fill="FFFFFF"/>
        </w:rPr>
        <w:t>t h</w:t>
      </w:r>
      <w:r w:rsidRPr="006371BD">
        <w:rPr>
          <w:rFonts w:ascii="Cambria" w:hAnsi="Cambria" w:cs="Cambria"/>
          <w:color w:val="FF0000"/>
          <w:shd w:val="clear" w:color="auto" w:fill="FFFFFF"/>
        </w:rPr>
        <w:t>ệ</w:t>
      </w:r>
      <w:r w:rsidRPr="006371BD">
        <w:rPr>
          <w:rFonts w:ascii="Nunito" w:hAnsi="Nunito"/>
          <w:color w:val="FF0000"/>
          <w:shd w:val="clear" w:color="auto" w:fill="FFFFFF"/>
        </w:rPr>
        <w:t xml:space="preserve"> th</w:t>
      </w:r>
      <w:r w:rsidRPr="006371BD">
        <w:rPr>
          <w:rFonts w:ascii="Cambria" w:hAnsi="Cambria" w:cs="Cambria"/>
          <w:color w:val="FF0000"/>
          <w:shd w:val="clear" w:color="auto" w:fill="FFFFFF"/>
        </w:rPr>
        <w:t>ố</w:t>
      </w:r>
      <w:r w:rsidRPr="006371BD">
        <w:rPr>
          <w:rFonts w:ascii="Nunito" w:hAnsi="Nunito"/>
          <w:color w:val="FF0000"/>
          <w:shd w:val="clear" w:color="auto" w:fill="FFFFFF"/>
        </w:rPr>
        <w:t>ng b</w:t>
      </w:r>
      <w:r w:rsidRPr="006371BD">
        <w:rPr>
          <w:rFonts w:ascii="Cambria" w:hAnsi="Cambria" w:cs="Cambria"/>
          <w:color w:val="FF0000"/>
          <w:shd w:val="clear" w:color="auto" w:fill="FFFFFF"/>
        </w:rPr>
        <w:t>ị</w:t>
      </w:r>
      <w:r w:rsidRPr="006371BD">
        <w:rPr>
          <w:rFonts w:ascii="Nunito" w:hAnsi="Nunito"/>
          <w:color w:val="FF0000"/>
          <w:shd w:val="clear" w:color="auto" w:fill="FFFFFF"/>
        </w:rPr>
        <w:t xml:space="preserve"> h</w:t>
      </w:r>
      <w:r w:rsidRPr="006371BD">
        <w:rPr>
          <w:rFonts w:ascii="Cambria" w:hAnsi="Cambria" w:cs="Cambria"/>
          <w:color w:val="FF0000"/>
          <w:shd w:val="clear" w:color="auto" w:fill="FFFFFF"/>
        </w:rPr>
        <w:t>ạ</w:t>
      </w:r>
      <w:r w:rsidRPr="006371BD">
        <w:rPr>
          <w:rFonts w:ascii="Nunito" w:hAnsi="Nunito"/>
          <w:color w:val="FF0000"/>
          <w:shd w:val="clear" w:color="auto" w:fill="FFFFFF"/>
        </w:rPr>
        <w:t>i, không là m</w:t>
      </w:r>
      <w:r w:rsidRPr="006371BD">
        <w:rPr>
          <w:rFonts w:ascii="Cambria" w:hAnsi="Cambria" w:cs="Cambria"/>
          <w:color w:val="FF0000"/>
          <w:shd w:val="clear" w:color="auto" w:fill="FFFFFF"/>
        </w:rPr>
        <w:t>ụ</w:t>
      </w:r>
      <w:r w:rsidRPr="006371BD">
        <w:rPr>
          <w:rFonts w:ascii="Nunito" w:hAnsi="Nunito"/>
          <w:color w:val="FF0000"/>
          <w:shd w:val="clear" w:color="auto" w:fill="FFFFFF"/>
        </w:rPr>
        <w:t xml:space="preserve">c tiêu chính, </w:t>
      </w:r>
      <w:r w:rsidRPr="006371BD">
        <w:rPr>
          <w:rFonts w:ascii="Cambria" w:hAnsi="Cambria" w:cs="Cambria"/>
          <w:color w:val="FF0000"/>
          <w:shd w:val="clear" w:color="auto" w:fill="FFFFFF"/>
        </w:rPr>
        <w:t>đượ</w:t>
      </w:r>
      <w:r w:rsidRPr="006371BD">
        <w:rPr>
          <w:rFonts w:ascii="Nunito" w:hAnsi="Nunito"/>
          <w:color w:val="FF0000"/>
          <w:shd w:val="clear" w:color="auto" w:fill="FFFFFF"/>
        </w:rPr>
        <w:t xml:space="preserve">c dùng </w:t>
      </w:r>
      <w:r w:rsidRPr="006371BD">
        <w:rPr>
          <w:rFonts w:ascii="Cambria" w:hAnsi="Cambria" w:cs="Cambria"/>
          <w:color w:val="FF0000"/>
          <w:shd w:val="clear" w:color="auto" w:fill="FFFFFF"/>
        </w:rPr>
        <w:t>để</w:t>
      </w:r>
      <w:r w:rsidRPr="006371BD">
        <w:rPr>
          <w:rFonts w:ascii="Nunito" w:hAnsi="Nunito"/>
          <w:color w:val="FF0000"/>
          <w:shd w:val="clear" w:color="auto" w:fill="FFFFFF"/>
        </w:rPr>
        <w:t xml:space="preserve"> th</w:t>
      </w:r>
      <w:r w:rsidRPr="006371BD">
        <w:rPr>
          <w:rFonts w:ascii="Cambria" w:hAnsi="Cambria" w:cs="Cambria"/>
          <w:color w:val="FF0000"/>
          <w:shd w:val="clear" w:color="auto" w:fill="FFFFFF"/>
        </w:rPr>
        <w:t>ự</w:t>
      </w:r>
      <w:r w:rsidRPr="006371BD">
        <w:rPr>
          <w:rFonts w:ascii="Nunito" w:hAnsi="Nunito"/>
          <w:color w:val="FF0000"/>
          <w:shd w:val="clear" w:color="auto" w:fill="FFFFFF"/>
        </w:rPr>
        <w:t>c hi</w:t>
      </w:r>
      <w:r w:rsidRPr="006371BD">
        <w:rPr>
          <w:rFonts w:ascii="Cambria" w:hAnsi="Cambria" w:cs="Cambria"/>
          <w:color w:val="FF0000"/>
          <w:shd w:val="clear" w:color="auto" w:fill="FFFFFF"/>
        </w:rPr>
        <w:t>ệ</w:t>
      </w:r>
      <w:r w:rsidRPr="006371BD">
        <w:rPr>
          <w:rFonts w:ascii="Nunito" w:hAnsi="Nunito"/>
          <w:color w:val="FF0000"/>
          <w:shd w:val="clear" w:color="auto" w:fill="FFFFFF"/>
        </w:rPr>
        <w:t>n cu</w:t>
      </w:r>
      <w:r w:rsidRPr="006371BD">
        <w:rPr>
          <w:rFonts w:ascii="Cambria" w:hAnsi="Cambria" w:cs="Cambria"/>
          <w:color w:val="FF0000"/>
          <w:shd w:val="clear" w:color="auto" w:fill="FFFFFF"/>
        </w:rPr>
        <w:t>ộ</w:t>
      </w:r>
      <w:r w:rsidRPr="006371BD">
        <w:rPr>
          <w:rFonts w:ascii="Nunito" w:hAnsi="Nunito"/>
          <w:color w:val="FF0000"/>
          <w:shd w:val="clear" w:color="auto" w:fill="FFFFFF"/>
        </w:rPr>
        <w:t>c t</w:t>
      </w:r>
      <w:r w:rsidRPr="006371BD">
        <w:rPr>
          <w:rFonts w:ascii="Cambria" w:hAnsi="Cambria" w:cs="Cambria"/>
          <w:color w:val="FF0000"/>
          <w:shd w:val="clear" w:color="auto" w:fill="FFFFFF"/>
        </w:rPr>
        <w:t>ấ</w:t>
      </w:r>
      <w:r w:rsidRPr="006371BD">
        <w:rPr>
          <w:rFonts w:ascii="Nunito" w:hAnsi="Nunito"/>
          <w:color w:val="FF0000"/>
          <w:shd w:val="clear" w:color="auto" w:fill="FFFFFF"/>
        </w:rPr>
        <w:t>n công DDoS</w:t>
      </w:r>
    </w:p>
    <w:p w14:paraId="20F14C2D"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48. B</w:t>
      </w:r>
      <w:r w:rsidRPr="006371BD">
        <w:rPr>
          <w:rFonts w:ascii="Cambria" w:hAnsi="Cambria" w:cs="Cambria"/>
          <w:color w:val="FF0000"/>
          <w:shd w:val="clear" w:color="auto" w:fill="FFFFFF"/>
        </w:rPr>
        <w:t>ạ</w:t>
      </w:r>
      <w:r w:rsidRPr="006371BD">
        <w:rPr>
          <w:rFonts w:ascii="Nunito" w:hAnsi="Nunito"/>
          <w:color w:val="FF0000"/>
          <w:shd w:val="clear" w:color="auto" w:fill="FFFFFF"/>
        </w:rPr>
        <w:t>n nh</w:t>
      </w:r>
      <w:r w:rsidRPr="006371BD">
        <w:rPr>
          <w:rFonts w:ascii="Cambria" w:hAnsi="Cambria" w:cs="Cambria"/>
          <w:color w:val="FF0000"/>
          <w:shd w:val="clear" w:color="auto" w:fill="FFFFFF"/>
        </w:rPr>
        <w:t>ậ</w:t>
      </w:r>
      <w:r w:rsidRPr="006371BD">
        <w:rPr>
          <w:rFonts w:ascii="Nunito" w:hAnsi="Nunito"/>
          <w:color w:val="FF0000"/>
          <w:shd w:val="clear" w:color="auto" w:fill="FFFFFF"/>
        </w:rPr>
        <w:t xml:space="preserve">n </w:t>
      </w:r>
      <w:r w:rsidRPr="006371BD">
        <w:rPr>
          <w:rFonts w:ascii="Cambria" w:hAnsi="Cambria" w:cs="Cambria"/>
          <w:color w:val="FF0000"/>
          <w:shd w:val="clear" w:color="auto" w:fill="FFFFFF"/>
        </w:rPr>
        <w:t>đượ</w:t>
      </w:r>
      <w:r w:rsidRPr="006371BD">
        <w:rPr>
          <w:rFonts w:ascii="Nunito" w:hAnsi="Nunito"/>
          <w:color w:val="FF0000"/>
          <w:shd w:val="clear" w:color="auto" w:fill="FFFFFF"/>
        </w:rPr>
        <w:t>c tín hi</w:t>
      </w:r>
      <w:r w:rsidRPr="006371BD">
        <w:rPr>
          <w:rFonts w:ascii="Cambria" w:hAnsi="Cambria" w:cs="Cambria"/>
          <w:color w:val="FF0000"/>
          <w:shd w:val="clear" w:color="auto" w:fill="FFFFFF"/>
        </w:rPr>
        <w:t>ệ</w:t>
      </w:r>
      <w:r w:rsidRPr="006371BD">
        <w:rPr>
          <w:rFonts w:ascii="Nunito" w:hAnsi="Nunito"/>
          <w:color w:val="FF0000"/>
          <w:shd w:val="clear" w:color="auto" w:fill="FFFFFF"/>
        </w:rPr>
        <w:t xml:space="preserve">u báo </w:t>
      </w:r>
      <w:r w:rsidRPr="006371BD">
        <w:rPr>
          <w:rFonts w:ascii="Cambria" w:hAnsi="Cambria" w:cs="Cambria"/>
          <w:color w:val="FF0000"/>
          <w:shd w:val="clear" w:color="auto" w:fill="FFFFFF"/>
        </w:rPr>
        <w:t>độ</w:t>
      </w:r>
      <w:r w:rsidRPr="006371BD">
        <w:rPr>
          <w:rFonts w:ascii="Nunito" w:hAnsi="Nunito"/>
          <w:color w:val="FF0000"/>
          <w:shd w:val="clear" w:color="auto" w:fill="FFFFFF"/>
        </w:rPr>
        <w:t>ng, trên server trong m</w:t>
      </w:r>
      <w:r w:rsidRPr="006371BD">
        <w:rPr>
          <w:rFonts w:ascii="Cambria" w:hAnsi="Cambria" w:cs="Cambria"/>
          <w:color w:val="FF0000"/>
          <w:shd w:val="clear" w:color="auto" w:fill="FFFFFF"/>
        </w:rPr>
        <w:t>ạ</w:t>
      </w:r>
      <w:r w:rsidRPr="006371BD">
        <w:rPr>
          <w:rFonts w:ascii="Nunito" w:hAnsi="Nunito"/>
          <w:color w:val="FF0000"/>
          <w:shd w:val="clear" w:color="auto" w:fill="FFFFFF"/>
        </w:rPr>
        <w:t>ng máy tính có m</w:t>
      </w:r>
      <w:r w:rsidRPr="006371BD">
        <w:rPr>
          <w:rFonts w:ascii="Cambria" w:hAnsi="Cambria" w:cs="Cambria"/>
          <w:color w:val="FF0000"/>
          <w:shd w:val="clear" w:color="auto" w:fill="FFFFFF"/>
        </w:rPr>
        <w:t>ộ</w:t>
      </w:r>
      <w:r w:rsidRPr="006371BD">
        <w:rPr>
          <w:rFonts w:ascii="Nunito" w:hAnsi="Nunito"/>
          <w:color w:val="FF0000"/>
          <w:shd w:val="clear" w:color="auto" w:fill="FFFFFF"/>
        </w:rPr>
        <w:t>t ch</w:t>
      </w:r>
      <w:r w:rsidRPr="006371BD">
        <w:rPr>
          <w:rFonts w:ascii="Cambria" w:hAnsi="Cambria" w:cs="Cambria"/>
          <w:color w:val="FF0000"/>
          <w:shd w:val="clear" w:color="auto" w:fill="FFFFFF"/>
        </w:rPr>
        <w:t>ươ</w:t>
      </w:r>
      <w:r w:rsidRPr="006371BD">
        <w:rPr>
          <w:rFonts w:ascii="Nunito" w:hAnsi="Nunito"/>
          <w:color w:val="FF0000"/>
          <w:shd w:val="clear" w:color="auto" w:fill="FFFFFF"/>
        </w:rPr>
        <w:t>ng tr</w:t>
      </w:r>
      <w:r w:rsidRPr="006371BD">
        <w:rPr>
          <w:rFonts w:ascii="Nunito" w:hAnsi="Nunito" w:cs="Nunito"/>
          <w:color w:val="FF0000"/>
          <w:shd w:val="clear" w:color="auto" w:fill="FFFFFF"/>
        </w:rPr>
        <w:t>ì</w:t>
      </w:r>
      <w:r w:rsidRPr="006371BD">
        <w:rPr>
          <w:rFonts w:ascii="Nunito" w:hAnsi="Nunito"/>
          <w:color w:val="FF0000"/>
          <w:shd w:val="clear" w:color="auto" w:fill="FFFFFF"/>
        </w:rPr>
        <w:t xml:space="preserve">nh </w:t>
      </w:r>
      <w:r w:rsidRPr="006371BD">
        <w:rPr>
          <w:rFonts w:ascii="Cambria" w:hAnsi="Cambria" w:cs="Cambria"/>
          <w:color w:val="FF0000"/>
          <w:shd w:val="clear" w:color="auto" w:fill="FFFFFF"/>
        </w:rPr>
        <w:t>đ</w:t>
      </w:r>
      <w:r w:rsidRPr="006371BD">
        <w:rPr>
          <w:rFonts w:ascii="Nunito" w:hAnsi="Nunito"/>
          <w:color w:val="FF0000"/>
          <w:shd w:val="clear" w:color="auto" w:fill="FFFFFF"/>
        </w:rPr>
        <w:t>ang</w:t>
      </w:r>
    </w:p>
    <w:p w14:paraId="640412EB"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ch</w:t>
      </w:r>
      <w:r w:rsidRPr="006371BD">
        <w:rPr>
          <w:rFonts w:ascii="Cambria" w:hAnsi="Cambria" w:cs="Cambria"/>
          <w:color w:val="FF0000"/>
          <w:shd w:val="clear" w:color="auto" w:fill="FFFFFF"/>
        </w:rPr>
        <w:t>ạ</w:t>
      </w:r>
      <w:r w:rsidRPr="006371BD">
        <w:rPr>
          <w:rFonts w:ascii="Nunito" w:hAnsi="Nunito"/>
          <w:color w:val="FF0000"/>
          <w:shd w:val="clear" w:color="auto" w:fill="FFFFFF"/>
        </w:rPr>
        <w:t>y trái phép (bypass authorization). Cu</w:t>
      </w:r>
      <w:r w:rsidRPr="006371BD">
        <w:rPr>
          <w:rFonts w:ascii="Cambria" w:hAnsi="Cambria" w:cs="Cambria"/>
          <w:color w:val="FF0000"/>
          <w:shd w:val="clear" w:color="auto" w:fill="FFFFFF"/>
        </w:rPr>
        <w:t>ộ</w:t>
      </w:r>
      <w:r w:rsidRPr="006371BD">
        <w:rPr>
          <w:rFonts w:ascii="Nunito" w:hAnsi="Nunito"/>
          <w:color w:val="FF0000"/>
          <w:shd w:val="clear" w:color="auto" w:fill="FFFFFF"/>
        </w:rPr>
        <w:t>c t</w:t>
      </w:r>
      <w:r w:rsidRPr="006371BD">
        <w:rPr>
          <w:rFonts w:ascii="Cambria" w:hAnsi="Cambria" w:cs="Cambria"/>
          <w:color w:val="FF0000"/>
          <w:shd w:val="clear" w:color="auto" w:fill="FFFFFF"/>
        </w:rPr>
        <w:t>ấ</w:t>
      </w:r>
      <w:r w:rsidRPr="006371BD">
        <w:rPr>
          <w:rFonts w:ascii="Nunito" w:hAnsi="Nunito"/>
          <w:color w:val="FF0000"/>
          <w:shd w:val="clear" w:color="auto" w:fill="FFFFFF"/>
        </w:rPr>
        <w:t xml:space="preserve">n công nào </w:t>
      </w:r>
      <w:r w:rsidRPr="006371BD">
        <w:rPr>
          <w:rFonts w:ascii="Cambria" w:hAnsi="Cambria" w:cs="Cambria"/>
          <w:color w:val="FF0000"/>
          <w:shd w:val="clear" w:color="auto" w:fill="FFFFFF"/>
        </w:rPr>
        <w:t>đ</w:t>
      </w:r>
      <w:r w:rsidRPr="006371BD">
        <w:rPr>
          <w:rFonts w:ascii="Nunito" w:hAnsi="Nunito"/>
          <w:color w:val="FF0000"/>
          <w:shd w:val="clear" w:color="auto" w:fill="FFFFFF"/>
        </w:rPr>
        <w:t xml:space="preserve">ang </w:t>
      </w:r>
      <w:r w:rsidRPr="006371BD">
        <w:rPr>
          <w:rFonts w:ascii="Cambria" w:hAnsi="Cambria" w:cs="Cambria"/>
          <w:color w:val="FF0000"/>
          <w:shd w:val="clear" w:color="auto" w:fill="FFFFFF"/>
        </w:rPr>
        <w:t>đượ</w:t>
      </w:r>
      <w:r w:rsidRPr="006371BD">
        <w:rPr>
          <w:rFonts w:ascii="Nunito" w:hAnsi="Nunito"/>
          <w:color w:val="FF0000"/>
          <w:shd w:val="clear" w:color="auto" w:fill="FFFFFF"/>
        </w:rPr>
        <w:t xml:space="preserve">c nói </w:t>
      </w:r>
      <w:r w:rsidRPr="006371BD">
        <w:rPr>
          <w:rFonts w:ascii="Cambria" w:hAnsi="Cambria" w:cs="Cambria"/>
          <w:color w:val="FF0000"/>
          <w:shd w:val="clear" w:color="auto" w:fill="FFFFFF"/>
        </w:rPr>
        <w:t>đế</w:t>
      </w:r>
      <w:r w:rsidRPr="006371BD">
        <w:rPr>
          <w:rFonts w:ascii="Nunito" w:hAnsi="Nunito"/>
          <w:color w:val="FF0000"/>
          <w:shd w:val="clear" w:color="auto" w:fill="FFFFFF"/>
        </w:rPr>
        <w:t>n?</w:t>
      </w:r>
    </w:p>
    <w:p w14:paraId="0B56A089"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Deface Attack B. DDoS</w:t>
      </w:r>
    </w:p>
    <w:p w14:paraId="15594F1C"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Backdoor D. Social engineering</w:t>
      </w:r>
    </w:p>
    <w:p w14:paraId="1E3CA683"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49. Ki</w:t>
      </w:r>
      <w:r w:rsidRPr="006371BD">
        <w:rPr>
          <w:rFonts w:ascii="Cambria" w:hAnsi="Cambria" w:cs="Cambria"/>
          <w:color w:val="FF0000"/>
          <w:shd w:val="clear" w:color="auto" w:fill="FFFFFF"/>
        </w:rPr>
        <w:t>ể</w:t>
      </w:r>
      <w:r w:rsidRPr="006371BD">
        <w:rPr>
          <w:rFonts w:ascii="Nunito" w:hAnsi="Nunito"/>
          <w:color w:val="FF0000"/>
          <w:shd w:val="clear" w:color="auto" w:fill="FFFFFF"/>
        </w:rPr>
        <w:t>u t</w:t>
      </w:r>
      <w:r w:rsidRPr="006371BD">
        <w:rPr>
          <w:rFonts w:ascii="Cambria" w:hAnsi="Cambria" w:cs="Cambria"/>
          <w:color w:val="FF0000"/>
          <w:shd w:val="clear" w:color="auto" w:fill="FFFFFF"/>
        </w:rPr>
        <w:t>ấ</w:t>
      </w:r>
      <w:r w:rsidRPr="006371BD">
        <w:rPr>
          <w:rFonts w:ascii="Nunito" w:hAnsi="Nunito"/>
          <w:color w:val="FF0000"/>
          <w:shd w:val="clear" w:color="auto" w:fill="FFFFFF"/>
        </w:rPr>
        <w:t xml:space="preserve">n công Buffer Overflow </w:t>
      </w:r>
      <w:r w:rsidRPr="006371BD">
        <w:rPr>
          <w:rFonts w:ascii="Cambria" w:hAnsi="Cambria" w:cs="Cambria"/>
          <w:color w:val="FF0000"/>
          <w:shd w:val="clear" w:color="auto" w:fill="FFFFFF"/>
        </w:rPr>
        <w:t>đượ</w:t>
      </w:r>
      <w:r w:rsidRPr="006371BD">
        <w:rPr>
          <w:rFonts w:ascii="Nunito" w:hAnsi="Nunito"/>
          <w:color w:val="FF0000"/>
          <w:shd w:val="clear" w:color="auto" w:fill="FFFFFF"/>
        </w:rPr>
        <w:t>c th</w:t>
      </w:r>
      <w:r w:rsidRPr="006371BD">
        <w:rPr>
          <w:rFonts w:ascii="Cambria" w:hAnsi="Cambria" w:cs="Cambria"/>
          <w:color w:val="FF0000"/>
          <w:shd w:val="clear" w:color="auto" w:fill="FFFFFF"/>
        </w:rPr>
        <w:t>ự</w:t>
      </w:r>
      <w:r w:rsidRPr="006371BD">
        <w:rPr>
          <w:rFonts w:ascii="Nunito" w:hAnsi="Nunito"/>
          <w:color w:val="FF0000"/>
          <w:shd w:val="clear" w:color="auto" w:fill="FFFFFF"/>
        </w:rPr>
        <w:t>c hi</w:t>
      </w:r>
      <w:r w:rsidRPr="006371BD">
        <w:rPr>
          <w:rFonts w:ascii="Cambria" w:hAnsi="Cambria" w:cs="Cambria"/>
          <w:color w:val="FF0000"/>
          <w:shd w:val="clear" w:color="auto" w:fill="FFFFFF"/>
        </w:rPr>
        <w:t>ệ</w:t>
      </w:r>
      <w:r w:rsidRPr="006371BD">
        <w:rPr>
          <w:rFonts w:ascii="Nunito" w:hAnsi="Nunito"/>
          <w:color w:val="FF0000"/>
          <w:shd w:val="clear" w:color="auto" w:fill="FFFFFF"/>
        </w:rPr>
        <w:t>n b</w:t>
      </w:r>
      <w:r w:rsidRPr="006371BD">
        <w:rPr>
          <w:rFonts w:ascii="Cambria" w:hAnsi="Cambria" w:cs="Cambria"/>
          <w:color w:val="FF0000"/>
          <w:shd w:val="clear" w:color="auto" w:fill="FFFFFF"/>
        </w:rPr>
        <w:t>ằ</w:t>
      </w:r>
      <w:r w:rsidRPr="006371BD">
        <w:rPr>
          <w:rFonts w:ascii="Nunito" w:hAnsi="Nunito"/>
          <w:color w:val="FF0000"/>
          <w:shd w:val="clear" w:color="auto" w:fill="FFFFFF"/>
        </w:rPr>
        <w:t>ng cách:</w:t>
      </w:r>
    </w:p>
    <w:p w14:paraId="17CCB20E"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 xml:space="preserve">A. tác </w:t>
      </w:r>
      <w:r w:rsidRPr="006371BD">
        <w:rPr>
          <w:rFonts w:ascii="Cambria" w:hAnsi="Cambria" w:cs="Cambria"/>
          <w:color w:val="FF0000"/>
          <w:shd w:val="clear" w:color="auto" w:fill="FFFFFF"/>
        </w:rPr>
        <w:t>độ</w:t>
      </w:r>
      <w:r w:rsidRPr="006371BD">
        <w:rPr>
          <w:rFonts w:ascii="Nunito" w:hAnsi="Nunito"/>
          <w:color w:val="FF0000"/>
          <w:shd w:val="clear" w:color="auto" w:fill="FFFFFF"/>
        </w:rPr>
        <w:t>ng làm tràn buffer c</w:t>
      </w:r>
      <w:r w:rsidRPr="006371BD">
        <w:rPr>
          <w:rFonts w:ascii="Cambria" w:hAnsi="Cambria" w:cs="Cambria"/>
          <w:color w:val="FF0000"/>
          <w:shd w:val="clear" w:color="auto" w:fill="FFFFFF"/>
        </w:rPr>
        <w:t>ủ</w:t>
      </w:r>
      <w:r w:rsidRPr="006371BD">
        <w:rPr>
          <w:rFonts w:ascii="Nunito" w:hAnsi="Nunito"/>
          <w:color w:val="FF0000"/>
          <w:shd w:val="clear" w:color="auto" w:fill="FFFFFF"/>
        </w:rPr>
        <w:t>a các thi</w:t>
      </w:r>
      <w:r w:rsidRPr="006371BD">
        <w:rPr>
          <w:rFonts w:ascii="Cambria" w:hAnsi="Cambria" w:cs="Cambria"/>
          <w:color w:val="FF0000"/>
          <w:shd w:val="clear" w:color="auto" w:fill="FFFFFF"/>
        </w:rPr>
        <w:t>ế</w:t>
      </w:r>
      <w:r w:rsidRPr="006371BD">
        <w:rPr>
          <w:rFonts w:ascii="Nunito" w:hAnsi="Nunito"/>
          <w:color w:val="FF0000"/>
          <w:shd w:val="clear" w:color="auto" w:fill="FFFFFF"/>
        </w:rPr>
        <w:t>t b</w:t>
      </w:r>
      <w:r w:rsidRPr="006371BD">
        <w:rPr>
          <w:rFonts w:ascii="Cambria" w:hAnsi="Cambria" w:cs="Cambria"/>
          <w:color w:val="FF0000"/>
          <w:shd w:val="clear" w:color="auto" w:fill="FFFFFF"/>
        </w:rPr>
        <w:t>ị</w:t>
      </w:r>
      <w:r w:rsidRPr="006371BD">
        <w:rPr>
          <w:rFonts w:ascii="Nunito" w:hAnsi="Nunito"/>
          <w:color w:val="FF0000"/>
          <w:shd w:val="clear" w:color="auto" w:fill="FFFFFF"/>
        </w:rPr>
        <w:t xml:space="preserve"> m</w:t>
      </w:r>
      <w:r w:rsidRPr="006371BD">
        <w:rPr>
          <w:rFonts w:ascii="Cambria" w:hAnsi="Cambria" w:cs="Cambria"/>
          <w:color w:val="FF0000"/>
          <w:shd w:val="clear" w:color="auto" w:fill="FFFFFF"/>
        </w:rPr>
        <w:t>ạ</w:t>
      </w:r>
      <w:r w:rsidRPr="006371BD">
        <w:rPr>
          <w:rFonts w:ascii="Nunito" w:hAnsi="Nunito"/>
          <w:color w:val="FF0000"/>
          <w:shd w:val="clear" w:color="auto" w:fill="FFFFFF"/>
        </w:rPr>
        <w:t>ng, nh</w:t>
      </w:r>
      <w:r w:rsidRPr="006371BD">
        <w:rPr>
          <w:rFonts w:ascii="Cambria" w:hAnsi="Cambria" w:cs="Cambria"/>
          <w:color w:val="FF0000"/>
          <w:shd w:val="clear" w:color="auto" w:fill="FFFFFF"/>
        </w:rPr>
        <w:t>ư</w:t>
      </w:r>
      <w:r w:rsidRPr="006371BD">
        <w:rPr>
          <w:rFonts w:ascii="Nunito" w:hAnsi="Nunito"/>
          <w:color w:val="FF0000"/>
          <w:shd w:val="clear" w:color="auto" w:fill="FFFFFF"/>
        </w:rPr>
        <w:t xml:space="preserve"> router</w:t>
      </w:r>
    </w:p>
    <w:p w14:paraId="22D77AFC"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 xml:space="preserve">B. tác </w:t>
      </w:r>
      <w:r w:rsidRPr="006371BD">
        <w:rPr>
          <w:rFonts w:ascii="Cambria" w:hAnsi="Cambria" w:cs="Cambria"/>
          <w:color w:val="FF0000"/>
          <w:shd w:val="clear" w:color="auto" w:fill="FFFFFF"/>
        </w:rPr>
        <w:t>độ</w:t>
      </w:r>
      <w:r w:rsidRPr="006371BD">
        <w:rPr>
          <w:rFonts w:ascii="Nunito" w:hAnsi="Nunito"/>
          <w:color w:val="FF0000"/>
          <w:shd w:val="clear" w:color="auto" w:fill="FFFFFF"/>
        </w:rPr>
        <w:t>ng làm tràn b</w:t>
      </w:r>
      <w:r w:rsidRPr="006371BD">
        <w:rPr>
          <w:rFonts w:ascii="Cambria" w:hAnsi="Cambria" w:cs="Cambria"/>
          <w:color w:val="FF0000"/>
          <w:shd w:val="clear" w:color="auto" w:fill="FFFFFF"/>
        </w:rPr>
        <w:t>ộ</w:t>
      </w:r>
      <w:r w:rsidRPr="006371BD">
        <w:rPr>
          <w:rFonts w:ascii="Nunito" w:hAnsi="Nunito"/>
          <w:color w:val="FF0000"/>
          <w:shd w:val="clear" w:color="auto" w:fill="FFFFFF"/>
        </w:rPr>
        <w:t xml:space="preserve"> nh</w:t>
      </w:r>
      <w:r w:rsidRPr="006371BD">
        <w:rPr>
          <w:rFonts w:ascii="Cambria" w:hAnsi="Cambria" w:cs="Cambria"/>
          <w:color w:val="FF0000"/>
          <w:shd w:val="clear" w:color="auto" w:fill="FFFFFF"/>
        </w:rPr>
        <w:t>ớ</w:t>
      </w:r>
      <w:r w:rsidRPr="006371BD">
        <w:rPr>
          <w:rFonts w:ascii="Nunito" w:hAnsi="Nunito"/>
          <w:color w:val="FF0000"/>
          <w:shd w:val="clear" w:color="auto" w:fill="FFFFFF"/>
        </w:rPr>
        <w:t xml:space="preserve"> c</w:t>
      </w:r>
      <w:r w:rsidRPr="006371BD">
        <w:rPr>
          <w:rFonts w:ascii="Cambria" w:hAnsi="Cambria" w:cs="Cambria"/>
          <w:color w:val="FF0000"/>
          <w:shd w:val="clear" w:color="auto" w:fill="FFFFFF"/>
        </w:rPr>
        <w:t>ủ</w:t>
      </w:r>
      <w:r w:rsidRPr="006371BD">
        <w:rPr>
          <w:rFonts w:ascii="Nunito" w:hAnsi="Nunito"/>
          <w:color w:val="FF0000"/>
          <w:shd w:val="clear" w:color="auto" w:fill="FFFFFF"/>
        </w:rPr>
        <w:t>a bi</w:t>
      </w:r>
      <w:r w:rsidRPr="006371BD">
        <w:rPr>
          <w:rFonts w:ascii="Cambria" w:hAnsi="Cambria" w:cs="Cambria"/>
          <w:color w:val="FF0000"/>
          <w:shd w:val="clear" w:color="auto" w:fill="FFFFFF"/>
        </w:rPr>
        <w:t>ế</w:t>
      </w:r>
      <w:r w:rsidRPr="006371BD">
        <w:rPr>
          <w:rFonts w:ascii="Nunito" w:hAnsi="Nunito"/>
          <w:color w:val="FF0000"/>
          <w:shd w:val="clear" w:color="auto" w:fill="FFFFFF"/>
        </w:rPr>
        <w:t xml:space="preserve">n trong </w:t>
      </w:r>
      <w:r w:rsidRPr="006371BD">
        <w:rPr>
          <w:rFonts w:ascii="Cambria" w:hAnsi="Cambria" w:cs="Cambria"/>
          <w:color w:val="FF0000"/>
          <w:shd w:val="clear" w:color="auto" w:fill="FFFFFF"/>
        </w:rPr>
        <w:t>đ</w:t>
      </w:r>
      <w:r w:rsidRPr="006371BD">
        <w:rPr>
          <w:rFonts w:ascii="Nunito" w:hAnsi="Nunito"/>
          <w:color w:val="FF0000"/>
          <w:shd w:val="clear" w:color="auto" w:fill="FFFFFF"/>
        </w:rPr>
        <w:t>o</w:t>
      </w:r>
      <w:r w:rsidRPr="006371BD">
        <w:rPr>
          <w:rFonts w:ascii="Cambria" w:hAnsi="Cambria" w:cs="Cambria"/>
          <w:color w:val="FF0000"/>
          <w:shd w:val="clear" w:color="auto" w:fill="FFFFFF"/>
        </w:rPr>
        <w:t>ạ</w:t>
      </w:r>
      <w:r w:rsidRPr="006371BD">
        <w:rPr>
          <w:rFonts w:ascii="Nunito" w:hAnsi="Nunito"/>
          <w:color w:val="FF0000"/>
          <w:shd w:val="clear" w:color="auto" w:fill="FFFFFF"/>
        </w:rPr>
        <w:t>n code ch</w:t>
      </w:r>
      <w:r w:rsidRPr="006371BD">
        <w:rPr>
          <w:rFonts w:ascii="Cambria" w:hAnsi="Cambria" w:cs="Cambria"/>
          <w:color w:val="FF0000"/>
          <w:shd w:val="clear" w:color="auto" w:fill="FFFFFF"/>
        </w:rPr>
        <w:t>ươ</w:t>
      </w:r>
      <w:r w:rsidRPr="006371BD">
        <w:rPr>
          <w:rFonts w:ascii="Nunito" w:hAnsi="Nunito"/>
          <w:color w:val="FF0000"/>
          <w:shd w:val="clear" w:color="auto" w:fill="FFFFFF"/>
        </w:rPr>
        <w:t>ng tr</w:t>
      </w:r>
      <w:r w:rsidRPr="006371BD">
        <w:rPr>
          <w:rFonts w:ascii="Nunito" w:hAnsi="Nunito" w:cs="Nunito"/>
          <w:color w:val="FF0000"/>
          <w:shd w:val="clear" w:color="auto" w:fill="FFFFFF"/>
        </w:rPr>
        <w:t>ì</w:t>
      </w:r>
      <w:r w:rsidRPr="006371BD">
        <w:rPr>
          <w:rFonts w:ascii="Nunito" w:hAnsi="Nunito"/>
          <w:color w:val="FF0000"/>
          <w:shd w:val="clear" w:color="auto" w:fill="FFFFFF"/>
        </w:rPr>
        <w:t>nh</w:t>
      </w:r>
    </w:p>
    <w:p w14:paraId="3F95DC5B"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 xml:space="preserve">C. tác </w:t>
      </w:r>
      <w:r w:rsidRPr="006371BD">
        <w:rPr>
          <w:rFonts w:ascii="Cambria" w:hAnsi="Cambria" w:cs="Cambria"/>
          <w:color w:val="FF0000"/>
          <w:shd w:val="clear" w:color="auto" w:fill="FFFFFF"/>
        </w:rPr>
        <w:t>độ</w:t>
      </w:r>
      <w:r w:rsidRPr="006371BD">
        <w:rPr>
          <w:rFonts w:ascii="Nunito" w:hAnsi="Nunito"/>
          <w:color w:val="FF0000"/>
          <w:shd w:val="clear" w:color="auto" w:fill="FFFFFF"/>
        </w:rPr>
        <w:t>ng làm cho m</w:t>
      </w:r>
      <w:r w:rsidRPr="006371BD">
        <w:rPr>
          <w:rFonts w:ascii="Cambria" w:hAnsi="Cambria" w:cs="Cambria"/>
          <w:color w:val="FF0000"/>
          <w:shd w:val="clear" w:color="auto" w:fill="FFFFFF"/>
        </w:rPr>
        <w:t>ụ</w:t>
      </w:r>
      <w:r w:rsidRPr="006371BD">
        <w:rPr>
          <w:rFonts w:ascii="Nunito" w:hAnsi="Nunito"/>
          <w:color w:val="FF0000"/>
          <w:shd w:val="clear" w:color="auto" w:fill="FFFFFF"/>
        </w:rPr>
        <w:t xml:space="preserve">c tiêu không còn </w:t>
      </w:r>
      <w:r w:rsidRPr="006371BD">
        <w:rPr>
          <w:rFonts w:ascii="Cambria" w:hAnsi="Cambria" w:cs="Cambria"/>
          <w:color w:val="FF0000"/>
          <w:shd w:val="clear" w:color="auto" w:fill="FFFFFF"/>
        </w:rPr>
        <w:t>đủ</w:t>
      </w:r>
      <w:r w:rsidRPr="006371BD">
        <w:rPr>
          <w:rFonts w:ascii="Nunito" w:hAnsi="Nunito"/>
          <w:color w:val="FF0000"/>
          <w:shd w:val="clear" w:color="auto" w:fill="FFFFFF"/>
        </w:rPr>
        <w:t xml:space="preserve"> tài nguyên </w:t>
      </w:r>
      <w:r w:rsidRPr="006371BD">
        <w:rPr>
          <w:rFonts w:ascii="Cambria" w:hAnsi="Cambria" w:cs="Cambria"/>
          <w:color w:val="FF0000"/>
          <w:shd w:val="clear" w:color="auto" w:fill="FFFFFF"/>
        </w:rPr>
        <w:t>để</w:t>
      </w:r>
      <w:r w:rsidRPr="006371BD">
        <w:rPr>
          <w:rFonts w:ascii="Nunito" w:hAnsi="Nunito"/>
          <w:color w:val="FF0000"/>
          <w:shd w:val="clear" w:color="auto" w:fill="FFFFFF"/>
        </w:rPr>
        <w:t xml:space="preserve">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á</w:t>
      </w:r>
      <w:r w:rsidRPr="006371BD">
        <w:rPr>
          <w:rFonts w:ascii="Nunito" w:hAnsi="Nunito"/>
          <w:color w:val="FF0000"/>
          <w:shd w:val="clear" w:color="auto" w:fill="FFFFFF"/>
        </w:rPr>
        <w:t xml:space="preserve">p </w:t>
      </w:r>
      <w:r w:rsidRPr="006371BD">
        <w:rPr>
          <w:rFonts w:ascii="Cambria" w:hAnsi="Cambria" w:cs="Cambria"/>
          <w:color w:val="FF0000"/>
          <w:shd w:val="clear" w:color="auto" w:fill="FFFFFF"/>
        </w:rPr>
        <w:t>ứ</w:t>
      </w:r>
      <w:r w:rsidRPr="006371BD">
        <w:rPr>
          <w:rFonts w:ascii="Nunito" w:hAnsi="Nunito"/>
          <w:color w:val="FF0000"/>
          <w:shd w:val="clear" w:color="auto" w:fill="FFFFFF"/>
        </w:rPr>
        <w:t>ng yêu c</w:t>
      </w:r>
      <w:r w:rsidRPr="006371BD">
        <w:rPr>
          <w:rFonts w:ascii="Cambria" w:hAnsi="Cambria" w:cs="Cambria"/>
          <w:color w:val="FF0000"/>
          <w:shd w:val="clear" w:color="auto" w:fill="FFFFFF"/>
        </w:rPr>
        <w:t>ầ</w:t>
      </w:r>
      <w:r w:rsidRPr="006371BD">
        <w:rPr>
          <w:rFonts w:ascii="Nunito" w:hAnsi="Nunito"/>
          <w:color w:val="FF0000"/>
          <w:shd w:val="clear" w:color="auto" w:fill="FFFFFF"/>
        </w:rPr>
        <w:t>u c</w:t>
      </w:r>
      <w:r w:rsidRPr="006371BD">
        <w:rPr>
          <w:rFonts w:ascii="Cambria" w:hAnsi="Cambria" w:cs="Cambria"/>
          <w:color w:val="FF0000"/>
          <w:shd w:val="clear" w:color="auto" w:fill="FFFFFF"/>
        </w:rPr>
        <w:t>ủ</w:t>
      </w:r>
      <w:r w:rsidRPr="006371BD">
        <w:rPr>
          <w:rFonts w:ascii="Nunito" w:hAnsi="Nunito"/>
          <w:color w:val="FF0000"/>
          <w:shd w:val="clear" w:color="auto" w:fill="FFFFFF"/>
        </w:rPr>
        <w:t>a client</w:t>
      </w:r>
    </w:p>
    <w:p w14:paraId="73335B7C"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D. T</w:t>
      </w:r>
      <w:r w:rsidRPr="006371BD">
        <w:rPr>
          <w:rFonts w:ascii="Cambria" w:hAnsi="Cambria" w:cs="Cambria"/>
          <w:color w:val="FF0000"/>
          <w:shd w:val="clear" w:color="auto" w:fill="FFFFFF"/>
        </w:rPr>
        <w:t>ấ</w:t>
      </w:r>
      <w:r w:rsidRPr="006371BD">
        <w:rPr>
          <w:rFonts w:ascii="Nunito" w:hAnsi="Nunito"/>
          <w:color w:val="FF0000"/>
          <w:shd w:val="clear" w:color="auto" w:fill="FFFFFF"/>
        </w:rPr>
        <w:t>t c</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các câu tr</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l</w:t>
      </w:r>
      <w:r w:rsidRPr="006371BD">
        <w:rPr>
          <w:rFonts w:ascii="Cambria" w:hAnsi="Cambria" w:cs="Cambria"/>
          <w:color w:val="FF0000"/>
          <w:shd w:val="clear" w:color="auto" w:fill="FFFFFF"/>
        </w:rPr>
        <w:t>ờ</w:t>
      </w:r>
      <w:r w:rsidRPr="006371BD">
        <w:rPr>
          <w:rFonts w:ascii="Nunito" w:hAnsi="Nunito"/>
          <w:color w:val="FF0000"/>
          <w:shd w:val="clear" w:color="auto" w:fill="FFFFFF"/>
        </w:rPr>
        <w:t xml:space="preserve">i trên </w:t>
      </w:r>
      <w:r w:rsidRPr="006371BD">
        <w:rPr>
          <w:rFonts w:ascii="Cambria" w:hAnsi="Cambria" w:cs="Cambria"/>
          <w:color w:val="FF0000"/>
          <w:shd w:val="clear" w:color="auto" w:fill="FFFFFF"/>
        </w:rPr>
        <w:t>đề</w:t>
      </w:r>
      <w:r w:rsidRPr="006371BD">
        <w:rPr>
          <w:rFonts w:ascii="Nunito" w:hAnsi="Nunito"/>
          <w:color w:val="FF0000"/>
          <w:shd w:val="clear" w:color="auto" w:fill="FFFFFF"/>
        </w:rPr>
        <w:t>u sai</w:t>
      </w:r>
    </w:p>
    <w:p w14:paraId="14498861"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50. Ch</w:t>
      </w:r>
      <w:r w:rsidRPr="006371BD">
        <w:rPr>
          <w:rFonts w:ascii="Cambria" w:hAnsi="Cambria" w:cs="Cambria"/>
          <w:color w:val="FF0000"/>
          <w:shd w:val="clear" w:color="auto" w:fill="FFFFFF"/>
        </w:rPr>
        <w:t>ữ</w:t>
      </w:r>
      <w:r w:rsidRPr="006371BD">
        <w:rPr>
          <w:rFonts w:ascii="Nunito" w:hAnsi="Nunito"/>
          <w:color w:val="FF0000"/>
          <w:shd w:val="clear" w:color="auto" w:fill="FFFFFF"/>
        </w:rPr>
        <w:t xml:space="preserve"> ký s</w:t>
      </w:r>
      <w:r w:rsidRPr="006371BD">
        <w:rPr>
          <w:rFonts w:ascii="Cambria" w:hAnsi="Cambria" w:cs="Cambria"/>
          <w:color w:val="FF0000"/>
          <w:shd w:val="clear" w:color="auto" w:fill="FFFFFF"/>
        </w:rPr>
        <w:t>ố</w:t>
      </w:r>
      <w:r w:rsidRPr="006371BD">
        <w:rPr>
          <w:rFonts w:ascii="Nunito" w:hAnsi="Nunito"/>
          <w:color w:val="FF0000"/>
          <w:shd w:val="clear" w:color="auto" w:fill="FFFFFF"/>
        </w:rPr>
        <w:t xml:space="preserve"> cung c</w:t>
      </w:r>
      <w:r w:rsidRPr="006371BD">
        <w:rPr>
          <w:rFonts w:ascii="Cambria" w:hAnsi="Cambria" w:cs="Cambria"/>
          <w:color w:val="FF0000"/>
          <w:shd w:val="clear" w:color="auto" w:fill="FFFFFF"/>
        </w:rPr>
        <w:t>ấ</w:t>
      </w:r>
      <w:r w:rsidRPr="006371BD">
        <w:rPr>
          <w:rFonts w:ascii="Nunito" w:hAnsi="Nunito"/>
          <w:color w:val="FF0000"/>
          <w:shd w:val="clear" w:color="auto" w:fill="FFFFFF"/>
        </w:rPr>
        <w:t>p thành ph</w:t>
      </w:r>
      <w:r w:rsidRPr="006371BD">
        <w:rPr>
          <w:rFonts w:ascii="Cambria" w:hAnsi="Cambria" w:cs="Cambria"/>
          <w:color w:val="FF0000"/>
          <w:shd w:val="clear" w:color="auto" w:fill="FFFFFF"/>
        </w:rPr>
        <w:t>ầ</w:t>
      </w:r>
      <w:r w:rsidRPr="006371BD">
        <w:rPr>
          <w:rFonts w:ascii="Nunito" w:hAnsi="Nunito"/>
          <w:color w:val="FF0000"/>
          <w:shd w:val="clear" w:color="auto" w:fill="FFFFFF"/>
        </w:rPr>
        <w:t>n b</w:t>
      </w:r>
      <w:r w:rsidRPr="006371BD">
        <w:rPr>
          <w:rFonts w:ascii="Cambria" w:hAnsi="Cambria" w:cs="Cambria"/>
          <w:color w:val="FF0000"/>
          <w:shd w:val="clear" w:color="auto" w:fill="FFFFFF"/>
        </w:rPr>
        <w:t>ả</w:t>
      </w:r>
      <w:r w:rsidRPr="006371BD">
        <w:rPr>
          <w:rFonts w:ascii="Nunito" w:hAnsi="Nunito"/>
          <w:color w:val="FF0000"/>
          <w:shd w:val="clear" w:color="auto" w:fill="FFFFFF"/>
        </w:rPr>
        <w:t>o m</w:t>
      </w:r>
      <w:r w:rsidRPr="006371BD">
        <w:rPr>
          <w:rFonts w:ascii="Cambria" w:hAnsi="Cambria" w:cs="Cambria"/>
          <w:color w:val="FF0000"/>
          <w:shd w:val="clear" w:color="auto" w:fill="FFFFFF"/>
        </w:rPr>
        <w:t>ậ</w:t>
      </w:r>
      <w:r w:rsidRPr="006371BD">
        <w:rPr>
          <w:rFonts w:ascii="Nunito" w:hAnsi="Nunito"/>
          <w:color w:val="FF0000"/>
          <w:shd w:val="clear" w:color="auto" w:fill="FFFFFF"/>
        </w:rPr>
        <w:t>t nào?</w:t>
      </w:r>
    </w:p>
    <w:p w14:paraId="6401AD1B"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Cung c</w:t>
      </w:r>
      <w:r w:rsidRPr="006371BD">
        <w:rPr>
          <w:rFonts w:ascii="Cambria" w:hAnsi="Cambria" w:cs="Cambria"/>
          <w:color w:val="FF0000"/>
          <w:shd w:val="clear" w:color="auto" w:fill="FFFFFF"/>
        </w:rPr>
        <w:t>ấ</w:t>
      </w:r>
      <w:r w:rsidRPr="006371BD">
        <w:rPr>
          <w:rFonts w:ascii="Nunito" w:hAnsi="Nunito"/>
          <w:color w:val="FF0000"/>
          <w:shd w:val="clear" w:color="auto" w:fill="FFFFFF"/>
        </w:rPr>
        <w:t>p kh</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n</w:t>
      </w:r>
      <w:r w:rsidRPr="006371BD">
        <w:rPr>
          <w:rFonts w:ascii="Cambria" w:hAnsi="Cambria" w:cs="Cambria"/>
          <w:color w:val="FF0000"/>
          <w:shd w:val="clear" w:color="auto" w:fill="FFFFFF"/>
        </w:rPr>
        <w:t>ă</w:t>
      </w:r>
      <w:r w:rsidRPr="006371BD">
        <w:rPr>
          <w:rFonts w:ascii="Nunito" w:hAnsi="Nunito"/>
          <w:color w:val="FF0000"/>
          <w:shd w:val="clear" w:color="auto" w:fill="FFFFFF"/>
        </w:rPr>
        <w:t>ng m</w:t>
      </w:r>
      <w:r w:rsidRPr="006371BD">
        <w:rPr>
          <w:rFonts w:ascii="Nunito" w:hAnsi="Nunito" w:cs="Nunito"/>
          <w:color w:val="FF0000"/>
          <w:shd w:val="clear" w:color="auto" w:fill="FFFFFF"/>
        </w:rPr>
        <w:t>ã</w:t>
      </w:r>
      <w:r w:rsidRPr="006371BD">
        <w:rPr>
          <w:rFonts w:ascii="Nunito" w:hAnsi="Nunito"/>
          <w:color w:val="FF0000"/>
          <w:shd w:val="clear" w:color="auto" w:fill="FFFFFF"/>
        </w:rPr>
        <w:t xml:space="preserve"> h</w:t>
      </w:r>
      <w:r w:rsidRPr="006371BD">
        <w:rPr>
          <w:rFonts w:ascii="Nunito" w:hAnsi="Nunito" w:cs="Nunito"/>
          <w:color w:val="FF0000"/>
          <w:shd w:val="clear" w:color="auto" w:fill="FFFFFF"/>
        </w:rPr>
        <w:t>ó</w:t>
      </w:r>
      <w:r w:rsidRPr="006371BD">
        <w:rPr>
          <w:rFonts w:ascii="Nunito" w:hAnsi="Nunito"/>
          <w:color w:val="FF0000"/>
          <w:shd w:val="clear" w:color="auto" w:fill="FFFFFF"/>
        </w:rPr>
        <w:t>a d</w:t>
      </w:r>
      <w:r w:rsidRPr="006371BD">
        <w:rPr>
          <w:rFonts w:ascii="Cambria" w:hAnsi="Cambria" w:cs="Cambria"/>
          <w:color w:val="FF0000"/>
          <w:shd w:val="clear" w:color="auto" w:fill="FFFFFF"/>
        </w:rPr>
        <w:t>ữ</w:t>
      </w:r>
      <w:r w:rsidRPr="006371BD">
        <w:rPr>
          <w:rFonts w:ascii="Nunito" w:hAnsi="Nunito"/>
          <w:color w:val="FF0000"/>
          <w:shd w:val="clear" w:color="auto" w:fill="FFFFFF"/>
        </w:rPr>
        <w:t xml:space="preserve"> li</w:t>
      </w:r>
      <w:r w:rsidRPr="006371BD">
        <w:rPr>
          <w:rFonts w:ascii="Cambria" w:hAnsi="Cambria" w:cs="Cambria"/>
          <w:color w:val="FF0000"/>
          <w:shd w:val="clear" w:color="auto" w:fill="FFFFFF"/>
        </w:rPr>
        <w:t>ệ</w:t>
      </w:r>
      <w:r w:rsidRPr="006371BD">
        <w:rPr>
          <w:rFonts w:ascii="Nunito" w:hAnsi="Nunito"/>
          <w:color w:val="FF0000"/>
          <w:shd w:val="clear" w:color="auto" w:fill="FFFFFF"/>
        </w:rPr>
        <w:t>u m</w:t>
      </w:r>
      <w:r w:rsidRPr="006371BD">
        <w:rPr>
          <w:rFonts w:ascii="Cambria" w:hAnsi="Cambria" w:cs="Cambria"/>
          <w:color w:val="FF0000"/>
          <w:shd w:val="clear" w:color="auto" w:fill="FFFFFF"/>
        </w:rPr>
        <w:t>ậ</w:t>
      </w:r>
      <w:r w:rsidRPr="006371BD">
        <w:rPr>
          <w:rFonts w:ascii="Nunito" w:hAnsi="Nunito"/>
          <w:color w:val="FF0000"/>
          <w:shd w:val="clear" w:color="auto" w:fill="FFFFFF"/>
        </w:rPr>
        <w:t>t c</w:t>
      </w:r>
      <w:r w:rsidRPr="006371BD">
        <w:rPr>
          <w:rFonts w:ascii="Cambria" w:hAnsi="Cambria" w:cs="Cambria"/>
          <w:color w:val="FF0000"/>
          <w:shd w:val="clear" w:color="auto" w:fill="FFFFFF"/>
        </w:rPr>
        <w:t>ủ</w:t>
      </w:r>
      <w:r w:rsidRPr="006371BD">
        <w:rPr>
          <w:rFonts w:ascii="Nunito" w:hAnsi="Nunito"/>
          <w:color w:val="FF0000"/>
          <w:shd w:val="clear" w:color="auto" w:fill="FFFFFF"/>
        </w:rPr>
        <w:t>a cá nhân</w:t>
      </w:r>
    </w:p>
    <w:p w14:paraId="2F5AC3AB"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lastRenderedPageBreak/>
        <w:t xml:space="preserve">B. </w:t>
      </w:r>
      <w:r w:rsidRPr="006371BD">
        <w:rPr>
          <w:rFonts w:ascii="Cambria" w:hAnsi="Cambria" w:cs="Cambria"/>
          <w:color w:val="FF0000"/>
          <w:shd w:val="clear" w:color="auto" w:fill="FFFFFF"/>
        </w:rPr>
        <w:t>Đả</w:t>
      </w:r>
      <w:r w:rsidRPr="006371BD">
        <w:rPr>
          <w:rFonts w:ascii="Nunito" w:hAnsi="Nunito"/>
          <w:color w:val="FF0000"/>
          <w:shd w:val="clear" w:color="auto" w:fill="FFFFFF"/>
        </w:rPr>
        <w:t>m b</w:t>
      </w:r>
      <w:r w:rsidRPr="006371BD">
        <w:rPr>
          <w:rFonts w:ascii="Cambria" w:hAnsi="Cambria" w:cs="Cambria"/>
          <w:color w:val="FF0000"/>
          <w:shd w:val="clear" w:color="auto" w:fill="FFFFFF"/>
        </w:rPr>
        <w:t>ả</w:t>
      </w:r>
      <w:r w:rsidRPr="006371BD">
        <w:rPr>
          <w:rFonts w:ascii="Nunito" w:hAnsi="Nunito"/>
          <w:color w:val="FF0000"/>
          <w:shd w:val="clear" w:color="auto" w:fill="FFFFFF"/>
        </w:rPr>
        <w:t>o tính riêng t</w:t>
      </w:r>
      <w:r w:rsidRPr="006371BD">
        <w:rPr>
          <w:rFonts w:ascii="Cambria" w:hAnsi="Cambria" w:cs="Cambria"/>
          <w:color w:val="FF0000"/>
          <w:shd w:val="clear" w:color="auto" w:fill="FFFFFF"/>
        </w:rPr>
        <w:t>ư</w:t>
      </w:r>
      <w:r w:rsidRPr="006371BD">
        <w:rPr>
          <w:rFonts w:ascii="Nunito" w:hAnsi="Nunito"/>
          <w:color w:val="FF0000"/>
          <w:shd w:val="clear" w:color="auto" w:fill="FFFFFF"/>
        </w:rPr>
        <w:t xml:space="preserve"> c</w:t>
      </w:r>
      <w:r w:rsidRPr="006371BD">
        <w:rPr>
          <w:rFonts w:ascii="Cambria" w:hAnsi="Cambria" w:cs="Cambria"/>
          <w:color w:val="FF0000"/>
          <w:shd w:val="clear" w:color="auto" w:fill="FFFFFF"/>
        </w:rPr>
        <w:t>ủ</w:t>
      </w:r>
      <w:r w:rsidRPr="006371BD">
        <w:rPr>
          <w:rFonts w:ascii="Nunito" w:hAnsi="Nunito"/>
          <w:color w:val="FF0000"/>
          <w:shd w:val="clear" w:color="auto" w:fill="FFFFFF"/>
        </w:rPr>
        <w:t>a cá nhân</w:t>
      </w:r>
    </w:p>
    <w:p w14:paraId="48114F50"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Ch</w:t>
      </w:r>
      <w:r w:rsidRPr="006371BD">
        <w:rPr>
          <w:rFonts w:ascii="Cambria" w:hAnsi="Cambria" w:cs="Cambria"/>
          <w:color w:val="FF0000"/>
          <w:shd w:val="clear" w:color="auto" w:fill="FFFFFF"/>
        </w:rPr>
        <w:t>ỉ</w:t>
      </w:r>
      <w:r w:rsidRPr="006371BD">
        <w:rPr>
          <w:rFonts w:ascii="Nunito" w:hAnsi="Nunito"/>
          <w:color w:val="FF0000"/>
          <w:shd w:val="clear" w:color="auto" w:fill="FFFFFF"/>
        </w:rPr>
        <w:t xml:space="preserve"> ra ngu</w:t>
      </w:r>
      <w:r w:rsidRPr="006371BD">
        <w:rPr>
          <w:rFonts w:ascii="Cambria" w:hAnsi="Cambria" w:cs="Cambria"/>
          <w:color w:val="FF0000"/>
          <w:shd w:val="clear" w:color="auto" w:fill="FFFFFF"/>
        </w:rPr>
        <w:t>ồ</w:t>
      </w:r>
      <w:r w:rsidRPr="006371BD">
        <w:rPr>
          <w:rFonts w:ascii="Nunito" w:hAnsi="Nunito"/>
          <w:color w:val="FF0000"/>
          <w:shd w:val="clear" w:color="auto" w:fill="FFFFFF"/>
        </w:rPr>
        <w:t>n d</w:t>
      </w:r>
      <w:r w:rsidRPr="006371BD">
        <w:rPr>
          <w:rFonts w:ascii="Cambria" w:hAnsi="Cambria" w:cs="Cambria"/>
          <w:color w:val="FF0000"/>
          <w:shd w:val="clear" w:color="auto" w:fill="FFFFFF"/>
        </w:rPr>
        <w:t>ữ</w:t>
      </w:r>
      <w:r w:rsidRPr="006371BD">
        <w:rPr>
          <w:rFonts w:ascii="Nunito" w:hAnsi="Nunito"/>
          <w:color w:val="FF0000"/>
          <w:shd w:val="clear" w:color="auto" w:fill="FFFFFF"/>
        </w:rPr>
        <w:t xml:space="preserve"> li</w:t>
      </w:r>
      <w:r w:rsidRPr="006371BD">
        <w:rPr>
          <w:rFonts w:ascii="Cambria" w:hAnsi="Cambria" w:cs="Cambria"/>
          <w:color w:val="FF0000"/>
          <w:shd w:val="clear" w:color="auto" w:fill="FFFFFF"/>
        </w:rPr>
        <w:t>ệ</w:t>
      </w:r>
      <w:r w:rsidRPr="006371BD">
        <w:rPr>
          <w:rFonts w:ascii="Nunito" w:hAnsi="Nunito"/>
          <w:color w:val="FF0000"/>
          <w:shd w:val="clear" w:color="auto" w:fill="FFFFFF"/>
        </w:rPr>
        <w:t>u và xác minh tính toàn v</w:t>
      </w:r>
      <w:r w:rsidRPr="006371BD">
        <w:rPr>
          <w:rFonts w:ascii="Cambria" w:hAnsi="Cambria" w:cs="Cambria"/>
          <w:color w:val="FF0000"/>
          <w:shd w:val="clear" w:color="auto" w:fill="FFFFFF"/>
        </w:rPr>
        <w:t>ẹ</w:t>
      </w:r>
      <w:r w:rsidRPr="006371BD">
        <w:rPr>
          <w:rFonts w:ascii="Nunito" w:hAnsi="Nunito"/>
          <w:color w:val="FF0000"/>
          <w:shd w:val="clear" w:color="auto" w:fill="FFFFFF"/>
        </w:rPr>
        <w:t>n d</w:t>
      </w:r>
      <w:r w:rsidRPr="006371BD">
        <w:rPr>
          <w:rFonts w:ascii="Cambria" w:hAnsi="Cambria" w:cs="Cambria"/>
          <w:color w:val="FF0000"/>
          <w:shd w:val="clear" w:color="auto" w:fill="FFFFFF"/>
        </w:rPr>
        <w:t>ữ</w:t>
      </w:r>
      <w:r w:rsidRPr="006371BD">
        <w:rPr>
          <w:rFonts w:ascii="Nunito" w:hAnsi="Nunito"/>
          <w:color w:val="FF0000"/>
          <w:shd w:val="clear" w:color="auto" w:fill="FFFFFF"/>
        </w:rPr>
        <w:t xml:space="preserve"> li</w:t>
      </w:r>
      <w:r w:rsidRPr="006371BD">
        <w:rPr>
          <w:rFonts w:ascii="Cambria" w:hAnsi="Cambria" w:cs="Cambria"/>
          <w:color w:val="FF0000"/>
          <w:shd w:val="clear" w:color="auto" w:fill="FFFFFF"/>
        </w:rPr>
        <w:t>ệ</w:t>
      </w:r>
      <w:r w:rsidRPr="006371BD">
        <w:rPr>
          <w:rFonts w:ascii="Nunito" w:hAnsi="Nunito"/>
          <w:color w:val="FF0000"/>
          <w:shd w:val="clear" w:color="auto" w:fill="FFFFFF"/>
        </w:rPr>
        <w:t>u</w:t>
      </w:r>
    </w:p>
    <w:p w14:paraId="5B1C81E2"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D. Cung c</w:t>
      </w:r>
      <w:r w:rsidRPr="006371BD">
        <w:rPr>
          <w:rFonts w:ascii="Cambria" w:hAnsi="Cambria" w:cs="Cambria"/>
          <w:color w:val="FF0000"/>
          <w:shd w:val="clear" w:color="auto" w:fill="FFFFFF"/>
        </w:rPr>
        <w:t>ấ</w:t>
      </w:r>
      <w:r w:rsidRPr="006371BD">
        <w:rPr>
          <w:rFonts w:ascii="Nunito" w:hAnsi="Nunito"/>
          <w:color w:val="FF0000"/>
          <w:shd w:val="clear" w:color="auto" w:fill="FFFFFF"/>
        </w:rPr>
        <w:t>p framework v</w:t>
      </w:r>
      <w:r w:rsidRPr="006371BD">
        <w:rPr>
          <w:rFonts w:ascii="Cambria" w:hAnsi="Cambria" w:cs="Cambria"/>
          <w:color w:val="FF0000"/>
          <w:shd w:val="clear" w:color="auto" w:fill="FFFFFF"/>
        </w:rPr>
        <w:t>ề</w:t>
      </w:r>
      <w:r w:rsidRPr="006371BD">
        <w:rPr>
          <w:rFonts w:ascii="Nunito" w:hAnsi="Nunito"/>
          <w:color w:val="FF0000"/>
          <w:shd w:val="clear" w:color="auto" w:fill="FFFFFF"/>
        </w:rPr>
        <w:t xml:space="preserve"> lu</w:t>
      </w:r>
      <w:r w:rsidRPr="006371BD">
        <w:rPr>
          <w:rFonts w:ascii="Cambria" w:hAnsi="Cambria" w:cs="Cambria"/>
          <w:color w:val="FF0000"/>
          <w:shd w:val="clear" w:color="auto" w:fill="FFFFFF"/>
        </w:rPr>
        <w:t>ậ</w:t>
      </w:r>
      <w:r w:rsidRPr="006371BD">
        <w:rPr>
          <w:rFonts w:ascii="Nunito" w:hAnsi="Nunito"/>
          <w:color w:val="FF0000"/>
          <w:shd w:val="clear" w:color="auto" w:fill="FFFFFF"/>
        </w:rPr>
        <w:t>t và quy trình</w:t>
      </w:r>
    </w:p>
    <w:p w14:paraId="6FAFA26D"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51. Trong l</w:t>
      </w:r>
      <w:r w:rsidRPr="006371BD">
        <w:rPr>
          <w:rFonts w:ascii="Cambria" w:hAnsi="Cambria" w:cs="Cambria"/>
          <w:color w:val="FF0000"/>
          <w:shd w:val="clear" w:color="auto" w:fill="FFFFFF"/>
        </w:rPr>
        <w:t>ĩ</w:t>
      </w:r>
      <w:r w:rsidRPr="006371BD">
        <w:rPr>
          <w:rFonts w:ascii="Nunito" w:hAnsi="Nunito"/>
          <w:color w:val="FF0000"/>
          <w:shd w:val="clear" w:color="auto" w:fill="FFFFFF"/>
        </w:rPr>
        <w:t>nh v</w:t>
      </w:r>
      <w:r w:rsidRPr="006371BD">
        <w:rPr>
          <w:rFonts w:ascii="Cambria" w:hAnsi="Cambria" w:cs="Cambria"/>
          <w:color w:val="FF0000"/>
          <w:shd w:val="clear" w:color="auto" w:fill="FFFFFF"/>
        </w:rPr>
        <w:t>ự</w:t>
      </w:r>
      <w:r w:rsidRPr="006371BD">
        <w:rPr>
          <w:rFonts w:ascii="Nunito" w:hAnsi="Nunito"/>
          <w:color w:val="FF0000"/>
          <w:shd w:val="clear" w:color="auto" w:fill="FFFFFF"/>
        </w:rPr>
        <w:t>c m</w:t>
      </w:r>
      <w:r w:rsidRPr="006371BD">
        <w:rPr>
          <w:rFonts w:ascii="Cambria" w:hAnsi="Cambria" w:cs="Cambria"/>
          <w:color w:val="FF0000"/>
          <w:shd w:val="clear" w:color="auto" w:fill="FFFFFF"/>
        </w:rPr>
        <w:t>ạ</w:t>
      </w:r>
      <w:r w:rsidRPr="006371BD">
        <w:rPr>
          <w:rFonts w:ascii="Nunito" w:hAnsi="Nunito"/>
          <w:color w:val="FF0000"/>
          <w:shd w:val="clear" w:color="auto" w:fill="FFFFFF"/>
        </w:rPr>
        <w:t>ng máy tính, c</w:t>
      </w:r>
      <w:r w:rsidRPr="006371BD">
        <w:rPr>
          <w:rFonts w:ascii="Cambria" w:hAnsi="Cambria" w:cs="Cambria"/>
          <w:color w:val="FF0000"/>
          <w:shd w:val="clear" w:color="auto" w:fill="FFFFFF"/>
        </w:rPr>
        <w:t>ổ</w:t>
      </w:r>
      <w:r w:rsidRPr="006371BD">
        <w:rPr>
          <w:rFonts w:ascii="Nunito" w:hAnsi="Nunito"/>
          <w:color w:val="FF0000"/>
          <w:shd w:val="clear" w:color="auto" w:fill="FFFFFF"/>
        </w:rPr>
        <w:t xml:space="preserve">ng (port) </w:t>
      </w:r>
      <w:r w:rsidRPr="006371BD">
        <w:rPr>
          <w:rFonts w:ascii="Cambria" w:hAnsi="Cambria" w:cs="Cambria"/>
          <w:color w:val="FF0000"/>
          <w:shd w:val="clear" w:color="auto" w:fill="FFFFFF"/>
        </w:rPr>
        <w:t>đượ</w:t>
      </w:r>
      <w:r w:rsidRPr="006371BD">
        <w:rPr>
          <w:rFonts w:ascii="Nunito" w:hAnsi="Nunito"/>
          <w:color w:val="FF0000"/>
          <w:shd w:val="clear" w:color="auto" w:fill="FFFFFF"/>
        </w:rPr>
        <w:t xml:space="preserve">c dùng </w:t>
      </w:r>
      <w:r w:rsidRPr="006371BD">
        <w:rPr>
          <w:rFonts w:ascii="Cambria" w:hAnsi="Cambria" w:cs="Cambria"/>
          <w:color w:val="FF0000"/>
          <w:shd w:val="clear" w:color="auto" w:fill="FFFFFF"/>
        </w:rPr>
        <w:t>để</w:t>
      </w:r>
      <w:r w:rsidRPr="006371BD">
        <w:rPr>
          <w:rFonts w:ascii="Nunito" w:hAnsi="Nunito"/>
          <w:color w:val="FF0000"/>
          <w:shd w:val="clear" w:color="auto" w:fill="FFFFFF"/>
        </w:rPr>
        <w:t xml:space="preserve"> xác </w:t>
      </w:r>
      <w:r w:rsidRPr="006371BD">
        <w:rPr>
          <w:rFonts w:ascii="Cambria" w:hAnsi="Cambria" w:cs="Cambria"/>
          <w:color w:val="FF0000"/>
          <w:shd w:val="clear" w:color="auto" w:fill="FFFFFF"/>
        </w:rPr>
        <w:t>đị</w:t>
      </w:r>
      <w:r w:rsidRPr="006371BD">
        <w:rPr>
          <w:rFonts w:ascii="Nunito" w:hAnsi="Nunito"/>
          <w:color w:val="FF0000"/>
          <w:shd w:val="clear" w:color="auto" w:fill="FFFFFF"/>
        </w:rPr>
        <w:t>nh:</w:t>
      </w:r>
    </w:p>
    <w:p w14:paraId="3FF71BF2"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 xml:space="preserve">A. </w:t>
      </w:r>
      <w:r w:rsidRPr="006371BD">
        <w:rPr>
          <w:rFonts w:ascii="Cambria" w:hAnsi="Cambria" w:cs="Cambria"/>
          <w:color w:val="FF0000"/>
          <w:shd w:val="clear" w:color="auto" w:fill="FFFFFF"/>
        </w:rPr>
        <w:t>Đị</w:t>
      </w:r>
      <w:r w:rsidRPr="006371BD">
        <w:rPr>
          <w:rFonts w:ascii="Nunito" w:hAnsi="Nunito"/>
          <w:color w:val="FF0000"/>
          <w:shd w:val="clear" w:color="auto" w:fill="FFFFFF"/>
        </w:rPr>
        <w:t>a ch</w:t>
      </w:r>
      <w:r w:rsidRPr="006371BD">
        <w:rPr>
          <w:rFonts w:ascii="Cambria" w:hAnsi="Cambria" w:cs="Cambria"/>
          <w:color w:val="FF0000"/>
          <w:shd w:val="clear" w:color="auto" w:fill="FFFFFF"/>
        </w:rPr>
        <w:t>ỉ</w:t>
      </w:r>
      <w:r w:rsidRPr="006371BD">
        <w:rPr>
          <w:rFonts w:ascii="Nunito" w:hAnsi="Nunito"/>
          <w:color w:val="FF0000"/>
          <w:shd w:val="clear" w:color="auto" w:fill="FFFFFF"/>
        </w:rPr>
        <w:t xml:space="preserve"> c</w:t>
      </w:r>
      <w:r w:rsidRPr="006371BD">
        <w:rPr>
          <w:rFonts w:ascii="Cambria" w:hAnsi="Cambria" w:cs="Cambria"/>
          <w:color w:val="FF0000"/>
          <w:shd w:val="clear" w:color="auto" w:fill="FFFFFF"/>
        </w:rPr>
        <w:t>ủ</w:t>
      </w:r>
      <w:r w:rsidRPr="006371BD">
        <w:rPr>
          <w:rFonts w:ascii="Nunito" w:hAnsi="Nunito"/>
          <w:color w:val="FF0000"/>
          <w:shd w:val="clear" w:color="auto" w:fill="FFFFFF"/>
        </w:rPr>
        <w:t>a m</w:t>
      </w:r>
      <w:r w:rsidRPr="006371BD">
        <w:rPr>
          <w:rFonts w:ascii="Cambria" w:hAnsi="Cambria" w:cs="Cambria"/>
          <w:color w:val="FF0000"/>
          <w:shd w:val="clear" w:color="auto" w:fill="FFFFFF"/>
        </w:rPr>
        <w:t>ộ</w:t>
      </w:r>
      <w:r w:rsidRPr="006371BD">
        <w:rPr>
          <w:rFonts w:ascii="Nunito" w:hAnsi="Nunito"/>
          <w:color w:val="FF0000"/>
          <w:shd w:val="clear" w:color="auto" w:fill="FFFFFF"/>
        </w:rPr>
        <w:t xml:space="preserve">t </w:t>
      </w:r>
      <w:r w:rsidRPr="006371BD">
        <w:rPr>
          <w:rFonts w:ascii="Cambria" w:hAnsi="Cambria" w:cs="Cambria"/>
          <w:color w:val="FF0000"/>
          <w:shd w:val="clear" w:color="auto" w:fill="FFFFFF"/>
        </w:rPr>
        <w:t>ứ</w:t>
      </w:r>
      <w:r w:rsidRPr="006371BD">
        <w:rPr>
          <w:rFonts w:ascii="Nunito" w:hAnsi="Nunito"/>
          <w:color w:val="FF0000"/>
          <w:shd w:val="clear" w:color="auto" w:fill="FFFFFF"/>
        </w:rPr>
        <w:t>ng d</w:t>
      </w:r>
      <w:r w:rsidRPr="006371BD">
        <w:rPr>
          <w:rFonts w:ascii="Cambria" w:hAnsi="Cambria" w:cs="Cambria"/>
          <w:color w:val="FF0000"/>
          <w:shd w:val="clear" w:color="auto" w:fill="FFFFFF"/>
        </w:rPr>
        <w:t>ụ</w:t>
      </w:r>
      <w:r w:rsidRPr="006371BD">
        <w:rPr>
          <w:rFonts w:ascii="Nunito" w:hAnsi="Nunito"/>
          <w:color w:val="FF0000"/>
          <w:shd w:val="clear" w:color="auto" w:fill="FFFFFF"/>
        </w:rPr>
        <w:t>ng trên Internet</w:t>
      </w:r>
    </w:p>
    <w:p w14:paraId="05F7DF92"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 xml:space="preserve">B. </w:t>
      </w:r>
      <w:r w:rsidRPr="006371BD">
        <w:rPr>
          <w:rFonts w:ascii="Cambria" w:hAnsi="Cambria" w:cs="Cambria"/>
          <w:color w:val="FF0000"/>
          <w:shd w:val="clear" w:color="auto" w:fill="FFFFFF"/>
        </w:rPr>
        <w:t>Đị</w:t>
      </w:r>
      <w:r w:rsidRPr="006371BD">
        <w:rPr>
          <w:rFonts w:ascii="Nunito" w:hAnsi="Nunito"/>
          <w:color w:val="FF0000"/>
          <w:shd w:val="clear" w:color="auto" w:fill="FFFFFF"/>
        </w:rPr>
        <w:t>a ch</w:t>
      </w:r>
      <w:r w:rsidRPr="006371BD">
        <w:rPr>
          <w:rFonts w:ascii="Cambria" w:hAnsi="Cambria" w:cs="Cambria"/>
          <w:color w:val="FF0000"/>
          <w:shd w:val="clear" w:color="auto" w:fill="FFFFFF"/>
        </w:rPr>
        <w:t>ỉ</w:t>
      </w:r>
      <w:r w:rsidRPr="006371BD">
        <w:rPr>
          <w:rFonts w:ascii="Nunito" w:hAnsi="Nunito"/>
          <w:color w:val="FF0000"/>
          <w:shd w:val="clear" w:color="auto" w:fill="FFFFFF"/>
        </w:rPr>
        <w:t xml:space="preserve"> c</w:t>
      </w:r>
      <w:r w:rsidRPr="006371BD">
        <w:rPr>
          <w:rFonts w:ascii="Cambria" w:hAnsi="Cambria" w:cs="Cambria"/>
          <w:color w:val="FF0000"/>
          <w:shd w:val="clear" w:color="auto" w:fill="FFFFFF"/>
        </w:rPr>
        <w:t>ủ</w:t>
      </w:r>
      <w:r w:rsidRPr="006371BD">
        <w:rPr>
          <w:rFonts w:ascii="Nunito" w:hAnsi="Nunito"/>
          <w:color w:val="FF0000"/>
          <w:shd w:val="clear" w:color="auto" w:fill="FFFFFF"/>
        </w:rPr>
        <w:t>a m</w:t>
      </w:r>
      <w:r w:rsidRPr="006371BD">
        <w:rPr>
          <w:rFonts w:ascii="Cambria" w:hAnsi="Cambria" w:cs="Cambria"/>
          <w:color w:val="FF0000"/>
          <w:shd w:val="clear" w:color="auto" w:fill="FFFFFF"/>
        </w:rPr>
        <w:t>ộ</w:t>
      </w:r>
      <w:r w:rsidRPr="006371BD">
        <w:rPr>
          <w:rFonts w:ascii="Nunito" w:hAnsi="Nunito"/>
          <w:color w:val="FF0000"/>
          <w:shd w:val="clear" w:color="auto" w:fill="FFFFFF"/>
        </w:rPr>
        <w:t>t máy tính trên Internet</w:t>
      </w:r>
    </w:p>
    <w:p w14:paraId="1148908D"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 xml:space="preserve">C. </w:t>
      </w:r>
      <w:r w:rsidRPr="006371BD">
        <w:rPr>
          <w:rFonts w:ascii="Cambria" w:hAnsi="Cambria" w:cs="Cambria"/>
          <w:color w:val="FF0000"/>
          <w:shd w:val="clear" w:color="auto" w:fill="FFFFFF"/>
        </w:rPr>
        <w:t>Đị</w:t>
      </w:r>
      <w:r w:rsidRPr="006371BD">
        <w:rPr>
          <w:rFonts w:ascii="Nunito" w:hAnsi="Nunito"/>
          <w:color w:val="FF0000"/>
          <w:shd w:val="clear" w:color="auto" w:fill="FFFFFF"/>
        </w:rPr>
        <w:t>a ch</w:t>
      </w:r>
      <w:r w:rsidRPr="006371BD">
        <w:rPr>
          <w:rFonts w:ascii="Cambria" w:hAnsi="Cambria" w:cs="Cambria"/>
          <w:color w:val="FF0000"/>
          <w:shd w:val="clear" w:color="auto" w:fill="FFFFFF"/>
        </w:rPr>
        <w:t>ỉ</w:t>
      </w:r>
      <w:r w:rsidRPr="006371BD">
        <w:rPr>
          <w:rFonts w:ascii="Nunito" w:hAnsi="Nunito"/>
          <w:color w:val="FF0000"/>
          <w:shd w:val="clear" w:color="auto" w:fill="FFFFFF"/>
        </w:rPr>
        <w:t xml:space="preserve"> c</w:t>
      </w:r>
      <w:r w:rsidRPr="006371BD">
        <w:rPr>
          <w:rFonts w:ascii="Cambria" w:hAnsi="Cambria" w:cs="Cambria"/>
          <w:color w:val="FF0000"/>
          <w:shd w:val="clear" w:color="auto" w:fill="FFFFFF"/>
        </w:rPr>
        <w:t>ủ</w:t>
      </w:r>
      <w:r w:rsidRPr="006371BD">
        <w:rPr>
          <w:rFonts w:ascii="Nunito" w:hAnsi="Nunito"/>
          <w:color w:val="FF0000"/>
          <w:shd w:val="clear" w:color="auto" w:fill="FFFFFF"/>
        </w:rPr>
        <w:t>a m</w:t>
      </w:r>
      <w:r w:rsidRPr="006371BD">
        <w:rPr>
          <w:rFonts w:ascii="Cambria" w:hAnsi="Cambria" w:cs="Cambria"/>
          <w:color w:val="FF0000"/>
          <w:shd w:val="clear" w:color="auto" w:fill="FFFFFF"/>
        </w:rPr>
        <w:t>ộ</w:t>
      </w:r>
      <w:r w:rsidRPr="006371BD">
        <w:rPr>
          <w:rFonts w:ascii="Nunito" w:hAnsi="Nunito"/>
          <w:color w:val="FF0000"/>
          <w:shd w:val="clear" w:color="auto" w:fill="FFFFFF"/>
        </w:rPr>
        <w:t xml:space="preserve">t </w:t>
      </w:r>
      <w:r w:rsidRPr="006371BD">
        <w:rPr>
          <w:rFonts w:ascii="Cambria" w:hAnsi="Cambria" w:cs="Cambria"/>
          <w:color w:val="FF0000"/>
          <w:shd w:val="clear" w:color="auto" w:fill="FFFFFF"/>
        </w:rPr>
        <w:t>ứ</w:t>
      </w:r>
      <w:r w:rsidRPr="006371BD">
        <w:rPr>
          <w:rFonts w:ascii="Nunito" w:hAnsi="Nunito"/>
          <w:color w:val="FF0000"/>
          <w:shd w:val="clear" w:color="auto" w:fill="FFFFFF"/>
        </w:rPr>
        <w:t>ng d</w:t>
      </w:r>
      <w:r w:rsidRPr="006371BD">
        <w:rPr>
          <w:rFonts w:ascii="Cambria" w:hAnsi="Cambria" w:cs="Cambria"/>
          <w:color w:val="FF0000"/>
          <w:shd w:val="clear" w:color="auto" w:fill="FFFFFF"/>
        </w:rPr>
        <w:t>ụ</w:t>
      </w:r>
      <w:r w:rsidRPr="006371BD">
        <w:rPr>
          <w:rFonts w:ascii="Nunito" w:hAnsi="Nunito"/>
          <w:color w:val="FF0000"/>
          <w:shd w:val="clear" w:color="auto" w:fill="FFFFFF"/>
        </w:rPr>
        <w:t>ng trên m</w:t>
      </w:r>
      <w:r w:rsidRPr="006371BD">
        <w:rPr>
          <w:rFonts w:ascii="Cambria" w:hAnsi="Cambria" w:cs="Cambria"/>
          <w:color w:val="FF0000"/>
          <w:shd w:val="clear" w:color="auto" w:fill="FFFFFF"/>
        </w:rPr>
        <w:t>ộ</w:t>
      </w:r>
      <w:r w:rsidRPr="006371BD">
        <w:rPr>
          <w:rFonts w:ascii="Nunito" w:hAnsi="Nunito"/>
          <w:color w:val="FF0000"/>
          <w:shd w:val="clear" w:color="auto" w:fill="FFFFFF"/>
        </w:rPr>
        <w:t>t máy tính</w:t>
      </w:r>
    </w:p>
    <w:p w14:paraId="27DE20A7"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D. T</w:t>
      </w:r>
      <w:r w:rsidRPr="006371BD">
        <w:rPr>
          <w:rFonts w:ascii="Cambria" w:hAnsi="Cambria" w:cs="Cambria"/>
          <w:color w:val="FF0000"/>
          <w:shd w:val="clear" w:color="auto" w:fill="FFFFFF"/>
        </w:rPr>
        <w:t>ấ</w:t>
      </w:r>
      <w:r w:rsidRPr="006371BD">
        <w:rPr>
          <w:rFonts w:ascii="Nunito" w:hAnsi="Nunito"/>
          <w:color w:val="FF0000"/>
          <w:shd w:val="clear" w:color="auto" w:fill="FFFFFF"/>
        </w:rPr>
        <w:t>t c</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các câu tr</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l</w:t>
      </w:r>
      <w:r w:rsidRPr="006371BD">
        <w:rPr>
          <w:rFonts w:ascii="Cambria" w:hAnsi="Cambria" w:cs="Cambria"/>
          <w:color w:val="FF0000"/>
          <w:shd w:val="clear" w:color="auto" w:fill="FFFFFF"/>
        </w:rPr>
        <w:t>ờ</w:t>
      </w:r>
      <w:r w:rsidRPr="006371BD">
        <w:rPr>
          <w:rFonts w:ascii="Nunito" w:hAnsi="Nunito"/>
          <w:color w:val="FF0000"/>
          <w:shd w:val="clear" w:color="auto" w:fill="FFFFFF"/>
        </w:rPr>
        <w:t xml:space="preserve">i trên </w:t>
      </w:r>
      <w:r w:rsidRPr="006371BD">
        <w:rPr>
          <w:rFonts w:ascii="Cambria" w:hAnsi="Cambria" w:cs="Cambria"/>
          <w:color w:val="FF0000"/>
          <w:shd w:val="clear" w:color="auto" w:fill="FFFFFF"/>
        </w:rPr>
        <w:t>đề</w:t>
      </w:r>
      <w:r w:rsidRPr="006371BD">
        <w:rPr>
          <w:rFonts w:ascii="Nunito" w:hAnsi="Nunito"/>
          <w:color w:val="FF0000"/>
          <w:shd w:val="clear" w:color="auto" w:fill="FFFFFF"/>
        </w:rPr>
        <w:t>u sai</w:t>
      </w:r>
    </w:p>
    <w:p w14:paraId="0F977FB0"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52. Ch</w:t>
      </w:r>
      <w:r w:rsidRPr="006371BD">
        <w:rPr>
          <w:rFonts w:ascii="Cambria" w:hAnsi="Cambria" w:cs="Cambria"/>
          <w:color w:val="FF0000"/>
          <w:shd w:val="clear" w:color="auto" w:fill="FFFFFF"/>
        </w:rPr>
        <w:t>ọ</w:t>
      </w:r>
      <w:r w:rsidRPr="006371BD">
        <w:rPr>
          <w:rFonts w:ascii="Nunito" w:hAnsi="Nunito"/>
          <w:color w:val="FF0000"/>
          <w:shd w:val="clear" w:color="auto" w:fill="FFFFFF"/>
        </w:rPr>
        <w:t>n câu tr</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l</w:t>
      </w:r>
      <w:r w:rsidRPr="006371BD">
        <w:rPr>
          <w:rFonts w:ascii="Cambria" w:hAnsi="Cambria" w:cs="Cambria"/>
          <w:color w:val="FF0000"/>
          <w:shd w:val="clear" w:color="auto" w:fill="FFFFFF"/>
        </w:rPr>
        <w:t>ờ</w:t>
      </w:r>
      <w:r w:rsidRPr="006371BD">
        <w:rPr>
          <w:rFonts w:ascii="Nunito" w:hAnsi="Nunito"/>
          <w:color w:val="FF0000"/>
          <w:shd w:val="clear" w:color="auto" w:fill="FFFFFF"/>
        </w:rPr>
        <w:t xml:space="preserve">i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ú</w:t>
      </w:r>
      <w:r w:rsidRPr="006371BD">
        <w:rPr>
          <w:rFonts w:ascii="Nunito" w:hAnsi="Nunito"/>
          <w:color w:val="FF0000"/>
          <w:shd w:val="clear" w:color="auto" w:fill="FFFFFF"/>
        </w:rPr>
        <w:t>ng cho c</w:t>
      </w:r>
      <w:r w:rsidRPr="006371BD">
        <w:rPr>
          <w:rFonts w:ascii="Nunito" w:hAnsi="Nunito" w:cs="Nunito"/>
          <w:color w:val="FF0000"/>
          <w:shd w:val="clear" w:color="auto" w:fill="FFFFFF"/>
        </w:rPr>
        <w:t>ô</w:t>
      </w:r>
      <w:r w:rsidRPr="006371BD">
        <w:rPr>
          <w:rFonts w:ascii="Nunito" w:hAnsi="Nunito"/>
          <w:color w:val="FF0000"/>
          <w:shd w:val="clear" w:color="auto" w:fill="FFFFFF"/>
        </w:rPr>
        <w:t>ng c</w:t>
      </w:r>
      <w:r w:rsidRPr="006371BD">
        <w:rPr>
          <w:rFonts w:ascii="Cambria" w:hAnsi="Cambria" w:cs="Cambria"/>
          <w:color w:val="FF0000"/>
          <w:shd w:val="clear" w:color="auto" w:fill="FFFFFF"/>
        </w:rPr>
        <w:t>ụ</w:t>
      </w:r>
      <w:r w:rsidRPr="006371BD">
        <w:rPr>
          <w:rFonts w:ascii="Nunito" w:hAnsi="Nunito"/>
          <w:color w:val="FF0000"/>
          <w:shd w:val="clear" w:color="auto" w:fill="FFFFFF"/>
        </w:rPr>
        <w:t xml:space="preserve"> phù h</w:t>
      </w:r>
      <w:r w:rsidRPr="006371BD">
        <w:rPr>
          <w:rFonts w:ascii="Cambria" w:hAnsi="Cambria" w:cs="Cambria"/>
          <w:color w:val="FF0000"/>
          <w:shd w:val="clear" w:color="auto" w:fill="FFFFFF"/>
        </w:rPr>
        <w:t>ợ</w:t>
      </w:r>
      <w:r w:rsidRPr="006371BD">
        <w:rPr>
          <w:rFonts w:ascii="Nunito" w:hAnsi="Nunito"/>
          <w:color w:val="FF0000"/>
          <w:shd w:val="clear" w:color="auto" w:fill="FFFFFF"/>
        </w:rPr>
        <w:t>p nh</w:t>
      </w:r>
      <w:r w:rsidRPr="006371BD">
        <w:rPr>
          <w:rFonts w:ascii="Cambria" w:hAnsi="Cambria" w:cs="Cambria"/>
          <w:color w:val="FF0000"/>
          <w:shd w:val="clear" w:color="auto" w:fill="FFFFFF"/>
        </w:rPr>
        <w:t>ấ</w:t>
      </w:r>
      <w:r w:rsidRPr="006371BD">
        <w:rPr>
          <w:rFonts w:ascii="Nunito" w:hAnsi="Nunito"/>
          <w:color w:val="FF0000"/>
          <w:shd w:val="clear" w:color="auto" w:fill="FFFFFF"/>
        </w:rPr>
        <w:t xml:space="preserve">t dùng </w:t>
      </w:r>
      <w:r w:rsidRPr="006371BD">
        <w:rPr>
          <w:rFonts w:ascii="Cambria" w:hAnsi="Cambria" w:cs="Cambria"/>
          <w:color w:val="FF0000"/>
          <w:shd w:val="clear" w:color="auto" w:fill="FFFFFF"/>
        </w:rPr>
        <w:t>để</w:t>
      </w:r>
      <w:r w:rsidRPr="006371BD">
        <w:rPr>
          <w:rFonts w:ascii="Nunito" w:hAnsi="Nunito"/>
          <w:color w:val="FF0000"/>
          <w:shd w:val="clear" w:color="auto" w:fill="FFFFFF"/>
        </w:rPr>
        <w:t xml:space="preserve"> mã hóa th</w:t>
      </w:r>
      <w:r w:rsidRPr="006371BD">
        <w:rPr>
          <w:rFonts w:ascii="Cambria" w:hAnsi="Cambria" w:cs="Cambria"/>
          <w:color w:val="FF0000"/>
          <w:shd w:val="clear" w:color="auto" w:fill="FFFFFF"/>
        </w:rPr>
        <w:t>ư</w:t>
      </w:r>
      <w:r w:rsidRPr="006371BD">
        <w:rPr>
          <w:rFonts w:ascii="Nunito" w:hAnsi="Nunito"/>
          <w:color w:val="FF0000"/>
          <w:shd w:val="clear" w:color="auto" w:fill="FFFFFF"/>
        </w:rPr>
        <w:t xml:space="preserve"> </w:t>
      </w:r>
      <w:r w:rsidRPr="006371BD">
        <w:rPr>
          <w:rFonts w:ascii="Cambria" w:hAnsi="Cambria" w:cs="Cambria"/>
          <w:color w:val="FF0000"/>
          <w:shd w:val="clear" w:color="auto" w:fill="FFFFFF"/>
        </w:rPr>
        <w:t>đ</w:t>
      </w:r>
      <w:r w:rsidRPr="006371BD">
        <w:rPr>
          <w:rFonts w:ascii="Nunito" w:hAnsi="Nunito"/>
          <w:color w:val="FF0000"/>
          <w:shd w:val="clear" w:color="auto" w:fill="FFFFFF"/>
        </w:rPr>
        <w:t>i</w:t>
      </w:r>
      <w:r w:rsidRPr="006371BD">
        <w:rPr>
          <w:rFonts w:ascii="Cambria" w:hAnsi="Cambria" w:cs="Cambria"/>
          <w:color w:val="FF0000"/>
          <w:shd w:val="clear" w:color="auto" w:fill="FFFFFF"/>
        </w:rPr>
        <w:t>ệ</w:t>
      </w:r>
      <w:r w:rsidRPr="006371BD">
        <w:rPr>
          <w:rFonts w:ascii="Nunito" w:hAnsi="Nunito"/>
          <w:color w:val="FF0000"/>
          <w:shd w:val="clear" w:color="auto" w:fill="FFFFFF"/>
        </w:rPr>
        <w:t>n t</w:t>
      </w:r>
      <w:r w:rsidRPr="006371BD">
        <w:rPr>
          <w:rFonts w:ascii="Cambria" w:hAnsi="Cambria" w:cs="Cambria"/>
          <w:color w:val="FF0000"/>
          <w:shd w:val="clear" w:color="auto" w:fill="FFFFFF"/>
        </w:rPr>
        <w:t>ử</w:t>
      </w:r>
      <w:r w:rsidRPr="006371BD">
        <w:rPr>
          <w:rFonts w:ascii="Nunito" w:hAnsi="Nunito"/>
          <w:color w:val="FF0000"/>
          <w:shd w:val="clear" w:color="auto" w:fill="FFFFFF"/>
        </w:rPr>
        <w:t>:</w:t>
      </w:r>
    </w:p>
    <w:p w14:paraId="420A2E52"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SSH B. IPSEC</w:t>
      </w:r>
    </w:p>
    <w:p w14:paraId="1B9FE026"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TLS D. PGP</w:t>
      </w:r>
    </w:p>
    <w:p w14:paraId="5F66DBE8"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53. Ch</w:t>
      </w:r>
      <w:r w:rsidRPr="006371BD">
        <w:rPr>
          <w:rFonts w:ascii="Cambria" w:hAnsi="Cambria" w:cs="Cambria"/>
          <w:color w:val="FF0000"/>
          <w:shd w:val="clear" w:color="auto" w:fill="FFFFFF"/>
        </w:rPr>
        <w:t>ữ</w:t>
      </w:r>
      <w:r w:rsidRPr="006371BD">
        <w:rPr>
          <w:rFonts w:ascii="Nunito" w:hAnsi="Nunito"/>
          <w:color w:val="FF0000"/>
          <w:shd w:val="clear" w:color="auto" w:fill="FFFFFF"/>
        </w:rPr>
        <w:t xml:space="preserve"> ký tay trên tài li</w:t>
      </w:r>
      <w:r w:rsidRPr="006371BD">
        <w:rPr>
          <w:rFonts w:ascii="Cambria" w:hAnsi="Cambria" w:cs="Cambria"/>
          <w:color w:val="FF0000"/>
          <w:shd w:val="clear" w:color="auto" w:fill="FFFFFF"/>
        </w:rPr>
        <w:t>ệ</w:t>
      </w:r>
      <w:r w:rsidRPr="006371BD">
        <w:rPr>
          <w:rFonts w:ascii="Nunito" w:hAnsi="Nunito"/>
          <w:color w:val="FF0000"/>
          <w:shd w:val="clear" w:color="auto" w:fill="FFFFFF"/>
        </w:rPr>
        <w:t>u gi</w:t>
      </w:r>
      <w:r w:rsidRPr="006371BD">
        <w:rPr>
          <w:rFonts w:ascii="Cambria" w:hAnsi="Cambria" w:cs="Cambria"/>
          <w:color w:val="FF0000"/>
          <w:shd w:val="clear" w:color="auto" w:fill="FFFFFF"/>
        </w:rPr>
        <w:t>ấ</w:t>
      </w:r>
      <w:r w:rsidRPr="006371BD">
        <w:rPr>
          <w:rFonts w:ascii="Nunito" w:hAnsi="Nunito"/>
          <w:color w:val="FF0000"/>
          <w:shd w:val="clear" w:color="auto" w:fill="FFFFFF"/>
        </w:rPr>
        <w:t>y thu</w:t>
      </w:r>
      <w:r w:rsidRPr="006371BD">
        <w:rPr>
          <w:rFonts w:ascii="Cambria" w:hAnsi="Cambria" w:cs="Cambria"/>
          <w:color w:val="FF0000"/>
          <w:shd w:val="clear" w:color="auto" w:fill="FFFFFF"/>
        </w:rPr>
        <w:t>ộ</w:t>
      </w:r>
      <w:r w:rsidRPr="006371BD">
        <w:rPr>
          <w:rFonts w:ascii="Nunito" w:hAnsi="Nunito"/>
          <w:color w:val="FF0000"/>
          <w:shd w:val="clear" w:color="auto" w:fill="FFFFFF"/>
        </w:rPr>
        <w:t>c ki</w:t>
      </w:r>
      <w:r w:rsidRPr="006371BD">
        <w:rPr>
          <w:rFonts w:ascii="Cambria" w:hAnsi="Cambria" w:cs="Cambria"/>
          <w:color w:val="FF0000"/>
          <w:shd w:val="clear" w:color="auto" w:fill="FFFFFF"/>
        </w:rPr>
        <w:t>ể</w:t>
      </w:r>
      <w:r w:rsidRPr="006371BD">
        <w:rPr>
          <w:rFonts w:ascii="Nunito" w:hAnsi="Nunito"/>
          <w:color w:val="FF0000"/>
          <w:shd w:val="clear" w:color="auto" w:fill="FFFFFF"/>
        </w:rPr>
        <w:t>u xác th</w:t>
      </w:r>
      <w:r w:rsidRPr="006371BD">
        <w:rPr>
          <w:rFonts w:ascii="Cambria" w:hAnsi="Cambria" w:cs="Cambria"/>
          <w:color w:val="FF0000"/>
          <w:shd w:val="clear" w:color="auto" w:fill="FFFFFF"/>
        </w:rPr>
        <w:t>ự</w:t>
      </w:r>
      <w:r w:rsidRPr="006371BD">
        <w:rPr>
          <w:rFonts w:ascii="Nunito" w:hAnsi="Nunito"/>
          <w:color w:val="FF0000"/>
          <w:shd w:val="clear" w:color="auto" w:fill="FFFFFF"/>
        </w:rPr>
        <w:t xml:space="preserve">c nào sau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â</w:t>
      </w:r>
      <w:r w:rsidRPr="006371BD">
        <w:rPr>
          <w:rFonts w:ascii="Nunito" w:hAnsi="Nunito"/>
          <w:color w:val="FF0000"/>
          <w:shd w:val="clear" w:color="auto" w:fill="FFFFFF"/>
        </w:rPr>
        <w:t>y:</w:t>
      </w:r>
    </w:p>
    <w:p w14:paraId="080F45C7"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Xác th</w:t>
      </w:r>
      <w:r w:rsidRPr="006371BD">
        <w:rPr>
          <w:rFonts w:ascii="Cambria" w:hAnsi="Cambria" w:cs="Cambria"/>
          <w:color w:val="FF0000"/>
          <w:shd w:val="clear" w:color="auto" w:fill="FFFFFF"/>
        </w:rPr>
        <w:t>ự</w:t>
      </w:r>
      <w:r w:rsidRPr="006371BD">
        <w:rPr>
          <w:rFonts w:ascii="Nunito" w:hAnsi="Nunito"/>
          <w:color w:val="FF0000"/>
          <w:shd w:val="clear" w:color="auto" w:fill="FFFFFF"/>
        </w:rPr>
        <w:t>c d</w:t>
      </w:r>
      <w:r w:rsidRPr="006371BD">
        <w:rPr>
          <w:rFonts w:ascii="Cambria" w:hAnsi="Cambria" w:cs="Cambria"/>
          <w:color w:val="FF0000"/>
          <w:shd w:val="clear" w:color="auto" w:fill="FFFFFF"/>
        </w:rPr>
        <w:t>ự</w:t>
      </w:r>
      <w:r w:rsidRPr="006371BD">
        <w:rPr>
          <w:rFonts w:ascii="Nunito" w:hAnsi="Nunito"/>
          <w:color w:val="FF0000"/>
          <w:shd w:val="clear" w:color="auto" w:fill="FFFFFF"/>
        </w:rPr>
        <w:t xml:space="preserve">a trên </w:t>
      </w:r>
      <w:r w:rsidRPr="006371BD">
        <w:rPr>
          <w:rFonts w:ascii="Cambria" w:hAnsi="Cambria" w:cs="Cambria"/>
          <w:color w:val="FF0000"/>
          <w:shd w:val="clear" w:color="auto" w:fill="FFFFFF"/>
        </w:rPr>
        <w:t>đ</w:t>
      </w:r>
      <w:r w:rsidRPr="006371BD">
        <w:rPr>
          <w:rFonts w:ascii="Nunito" w:hAnsi="Nunito"/>
          <w:color w:val="FF0000"/>
          <w:shd w:val="clear" w:color="auto" w:fill="FFFFFF"/>
        </w:rPr>
        <w:t>i</w:t>
      </w:r>
      <w:r w:rsidRPr="006371BD">
        <w:rPr>
          <w:rFonts w:ascii="Cambria" w:hAnsi="Cambria" w:cs="Cambria"/>
          <w:color w:val="FF0000"/>
          <w:shd w:val="clear" w:color="auto" w:fill="FFFFFF"/>
        </w:rPr>
        <w:t>ề</w:t>
      </w:r>
      <w:r w:rsidRPr="006371BD">
        <w:rPr>
          <w:rFonts w:ascii="Nunito" w:hAnsi="Nunito"/>
          <w:color w:val="FF0000"/>
          <w:shd w:val="clear" w:color="auto" w:fill="FFFFFF"/>
        </w:rPr>
        <w:t>u ng</w:t>
      </w:r>
      <w:r w:rsidRPr="006371BD">
        <w:rPr>
          <w:rFonts w:ascii="Cambria" w:hAnsi="Cambria" w:cs="Cambria"/>
          <w:color w:val="FF0000"/>
          <w:shd w:val="clear" w:color="auto" w:fill="FFFFFF"/>
        </w:rPr>
        <w:t>ườ</w:t>
      </w:r>
      <w:r w:rsidRPr="006371BD">
        <w:rPr>
          <w:rFonts w:ascii="Nunito" w:hAnsi="Nunito"/>
          <w:color w:val="FF0000"/>
          <w:shd w:val="clear" w:color="auto" w:fill="FFFFFF"/>
        </w:rPr>
        <w:t>i dùng bi</w:t>
      </w:r>
      <w:r w:rsidRPr="006371BD">
        <w:rPr>
          <w:rFonts w:ascii="Cambria" w:hAnsi="Cambria" w:cs="Cambria"/>
          <w:color w:val="FF0000"/>
          <w:shd w:val="clear" w:color="auto" w:fill="FFFFFF"/>
        </w:rPr>
        <w:t>ế</w:t>
      </w:r>
      <w:r w:rsidRPr="006371BD">
        <w:rPr>
          <w:rFonts w:ascii="Nunito" w:hAnsi="Nunito"/>
          <w:color w:val="FF0000"/>
          <w:shd w:val="clear" w:color="auto" w:fill="FFFFFF"/>
        </w:rPr>
        <w:t>t B. Xác th</w:t>
      </w:r>
      <w:r w:rsidRPr="006371BD">
        <w:rPr>
          <w:rFonts w:ascii="Cambria" w:hAnsi="Cambria" w:cs="Cambria"/>
          <w:color w:val="FF0000"/>
          <w:shd w:val="clear" w:color="auto" w:fill="FFFFFF"/>
        </w:rPr>
        <w:t>ự</w:t>
      </w:r>
      <w:r w:rsidRPr="006371BD">
        <w:rPr>
          <w:rFonts w:ascii="Nunito" w:hAnsi="Nunito"/>
          <w:color w:val="FF0000"/>
          <w:shd w:val="clear" w:color="auto" w:fill="FFFFFF"/>
        </w:rPr>
        <w:t>c d</w:t>
      </w:r>
      <w:r w:rsidRPr="006371BD">
        <w:rPr>
          <w:rFonts w:ascii="Cambria" w:hAnsi="Cambria" w:cs="Cambria"/>
          <w:color w:val="FF0000"/>
          <w:shd w:val="clear" w:color="auto" w:fill="FFFFFF"/>
        </w:rPr>
        <w:t>ự</w:t>
      </w:r>
      <w:r w:rsidRPr="006371BD">
        <w:rPr>
          <w:rFonts w:ascii="Nunito" w:hAnsi="Nunito"/>
          <w:color w:val="FF0000"/>
          <w:shd w:val="clear" w:color="auto" w:fill="FFFFFF"/>
        </w:rPr>
        <w:t xml:space="preserve">a trên </w:t>
      </w:r>
      <w:r w:rsidRPr="006371BD">
        <w:rPr>
          <w:rFonts w:ascii="Cambria" w:hAnsi="Cambria" w:cs="Cambria"/>
          <w:color w:val="FF0000"/>
          <w:shd w:val="clear" w:color="auto" w:fill="FFFFFF"/>
        </w:rPr>
        <w:t>đ</w:t>
      </w:r>
      <w:r w:rsidRPr="006371BD">
        <w:rPr>
          <w:rFonts w:ascii="Nunito" w:hAnsi="Nunito"/>
          <w:color w:val="FF0000"/>
          <w:shd w:val="clear" w:color="auto" w:fill="FFFFFF"/>
        </w:rPr>
        <w:t>i</w:t>
      </w:r>
      <w:r w:rsidRPr="006371BD">
        <w:rPr>
          <w:rFonts w:ascii="Cambria" w:hAnsi="Cambria" w:cs="Cambria"/>
          <w:color w:val="FF0000"/>
          <w:shd w:val="clear" w:color="auto" w:fill="FFFFFF"/>
        </w:rPr>
        <w:t>ề</w:t>
      </w:r>
      <w:r w:rsidRPr="006371BD">
        <w:rPr>
          <w:rFonts w:ascii="Nunito" w:hAnsi="Nunito"/>
          <w:color w:val="FF0000"/>
          <w:shd w:val="clear" w:color="auto" w:fill="FFFFFF"/>
        </w:rPr>
        <w:t>u ng</w:t>
      </w:r>
      <w:r w:rsidRPr="006371BD">
        <w:rPr>
          <w:rFonts w:ascii="Cambria" w:hAnsi="Cambria" w:cs="Cambria"/>
          <w:color w:val="FF0000"/>
          <w:shd w:val="clear" w:color="auto" w:fill="FFFFFF"/>
        </w:rPr>
        <w:t>ườ</w:t>
      </w:r>
      <w:r w:rsidRPr="006371BD">
        <w:rPr>
          <w:rFonts w:ascii="Nunito" w:hAnsi="Nunito"/>
          <w:color w:val="FF0000"/>
          <w:shd w:val="clear" w:color="auto" w:fill="FFFFFF"/>
        </w:rPr>
        <w:t>i dùng có</w:t>
      </w:r>
    </w:p>
    <w:p w14:paraId="4CF48563"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Xác th</w:t>
      </w:r>
      <w:r w:rsidRPr="006371BD">
        <w:rPr>
          <w:rFonts w:ascii="Cambria" w:hAnsi="Cambria" w:cs="Cambria"/>
          <w:color w:val="FF0000"/>
          <w:shd w:val="clear" w:color="auto" w:fill="FFFFFF"/>
        </w:rPr>
        <w:t>ự</w:t>
      </w:r>
      <w:r w:rsidRPr="006371BD">
        <w:rPr>
          <w:rFonts w:ascii="Nunito" w:hAnsi="Nunito"/>
          <w:color w:val="FF0000"/>
          <w:shd w:val="clear" w:color="auto" w:fill="FFFFFF"/>
        </w:rPr>
        <w:t>c d</w:t>
      </w:r>
      <w:r w:rsidRPr="006371BD">
        <w:rPr>
          <w:rFonts w:ascii="Cambria" w:hAnsi="Cambria" w:cs="Cambria"/>
          <w:color w:val="FF0000"/>
          <w:shd w:val="clear" w:color="auto" w:fill="FFFFFF"/>
        </w:rPr>
        <w:t>ự</w:t>
      </w:r>
      <w:r w:rsidRPr="006371BD">
        <w:rPr>
          <w:rFonts w:ascii="Nunito" w:hAnsi="Nunito"/>
          <w:color w:val="FF0000"/>
          <w:shd w:val="clear" w:color="auto" w:fill="FFFFFF"/>
        </w:rPr>
        <w:t>a trên y</w:t>
      </w:r>
      <w:r w:rsidRPr="006371BD">
        <w:rPr>
          <w:rFonts w:ascii="Cambria" w:hAnsi="Cambria" w:cs="Cambria"/>
          <w:color w:val="FF0000"/>
          <w:shd w:val="clear" w:color="auto" w:fill="FFFFFF"/>
        </w:rPr>
        <w:t>ế</w:t>
      </w:r>
      <w:r w:rsidRPr="006371BD">
        <w:rPr>
          <w:rFonts w:ascii="Nunito" w:hAnsi="Nunito"/>
          <w:color w:val="FF0000"/>
          <w:shd w:val="clear" w:color="auto" w:fill="FFFFFF"/>
        </w:rPr>
        <w:t>u t</w:t>
      </w:r>
      <w:r w:rsidRPr="006371BD">
        <w:rPr>
          <w:rFonts w:ascii="Cambria" w:hAnsi="Cambria" w:cs="Cambria"/>
          <w:color w:val="FF0000"/>
          <w:shd w:val="clear" w:color="auto" w:fill="FFFFFF"/>
        </w:rPr>
        <w:t>ố</w:t>
      </w:r>
      <w:r w:rsidRPr="006371BD">
        <w:rPr>
          <w:rFonts w:ascii="Nunito" w:hAnsi="Nunito"/>
          <w:color w:val="FF0000"/>
          <w:shd w:val="clear" w:color="auto" w:fill="FFFFFF"/>
        </w:rPr>
        <w:t xml:space="preserve"> sinh tr</w:t>
      </w:r>
      <w:r w:rsidRPr="006371BD">
        <w:rPr>
          <w:rFonts w:ascii="Cambria" w:hAnsi="Cambria" w:cs="Cambria"/>
          <w:color w:val="FF0000"/>
          <w:shd w:val="clear" w:color="auto" w:fill="FFFFFF"/>
        </w:rPr>
        <w:t>ắ</w:t>
      </w:r>
      <w:r w:rsidRPr="006371BD">
        <w:rPr>
          <w:rFonts w:ascii="Nunito" w:hAnsi="Nunito"/>
          <w:color w:val="FF0000"/>
          <w:shd w:val="clear" w:color="auto" w:fill="FFFFFF"/>
        </w:rPr>
        <w:t>c h</w:t>
      </w:r>
      <w:r w:rsidRPr="006371BD">
        <w:rPr>
          <w:rFonts w:ascii="Cambria" w:hAnsi="Cambria" w:cs="Cambria"/>
          <w:color w:val="FF0000"/>
          <w:shd w:val="clear" w:color="auto" w:fill="FFFFFF"/>
        </w:rPr>
        <w:t>ọ</w:t>
      </w:r>
      <w:r w:rsidRPr="006371BD">
        <w:rPr>
          <w:rFonts w:ascii="Nunito" w:hAnsi="Nunito"/>
          <w:color w:val="FF0000"/>
          <w:shd w:val="clear" w:color="auto" w:fill="FFFFFF"/>
        </w:rPr>
        <w:t>c D. T</w:t>
      </w:r>
      <w:r w:rsidRPr="006371BD">
        <w:rPr>
          <w:rFonts w:ascii="Cambria" w:hAnsi="Cambria" w:cs="Cambria"/>
          <w:color w:val="FF0000"/>
          <w:shd w:val="clear" w:color="auto" w:fill="FFFFFF"/>
        </w:rPr>
        <w:t>ấ</w:t>
      </w:r>
      <w:r w:rsidRPr="006371BD">
        <w:rPr>
          <w:rFonts w:ascii="Nunito" w:hAnsi="Nunito"/>
          <w:color w:val="FF0000"/>
          <w:shd w:val="clear" w:color="auto" w:fill="FFFFFF"/>
        </w:rPr>
        <w:t>t c</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các câu tr</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l</w:t>
      </w:r>
      <w:r w:rsidRPr="006371BD">
        <w:rPr>
          <w:rFonts w:ascii="Cambria" w:hAnsi="Cambria" w:cs="Cambria"/>
          <w:color w:val="FF0000"/>
          <w:shd w:val="clear" w:color="auto" w:fill="FFFFFF"/>
        </w:rPr>
        <w:t>ờ</w:t>
      </w:r>
      <w:r w:rsidRPr="006371BD">
        <w:rPr>
          <w:rFonts w:ascii="Nunito" w:hAnsi="Nunito"/>
          <w:color w:val="FF0000"/>
          <w:shd w:val="clear" w:color="auto" w:fill="FFFFFF"/>
        </w:rPr>
        <w:t xml:space="preserve">i trên </w:t>
      </w:r>
      <w:r w:rsidRPr="006371BD">
        <w:rPr>
          <w:rFonts w:ascii="Cambria" w:hAnsi="Cambria" w:cs="Cambria"/>
          <w:color w:val="FF0000"/>
          <w:shd w:val="clear" w:color="auto" w:fill="FFFFFF"/>
        </w:rPr>
        <w:t>đề</w:t>
      </w:r>
      <w:r w:rsidRPr="006371BD">
        <w:rPr>
          <w:rFonts w:ascii="Nunito" w:hAnsi="Nunito"/>
          <w:color w:val="FF0000"/>
          <w:shd w:val="clear" w:color="auto" w:fill="FFFFFF"/>
        </w:rPr>
        <w:t>u sai</w:t>
      </w:r>
    </w:p>
    <w:p w14:paraId="5BADF33E"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 xml:space="preserve">Câu 54. Trong các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á</w:t>
      </w:r>
      <w:r w:rsidRPr="006371BD">
        <w:rPr>
          <w:rFonts w:ascii="Nunito" w:hAnsi="Nunito"/>
          <w:color w:val="FF0000"/>
          <w:shd w:val="clear" w:color="auto" w:fill="FFFFFF"/>
        </w:rPr>
        <w:t xml:space="preserve">p </w:t>
      </w:r>
      <w:r w:rsidRPr="006371BD">
        <w:rPr>
          <w:rFonts w:ascii="Nunito" w:hAnsi="Nunito" w:cs="Nunito"/>
          <w:color w:val="FF0000"/>
          <w:shd w:val="clear" w:color="auto" w:fill="FFFFFF"/>
        </w:rPr>
        <w:t>á</w:t>
      </w:r>
      <w:r w:rsidRPr="006371BD">
        <w:rPr>
          <w:rFonts w:ascii="Nunito" w:hAnsi="Nunito"/>
          <w:color w:val="FF0000"/>
          <w:shd w:val="clear" w:color="auto" w:fill="FFFFFF"/>
        </w:rPr>
        <w:t>n d</w:t>
      </w:r>
      <w:r w:rsidRPr="006371BD">
        <w:rPr>
          <w:rFonts w:ascii="Cambria" w:hAnsi="Cambria" w:cs="Cambria"/>
          <w:color w:val="FF0000"/>
          <w:shd w:val="clear" w:color="auto" w:fill="FFFFFF"/>
        </w:rPr>
        <w:t>ướ</w:t>
      </w:r>
      <w:r w:rsidRPr="006371BD">
        <w:rPr>
          <w:rFonts w:ascii="Nunito" w:hAnsi="Nunito"/>
          <w:color w:val="FF0000"/>
          <w:shd w:val="clear" w:color="auto" w:fill="FFFFFF"/>
        </w:rPr>
        <w:t xml:space="preserve">i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â</w:t>
      </w:r>
      <w:r w:rsidRPr="006371BD">
        <w:rPr>
          <w:rFonts w:ascii="Nunito" w:hAnsi="Nunito"/>
          <w:color w:val="FF0000"/>
          <w:shd w:val="clear" w:color="auto" w:fill="FFFFFF"/>
        </w:rPr>
        <w:t xml:space="preserve">y,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á</w:t>
      </w:r>
      <w:r w:rsidRPr="006371BD">
        <w:rPr>
          <w:rFonts w:ascii="Nunito" w:hAnsi="Nunito"/>
          <w:color w:val="FF0000"/>
          <w:shd w:val="clear" w:color="auto" w:fill="FFFFFF"/>
        </w:rPr>
        <w:t xml:space="preserve">p </w:t>
      </w:r>
      <w:r w:rsidRPr="006371BD">
        <w:rPr>
          <w:rFonts w:ascii="Nunito" w:hAnsi="Nunito" w:cs="Nunito"/>
          <w:color w:val="FF0000"/>
          <w:shd w:val="clear" w:color="auto" w:fill="FFFFFF"/>
        </w:rPr>
        <w:t>á</w:t>
      </w:r>
      <w:r w:rsidRPr="006371BD">
        <w:rPr>
          <w:rFonts w:ascii="Nunito" w:hAnsi="Nunito"/>
          <w:color w:val="FF0000"/>
          <w:shd w:val="clear" w:color="auto" w:fill="FFFFFF"/>
        </w:rPr>
        <w:t xml:space="preserve">n nào KHÔNG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ú</w:t>
      </w:r>
      <w:r w:rsidRPr="006371BD">
        <w:rPr>
          <w:rFonts w:ascii="Nunito" w:hAnsi="Nunito"/>
          <w:color w:val="FF0000"/>
          <w:shd w:val="clear" w:color="auto" w:fill="FFFFFF"/>
        </w:rPr>
        <w:t>ng?</w:t>
      </w:r>
    </w:p>
    <w:p w14:paraId="3B5967EB"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1 xor 1 = 1 B. 0 xor 0 = 0</w:t>
      </w:r>
    </w:p>
    <w:p w14:paraId="6FF46667"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1 xor 0 = 1 D. 0 xor 1 = 1</w:t>
      </w:r>
    </w:p>
    <w:p w14:paraId="0E097AED"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55. Ch</w:t>
      </w:r>
      <w:r w:rsidRPr="006371BD">
        <w:rPr>
          <w:rFonts w:ascii="Cambria" w:hAnsi="Cambria" w:cs="Cambria"/>
          <w:color w:val="FF0000"/>
          <w:shd w:val="clear" w:color="auto" w:fill="FFFFFF"/>
        </w:rPr>
        <w:t>ọ</w:t>
      </w:r>
      <w:r w:rsidRPr="006371BD">
        <w:rPr>
          <w:rFonts w:ascii="Nunito" w:hAnsi="Nunito"/>
          <w:color w:val="FF0000"/>
          <w:shd w:val="clear" w:color="auto" w:fill="FFFFFF"/>
        </w:rPr>
        <w:t>n câu tr</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l</w:t>
      </w:r>
      <w:r w:rsidRPr="006371BD">
        <w:rPr>
          <w:rFonts w:ascii="Cambria" w:hAnsi="Cambria" w:cs="Cambria"/>
          <w:color w:val="FF0000"/>
          <w:shd w:val="clear" w:color="auto" w:fill="FFFFFF"/>
        </w:rPr>
        <w:t>ờ</w:t>
      </w:r>
      <w:r w:rsidRPr="006371BD">
        <w:rPr>
          <w:rFonts w:ascii="Nunito" w:hAnsi="Nunito"/>
          <w:color w:val="FF0000"/>
          <w:shd w:val="clear" w:color="auto" w:fill="FFFFFF"/>
        </w:rPr>
        <w:t xml:space="preserve">i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ú</w:t>
      </w:r>
      <w:r w:rsidRPr="006371BD">
        <w:rPr>
          <w:rFonts w:ascii="Nunito" w:hAnsi="Nunito"/>
          <w:color w:val="FF0000"/>
          <w:shd w:val="clear" w:color="auto" w:fill="FFFFFF"/>
        </w:rPr>
        <w:t>ng cho m</w:t>
      </w:r>
      <w:r w:rsidRPr="006371BD">
        <w:rPr>
          <w:rFonts w:ascii="Cambria" w:hAnsi="Cambria" w:cs="Cambria"/>
          <w:color w:val="FF0000"/>
          <w:shd w:val="clear" w:color="auto" w:fill="FFFFFF"/>
        </w:rPr>
        <w:t>ộ</w:t>
      </w:r>
      <w:r w:rsidRPr="006371BD">
        <w:rPr>
          <w:rFonts w:ascii="Nunito" w:hAnsi="Nunito"/>
          <w:color w:val="FF0000"/>
          <w:shd w:val="clear" w:color="auto" w:fill="FFFFFF"/>
        </w:rPr>
        <w:t xml:space="preserve">t </w:t>
      </w:r>
      <w:r w:rsidRPr="006371BD">
        <w:rPr>
          <w:rFonts w:ascii="Cambria" w:hAnsi="Cambria" w:cs="Cambria"/>
          <w:color w:val="FF0000"/>
          <w:shd w:val="clear" w:color="auto" w:fill="FFFFFF"/>
        </w:rPr>
        <w:t>đ</w:t>
      </w:r>
      <w:r w:rsidRPr="006371BD">
        <w:rPr>
          <w:rFonts w:ascii="Nunito" w:hAnsi="Nunito"/>
          <w:color w:val="FF0000"/>
          <w:shd w:val="clear" w:color="auto" w:fill="FFFFFF"/>
        </w:rPr>
        <w:t>o</w:t>
      </w:r>
      <w:r w:rsidRPr="006371BD">
        <w:rPr>
          <w:rFonts w:ascii="Cambria" w:hAnsi="Cambria" w:cs="Cambria"/>
          <w:color w:val="FF0000"/>
          <w:shd w:val="clear" w:color="auto" w:fill="FFFFFF"/>
        </w:rPr>
        <w:t>ạ</w:t>
      </w:r>
      <w:r w:rsidRPr="006371BD">
        <w:rPr>
          <w:rFonts w:ascii="Nunito" w:hAnsi="Nunito"/>
          <w:color w:val="FF0000"/>
          <w:shd w:val="clear" w:color="auto" w:fill="FFFFFF"/>
        </w:rPr>
        <w:t xml:space="preserve">n mã </w:t>
      </w:r>
      <w:r w:rsidRPr="006371BD">
        <w:rPr>
          <w:rFonts w:ascii="Cambria" w:hAnsi="Cambria" w:cs="Cambria"/>
          <w:color w:val="FF0000"/>
          <w:shd w:val="clear" w:color="auto" w:fill="FFFFFF"/>
        </w:rPr>
        <w:t>độ</w:t>
      </w:r>
      <w:r w:rsidRPr="006371BD">
        <w:rPr>
          <w:rFonts w:ascii="Nunito" w:hAnsi="Nunito"/>
          <w:color w:val="FF0000"/>
          <w:shd w:val="clear" w:color="auto" w:fill="FFFFFF"/>
        </w:rPr>
        <w:t xml:space="preserve">c </w:t>
      </w:r>
      <w:r w:rsidRPr="006371BD">
        <w:rPr>
          <w:rFonts w:ascii="Cambria" w:hAnsi="Cambria" w:cs="Cambria"/>
          <w:color w:val="FF0000"/>
          <w:shd w:val="clear" w:color="auto" w:fill="FFFFFF"/>
        </w:rPr>
        <w:t>đượ</w:t>
      </w:r>
      <w:r w:rsidRPr="006371BD">
        <w:rPr>
          <w:rFonts w:ascii="Nunito" w:hAnsi="Nunito"/>
          <w:color w:val="FF0000"/>
          <w:shd w:val="clear" w:color="auto" w:fill="FFFFFF"/>
        </w:rPr>
        <w:t>c gi</w:t>
      </w:r>
      <w:r w:rsidRPr="006371BD">
        <w:rPr>
          <w:rFonts w:ascii="Cambria" w:hAnsi="Cambria" w:cs="Cambria"/>
          <w:color w:val="FF0000"/>
          <w:shd w:val="clear" w:color="auto" w:fill="FFFFFF"/>
        </w:rPr>
        <w:t>ấ</w:t>
      </w:r>
      <w:r w:rsidRPr="006371BD">
        <w:rPr>
          <w:rFonts w:ascii="Nunito" w:hAnsi="Nunito"/>
          <w:color w:val="FF0000"/>
          <w:shd w:val="clear" w:color="auto" w:fill="FFFFFF"/>
        </w:rPr>
        <w:t>u bên trong m</w:t>
      </w:r>
      <w:r w:rsidRPr="006371BD">
        <w:rPr>
          <w:rFonts w:ascii="Cambria" w:hAnsi="Cambria" w:cs="Cambria"/>
          <w:color w:val="FF0000"/>
          <w:shd w:val="clear" w:color="auto" w:fill="FFFFFF"/>
        </w:rPr>
        <w:t>ộ</w:t>
      </w:r>
      <w:r w:rsidRPr="006371BD">
        <w:rPr>
          <w:rFonts w:ascii="Nunito" w:hAnsi="Nunito"/>
          <w:color w:val="FF0000"/>
          <w:shd w:val="clear" w:color="auto" w:fill="FFFFFF"/>
        </w:rPr>
        <w:t>t ch</w:t>
      </w:r>
      <w:r w:rsidRPr="006371BD">
        <w:rPr>
          <w:rFonts w:ascii="Cambria" w:hAnsi="Cambria" w:cs="Cambria"/>
          <w:color w:val="FF0000"/>
          <w:shd w:val="clear" w:color="auto" w:fill="FFFFFF"/>
        </w:rPr>
        <w:t>ươ</w:t>
      </w:r>
      <w:r w:rsidRPr="006371BD">
        <w:rPr>
          <w:rFonts w:ascii="Nunito" w:hAnsi="Nunito"/>
          <w:color w:val="FF0000"/>
          <w:shd w:val="clear" w:color="auto" w:fill="FFFFFF"/>
        </w:rPr>
        <w:t>ng tr</w:t>
      </w:r>
      <w:r w:rsidRPr="006371BD">
        <w:rPr>
          <w:rFonts w:ascii="Nunito" w:hAnsi="Nunito" w:cs="Nunito"/>
          <w:color w:val="FF0000"/>
          <w:shd w:val="clear" w:color="auto" w:fill="FFFFFF"/>
        </w:rPr>
        <w:t>ì</w:t>
      </w:r>
      <w:r w:rsidRPr="006371BD">
        <w:rPr>
          <w:rFonts w:ascii="Nunito" w:hAnsi="Nunito"/>
          <w:color w:val="FF0000"/>
          <w:shd w:val="clear" w:color="auto" w:fill="FFFFFF"/>
        </w:rPr>
        <w:t>nh h</w:t>
      </w:r>
      <w:r w:rsidRPr="006371BD">
        <w:rPr>
          <w:rFonts w:ascii="Cambria" w:hAnsi="Cambria" w:cs="Cambria"/>
          <w:color w:val="FF0000"/>
          <w:shd w:val="clear" w:color="auto" w:fill="FFFFFF"/>
        </w:rPr>
        <w:t>ữ</w:t>
      </w:r>
      <w:r w:rsidRPr="006371BD">
        <w:rPr>
          <w:rFonts w:ascii="Nunito" w:hAnsi="Nunito"/>
          <w:color w:val="FF0000"/>
          <w:shd w:val="clear" w:color="auto" w:fill="FFFFFF"/>
        </w:rPr>
        <w:t>u d</w:t>
      </w:r>
      <w:r w:rsidRPr="006371BD">
        <w:rPr>
          <w:rFonts w:ascii="Cambria" w:hAnsi="Cambria" w:cs="Cambria"/>
          <w:color w:val="FF0000"/>
          <w:shd w:val="clear" w:color="auto" w:fill="FFFFFF"/>
        </w:rPr>
        <w:t>ụ</w:t>
      </w:r>
      <w:r w:rsidRPr="006371BD">
        <w:rPr>
          <w:rFonts w:ascii="Nunito" w:hAnsi="Nunito"/>
          <w:color w:val="FF0000"/>
          <w:shd w:val="clear" w:color="auto" w:fill="FFFFFF"/>
        </w:rPr>
        <w:t>ng,</w:t>
      </w:r>
    </w:p>
    <w:p w14:paraId="1CBD932B"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không có kh</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n</w:t>
      </w:r>
      <w:r w:rsidRPr="006371BD">
        <w:rPr>
          <w:rFonts w:ascii="Cambria" w:hAnsi="Cambria" w:cs="Cambria"/>
          <w:color w:val="FF0000"/>
          <w:shd w:val="clear" w:color="auto" w:fill="FFFFFF"/>
        </w:rPr>
        <w:t>ă</w:t>
      </w:r>
      <w:r w:rsidRPr="006371BD">
        <w:rPr>
          <w:rFonts w:ascii="Nunito" w:hAnsi="Nunito"/>
          <w:color w:val="FF0000"/>
          <w:shd w:val="clear" w:color="auto" w:fill="FFFFFF"/>
        </w:rPr>
        <w:t>ng t</w:t>
      </w:r>
      <w:r w:rsidRPr="006371BD">
        <w:rPr>
          <w:rFonts w:ascii="Cambria" w:hAnsi="Cambria" w:cs="Cambria"/>
          <w:color w:val="FF0000"/>
          <w:shd w:val="clear" w:color="auto" w:fill="FFFFFF"/>
        </w:rPr>
        <w:t>ự</w:t>
      </w:r>
      <w:r w:rsidRPr="006371BD">
        <w:rPr>
          <w:rFonts w:ascii="Nunito" w:hAnsi="Nunito"/>
          <w:color w:val="FF0000"/>
          <w:shd w:val="clear" w:color="auto" w:fill="FFFFFF"/>
        </w:rPr>
        <w:t xml:space="preserve"> nhân b</w:t>
      </w:r>
      <w:r w:rsidRPr="006371BD">
        <w:rPr>
          <w:rFonts w:ascii="Cambria" w:hAnsi="Cambria" w:cs="Cambria"/>
          <w:color w:val="FF0000"/>
          <w:shd w:val="clear" w:color="auto" w:fill="FFFFFF"/>
        </w:rPr>
        <w:t>ả</w:t>
      </w:r>
      <w:r w:rsidRPr="006371BD">
        <w:rPr>
          <w:rFonts w:ascii="Nunito" w:hAnsi="Nunito"/>
          <w:color w:val="FF0000"/>
          <w:shd w:val="clear" w:color="auto" w:fill="FFFFFF"/>
        </w:rPr>
        <w:t>n:</w:t>
      </w:r>
    </w:p>
    <w:p w14:paraId="2FC38D86"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Worm B. Virus</w:t>
      </w:r>
    </w:p>
    <w:p w14:paraId="6D905DD0" w14:textId="67ACDD6C"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Trojan D. T</w:t>
      </w:r>
      <w:r w:rsidRPr="006371BD">
        <w:rPr>
          <w:rFonts w:ascii="Cambria" w:hAnsi="Cambria" w:cs="Cambria"/>
          <w:color w:val="FF0000"/>
          <w:shd w:val="clear" w:color="auto" w:fill="FFFFFF"/>
        </w:rPr>
        <w:t>ấ</w:t>
      </w:r>
      <w:r w:rsidRPr="006371BD">
        <w:rPr>
          <w:rFonts w:ascii="Nunito" w:hAnsi="Nunito"/>
          <w:color w:val="FF0000"/>
          <w:shd w:val="clear" w:color="auto" w:fill="FFFFFF"/>
        </w:rPr>
        <w:t>t c</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các câu tr</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l</w:t>
      </w:r>
      <w:r w:rsidRPr="006371BD">
        <w:rPr>
          <w:rFonts w:ascii="Cambria" w:hAnsi="Cambria" w:cs="Cambria"/>
          <w:color w:val="FF0000"/>
          <w:shd w:val="clear" w:color="auto" w:fill="FFFFFF"/>
        </w:rPr>
        <w:t>ờ</w:t>
      </w:r>
      <w:r w:rsidRPr="006371BD">
        <w:rPr>
          <w:rFonts w:ascii="Nunito" w:hAnsi="Nunito"/>
          <w:color w:val="FF0000"/>
          <w:shd w:val="clear" w:color="auto" w:fill="FFFFFF"/>
        </w:rPr>
        <w:t xml:space="preserve">i trên </w:t>
      </w:r>
      <w:r w:rsidRPr="006371BD">
        <w:rPr>
          <w:rFonts w:ascii="Cambria" w:hAnsi="Cambria" w:cs="Cambria"/>
          <w:color w:val="FF0000"/>
          <w:shd w:val="clear" w:color="auto" w:fill="FFFFFF"/>
        </w:rPr>
        <w:t>đề</w:t>
      </w:r>
      <w:r w:rsidRPr="006371BD">
        <w:rPr>
          <w:rFonts w:ascii="Nunito" w:hAnsi="Nunito"/>
          <w:color w:val="FF0000"/>
          <w:shd w:val="clear" w:color="auto" w:fill="FFFFFF"/>
        </w:rPr>
        <w:t>u sai</w:t>
      </w:r>
    </w:p>
    <w:p w14:paraId="414094BC"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56. Cu</w:t>
      </w:r>
      <w:r w:rsidRPr="006371BD">
        <w:rPr>
          <w:rFonts w:ascii="Cambria" w:hAnsi="Cambria" w:cs="Cambria"/>
          <w:color w:val="FF0000"/>
          <w:shd w:val="clear" w:color="auto" w:fill="FFFFFF"/>
        </w:rPr>
        <w:t>ộ</w:t>
      </w:r>
      <w:r w:rsidRPr="006371BD">
        <w:rPr>
          <w:rFonts w:ascii="Nunito" w:hAnsi="Nunito"/>
          <w:color w:val="FF0000"/>
          <w:shd w:val="clear" w:color="auto" w:fill="FFFFFF"/>
        </w:rPr>
        <w:t>c t</w:t>
      </w:r>
      <w:r w:rsidRPr="006371BD">
        <w:rPr>
          <w:rFonts w:ascii="Cambria" w:hAnsi="Cambria" w:cs="Cambria"/>
          <w:color w:val="FF0000"/>
          <w:shd w:val="clear" w:color="auto" w:fill="FFFFFF"/>
        </w:rPr>
        <w:t>ấ</w:t>
      </w:r>
      <w:r w:rsidRPr="006371BD">
        <w:rPr>
          <w:rFonts w:ascii="Nunito" w:hAnsi="Nunito"/>
          <w:color w:val="FF0000"/>
          <w:shd w:val="clear" w:color="auto" w:fill="FFFFFF"/>
        </w:rPr>
        <w:t>n công khi k</w:t>
      </w:r>
      <w:r w:rsidRPr="006371BD">
        <w:rPr>
          <w:rFonts w:ascii="Cambria" w:hAnsi="Cambria" w:cs="Cambria"/>
          <w:color w:val="FF0000"/>
          <w:shd w:val="clear" w:color="auto" w:fill="FFFFFF"/>
        </w:rPr>
        <w:t>ẻ</w:t>
      </w:r>
      <w:r w:rsidRPr="006371BD">
        <w:rPr>
          <w:rFonts w:ascii="Nunito" w:hAnsi="Nunito"/>
          <w:color w:val="FF0000"/>
          <w:shd w:val="clear" w:color="auto" w:fill="FFFFFF"/>
        </w:rPr>
        <w:t xml:space="preserve"> gian gi</w:t>
      </w:r>
      <w:r w:rsidRPr="006371BD">
        <w:rPr>
          <w:rFonts w:ascii="Cambria" w:hAnsi="Cambria" w:cs="Cambria"/>
          <w:color w:val="FF0000"/>
          <w:shd w:val="clear" w:color="auto" w:fill="FFFFFF"/>
        </w:rPr>
        <w:t>ả</w:t>
      </w:r>
      <w:r w:rsidRPr="006371BD">
        <w:rPr>
          <w:rFonts w:ascii="Nunito" w:hAnsi="Nunito"/>
          <w:color w:val="FF0000"/>
          <w:shd w:val="clear" w:color="auto" w:fill="FFFFFF"/>
        </w:rPr>
        <w:t xml:space="preserve"> làm ng</w:t>
      </w:r>
      <w:r w:rsidRPr="006371BD">
        <w:rPr>
          <w:rFonts w:ascii="Cambria" w:hAnsi="Cambria" w:cs="Cambria"/>
          <w:color w:val="FF0000"/>
          <w:shd w:val="clear" w:color="auto" w:fill="FFFFFF"/>
        </w:rPr>
        <w:t>ườ</w:t>
      </w:r>
      <w:r w:rsidRPr="006371BD">
        <w:rPr>
          <w:rFonts w:ascii="Nunito" w:hAnsi="Nunito"/>
          <w:color w:val="FF0000"/>
          <w:shd w:val="clear" w:color="auto" w:fill="FFFFFF"/>
        </w:rPr>
        <w:t>i dùng h</w:t>
      </w:r>
      <w:r w:rsidRPr="006371BD">
        <w:rPr>
          <w:rFonts w:ascii="Cambria" w:hAnsi="Cambria" w:cs="Cambria"/>
          <w:color w:val="FF0000"/>
          <w:shd w:val="clear" w:color="auto" w:fill="FFFFFF"/>
        </w:rPr>
        <w:t>ợ</w:t>
      </w:r>
      <w:r w:rsidRPr="006371BD">
        <w:rPr>
          <w:rFonts w:ascii="Nunito" w:hAnsi="Nunito"/>
          <w:color w:val="FF0000"/>
          <w:shd w:val="clear" w:color="auto" w:fill="FFFFFF"/>
        </w:rPr>
        <w:t>p l</w:t>
      </w:r>
      <w:r w:rsidRPr="006371BD">
        <w:rPr>
          <w:rFonts w:ascii="Cambria" w:hAnsi="Cambria" w:cs="Cambria"/>
          <w:color w:val="FF0000"/>
          <w:shd w:val="clear" w:color="auto" w:fill="FFFFFF"/>
        </w:rPr>
        <w:t>ệ</w:t>
      </w:r>
      <w:r w:rsidRPr="006371BD">
        <w:rPr>
          <w:rFonts w:ascii="Nunito" w:hAnsi="Nunito"/>
          <w:color w:val="FF0000"/>
          <w:shd w:val="clear" w:color="auto" w:fill="FFFFFF"/>
        </w:rPr>
        <w:t xml:space="preserve"> và t</w:t>
      </w:r>
      <w:r w:rsidRPr="006371BD">
        <w:rPr>
          <w:rFonts w:ascii="Cambria" w:hAnsi="Cambria" w:cs="Cambria"/>
          <w:color w:val="FF0000"/>
          <w:shd w:val="clear" w:color="auto" w:fill="FFFFFF"/>
        </w:rPr>
        <w:t>ạ</w:t>
      </w:r>
      <w:r w:rsidRPr="006371BD">
        <w:rPr>
          <w:rFonts w:ascii="Nunito" w:hAnsi="Nunito"/>
          <w:color w:val="FF0000"/>
          <w:shd w:val="clear" w:color="auto" w:fill="FFFFFF"/>
        </w:rPr>
        <w:t>o k</w:t>
      </w:r>
      <w:r w:rsidRPr="006371BD">
        <w:rPr>
          <w:rFonts w:ascii="Cambria" w:hAnsi="Cambria" w:cs="Cambria"/>
          <w:color w:val="FF0000"/>
          <w:shd w:val="clear" w:color="auto" w:fill="FFFFFF"/>
        </w:rPr>
        <w:t>ế</w:t>
      </w:r>
      <w:r w:rsidRPr="006371BD">
        <w:rPr>
          <w:rFonts w:ascii="Nunito" w:hAnsi="Nunito"/>
          <w:color w:val="FF0000"/>
          <w:shd w:val="clear" w:color="auto" w:fill="FFFFFF"/>
        </w:rPr>
        <w:t>t n</w:t>
      </w:r>
      <w:r w:rsidRPr="006371BD">
        <w:rPr>
          <w:rFonts w:ascii="Cambria" w:hAnsi="Cambria" w:cs="Cambria"/>
          <w:color w:val="FF0000"/>
          <w:shd w:val="clear" w:color="auto" w:fill="FFFFFF"/>
        </w:rPr>
        <w:t>ố</w:t>
      </w:r>
      <w:r w:rsidRPr="006371BD">
        <w:rPr>
          <w:rFonts w:ascii="Nunito" w:hAnsi="Nunito"/>
          <w:color w:val="FF0000"/>
          <w:shd w:val="clear" w:color="auto" w:fill="FFFFFF"/>
        </w:rPr>
        <w:t xml:space="preserve">i </w:t>
      </w:r>
      <w:r w:rsidRPr="006371BD">
        <w:rPr>
          <w:rFonts w:ascii="Cambria" w:hAnsi="Cambria" w:cs="Cambria"/>
          <w:color w:val="FF0000"/>
          <w:shd w:val="clear" w:color="auto" w:fill="FFFFFF"/>
        </w:rPr>
        <w:t>đế</w:t>
      </w:r>
      <w:r w:rsidRPr="006371BD">
        <w:rPr>
          <w:rFonts w:ascii="Nunito" w:hAnsi="Nunito"/>
          <w:color w:val="FF0000"/>
          <w:shd w:val="clear" w:color="auto" w:fill="FFFFFF"/>
        </w:rPr>
        <w:t>n server g</w:t>
      </w:r>
      <w:r w:rsidRPr="006371BD">
        <w:rPr>
          <w:rFonts w:ascii="Cambria" w:hAnsi="Cambria" w:cs="Cambria"/>
          <w:color w:val="FF0000"/>
          <w:shd w:val="clear" w:color="auto" w:fill="FFFFFF"/>
        </w:rPr>
        <w:t>ọ</w:t>
      </w:r>
      <w:r w:rsidRPr="006371BD">
        <w:rPr>
          <w:rFonts w:ascii="Nunito" w:hAnsi="Nunito"/>
          <w:color w:val="FF0000"/>
          <w:shd w:val="clear" w:color="auto" w:fill="FFFFFF"/>
        </w:rPr>
        <w:t>i là</w:t>
      </w:r>
    </w:p>
    <w:p w14:paraId="6596C7BC"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Session hijacking B. DDoS</w:t>
      </w:r>
    </w:p>
    <w:p w14:paraId="64797686"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Spoofing D. Social Engineering</w:t>
      </w:r>
    </w:p>
    <w:p w14:paraId="22C4DCDB"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57. Công c</w:t>
      </w:r>
      <w:r w:rsidRPr="006371BD">
        <w:rPr>
          <w:rFonts w:ascii="Cambria" w:hAnsi="Cambria" w:cs="Cambria"/>
          <w:color w:val="FF0000"/>
          <w:shd w:val="clear" w:color="auto" w:fill="FFFFFF"/>
        </w:rPr>
        <w:t>ụ</w:t>
      </w:r>
      <w:r w:rsidRPr="006371BD">
        <w:rPr>
          <w:rFonts w:ascii="Nunito" w:hAnsi="Nunito"/>
          <w:color w:val="FF0000"/>
          <w:shd w:val="clear" w:color="auto" w:fill="FFFFFF"/>
        </w:rPr>
        <w:t xml:space="preserve"> nào sau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â</w:t>
      </w:r>
      <w:r w:rsidRPr="006371BD">
        <w:rPr>
          <w:rFonts w:ascii="Nunito" w:hAnsi="Nunito"/>
          <w:color w:val="FF0000"/>
          <w:shd w:val="clear" w:color="auto" w:fill="FFFFFF"/>
        </w:rPr>
        <w:t xml:space="preserve">y </w:t>
      </w:r>
      <w:r w:rsidRPr="006371BD">
        <w:rPr>
          <w:rFonts w:ascii="Cambria" w:hAnsi="Cambria" w:cs="Cambria"/>
          <w:color w:val="FF0000"/>
          <w:shd w:val="clear" w:color="auto" w:fill="FFFFFF"/>
        </w:rPr>
        <w:t>đượ</w:t>
      </w:r>
      <w:r w:rsidRPr="006371BD">
        <w:rPr>
          <w:rFonts w:ascii="Nunito" w:hAnsi="Nunito"/>
          <w:color w:val="FF0000"/>
          <w:shd w:val="clear" w:color="auto" w:fill="FFFFFF"/>
        </w:rPr>
        <w:t>c dùng nhi</w:t>
      </w:r>
      <w:r w:rsidRPr="006371BD">
        <w:rPr>
          <w:rFonts w:ascii="Cambria" w:hAnsi="Cambria" w:cs="Cambria"/>
          <w:color w:val="FF0000"/>
          <w:shd w:val="clear" w:color="auto" w:fill="FFFFFF"/>
        </w:rPr>
        <w:t>ề</w:t>
      </w:r>
      <w:r w:rsidRPr="006371BD">
        <w:rPr>
          <w:rFonts w:ascii="Nunito" w:hAnsi="Nunito"/>
          <w:color w:val="FF0000"/>
          <w:shd w:val="clear" w:color="auto" w:fill="FFFFFF"/>
        </w:rPr>
        <w:t>u nh</w:t>
      </w:r>
      <w:r w:rsidRPr="006371BD">
        <w:rPr>
          <w:rFonts w:ascii="Cambria" w:hAnsi="Cambria" w:cs="Cambria"/>
          <w:color w:val="FF0000"/>
          <w:shd w:val="clear" w:color="auto" w:fill="FFFFFF"/>
        </w:rPr>
        <w:t>ấ</w:t>
      </w:r>
      <w:r w:rsidRPr="006371BD">
        <w:rPr>
          <w:rFonts w:ascii="Nunito" w:hAnsi="Nunito"/>
          <w:color w:val="FF0000"/>
          <w:shd w:val="clear" w:color="auto" w:fill="FFFFFF"/>
        </w:rPr>
        <w:t xml:space="preserve">t </w:t>
      </w:r>
      <w:r w:rsidRPr="006371BD">
        <w:rPr>
          <w:rFonts w:ascii="Cambria" w:hAnsi="Cambria" w:cs="Cambria"/>
          <w:color w:val="FF0000"/>
          <w:shd w:val="clear" w:color="auto" w:fill="FFFFFF"/>
        </w:rPr>
        <w:t>đượ</w:t>
      </w:r>
      <w:r w:rsidRPr="006371BD">
        <w:rPr>
          <w:rFonts w:ascii="Nunito" w:hAnsi="Nunito"/>
          <w:color w:val="FF0000"/>
          <w:shd w:val="clear" w:color="auto" w:fill="FFFFFF"/>
        </w:rPr>
        <w:t xml:space="preserve">c dùng </w:t>
      </w:r>
      <w:r w:rsidRPr="006371BD">
        <w:rPr>
          <w:rFonts w:ascii="Cambria" w:hAnsi="Cambria" w:cs="Cambria"/>
          <w:color w:val="FF0000"/>
          <w:shd w:val="clear" w:color="auto" w:fill="FFFFFF"/>
        </w:rPr>
        <w:t>để</w:t>
      </w:r>
      <w:r w:rsidRPr="006371BD">
        <w:rPr>
          <w:rFonts w:ascii="Nunito" w:hAnsi="Nunito"/>
          <w:color w:val="FF0000"/>
          <w:shd w:val="clear" w:color="auto" w:fill="FFFFFF"/>
        </w:rPr>
        <w:t xml:space="preserve"> </w:t>
      </w:r>
      <w:r w:rsidRPr="006371BD">
        <w:rPr>
          <w:rFonts w:ascii="Cambria" w:hAnsi="Cambria" w:cs="Cambria"/>
          <w:color w:val="FF0000"/>
          <w:shd w:val="clear" w:color="auto" w:fill="FFFFFF"/>
        </w:rPr>
        <w:t>đọ</w:t>
      </w:r>
      <w:r w:rsidRPr="006371BD">
        <w:rPr>
          <w:rFonts w:ascii="Nunito" w:hAnsi="Nunito"/>
          <w:color w:val="FF0000"/>
          <w:shd w:val="clear" w:color="auto" w:fill="FFFFFF"/>
        </w:rPr>
        <w:t>c t</w:t>
      </w:r>
      <w:r w:rsidRPr="006371BD">
        <w:rPr>
          <w:rFonts w:ascii="Cambria" w:hAnsi="Cambria" w:cs="Cambria"/>
          <w:color w:val="FF0000"/>
          <w:shd w:val="clear" w:color="auto" w:fill="FFFFFF"/>
        </w:rPr>
        <w:t>ậ</w:t>
      </w:r>
      <w:r w:rsidRPr="006371BD">
        <w:rPr>
          <w:rFonts w:ascii="Nunito" w:hAnsi="Nunito"/>
          <w:color w:val="FF0000"/>
          <w:shd w:val="clear" w:color="auto" w:fill="FFFFFF"/>
        </w:rPr>
        <w:t>p tin logs l</w:t>
      </w:r>
      <w:r w:rsidRPr="006371BD">
        <w:rPr>
          <w:rFonts w:ascii="Cambria" w:hAnsi="Cambria" w:cs="Cambria"/>
          <w:color w:val="FF0000"/>
          <w:shd w:val="clear" w:color="auto" w:fill="FFFFFF"/>
        </w:rPr>
        <w:t>ớ</w:t>
      </w:r>
      <w:r w:rsidRPr="006371BD">
        <w:rPr>
          <w:rFonts w:ascii="Nunito" w:hAnsi="Nunito"/>
          <w:color w:val="FF0000"/>
          <w:shd w:val="clear" w:color="auto" w:fill="FFFFFF"/>
        </w:rPr>
        <w:t xml:space="preserve">n </w:t>
      </w:r>
      <w:r w:rsidRPr="006371BD">
        <w:rPr>
          <w:rFonts w:ascii="Cambria" w:hAnsi="Cambria" w:cs="Cambria"/>
          <w:color w:val="FF0000"/>
          <w:shd w:val="clear" w:color="auto" w:fill="FFFFFF"/>
        </w:rPr>
        <w:t>để</w:t>
      </w:r>
      <w:r w:rsidRPr="006371BD">
        <w:rPr>
          <w:rFonts w:ascii="Nunito" w:hAnsi="Nunito"/>
          <w:color w:val="FF0000"/>
          <w:shd w:val="clear" w:color="auto" w:fill="FFFFFF"/>
        </w:rPr>
        <w:t xml:space="preserve"> tìm ki</w:t>
      </w:r>
      <w:r w:rsidRPr="006371BD">
        <w:rPr>
          <w:rFonts w:ascii="Cambria" w:hAnsi="Cambria" w:cs="Cambria"/>
          <w:color w:val="FF0000"/>
          <w:shd w:val="clear" w:color="auto" w:fill="FFFFFF"/>
        </w:rPr>
        <w:t>ế</w:t>
      </w:r>
      <w:r w:rsidRPr="006371BD">
        <w:rPr>
          <w:rFonts w:ascii="Nunito" w:hAnsi="Nunito"/>
          <w:color w:val="FF0000"/>
          <w:shd w:val="clear" w:color="auto" w:fill="FFFFFF"/>
        </w:rPr>
        <w:t>m nh</w:t>
      </w:r>
      <w:r w:rsidRPr="006371BD">
        <w:rPr>
          <w:rFonts w:ascii="Cambria" w:hAnsi="Cambria" w:cs="Cambria"/>
          <w:color w:val="FF0000"/>
          <w:shd w:val="clear" w:color="auto" w:fill="FFFFFF"/>
        </w:rPr>
        <w:t>ữ</w:t>
      </w:r>
      <w:r w:rsidRPr="006371BD">
        <w:rPr>
          <w:rFonts w:ascii="Nunito" w:hAnsi="Nunito"/>
          <w:color w:val="FF0000"/>
          <w:shd w:val="clear" w:color="auto" w:fill="FFFFFF"/>
        </w:rPr>
        <w:t>ng</w:t>
      </w:r>
    </w:p>
    <w:p w14:paraId="75597FCB"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v</w:t>
      </w:r>
      <w:r w:rsidRPr="006371BD">
        <w:rPr>
          <w:rFonts w:ascii="Cambria" w:hAnsi="Cambria" w:cs="Cambria"/>
          <w:color w:val="FF0000"/>
          <w:shd w:val="clear" w:color="auto" w:fill="FFFFFF"/>
        </w:rPr>
        <w:t>ấ</w:t>
      </w:r>
      <w:r w:rsidRPr="006371BD">
        <w:rPr>
          <w:rFonts w:ascii="Nunito" w:hAnsi="Nunito"/>
          <w:color w:val="FF0000"/>
          <w:shd w:val="clear" w:color="auto" w:fill="FFFFFF"/>
        </w:rPr>
        <w:t xml:space="preserve">n </w:t>
      </w:r>
      <w:r w:rsidRPr="006371BD">
        <w:rPr>
          <w:rFonts w:ascii="Cambria" w:hAnsi="Cambria" w:cs="Cambria"/>
          <w:color w:val="FF0000"/>
          <w:shd w:val="clear" w:color="auto" w:fill="FFFFFF"/>
        </w:rPr>
        <w:t>đề</w:t>
      </w:r>
      <w:r w:rsidRPr="006371BD">
        <w:rPr>
          <w:rFonts w:ascii="Nunito" w:hAnsi="Nunito"/>
          <w:color w:val="FF0000"/>
          <w:shd w:val="clear" w:color="auto" w:fill="FFFFFF"/>
        </w:rPr>
        <w:t xml:space="preserve"> liên quan </w:t>
      </w:r>
      <w:r w:rsidRPr="006371BD">
        <w:rPr>
          <w:rFonts w:ascii="Cambria" w:hAnsi="Cambria" w:cs="Cambria"/>
          <w:color w:val="FF0000"/>
          <w:shd w:val="clear" w:color="auto" w:fill="FFFFFF"/>
        </w:rPr>
        <w:t>đế</w:t>
      </w:r>
      <w:r w:rsidRPr="006371BD">
        <w:rPr>
          <w:rFonts w:ascii="Nunito" w:hAnsi="Nunito"/>
          <w:color w:val="FF0000"/>
          <w:shd w:val="clear" w:color="auto" w:fill="FFFFFF"/>
        </w:rPr>
        <w:t>n xâm nh</w:t>
      </w:r>
      <w:r w:rsidRPr="006371BD">
        <w:rPr>
          <w:rFonts w:ascii="Cambria" w:hAnsi="Cambria" w:cs="Cambria"/>
          <w:color w:val="FF0000"/>
          <w:shd w:val="clear" w:color="auto" w:fill="FFFFFF"/>
        </w:rPr>
        <w:t>ậ</w:t>
      </w:r>
      <w:r w:rsidRPr="006371BD">
        <w:rPr>
          <w:rFonts w:ascii="Nunito" w:hAnsi="Nunito"/>
          <w:color w:val="FF0000"/>
          <w:shd w:val="clear" w:color="auto" w:fill="FFFFFF"/>
        </w:rPr>
        <w:t>p:</w:t>
      </w:r>
    </w:p>
    <w:p w14:paraId="05887E78"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Text editor B. Vulnerability scanner</w:t>
      </w:r>
    </w:p>
    <w:p w14:paraId="60686E79"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lastRenderedPageBreak/>
        <w:t>C. Password cracker D. IDS</w:t>
      </w:r>
    </w:p>
    <w:p w14:paraId="21631098"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 xml:space="preserve">Câu 58. Dùng DES (Data Encryption Standard), input plaintext block có </w:t>
      </w:r>
      <w:r w:rsidRPr="006371BD">
        <w:rPr>
          <w:rFonts w:ascii="Cambria" w:hAnsi="Cambria" w:cs="Cambria"/>
          <w:color w:val="FF0000"/>
          <w:shd w:val="clear" w:color="auto" w:fill="FFFFFF"/>
        </w:rPr>
        <w:t>độ</w:t>
      </w:r>
      <w:r w:rsidRPr="006371BD">
        <w:rPr>
          <w:rFonts w:ascii="Nunito" w:hAnsi="Nunito"/>
          <w:color w:val="FF0000"/>
          <w:shd w:val="clear" w:color="auto" w:fill="FFFFFF"/>
        </w:rPr>
        <w:t xml:space="preserve"> dài là</w:t>
      </w:r>
    </w:p>
    <w:p w14:paraId="70805BA0"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32 bit B. 56 bit</w:t>
      </w:r>
    </w:p>
    <w:p w14:paraId="0748031D"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64 bit D. 128 bit</w:t>
      </w:r>
    </w:p>
    <w:p w14:paraId="70AC17EB"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Câu 59. Virus không th</w:t>
      </w:r>
      <w:r w:rsidRPr="006371BD">
        <w:rPr>
          <w:rFonts w:ascii="Cambria" w:hAnsi="Cambria" w:cs="Cambria"/>
          <w:color w:val="FF0000"/>
          <w:shd w:val="clear" w:color="auto" w:fill="FFFFFF"/>
        </w:rPr>
        <w:t>ể</w:t>
      </w:r>
      <w:r w:rsidRPr="006371BD">
        <w:rPr>
          <w:rFonts w:ascii="Nunito" w:hAnsi="Nunito"/>
          <w:color w:val="FF0000"/>
          <w:shd w:val="clear" w:color="auto" w:fill="FFFFFF"/>
        </w:rPr>
        <w:t xml:space="preserve"> xâm nh</w:t>
      </w:r>
      <w:r w:rsidRPr="006371BD">
        <w:rPr>
          <w:rFonts w:ascii="Cambria" w:hAnsi="Cambria" w:cs="Cambria"/>
          <w:color w:val="FF0000"/>
          <w:shd w:val="clear" w:color="auto" w:fill="FFFFFF"/>
        </w:rPr>
        <w:t>ậ</w:t>
      </w:r>
      <w:r w:rsidRPr="006371BD">
        <w:rPr>
          <w:rFonts w:ascii="Nunito" w:hAnsi="Nunito"/>
          <w:color w:val="FF0000"/>
          <w:shd w:val="clear" w:color="auto" w:fill="FFFFFF"/>
        </w:rPr>
        <w:t>p vào thành ph</w:t>
      </w:r>
      <w:r w:rsidRPr="006371BD">
        <w:rPr>
          <w:rFonts w:ascii="Cambria" w:hAnsi="Cambria" w:cs="Cambria"/>
          <w:color w:val="FF0000"/>
          <w:shd w:val="clear" w:color="auto" w:fill="FFFFFF"/>
        </w:rPr>
        <w:t>ầ</w:t>
      </w:r>
      <w:r w:rsidRPr="006371BD">
        <w:rPr>
          <w:rFonts w:ascii="Nunito" w:hAnsi="Nunito"/>
          <w:color w:val="FF0000"/>
          <w:shd w:val="clear" w:color="auto" w:fill="FFFFFF"/>
        </w:rPr>
        <w:t xml:space="preserve">n nào sau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â</w:t>
      </w:r>
      <w:r w:rsidRPr="006371BD">
        <w:rPr>
          <w:rFonts w:ascii="Nunito" w:hAnsi="Nunito"/>
          <w:color w:val="FF0000"/>
          <w:shd w:val="clear" w:color="auto" w:fill="FFFFFF"/>
        </w:rPr>
        <w:t>y c</w:t>
      </w:r>
      <w:r w:rsidRPr="006371BD">
        <w:rPr>
          <w:rFonts w:ascii="Cambria" w:hAnsi="Cambria" w:cs="Cambria"/>
          <w:color w:val="FF0000"/>
          <w:shd w:val="clear" w:color="auto" w:fill="FFFFFF"/>
        </w:rPr>
        <w:t>ủ</w:t>
      </w:r>
      <w:r w:rsidRPr="006371BD">
        <w:rPr>
          <w:rFonts w:ascii="Nunito" w:hAnsi="Nunito"/>
          <w:color w:val="FF0000"/>
          <w:shd w:val="clear" w:color="auto" w:fill="FFFFFF"/>
        </w:rPr>
        <w:t>a m</w:t>
      </w:r>
      <w:r w:rsidRPr="006371BD">
        <w:rPr>
          <w:rFonts w:ascii="Cambria" w:hAnsi="Cambria" w:cs="Cambria"/>
          <w:color w:val="FF0000"/>
          <w:shd w:val="clear" w:color="auto" w:fill="FFFFFF"/>
        </w:rPr>
        <w:t>ộ</w:t>
      </w:r>
      <w:r w:rsidRPr="006371BD">
        <w:rPr>
          <w:rFonts w:ascii="Nunito" w:hAnsi="Nunito"/>
          <w:color w:val="FF0000"/>
          <w:shd w:val="clear" w:color="auto" w:fill="FFFFFF"/>
        </w:rPr>
        <w:t>t h</w:t>
      </w:r>
      <w:r w:rsidRPr="006371BD">
        <w:rPr>
          <w:rFonts w:ascii="Cambria" w:hAnsi="Cambria" w:cs="Cambria"/>
          <w:color w:val="FF0000"/>
          <w:shd w:val="clear" w:color="auto" w:fill="FFFFFF"/>
        </w:rPr>
        <w:t>ệ</w:t>
      </w:r>
      <w:r w:rsidRPr="006371BD">
        <w:rPr>
          <w:rFonts w:ascii="Nunito" w:hAnsi="Nunito"/>
          <w:color w:val="FF0000"/>
          <w:shd w:val="clear" w:color="auto" w:fill="FFFFFF"/>
        </w:rPr>
        <w:t xml:space="preserve"> th</w:t>
      </w:r>
      <w:r w:rsidRPr="006371BD">
        <w:rPr>
          <w:rFonts w:ascii="Cambria" w:hAnsi="Cambria" w:cs="Cambria"/>
          <w:color w:val="FF0000"/>
          <w:shd w:val="clear" w:color="auto" w:fill="FFFFFF"/>
        </w:rPr>
        <w:t>ố</w:t>
      </w:r>
      <w:r w:rsidRPr="006371BD">
        <w:rPr>
          <w:rFonts w:ascii="Nunito" w:hAnsi="Nunito"/>
          <w:color w:val="FF0000"/>
          <w:shd w:val="clear" w:color="auto" w:fill="FFFFFF"/>
        </w:rPr>
        <w:t>ng:</w:t>
      </w:r>
    </w:p>
    <w:p w14:paraId="151E8EE8"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File B. System sectors</w:t>
      </w:r>
    </w:p>
    <w:p w14:paraId="505D098F"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Memory D. DLL files</w:t>
      </w:r>
    </w:p>
    <w:p w14:paraId="1C44A465"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 xml:space="preserve">Câu 60. </w:t>
      </w:r>
      <w:r w:rsidRPr="006371BD">
        <w:rPr>
          <w:rFonts w:ascii="Cambria" w:hAnsi="Cambria" w:cs="Cambria"/>
          <w:color w:val="FF0000"/>
          <w:shd w:val="clear" w:color="auto" w:fill="FFFFFF"/>
        </w:rPr>
        <w:t>Để</w:t>
      </w:r>
      <w:r w:rsidRPr="006371BD">
        <w:rPr>
          <w:rFonts w:ascii="Nunito" w:hAnsi="Nunito"/>
          <w:color w:val="FF0000"/>
          <w:shd w:val="clear" w:color="auto" w:fill="FFFFFF"/>
        </w:rPr>
        <w:t xml:space="preserve"> phát hi</w:t>
      </w:r>
      <w:r w:rsidRPr="006371BD">
        <w:rPr>
          <w:rFonts w:ascii="Cambria" w:hAnsi="Cambria" w:cs="Cambria"/>
          <w:color w:val="FF0000"/>
          <w:shd w:val="clear" w:color="auto" w:fill="FFFFFF"/>
        </w:rPr>
        <w:t>ệ</w:t>
      </w:r>
      <w:r w:rsidRPr="006371BD">
        <w:rPr>
          <w:rFonts w:ascii="Nunito" w:hAnsi="Nunito"/>
          <w:color w:val="FF0000"/>
          <w:shd w:val="clear" w:color="auto" w:fill="FFFFFF"/>
        </w:rPr>
        <w:t>n t</w:t>
      </w:r>
      <w:r w:rsidRPr="006371BD">
        <w:rPr>
          <w:rFonts w:ascii="Cambria" w:hAnsi="Cambria" w:cs="Cambria"/>
          <w:color w:val="FF0000"/>
          <w:shd w:val="clear" w:color="auto" w:fill="FFFFFF"/>
        </w:rPr>
        <w:t>ấ</w:t>
      </w:r>
      <w:r w:rsidRPr="006371BD">
        <w:rPr>
          <w:rFonts w:ascii="Nunito" w:hAnsi="Nunito"/>
          <w:color w:val="FF0000"/>
          <w:shd w:val="clear" w:color="auto" w:fill="FFFFFF"/>
        </w:rPr>
        <w:t>n công an ninh m</w:t>
      </w:r>
      <w:r w:rsidRPr="006371BD">
        <w:rPr>
          <w:rFonts w:ascii="Cambria" w:hAnsi="Cambria" w:cs="Cambria"/>
          <w:color w:val="FF0000"/>
          <w:shd w:val="clear" w:color="auto" w:fill="FFFFFF"/>
        </w:rPr>
        <w:t>ạ</w:t>
      </w:r>
      <w:r w:rsidRPr="006371BD">
        <w:rPr>
          <w:rFonts w:ascii="Nunito" w:hAnsi="Nunito"/>
          <w:color w:val="FF0000"/>
          <w:shd w:val="clear" w:color="auto" w:fill="FFFFFF"/>
        </w:rPr>
        <w:t>ng trên m</w:t>
      </w:r>
      <w:r w:rsidRPr="006371BD">
        <w:rPr>
          <w:rFonts w:ascii="Cambria" w:hAnsi="Cambria" w:cs="Cambria"/>
          <w:color w:val="FF0000"/>
          <w:shd w:val="clear" w:color="auto" w:fill="FFFFFF"/>
        </w:rPr>
        <w:t>ộ</w:t>
      </w:r>
      <w:r w:rsidRPr="006371BD">
        <w:rPr>
          <w:rFonts w:ascii="Nunito" w:hAnsi="Nunito"/>
          <w:color w:val="FF0000"/>
          <w:shd w:val="clear" w:color="auto" w:fill="FFFFFF"/>
        </w:rPr>
        <w:t>t h</w:t>
      </w:r>
      <w:r w:rsidRPr="006371BD">
        <w:rPr>
          <w:rFonts w:ascii="Cambria" w:hAnsi="Cambria" w:cs="Cambria"/>
          <w:color w:val="FF0000"/>
          <w:shd w:val="clear" w:color="auto" w:fill="FFFFFF"/>
        </w:rPr>
        <w:t>ệ</w:t>
      </w:r>
      <w:r w:rsidRPr="006371BD">
        <w:rPr>
          <w:rFonts w:ascii="Nunito" w:hAnsi="Nunito"/>
          <w:color w:val="FF0000"/>
          <w:shd w:val="clear" w:color="auto" w:fill="FFFFFF"/>
        </w:rPr>
        <w:t xml:space="preserve"> th</w:t>
      </w:r>
      <w:r w:rsidRPr="006371BD">
        <w:rPr>
          <w:rFonts w:ascii="Cambria" w:hAnsi="Cambria" w:cs="Cambria"/>
          <w:color w:val="FF0000"/>
          <w:shd w:val="clear" w:color="auto" w:fill="FFFFFF"/>
        </w:rPr>
        <w:t>ố</w:t>
      </w:r>
      <w:r w:rsidRPr="006371BD">
        <w:rPr>
          <w:rFonts w:ascii="Nunito" w:hAnsi="Nunito"/>
          <w:color w:val="FF0000"/>
          <w:shd w:val="clear" w:color="auto" w:fill="FFFFFF"/>
        </w:rPr>
        <w:t xml:space="preserve">ng </w:t>
      </w:r>
      <w:r w:rsidRPr="006371BD">
        <w:rPr>
          <w:rFonts w:ascii="Cambria" w:hAnsi="Cambria" w:cs="Cambria"/>
          <w:color w:val="FF0000"/>
          <w:shd w:val="clear" w:color="auto" w:fill="FFFFFF"/>
        </w:rPr>
        <w:t>đơ</w:t>
      </w:r>
      <w:r w:rsidRPr="006371BD">
        <w:rPr>
          <w:rFonts w:ascii="Nunito" w:hAnsi="Nunito"/>
          <w:color w:val="FF0000"/>
          <w:shd w:val="clear" w:color="auto" w:fill="FFFFFF"/>
        </w:rPr>
        <w:t>n l</w:t>
      </w:r>
      <w:r w:rsidRPr="006371BD">
        <w:rPr>
          <w:rFonts w:ascii="Cambria" w:hAnsi="Cambria" w:cs="Cambria"/>
          <w:color w:val="FF0000"/>
          <w:shd w:val="clear" w:color="auto" w:fill="FFFFFF"/>
        </w:rPr>
        <w:t>ẻ</w:t>
      </w:r>
      <w:r w:rsidRPr="006371BD">
        <w:rPr>
          <w:rFonts w:ascii="Nunito" w:hAnsi="Nunito"/>
          <w:color w:val="FF0000"/>
          <w:shd w:val="clear" w:color="auto" w:fill="FFFFFF"/>
        </w:rPr>
        <w:t>, thành ph</w:t>
      </w:r>
      <w:r w:rsidRPr="006371BD">
        <w:rPr>
          <w:rFonts w:ascii="Cambria" w:hAnsi="Cambria" w:cs="Cambria"/>
          <w:color w:val="FF0000"/>
          <w:shd w:val="clear" w:color="auto" w:fill="FFFFFF"/>
        </w:rPr>
        <w:t>ầ</w:t>
      </w:r>
      <w:r w:rsidRPr="006371BD">
        <w:rPr>
          <w:rFonts w:ascii="Nunito" w:hAnsi="Nunito"/>
          <w:color w:val="FF0000"/>
          <w:shd w:val="clear" w:color="auto" w:fill="FFFFFF"/>
        </w:rPr>
        <w:t xml:space="preserve">n nào sau </w:t>
      </w:r>
      <w:r w:rsidRPr="006371BD">
        <w:rPr>
          <w:rFonts w:ascii="Cambria" w:hAnsi="Cambria" w:cs="Cambria"/>
          <w:color w:val="FF0000"/>
          <w:shd w:val="clear" w:color="auto" w:fill="FFFFFF"/>
        </w:rPr>
        <w:t>đ</w:t>
      </w:r>
      <w:r w:rsidRPr="006371BD">
        <w:rPr>
          <w:rFonts w:ascii="Nunito" w:hAnsi="Nunito" w:cs="Nunito"/>
          <w:color w:val="FF0000"/>
          <w:shd w:val="clear" w:color="auto" w:fill="FFFFFF"/>
        </w:rPr>
        <w:t>â</w:t>
      </w:r>
      <w:r w:rsidRPr="006371BD">
        <w:rPr>
          <w:rFonts w:ascii="Nunito" w:hAnsi="Nunito"/>
          <w:color w:val="FF0000"/>
          <w:shd w:val="clear" w:color="auto" w:fill="FFFFFF"/>
        </w:rPr>
        <w:t>y c</w:t>
      </w:r>
      <w:r w:rsidRPr="006371BD">
        <w:rPr>
          <w:rFonts w:ascii="Nunito" w:hAnsi="Nunito" w:cs="Nunito"/>
          <w:color w:val="FF0000"/>
          <w:shd w:val="clear" w:color="auto" w:fill="FFFFFF"/>
        </w:rPr>
        <w:t>ó</w:t>
      </w:r>
      <w:r w:rsidRPr="006371BD">
        <w:rPr>
          <w:rFonts w:ascii="Nunito" w:hAnsi="Nunito"/>
          <w:color w:val="FF0000"/>
          <w:shd w:val="clear" w:color="auto" w:fill="FFFFFF"/>
        </w:rPr>
        <w:t xml:space="preserve"> th</w:t>
      </w:r>
      <w:r w:rsidRPr="006371BD">
        <w:rPr>
          <w:rFonts w:ascii="Cambria" w:hAnsi="Cambria" w:cs="Cambria"/>
          <w:color w:val="FF0000"/>
          <w:shd w:val="clear" w:color="auto" w:fill="FFFFFF"/>
        </w:rPr>
        <w:t>ể</w:t>
      </w:r>
    </w:p>
    <w:p w14:paraId="10636A52"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Cambria" w:hAnsi="Cambria" w:cs="Cambria"/>
          <w:color w:val="FF0000"/>
          <w:shd w:val="clear" w:color="auto" w:fill="FFFFFF"/>
        </w:rPr>
        <w:t>đượ</w:t>
      </w:r>
      <w:r w:rsidRPr="006371BD">
        <w:rPr>
          <w:rFonts w:ascii="Nunito" w:hAnsi="Nunito"/>
          <w:color w:val="FF0000"/>
          <w:shd w:val="clear" w:color="auto" w:fill="FFFFFF"/>
        </w:rPr>
        <w:t xml:space="preserve">c dùng </w:t>
      </w:r>
      <w:r w:rsidRPr="006371BD">
        <w:rPr>
          <w:rFonts w:ascii="Cambria" w:hAnsi="Cambria" w:cs="Cambria"/>
          <w:color w:val="FF0000"/>
          <w:shd w:val="clear" w:color="auto" w:fill="FFFFFF"/>
        </w:rPr>
        <w:t>đế</w:t>
      </w:r>
      <w:r w:rsidRPr="006371BD">
        <w:rPr>
          <w:rFonts w:ascii="Nunito" w:hAnsi="Nunito"/>
          <w:color w:val="FF0000"/>
          <w:shd w:val="clear" w:color="auto" w:fill="FFFFFF"/>
        </w:rPr>
        <w:t>n</w:t>
      </w:r>
    </w:p>
    <w:p w14:paraId="50F28509" w14:textId="77777777"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A. Firewall B. Honeypot</w:t>
      </w:r>
    </w:p>
    <w:p w14:paraId="6DB773F0" w14:textId="02E67B6C" w:rsidR="004D19CD" w:rsidRPr="006371BD" w:rsidRDefault="004D19CD" w:rsidP="004D19CD">
      <w:pPr>
        <w:shd w:val="clear" w:color="auto" w:fill="FFFFFF"/>
        <w:spacing w:line="240" w:lineRule="auto"/>
        <w:rPr>
          <w:rFonts w:ascii="Nunito" w:hAnsi="Nunito"/>
          <w:color w:val="FF0000"/>
          <w:shd w:val="clear" w:color="auto" w:fill="FFFFFF"/>
        </w:rPr>
      </w:pPr>
      <w:r w:rsidRPr="006371BD">
        <w:rPr>
          <w:rFonts w:ascii="Nunito" w:hAnsi="Nunito"/>
          <w:color w:val="FF0000"/>
          <w:shd w:val="clear" w:color="auto" w:fill="FFFFFF"/>
        </w:rPr>
        <w:t>C. NIPS D. HIDS</w:t>
      </w:r>
    </w:p>
    <w:p w14:paraId="49AC343F" w14:textId="0970065D" w:rsidR="00353B8F" w:rsidRDefault="00353B8F" w:rsidP="00353B8F">
      <w:pPr>
        <w:shd w:val="clear" w:color="auto" w:fill="FFFFFF"/>
        <w:spacing w:line="240" w:lineRule="auto"/>
        <w:rPr>
          <w:rFonts w:ascii="Nunito" w:hAnsi="Nunito"/>
          <w:color w:val="0C0C0C"/>
          <w:shd w:val="clear" w:color="auto" w:fill="FFFFFF"/>
        </w:rPr>
      </w:pPr>
    </w:p>
    <w:p w14:paraId="29B0D323" w14:textId="7FA0A5C6" w:rsidR="006C27A3" w:rsidRDefault="006C27A3" w:rsidP="00353B8F">
      <w:pPr>
        <w:shd w:val="clear" w:color="auto" w:fill="FFFFFF"/>
        <w:spacing w:line="240" w:lineRule="auto"/>
        <w:rPr>
          <w:rFonts w:ascii="Nunito" w:hAnsi="Nunito"/>
          <w:color w:val="0C0C0C"/>
          <w:shd w:val="clear" w:color="auto" w:fill="FFFFFF"/>
        </w:rPr>
      </w:pPr>
    </w:p>
    <w:p w14:paraId="5104A8BF" w14:textId="3ACA7F21" w:rsidR="006C27A3" w:rsidRDefault="006C27A3" w:rsidP="00353B8F">
      <w:pPr>
        <w:shd w:val="clear" w:color="auto" w:fill="FFFFFF"/>
        <w:spacing w:line="240" w:lineRule="auto"/>
        <w:rPr>
          <w:rFonts w:ascii="Nunito" w:hAnsi="Nunito"/>
          <w:color w:val="0C0C0C"/>
          <w:shd w:val="clear" w:color="auto" w:fill="FFFFFF"/>
        </w:rPr>
      </w:pPr>
    </w:p>
    <w:p w14:paraId="057BE35E" w14:textId="7CCE4079" w:rsidR="006C27A3" w:rsidRDefault="006C27A3" w:rsidP="00353B8F">
      <w:pPr>
        <w:shd w:val="clear" w:color="auto" w:fill="FFFFFF"/>
        <w:spacing w:line="240" w:lineRule="auto"/>
        <w:rPr>
          <w:rFonts w:ascii="Nunito" w:hAnsi="Nunito"/>
          <w:color w:val="0C0C0C"/>
          <w:shd w:val="clear" w:color="auto" w:fill="FFFFFF"/>
        </w:rPr>
      </w:pPr>
    </w:p>
    <w:p w14:paraId="0F8C4C0F" w14:textId="00C15B74" w:rsidR="006C27A3" w:rsidRDefault="006C27A3" w:rsidP="00353B8F">
      <w:pPr>
        <w:shd w:val="clear" w:color="auto" w:fill="FFFFFF"/>
        <w:spacing w:line="240" w:lineRule="auto"/>
        <w:rPr>
          <w:rFonts w:ascii="Arial" w:hAnsi="Arial" w:cs="Arial"/>
          <w:b/>
          <w:bCs/>
          <w:sz w:val="23"/>
          <w:szCs w:val="23"/>
          <w:shd w:val="clear" w:color="auto" w:fill="FFFFFF"/>
        </w:rPr>
      </w:pPr>
      <w:r>
        <w:rPr>
          <w:rFonts w:ascii="Arial" w:hAnsi="Arial" w:cs="Arial"/>
          <w:b/>
          <w:bCs/>
          <w:sz w:val="23"/>
          <w:szCs w:val="23"/>
          <w:shd w:val="clear" w:color="auto" w:fill="FFFFFF"/>
        </w:rPr>
        <w:t>Câu 1. Khả năng chia sẻ kết nối internet được tích hợp sẵn trong các Hệ điều hành</w:t>
      </w:r>
    </w:p>
    <w:p w14:paraId="14DE121D" w14:textId="4BF15DD3" w:rsidR="006C27A3" w:rsidRDefault="006C27A3" w:rsidP="00353B8F">
      <w:pPr>
        <w:shd w:val="clear" w:color="auto" w:fill="FFFFFF"/>
        <w:spacing w:line="240" w:lineRule="auto"/>
        <w:rPr>
          <w:rFonts w:ascii="Arial" w:hAnsi="Arial" w:cs="Arial"/>
          <w:shd w:val="clear" w:color="auto" w:fill="55D000"/>
        </w:rPr>
      </w:pPr>
      <w:r>
        <w:rPr>
          <w:rFonts w:ascii="Arial" w:hAnsi="Arial" w:cs="Arial"/>
          <w:b/>
          <w:bCs/>
          <w:sz w:val="23"/>
          <w:szCs w:val="23"/>
          <w:shd w:val="clear" w:color="auto" w:fill="FFFFFF"/>
        </w:rPr>
        <w:tab/>
      </w:r>
      <w:r>
        <w:rPr>
          <w:rFonts w:ascii="Arial" w:hAnsi="Arial" w:cs="Arial"/>
          <w:shd w:val="clear" w:color="auto" w:fill="55D000"/>
        </w:rPr>
        <w:t>Windows 98SE, Windows 2000, Windows XP, Windows Server 2003/2008</w:t>
      </w:r>
    </w:p>
    <w:p w14:paraId="05A94A69" w14:textId="26BC169C" w:rsidR="006C27A3" w:rsidRDefault="006C27A3" w:rsidP="00353B8F">
      <w:pPr>
        <w:shd w:val="clear" w:color="auto" w:fill="FFFFFF"/>
        <w:spacing w:line="240" w:lineRule="auto"/>
        <w:rPr>
          <w:rFonts w:ascii="Arial" w:hAnsi="Arial" w:cs="Arial"/>
          <w:b/>
          <w:bCs/>
          <w:sz w:val="23"/>
          <w:szCs w:val="23"/>
          <w:shd w:val="clear" w:color="auto" w:fill="FFFFFF"/>
        </w:rPr>
      </w:pPr>
      <w:r>
        <w:rPr>
          <w:rFonts w:ascii="Arial" w:hAnsi="Arial" w:cs="Arial"/>
          <w:b/>
          <w:bCs/>
          <w:sz w:val="23"/>
          <w:szCs w:val="23"/>
          <w:shd w:val="clear" w:color="auto" w:fill="FFFFFF"/>
        </w:rPr>
        <w:t>Câu 2. Phương thức thông dụng để chia sẻ một kết nối internet cho nhiều máy khác trong mạng là:</w:t>
      </w:r>
    </w:p>
    <w:p w14:paraId="18BC2BC7" w14:textId="2E7EEBD3" w:rsidR="006C27A3" w:rsidRDefault="006C27A3" w:rsidP="00353B8F">
      <w:pPr>
        <w:shd w:val="clear" w:color="auto" w:fill="FFFFFF"/>
        <w:spacing w:line="240" w:lineRule="auto"/>
        <w:rPr>
          <w:rFonts w:ascii="Arial" w:hAnsi="Arial" w:cs="Arial"/>
          <w:shd w:val="clear" w:color="auto" w:fill="55D000"/>
        </w:rPr>
      </w:pPr>
      <w:r>
        <w:rPr>
          <w:rFonts w:ascii="Arial" w:hAnsi="Arial" w:cs="Arial"/>
          <w:b/>
          <w:bCs/>
          <w:sz w:val="23"/>
          <w:szCs w:val="23"/>
          <w:shd w:val="clear" w:color="auto" w:fill="FFFFFF"/>
        </w:rPr>
        <w:tab/>
      </w:r>
      <w:r>
        <w:rPr>
          <w:rFonts w:ascii="Arial" w:hAnsi="Arial" w:cs="Arial"/>
          <w:shd w:val="clear" w:color="auto" w:fill="55D000"/>
        </w:rPr>
        <w:t>NAT (Network Address Translation)</w:t>
      </w:r>
    </w:p>
    <w:p w14:paraId="5629B686" w14:textId="3950A39F" w:rsidR="006C27A3" w:rsidRDefault="006C27A3" w:rsidP="00353B8F">
      <w:pPr>
        <w:shd w:val="clear" w:color="auto" w:fill="FFFFFF"/>
        <w:spacing w:line="240" w:lineRule="auto"/>
        <w:rPr>
          <w:rFonts w:ascii="Arial" w:hAnsi="Arial" w:cs="Arial"/>
          <w:b/>
          <w:bCs/>
          <w:sz w:val="23"/>
          <w:szCs w:val="23"/>
          <w:shd w:val="clear" w:color="auto" w:fill="FFFFFF"/>
        </w:rPr>
      </w:pPr>
      <w:r>
        <w:rPr>
          <w:rFonts w:ascii="Arial" w:hAnsi="Arial" w:cs="Arial"/>
          <w:b/>
          <w:bCs/>
          <w:sz w:val="23"/>
          <w:szCs w:val="23"/>
          <w:shd w:val="clear" w:color="auto" w:fill="FFFFFF"/>
        </w:rPr>
        <w:t>Câu 3. Máy Windows Server 2003 có 2 thiết bị giao tiếp mạng: một giao tiếp Internet và một giao tiếp với các Client. Người quản trị triển khai NAT trên Windows Server này để chia sẻ kết nối internet. Sau khi triển khai xong thì Server giao tiếp internet tốt, còn các Client thì không giao tiếp được mặc dùng đã khai báo đúng và đủ các thông số IP cho Clients. Nguyên nhân dẫn đến tình trạng trên:</w:t>
      </w:r>
    </w:p>
    <w:p w14:paraId="65A1EC04" w14:textId="5C0476EF" w:rsidR="006C27A3" w:rsidRDefault="006C27A3" w:rsidP="00353B8F">
      <w:pPr>
        <w:shd w:val="clear" w:color="auto" w:fill="FFFFFF"/>
        <w:spacing w:line="240" w:lineRule="auto"/>
        <w:rPr>
          <w:rFonts w:ascii="Arial" w:hAnsi="Arial" w:cs="Arial"/>
          <w:shd w:val="clear" w:color="auto" w:fill="55D000"/>
        </w:rPr>
      </w:pPr>
      <w:r>
        <w:rPr>
          <w:rFonts w:ascii="Arial" w:hAnsi="Arial" w:cs="Arial"/>
          <w:b/>
          <w:bCs/>
          <w:sz w:val="23"/>
          <w:szCs w:val="23"/>
          <w:shd w:val="clear" w:color="auto" w:fill="FFFFFF"/>
        </w:rPr>
        <w:tab/>
      </w:r>
      <w:r>
        <w:rPr>
          <w:rFonts w:ascii="Arial" w:hAnsi="Arial" w:cs="Arial"/>
          <w:shd w:val="clear" w:color="auto" w:fill="55D000"/>
        </w:rPr>
        <w:t>Khi triển khai NAT, người quản trị đã chọn sai thiết bị giao tiếp internet</w:t>
      </w:r>
    </w:p>
    <w:p w14:paraId="3253A7AF" w14:textId="0F3BA797" w:rsidR="006C27A3" w:rsidRDefault="006C27A3" w:rsidP="00353B8F">
      <w:pPr>
        <w:shd w:val="clear" w:color="auto" w:fill="FFFFFF"/>
        <w:spacing w:line="240" w:lineRule="auto"/>
        <w:rPr>
          <w:rFonts w:ascii="Arial" w:hAnsi="Arial" w:cs="Arial"/>
          <w:b/>
          <w:bCs/>
          <w:sz w:val="23"/>
          <w:szCs w:val="23"/>
          <w:shd w:val="clear" w:color="auto" w:fill="FFFFFF"/>
        </w:rPr>
      </w:pPr>
      <w:r>
        <w:rPr>
          <w:rFonts w:ascii="Arial" w:hAnsi="Arial" w:cs="Arial"/>
          <w:b/>
          <w:bCs/>
          <w:sz w:val="23"/>
          <w:szCs w:val="23"/>
          <w:shd w:val="clear" w:color="auto" w:fill="FFFFFF"/>
        </w:rPr>
        <w:t>Câu 4. Một máy Windows Server 2003 tên SERVER1 trước đây được xây dựng thành một FTP Server cung cấp Files cho người dùng nội bộ và người dùng các chi nhánh của Doanh nghiệp. Doanh nghiệp dùng SERVER1 để chia sẻ kết nối internet kiểu SecureNAT cho các máy khác. Khi người Quản trị thực hiện SecureNAT bằng Wizard của RRAS. Anh ta chọn “Network Address Translation (NAT)” và click “Next” cho đến khi “Finish”. Kết quả:</w:t>
      </w:r>
    </w:p>
    <w:p w14:paraId="7E98F643" w14:textId="14008095" w:rsidR="006C27A3" w:rsidRDefault="006C27A3" w:rsidP="00353B8F">
      <w:pPr>
        <w:shd w:val="clear" w:color="auto" w:fill="FFFFFF"/>
        <w:spacing w:line="240" w:lineRule="auto"/>
        <w:rPr>
          <w:rFonts w:ascii="Arial" w:hAnsi="Arial" w:cs="Arial"/>
          <w:shd w:val="clear" w:color="auto" w:fill="55D000"/>
        </w:rPr>
      </w:pPr>
      <w:r>
        <w:rPr>
          <w:rFonts w:ascii="Arial" w:hAnsi="Arial" w:cs="Arial"/>
          <w:b/>
          <w:bCs/>
          <w:sz w:val="23"/>
          <w:szCs w:val="23"/>
          <w:shd w:val="clear" w:color="auto" w:fill="FFFFFF"/>
        </w:rPr>
        <w:lastRenderedPageBreak/>
        <w:tab/>
      </w:r>
      <w:r>
        <w:rPr>
          <w:rFonts w:ascii="Arial" w:hAnsi="Arial" w:cs="Arial"/>
          <w:shd w:val="clear" w:color="auto" w:fill="55D000"/>
        </w:rPr>
        <w:t>Người dùng tại các chi nhánh sẽ không truy cập dữ liệu trong FTP trên SERVER1 được</w:t>
      </w:r>
    </w:p>
    <w:p w14:paraId="725187C0" w14:textId="3858A081" w:rsidR="006C27A3" w:rsidRDefault="006C27A3" w:rsidP="00353B8F">
      <w:pPr>
        <w:shd w:val="clear" w:color="auto" w:fill="FFFFFF"/>
        <w:spacing w:line="240" w:lineRule="auto"/>
        <w:rPr>
          <w:rFonts w:ascii="Arial" w:hAnsi="Arial" w:cs="Arial"/>
          <w:b/>
          <w:bCs/>
          <w:sz w:val="23"/>
          <w:szCs w:val="23"/>
          <w:shd w:val="clear" w:color="auto" w:fill="FFFFFF"/>
        </w:rPr>
      </w:pPr>
      <w:r>
        <w:rPr>
          <w:rFonts w:ascii="Arial" w:hAnsi="Arial" w:cs="Arial"/>
          <w:b/>
          <w:bCs/>
          <w:sz w:val="23"/>
          <w:szCs w:val="23"/>
          <w:shd w:val="clear" w:color="auto" w:fill="FFFFFF"/>
        </w:rPr>
        <w:t>Câu 5. Một máy tính kết nối internet bằng công nghệ ADSL. Khi kết nối internet thành công, ISP sẽ cấp một địa chỉ IP. Trong trường hợp không có một sự can thiệp nào khác, hãy chọn phát biểu chính xác.</w:t>
      </w:r>
    </w:p>
    <w:p w14:paraId="3B1237D0" w14:textId="4A8AAC81" w:rsidR="006C27A3" w:rsidRDefault="006C27A3" w:rsidP="00353B8F">
      <w:pPr>
        <w:shd w:val="clear" w:color="auto" w:fill="FFFFFF"/>
        <w:spacing w:line="240" w:lineRule="auto"/>
        <w:rPr>
          <w:rFonts w:ascii="Arial" w:hAnsi="Arial" w:cs="Arial"/>
          <w:shd w:val="clear" w:color="auto" w:fill="55D000"/>
        </w:rPr>
      </w:pPr>
      <w:r>
        <w:rPr>
          <w:rFonts w:ascii="Arial" w:hAnsi="Arial" w:cs="Arial"/>
          <w:b/>
          <w:bCs/>
          <w:sz w:val="23"/>
          <w:szCs w:val="23"/>
          <w:shd w:val="clear" w:color="auto" w:fill="FFFFFF"/>
        </w:rPr>
        <w:tab/>
      </w:r>
      <w:r>
        <w:rPr>
          <w:rFonts w:ascii="Arial" w:hAnsi="Arial" w:cs="Arial"/>
          <w:shd w:val="clear" w:color="auto" w:fill="55D000"/>
        </w:rPr>
        <w:t>Địa chỉ IP đó được cấp cho thiết bị mạng cổng RJ-11 trên ADSL modem</w:t>
      </w:r>
    </w:p>
    <w:p w14:paraId="4508B0EC" w14:textId="333880EC" w:rsidR="006C27A3" w:rsidRDefault="006C27A3" w:rsidP="00353B8F">
      <w:pPr>
        <w:shd w:val="clear" w:color="auto" w:fill="FFFFFF"/>
        <w:spacing w:line="240" w:lineRule="auto"/>
        <w:rPr>
          <w:rFonts w:ascii="Arial" w:hAnsi="Arial" w:cs="Arial"/>
          <w:b/>
          <w:bCs/>
          <w:sz w:val="23"/>
          <w:szCs w:val="23"/>
          <w:shd w:val="clear" w:color="auto" w:fill="FFFFFF"/>
        </w:rPr>
      </w:pPr>
      <w:r>
        <w:rPr>
          <w:rFonts w:ascii="Arial" w:hAnsi="Arial" w:cs="Arial"/>
          <w:b/>
          <w:bCs/>
          <w:sz w:val="23"/>
          <w:szCs w:val="23"/>
          <w:shd w:val="clear" w:color="auto" w:fill="FFFFFF"/>
        </w:rPr>
        <w:t>Câu 6. Trước đây, phòng Kỹ thuật của một Doanh nghiệp chỉ có một máy tính chạy Windows Server 2003 tên SERVER1. Người quản trị thường sử dụng Remote Desktop để điều hành máy này từ nhà anh ta. Doanh nghiệp trang bị thêm cho Phòng Kỹ thuật 10 máy tính và dùng máy SERVER1 chia sẻ kết nối internet bằng SecureNAT. Sau khi chia sẻ kết nối internet thành công, người quản trị không còn sử dụng Remote Desktop để điều hành máy SERVER1 từ nhà được nữa. Giải pháp tối ưu nhất để khắc phục vấn đề này:</w:t>
      </w:r>
    </w:p>
    <w:p w14:paraId="19B6B9E6" w14:textId="60D05264" w:rsidR="006C27A3" w:rsidRDefault="006C27A3" w:rsidP="00353B8F">
      <w:pPr>
        <w:shd w:val="clear" w:color="auto" w:fill="FFFFFF"/>
        <w:spacing w:line="240" w:lineRule="auto"/>
        <w:rPr>
          <w:rFonts w:ascii="Arial" w:hAnsi="Arial" w:cs="Arial"/>
          <w:shd w:val="clear" w:color="auto" w:fill="55D000"/>
        </w:rPr>
      </w:pPr>
      <w:r>
        <w:rPr>
          <w:rFonts w:ascii="Arial" w:hAnsi="Arial" w:cs="Arial"/>
          <w:b/>
          <w:bCs/>
          <w:sz w:val="23"/>
          <w:szCs w:val="23"/>
          <w:shd w:val="clear" w:color="auto" w:fill="FFFFFF"/>
        </w:rPr>
        <w:tab/>
      </w:r>
      <w:r>
        <w:rPr>
          <w:rFonts w:ascii="Arial" w:hAnsi="Arial" w:cs="Arial"/>
          <w:shd w:val="clear" w:color="auto" w:fill="55D000"/>
        </w:rPr>
        <w:t>Trên Basic Firewall của máy SERVER1: mở port 3389 chuyển về IP address của chính máy SERVER1</w:t>
      </w:r>
    </w:p>
    <w:p w14:paraId="32F5BDB1" w14:textId="1C9573D0" w:rsidR="006C27A3" w:rsidRDefault="006C27A3" w:rsidP="00353B8F">
      <w:pPr>
        <w:shd w:val="clear" w:color="auto" w:fill="FFFFFF"/>
        <w:spacing w:line="240" w:lineRule="auto"/>
        <w:rPr>
          <w:rFonts w:ascii="Arial" w:hAnsi="Arial" w:cs="Arial"/>
          <w:b/>
          <w:bCs/>
          <w:sz w:val="23"/>
          <w:szCs w:val="23"/>
          <w:shd w:val="clear" w:color="auto" w:fill="FFFFFF"/>
        </w:rPr>
      </w:pPr>
      <w:r>
        <w:rPr>
          <w:rFonts w:ascii="Arial" w:hAnsi="Arial" w:cs="Arial"/>
          <w:b/>
          <w:bCs/>
          <w:sz w:val="23"/>
          <w:szCs w:val="23"/>
          <w:shd w:val="clear" w:color="auto" w:fill="FFFFFF"/>
        </w:rPr>
        <w:t>Câu 7. Trường Đào tạo CNTT iSPACE có nhiều chi nhánh. Các nhân viên kế toán ở các Chi nhánh muốn chia sẻ những thông tin kế toán với nhau. Giải pháp nào sau đây là khả thi hiện nay?</w:t>
      </w:r>
    </w:p>
    <w:p w14:paraId="2C88C4FC" w14:textId="4CF437E7" w:rsidR="006C27A3" w:rsidRDefault="006C27A3" w:rsidP="00353B8F">
      <w:pPr>
        <w:shd w:val="clear" w:color="auto" w:fill="FFFFFF"/>
        <w:spacing w:line="240" w:lineRule="auto"/>
        <w:rPr>
          <w:rFonts w:ascii="Arial" w:hAnsi="Arial" w:cs="Arial"/>
          <w:shd w:val="clear" w:color="auto" w:fill="55D000"/>
        </w:rPr>
      </w:pPr>
      <w:r>
        <w:rPr>
          <w:rFonts w:ascii="Arial" w:hAnsi="Arial" w:cs="Arial"/>
          <w:b/>
          <w:bCs/>
          <w:sz w:val="23"/>
          <w:szCs w:val="23"/>
          <w:shd w:val="clear" w:color="auto" w:fill="FFFFFF"/>
        </w:rPr>
        <w:tab/>
      </w:r>
      <w:r>
        <w:rPr>
          <w:rFonts w:ascii="Arial" w:hAnsi="Arial" w:cs="Arial"/>
          <w:shd w:val="clear" w:color="auto" w:fill="55D000"/>
        </w:rPr>
        <w:t>Với đường truyền Internet có sẵn, triển khai hệ thống VPN cho các Chi nhánh</w:t>
      </w:r>
    </w:p>
    <w:p w14:paraId="50117A8D" w14:textId="4B09DB47" w:rsidR="006C27A3" w:rsidRDefault="006C27A3" w:rsidP="00353B8F">
      <w:pPr>
        <w:shd w:val="clear" w:color="auto" w:fill="FFFFFF"/>
        <w:spacing w:line="240" w:lineRule="auto"/>
        <w:rPr>
          <w:rFonts w:ascii="Arial" w:hAnsi="Arial" w:cs="Arial"/>
          <w:b/>
          <w:bCs/>
          <w:sz w:val="23"/>
          <w:szCs w:val="23"/>
          <w:shd w:val="clear" w:color="auto" w:fill="FFFFFF"/>
        </w:rPr>
      </w:pPr>
      <w:r>
        <w:rPr>
          <w:rFonts w:ascii="Arial" w:hAnsi="Arial" w:cs="Arial"/>
          <w:b/>
          <w:bCs/>
          <w:sz w:val="23"/>
          <w:szCs w:val="23"/>
          <w:shd w:val="clear" w:color="auto" w:fill="FFFFFF"/>
        </w:rPr>
        <w:t>Câu 8. Một gói tin có hỗ trợ IPSec được mã hóa cả Header và Content. Phương thức mã hóa này có tên gọi:</w:t>
      </w:r>
    </w:p>
    <w:p w14:paraId="542E08BC" w14:textId="6DEB2721" w:rsidR="006C27A3" w:rsidRDefault="006C27A3" w:rsidP="00353B8F">
      <w:pPr>
        <w:shd w:val="clear" w:color="auto" w:fill="FFFFFF"/>
        <w:spacing w:line="240" w:lineRule="auto"/>
        <w:rPr>
          <w:rFonts w:ascii="Arial" w:hAnsi="Arial" w:cs="Arial"/>
          <w:shd w:val="clear" w:color="auto" w:fill="55D000"/>
        </w:rPr>
      </w:pPr>
      <w:r>
        <w:rPr>
          <w:rFonts w:ascii="Arial" w:hAnsi="Arial" w:cs="Arial"/>
          <w:b/>
          <w:bCs/>
          <w:sz w:val="23"/>
          <w:szCs w:val="23"/>
          <w:shd w:val="clear" w:color="auto" w:fill="FFFFFF"/>
        </w:rPr>
        <w:tab/>
      </w:r>
      <w:r>
        <w:rPr>
          <w:rFonts w:ascii="Arial" w:hAnsi="Arial" w:cs="Arial"/>
          <w:shd w:val="clear" w:color="auto" w:fill="55D000"/>
        </w:rPr>
        <w:t>ESP</w:t>
      </w:r>
    </w:p>
    <w:p w14:paraId="71490AD5" w14:textId="1CCE082B" w:rsidR="006C27A3" w:rsidRDefault="006C27A3" w:rsidP="00353B8F">
      <w:pPr>
        <w:shd w:val="clear" w:color="auto" w:fill="FFFFFF"/>
        <w:spacing w:line="240" w:lineRule="auto"/>
        <w:rPr>
          <w:rFonts w:ascii="Arial" w:hAnsi="Arial" w:cs="Arial"/>
          <w:b/>
          <w:bCs/>
          <w:sz w:val="23"/>
          <w:szCs w:val="23"/>
          <w:shd w:val="clear" w:color="auto" w:fill="FFFFFF"/>
        </w:rPr>
      </w:pPr>
      <w:r>
        <w:rPr>
          <w:rFonts w:ascii="Arial" w:hAnsi="Arial" w:cs="Arial"/>
          <w:b/>
          <w:bCs/>
          <w:sz w:val="23"/>
          <w:szCs w:val="23"/>
          <w:shd w:val="clear" w:color="auto" w:fill="FFFFFF"/>
        </w:rPr>
        <w:t>Câu 9. Trường Đào tạo CNTT iSPACE dự tính triển khai kết nối VPN Site-to-Site giữa các Chi nhánh nhưng vẫn còn lo ngại về độ an toàn của dữ liệu khi truyền trên hạ tầng internet. Là người quản trị mạng tại trường, bạn chọn giải pháp nào dưới đây để khắc phục khó khăn trên?</w:t>
      </w:r>
    </w:p>
    <w:p w14:paraId="271C1CC2" w14:textId="74F0BB51" w:rsidR="006C27A3" w:rsidRDefault="006C27A3" w:rsidP="00353B8F">
      <w:pPr>
        <w:shd w:val="clear" w:color="auto" w:fill="FFFFFF"/>
        <w:spacing w:line="240" w:lineRule="auto"/>
        <w:rPr>
          <w:rFonts w:ascii="Arial" w:hAnsi="Arial" w:cs="Arial"/>
          <w:shd w:val="clear" w:color="auto" w:fill="55D000"/>
        </w:rPr>
      </w:pPr>
      <w:r>
        <w:rPr>
          <w:rFonts w:ascii="Arial" w:hAnsi="Arial" w:cs="Arial"/>
          <w:b/>
          <w:bCs/>
          <w:sz w:val="23"/>
          <w:szCs w:val="23"/>
          <w:shd w:val="clear" w:color="auto" w:fill="FFFFFF"/>
        </w:rPr>
        <w:tab/>
      </w:r>
      <w:r>
        <w:rPr>
          <w:rFonts w:ascii="Arial" w:hAnsi="Arial" w:cs="Arial"/>
          <w:shd w:val="clear" w:color="auto" w:fill="55D000"/>
        </w:rPr>
        <w:t>Sử dụng IPSec kết hợp với giao thức L2TP</w:t>
      </w:r>
    </w:p>
    <w:p w14:paraId="524EF854" w14:textId="7B1740A3" w:rsidR="006C27A3" w:rsidRDefault="006C27A3" w:rsidP="00353B8F">
      <w:pPr>
        <w:shd w:val="clear" w:color="auto" w:fill="FFFFFF"/>
        <w:spacing w:line="240" w:lineRule="auto"/>
        <w:rPr>
          <w:rFonts w:ascii="Arial" w:hAnsi="Arial" w:cs="Arial"/>
          <w:b/>
          <w:bCs/>
          <w:sz w:val="23"/>
          <w:szCs w:val="23"/>
          <w:shd w:val="clear" w:color="auto" w:fill="FFFFFF"/>
        </w:rPr>
      </w:pPr>
      <w:r>
        <w:rPr>
          <w:rFonts w:ascii="Arial" w:hAnsi="Arial" w:cs="Arial"/>
          <w:b/>
          <w:bCs/>
          <w:sz w:val="23"/>
          <w:szCs w:val="23"/>
          <w:shd w:val="clear" w:color="auto" w:fill="FFFFFF"/>
        </w:rPr>
        <w:t>Câu 10. Các nhân viên thuộc Chi nhánh Biên Hòa có nhu cầu truy cập dữ liệu trên các máy tính trong phòng Kế toán của Chi nhánh Phú Nhuận. Là một người quản trị mạng tại iSPACE, bạn chọn giải pháp nào là tối ưu nhất:</w:t>
      </w:r>
    </w:p>
    <w:p w14:paraId="4617AA6C" w14:textId="4B837CB4" w:rsidR="006C27A3" w:rsidRDefault="006C27A3" w:rsidP="00353B8F">
      <w:pPr>
        <w:shd w:val="clear" w:color="auto" w:fill="FFFFFF"/>
        <w:spacing w:line="240" w:lineRule="auto"/>
        <w:rPr>
          <w:rFonts w:ascii="Arial" w:hAnsi="Arial" w:cs="Arial"/>
          <w:shd w:val="clear" w:color="auto" w:fill="55D000"/>
        </w:rPr>
      </w:pPr>
      <w:r>
        <w:rPr>
          <w:rFonts w:ascii="Arial" w:hAnsi="Arial" w:cs="Arial"/>
          <w:b/>
          <w:bCs/>
          <w:sz w:val="23"/>
          <w:szCs w:val="23"/>
          <w:shd w:val="clear" w:color="auto" w:fill="FFFFFF"/>
        </w:rPr>
        <w:tab/>
      </w:r>
      <w:r>
        <w:rPr>
          <w:rFonts w:ascii="Arial" w:hAnsi="Arial" w:cs="Arial"/>
          <w:shd w:val="clear" w:color="auto" w:fill="55D000"/>
        </w:rPr>
        <w:t>Thiết lập VPN kiểu Site-to-Site giữa 2 chi nhánh</w:t>
      </w:r>
    </w:p>
    <w:p w14:paraId="0E53EC6C" w14:textId="44A19558" w:rsidR="006C27A3" w:rsidRDefault="006C27A3" w:rsidP="00353B8F">
      <w:pPr>
        <w:shd w:val="clear" w:color="auto" w:fill="FFFFFF"/>
        <w:spacing w:line="240" w:lineRule="auto"/>
        <w:rPr>
          <w:rFonts w:ascii="Arial" w:hAnsi="Arial" w:cs="Arial"/>
          <w:shd w:val="clear" w:color="auto" w:fill="55D000"/>
        </w:rPr>
      </w:pPr>
    </w:p>
    <w:p w14:paraId="05EB2DF5" w14:textId="2A4ED371" w:rsidR="006C27A3" w:rsidRDefault="006C27A3" w:rsidP="00353B8F">
      <w:pPr>
        <w:shd w:val="clear" w:color="auto" w:fill="FFFFFF"/>
        <w:spacing w:line="240" w:lineRule="auto"/>
        <w:rPr>
          <w:rFonts w:ascii="Arial" w:hAnsi="Arial" w:cs="Arial"/>
          <w:shd w:val="clear" w:color="auto" w:fill="55D000"/>
        </w:rPr>
      </w:pPr>
    </w:p>
    <w:p w14:paraId="2260D99D" w14:textId="77777777" w:rsidR="006C27A3" w:rsidRDefault="006C27A3" w:rsidP="006C27A3">
      <w:pPr>
        <w:pStyle w:val="quiz-section"/>
        <w:numPr>
          <w:ilvl w:val="0"/>
          <w:numId w:val="17"/>
        </w:numPr>
        <w:pBdr>
          <w:top w:val="single" w:sz="6" w:space="0" w:color="EEEEEE"/>
          <w:left w:val="single" w:sz="6" w:space="0" w:color="EEEEEE"/>
          <w:bottom w:val="single" w:sz="6" w:space="0" w:color="EEEEEE"/>
          <w:right w:val="single" w:sz="6" w:space="0" w:color="EEEEEE"/>
        </w:pBdr>
        <w:shd w:val="clear" w:color="auto" w:fill="FFFFFF"/>
        <w:spacing w:before="0" w:beforeAutospacing="0" w:after="300" w:afterAutospacing="0" w:line="360" w:lineRule="atLeast"/>
        <w:rPr>
          <w:rFonts w:ascii="inherit" w:hAnsi="inherit" w:cs="Arial"/>
          <w:b/>
          <w:bCs/>
          <w:sz w:val="23"/>
          <w:szCs w:val="23"/>
        </w:rPr>
      </w:pPr>
      <w:r>
        <w:rPr>
          <w:rFonts w:ascii="inherit" w:hAnsi="inherit" w:cs="Arial"/>
          <w:b/>
          <w:bCs/>
          <w:sz w:val="23"/>
          <w:szCs w:val="23"/>
        </w:rPr>
        <w:t>Câu 1: Phòng chống tấn công Tấn công từ chối dịch vụ phân bố (DDOS)</w:t>
      </w:r>
    </w:p>
    <w:p w14:paraId="78892FA7" w14:textId="77777777" w:rsidR="006C27A3" w:rsidRDefault="006C27A3" w:rsidP="006C27A3">
      <w:pPr>
        <w:pStyle w:val="list-item"/>
        <w:numPr>
          <w:ilvl w:val="1"/>
          <w:numId w:val="17"/>
        </w:numPr>
        <w:shd w:val="clear" w:color="auto" w:fill="FFFFFF"/>
        <w:spacing w:before="0" w:beforeAutospacing="0" w:after="0" w:afterAutospacing="0" w:line="360" w:lineRule="atLeast"/>
        <w:textAlignment w:val="top"/>
        <w:rPr>
          <w:rFonts w:ascii="inherit" w:hAnsi="inherit" w:cs="Arial"/>
        </w:rPr>
      </w:pPr>
      <w:r>
        <w:rPr>
          <w:rFonts w:ascii="inherit" w:hAnsi="inherit" w:cs="Arial"/>
        </w:rPr>
        <w:t>Chỉ có thể dùng tường lửa</w:t>
      </w:r>
    </w:p>
    <w:p w14:paraId="41F60EC8" w14:textId="77777777" w:rsidR="006C27A3" w:rsidRDefault="006C27A3" w:rsidP="006C27A3">
      <w:pPr>
        <w:pStyle w:val="list-item"/>
        <w:numPr>
          <w:ilvl w:val="1"/>
          <w:numId w:val="17"/>
        </w:numPr>
        <w:shd w:val="clear" w:color="auto" w:fill="55D000"/>
        <w:spacing w:before="0" w:beforeAutospacing="0" w:after="0" w:afterAutospacing="0" w:line="360" w:lineRule="atLeast"/>
        <w:textAlignment w:val="top"/>
        <w:rPr>
          <w:rFonts w:ascii="inherit" w:hAnsi="inherit" w:cs="Arial"/>
        </w:rPr>
      </w:pPr>
      <w:r>
        <w:rPr>
          <w:rFonts w:ascii="inherit" w:hAnsi="inherit" w:cs="Arial"/>
        </w:rPr>
        <w:t>Có thể hạn chế trong bằng cách lập trình</w:t>
      </w:r>
    </w:p>
    <w:p w14:paraId="17A1E4E7" w14:textId="77777777" w:rsidR="006C27A3" w:rsidRDefault="006C27A3" w:rsidP="006C27A3">
      <w:pPr>
        <w:pStyle w:val="list-item"/>
        <w:numPr>
          <w:ilvl w:val="1"/>
          <w:numId w:val="17"/>
        </w:numPr>
        <w:shd w:val="clear" w:color="auto" w:fill="F16464"/>
        <w:spacing w:before="0" w:beforeAutospacing="0" w:after="0" w:afterAutospacing="0" w:line="360" w:lineRule="atLeast"/>
        <w:textAlignment w:val="top"/>
        <w:rPr>
          <w:rFonts w:ascii="inherit" w:hAnsi="inherit" w:cs="Arial"/>
        </w:rPr>
      </w:pPr>
      <w:r>
        <w:rPr>
          <w:rFonts w:ascii="inherit" w:hAnsi="inherit" w:cs="Arial"/>
        </w:rPr>
        <w:t>Hiện nay đã có cách phòng chống hiệu quả</w:t>
      </w:r>
    </w:p>
    <w:p w14:paraId="38D72804" w14:textId="77777777" w:rsidR="006C27A3" w:rsidRDefault="006C27A3" w:rsidP="006C27A3">
      <w:pPr>
        <w:pStyle w:val="list-item"/>
        <w:numPr>
          <w:ilvl w:val="1"/>
          <w:numId w:val="17"/>
        </w:numPr>
        <w:shd w:val="clear" w:color="auto" w:fill="FFFFFF"/>
        <w:spacing w:before="0" w:beforeAutospacing="0" w:after="0" w:afterAutospacing="0" w:line="360" w:lineRule="atLeast"/>
        <w:textAlignment w:val="top"/>
        <w:rPr>
          <w:rFonts w:ascii="inherit" w:hAnsi="inherit" w:cs="Arial"/>
        </w:rPr>
      </w:pPr>
      <w:r>
        <w:rPr>
          <w:rFonts w:ascii="inherit" w:hAnsi="inherit" w:cs="Arial"/>
        </w:rPr>
        <w:t>Cách hiệu quả duy nhất là lưu trữ và phục hồi (backup và restore)</w:t>
      </w:r>
    </w:p>
    <w:p w14:paraId="312700D7" w14:textId="77777777" w:rsidR="006C27A3" w:rsidRDefault="006C27A3" w:rsidP="006C27A3">
      <w:pPr>
        <w:pStyle w:val="quiz-section"/>
        <w:numPr>
          <w:ilvl w:val="0"/>
          <w:numId w:val="17"/>
        </w:numPr>
        <w:pBdr>
          <w:top w:val="single" w:sz="6" w:space="0" w:color="EEEEEE"/>
          <w:left w:val="single" w:sz="6" w:space="0" w:color="EEEEEE"/>
          <w:bottom w:val="single" w:sz="6" w:space="0" w:color="EEEEEE"/>
          <w:right w:val="single" w:sz="6" w:space="0" w:color="EEEEEE"/>
        </w:pBdr>
        <w:shd w:val="clear" w:color="auto" w:fill="FFFFFF"/>
        <w:spacing w:before="0" w:beforeAutospacing="0" w:after="300" w:afterAutospacing="0" w:line="360" w:lineRule="atLeast"/>
        <w:rPr>
          <w:rFonts w:ascii="inherit" w:hAnsi="inherit" w:cs="Arial"/>
          <w:b/>
          <w:bCs/>
          <w:sz w:val="23"/>
          <w:szCs w:val="23"/>
        </w:rPr>
      </w:pPr>
      <w:r>
        <w:rPr>
          <w:rFonts w:ascii="inherit" w:hAnsi="inherit" w:cs="Arial"/>
          <w:b/>
          <w:bCs/>
          <w:sz w:val="23"/>
          <w:szCs w:val="23"/>
        </w:rPr>
        <w:lastRenderedPageBreak/>
        <w:t>Câu 2: Bộ đệm một lần</w:t>
      </w:r>
    </w:p>
    <w:p w14:paraId="4057F459" w14:textId="77777777" w:rsidR="006C27A3" w:rsidRDefault="006C27A3" w:rsidP="006C27A3">
      <w:pPr>
        <w:pStyle w:val="list-item"/>
        <w:numPr>
          <w:ilvl w:val="1"/>
          <w:numId w:val="17"/>
        </w:numPr>
        <w:shd w:val="clear" w:color="auto" w:fill="F16464"/>
        <w:spacing w:before="0" w:beforeAutospacing="0" w:after="0" w:afterAutospacing="0" w:line="360" w:lineRule="atLeast"/>
        <w:textAlignment w:val="top"/>
        <w:rPr>
          <w:rFonts w:ascii="inherit" w:hAnsi="inherit" w:cs="Arial"/>
        </w:rPr>
      </w:pPr>
      <w:r>
        <w:rPr>
          <w:rFonts w:ascii="inherit" w:hAnsi="inherit" w:cs="Arial"/>
        </w:rPr>
        <w:t>Khóa chỉ xài 1 lần</w:t>
      </w:r>
    </w:p>
    <w:p w14:paraId="0945D5AC" w14:textId="77777777" w:rsidR="006C27A3" w:rsidRDefault="006C27A3" w:rsidP="006C27A3">
      <w:pPr>
        <w:pStyle w:val="list-item"/>
        <w:numPr>
          <w:ilvl w:val="1"/>
          <w:numId w:val="17"/>
        </w:numPr>
        <w:shd w:val="clear" w:color="auto" w:fill="FFFFFF"/>
        <w:spacing w:before="0" w:beforeAutospacing="0" w:after="0" w:afterAutospacing="0" w:line="360" w:lineRule="atLeast"/>
        <w:textAlignment w:val="top"/>
        <w:rPr>
          <w:rFonts w:ascii="inherit" w:hAnsi="inherit" w:cs="Arial"/>
        </w:rPr>
      </w:pPr>
      <w:r>
        <w:rPr>
          <w:rFonts w:ascii="inherit" w:hAnsi="inherit" w:cs="Arial"/>
        </w:rPr>
        <w:t>Có thể không an toàn do phân phối</w:t>
      </w:r>
    </w:p>
    <w:p w14:paraId="5722EB12" w14:textId="77777777" w:rsidR="006C27A3" w:rsidRDefault="006C27A3" w:rsidP="006C27A3">
      <w:pPr>
        <w:pStyle w:val="list-item"/>
        <w:numPr>
          <w:ilvl w:val="1"/>
          <w:numId w:val="17"/>
        </w:numPr>
        <w:shd w:val="clear" w:color="auto" w:fill="FFFFFF"/>
        <w:spacing w:before="0" w:beforeAutospacing="0" w:after="0" w:afterAutospacing="0" w:line="360" w:lineRule="atLeast"/>
        <w:textAlignment w:val="top"/>
        <w:rPr>
          <w:rFonts w:ascii="inherit" w:hAnsi="inherit" w:cs="Arial"/>
        </w:rPr>
      </w:pPr>
      <w:r>
        <w:rPr>
          <w:rFonts w:ascii="inherit" w:hAnsi="inherit" w:cs="Arial"/>
        </w:rPr>
        <w:t>Sinh khóa ngẫu nhiên</w:t>
      </w:r>
    </w:p>
    <w:p w14:paraId="71A0E53B" w14:textId="77777777" w:rsidR="006C27A3" w:rsidRDefault="006C27A3" w:rsidP="006C27A3">
      <w:pPr>
        <w:pStyle w:val="list-item"/>
        <w:numPr>
          <w:ilvl w:val="1"/>
          <w:numId w:val="17"/>
        </w:numPr>
        <w:shd w:val="clear" w:color="auto" w:fill="55D000"/>
        <w:spacing w:before="0" w:beforeAutospacing="0" w:after="0" w:afterAutospacing="0" w:line="360" w:lineRule="atLeast"/>
        <w:textAlignment w:val="top"/>
        <w:rPr>
          <w:rFonts w:ascii="inherit" w:hAnsi="inherit" w:cs="Arial"/>
        </w:rPr>
      </w:pPr>
      <w:r>
        <w:rPr>
          <w:rFonts w:ascii="inherit" w:hAnsi="inherit" w:cs="Arial"/>
        </w:rPr>
        <w:t>Tất cả đều đúng</w:t>
      </w:r>
    </w:p>
    <w:p w14:paraId="44870484" w14:textId="77777777" w:rsidR="006C27A3" w:rsidRDefault="006C27A3" w:rsidP="006C27A3">
      <w:pPr>
        <w:pStyle w:val="quiz-section"/>
        <w:numPr>
          <w:ilvl w:val="0"/>
          <w:numId w:val="17"/>
        </w:numPr>
        <w:pBdr>
          <w:top w:val="single" w:sz="6" w:space="0" w:color="EEEEEE"/>
          <w:left w:val="single" w:sz="6" w:space="0" w:color="EEEEEE"/>
          <w:bottom w:val="single" w:sz="6" w:space="0" w:color="EEEEEE"/>
          <w:right w:val="single" w:sz="6" w:space="0" w:color="EEEEEE"/>
        </w:pBdr>
        <w:shd w:val="clear" w:color="auto" w:fill="FFFFFF"/>
        <w:spacing w:before="0" w:beforeAutospacing="0" w:after="300" w:afterAutospacing="0" w:line="360" w:lineRule="atLeast"/>
        <w:rPr>
          <w:rFonts w:ascii="inherit" w:hAnsi="inherit" w:cs="Arial"/>
          <w:b/>
          <w:bCs/>
          <w:sz w:val="23"/>
          <w:szCs w:val="23"/>
        </w:rPr>
      </w:pPr>
      <w:r>
        <w:rPr>
          <w:rFonts w:ascii="inherit" w:hAnsi="inherit" w:cs="Arial"/>
          <w:b/>
          <w:bCs/>
          <w:sz w:val="23"/>
          <w:szCs w:val="23"/>
        </w:rPr>
        <w:t>Câu 3: Trong DAC, mô hình nào dung cấu trúc đồ thị tĩnh và đồ thị động</w:t>
      </w:r>
    </w:p>
    <w:p w14:paraId="0AC50E01" w14:textId="77777777" w:rsidR="006C27A3" w:rsidRDefault="006C27A3" w:rsidP="006C27A3">
      <w:pPr>
        <w:pStyle w:val="list-item"/>
        <w:numPr>
          <w:ilvl w:val="1"/>
          <w:numId w:val="17"/>
        </w:numPr>
        <w:shd w:val="clear" w:color="auto" w:fill="F16464"/>
        <w:spacing w:before="0" w:beforeAutospacing="0" w:after="0" w:afterAutospacing="0" w:line="360" w:lineRule="atLeast"/>
        <w:textAlignment w:val="top"/>
        <w:rPr>
          <w:rFonts w:ascii="inherit" w:hAnsi="inherit" w:cs="Arial"/>
        </w:rPr>
      </w:pPr>
      <w:r>
        <w:rPr>
          <w:rFonts w:ascii="inherit" w:hAnsi="inherit" w:cs="Arial"/>
        </w:rPr>
        <w:t>Mô hình truy cập CSDL đa mức</w:t>
      </w:r>
    </w:p>
    <w:p w14:paraId="44B6EBDE" w14:textId="77777777" w:rsidR="006C27A3" w:rsidRDefault="006C27A3" w:rsidP="006C27A3">
      <w:pPr>
        <w:pStyle w:val="list-item"/>
        <w:numPr>
          <w:ilvl w:val="1"/>
          <w:numId w:val="17"/>
        </w:numPr>
        <w:shd w:val="clear" w:color="auto" w:fill="55D000"/>
        <w:spacing w:before="0" w:beforeAutospacing="0" w:after="0" w:afterAutospacing="0" w:line="360" w:lineRule="atLeast"/>
        <w:textAlignment w:val="top"/>
        <w:rPr>
          <w:rFonts w:ascii="inherit" w:hAnsi="inherit" w:cs="Arial"/>
        </w:rPr>
      </w:pPr>
      <w:r>
        <w:rPr>
          <w:rFonts w:ascii="inherit" w:hAnsi="inherit" w:cs="Arial"/>
        </w:rPr>
        <w:t>Mô hình Take-grant</w:t>
      </w:r>
    </w:p>
    <w:p w14:paraId="388383A2" w14:textId="77777777" w:rsidR="006C27A3" w:rsidRDefault="006C27A3" w:rsidP="006C27A3">
      <w:pPr>
        <w:pStyle w:val="list-item"/>
        <w:numPr>
          <w:ilvl w:val="1"/>
          <w:numId w:val="17"/>
        </w:numPr>
        <w:shd w:val="clear" w:color="auto" w:fill="FFFFFF"/>
        <w:spacing w:before="0" w:beforeAutospacing="0" w:after="0" w:afterAutospacing="0" w:line="360" w:lineRule="atLeast"/>
        <w:textAlignment w:val="top"/>
        <w:rPr>
          <w:rFonts w:ascii="inherit" w:hAnsi="inherit" w:cs="Arial"/>
        </w:rPr>
      </w:pPr>
      <w:r>
        <w:rPr>
          <w:rFonts w:ascii="inherit" w:hAnsi="inherit" w:cs="Arial"/>
        </w:rPr>
        <w:t>Mô hình ma trận truy cập</w:t>
      </w:r>
    </w:p>
    <w:p w14:paraId="285DAB7B" w14:textId="77777777" w:rsidR="006C27A3" w:rsidRDefault="006C27A3" w:rsidP="006C27A3">
      <w:pPr>
        <w:pStyle w:val="list-item"/>
        <w:numPr>
          <w:ilvl w:val="1"/>
          <w:numId w:val="17"/>
        </w:numPr>
        <w:shd w:val="clear" w:color="auto" w:fill="FFFFFF"/>
        <w:spacing w:before="0" w:beforeAutospacing="0" w:after="0" w:afterAutospacing="0" w:line="360" w:lineRule="atLeast"/>
        <w:textAlignment w:val="top"/>
        <w:rPr>
          <w:rFonts w:ascii="inherit" w:hAnsi="inherit" w:cs="Arial"/>
        </w:rPr>
      </w:pPr>
      <w:r>
        <w:rPr>
          <w:rFonts w:ascii="inherit" w:hAnsi="inherit" w:cs="Arial"/>
        </w:rPr>
        <w:t>Mô hình Acten (Action. Entity)</w:t>
      </w:r>
    </w:p>
    <w:p w14:paraId="2C88480E" w14:textId="77777777" w:rsidR="006C27A3" w:rsidRDefault="006C27A3" w:rsidP="006C27A3">
      <w:pPr>
        <w:pStyle w:val="quiz-section"/>
        <w:numPr>
          <w:ilvl w:val="0"/>
          <w:numId w:val="17"/>
        </w:numPr>
        <w:pBdr>
          <w:top w:val="single" w:sz="6" w:space="0" w:color="EEEEEE"/>
          <w:left w:val="single" w:sz="6" w:space="0" w:color="EEEEEE"/>
          <w:bottom w:val="single" w:sz="6" w:space="0" w:color="EEEEEE"/>
          <w:right w:val="single" w:sz="6" w:space="0" w:color="EEEEEE"/>
        </w:pBdr>
        <w:shd w:val="clear" w:color="auto" w:fill="FFFFFF"/>
        <w:spacing w:before="0" w:beforeAutospacing="0" w:after="300" w:afterAutospacing="0" w:line="360" w:lineRule="atLeast"/>
        <w:rPr>
          <w:rFonts w:ascii="inherit" w:hAnsi="inherit" w:cs="Arial"/>
          <w:b/>
          <w:bCs/>
          <w:sz w:val="23"/>
          <w:szCs w:val="23"/>
        </w:rPr>
      </w:pPr>
      <w:r>
        <w:rPr>
          <w:rFonts w:ascii="inherit" w:hAnsi="inherit" w:cs="Arial"/>
          <w:b/>
          <w:bCs/>
          <w:sz w:val="23"/>
          <w:szCs w:val="23"/>
        </w:rPr>
        <w:t>Câu 4: RSA là giải thuật</w:t>
      </w:r>
    </w:p>
    <w:p w14:paraId="034107AC" w14:textId="77777777" w:rsidR="006C27A3" w:rsidRDefault="006C27A3" w:rsidP="006C27A3">
      <w:pPr>
        <w:pStyle w:val="list-item"/>
        <w:numPr>
          <w:ilvl w:val="1"/>
          <w:numId w:val="17"/>
        </w:numPr>
        <w:shd w:val="clear" w:color="auto" w:fill="55D000"/>
        <w:spacing w:before="0" w:beforeAutospacing="0" w:after="0" w:afterAutospacing="0" w:line="360" w:lineRule="atLeast"/>
        <w:textAlignment w:val="top"/>
        <w:rPr>
          <w:rFonts w:ascii="inherit" w:hAnsi="inherit" w:cs="Arial"/>
        </w:rPr>
      </w:pPr>
      <w:r>
        <w:rPr>
          <w:rFonts w:ascii="inherit" w:hAnsi="inherit" w:cs="Arial"/>
        </w:rPr>
        <w:t>Mã công khai</w:t>
      </w:r>
    </w:p>
    <w:p w14:paraId="70D00901" w14:textId="77777777" w:rsidR="006C27A3" w:rsidRDefault="006C27A3" w:rsidP="006C27A3">
      <w:pPr>
        <w:pStyle w:val="list-item"/>
        <w:numPr>
          <w:ilvl w:val="1"/>
          <w:numId w:val="17"/>
        </w:numPr>
        <w:shd w:val="clear" w:color="auto" w:fill="FFFFFF"/>
        <w:spacing w:before="0" w:beforeAutospacing="0" w:after="0" w:afterAutospacing="0" w:line="360" w:lineRule="atLeast"/>
        <w:textAlignment w:val="top"/>
        <w:rPr>
          <w:rFonts w:ascii="inherit" w:hAnsi="inherit" w:cs="Arial"/>
        </w:rPr>
      </w:pPr>
      <w:r>
        <w:rPr>
          <w:rFonts w:ascii="inherit" w:hAnsi="inherit" w:cs="Arial"/>
        </w:rPr>
        <w:t>Là tên của một tổ chức quốc tế về mã hóa</w:t>
      </w:r>
    </w:p>
    <w:p w14:paraId="77F65C0E" w14:textId="77777777" w:rsidR="006C27A3" w:rsidRDefault="006C27A3" w:rsidP="006C27A3">
      <w:pPr>
        <w:pStyle w:val="list-item"/>
        <w:numPr>
          <w:ilvl w:val="1"/>
          <w:numId w:val="17"/>
        </w:numPr>
        <w:shd w:val="clear" w:color="auto" w:fill="FFFFFF"/>
        <w:spacing w:before="0" w:beforeAutospacing="0" w:after="0" w:afterAutospacing="0" w:line="360" w:lineRule="atLeast"/>
        <w:textAlignment w:val="top"/>
        <w:rPr>
          <w:rFonts w:ascii="inherit" w:hAnsi="inherit" w:cs="Arial"/>
        </w:rPr>
      </w:pPr>
      <w:r>
        <w:rPr>
          <w:rFonts w:ascii="inherit" w:hAnsi="inherit" w:cs="Arial"/>
        </w:rPr>
        <w:t>Mã khóa riêng</w:t>
      </w:r>
    </w:p>
    <w:p w14:paraId="41367D32" w14:textId="77777777" w:rsidR="006C27A3" w:rsidRDefault="006C27A3" w:rsidP="006C27A3">
      <w:pPr>
        <w:pStyle w:val="list-item"/>
        <w:numPr>
          <w:ilvl w:val="1"/>
          <w:numId w:val="17"/>
        </w:numPr>
        <w:shd w:val="clear" w:color="auto" w:fill="FFFFFF"/>
        <w:spacing w:before="0" w:beforeAutospacing="0" w:after="0" w:afterAutospacing="0" w:line="360" w:lineRule="atLeast"/>
        <w:textAlignment w:val="top"/>
        <w:rPr>
          <w:rFonts w:ascii="inherit" w:hAnsi="inherit" w:cs="Arial"/>
        </w:rPr>
      </w:pPr>
      <w:r>
        <w:rPr>
          <w:rFonts w:ascii="inherit" w:hAnsi="inherit" w:cs="Arial"/>
        </w:rPr>
        <w:t>Tất cả đều sai</w:t>
      </w:r>
    </w:p>
    <w:p w14:paraId="626DC798" w14:textId="77777777" w:rsidR="006C27A3" w:rsidRDefault="006C27A3" w:rsidP="006C27A3">
      <w:pPr>
        <w:pStyle w:val="quiz-section"/>
        <w:numPr>
          <w:ilvl w:val="0"/>
          <w:numId w:val="17"/>
        </w:numPr>
        <w:pBdr>
          <w:top w:val="single" w:sz="6" w:space="0" w:color="EEEEEE"/>
          <w:left w:val="single" w:sz="6" w:space="0" w:color="EEEEEE"/>
          <w:bottom w:val="single" w:sz="6" w:space="0" w:color="EEEEEE"/>
          <w:right w:val="single" w:sz="6" w:space="0" w:color="EEEEEE"/>
        </w:pBdr>
        <w:shd w:val="clear" w:color="auto" w:fill="FFFFFF"/>
        <w:spacing w:before="0" w:beforeAutospacing="0" w:after="300" w:afterAutospacing="0" w:line="360" w:lineRule="atLeast"/>
        <w:rPr>
          <w:rFonts w:ascii="inherit" w:hAnsi="inherit" w:cs="Arial"/>
          <w:b/>
          <w:bCs/>
          <w:sz w:val="23"/>
          <w:szCs w:val="23"/>
        </w:rPr>
      </w:pPr>
      <w:r>
        <w:rPr>
          <w:rFonts w:ascii="inherit" w:hAnsi="inherit" w:cs="Arial"/>
          <w:b/>
          <w:bCs/>
          <w:sz w:val="23"/>
          <w:szCs w:val="23"/>
        </w:rPr>
        <w:t>Câu 5: Một trong hai cách tiếp cận tấn công mã đối xứng</w:t>
      </w:r>
    </w:p>
    <w:p w14:paraId="288F09A8" w14:textId="77777777" w:rsidR="006C27A3" w:rsidRDefault="006C27A3" w:rsidP="006C27A3">
      <w:pPr>
        <w:pStyle w:val="list-item"/>
        <w:numPr>
          <w:ilvl w:val="1"/>
          <w:numId w:val="17"/>
        </w:numPr>
        <w:shd w:val="clear" w:color="auto" w:fill="F16464"/>
        <w:spacing w:before="0" w:beforeAutospacing="0" w:after="0" w:afterAutospacing="0" w:line="360" w:lineRule="atLeast"/>
        <w:textAlignment w:val="top"/>
        <w:rPr>
          <w:rFonts w:ascii="inherit" w:hAnsi="inherit" w:cs="Arial"/>
        </w:rPr>
      </w:pPr>
      <w:r>
        <w:rPr>
          <w:rFonts w:ascii="inherit" w:hAnsi="inherit" w:cs="Arial"/>
        </w:rPr>
        <w:t>Tấn công tìm khóa</w:t>
      </w:r>
    </w:p>
    <w:p w14:paraId="12723A0A" w14:textId="77777777" w:rsidR="006C27A3" w:rsidRDefault="006C27A3" w:rsidP="006C27A3">
      <w:pPr>
        <w:pStyle w:val="list-item"/>
        <w:numPr>
          <w:ilvl w:val="1"/>
          <w:numId w:val="17"/>
        </w:numPr>
        <w:shd w:val="clear" w:color="auto" w:fill="55D000"/>
        <w:spacing w:before="0" w:beforeAutospacing="0" w:after="0" w:afterAutospacing="0" w:line="360" w:lineRule="atLeast"/>
        <w:textAlignment w:val="top"/>
        <w:rPr>
          <w:rFonts w:ascii="inherit" w:hAnsi="inherit" w:cs="Arial"/>
        </w:rPr>
      </w:pPr>
      <w:r>
        <w:rPr>
          <w:rFonts w:ascii="inherit" w:hAnsi="inherit" w:cs="Arial"/>
        </w:rPr>
        <w:t>Tấn công duyệt toàn bộ</w:t>
      </w:r>
    </w:p>
    <w:p w14:paraId="43295A77" w14:textId="77777777" w:rsidR="006C27A3" w:rsidRDefault="006C27A3" w:rsidP="006C27A3">
      <w:pPr>
        <w:pStyle w:val="list-item"/>
        <w:numPr>
          <w:ilvl w:val="1"/>
          <w:numId w:val="17"/>
        </w:numPr>
        <w:shd w:val="clear" w:color="auto" w:fill="FFFFFF"/>
        <w:spacing w:before="0" w:beforeAutospacing="0" w:after="0" w:afterAutospacing="0" w:line="360" w:lineRule="atLeast"/>
        <w:textAlignment w:val="top"/>
        <w:rPr>
          <w:rFonts w:ascii="inherit" w:hAnsi="inherit" w:cs="Arial"/>
        </w:rPr>
      </w:pPr>
      <w:r>
        <w:rPr>
          <w:rFonts w:ascii="inherit" w:hAnsi="inherit" w:cs="Arial"/>
        </w:rPr>
        <w:t>Tấn công tìm bản rõ</w:t>
      </w:r>
    </w:p>
    <w:p w14:paraId="24804FFD" w14:textId="77777777" w:rsidR="006C27A3" w:rsidRDefault="006C27A3" w:rsidP="006C27A3">
      <w:pPr>
        <w:pStyle w:val="list-item"/>
        <w:numPr>
          <w:ilvl w:val="1"/>
          <w:numId w:val="17"/>
        </w:numPr>
        <w:shd w:val="clear" w:color="auto" w:fill="FFFFFF"/>
        <w:spacing w:before="0" w:beforeAutospacing="0" w:after="0" w:afterAutospacing="0" w:line="360" w:lineRule="atLeast"/>
        <w:textAlignment w:val="top"/>
        <w:rPr>
          <w:rFonts w:ascii="inherit" w:hAnsi="inherit" w:cs="Arial"/>
        </w:rPr>
      </w:pPr>
      <w:r>
        <w:rPr>
          <w:rFonts w:ascii="inherit" w:hAnsi="inherit" w:cs="Arial"/>
        </w:rPr>
        <w:t>Tất cả đều sai </w:t>
      </w:r>
    </w:p>
    <w:p w14:paraId="69895EB2" w14:textId="77777777" w:rsidR="006C27A3" w:rsidRDefault="006C27A3" w:rsidP="006C27A3">
      <w:pPr>
        <w:pStyle w:val="quiz-section"/>
        <w:numPr>
          <w:ilvl w:val="0"/>
          <w:numId w:val="17"/>
        </w:numPr>
        <w:pBdr>
          <w:top w:val="single" w:sz="6" w:space="0" w:color="EEEEEE"/>
          <w:left w:val="single" w:sz="6" w:space="0" w:color="EEEEEE"/>
          <w:bottom w:val="single" w:sz="6" w:space="0" w:color="EEEEEE"/>
          <w:right w:val="single" w:sz="6" w:space="0" w:color="EEEEEE"/>
        </w:pBdr>
        <w:shd w:val="clear" w:color="auto" w:fill="FFFFFF"/>
        <w:spacing w:before="0" w:beforeAutospacing="0" w:after="300" w:afterAutospacing="0" w:line="360" w:lineRule="atLeast"/>
        <w:rPr>
          <w:rFonts w:ascii="inherit" w:hAnsi="inherit" w:cs="Arial"/>
          <w:b/>
          <w:bCs/>
          <w:sz w:val="23"/>
          <w:szCs w:val="23"/>
        </w:rPr>
      </w:pPr>
      <w:r>
        <w:rPr>
          <w:rFonts w:ascii="inherit" w:hAnsi="inherit" w:cs="Arial"/>
          <w:b/>
          <w:bCs/>
          <w:sz w:val="23"/>
          <w:szCs w:val="23"/>
        </w:rPr>
        <w:t>Câu 6: Cơ cấu bảo mật nào sau đây được sử dụng với chuẩn không dây WAP?</w:t>
      </w:r>
    </w:p>
    <w:p w14:paraId="5602BEEF" w14:textId="77777777" w:rsidR="006C27A3" w:rsidRDefault="006C27A3" w:rsidP="006C27A3">
      <w:pPr>
        <w:pStyle w:val="list-item"/>
        <w:numPr>
          <w:ilvl w:val="1"/>
          <w:numId w:val="17"/>
        </w:numPr>
        <w:shd w:val="clear" w:color="auto" w:fill="55D000"/>
        <w:spacing w:before="0" w:beforeAutospacing="0" w:after="0" w:afterAutospacing="0" w:line="360" w:lineRule="atLeast"/>
        <w:textAlignment w:val="top"/>
        <w:rPr>
          <w:rFonts w:ascii="inherit" w:hAnsi="inherit" w:cs="Arial"/>
        </w:rPr>
      </w:pPr>
      <w:r>
        <w:rPr>
          <w:rFonts w:ascii="inherit" w:hAnsi="inherit" w:cs="Arial"/>
        </w:rPr>
        <w:t>WTLS</w:t>
      </w:r>
    </w:p>
    <w:p w14:paraId="4263C2B9" w14:textId="77777777" w:rsidR="006C27A3" w:rsidRDefault="006C27A3" w:rsidP="006C27A3">
      <w:pPr>
        <w:pStyle w:val="list-item"/>
        <w:numPr>
          <w:ilvl w:val="1"/>
          <w:numId w:val="17"/>
        </w:numPr>
        <w:shd w:val="clear" w:color="auto" w:fill="FFFFFF"/>
        <w:spacing w:before="0" w:beforeAutospacing="0" w:after="0" w:afterAutospacing="0" w:line="360" w:lineRule="atLeast"/>
        <w:textAlignment w:val="top"/>
        <w:rPr>
          <w:rFonts w:ascii="inherit" w:hAnsi="inherit" w:cs="Arial"/>
        </w:rPr>
      </w:pPr>
      <w:r>
        <w:rPr>
          <w:rFonts w:ascii="inherit" w:hAnsi="inherit" w:cs="Arial"/>
        </w:rPr>
        <w:t>SSL</w:t>
      </w:r>
    </w:p>
    <w:p w14:paraId="0831FC44" w14:textId="77777777" w:rsidR="006C27A3" w:rsidRDefault="006C27A3" w:rsidP="006C27A3">
      <w:pPr>
        <w:pStyle w:val="list-item"/>
        <w:numPr>
          <w:ilvl w:val="1"/>
          <w:numId w:val="17"/>
        </w:numPr>
        <w:shd w:val="clear" w:color="auto" w:fill="FFFFFF"/>
        <w:spacing w:before="0" w:beforeAutospacing="0" w:after="0" w:afterAutospacing="0" w:line="360" w:lineRule="atLeast"/>
        <w:textAlignment w:val="top"/>
        <w:rPr>
          <w:rFonts w:ascii="inherit" w:hAnsi="inherit" w:cs="Arial"/>
        </w:rPr>
      </w:pPr>
      <w:r>
        <w:rPr>
          <w:rFonts w:ascii="inherit" w:hAnsi="inherit" w:cs="Arial"/>
        </w:rPr>
        <w:t>HTTPS</w:t>
      </w:r>
    </w:p>
    <w:p w14:paraId="00A77401" w14:textId="77777777" w:rsidR="006C27A3" w:rsidRDefault="006C27A3" w:rsidP="006C27A3">
      <w:pPr>
        <w:pStyle w:val="list-item"/>
        <w:numPr>
          <w:ilvl w:val="1"/>
          <w:numId w:val="17"/>
        </w:numPr>
        <w:shd w:val="clear" w:color="auto" w:fill="FFFFFF"/>
        <w:spacing w:before="0" w:beforeAutospacing="0" w:after="0" w:afterAutospacing="0" w:line="360" w:lineRule="atLeast"/>
        <w:textAlignment w:val="top"/>
        <w:rPr>
          <w:rFonts w:ascii="inherit" w:hAnsi="inherit" w:cs="Arial"/>
        </w:rPr>
      </w:pPr>
      <w:r>
        <w:rPr>
          <w:rFonts w:ascii="inherit" w:hAnsi="inherit" w:cs="Arial"/>
        </w:rPr>
        <w:t>Mã hóa WEP</w:t>
      </w:r>
    </w:p>
    <w:p w14:paraId="3319FFCA" w14:textId="77777777" w:rsidR="006C27A3" w:rsidRDefault="006C27A3" w:rsidP="006C27A3">
      <w:pPr>
        <w:pStyle w:val="quiz-section"/>
        <w:numPr>
          <w:ilvl w:val="0"/>
          <w:numId w:val="17"/>
        </w:numPr>
        <w:pBdr>
          <w:top w:val="single" w:sz="6" w:space="0" w:color="EEEEEE"/>
          <w:left w:val="single" w:sz="6" w:space="0" w:color="EEEEEE"/>
          <w:bottom w:val="single" w:sz="6" w:space="0" w:color="EEEEEE"/>
          <w:right w:val="single" w:sz="6" w:space="0" w:color="EEEEEE"/>
        </w:pBdr>
        <w:shd w:val="clear" w:color="auto" w:fill="FFFFFF"/>
        <w:spacing w:before="0" w:beforeAutospacing="0" w:after="300" w:afterAutospacing="0" w:line="360" w:lineRule="atLeast"/>
        <w:rPr>
          <w:rFonts w:ascii="inherit" w:hAnsi="inherit" w:cs="Arial"/>
          <w:b/>
          <w:bCs/>
          <w:sz w:val="23"/>
          <w:szCs w:val="23"/>
        </w:rPr>
      </w:pPr>
      <w:r>
        <w:rPr>
          <w:rFonts w:ascii="inherit" w:hAnsi="inherit" w:cs="Arial"/>
          <w:b/>
          <w:bCs/>
          <w:sz w:val="23"/>
          <w:szCs w:val="23"/>
        </w:rPr>
        <w:t>Câu 7: Phương pháp điều khiển truy cập có hiệu quả và an toàn nhất đối với mạng không dây là</w:t>
      </w:r>
    </w:p>
    <w:p w14:paraId="0776AF6B" w14:textId="77777777" w:rsidR="006C27A3" w:rsidRDefault="006C27A3" w:rsidP="006C27A3">
      <w:pPr>
        <w:pStyle w:val="list-item"/>
        <w:numPr>
          <w:ilvl w:val="1"/>
          <w:numId w:val="17"/>
        </w:numPr>
        <w:shd w:val="clear" w:color="auto" w:fill="F16464"/>
        <w:spacing w:before="0" w:beforeAutospacing="0" w:after="0" w:afterAutospacing="0" w:line="360" w:lineRule="atLeast"/>
        <w:textAlignment w:val="top"/>
        <w:rPr>
          <w:rFonts w:ascii="inherit" w:hAnsi="inherit" w:cs="Arial"/>
        </w:rPr>
      </w:pPr>
      <w:r>
        <w:rPr>
          <w:rFonts w:ascii="inherit" w:hAnsi="inherit" w:cs="Arial"/>
        </w:rPr>
        <w:t>Mã hóa WEP 40 bit</w:t>
      </w:r>
    </w:p>
    <w:p w14:paraId="6F346257" w14:textId="77777777" w:rsidR="006C27A3" w:rsidRDefault="006C27A3" w:rsidP="006C27A3">
      <w:pPr>
        <w:pStyle w:val="list-item"/>
        <w:numPr>
          <w:ilvl w:val="1"/>
          <w:numId w:val="17"/>
        </w:numPr>
        <w:shd w:val="clear" w:color="auto" w:fill="FFFFFF"/>
        <w:spacing w:before="0" w:beforeAutospacing="0" w:after="0" w:afterAutospacing="0" w:line="360" w:lineRule="atLeast"/>
        <w:textAlignment w:val="top"/>
        <w:rPr>
          <w:rFonts w:ascii="inherit" w:hAnsi="inherit" w:cs="Arial"/>
        </w:rPr>
      </w:pPr>
      <w:r>
        <w:rPr>
          <w:rFonts w:ascii="inherit" w:hAnsi="inherit" w:cs="Arial"/>
        </w:rPr>
        <w:t>VPN</w:t>
      </w:r>
    </w:p>
    <w:p w14:paraId="47AD8A38" w14:textId="77777777" w:rsidR="006C27A3" w:rsidRDefault="006C27A3" w:rsidP="006C27A3">
      <w:pPr>
        <w:pStyle w:val="list-item"/>
        <w:numPr>
          <w:ilvl w:val="1"/>
          <w:numId w:val="17"/>
        </w:numPr>
        <w:shd w:val="clear" w:color="auto" w:fill="55D000"/>
        <w:spacing w:before="0" w:beforeAutospacing="0" w:after="0" w:afterAutospacing="0" w:line="360" w:lineRule="atLeast"/>
        <w:textAlignment w:val="top"/>
        <w:rPr>
          <w:rFonts w:ascii="inherit" w:hAnsi="inherit" w:cs="Arial"/>
        </w:rPr>
      </w:pPr>
      <w:r>
        <w:rPr>
          <w:rFonts w:ascii="inherit" w:hAnsi="inherit" w:cs="Arial"/>
        </w:rPr>
        <w:t>Nhận dạng bảo mật mạng</w:t>
      </w:r>
    </w:p>
    <w:p w14:paraId="679C6A12" w14:textId="77777777" w:rsidR="006C27A3" w:rsidRDefault="006C27A3" w:rsidP="006C27A3">
      <w:pPr>
        <w:pStyle w:val="list-item"/>
        <w:numPr>
          <w:ilvl w:val="1"/>
          <w:numId w:val="17"/>
        </w:numPr>
        <w:shd w:val="clear" w:color="auto" w:fill="FFFFFF"/>
        <w:spacing w:before="0" w:beforeAutospacing="0" w:after="0" w:afterAutospacing="0" w:line="360" w:lineRule="atLeast"/>
        <w:textAlignment w:val="top"/>
        <w:rPr>
          <w:rFonts w:ascii="inherit" w:hAnsi="inherit" w:cs="Arial"/>
        </w:rPr>
      </w:pPr>
      <w:r>
        <w:rPr>
          <w:rFonts w:ascii="inherit" w:hAnsi="inherit" w:cs="Arial"/>
        </w:rPr>
        <w:lastRenderedPageBreak/>
        <w:t>Mã hóa WEP 128 bit</w:t>
      </w:r>
    </w:p>
    <w:p w14:paraId="769E2BAC" w14:textId="77777777" w:rsidR="006C27A3" w:rsidRDefault="006C27A3" w:rsidP="006C27A3">
      <w:pPr>
        <w:pStyle w:val="quiz-section"/>
        <w:numPr>
          <w:ilvl w:val="0"/>
          <w:numId w:val="17"/>
        </w:numPr>
        <w:pBdr>
          <w:top w:val="single" w:sz="6" w:space="0" w:color="EEEEEE"/>
          <w:left w:val="single" w:sz="6" w:space="0" w:color="EEEEEE"/>
          <w:bottom w:val="single" w:sz="6" w:space="0" w:color="EEEEEE"/>
          <w:right w:val="single" w:sz="6" w:space="0" w:color="EEEEEE"/>
        </w:pBdr>
        <w:shd w:val="clear" w:color="auto" w:fill="FFFFFF"/>
        <w:spacing w:before="0" w:beforeAutospacing="0" w:after="300" w:afterAutospacing="0" w:line="360" w:lineRule="atLeast"/>
        <w:rPr>
          <w:rFonts w:ascii="inherit" w:hAnsi="inherit" w:cs="Arial"/>
          <w:b/>
          <w:bCs/>
          <w:sz w:val="23"/>
          <w:szCs w:val="23"/>
        </w:rPr>
      </w:pPr>
      <w:r>
        <w:rPr>
          <w:rFonts w:ascii="inherit" w:hAnsi="inherit" w:cs="Arial"/>
          <w:b/>
          <w:bCs/>
          <w:sz w:val="23"/>
          <w:szCs w:val="23"/>
        </w:rPr>
        <w:t>Câu 8: Bộ lọc địa chỉ MAC được định nghĩa như</w:t>
      </w:r>
    </w:p>
    <w:p w14:paraId="2CFE5E58" w14:textId="77777777" w:rsidR="006C27A3" w:rsidRDefault="006C27A3" w:rsidP="006C27A3">
      <w:pPr>
        <w:pStyle w:val="list-item"/>
        <w:numPr>
          <w:ilvl w:val="1"/>
          <w:numId w:val="17"/>
        </w:numPr>
        <w:shd w:val="clear" w:color="auto" w:fill="F16464"/>
        <w:spacing w:before="0" w:beforeAutospacing="0" w:after="0" w:afterAutospacing="0" w:line="360" w:lineRule="atLeast"/>
        <w:textAlignment w:val="top"/>
        <w:rPr>
          <w:rFonts w:ascii="inherit" w:hAnsi="inherit" w:cs="Arial"/>
        </w:rPr>
      </w:pPr>
      <w:r>
        <w:rPr>
          <w:rFonts w:ascii="inherit" w:hAnsi="inherit" w:cs="Arial"/>
        </w:rPr>
        <w:t>Tường lửa cá nhân</w:t>
      </w:r>
    </w:p>
    <w:p w14:paraId="35762F5C" w14:textId="77777777" w:rsidR="006C27A3" w:rsidRDefault="006C27A3" w:rsidP="006C27A3">
      <w:pPr>
        <w:pStyle w:val="list-item"/>
        <w:numPr>
          <w:ilvl w:val="1"/>
          <w:numId w:val="17"/>
        </w:numPr>
        <w:shd w:val="clear" w:color="auto" w:fill="FFFFFF"/>
        <w:spacing w:before="0" w:beforeAutospacing="0" w:after="0" w:afterAutospacing="0" w:line="360" w:lineRule="atLeast"/>
        <w:textAlignment w:val="top"/>
        <w:rPr>
          <w:rFonts w:ascii="inherit" w:hAnsi="inherit" w:cs="Arial"/>
        </w:rPr>
      </w:pPr>
      <w:r>
        <w:rPr>
          <w:rFonts w:ascii="inherit" w:hAnsi="inherit" w:cs="Arial"/>
        </w:rPr>
        <w:t>Ngăn chặn truy cập từ một địa chỉ MAC nhất định</w:t>
      </w:r>
    </w:p>
    <w:p w14:paraId="1203AAA6" w14:textId="77777777" w:rsidR="006C27A3" w:rsidRDefault="006C27A3" w:rsidP="006C27A3">
      <w:pPr>
        <w:pStyle w:val="list-item"/>
        <w:numPr>
          <w:ilvl w:val="1"/>
          <w:numId w:val="17"/>
        </w:numPr>
        <w:shd w:val="clear" w:color="auto" w:fill="FFFFFF"/>
        <w:spacing w:before="0" w:beforeAutospacing="0" w:after="0" w:afterAutospacing="0" w:line="360" w:lineRule="atLeast"/>
        <w:textAlignment w:val="top"/>
        <w:rPr>
          <w:rFonts w:ascii="inherit" w:hAnsi="inherit" w:cs="Arial"/>
        </w:rPr>
      </w:pPr>
      <w:r>
        <w:rPr>
          <w:rFonts w:ascii="inherit" w:hAnsi="inherit" w:cs="Arial"/>
        </w:rPr>
        <w:t>Được phép truy cập đến một địa chỉ MAC nhất định</w:t>
      </w:r>
    </w:p>
    <w:p w14:paraId="31B66E0F" w14:textId="77777777" w:rsidR="006C27A3" w:rsidRDefault="006C27A3" w:rsidP="006C27A3">
      <w:pPr>
        <w:pStyle w:val="list-item"/>
        <w:numPr>
          <w:ilvl w:val="1"/>
          <w:numId w:val="17"/>
        </w:numPr>
        <w:shd w:val="clear" w:color="auto" w:fill="55D000"/>
        <w:spacing w:before="0" w:beforeAutospacing="0" w:after="0" w:afterAutospacing="0" w:line="360" w:lineRule="atLeast"/>
        <w:textAlignment w:val="top"/>
        <w:rPr>
          <w:rFonts w:ascii="inherit" w:hAnsi="inherit" w:cs="Arial"/>
        </w:rPr>
      </w:pPr>
      <w:r>
        <w:rPr>
          <w:rFonts w:ascii="inherit" w:hAnsi="inherit" w:cs="Arial"/>
        </w:rPr>
        <w:t>Tất cả đều đúng </w:t>
      </w:r>
    </w:p>
    <w:p w14:paraId="3EA9016D" w14:textId="77777777" w:rsidR="006C27A3" w:rsidRDefault="006C27A3" w:rsidP="006C27A3">
      <w:pPr>
        <w:pStyle w:val="quiz-section"/>
        <w:numPr>
          <w:ilvl w:val="0"/>
          <w:numId w:val="17"/>
        </w:numPr>
        <w:pBdr>
          <w:top w:val="single" w:sz="6" w:space="0" w:color="EEEEEE"/>
          <w:left w:val="single" w:sz="6" w:space="0" w:color="EEEEEE"/>
          <w:bottom w:val="single" w:sz="6" w:space="0" w:color="EEEEEE"/>
          <w:right w:val="single" w:sz="6" w:space="0" w:color="EEEEEE"/>
        </w:pBdr>
        <w:shd w:val="clear" w:color="auto" w:fill="FFFFFF"/>
        <w:spacing w:before="0" w:beforeAutospacing="0" w:after="300" w:afterAutospacing="0" w:line="360" w:lineRule="atLeast"/>
        <w:rPr>
          <w:rFonts w:ascii="inherit" w:hAnsi="inherit" w:cs="Arial"/>
          <w:b/>
          <w:bCs/>
          <w:sz w:val="23"/>
          <w:szCs w:val="23"/>
        </w:rPr>
      </w:pPr>
      <w:r>
        <w:rPr>
          <w:rFonts w:ascii="inherit" w:hAnsi="inherit" w:cs="Arial"/>
          <w:b/>
          <w:bCs/>
          <w:sz w:val="23"/>
          <w:szCs w:val="23"/>
        </w:rPr>
        <w:t>Câu 9: Cơ cấu bảo mật mạng không dây nào sau đây là ít an toàn nhất?</w:t>
      </w:r>
    </w:p>
    <w:p w14:paraId="74A8937A" w14:textId="77777777" w:rsidR="006C27A3" w:rsidRDefault="006C27A3" w:rsidP="006C27A3">
      <w:pPr>
        <w:pStyle w:val="list-item"/>
        <w:numPr>
          <w:ilvl w:val="1"/>
          <w:numId w:val="17"/>
        </w:numPr>
        <w:shd w:val="clear" w:color="auto" w:fill="F16464"/>
        <w:spacing w:before="0" w:beforeAutospacing="0" w:after="0" w:afterAutospacing="0" w:line="360" w:lineRule="atLeast"/>
        <w:textAlignment w:val="top"/>
        <w:rPr>
          <w:rFonts w:ascii="inherit" w:hAnsi="inherit" w:cs="Arial"/>
        </w:rPr>
      </w:pPr>
      <w:r>
        <w:rPr>
          <w:rFonts w:ascii="inherit" w:hAnsi="inherit" w:cs="Arial"/>
        </w:rPr>
        <w:t>VPN</w:t>
      </w:r>
    </w:p>
    <w:p w14:paraId="022EAA35" w14:textId="77777777" w:rsidR="006C27A3" w:rsidRDefault="006C27A3" w:rsidP="006C27A3">
      <w:pPr>
        <w:pStyle w:val="list-item"/>
        <w:numPr>
          <w:ilvl w:val="1"/>
          <w:numId w:val="17"/>
        </w:numPr>
        <w:shd w:val="clear" w:color="auto" w:fill="FFFFFF"/>
        <w:spacing w:before="0" w:beforeAutospacing="0" w:after="0" w:afterAutospacing="0" w:line="360" w:lineRule="atLeast"/>
        <w:textAlignment w:val="top"/>
        <w:rPr>
          <w:rFonts w:ascii="inherit" w:hAnsi="inherit" w:cs="Arial"/>
        </w:rPr>
      </w:pPr>
      <w:r>
        <w:rPr>
          <w:rFonts w:ascii="inherit" w:hAnsi="inherit" w:cs="Arial"/>
        </w:rPr>
        <w:t>Mã hóa WEP 40 bit</w:t>
      </w:r>
    </w:p>
    <w:p w14:paraId="53446288" w14:textId="77777777" w:rsidR="006C27A3" w:rsidRDefault="006C27A3" w:rsidP="006C27A3">
      <w:pPr>
        <w:pStyle w:val="list-item"/>
        <w:numPr>
          <w:ilvl w:val="1"/>
          <w:numId w:val="17"/>
        </w:numPr>
        <w:shd w:val="clear" w:color="auto" w:fill="55D000"/>
        <w:spacing w:before="0" w:beforeAutospacing="0" w:after="0" w:afterAutospacing="0" w:line="360" w:lineRule="atLeast"/>
        <w:textAlignment w:val="top"/>
        <w:rPr>
          <w:rFonts w:ascii="inherit" w:hAnsi="inherit" w:cs="Arial"/>
        </w:rPr>
      </w:pPr>
      <w:r>
        <w:rPr>
          <w:rFonts w:ascii="inherit" w:hAnsi="inherit" w:cs="Arial"/>
        </w:rPr>
        <w:t>Bảo mật định danh mạng</w:t>
      </w:r>
    </w:p>
    <w:p w14:paraId="0184ECDB" w14:textId="77777777" w:rsidR="006C27A3" w:rsidRDefault="006C27A3" w:rsidP="006C27A3">
      <w:pPr>
        <w:pStyle w:val="list-item"/>
        <w:numPr>
          <w:ilvl w:val="1"/>
          <w:numId w:val="17"/>
        </w:numPr>
        <w:shd w:val="clear" w:color="auto" w:fill="FFFFFF"/>
        <w:spacing w:before="0" w:beforeAutospacing="0" w:after="0" w:afterAutospacing="0" w:line="360" w:lineRule="atLeast"/>
        <w:textAlignment w:val="top"/>
        <w:rPr>
          <w:rFonts w:ascii="inherit" w:hAnsi="inherit" w:cs="Arial"/>
        </w:rPr>
      </w:pPr>
      <w:r>
        <w:rPr>
          <w:rFonts w:ascii="inherit" w:hAnsi="inherit" w:cs="Arial"/>
        </w:rPr>
        <w:t>Mã hóa WEP 128 bit</w:t>
      </w:r>
    </w:p>
    <w:p w14:paraId="637F31D2" w14:textId="77777777" w:rsidR="006C27A3" w:rsidRDefault="006C27A3" w:rsidP="006C27A3">
      <w:pPr>
        <w:pStyle w:val="quiz-section"/>
        <w:numPr>
          <w:ilvl w:val="0"/>
          <w:numId w:val="17"/>
        </w:numPr>
        <w:pBdr>
          <w:top w:val="single" w:sz="6" w:space="0" w:color="EEEEEE"/>
          <w:left w:val="single" w:sz="6" w:space="0" w:color="EEEEEE"/>
          <w:bottom w:val="single" w:sz="6" w:space="0" w:color="EEEEEE"/>
          <w:right w:val="single" w:sz="6" w:space="0" w:color="EEEEEE"/>
        </w:pBdr>
        <w:shd w:val="clear" w:color="auto" w:fill="FFFFFF"/>
        <w:spacing w:before="0" w:beforeAutospacing="0" w:after="300" w:afterAutospacing="0" w:line="360" w:lineRule="atLeast"/>
        <w:rPr>
          <w:rFonts w:ascii="inherit" w:hAnsi="inherit" w:cs="Arial"/>
          <w:b/>
          <w:bCs/>
          <w:sz w:val="23"/>
          <w:szCs w:val="23"/>
        </w:rPr>
      </w:pPr>
      <w:r>
        <w:rPr>
          <w:rFonts w:ascii="inherit" w:hAnsi="inherit" w:cs="Arial"/>
          <w:b/>
          <w:bCs/>
          <w:sz w:val="23"/>
          <w:szCs w:val="23"/>
        </w:rPr>
        <w:t>Câu 10: Mức mã hóa WEP nào nên được thiết lập trên một mạng 802.11b?</w:t>
      </w:r>
    </w:p>
    <w:p w14:paraId="21A74233" w14:textId="77777777" w:rsidR="006C27A3" w:rsidRDefault="006C27A3" w:rsidP="006C27A3">
      <w:pPr>
        <w:pStyle w:val="list-item"/>
        <w:numPr>
          <w:ilvl w:val="1"/>
          <w:numId w:val="17"/>
        </w:numPr>
        <w:shd w:val="clear" w:color="auto" w:fill="55D000"/>
        <w:spacing w:before="0" w:beforeAutospacing="0" w:after="0" w:afterAutospacing="0" w:line="360" w:lineRule="atLeast"/>
        <w:textAlignment w:val="top"/>
        <w:rPr>
          <w:rFonts w:ascii="inherit" w:hAnsi="inherit" w:cs="Arial"/>
        </w:rPr>
      </w:pPr>
      <w:r>
        <w:rPr>
          <w:rFonts w:ascii="inherit" w:hAnsi="inherit" w:cs="Arial"/>
        </w:rPr>
        <w:t>128 bit</w:t>
      </w:r>
    </w:p>
    <w:p w14:paraId="28A3559A" w14:textId="77777777" w:rsidR="006C27A3" w:rsidRDefault="006C27A3" w:rsidP="006C27A3">
      <w:pPr>
        <w:pStyle w:val="list-item"/>
        <w:numPr>
          <w:ilvl w:val="1"/>
          <w:numId w:val="17"/>
        </w:numPr>
        <w:shd w:val="clear" w:color="auto" w:fill="FFFFFF"/>
        <w:spacing w:before="0" w:beforeAutospacing="0" w:after="0" w:afterAutospacing="0" w:line="360" w:lineRule="atLeast"/>
        <w:textAlignment w:val="top"/>
        <w:rPr>
          <w:rFonts w:ascii="inherit" w:hAnsi="inherit" w:cs="Arial"/>
        </w:rPr>
      </w:pPr>
      <w:r>
        <w:rPr>
          <w:rFonts w:ascii="inherit" w:hAnsi="inherit" w:cs="Arial"/>
        </w:rPr>
        <w:t>40 bit</w:t>
      </w:r>
    </w:p>
    <w:p w14:paraId="1D17BBD4" w14:textId="77777777" w:rsidR="006C27A3" w:rsidRDefault="006C27A3" w:rsidP="006C27A3">
      <w:pPr>
        <w:pStyle w:val="list-item"/>
        <w:numPr>
          <w:ilvl w:val="1"/>
          <w:numId w:val="17"/>
        </w:numPr>
        <w:shd w:val="clear" w:color="auto" w:fill="FFFFFF"/>
        <w:spacing w:before="0" w:beforeAutospacing="0" w:after="0" w:afterAutospacing="0" w:line="360" w:lineRule="atLeast"/>
        <w:textAlignment w:val="top"/>
        <w:rPr>
          <w:rFonts w:ascii="inherit" w:hAnsi="inherit" w:cs="Arial"/>
        </w:rPr>
      </w:pPr>
      <w:r>
        <w:rPr>
          <w:rFonts w:ascii="inherit" w:hAnsi="inherit" w:cs="Arial"/>
        </w:rPr>
        <w:t>28 bit</w:t>
      </w:r>
    </w:p>
    <w:p w14:paraId="328D8769" w14:textId="353A134C" w:rsidR="006C27A3" w:rsidRDefault="006C27A3" w:rsidP="006C27A3">
      <w:pPr>
        <w:pStyle w:val="list-item"/>
        <w:numPr>
          <w:ilvl w:val="1"/>
          <w:numId w:val="17"/>
        </w:numPr>
        <w:shd w:val="clear" w:color="auto" w:fill="FFFFFF"/>
        <w:spacing w:before="0" w:beforeAutospacing="0" w:after="0" w:afterAutospacing="0" w:line="360" w:lineRule="atLeast"/>
        <w:textAlignment w:val="top"/>
        <w:rPr>
          <w:rFonts w:ascii="inherit" w:hAnsi="inherit" w:cs="Arial"/>
        </w:rPr>
      </w:pPr>
      <w:r>
        <w:rPr>
          <w:rFonts w:ascii="inherit" w:hAnsi="inherit" w:cs="Arial"/>
        </w:rPr>
        <w:t>16 bit</w:t>
      </w:r>
    </w:p>
    <w:p w14:paraId="10031FE2" w14:textId="62EAC956" w:rsidR="006C27A3" w:rsidRDefault="006C27A3" w:rsidP="006C27A3">
      <w:pPr>
        <w:pStyle w:val="list-item"/>
        <w:shd w:val="clear" w:color="auto" w:fill="FFFFFF"/>
        <w:spacing w:before="0" w:beforeAutospacing="0" w:after="0" w:afterAutospacing="0" w:line="360" w:lineRule="atLeast"/>
        <w:textAlignment w:val="top"/>
        <w:rPr>
          <w:rFonts w:ascii="inherit" w:hAnsi="inherit" w:cs="Arial"/>
        </w:rPr>
      </w:pPr>
    </w:p>
    <w:p w14:paraId="3B7D5C3F" w14:textId="77777777" w:rsidR="006C27A3" w:rsidRPr="006C27A3" w:rsidRDefault="006C27A3" w:rsidP="006C27A3">
      <w:pPr>
        <w:numPr>
          <w:ilvl w:val="0"/>
          <w:numId w:val="18"/>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vi-VN"/>
        </w:rPr>
      </w:pPr>
      <w:r w:rsidRPr="006C27A3">
        <w:rPr>
          <w:rFonts w:ascii="inherit" w:eastAsia="Times New Roman" w:hAnsi="inherit" w:cs="Arial"/>
          <w:b/>
          <w:bCs/>
          <w:sz w:val="23"/>
          <w:szCs w:val="23"/>
          <w:lang w:eastAsia="vi-VN"/>
        </w:rPr>
        <w:t>Câu 1. Yêu cầu để đảm bảo sử dụng mã hóa đối xứng là</w:t>
      </w:r>
    </w:p>
    <w:p w14:paraId="5348C171" w14:textId="77777777" w:rsidR="006C27A3" w:rsidRPr="006C27A3" w:rsidRDefault="006C27A3" w:rsidP="006C27A3">
      <w:pPr>
        <w:numPr>
          <w:ilvl w:val="1"/>
          <w:numId w:val="18"/>
        </w:numPr>
        <w:shd w:val="clear" w:color="auto" w:fill="55D000"/>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Có thuật toán encryption tốt,có một khóa bí mật được biết bởi người nhận/gửi và kênh truyền bí mật để phân phát key</w:t>
      </w:r>
    </w:p>
    <w:p w14:paraId="2931DCC0"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Có một kênh truyền phù hợp và một khóa bí mật được biết bởi người nhận/gửi</w:t>
      </w:r>
    </w:p>
    <w:p w14:paraId="78EE7D46"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Có thuật tóan encryption tốt và có một khóa bí mật được biết bởi người nhận/gửi</w:t>
      </w:r>
    </w:p>
    <w:p w14:paraId="7048EA3A"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Tất cả đều đúng </w:t>
      </w:r>
    </w:p>
    <w:p w14:paraId="384EA064" w14:textId="77777777" w:rsidR="006C27A3" w:rsidRPr="006C27A3" w:rsidRDefault="006C27A3" w:rsidP="006C27A3">
      <w:pPr>
        <w:numPr>
          <w:ilvl w:val="0"/>
          <w:numId w:val="18"/>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vi-VN"/>
        </w:rPr>
      </w:pPr>
      <w:r w:rsidRPr="006C27A3">
        <w:rPr>
          <w:rFonts w:ascii="inherit" w:eastAsia="Times New Roman" w:hAnsi="inherit" w:cs="Arial"/>
          <w:b/>
          <w:bCs/>
          <w:sz w:val="23"/>
          <w:szCs w:val="23"/>
          <w:lang w:eastAsia="vi-VN"/>
        </w:rPr>
        <w:t>Câu 2. Các thuật tóan nào sau đây là thuật tóan mã hóa đối xứng</w:t>
      </w:r>
    </w:p>
    <w:p w14:paraId="3B6BF6C4" w14:textId="77777777" w:rsidR="006C27A3" w:rsidRPr="006C27A3" w:rsidRDefault="006C27A3" w:rsidP="006C27A3">
      <w:pPr>
        <w:numPr>
          <w:ilvl w:val="1"/>
          <w:numId w:val="18"/>
        </w:numPr>
        <w:shd w:val="clear" w:color="auto" w:fill="55D000"/>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Triple –DES, RC4, RC5, Blowfish</w:t>
      </w:r>
    </w:p>
    <w:p w14:paraId="37E6A042"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Triple –DES, RC4, RC5, IDEA</w:t>
      </w:r>
    </w:p>
    <w:p w14:paraId="259EE2C3"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RC4, RC5, IDEA, Blowfish</w:t>
      </w:r>
    </w:p>
    <w:p w14:paraId="5B6E2410"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IDEA, Blowfish, AES, Elliptic Cure</w:t>
      </w:r>
    </w:p>
    <w:p w14:paraId="2B6A4FC2" w14:textId="77777777" w:rsidR="006C27A3" w:rsidRPr="006C27A3" w:rsidRDefault="006C27A3" w:rsidP="006C27A3">
      <w:pPr>
        <w:numPr>
          <w:ilvl w:val="0"/>
          <w:numId w:val="18"/>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vi-VN"/>
        </w:rPr>
      </w:pPr>
      <w:r w:rsidRPr="006C27A3">
        <w:rPr>
          <w:rFonts w:ascii="inherit" w:eastAsia="Times New Roman" w:hAnsi="inherit" w:cs="Arial"/>
          <w:b/>
          <w:bCs/>
          <w:sz w:val="23"/>
          <w:szCs w:val="23"/>
          <w:lang w:eastAsia="vi-VN"/>
        </w:rPr>
        <w:t>Câu 3. Các phát biểu sau đây phát biểu nào đúng</w:t>
      </w:r>
    </w:p>
    <w:p w14:paraId="28828611" w14:textId="77777777" w:rsidR="006C27A3" w:rsidRPr="006C27A3" w:rsidRDefault="006C27A3" w:rsidP="006C27A3">
      <w:pPr>
        <w:numPr>
          <w:ilvl w:val="1"/>
          <w:numId w:val="18"/>
        </w:numPr>
        <w:shd w:val="clear" w:color="auto" w:fill="F16464"/>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lastRenderedPageBreak/>
        <w:t>Hầu hết các thuật tóan mã hóa đối xứng đều dựa trên cấu trúc thuật tóan Feistel</w:t>
      </w:r>
    </w:p>
    <w:p w14:paraId="325E03AE"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Tấn công thông điệp thì thời gian giải mã tỷ lệ với kích thước khóa</w:t>
      </w:r>
    </w:p>
    <w:p w14:paraId="5BC00B51"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Hầu hết các thuật tóan mã hóa khối đều đối xứng</w:t>
      </w:r>
    </w:p>
    <w:p w14:paraId="717F0BD9" w14:textId="77777777" w:rsidR="006C27A3" w:rsidRPr="006C27A3" w:rsidRDefault="006C27A3" w:rsidP="006C27A3">
      <w:pPr>
        <w:numPr>
          <w:ilvl w:val="1"/>
          <w:numId w:val="18"/>
        </w:numPr>
        <w:shd w:val="clear" w:color="auto" w:fill="55D000"/>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Tất cả đều đúng </w:t>
      </w:r>
    </w:p>
    <w:p w14:paraId="31F6737A" w14:textId="77777777" w:rsidR="006C27A3" w:rsidRPr="006C27A3" w:rsidRDefault="006C27A3" w:rsidP="006C27A3">
      <w:pPr>
        <w:numPr>
          <w:ilvl w:val="0"/>
          <w:numId w:val="18"/>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vi-VN"/>
        </w:rPr>
      </w:pPr>
      <w:r w:rsidRPr="006C27A3">
        <w:rPr>
          <w:rFonts w:ascii="inherit" w:eastAsia="Times New Roman" w:hAnsi="inherit" w:cs="Arial"/>
          <w:b/>
          <w:bCs/>
          <w:sz w:val="23"/>
          <w:szCs w:val="23"/>
          <w:lang w:eastAsia="vi-VN"/>
        </w:rPr>
        <w:t>Câu 4. Cơ chế bảo mật SSL hoạt động trên tầng</w:t>
      </w:r>
    </w:p>
    <w:p w14:paraId="56B8DBAC" w14:textId="77777777" w:rsidR="006C27A3" w:rsidRPr="006C27A3" w:rsidRDefault="006C27A3" w:rsidP="006C27A3">
      <w:pPr>
        <w:numPr>
          <w:ilvl w:val="1"/>
          <w:numId w:val="18"/>
        </w:numPr>
        <w:shd w:val="clear" w:color="auto" w:fill="55D000"/>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Network, Transport</w:t>
      </w:r>
    </w:p>
    <w:p w14:paraId="0CD032D9"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Network, Session</w:t>
      </w:r>
    </w:p>
    <w:p w14:paraId="2A3B6EBF"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Application, Session</w:t>
      </w:r>
    </w:p>
    <w:p w14:paraId="45146CE7"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Tất cả đều sai</w:t>
      </w:r>
    </w:p>
    <w:p w14:paraId="3BA2B9C0" w14:textId="77777777" w:rsidR="006C27A3" w:rsidRPr="006C27A3" w:rsidRDefault="006C27A3" w:rsidP="006C27A3">
      <w:pPr>
        <w:numPr>
          <w:ilvl w:val="0"/>
          <w:numId w:val="18"/>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vi-VN"/>
        </w:rPr>
      </w:pPr>
      <w:r w:rsidRPr="006C27A3">
        <w:rPr>
          <w:rFonts w:ascii="inherit" w:eastAsia="Times New Roman" w:hAnsi="inherit" w:cs="Arial"/>
          <w:b/>
          <w:bCs/>
          <w:sz w:val="23"/>
          <w:szCs w:val="23"/>
          <w:lang w:eastAsia="vi-VN"/>
        </w:rPr>
        <w:t>Câu 5. Keberos là dịch vụ ủy thác</w:t>
      </w:r>
    </w:p>
    <w:p w14:paraId="6CBCE0CD" w14:textId="77777777" w:rsidR="006C27A3" w:rsidRPr="006C27A3" w:rsidRDefault="006C27A3" w:rsidP="006C27A3">
      <w:pPr>
        <w:numPr>
          <w:ilvl w:val="1"/>
          <w:numId w:val="18"/>
        </w:numPr>
        <w:shd w:val="clear" w:color="auto" w:fill="F16464"/>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Xác thực trên Web</w:t>
      </w:r>
    </w:p>
    <w:p w14:paraId="25090173"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Xác thực X.509</w:t>
      </w:r>
    </w:p>
    <w:p w14:paraId="65895EAF" w14:textId="77777777" w:rsidR="006C27A3" w:rsidRPr="006C27A3" w:rsidRDefault="006C27A3" w:rsidP="006C27A3">
      <w:pPr>
        <w:numPr>
          <w:ilvl w:val="1"/>
          <w:numId w:val="18"/>
        </w:numPr>
        <w:shd w:val="clear" w:color="auto" w:fill="55D000"/>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Xác thực trên Server</w:t>
      </w:r>
    </w:p>
    <w:p w14:paraId="62024B78"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Xác thực trên các máy trạm với nhau</w:t>
      </w:r>
    </w:p>
    <w:p w14:paraId="0D162A04" w14:textId="77777777" w:rsidR="006C27A3" w:rsidRPr="006C27A3" w:rsidRDefault="006C27A3" w:rsidP="006C27A3">
      <w:pPr>
        <w:numPr>
          <w:ilvl w:val="0"/>
          <w:numId w:val="18"/>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vi-VN"/>
        </w:rPr>
      </w:pPr>
      <w:r w:rsidRPr="006C27A3">
        <w:rPr>
          <w:rFonts w:ascii="inherit" w:eastAsia="Times New Roman" w:hAnsi="inherit" w:cs="Arial"/>
          <w:b/>
          <w:bCs/>
          <w:sz w:val="23"/>
          <w:szCs w:val="23"/>
          <w:lang w:eastAsia="vi-VN"/>
        </w:rPr>
        <w:t>Câu 6. PGP là giao thức để xác thực</w:t>
      </w:r>
    </w:p>
    <w:p w14:paraId="265692C1" w14:textId="77777777" w:rsidR="006C27A3" w:rsidRPr="006C27A3" w:rsidRDefault="006C27A3" w:rsidP="006C27A3">
      <w:pPr>
        <w:numPr>
          <w:ilvl w:val="1"/>
          <w:numId w:val="18"/>
        </w:numPr>
        <w:shd w:val="clear" w:color="auto" w:fill="F16464"/>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Quyền đăng cập vào hệ thống máy chủ Windows</w:t>
      </w:r>
    </w:p>
    <w:p w14:paraId="6248AB89" w14:textId="77777777" w:rsidR="006C27A3" w:rsidRPr="006C27A3" w:rsidRDefault="006C27A3" w:rsidP="006C27A3">
      <w:pPr>
        <w:numPr>
          <w:ilvl w:val="1"/>
          <w:numId w:val="18"/>
        </w:numPr>
        <w:shd w:val="clear" w:color="auto" w:fill="55D000"/>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Bảo mật cho thư điện tử</w:t>
      </w:r>
    </w:p>
    <w:p w14:paraId="18E9942B"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Thực hiện mã hóa thông điệp theo thuật toán RSA</w:t>
      </w:r>
    </w:p>
    <w:p w14:paraId="53E5F097"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Địa chỉ của máy trạm khi kết nối vào Internet</w:t>
      </w:r>
    </w:p>
    <w:p w14:paraId="374BA8D2" w14:textId="77777777" w:rsidR="006C27A3" w:rsidRPr="006C27A3" w:rsidRDefault="006C27A3" w:rsidP="006C27A3">
      <w:pPr>
        <w:numPr>
          <w:ilvl w:val="0"/>
          <w:numId w:val="18"/>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vi-VN"/>
        </w:rPr>
      </w:pPr>
      <w:r w:rsidRPr="006C27A3">
        <w:rPr>
          <w:rFonts w:ascii="inherit" w:eastAsia="Times New Roman" w:hAnsi="inherit" w:cs="Arial"/>
          <w:b/>
          <w:bCs/>
          <w:sz w:val="23"/>
          <w:szCs w:val="23"/>
          <w:lang w:eastAsia="vi-VN"/>
        </w:rPr>
        <w:t>Câu 7. Công cụ/cơ chế bảo mật cho mạng không dây là</w:t>
      </w:r>
    </w:p>
    <w:p w14:paraId="6C986391" w14:textId="77777777" w:rsidR="006C27A3" w:rsidRPr="006C27A3" w:rsidRDefault="006C27A3" w:rsidP="006C27A3">
      <w:pPr>
        <w:numPr>
          <w:ilvl w:val="1"/>
          <w:numId w:val="18"/>
        </w:numPr>
        <w:shd w:val="clear" w:color="auto" w:fill="F16464"/>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SSL</w:t>
      </w:r>
    </w:p>
    <w:p w14:paraId="2D30A55E"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TSL</w:t>
      </w:r>
    </w:p>
    <w:p w14:paraId="3E44CC02"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Giao thức PGP</w:t>
      </w:r>
    </w:p>
    <w:p w14:paraId="70533FCA" w14:textId="77777777" w:rsidR="006C27A3" w:rsidRPr="006C27A3" w:rsidRDefault="006C27A3" w:rsidP="006C27A3">
      <w:pPr>
        <w:numPr>
          <w:ilvl w:val="1"/>
          <w:numId w:val="18"/>
        </w:numPr>
        <w:shd w:val="clear" w:color="auto" w:fill="55D000"/>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WEP</w:t>
      </w:r>
    </w:p>
    <w:p w14:paraId="44C32B22" w14:textId="77777777" w:rsidR="006C27A3" w:rsidRPr="006C27A3" w:rsidRDefault="006C27A3" w:rsidP="006C27A3">
      <w:pPr>
        <w:numPr>
          <w:ilvl w:val="0"/>
          <w:numId w:val="18"/>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vi-VN"/>
        </w:rPr>
      </w:pPr>
      <w:r w:rsidRPr="006C27A3">
        <w:rPr>
          <w:rFonts w:ascii="inherit" w:eastAsia="Times New Roman" w:hAnsi="inherit" w:cs="Arial"/>
          <w:b/>
          <w:bCs/>
          <w:sz w:val="23"/>
          <w:szCs w:val="23"/>
          <w:lang w:eastAsia="vi-VN"/>
        </w:rPr>
        <w:t>Câu 8. Giao thức SSL và TSL hoạt động ở tầng nào của mô hình OSI</w:t>
      </w:r>
    </w:p>
    <w:p w14:paraId="0E5A8FD8" w14:textId="77777777" w:rsidR="006C27A3" w:rsidRPr="006C27A3" w:rsidRDefault="006C27A3" w:rsidP="006C27A3">
      <w:pPr>
        <w:numPr>
          <w:ilvl w:val="1"/>
          <w:numId w:val="18"/>
        </w:numPr>
        <w:shd w:val="clear" w:color="auto" w:fill="F16464"/>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Network</w:t>
      </w:r>
    </w:p>
    <w:p w14:paraId="434D18CD"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Sesion</w:t>
      </w:r>
    </w:p>
    <w:p w14:paraId="7FBD4750" w14:textId="77777777" w:rsidR="006C27A3" w:rsidRPr="006C27A3" w:rsidRDefault="006C27A3" w:rsidP="006C27A3">
      <w:pPr>
        <w:numPr>
          <w:ilvl w:val="1"/>
          <w:numId w:val="18"/>
        </w:numPr>
        <w:shd w:val="clear" w:color="auto" w:fill="55D000"/>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Transport</w:t>
      </w:r>
    </w:p>
    <w:p w14:paraId="1B65B5E9"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Từ tầng Trasport trở lên</w:t>
      </w:r>
    </w:p>
    <w:p w14:paraId="28006A36" w14:textId="77777777" w:rsidR="006C27A3" w:rsidRPr="006C27A3" w:rsidRDefault="006C27A3" w:rsidP="006C27A3">
      <w:pPr>
        <w:numPr>
          <w:ilvl w:val="0"/>
          <w:numId w:val="18"/>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vi-VN"/>
        </w:rPr>
      </w:pPr>
      <w:r w:rsidRPr="006C27A3">
        <w:rPr>
          <w:rFonts w:ascii="inherit" w:eastAsia="Times New Roman" w:hAnsi="inherit" w:cs="Arial"/>
          <w:b/>
          <w:bCs/>
          <w:sz w:val="23"/>
          <w:szCs w:val="23"/>
          <w:lang w:eastAsia="vi-VN"/>
        </w:rPr>
        <w:t>Câu 9. Giao thức SSL dùng để</w:t>
      </w:r>
    </w:p>
    <w:p w14:paraId="32F766CB" w14:textId="77777777" w:rsidR="006C27A3" w:rsidRPr="006C27A3" w:rsidRDefault="006C27A3" w:rsidP="006C27A3">
      <w:pPr>
        <w:numPr>
          <w:ilvl w:val="1"/>
          <w:numId w:val="18"/>
        </w:numPr>
        <w:shd w:val="clear" w:color="auto" w:fill="55D000"/>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lastRenderedPageBreak/>
        <w:t>Cung cấp bảo mật cho dữ liệu lưu thông trên dịch vụ HTTP</w:t>
      </w:r>
    </w:p>
    <w:p w14:paraId="582F5708"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Cung cấp bảo mật cho thư điện tử</w:t>
      </w:r>
    </w:p>
    <w:p w14:paraId="2B2AAD37"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Cung cấp bảo mật cho Web</w:t>
      </w:r>
    </w:p>
    <w:p w14:paraId="1F43F29F"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Cung cấp bảo mật cho xác thực người dùng vào các hệ thống vận hành trên Flatform Windows</w:t>
      </w:r>
    </w:p>
    <w:p w14:paraId="0CBF76DC" w14:textId="77777777" w:rsidR="006C27A3" w:rsidRPr="006C27A3" w:rsidRDefault="006C27A3" w:rsidP="006C27A3">
      <w:pPr>
        <w:numPr>
          <w:ilvl w:val="0"/>
          <w:numId w:val="18"/>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vi-VN"/>
        </w:rPr>
      </w:pPr>
      <w:r w:rsidRPr="006C27A3">
        <w:rPr>
          <w:rFonts w:ascii="inherit" w:eastAsia="Times New Roman" w:hAnsi="inherit" w:cs="Arial"/>
          <w:b/>
          <w:bCs/>
          <w:sz w:val="23"/>
          <w:szCs w:val="23"/>
          <w:lang w:eastAsia="vi-VN"/>
        </w:rPr>
        <w:t>Câu 10. Các dạng sau đây, dạng nào là của virus</w:t>
      </w:r>
    </w:p>
    <w:p w14:paraId="283F9922" w14:textId="77777777" w:rsidR="006C27A3" w:rsidRPr="006C27A3" w:rsidRDefault="006C27A3" w:rsidP="006C27A3">
      <w:pPr>
        <w:numPr>
          <w:ilvl w:val="1"/>
          <w:numId w:val="18"/>
        </w:numPr>
        <w:shd w:val="clear" w:color="auto" w:fill="F16464"/>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sealth, cư trú bộ nhớ, macro, đa hình, file</w:t>
      </w:r>
    </w:p>
    <w:p w14:paraId="2AE28492"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stealth, cư trú bộ nhớ, macro, lưỡng tính, file</w:t>
      </w:r>
    </w:p>
    <w:p w14:paraId="4F049900"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virus ký sinh, file, boot secctor, stealth, cư trú bộ nhớ, macro</w:t>
      </w:r>
    </w:p>
    <w:p w14:paraId="7E6E652B" w14:textId="77777777" w:rsidR="006C27A3" w:rsidRPr="006C27A3" w:rsidRDefault="006C27A3" w:rsidP="006C27A3">
      <w:pPr>
        <w:numPr>
          <w:ilvl w:val="1"/>
          <w:numId w:val="18"/>
        </w:numPr>
        <w:shd w:val="clear" w:color="auto" w:fill="55D000"/>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virus ký sinh, cư trú bộ nhớ, boot secctor, Stealth, đa hình, macro</w:t>
      </w:r>
    </w:p>
    <w:p w14:paraId="6C2C3075" w14:textId="77777777" w:rsidR="006C27A3" w:rsidRPr="006C27A3" w:rsidRDefault="006C27A3" w:rsidP="006C27A3">
      <w:pPr>
        <w:numPr>
          <w:ilvl w:val="0"/>
          <w:numId w:val="18"/>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vi-VN"/>
        </w:rPr>
      </w:pPr>
      <w:r w:rsidRPr="006C27A3">
        <w:rPr>
          <w:rFonts w:ascii="inherit" w:eastAsia="Times New Roman" w:hAnsi="inherit" w:cs="Arial"/>
          <w:b/>
          <w:bCs/>
          <w:sz w:val="23"/>
          <w:szCs w:val="23"/>
          <w:lang w:eastAsia="vi-VN"/>
        </w:rPr>
        <w:t>Câu 11. Virus Macro chỉ có khả năng tấn công vào các file</w:t>
      </w:r>
    </w:p>
    <w:p w14:paraId="764BF2DC" w14:textId="77777777" w:rsidR="006C27A3" w:rsidRPr="006C27A3" w:rsidRDefault="006C27A3" w:rsidP="006C27A3">
      <w:pPr>
        <w:numPr>
          <w:ilvl w:val="1"/>
          <w:numId w:val="18"/>
        </w:numPr>
        <w:shd w:val="clear" w:color="auto" w:fill="55D000"/>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MS.Exel, MX Word, MS.Outlook Mail</w:t>
      </w:r>
    </w:p>
    <w:p w14:paraId="5AB0D396"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MS.Exel, MX Word, MS.Power Point</w:t>
      </w:r>
    </w:p>
    <w:p w14:paraId="4CB21076"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MS.Exel, MX Word,Yahoo Mail</w:t>
      </w:r>
    </w:p>
    <w:p w14:paraId="662E5914"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Tất cả các loại file</w:t>
      </w:r>
    </w:p>
    <w:p w14:paraId="1B1C48C8" w14:textId="77777777" w:rsidR="006C27A3" w:rsidRPr="006C27A3" w:rsidRDefault="006C27A3" w:rsidP="006C27A3">
      <w:pPr>
        <w:numPr>
          <w:ilvl w:val="0"/>
          <w:numId w:val="18"/>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vi-VN"/>
        </w:rPr>
      </w:pPr>
      <w:r w:rsidRPr="006C27A3">
        <w:rPr>
          <w:rFonts w:ascii="inherit" w:eastAsia="Times New Roman" w:hAnsi="inherit" w:cs="Arial"/>
          <w:b/>
          <w:bCs/>
          <w:sz w:val="23"/>
          <w:szCs w:val="23"/>
          <w:lang w:eastAsia="vi-VN"/>
        </w:rPr>
        <w:t>Câu 12. Các giao thức bảo mật trên Internet như SSL, TLS và SSH hoạt động ở tầng nào trên mô hình OSI</w:t>
      </w:r>
    </w:p>
    <w:p w14:paraId="2720E571" w14:textId="77777777" w:rsidR="006C27A3" w:rsidRPr="006C27A3" w:rsidRDefault="006C27A3" w:rsidP="006C27A3">
      <w:pPr>
        <w:numPr>
          <w:ilvl w:val="1"/>
          <w:numId w:val="18"/>
        </w:numPr>
        <w:shd w:val="clear" w:color="auto" w:fill="F16464"/>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Tầng Network</w:t>
      </w:r>
    </w:p>
    <w:p w14:paraId="340EF026"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Tầng Transport</w:t>
      </w:r>
    </w:p>
    <w:p w14:paraId="3C1FC250" w14:textId="77777777" w:rsidR="006C27A3" w:rsidRPr="006C27A3" w:rsidRDefault="006C27A3" w:rsidP="006C27A3">
      <w:pPr>
        <w:numPr>
          <w:ilvl w:val="1"/>
          <w:numId w:val="18"/>
        </w:numPr>
        <w:shd w:val="clear" w:color="auto" w:fill="55D000"/>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Từ tầng Transport trở lên đến tầng 7</w:t>
      </w:r>
    </w:p>
    <w:p w14:paraId="296E4F1B"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Tầng Session</w:t>
      </w:r>
    </w:p>
    <w:p w14:paraId="07DD82B3" w14:textId="77777777" w:rsidR="006C27A3" w:rsidRPr="006C27A3" w:rsidRDefault="006C27A3" w:rsidP="006C27A3">
      <w:pPr>
        <w:numPr>
          <w:ilvl w:val="0"/>
          <w:numId w:val="18"/>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vi-VN"/>
        </w:rPr>
      </w:pPr>
      <w:r w:rsidRPr="006C27A3">
        <w:rPr>
          <w:rFonts w:ascii="inherit" w:eastAsia="Times New Roman" w:hAnsi="inherit" w:cs="Arial"/>
          <w:b/>
          <w:bCs/>
          <w:sz w:val="23"/>
          <w:szCs w:val="23"/>
          <w:lang w:eastAsia="vi-VN"/>
        </w:rPr>
        <w:t>Câu 13. Kỹ thuật tấn công phổ biến trên Web là</w:t>
      </w:r>
    </w:p>
    <w:p w14:paraId="57EBAFDE" w14:textId="77777777" w:rsidR="006C27A3" w:rsidRPr="006C27A3" w:rsidRDefault="006C27A3" w:rsidP="006C27A3">
      <w:pPr>
        <w:numPr>
          <w:ilvl w:val="1"/>
          <w:numId w:val="18"/>
        </w:numPr>
        <w:shd w:val="clear" w:color="auto" w:fill="F16464"/>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Chiếm hữu phiên làm việc</w:t>
      </w:r>
    </w:p>
    <w:p w14:paraId="07C6C340"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Tràn bộ đệm</w:t>
      </w:r>
    </w:p>
    <w:p w14:paraId="6F3D1B6E" w14:textId="77777777" w:rsidR="006C27A3" w:rsidRPr="006C27A3" w:rsidRDefault="006C27A3" w:rsidP="006C27A3">
      <w:pPr>
        <w:numPr>
          <w:ilvl w:val="1"/>
          <w:numId w:val="18"/>
        </w:numPr>
        <w:shd w:val="clear" w:color="auto" w:fill="55D000"/>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Từ chối dịch vụ (DoS)</w:t>
      </w:r>
    </w:p>
    <w:p w14:paraId="1652391C"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Chèn câu truy vấn SQL</w:t>
      </w:r>
    </w:p>
    <w:p w14:paraId="6B659B3F" w14:textId="77777777" w:rsidR="006C27A3" w:rsidRPr="006C27A3" w:rsidRDefault="006C27A3" w:rsidP="006C27A3">
      <w:pPr>
        <w:numPr>
          <w:ilvl w:val="0"/>
          <w:numId w:val="18"/>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vi-VN"/>
        </w:rPr>
      </w:pPr>
      <w:r w:rsidRPr="006C27A3">
        <w:rPr>
          <w:rFonts w:ascii="inherit" w:eastAsia="Times New Roman" w:hAnsi="inherit" w:cs="Arial"/>
          <w:b/>
          <w:bCs/>
          <w:sz w:val="23"/>
          <w:szCs w:val="23"/>
          <w:lang w:eastAsia="vi-VN"/>
        </w:rPr>
        <w:t>Câu 14. Các lỗ hổng bảo mật trên hệ thống là do</w:t>
      </w:r>
    </w:p>
    <w:p w14:paraId="3401A2F1" w14:textId="77777777" w:rsidR="006C27A3" w:rsidRPr="006C27A3" w:rsidRDefault="006C27A3" w:rsidP="006C27A3">
      <w:pPr>
        <w:numPr>
          <w:ilvl w:val="1"/>
          <w:numId w:val="18"/>
        </w:numPr>
        <w:shd w:val="clear" w:color="auto" w:fill="F16464"/>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Dịch vụ cung cấp</w:t>
      </w:r>
    </w:p>
    <w:p w14:paraId="3DD4D67C"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Bản thân hệ điều hành</w:t>
      </w:r>
    </w:p>
    <w:p w14:paraId="29353235"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Con người tạo ra</w:t>
      </w:r>
    </w:p>
    <w:p w14:paraId="78D3E8F4" w14:textId="77777777" w:rsidR="006C27A3" w:rsidRPr="006C27A3" w:rsidRDefault="006C27A3" w:rsidP="006C27A3">
      <w:pPr>
        <w:numPr>
          <w:ilvl w:val="1"/>
          <w:numId w:val="18"/>
        </w:numPr>
        <w:shd w:val="clear" w:color="auto" w:fill="55D000"/>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Tất cả đều đúng</w:t>
      </w:r>
    </w:p>
    <w:p w14:paraId="749CC057" w14:textId="77777777" w:rsidR="006C27A3" w:rsidRPr="006C27A3" w:rsidRDefault="006C27A3" w:rsidP="006C27A3">
      <w:pPr>
        <w:numPr>
          <w:ilvl w:val="0"/>
          <w:numId w:val="18"/>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vi-VN"/>
        </w:rPr>
      </w:pPr>
      <w:r w:rsidRPr="006C27A3">
        <w:rPr>
          <w:rFonts w:ascii="inherit" w:eastAsia="Times New Roman" w:hAnsi="inherit" w:cs="Arial"/>
          <w:b/>
          <w:bCs/>
          <w:sz w:val="23"/>
          <w:szCs w:val="23"/>
          <w:lang w:eastAsia="vi-VN"/>
        </w:rPr>
        <w:lastRenderedPageBreak/>
        <w:t>Câu 15. Cho biết câu nào đúng trong các câu sau</w:t>
      </w:r>
    </w:p>
    <w:p w14:paraId="3C8BB26E" w14:textId="77777777" w:rsidR="006C27A3" w:rsidRPr="006C27A3" w:rsidRDefault="006C27A3" w:rsidP="006C27A3">
      <w:pPr>
        <w:numPr>
          <w:ilvl w:val="1"/>
          <w:numId w:val="18"/>
        </w:numPr>
        <w:shd w:val="clear" w:color="auto" w:fill="F16464"/>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Tất cả Firewall đều có chung thuộc tính là cho phép phân biệt hay đối xử khả năng từ chối hay truy nhập dựa vào địa chỉ nguồn</w:t>
      </w:r>
    </w:p>
    <w:p w14:paraId="5649044B"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Chức năng chính của Firewall là kiểm sóat luồng thông tin giữa mạng cần bảo vệ và Internet thông qua các chính sách truy nhập đã được thiết lập</w:t>
      </w:r>
    </w:p>
    <w:p w14:paraId="4A36A562" w14:textId="77777777" w:rsidR="006C27A3" w:rsidRPr="006C27A3" w:rsidRDefault="006C27A3" w:rsidP="006C27A3">
      <w:pPr>
        <w:numPr>
          <w:ilvl w:val="1"/>
          <w:numId w:val="18"/>
        </w:numPr>
        <w:shd w:val="clear" w:color="auto" w:fill="FFFFFF"/>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Hệ thống Firewall thường bao gồm cả phần cứng lẫn phần mềm</w:t>
      </w:r>
    </w:p>
    <w:p w14:paraId="2D738F46" w14:textId="77777777" w:rsidR="006C27A3" w:rsidRPr="006C27A3" w:rsidRDefault="006C27A3" w:rsidP="006C27A3">
      <w:pPr>
        <w:numPr>
          <w:ilvl w:val="1"/>
          <w:numId w:val="18"/>
        </w:numPr>
        <w:shd w:val="clear" w:color="auto" w:fill="55D000"/>
        <w:spacing w:after="0" w:line="360" w:lineRule="atLeast"/>
        <w:textAlignment w:val="top"/>
        <w:rPr>
          <w:rFonts w:ascii="inherit" w:eastAsia="Times New Roman" w:hAnsi="inherit" w:cs="Arial"/>
          <w:sz w:val="24"/>
          <w:szCs w:val="24"/>
          <w:lang w:eastAsia="vi-VN"/>
        </w:rPr>
      </w:pPr>
      <w:r w:rsidRPr="006C27A3">
        <w:rPr>
          <w:rFonts w:ascii="inherit" w:eastAsia="Times New Roman" w:hAnsi="inherit" w:cs="Arial"/>
          <w:sz w:val="24"/>
          <w:szCs w:val="24"/>
          <w:lang w:eastAsia="vi-VN"/>
        </w:rPr>
        <w:t>Tất cả đều đúng </w:t>
      </w:r>
    </w:p>
    <w:p w14:paraId="643AD6D6" w14:textId="211BE2C6" w:rsidR="006C27A3" w:rsidRDefault="006C27A3" w:rsidP="006C27A3">
      <w:pPr>
        <w:pStyle w:val="list-item"/>
        <w:shd w:val="clear" w:color="auto" w:fill="FFFFFF"/>
        <w:spacing w:before="0" w:beforeAutospacing="0" w:after="0" w:afterAutospacing="0" w:line="360" w:lineRule="atLeast"/>
        <w:textAlignment w:val="top"/>
        <w:rPr>
          <w:rFonts w:ascii="inherit" w:hAnsi="inherit" w:cs="Arial"/>
        </w:rPr>
      </w:pPr>
    </w:p>
    <w:p w14:paraId="45D79B7F" w14:textId="7B75419B" w:rsidR="000B42AD" w:rsidRDefault="000B42AD" w:rsidP="006C27A3">
      <w:pPr>
        <w:pStyle w:val="list-item"/>
        <w:shd w:val="clear" w:color="auto" w:fill="FFFFFF"/>
        <w:spacing w:before="0" w:beforeAutospacing="0" w:after="0" w:afterAutospacing="0" w:line="360" w:lineRule="atLeast"/>
        <w:textAlignment w:val="top"/>
        <w:rPr>
          <w:rFonts w:ascii="inherit" w:hAnsi="inherit" w:cs="Arial"/>
        </w:rPr>
      </w:pPr>
    </w:p>
    <w:p w14:paraId="5C62DBC8" w14:textId="579666E4" w:rsidR="000B42AD" w:rsidRDefault="000B42AD" w:rsidP="006C27A3">
      <w:pPr>
        <w:pStyle w:val="list-item"/>
        <w:shd w:val="clear" w:color="auto" w:fill="FFFFFF"/>
        <w:spacing w:before="0" w:beforeAutospacing="0" w:after="0" w:afterAutospacing="0" w:line="360" w:lineRule="atLeast"/>
        <w:textAlignment w:val="top"/>
        <w:rPr>
          <w:rFonts w:ascii="inherit" w:hAnsi="inherit" w:cs="Arial"/>
        </w:rPr>
      </w:pPr>
    </w:p>
    <w:p w14:paraId="3FF60D7F" w14:textId="5D70A4B7" w:rsidR="000B42AD" w:rsidRDefault="000B42AD" w:rsidP="006C27A3">
      <w:pPr>
        <w:pStyle w:val="list-item"/>
        <w:shd w:val="clear" w:color="auto" w:fill="FFFFFF"/>
        <w:spacing w:before="0" w:beforeAutospacing="0" w:after="0" w:afterAutospacing="0" w:line="360" w:lineRule="atLeast"/>
        <w:textAlignment w:val="top"/>
        <w:rPr>
          <w:rFonts w:ascii="inherit" w:hAnsi="inherit" w:cs="Arial"/>
        </w:rPr>
      </w:pPr>
    </w:p>
    <w:p w14:paraId="436166D1"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1.Yêu cầu để đảm bảo sử dụng mã hóa đối xứng là</w:t>
      </w:r>
    </w:p>
    <w:p w14:paraId="0AB22CBB"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a.Có thuật tóan encryption tốt,có một khóa bí mật được biết bởi người nhận/gởi  và kênh truyền bí mật để phân phát key</w:t>
      </w:r>
    </w:p>
    <w:p w14:paraId="706ABC60"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b.Có một kênh truyền phù hợp và một khóa bí mật được biết bởi người nhận/gởi</w:t>
      </w:r>
    </w:p>
    <w:p w14:paraId="49C9A2CA"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c.Có thuật tóan encryption tốt và có một khóa bí mật được biết bởi người nhận/gởi</w:t>
      </w:r>
    </w:p>
    <w:p w14:paraId="5776F939"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d.Tất cả đều đúng</w:t>
      </w:r>
    </w:p>
    <w:p w14:paraId="0A43D162"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2.Các thuật tóan nào sau đây là thuật tóan mã hóa đối xứng</w:t>
      </w:r>
    </w:p>
    <w:p w14:paraId="66C44FA0"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a.Triple –DES, RC4, RC5, Blowfish</w:t>
      </w:r>
    </w:p>
    <w:p w14:paraId="142FA1B7"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b.Triple –DES, RC4, RC5, IDEA</w:t>
      </w:r>
    </w:p>
    <w:p w14:paraId="025BB53D"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c.RC4, RC5, IDEA, Blowfish</w:t>
      </w:r>
    </w:p>
    <w:p w14:paraId="13448AC7"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d.IDEA, Blowfish, AES, Elliptic Cure</w:t>
      </w:r>
    </w:p>
    <w:p w14:paraId="478CAED0"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3.Các phát biểu sau đây phát biểu nào đúng</w:t>
      </w:r>
    </w:p>
    <w:p w14:paraId="7B1B4D15"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 Hầu hết các thuật tóan mã hóa đối xứng đều dựa trên cấu trúc thuật tóan Feistel</w:t>
      </w:r>
    </w:p>
    <w:p w14:paraId="61691191"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b.Tấn công thông điệp thì thời gian giải mã tỷ lệ với kích thước khóa</w:t>
      </w:r>
    </w:p>
    <w:p w14:paraId="16D3DA18"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c.Hầu hết các thuật tóan mã hóa khối đều đối xứng</w:t>
      </w:r>
    </w:p>
    <w:p w14:paraId="58628C34"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d.Tất cả đều đúng</w:t>
      </w:r>
    </w:p>
    <w:p w14:paraId="57A99DA7"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4.Cơ chế bảo mật SSL hoạt động trên tầng </w:t>
      </w:r>
    </w:p>
    <w:p w14:paraId="2111E5B0"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a.Network, Transport</w:t>
      </w:r>
    </w:p>
    <w:p w14:paraId="46A5587E"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b.Network, Session</w:t>
      </w:r>
    </w:p>
    <w:p w14:paraId="5040C585"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c.Application, Session</w:t>
      </w:r>
    </w:p>
    <w:p w14:paraId="5FE660CC"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d.Tất cả đều sai</w:t>
      </w:r>
    </w:p>
    <w:p w14:paraId="241C5804"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5.Keberos là dịch vụ ủy thác</w:t>
      </w:r>
    </w:p>
    <w:p w14:paraId="6E694620"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 Xác thực trên Web</w:t>
      </w:r>
    </w:p>
    <w:p w14:paraId="57B42E10"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 Xác thực X.509</w:t>
      </w:r>
    </w:p>
    <w:p w14:paraId="36580024"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c. Xác thực trên Server</w:t>
      </w:r>
    </w:p>
    <w:p w14:paraId="690A473B"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 Xác thực trên các máy trạm với nhau</w:t>
      </w:r>
    </w:p>
    <w:p w14:paraId="4A5BA0B0"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6.PGP là giao thức để xác thực </w:t>
      </w:r>
    </w:p>
    <w:p w14:paraId="38305C40"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 Quyền đăng cập vào hệ thống máy chủ Window</w:t>
      </w:r>
    </w:p>
    <w:p w14:paraId="324FD4B3"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lastRenderedPageBreak/>
        <w:t>b. Bảo mật cho thư điện tử</w:t>
      </w:r>
    </w:p>
    <w:p w14:paraId="3B9F9B83"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Thực hiện mã hóa thông điệp theo thuật tóan RSA</w:t>
      </w:r>
    </w:p>
    <w:p w14:paraId="751DCB2D"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 Địa chỉ của máy trạm khi kết nối vào Internet</w:t>
      </w:r>
    </w:p>
    <w:p w14:paraId="13086E58"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7. Công cụ/cơ chế  bảo mật cho mạng không dây là</w:t>
      </w:r>
    </w:p>
    <w:p w14:paraId="457DD626"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 SSL</w:t>
      </w:r>
    </w:p>
    <w:p w14:paraId="078D41C8"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 TSL</w:t>
      </w:r>
    </w:p>
    <w:p w14:paraId="51213E31"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Giao thức PGP</w:t>
      </w:r>
    </w:p>
    <w:p w14:paraId="035BC1E9"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d. WEP</w:t>
      </w:r>
    </w:p>
    <w:p w14:paraId="722AAE88"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8. Giao thứ SSL và TSL hoạt động ở tầng nào của mô hình OSI</w:t>
      </w:r>
    </w:p>
    <w:p w14:paraId="6A767BA8"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 Network</w:t>
      </w:r>
    </w:p>
    <w:p w14:paraId="5E72DDBB"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 Sesion</w:t>
      </w:r>
    </w:p>
    <w:p w14:paraId="77B138E1"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c. Transport</w:t>
      </w:r>
    </w:p>
    <w:p w14:paraId="64E009CB"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 Từ tầng Trasport trở lên</w:t>
      </w:r>
    </w:p>
    <w:p w14:paraId="01E4ACE8"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9. Giao thức SSL dùng để </w:t>
      </w:r>
    </w:p>
    <w:p w14:paraId="3CC9F2EF"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a. Cung cấp bảo mật cho dữ liệu lưu thông trên dịch vụ HTTP</w:t>
      </w:r>
    </w:p>
    <w:p w14:paraId="2A798C93"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 Cung cấp bảo mật cho thư điện tử</w:t>
      </w:r>
    </w:p>
    <w:p w14:paraId="1412B467"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Cung cấp bảo mật cho Web </w:t>
      </w:r>
    </w:p>
    <w:p w14:paraId="2C9F9475"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 Cung cấp bảo mật cho xác thực người dùng vào các hệ thống vận hành trên Flatform Window</w:t>
      </w:r>
    </w:p>
    <w:p w14:paraId="010F1976"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10.Chức năng chính của Virus là</w:t>
      </w:r>
    </w:p>
    <w:p w14:paraId="3B5065E3"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 Lây nhiễm và sinh sản</w:t>
      </w:r>
    </w:p>
    <w:p w14:paraId="16617AC7"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b. Sống ký sinh và lây nhiễm</w:t>
      </w:r>
    </w:p>
    <w:p w14:paraId="34AFE3E8"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Tự phát triển độc lập và lây nhiễm</w:t>
      </w:r>
    </w:p>
    <w:p w14:paraId="5AC71D49"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 Tất cả đều đúng</w:t>
      </w:r>
    </w:p>
    <w:p w14:paraId="23BB69D7"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11.Hoạt động của virus có 4 giai đoạn</w:t>
      </w:r>
    </w:p>
    <w:p w14:paraId="67D81B4B"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 Nằm im, lây nhiễm, tàn phá và tự hủy</w:t>
      </w:r>
    </w:p>
    <w:p w14:paraId="689C034E"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 Lây nhiễm, tấn công, hủy diệt và tự hủy</w:t>
      </w:r>
    </w:p>
    <w:p w14:paraId="4437B93A"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c. Nằm im, lây nhiễm, khởi sự và tàn phá</w:t>
      </w:r>
    </w:p>
    <w:p w14:paraId="28C9C382"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 Lây nhiễm, khởi sự, tàn phát, kích họat lại</w:t>
      </w:r>
    </w:p>
    <w:p w14:paraId="5F5E191B"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12.Các dạng sau đây, dạng nào là của virus</w:t>
      </w:r>
    </w:p>
    <w:p w14:paraId="37F61A91"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a.sealth, cư trú bộ nhớ, macro, đa hình, file</w:t>
      </w:r>
    </w:p>
    <w:p w14:paraId="77660CE1"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b.stealth, cư trú bộ nhớ, macro, lưỡng tính, file</w:t>
      </w:r>
    </w:p>
    <w:p w14:paraId="21091CA2"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c.virus ký sinh, file, boot secctor, stealth, cư trú bộ nhớ, macro</w:t>
      </w:r>
    </w:p>
    <w:p w14:paraId="759C474B"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d.virus ký sinh, cư trú bộ nhớ, boot secctor, Stealth, đa hình, macro</w:t>
      </w:r>
    </w:p>
    <w:p w14:paraId="0767FD4A"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13. Virus Macro chỉ có khả năng tấn công vào các file </w:t>
      </w:r>
    </w:p>
    <w:p w14:paraId="3B6CA8DF"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a. MS.Exel, MX Word, MS.Outlook Mail</w:t>
      </w:r>
    </w:p>
    <w:p w14:paraId="52973433"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 MS.Exel, MX Word, MS.Power Point</w:t>
      </w:r>
    </w:p>
    <w:p w14:paraId="0DBA636B"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MS.Exel, MX Word,Yahoo Mail</w:t>
      </w:r>
    </w:p>
    <w:p w14:paraId="4284C003"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d.Tất cả các loại file </w:t>
      </w:r>
    </w:p>
    <w:p w14:paraId="79C6F925"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14. Các giao thức bảo mật trên Internet như SSL, TLS và SSH hoạt động ở tầng nào trên mô hình OSI</w:t>
      </w:r>
    </w:p>
    <w:p w14:paraId="6150FA46"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a.Tầng Network</w:t>
      </w:r>
    </w:p>
    <w:p w14:paraId="7A9E36C1"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b.Tầng Transport</w:t>
      </w:r>
    </w:p>
    <w:p w14:paraId="22A77676"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lastRenderedPageBreak/>
        <w:t>c.Từ tầng Transport trở lên đến tầng 7</w:t>
      </w:r>
    </w:p>
    <w:p w14:paraId="0D785986"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d.Tầng Session</w:t>
      </w:r>
    </w:p>
    <w:p w14:paraId="5D0F1630"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15. Kỹ thuật tấn công phổ biến trên Web là</w:t>
      </w:r>
    </w:p>
    <w:p w14:paraId="26D3053B"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 Chiếm hữu phiên làm việc.</w:t>
      </w:r>
    </w:p>
    <w:p w14:paraId="087C8174"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b.Tràn bộ đệm. </w:t>
      </w:r>
    </w:p>
    <w:p w14:paraId="2B7EEA87"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c.Từ chối dịch vụ (DoS)</w:t>
      </w:r>
    </w:p>
    <w:p w14:paraId="3EF7F70A"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d.Chèn câu truy vấn SQL. </w:t>
      </w:r>
    </w:p>
    <w:p w14:paraId="49CD04BD"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16. Các lỗ hổng bảo mật trên hệ thống là do</w:t>
      </w:r>
    </w:p>
    <w:p w14:paraId="593B92C9"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 Dịch vụ cung cấp </w:t>
      </w:r>
    </w:p>
    <w:p w14:paraId="5D7B17D6"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 Bản thân hệ điều hành </w:t>
      </w:r>
    </w:p>
    <w:p w14:paraId="564E5F62"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Con người tạo ra</w:t>
      </w:r>
    </w:p>
    <w:p w14:paraId="17AE08FF"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d. Tất cả đều đúng</w:t>
      </w:r>
    </w:p>
    <w:p w14:paraId="0A9BE2AD"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17. Cho biết câu nào đúng trong các câu sau</w:t>
      </w:r>
    </w:p>
    <w:p w14:paraId="1953B7A1"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 Tất cả Firewall đều có chung thuộc tính là cho phép phân biệt hay đối xử khả năng từ chối hay truy nhập dựa vào địa chỉ nguồn</w:t>
      </w:r>
    </w:p>
    <w:p w14:paraId="3BB8587B"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 Chức năng chính của Firewall là kiểm sóat luồng thông tin giữa mạng cần bảo vệ và Internet thông qua các chính sách truy nhập đã được thiết lập</w:t>
      </w:r>
    </w:p>
    <w:p w14:paraId="2A273AFB"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Hệ thống Firewall thường bao gồm cả phần cứng lẫn phần mềm</w:t>
      </w:r>
    </w:p>
    <w:p w14:paraId="3E0E6FEC"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d. Tất cả đều đúng</w:t>
      </w:r>
    </w:p>
    <w:p w14:paraId="4AE8882D"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18. Loại Firewall nào sau đây cho phép hoạt động ở lớp phiên ( session) của mô hình OSI</w:t>
      </w:r>
    </w:p>
    <w:p w14:paraId="55BCFF36"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a</w:t>
      </w:r>
      <w:r w:rsidRPr="000B42AD">
        <w:rPr>
          <w:rFonts w:ascii="Times New Roman" w:eastAsia="Times New Roman" w:hAnsi="Times New Roman" w:cs="Times New Roman"/>
          <w:color w:val="000000"/>
          <w:sz w:val="26"/>
          <w:szCs w:val="26"/>
          <w:lang w:eastAsia="vi-VN"/>
        </w:rPr>
        <w:t>. Packet filtering firewall</w:t>
      </w:r>
    </w:p>
    <w:p w14:paraId="4E97A4CA"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b. Circuit level firewall</w:t>
      </w:r>
    </w:p>
    <w:p w14:paraId="2A99C1FC"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Application level firewall</w:t>
      </w:r>
    </w:p>
    <w:p w14:paraId="67B3A9E6"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 Stateful multilayer inspection firewall</w:t>
      </w:r>
    </w:p>
    <w:p w14:paraId="7289D616" w14:textId="77777777" w:rsidR="000B42AD" w:rsidRPr="000B42AD" w:rsidRDefault="000B42AD" w:rsidP="000B42AD">
      <w:pPr>
        <w:spacing w:after="0" w:line="240" w:lineRule="auto"/>
        <w:jc w:val="both"/>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19.Những giao thức WAN nào có thể được định hình trên một kết nối tuần tự không đồng bộ (Chọn 2)</w:t>
      </w:r>
    </w:p>
    <w:p w14:paraId="2CE6FBA9" w14:textId="77777777" w:rsidR="000B42AD" w:rsidRPr="000B42AD" w:rsidRDefault="000B42AD" w:rsidP="000B42AD">
      <w:pPr>
        <w:spacing w:after="0" w:line="240" w:lineRule="auto"/>
        <w:jc w:val="both"/>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a. PPP</w:t>
      </w:r>
    </w:p>
    <w:p w14:paraId="34514B00" w14:textId="77777777" w:rsidR="000B42AD" w:rsidRPr="000B42AD" w:rsidRDefault="000B42AD" w:rsidP="000B42AD">
      <w:pPr>
        <w:spacing w:after="0" w:line="240" w:lineRule="auto"/>
        <w:jc w:val="both"/>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b. ATM</w:t>
      </w:r>
    </w:p>
    <w:p w14:paraId="2DB71937" w14:textId="77777777" w:rsidR="000B42AD" w:rsidRPr="000B42AD" w:rsidRDefault="000B42AD" w:rsidP="000B42AD">
      <w:pPr>
        <w:spacing w:after="0" w:line="240" w:lineRule="auto"/>
        <w:jc w:val="both"/>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HDLC</w:t>
      </w:r>
    </w:p>
    <w:p w14:paraId="644F2121" w14:textId="77777777" w:rsidR="000B42AD" w:rsidRPr="000B42AD" w:rsidRDefault="000B42AD" w:rsidP="000B42AD">
      <w:pPr>
        <w:spacing w:after="0" w:line="240" w:lineRule="auto"/>
        <w:jc w:val="both"/>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 SDLC</w:t>
      </w:r>
    </w:p>
    <w:p w14:paraId="4AB6DA23"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20. Khi thuê một giải pháp VPN, những loại tấn công nào bạn cần phải xét đến ?</w:t>
      </w:r>
    </w:p>
    <w:p w14:paraId="63DB40D0"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a. Denial of Service (DoS) attacks, Internet Viruses</w:t>
      </w:r>
      <w:r w:rsidRPr="000B42AD">
        <w:rPr>
          <w:rFonts w:ascii="Times New Roman" w:eastAsia="Times New Roman" w:hAnsi="Times New Roman" w:cs="Times New Roman"/>
          <w:color w:val="000000"/>
          <w:sz w:val="26"/>
          <w:szCs w:val="26"/>
          <w:lang w:eastAsia="vi-VN"/>
        </w:rPr>
        <w:t>..</w:t>
      </w:r>
    </w:p>
    <w:p w14:paraId="6D524C11"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 Distributed Denial of Service (DDoS) attacks.</w:t>
      </w:r>
    </w:p>
    <w:p w14:paraId="093D2695"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c</w:t>
      </w:r>
      <w:r w:rsidRPr="000B42AD">
        <w:rPr>
          <w:rFonts w:ascii="Times New Roman" w:eastAsia="Times New Roman" w:hAnsi="Times New Roman" w:cs="Times New Roman"/>
          <w:color w:val="000000"/>
          <w:sz w:val="26"/>
          <w:szCs w:val="26"/>
          <w:lang w:eastAsia="vi-VN"/>
        </w:rPr>
        <w:t xml:space="preserve">. </w:t>
      </w:r>
      <w:r w:rsidRPr="000B42AD">
        <w:rPr>
          <w:rFonts w:ascii="Times New Roman" w:eastAsia="Times New Roman" w:hAnsi="Times New Roman" w:cs="Times New Roman"/>
          <w:b/>
          <w:bCs/>
          <w:color w:val="000000"/>
          <w:sz w:val="26"/>
          <w:szCs w:val="26"/>
          <w:lang w:eastAsia="vi-VN"/>
        </w:rPr>
        <w:t>D</w:t>
      </w:r>
      <w:r w:rsidRPr="000B42AD">
        <w:rPr>
          <w:rFonts w:ascii="Times New Roman" w:eastAsia="Times New Roman" w:hAnsi="Times New Roman" w:cs="Times New Roman"/>
          <w:color w:val="000000"/>
          <w:sz w:val="26"/>
          <w:szCs w:val="26"/>
          <w:lang w:eastAsia="vi-VN"/>
        </w:rPr>
        <w:t>ata confidentiality, IP Spoofing.</w:t>
      </w:r>
    </w:p>
    <w:p w14:paraId="09FDE618"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 Network mapping, Internet Viruses.</w:t>
      </w:r>
    </w:p>
    <w:p w14:paraId="6C70D087"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21. Các phát biểu sau đây phát biểu là là đúng nhất</w:t>
      </w:r>
    </w:p>
    <w:p w14:paraId="3EFCB285"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a.Fire wal là một vành đai phòng thủ cho máy tính hoặc hệ thống trước những tấn công</w:t>
      </w:r>
    </w:p>
    <w:p w14:paraId="7F596C4F"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b.Là một điểm chặn của trong quá trình điều khiển và giám sát. </w:t>
      </w:r>
    </w:p>
    <w:p w14:paraId="249D044B"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Là một phần mềm hoặc phần ứng có khả năng ngăn chặn tấn công từ bên trong và bên ngoài vào hệ thống.</w:t>
      </w:r>
    </w:p>
    <w:p w14:paraId="36BA72CF"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d.Là một giải pháp giúp hệ thống phát hiện và ngăn chặn các truy cập trái phép</w:t>
      </w:r>
    </w:p>
    <w:p w14:paraId="29D34691"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22. Bảo mật thư điện tử là nhằm đảm bảo</w:t>
      </w:r>
    </w:p>
    <w:p w14:paraId="2946FA93"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lastRenderedPageBreak/>
        <w:t>a.Tính tin cẩn (confidentiality), Tính xác nhận, Toàn vẹn thông điệp (integrity), Sự thối thác ban đầu (non-repudiation of origin)</w:t>
      </w:r>
    </w:p>
    <w:p w14:paraId="2307A156"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 Tính xác nhận,Toàn vẹn thông điệp(integrity), Sự thối thác ban đầu (non-repudiation of origin), tính bền vững</w:t>
      </w:r>
    </w:p>
    <w:p w14:paraId="76C5221A"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c.Sự thối thác ban đầu (non-repudiation of origin), tính bền vững, tính ổn khi gởi và nhận</w:t>
      </w:r>
    </w:p>
    <w:p w14:paraId="03BA32B0"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d.Tất cả đều đúng</w:t>
      </w:r>
    </w:p>
    <w:p w14:paraId="19374B81"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23. Các giao thức được để bảo mật thư điện tử là</w:t>
      </w:r>
    </w:p>
    <w:p w14:paraId="795844DD"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a.GPG, S/MINE</w:t>
      </w:r>
    </w:p>
    <w:p w14:paraId="4A56CA8B"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b.SHA-1, S/MINE</w:t>
      </w:r>
    </w:p>
    <w:p w14:paraId="7EA524DD"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c.CAST-128 / IDEA/3DES </w:t>
      </w:r>
    </w:p>
    <w:p w14:paraId="2084217B"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 Keboros, X.509</w:t>
      </w:r>
    </w:p>
    <w:p w14:paraId="08053471"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24. Chữ ký điện tử (digital signature) sử dụng thuật tóan nào sau đây</w:t>
      </w:r>
      <w:r w:rsidRPr="000B42AD">
        <w:rPr>
          <w:rFonts w:ascii="Times New Roman" w:eastAsia="Times New Roman" w:hAnsi="Times New Roman" w:cs="Times New Roman"/>
          <w:color w:val="000000"/>
          <w:sz w:val="26"/>
          <w:szCs w:val="26"/>
          <w:lang w:eastAsia="vi-VN"/>
        </w:rPr>
        <w:t> </w:t>
      </w:r>
    </w:p>
    <w:p w14:paraId="4AB994D6"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 RSA,MD5</w:t>
      </w:r>
    </w:p>
    <w:p w14:paraId="4C8FC203"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 RSA,MD5, Keboros</w:t>
      </w:r>
    </w:p>
    <w:p w14:paraId="4212D8FD"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c. MD5, SHA,RSA</w:t>
      </w:r>
    </w:p>
    <w:p w14:paraId="681B2AF7"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d.Không dùng thuật tóan nào nêu trên</w:t>
      </w:r>
    </w:p>
    <w:p w14:paraId="754C2363"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25. Chữ ký điện tử là</w:t>
      </w:r>
    </w:p>
    <w:p w14:paraId="04F68F1F"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a.Là một chuỗi đã được mã hóa theo thuật tóan băm và đính kèm với văn bản gốc trước khi gởi. </w:t>
      </w:r>
    </w:p>
    <w:p w14:paraId="01DD3902"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b.Đoạn dữ liệu ngắn đính kèm với văn bản gốc để chứng thực tác giả của văn bản và giúp người nhận kiểm tra tính toàn vẹn của nội dung văn bản gốc.</w:t>
      </w:r>
    </w:p>
    <w:p w14:paraId="1EE0C3AA"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c.a và b đều đúng</w:t>
      </w:r>
    </w:p>
    <w:p w14:paraId="2FBF249B"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d.Tất cả cả đều sai</w:t>
      </w:r>
    </w:p>
    <w:p w14:paraId="52EC229A"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26. Các bước mã hóa của chứ ký điện tử</w:t>
      </w:r>
    </w:p>
    <w:p w14:paraId="47F8550C"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a.Dùng giải thuật băm để thay đổi thông điệp cần truyền đi, Sử dụng khóa private key của người gửi để mã hóa message digest thu được ở bước trên, sau đó gộp digital signature vào message ban đầu.</w:t>
      </w:r>
    </w:p>
    <w:p w14:paraId="1CE384CE"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b.Dùng giải thuật băm để thay đổi thông điệp cần truyền đi, sử dụng khóa private key của người gửi để mã hóa message digest thu được ở bước trên, sau đó gộp digital signature vào message ban đầu và nén dữ liệu gởi đi.</w:t>
      </w:r>
    </w:p>
    <w:p w14:paraId="5F6A8556"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c.Chỉ sử dụng  giải thuật băm để thay đổi thông điệp cần truyền đi và sử dụng khóa private key của người gửi để mã hóa message digest thu được ở bước trên.</w:t>
      </w:r>
    </w:p>
    <w:p w14:paraId="148A1E6B"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d.Tất cả đều đúng</w:t>
      </w:r>
    </w:p>
    <w:p w14:paraId="11BDB11C" w14:textId="77777777" w:rsidR="000B42AD" w:rsidRPr="000B42AD" w:rsidRDefault="000B42AD" w:rsidP="000B42AD">
      <w:pPr>
        <w:spacing w:after="240" w:line="240" w:lineRule="auto"/>
        <w:rPr>
          <w:rFonts w:ascii="Times New Roman" w:eastAsia="Times New Roman" w:hAnsi="Times New Roman" w:cs="Times New Roman"/>
          <w:sz w:val="24"/>
          <w:szCs w:val="24"/>
          <w:lang w:eastAsia="vi-VN"/>
        </w:rPr>
      </w:pPr>
    </w:p>
    <w:p w14:paraId="35404887"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27. Các bước kiểm tra của chứ ký điện tử</w:t>
      </w:r>
    </w:p>
    <w:p w14:paraId="7E2B3636"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a. Gồm các bước</w:t>
      </w:r>
      <w:r w:rsidRPr="000B42AD">
        <w:rPr>
          <w:rFonts w:ascii="Times New Roman" w:eastAsia="Times New Roman" w:hAnsi="Times New Roman" w:cs="Times New Roman"/>
          <w:b/>
          <w:bCs/>
          <w:color w:val="000000"/>
          <w:sz w:val="26"/>
          <w:szCs w:val="26"/>
          <w:lang w:eastAsia="vi-VN"/>
        </w:rPr>
        <w:tab/>
      </w:r>
    </w:p>
    <w:p w14:paraId="5ACBA748" w14:textId="77777777" w:rsidR="000B42AD" w:rsidRPr="000B42AD" w:rsidRDefault="000B42AD" w:rsidP="000B42AD">
      <w:pPr>
        <w:spacing w:after="0" w:line="240" w:lineRule="auto"/>
        <w:ind w:firstLine="720"/>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1.Dùng public key của người gửi (khóa này được thông báo đến mọi người) để giải mã chữ ký số của message, </w:t>
      </w:r>
    </w:p>
    <w:p w14:paraId="51DD6420" w14:textId="77777777" w:rsidR="000B42AD" w:rsidRPr="000B42AD" w:rsidRDefault="000B42AD" w:rsidP="000B42AD">
      <w:pPr>
        <w:spacing w:after="0" w:line="240" w:lineRule="auto"/>
        <w:ind w:firstLine="720"/>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2.Dùng giải thuật (MD5 hoặc SHA) băm message đính kèm, So sánh kết quả thu được ở bước 1 và 2. </w:t>
      </w:r>
    </w:p>
    <w:p w14:paraId="3556F9D7" w14:textId="77777777" w:rsidR="000B42AD" w:rsidRPr="000B42AD" w:rsidRDefault="000B42AD" w:rsidP="000B42AD">
      <w:pPr>
        <w:spacing w:after="0" w:line="240" w:lineRule="auto"/>
        <w:ind w:firstLine="720"/>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3.Nếu trùng nhau, ta kết luận message này không bị thay đổi trong quá trình truyền và message này là của người gửi.</w:t>
      </w:r>
    </w:p>
    <w:p w14:paraId="64BB7B41"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lastRenderedPageBreak/>
        <w:t>b.Chỉ có bước 1 và 2</w:t>
      </w:r>
    </w:p>
    <w:p w14:paraId="077457C4"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c.Gồm các bước</w:t>
      </w:r>
    </w:p>
    <w:p w14:paraId="1557A3F1" w14:textId="77777777" w:rsidR="000B42AD" w:rsidRPr="000B42AD" w:rsidRDefault="000B42AD" w:rsidP="000B42AD">
      <w:pPr>
        <w:spacing w:after="0" w:line="240" w:lineRule="auto"/>
        <w:ind w:firstLine="720"/>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1.Dùng public key của người gửi (khóa này được thông báo đến mọi người) để giải mã chữ ký số của message, </w:t>
      </w:r>
    </w:p>
    <w:p w14:paraId="5E390EB2" w14:textId="77777777" w:rsidR="000B42AD" w:rsidRPr="000B42AD" w:rsidRDefault="000B42AD" w:rsidP="000B42AD">
      <w:pPr>
        <w:spacing w:after="0" w:line="240" w:lineRule="auto"/>
        <w:ind w:firstLine="720"/>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2.Dùng giải thuật (MD5 hoặc SHA) băm message đính kèm, So sánh kết quả thu được ở bước 1 và 2. </w:t>
      </w:r>
    </w:p>
    <w:p w14:paraId="4DF59AB4" w14:textId="77777777" w:rsidR="000B42AD" w:rsidRPr="000B42AD" w:rsidRDefault="000B42AD" w:rsidP="000B42AD">
      <w:pPr>
        <w:spacing w:after="0" w:line="240" w:lineRule="auto"/>
        <w:ind w:firstLine="720"/>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3.Nén dữ liệu rồi gởi đi</w:t>
      </w:r>
    </w:p>
    <w:p w14:paraId="623CD5A3"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d.Không có bước nào ở trên là đúng</w:t>
      </w:r>
    </w:p>
    <w:p w14:paraId="52DCBDC8"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28. Việc xác thực người dùng khi đăng cập vào hệ thống Window XP, 2000 hoặc 2003 sử dụng giải thuật</w:t>
      </w:r>
    </w:p>
    <w:p w14:paraId="79698D40"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a.RSA</w:t>
      </w:r>
    </w:p>
    <w:p w14:paraId="615CCA28"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b.Keberos</w:t>
      </w:r>
    </w:p>
    <w:p w14:paraId="3FC44EC0"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c.MD5</w:t>
      </w:r>
    </w:p>
    <w:p w14:paraId="690DFD01"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d.SHA</w:t>
      </w:r>
    </w:p>
    <w:p w14:paraId="58B006B9"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29. Để thực hiện tấn công bằng Trojan, kẻ tấn công chỉ cần</w:t>
      </w:r>
    </w:p>
    <w:p w14:paraId="73FECE9B"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a.Tạo 1 file chạy (*.exe, *.com) vận hành trên máy nạn nhân là đủ</w:t>
      </w:r>
    </w:p>
    <w:p w14:paraId="114903A0"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 Cho máy nạn nhân lây nhiễm một loại virus bất kỳ nào đó. </w:t>
      </w:r>
    </w:p>
    <w:p w14:paraId="391CD995"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c. Thực hiện đồng thời 2 file, một file vận hành trên máy nạn nhân, file còn lại họat động điều khiển trên máy kẻ tấn công.</w:t>
      </w:r>
    </w:p>
    <w:p w14:paraId="22D3F568"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 Không có điều nào đúng.</w:t>
      </w:r>
    </w:p>
    <w:p w14:paraId="387A6D2D"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30. Giao thức bảo mật IPSec họat động ở tầng </w:t>
      </w:r>
    </w:p>
    <w:p w14:paraId="4BBB1B62"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 Chỉ ở tầng transport ở mô hình OSI </w:t>
      </w:r>
    </w:p>
    <w:p w14:paraId="641655BE"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b.Từ tầng 4 tới tầng 7 ở mô hình OSI</w:t>
      </w:r>
    </w:p>
    <w:p w14:paraId="47E43D61"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c.Network Layer ở mô hình OSI</w:t>
      </w:r>
    </w:p>
    <w:p w14:paraId="1A138689"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d.Tất cả đều sai</w:t>
      </w:r>
    </w:p>
    <w:p w14:paraId="7A1CF681"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31. Cho biết phát biểu sau đây phát biểu nào là đúng nhất về registry</w:t>
      </w:r>
    </w:p>
    <w:p w14:paraId="4429B0AB"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a.Regỉstry là một cơ sở dữ liệu dùng để lưu trữ thông tin về những sự thay đổi, những lựa chọn, những thiết lập từ người sử dụng Windows.</w:t>
      </w:r>
    </w:p>
    <w:p w14:paraId="0E6B6910"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b.Regỉstry là một phần mềm tiện ích hỗ trợ cho người dùng thay đổii cấu hình Window khi cần thiết</w:t>
      </w:r>
    </w:p>
    <w:p w14:paraId="49AA5597"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Regỉstry là một thành phần của hệ điều hành Window</w:t>
      </w:r>
    </w:p>
    <w:p w14:paraId="26A26656"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 Tất cả đều đúng</w:t>
      </w:r>
    </w:p>
    <w:p w14:paraId="3F3CBAF9"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32.Có bao nhiêu kiểu dữ liệu trong Registry</w:t>
      </w:r>
    </w:p>
    <w:p w14:paraId="17DDB21C"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a. 5</w:t>
      </w:r>
      <w:r w:rsidRPr="000B42AD">
        <w:rPr>
          <w:rFonts w:ascii="Times New Roman" w:eastAsia="Times New Roman" w:hAnsi="Times New Roman" w:cs="Times New Roman"/>
          <w:color w:val="000000"/>
          <w:sz w:val="26"/>
          <w:szCs w:val="26"/>
          <w:lang w:eastAsia="vi-VN"/>
        </w:rPr>
        <w:tab/>
      </w:r>
      <w:r w:rsidRPr="000B42AD">
        <w:rPr>
          <w:rFonts w:ascii="Times New Roman" w:eastAsia="Times New Roman" w:hAnsi="Times New Roman" w:cs="Times New Roman"/>
          <w:color w:val="000000"/>
          <w:sz w:val="26"/>
          <w:szCs w:val="26"/>
          <w:lang w:eastAsia="vi-VN"/>
        </w:rPr>
        <w:tab/>
        <w:t>b. 4</w:t>
      </w:r>
      <w:r w:rsidRPr="000B42AD">
        <w:rPr>
          <w:rFonts w:ascii="Times New Roman" w:eastAsia="Times New Roman" w:hAnsi="Times New Roman" w:cs="Times New Roman"/>
          <w:color w:val="000000"/>
          <w:sz w:val="26"/>
          <w:szCs w:val="26"/>
          <w:lang w:eastAsia="vi-VN"/>
        </w:rPr>
        <w:tab/>
      </w:r>
      <w:r w:rsidRPr="000B42AD">
        <w:rPr>
          <w:rFonts w:ascii="Times New Roman" w:eastAsia="Times New Roman" w:hAnsi="Times New Roman" w:cs="Times New Roman"/>
          <w:color w:val="000000"/>
          <w:sz w:val="26"/>
          <w:szCs w:val="26"/>
          <w:lang w:eastAsia="vi-VN"/>
        </w:rPr>
        <w:tab/>
        <w:t>c. 6</w:t>
      </w:r>
      <w:r w:rsidRPr="000B42AD">
        <w:rPr>
          <w:rFonts w:ascii="Times New Roman" w:eastAsia="Times New Roman" w:hAnsi="Times New Roman" w:cs="Times New Roman"/>
          <w:color w:val="000000"/>
          <w:sz w:val="26"/>
          <w:szCs w:val="26"/>
          <w:lang w:eastAsia="vi-VN"/>
        </w:rPr>
        <w:tab/>
      </w:r>
      <w:r w:rsidRPr="000B42AD">
        <w:rPr>
          <w:rFonts w:ascii="Times New Roman" w:eastAsia="Times New Roman" w:hAnsi="Times New Roman" w:cs="Times New Roman"/>
          <w:color w:val="000000"/>
          <w:sz w:val="26"/>
          <w:szCs w:val="26"/>
          <w:lang w:eastAsia="vi-VN"/>
        </w:rPr>
        <w:tab/>
        <w:t>d. 7</w:t>
      </w:r>
    </w:p>
    <w:p w14:paraId="2F0692DF"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33. Các kiểu dữ liệu dùng trong registry là </w:t>
      </w:r>
    </w:p>
    <w:p w14:paraId="2A3D3F6B"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a.interger, real,text,string</w:t>
      </w:r>
    </w:p>
    <w:p w14:paraId="0AB6AD83"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b.HKEY_CLASSES_ROOT, -USER, HKEY_LOCAL_MACHINE, HKEY_USERS, HKEY_CURRENT_CONFIG, HKEY_DYN_DATA</w:t>
      </w:r>
    </w:p>
    <w:p w14:paraId="1D2B3290"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c.HKEY_CLASSES_ROOT, -USER, HKEY_LOCAL_MACHINE, REG_BINARY</w:t>
      </w:r>
    </w:p>
    <w:p w14:paraId="1D3F8C17"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d.REG_BINARY, REG_DWORD, REG_EXPAND_SZ, REG_MULTI_SZ, REG_SZ</w:t>
      </w:r>
    </w:p>
    <w:p w14:paraId="29EE16AA"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34. Để ẩn tất cả các ổ đĩa trong registry (A,B,C,D…) thì biến REG_DWORD  trong Userkey và Systemkey có giá trị là bao nhiêu </w:t>
      </w:r>
    </w:p>
    <w:p w14:paraId="2DE83619"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lastRenderedPageBreak/>
        <w:t>a. 65656000</w:t>
      </w:r>
    </w:p>
    <w:p w14:paraId="40703BB7"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 67188270</w:t>
      </w:r>
    </w:p>
    <w:p w14:paraId="2CAFC522"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67108863</w:t>
      </w:r>
    </w:p>
    <w:p w14:paraId="6E2A612C"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d.Tất cả đều sai</w:t>
      </w:r>
    </w:p>
    <w:p w14:paraId="6ADEBB2F"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35. Để sử dụng xác thực Keberos V5 ở tất cả máy trạm Window98, người ta thực hiện :</w:t>
      </w:r>
    </w:p>
    <w:p w14:paraId="7DBFF0FB"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 Update window 98 lên XP hoặc Window 2000</w:t>
      </w:r>
    </w:p>
    <w:p w14:paraId="478CD793"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b. Cài đặt tiện ích Distributed Security Client trên tất cả các máy chạy Window 98</w:t>
      </w:r>
    </w:p>
    <w:p w14:paraId="01370F21"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Chỉ cần cài đặt Active Directory trên Server hệ thống</w:t>
      </w:r>
    </w:p>
    <w:p w14:paraId="384C079B"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 Không thể thực hiện được</w:t>
      </w:r>
    </w:p>
    <w:p w14:paraId="57CC9C00"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36. Khi cài đặt Window 2000 Server trên hệ thống NTFS, nhưng không thấy có hiển thị mục Security ở Security tables vì ?  </w:t>
      </w:r>
    </w:p>
    <w:p w14:paraId="5F89975F"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a. Update Window 2000 mà không remote trước khi cài đặt </w:t>
      </w:r>
    </w:p>
    <w:p w14:paraId="3C80FC84"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 Cài đặt Window 2000  nhiều lần trên Server</w:t>
      </w:r>
    </w:p>
    <w:p w14:paraId="3B642819"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Bản Window 2000 không có bản quyền</w:t>
      </w:r>
    </w:p>
    <w:p w14:paraId="0C632040"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 Tất cả đều đúng</w:t>
      </w:r>
    </w:p>
    <w:p w14:paraId="51D8F092"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37. Dịch vụ Active Directory thực hiện các chức năng sau</w:t>
      </w:r>
    </w:p>
    <w:p w14:paraId="0A91E929"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 Tổ chức và xây dựng các domain; xác thực và cấp quyền cho các đối tượng</w:t>
      </w:r>
    </w:p>
    <w:p w14:paraId="1AAA6E63"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 Duy các hoạt động của các dịch vụ bảo mật cho Window Server và xác thực, cấp quyền cho các đối tượng</w:t>
      </w:r>
    </w:p>
    <w:p w14:paraId="1759910D"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Chỉ thực hiện việc xác thực và cấp các quyền cho users và groups</w:t>
      </w:r>
    </w:p>
    <w:p w14:paraId="621E6554"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d. Quản lý tài nguyên và người dùng; xác thực và cấp các quyền cho users và groups; giám sát họat động của các user</w:t>
      </w:r>
    </w:p>
    <w:p w14:paraId="43223DE7"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38. Thuật tóan thực hiện trong cơ chế bảo mật IP (IP Sec) ở Window sử dụng là</w:t>
      </w:r>
    </w:p>
    <w:p w14:paraId="13ADA076"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a.MD5 và SHA1</w:t>
      </w:r>
    </w:p>
    <w:p w14:paraId="06F184AB"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 Kerberos và DES</w:t>
      </w:r>
    </w:p>
    <w:p w14:paraId="7A7B57A1"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DES hoặc 3DES (triple DES).</w:t>
      </w:r>
    </w:p>
    <w:p w14:paraId="68DDAE93"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d.Tất cả đều sai</w:t>
      </w:r>
    </w:p>
    <w:p w14:paraId="1B7F3D9B"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39.  Trong Window 98,XP Registry được lưu trữ ở đâu ?</w:t>
      </w:r>
    </w:p>
    <w:p w14:paraId="7B6B34FA"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 xml:space="preserve">a.Được lưu trong file </w:t>
      </w:r>
      <w:r w:rsidRPr="000B42AD">
        <w:rPr>
          <w:rFonts w:ascii="Times New Roman" w:eastAsia="Times New Roman" w:hAnsi="Times New Roman" w:cs="Times New Roman"/>
          <w:b/>
          <w:bCs/>
          <w:color w:val="000000"/>
          <w:sz w:val="26"/>
          <w:szCs w:val="26"/>
          <w:lang w:eastAsia="vi-VN"/>
        </w:rPr>
        <w:t xml:space="preserve">Classes.dat </w:t>
      </w:r>
      <w:r w:rsidRPr="000B42AD">
        <w:rPr>
          <w:rFonts w:ascii="Times New Roman" w:eastAsia="Times New Roman" w:hAnsi="Times New Roman" w:cs="Times New Roman"/>
          <w:color w:val="000000"/>
          <w:sz w:val="26"/>
          <w:szCs w:val="26"/>
          <w:lang w:eastAsia="vi-VN"/>
        </w:rPr>
        <w:t>trong</w:t>
      </w:r>
      <w:r w:rsidRPr="000B42AD">
        <w:rPr>
          <w:rFonts w:ascii="Times New Roman" w:eastAsia="Times New Roman" w:hAnsi="Times New Roman" w:cs="Times New Roman"/>
          <w:b/>
          <w:bCs/>
          <w:color w:val="000000"/>
          <w:sz w:val="26"/>
          <w:szCs w:val="26"/>
          <w:lang w:eastAsia="vi-VN"/>
        </w:rPr>
        <w:t xml:space="preserve"> </w:t>
      </w:r>
      <w:r w:rsidRPr="000B42AD">
        <w:rPr>
          <w:rFonts w:ascii="Times New Roman" w:eastAsia="Times New Roman" w:hAnsi="Times New Roman" w:cs="Times New Roman"/>
          <w:color w:val="000000"/>
          <w:sz w:val="26"/>
          <w:szCs w:val="26"/>
          <w:lang w:eastAsia="vi-VN"/>
        </w:rPr>
        <w:t>thư mục Windows</w:t>
      </w:r>
    </w:p>
    <w:p w14:paraId="5ADC5A92"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b.Được lưu trong thư mục "Windows\ System32\ Config</w:t>
      </w:r>
    </w:p>
    <w:p w14:paraId="528B87B4"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c.Trong 2 file: user.dat và system.dat trong thư mục Windows</w:t>
      </w:r>
    </w:p>
    <w:p w14:paraId="4DE1D71C"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d.Tất cả đều sai</w:t>
      </w:r>
    </w:p>
    <w:p w14:paraId="6C063B64"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40. Để thực hiện sửa đổi cấu hình trên registry ta thực hiện như sau:</w:t>
      </w:r>
    </w:p>
    <w:p w14:paraId="46214C96"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 Gõ regedit vào cửa sổ Run</w:t>
      </w:r>
    </w:p>
    <w:p w14:paraId="0683E7A5"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 Bấm Ctrl+ Esc+ r  rồi bấm Enter</w:t>
      </w:r>
    </w:p>
    <w:p w14:paraId="0D5A4D8E"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c. a và b đúng</w:t>
      </w:r>
    </w:p>
    <w:p w14:paraId="5C5E054B"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d.Tất cả đều sai</w:t>
      </w:r>
    </w:p>
    <w:p w14:paraId="1DFDFDBE"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41.Quy trình crack một sản phẩm phần mềm đơn giản gồm mấy bước</w:t>
      </w:r>
    </w:p>
    <w:p w14:paraId="33FC204A"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 3</w:t>
      </w:r>
      <w:r w:rsidRPr="000B42AD">
        <w:rPr>
          <w:rFonts w:ascii="Times New Roman" w:eastAsia="Times New Roman" w:hAnsi="Times New Roman" w:cs="Times New Roman"/>
          <w:color w:val="000000"/>
          <w:sz w:val="26"/>
          <w:szCs w:val="26"/>
          <w:lang w:eastAsia="vi-VN"/>
        </w:rPr>
        <w:tab/>
      </w:r>
      <w:r w:rsidRPr="000B42AD">
        <w:rPr>
          <w:rFonts w:ascii="Times New Roman" w:eastAsia="Times New Roman" w:hAnsi="Times New Roman" w:cs="Times New Roman"/>
          <w:color w:val="000000"/>
          <w:sz w:val="26"/>
          <w:szCs w:val="26"/>
          <w:lang w:eastAsia="vi-VN"/>
        </w:rPr>
        <w:tab/>
        <w:t>b.4</w:t>
      </w:r>
      <w:r w:rsidRPr="000B42AD">
        <w:rPr>
          <w:rFonts w:ascii="Times New Roman" w:eastAsia="Times New Roman" w:hAnsi="Times New Roman" w:cs="Times New Roman"/>
          <w:color w:val="000000"/>
          <w:sz w:val="26"/>
          <w:szCs w:val="26"/>
          <w:lang w:eastAsia="vi-VN"/>
        </w:rPr>
        <w:tab/>
      </w:r>
      <w:r w:rsidRPr="000B42AD">
        <w:rPr>
          <w:rFonts w:ascii="Times New Roman" w:eastAsia="Times New Roman" w:hAnsi="Times New Roman" w:cs="Times New Roman"/>
          <w:color w:val="000000"/>
          <w:sz w:val="26"/>
          <w:szCs w:val="26"/>
          <w:lang w:eastAsia="vi-VN"/>
        </w:rPr>
        <w:tab/>
        <w:t>c.5</w:t>
      </w:r>
      <w:r w:rsidRPr="000B42AD">
        <w:rPr>
          <w:rFonts w:ascii="Times New Roman" w:eastAsia="Times New Roman" w:hAnsi="Times New Roman" w:cs="Times New Roman"/>
          <w:color w:val="000000"/>
          <w:sz w:val="26"/>
          <w:szCs w:val="26"/>
          <w:lang w:eastAsia="vi-VN"/>
        </w:rPr>
        <w:tab/>
      </w:r>
      <w:r w:rsidRPr="000B42AD">
        <w:rPr>
          <w:rFonts w:ascii="Times New Roman" w:eastAsia="Times New Roman" w:hAnsi="Times New Roman" w:cs="Times New Roman"/>
          <w:color w:val="000000"/>
          <w:sz w:val="26"/>
          <w:szCs w:val="26"/>
          <w:lang w:eastAsia="vi-VN"/>
        </w:rPr>
        <w:tab/>
      </w:r>
      <w:r w:rsidRPr="000B42AD">
        <w:rPr>
          <w:rFonts w:ascii="Times New Roman" w:eastAsia="Times New Roman" w:hAnsi="Times New Roman" w:cs="Times New Roman"/>
          <w:b/>
          <w:bCs/>
          <w:color w:val="000000"/>
          <w:sz w:val="26"/>
          <w:szCs w:val="26"/>
          <w:lang w:eastAsia="vi-VN"/>
        </w:rPr>
        <w:t>d.3 hoặc 4</w:t>
      </w:r>
    </w:p>
    <w:p w14:paraId="6A6F8E8C"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42. Hai giao thức sử dụng trong IPSec (IPSec Protocol) gồm </w:t>
      </w:r>
    </w:p>
    <w:p w14:paraId="54BC7EA1"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a.IP Authentication Header, TCP/IP</w:t>
      </w:r>
    </w:p>
    <w:p w14:paraId="5E52C44C"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b.TCP/IP, IP Encapsulating Security Payload</w:t>
      </w:r>
    </w:p>
    <w:p w14:paraId="28418156"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lastRenderedPageBreak/>
        <w:t>c.IP Authentication Header, IP Encapsulating Security Payload</w:t>
      </w:r>
    </w:p>
    <w:p w14:paraId="740B7F07"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d.Tất cả đều đúng</w:t>
      </w:r>
    </w:p>
    <w:p w14:paraId="781537FC"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43. Các điểm khác nhau cơ bản giữa dịch vụ X.509 và Kerberos là </w:t>
      </w:r>
    </w:p>
    <w:p w14:paraId="6111B5E8"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 Dựa trên mã hóa đối xứng</w:t>
      </w:r>
    </w:p>
    <w:p w14:paraId="7F7C6CC1"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 Được sử dụng trong dịch vụ mail</w:t>
      </w:r>
    </w:p>
    <w:p w14:paraId="63652265"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Xác thực nhiều chiều</w:t>
      </w:r>
    </w:p>
    <w:p w14:paraId="39E56751"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d. Tất cả đều đúng</w:t>
      </w:r>
    </w:p>
    <w:p w14:paraId="30B9541C"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44. Các chức năng cơ bản của kỹ thuật tấn công Sniffer </w:t>
      </w:r>
    </w:p>
    <w:p w14:paraId="50DC8D2A" w14:textId="77777777" w:rsidR="000B42AD" w:rsidRPr="000B42AD" w:rsidRDefault="000B42AD" w:rsidP="000B42AD">
      <w:pPr>
        <w:spacing w:after="0" w:line="240" w:lineRule="auto"/>
        <w:jc w:val="both"/>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w:t>
      </w:r>
      <w:r w:rsidRPr="000B42AD">
        <w:rPr>
          <w:rFonts w:ascii="Times New Roman" w:eastAsia="Times New Roman" w:hAnsi="Times New Roman" w:cs="Times New Roman"/>
          <w:b/>
          <w:bCs/>
          <w:color w:val="000000"/>
          <w:sz w:val="26"/>
          <w:szCs w:val="26"/>
          <w:lang w:eastAsia="vi-VN"/>
        </w:rPr>
        <w:t xml:space="preserve">. </w:t>
      </w:r>
      <w:r w:rsidRPr="000B42AD">
        <w:rPr>
          <w:rFonts w:ascii="Times New Roman" w:eastAsia="Times New Roman" w:hAnsi="Times New Roman" w:cs="Times New Roman"/>
          <w:color w:val="000000"/>
          <w:sz w:val="26"/>
          <w:szCs w:val="26"/>
          <w:lang w:eastAsia="vi-VN"/>
        </w:rPr>
        <w:t>Tự động chụp các tên người sử dụng (Username) và mật khẩu không được mã hoá, Chuyển đổi dữ liệu trên đường truyền, phân tích những lỗi đang mắc phải trên hệ thống lưu lượng của mạng.  </w:t>
      </w:r>
    </w:p>
    <w:p w14:paraId="382059AD"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 Bắt gói tin trên đường truyền, phân tích lỗi và giải mã gói tin</w:t>
      </w:r>
    </w:p>
    <w:p w14:paraId="4C1D1E62"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Bắt gói tin trên đường truyền, mã hóa vag giải mã dữ liệu</w:t>
      </w:r>
    </w:p>
    <w:p w14:paraId="14237BF5"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d.Tất cả đều đúng</w:t>
      </w:r>
    </w:p>
    <w:p w14:paraId="30571E20"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45. Các bước tấn công của Web Server theo trình tự sau :</w:t>
      </w:r>
    </w:p>
    <w:p w14:paraId="192B8D57"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a. Thăm dò, Scan, Giành quyền truy cập, Duy trì truy cập, Xóa vết</w:t>
      </w:r>
    </w:p>
    <w:p w14:paraId="36DA02AC"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 Scan, Thăm dò, Giành quyền truy cập, Duy trì truy cập, Xóa vết</w:t>
      </w:r>
    </w:p>
    <w:p w14:paraId="64A53F92"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Thăm dò, Scan, Duy trì truy cập, Giành quyền truy cập, Xóa vết</w:t>
      </w:r>
    </w:p>
    <w:p w14:paraId="3284C1FF"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 Giành quyền truy cập, Duy trì truy cập, Scan, Thăm dò</w:t>
      </w:r>
    </w:p>
    <w:p w14:paraId="2A131414"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46. Hiện tượng này do loại chương trình nguy hiểm nào gây ra : Làm mất một số file, làm phân mãnh ổ đĩa, gây tác hại vào những ngày, tháng đặc biệt v.v…</w:t>
      </w:r>
    </w:p>
    <w:p w14:paraId="38F5FED6"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 xml:space="preserve">a. Virrus,Zombie </w:t>
      </w:r>
      <w:r w:rsidRPr="000B42AD">
        <w:rPr>
          <w:rFonts w:ascii="Times New Roman" w:eastAsia="Times New Roman" w:hAnsi="Times New Roman" w:cs="Times New Roman"/>
          <w:color w:val="000000"/>
          <w:sz w:val="26"/>
          <w:szCs w:val="26"/>
          <w:lang w:eastAsia="vi-VN"/>
        </w:rPr>
        <w:tab/>
      </w:r>
      <w:r w:rsidRPr="000B42AD">
        <w:rPr>
          <w:rFonts w:ascii="Times New Roman" w:eastAsia="Times New Roman" w:hAnsi="Times New Roman" w:cs="Times New Roman"/>
          <w:b/>
          <w:bCs/>
          <w:color w:val="000000"/>
          <w:sz w:val="26"/>
          <w:szCs w:val="26"/>
          <w:lang w:eastAsia="vi-VN"/>
        </w:rPr>
        <w:t>b. Worm, Virus</w:t>
      </w:r>
      <w:r w:rsidRPr="000B42AD">
        <w:rPr>
          <w:rFonts w:ascii="Times New Roman" w:eastAsia="Times New Roman" w:hAnsi="Times New Roman" w:cs="Times New Roman"/>
          <w:color w:val="000000"/>
          <w:sz w:val="26"/>
          <w:szCs w:val="26"/>
          <w:lang w:eastAsia="vi-VN"/>
        </w:rPr>
        <w:tab/>
        <w:t>c.</w:t>
      </w:r>
      <w:r w:rsidRPr="000B42AD">
        <w:rPr>
          <w:rFonts w:ascii="Times New Roman" w:eastAsia="Times New Roman" w:hAnsi="Times New Roman" w:cs="Times New Roman"/>
          <w:b/>
          <w:bCs/>
          <w:color w:val="000000"/>
          <w:sz w:val="26"/>
          <w:szCs w:val="26"/>
          <w:lang w:eastAsia="vi-VN"/>
        </w:rPr>
        <w:t xml:space="preserve">  </w:t>
      </w:r>
      <w:r w:rsidRPr="000B42AD">
        <w:rPr>
          <w:rFonts w:ascii="Times New Roman" w:eastAsia="Times New Roman" w:hAnsi="Times New Roman" w:cs="Times New Roman"/>
          <w:color w:val="000000"/>
          <w:sz w:val="26"/>
          <w:szCs w:val="26"/>
          <w:lang w:eastAsia="vi-VN"/>
        </w:rPr>
        <w:t xml:space="preserve">Logicbomb, Virus </w:t>
      </w:r>
      <w:r w:rsidRPr="000B42AD">
        <w:rPr>
          <w:rFonts w:ascii="Times New Roman" w:eastAsia="Times New Roman" w:hAnsi="Times New Roman" w:cs="Times New Roman"/>
          <w:color w:val="000000"/>
          <w:sz w:val="26"/>
          <w:szCs w:val="26"/>
          <w:lang w:eastAsia="vi-VN"/>
        </w:rPr>
        <w:tab/>
        <w:t xml:space="preserve">   d.Trapdoors, Trojan</w:t>
      </w:r>
    </w:p>
    <w:p w14:paraId="503E1ABA"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47.Để đánh giá điểm mạnh của hệ thống IDS người ta dựa vào các yếu tố sau :</w:t>
      </w:r>
    </w:p>
    <w:p w14:paraId="79943A3E"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a.Khởi sự, Cách thực hiện, biểu hiện mà nó ghi nhận</w:t>
      </w:r>
    </w:p>
    <w:p w14:paraId="468B5336"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b.Khởi sự, giám sát vị trí, những đặc trưng ghép nối hoặc tích hợp</w:t>
      </w:r>
    </w:p>
    <w:p w14:paraId="6A040DAA"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Cách thực hiện, biểu hiện mà nó ghi nhận, những đặc trưng ghép nối hoặc tích hợp</w:t>
      </w:r>
    </w:p>
    <w:p w14:paraId="388D24CD"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d.Tất cả đều đúng</w:t>
      </w:r>
    </w:p>
    <w:p w14:paraId="19C9917C"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 xml:space="preserve">48. Hai cơ chế chính của hệ thống IDS Trigger để </w:t>
      </w:r>
      <w:r w:rsidRPr="000B42AD">
        <w:rPr>
          <w:rFonts w:ascii="Times New Roman" w:eastAsia="Times New Roman" w:hAnsi="Times New Roman" w:cs="Times New Roman"/>
          <w:color w:val="000000"/>
          <w:sz w:val="26"/>
          <w:szCs w:val="26"/>
          <w:lang w:eastAsia="vi-VN"/>
        </w:rPr>
        <w:t>phát hiện khi có một kẻ xâm nhập tấn công  mạng là :</w:t>
      </w:r>
    </w:p>
    <w:p w14:paraId="64DF00AF" w14:textId="77777777" w:rsidR="000B42AD" w:rsidRPr="000B42AD" w:rsidRDefault="000B42AD" w:rsidP="000B42AD">
      <w:pPr>
        <w:spacing w:after="0" w:line="240" w:lineRule="auto"/>
        <w:jc w:val="both"/>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a.Phát hiện biểu hiện không bình thường, phát hiện sử dụng không đúng</w:t>
      </w:r>
    </w:p>
    <w:p w14:paraId="5A2A3415"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b.Phát hiện hiện tượng trùng lặp, phát hiện không bình thường</w:t>
      </w:r>
    </w:p>
    <w:p w14:paraId="201CE2CC"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Phát hiện thay đổi, phát hiện sử dụng bất bình thường</w:t>
      </w:r>
    </w:p>
    <w:p w14:paraId="0F35656F"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d.Tất cả đều đúng</w:t>
      </w:r>
      <w:r w:rsidRPr="000B42AD">
        <w:rPr>
          <w:rFonts w:ascii="Times New Roman" w:eastAsia="Times New Roman" w:hAnsi="Times New Roman" w:cs="Times New Roman"/>
          <w:b/>
          <w:bCs/>
          <w:color w:val="000000"/>
          <w:sz w:val="26"/>
          <w:szCs w:val="26"/>
          <w:lang w:eastAsia="vi-VN"/>
        </w:rPr>
        <w:tab/>
      </w:r>
    </w:p>
    <w:p w14:paraId="0E810514"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49.Mục tiêu là phân tích mật mã là gì? </w:t>
      </w:r>
    </w:p>
    <w:p w14:paraId="06AC9B1F"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 Để xác định thế mạnh của các thuật toán một </w:t>
      </w:r>
    </w:p>
    <w:p w14:paraId="26C7B959"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 Để tăng cường chức năng thay thế trong một thuật toán mật mã </w:t>
      </w:r>
    </w:p>
    <w:p w14:paraId="571E50F0"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Để giảm chức năng transposition trong một thuật toán mật mã </w:t>
      </w:r>
    </w:p>
    <w:p w14:paraId="4113FD93"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 Để xác định hoán vị sử dụng </w:t>
      </w:r>
    </w:p>
    <w:p w14:paraId="36F3C9F1"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50.  Điều gì sẽ xãy ra khi một thông báo đã được sửa đổi? </w:t>
      </w:r>
    </w:p>
    <w:p w14:paraId="4196FEB6"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a. Khoá công cộng đã được thay đổi </w:t>
      </w:r>
    </w:p>
    <w:p w14:paraId="58B675FD"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 Chìa khóa cá  nhân đã được thay đổi </w:t>
      </w:r>
    </w:p>
    <w:p w14:paraId="6AD95DFF"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Thông điệp số đã được thay đổi </w:t>
      </w:r>
    </w:p>
    <w:p w14:paraId="2FF7FFD7"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lastRenderedPageBreak/>
        <w:t>d.Tin nhắn đã được mã hóa đúng cách </w:t>
      </w:r>
    </w:p>
    <w:p w14:paraId="581EACDA"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51.Mà hóa nào sau đây là một tiêu chuẩn dùng để phát triển cho việc tạo ra thông điệp an toàn? </w:t>
      </w:r>
    </w:p>
    <w:p w14:paraId="2BDA078E"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a. Data Encryption Standard </w:t>
      </w:r>
    </w:p>
    <w:p w14:paraId="66609CB0"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 Digital Signature Standard </w:t>
      </w:r>
    </w:p>
    <w:p w14:paraId="2367FE6E"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Secure Hash Algorithm </w:t>
      </w:r>
    </w:p>
    <w:p w14:paraId="67988A6A"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 Chữ kí dữ liệu tiêu chuẩn </w:t>
      </w:r>
    </w:p>
    <w:p w14:paraId="6202F725"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52.Nếu kẻ tấn công lấy trộm một mật khẩu có chứa một chiều mật khẩu đã mật mã, loại tấn công, cô sẽ thực hiện để tìm mật khẩu đã mật mã? </w:t>
      </w:r>
    </w:p>
    <w:p w14:paraId="26D04333"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 Tấn công Man-in-the-middle </w:t>
      </w:r>
    </w:p>
    <w:p w14:paraId="1EAEBF91"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 Tấn công Birthday </w:t>
      </w:r>
    </w:p>
    <w:p w14:paraId="30F7CE75"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Tấn công Denial of Service </w:t>
      </w:r>
    </w:p>
    <w:p w14:paraId="2DB81B7F"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d. Tấn công Dictionary  </w:t>
      </w:r>
    </w:p>
    <w:p w14:paraId="0B03AB6F"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53.Lợi thế của RSA là gì so với DSS? </w:t>
      </w:r>
    </w:p>
    <w:p w14:paraId="26D48210"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a.Nó có thể cung cấp cho chữ ký số và mã hóa các chức năng </w:t>
      </w:r>
    </w:p>
    <w:p w14:paraId="418E7741"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b.Nó sử dụng nguồn tài nguyên ít hơn và mã hóa nhanh hơn bởi vì nó sử dụng các phím đối xứng </w:t>
      </w:r>
    </w:p>
    <w:p w14:paraId="1181D17B"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c.Nó là một thuật toán mật mã khối so với một thuật toán mật mã dòng </w:t>
      </w:r>
    </w:p>
    <w:p w14:paraId="3C4E1F7F"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d.Nó sử dụng một lần mã hóa pad </w:t>
      </w:r>
    </w:p>
    <w:p w14:paraId="1C1B0D60"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54.Những gì được sử dụng để tạo ra một chữ ký điện tử? </w:t>
      </w:r>
    </w:p>
    <w:p w14:paraId="54DCE53B"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 Khóa riêng của người nhận </w:t>
      </w:r>
    </w:p>
    <w:p w14:paraId="3952DB9B"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b. Khóa công khai của người gửi </w:t>
      </w:r>
    </w:p>
    <w:p w14:paraId="3ABF949D"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Khóa riêng của người gửi </w:t>
      </w:r>
    </w:p>
    <w:p w14:paraId="62B51390"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 Khóa công khai của người nhận  </w:t>
      </w:r>
    </w:p>
    <w:p w14:paraId="57BC74EC"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55. Phương thức nào sau đây là tốt nhất mô tả một chữ ký điện tử? </w:t>
      </w:r>
    </w:p>
    <w:p w14:paraId="73DE5401"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 Một phương thức chuyển giao một chữ ký viết tay vào một tài liệu điện tử </w:t>
      </w:r>
    </w:p>
    <w:p w14:paraId="33499523"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 Một phương pháp mã hóa thông tin bí mật </w:t>
      </w:r>
    </w:p>
    <w:p w14:paraId="28EB3369"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Một phương pháp để cung cấp một chữ ký điện tử và mã hóa </w:t>
      </w:r>
    </w:p>
    <w:p w14:paraId="622018DC"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d. Một phương pháp để cho những người nhận của tin nhắn chứng minh nguồn gốc và sự toàn vẹn của một tin nhắn </w:t>
      </w:r>
    </w:p>
    <w:p w14:paraId="0466A856"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56. Sử dụng nhiêu bit với  DES để có hiệu quả? </w:t>
      </w:r>
    </w:p>
    <w:p w14:paraId="71549ABE"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 xml:space="preserve">a.56 </w:t>
      </w:r>
      <w:r w:rsidRPr="000B42AD">
        <w:rPr>
          <w:rFonts w:ascii="Times New Roman" w:eastAsia="Times New Roman" w:hAnsi="Times New Roman" w:cs="Times New Roman"/>
          <w:color w:val="000000"/>
          <w:sz w:val="26"/>
          <w:szCs w:val="26"/>
          <w:lang w:eastAsia="vi-VN"/>
        </w:rPr>
        <w:tab/>
      </w:r>
      <w:r w:rsidRPr="000B42AD">
        <w:rPr>
          <w:rFonts w:ascii="Times New Roman" w:eastAsia="Times New Roman" w:hAnsi="Times New Roman" w:cs="Times New Roman"/>
          <w:color w:val="000000"/>
          <w:sz w:val="26"/>
          <w:szCs w:val="26"/>
          <w:lang w:eastAsia="vi-VN"/>
        </w:rPr>
        <w:tab/>
      </w:r>
      <w:r w:rsidRPr="000B42AD">
        <w:rPr>
          <w:rFonts w:ascii="Times New Roman" w:eastAsia="Times New Roman" w:hAnsi="Times New Roman" w:cs="Times New Roman"/>
          <w:b/>
          <w:bCs/>
          <w:color w:val="000000"/>
          <w:sz w:val="26"/>
          <w:szCs w:val="26"/>
          <w:lang w:eastAsia="vi-VN"/>
        </w:rPr>
        <w:t>b.64</w:t>
      </w:r>
      <w:r w:rsidRPr="000B42AD">
        <w:rPr>
          <w:rFonts w:ascii="Times New Roman" w:eastAsia="Times New Roman" w:hAnsi="Times New Roman" w:cs="Times New Roman"/>
          <w:color w:val="000000"/>
          <w:sz w:val="26"/>
          <w:szCs w:val="26"/>
          <w:lang w:eastAsia="vi-VN"/>
        </w:rPr>
        <w:tab/>
      </w:r>
      <w:r w:rsidRPr="000B42AD">
        <w:rPr>
          <w:rFonts w:ascii="Times New Roman" w:eastAsia="Times New Roman" w:hAnsi="Times New Roman" w:cs="Times New Roman"/>
          <w:color w:val="000000"/>
          <w:sz w:val="26"/>
          <w:szCs w:val="26"/>
          <w:lang w:eastAsia="vi-VN"/>
        </w:rPr>
        <w:tab/>
        <w:t xml:space="preserve">c.32 </w:t>
      </w:r>
      <w:r w:rsidRPr="000B42AD">
        <w:rPr>
          <w:rFonts w:ascii="Times New Roman" w:eastAsia="Times New Roman" w:hAnsi="Times New Roman" w:cs="Times New Roman"/>
          <w:color w:val="000000"/>
          <w:sz w:val="26"/>
          <w:szCs w:val="26"/>
          <w:lang w:eastAsia="vi-VN"/>
        </w:rPr>
        <w:tab/>
      </w:r>
      <w:r w:rsidRPr="000B42AD">
        <w:rPr>
          <w:rFonts w:ascii="Times New Roman" w:eastAsia="Times New Roman" w:hAnsi="Times New Roman" w:cs="Times New Roman"/>
          <w:color w:val="000000"/>
          <w:sz w:val="26"/>
          <w:szCs w:val="26"/>
          <w:lang w:eastAsia="vi-VN"/>
        </w:rPr>
        <w:tab/>
        <w:t>d.16 </w:t>
      </w:r>
    </w:p>
    <w:p w14:paraId="55C1715E"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57.Các yếu tố ảnh hưởng đến quá trình mã hóa</w:t>
      </w:r>
    </w:p>
    <w:p w14:paraId="79271736"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a. Thuật toán mã hóa, giải mã, và tính an toàn của kênh truyền </w:t>
      </w:r>
    </w:p>
    <w:p w14:paraId="6BB25A51"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 Thời gian thực hiện mã hóa và giải mã</w:t>
      </w:r>
    </w:p>
    <w:p w14:paraId="343FBE40"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Thực hiện mã hóa khối, mở rộng số bít xử lý</w:t>
      </w:r>
    </w:p>
    <w:p w14:paraId="0C727B97"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 Tất cả đều sai </w:t>
      </w:r>
    </w:p>
    <w:p w14:paraId="1EFBF745"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58. Đối với Firewall lọc gói, hình thức tấn công nào sau đây được thực hiện</w:t>
      </w:r>
    </w:p>
    <w:p w14:paraId="4349DA5F"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a. Nhái địa chỉ IP, tấn công giữa, tấn công biên</w:t>
      </w:r>
    </w:p>
    <w:p w14:paraId="034B5338"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w:t>
      </w:r>
      <w:r w:rsidRPr="000B42AD">
        <w:rPr>
          <w:rFonts w:ascii="Times New Roman" w:eastAsia="Times New Roman" w:hAnsi="Times New Roman" w:cs="Times New Roman"/>
          <w:b/>
          <w:bCs/>
          <w:color w:val="000000"/>
          <w:sz w:val="26"/>
          <w:szCs w:val="26"/>
          <w:lang w:eastAsia="vi-VN"/>
        </w:rPr>
        <w:t>.</w:t>
      </w:r>
      <w:r w:rsidRPr="000B42AD">
        <w:rPr>
          <w:rFonts w:ascii="Times New Roman" w:eastAsia="Times New Roman" w:hAnsi="Times New Roman" w:cs="Times New Roman"/>
          <w:color w:val="000000"/>
          <w:sz w:val="26"/>
          <w:szCs w:val="26"/>
          <w:lang w:eastAsia="vi-VN"/>
        </w:rPr>
        <w:t xml:space="preserve"> Nhái địa chỉ IP, tấn công đường đi nguồn, tấn công từng mẫu nhỏ</w:t>
      </w:r>
    </w:p>
    <w:p w14:paraId="7BC4439D"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Nhái địa chỉ IP, tấn công vượt firewall,tấn công từng mẫu nhỏ</w:t>
      </w:r>
    </w:p>
    <w:p w14:paraId="3362C7B0"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 Nhái địa chỉ IP, tấn công vượt firewall, tấn công đường đi nguồn</w:t>
      </w:r>
    </w:p>
    <w:p w14:paraId="6F9379D6"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59.Ai là người tham gia vào việc phát triển đầu tiên hệ thống mã hóa khóa công?  </w:t>
      </w:r>
    </w:p>
    <w:p w14:paraId="07B5EADA"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lastRenderedPageBreak/>
        <w:t>a</w:t>
      </w:r>
      <w:r w:rsidRPr="000B42AD">
        <w:rPr>
          <w:rFonts w:ascii="Times New Roman" w:eastAsia="Times New Roman" w:hAnsi="Times New Roman" w:cs="Times New Roman"/>
          <w:b/>
          <w:bCs/>
          <w:color w:val="000000"/>
          <w:sz w:val="26"/>
          <w:szCs w:val="26"/>
          <w:lang w:eastAsia="vi-VN"/>
        </w:rPr>
        <w:t>.</w:t>
      </w:r>
      <w:r w:rsidRPr="000B42AD">
        <w:rPr>
          <w:rFonts w:ascii="Times New Roman" w:eastAsia="Times New Roman" w:hAnsi="Times New Roman" w:cs="Times New Roman"/>
          <w:color w:val="000000"/>
          <w:sz w:val="26"/>
          <w:szCs w:val="26"/>
          <w:lang w:eastAsia="vi-VN"/>
        </w:rPr>
        <w:t xml:space="preserve"> Adi Shamir </w:t>
      </w:r>
    </w:p>
    <w:p w14:paraId="68FF5415"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 Ross Anderson </w:t>
      </w:r>
    </w:p>
    <w:p w14:paraId="26498DE3"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Bruce Schneier </w:t>
      </w:r>
    </w:p>
    <w:p w14:paraId="6ED4F249"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d. Martin Hellman </w:t>
      </w:r>
    </w:p>
    <w:p w14:paraId="7A5FDCE4"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60. DES là viết tắt của từ nào ?</w:t>
      </w:r>
    </w:p>
    <w:p w14:paraId="4AAA1921"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 Data encryption system </w:t>
      </w:r>
    </w:p>
    <w:p w14:paraId="7A92DC07"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b. Data encryption standard </w:t>
      </w:r>
    </w:p>
    <w:p w14:paraId="6F0FFEF6"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Data encoding standard </w:t>
      </w:r>
    </w:p>
    <w:p w14:paraId="53B51E79"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 Data encryption signature </w:t>
      </w:r>
    </w:p>
    <w:p w14:paraId="665EF294"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 xml:space="preserve">61. Các phát biểu sau đây, phát biểu nào  tốt nhất mô tả một hacker mũ trắng? </w:t>
      </w:r>
      <w:r w:rsidRPr="000B42AD">
        <w:rPr>
          <w:rFonts w:ascii="Times New Roman" w:eastAsia="Times New Roman" w:hAnsi="Times New Roman" w:cs="Times New Roman"/>
          <w:b/>
          <w:bCs/>
          <w:color w:val="000000"/>
          <w:sz w:val="26"/>
          <w:szCs w:val="26"/>
          <w:shd w:val="clear" w:color="auto" w:fill="FFFFFF"/>
          <w:lang w:eastAsia="vi-VN"/>
        </w:rPr>
        <w:br/>
      </w:r>
      <w:r w:rsidRPr="000B42AD">
        <w:rPr>
          <w:rFonts w:ascii="Times New Roman" w:eastAsia="Times New Roman" w:hAnsi="Times New Roman" w:cs="Times New Roman"/>
          <w:b/>
          <w:bCs/>
          <w:color w:val="000000"/>
          <w:sz w:val="26"/>
          <w:szCs w:val="26"/>
          <w:lang w:eastAsia="vi-VN"/>
        </w:rPr>
        <w:t>A. Chuyên gia bảo mật</w:t>
      </w:r>
      <w:r w:rsidRPr="000B42AD">
        <w:rPr>
          <w:rFonts w:ascii="Times New Roman" w:eastAsia="Times New Roman" w:hAnsi="Times New Roman" w:cs="Times New Roman"/>
          <w:color w:val="000000"/>
          <w:sz w:val="26"/>
          <w:szCs w:val="26"/>
          <w:lang w:eastAsia="vi-VN"/>
        </w:rPr>
        <w:t xml:space="preserve"> </w:t>
      </w:r>
      <w:r w:rsidRPr="000B42AD">
        <w:rPr>
          <w:rFonts w:ascii="Times New Roman" w:eastAsia="Times New Roman" w:hAnsi="Times New Roman" w:cs="Times New Roman"/>
          <w:color w:val="000000"/>
          <w:sz w:val="26"/>
          <w:szCs w:val="26"/>
          <w:shd w:val="clear" w:color="auto" w:fill="FFFFFF"/>
          <w:lang w:eastAsia="vi-VN"/>
        </w:rPr>
        <w:br/>
      </w:r>
      <w:r w:rsidRPr="000B42AD">
        <w:rPr>
          <w:rFonts w:ascii="Times New Roman" w:eastAsia="Times New Roman" w:hAnsi="Times New Roman" w:cs="Times New Roman"/>
          <w:color w:val="000000"/>
          <w:sz w:val="26"/>
          <w:szCs w:val="26"/>
          <w:lang w:eastAsia="vi-VN"/>
        </w:rPr>
        <w:t xml:space="preserve">B. Cựu Hacker mũ đen </w:t>
      </w:r>
      <w:r w:rsidRPr="000B42AD">
        <w:rPr>
          <w:rFonts w:ascii="Times New Roman" w:eastAsia="Times New Roman" w:hAnsi="Times New Roman" w:cs="Times New Roman"/>
          <w:color w:val="000000"/>
          <w:sz w:val="26"/>
          <w:szCs w:val="26"/>
          <w:shd w:val="clear" w:color="auto" w:fill="FFFFFF"/>
          <w:lang w:eastAsia="vi-VN"/>
        </w:rPr>
        <w:br/>
      </w:r>
      <w:r w:rsidRPr="000B42AD">
        <w:rPr>
          <w:rFonts w:ascii="Times New Roman" w:eastAsia="Times New Roman" w:hAnsi="Times New Roman" w:cs="Times New Roman"/>
          <w:color w:val="000000"/>
          <w:sz w:val="26"/>
          <w:szCs w:val="26"/>
          <w:lang w:eastAsia="vi-VN"/>
        </w:rPr>
        <w:t xml:space="preserve">C. Cựu Hacker mũ xám </w:t>
      </w:r>
      <w:r w:rsidRPr="000B42AD">
        <w:rPr>
          <w:rFonts w:ascii="Times New Roman" w:eastAsia="Times New Roman" w:hAnsi="Times New Roman" w:cs="Times New Roman"/>
          <w:color w:val="000000"/>
          <w:sz w:val="26"/>
          <w:szCs w:val="26"/>
          <w:shd w:val="clear" w:color="auto" w:fill="FFFFFF"/>
          <w:lang w:eastAsia="vi-VN"/>
        </w:rPr>
        <w:br/>
      </w:r>
      <w:r w:rsidRPr="000B42AD">
        <w:rPr>
          <w:rFonts w:ascii="Times New Roman" w:eastAsia="Times New Roman" w:hAnsi="Times New Roman" w:cs="Times New Roman"/>
          <w:color w:val="000000"/>
          <w:sz w:val="26"/>
          <w:szCs w:val="26"/>
          <w:lang w:eastAsia="vi-VN"/>
        </w:rPr>
        <w:t>D. Hacker hiểm độc</w:t>
      </w:r>
      <w:r w:rsidRPr="000B42AD">
        <w:rPr>
          <w:rFonts w:ascii="Times New Roman" w:eastAsia="Times New Roman" w:hAnsi="Times New Roman" w:cs="Times New Roman"/>
          <w:color w:val="000000"/>
          <w:sz w:val="26"/>
          <w:szCs w:val="26"/>
          <w:lang w:eastAsia="vi-VN"/>
        </w:rPr>
        <w:br/>
      </w:r>
      <w:r w:rsidRPr="000B42AD">
        <w:rPr>
          <w:rFonts w:ascii="Times New Roman" w:eastAsia="Times New Roman" w:hAnsi="Times New Roman" w:cs="Times New Roman"/>
          <w:b/>
          <w:bCs/>
          <w:color w:val="000000"/>
          <w:sz w:val="26"/>
          <w:szCs w:val="26"/>
          <w:lang w:eastAsia="vi-VN"/>
        </w:rPr>
        <w:t xml:space="preserve">62. Giai đoạn đầu của hacking là gì? </w:t>
      </w:r>
      <w:r w:rsidRPr="000B42AD">
        <w:rPr>
          <w:rFonts w:ascii="Times New Roman" w:eastAsia="Times New Roman" w:hAnsi="Times New Roman" w:cs="Times New Roman"/>
          <w:b/>
          <w:bCs/>
          <w:color w:val="000000"/>
          <w:sz w:val="26"/>
          <w:szCs w:val="26"/>
          <w:shd w:val="clear" w:color="auto" w:fill="FFFFFF"/>
          <w:lang w:eastAsia="vi-VN"/>
        </w:rPr>
        <w:br/>
      </w:r>
      <w:r w:rsidRPr="000B42AD">
        <w:rPr>
          <w:rFonts w:ascii="Times New Roman" w:eastAsia="Times New Roman" w:hAnsi="Times New Roman" w:cs="Times New Roman"/>
          <w:color w:val="000000"/>
          <w:sz w:val="26"/>
          <w:szCs w:val="26"/>
          <w:lang w:eastAsia="vi-VN"/>
        </w:rPr>
        <w:t xml:space="preserve">A. Duy trì truy cập </w:t>
      </w:r>
      <w:r w:rsidRPr="000B42AD">
        <w:rPr>
          <w:rFonts w:ascii="Times New Roman" w:eastAsia="Times New Roman" w:hAnsi="Times New Roman" w:cs="Times New Roman"/>
          <w:color w:val="000000"/>
          <w:sz w:val="26"/>
          <w:szCs w:val="26"/>
          <w:shd w:val="clear" w:color="auto" w:fill="FFFFFF"/>
          <w:lang w:eastAsia="vi-VN"/>
        </w:rPr>
        <w:br/>
      </w:r>
      <w:r w:rsidRPr="000B42AD">
        <w:rPr>
          <w:rFonts w:ascii="Times New Roman" w:eastAsia="Times New Roman" w:hAnsi="Times New Roman" w:cs="Times New Roman"/>
          <w:color w:val="000000"/>
          <w:sz w:val="26"/>
          <w:szCs w:val="26"/>
          <w:lang w:eastAsia="vi-VN"/>
        </w:rPr>
        <w:t xml:space="preserve">B. Gaining truy cập </w:t>
      </w:r>
      <w:r w:rsidRPr="000B42AD">
        <w:rPr>
          <w:rFonts w:ascii="Times New Roman" w:eastAsia="Times New Roman" w:hAnsi="Times New Roman" w:cs="Times New Roman"/>
          <w:color w:val="000000"/>
          <w:sz w:val="26"/>
          <w:szCs w:val="26"/>
          <w:lang w:eastAsia="vi-VN"/>
        </w:rPr>
        <w:br/>
      </w:r>
      <w:r w:rsidRPr="000B42AD">
        <w:rPr>
          <w:rFonts w:ascii="Times New Roman" w:eastAsia="Times New Roman" w:hAnsi="Times New Roman" w:cs="Times New Roman"/>
          <w:b/>
          <w:bCs/>
          <w:color w:val="000000"/>
          <w:sz w:val="26"/>
          <w:szCs w:val="26"/>
          <w:lang w:eastAsia="vi-VN"/>
        </w:rPr>
        <w:t>C. Trinh sát</w:t>
      </w:r>
      <w:r w:rsidRPr="000B42AD">
        <w:rPr>
          <w:rFonts w:ascii="Times New Roman" w:eastAsia="Times New Roman" w:hAnsi="Times New Roman" w:cs="Times New Roman"/>
          <w:color w:val="000000"/>
          <w:sz w:val="26"/>
          <w:szCs w:val="26"/>
          <w:lang w:eastAsia="vi-VN"/>
        </w:rPr>
        <w:t xml:space="preserve"> </w:t>
      </w:r>
      <w:r w:rsidRPr="000B42AD">
        <w:rPr>
          <w:rFonts w:ascii="Times New Roman" w:eastAsia="Times New Roman" w:hAnsi="Times New Roman" w:cs="Times New Roman"/>
          <w:color w:val="000000"/>
          <w:sz w:val="26"/>
          <w:szCs w:val="26"/>
          <w:lang w:eastAsia="vi-VN"/>
        </w:rPr>
        <w:br/>
        <w:t>D. Dò tìm (Scanning)</w:t>
      </w:r>
    </w:p>
    <w:p w14:paraId="638D03CF"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63.</w:t>
      </w:r>
      <w:r w:rsidRPr="000B42AD">
        <w:rPr>
          <w:rFonts w:ascii="Times New Roman" w:eastAsia="Times New Roman" w:hAnsi="Times New Roman" w:cs="Times New Roman"/>
          <w:color w:val="000000"/>
          <w:sz w:val="26"/>
          <w:szCs w:val="26"/>
          <w:lang w:eastAsia="vi-VN"/>
        </w:rPr>
        <w:t xml:space="preserve"> </w:t>
      </w:r>
      <w:r w:rsidRPr="000B42AD">
        <w:rPr>
          <w:rFonts w:ascii="Times New Roman" w:eastAsia="Times New Roman" w:hAnsi="Times New Roman" w:cs="Times New Roman"/>
          <w:b/>
          <w:bCs/>
          <w:color w:val="000000"/>
          <w:sz w:val="26"/>
          <w:szCs w:val="26"/>
          <w:lang w:eastAsia="vi-VN"/>
        </w:rPr>
        <w:t xml:space="preserve">Khi một hacker cố gắng tấn công một máy chủ qua Internet nó được gọi là loại tấn công? </w:t>
      </w:r>
      <w:r w:rsidRPr="000B42AD">
        <w:rPr>
          <w:rFonts w:ascii="Times New Roman" w:eastAsia="Times New Roman" w:hAnsi="Times New Roman" w:cs="Times New Roman"/>
          <w:b/>
          <w:bCs/>
          <w:color w:val="000000"/>
          <w:sz w:val="26"/>
          <w:szCs w:val="26"/>
          <w:lang w:eastAsia="vi-VN"/>
        </w:rPr>
        <w:br/>
        <w:t xml:space="preserve">A. Tấn công  từ xa </w:t>
      </w:r>
      <w:r w:rsidRPr="000B42AD">
        <w:rPr>
          <w:rFonts w:ascii="Times New Roman" w:eastAsia="Times New Roman" w:hAnsi="Times New Roman" w:cs="Times New Roman"/>
          <w:b/>
          <w:bCs/>
          <w:color w:val="000000"/>
          <w:sz w:val="26"/>
          <w:szCs w:val="26"/>
          <w:lang w:eastAsia="vi-VN"/>
        </w:rPr>
        <w:br/>
      </w:r>
      <w:r w:rsidRPr="000B42AD">
        <w:rPr>
          <w:rFonts w:ascii="Times New Roman" w:eastAsia="Times New Roman" w:hAnsi="Times New Roman" w:cs="Times New Roman"/>
          <w:color w:val="000000"/>
          <w:sz w:val="26"/>
          <w:szCs w:val="26"/>
          <w:lang w:eastAsia="vi-VN"/>
        </w:rPr>
        <w:t xml:space="preserve">B. Tấn công truy cập vật lý </w:t>
      </w:r>
      <w:r w:rsidRPr="000B42AD">
        <w:rPr>
          <w:rFonts w:ascii="Times New Roman" w:eastAsia="Times New Roman" w:hAnsi="Times New Roman" w:cs="Times New Roman"/>
          <w:color w:val="000000"/>
          <w:sz w:val="26"/>
          <w:szCs w:val="26"/>
          <w:lang w:eastAsia="vi-VN"/>
        </w:rPr>
        <w:br/>
        <w:t xml:space="preserve">C. Truy cập  địa phương </w:t>
      </w:r>
      <w:r w:rsidRPr="000B42AD">
        <w:rPr>
          <w:rFonts w:ascii="Times New Roman" w:eastAsia="Times New Roman" w:hAnsi="Times New Roman" w:cs="Times New Roman"/>
          <w:color w:val="000000"/>
          <w:sz w:val="26"/>
          <w:szCs w:val="26"/>
          <w:lang w:eastAsia="vi-VN"/>
        </w:rPr>
        <w:br/>
        <w:t xml:space="preserve">D. Tấn công tấn công nội </w:t>
      </w:r>
      <w:r w:rsidRPr="000B42AD">
        <w:rPr>
          <w:rFonts w:ascii="Times New Roman" w:eastAsia="Times New Roman" w:hAnsi="Times New Roman" w:cs="Times New Roman"/>
          <w:color w:val="000000"/>
          <w:sz w:val="26"/>
          <w:szCs w:val="26"/>
          <w:lang w:eastAsia="vi-VN"/>
        </w:rPr>
        <w:br/>
      </w:r>
      <w:r w:rsidRPr="000B42AD">
        <w:rPr>
          <w:rFonts w:ascii="Times New Roman" w:eastAsia="Times New Roman" w:hAnsi="Times New Roman" w:cs="Times New Roman"/>
          <w:b/>
          <w:bCs/>
          <w:color w:val="000000"/>
          <w:sz w:val="26"/>
          <w:szCs w:val="26"/>
          <w:lang w:eastAsia="vi-VN"/>
        </w:rPr>
        <w:t>64.</w:t>
      </w:r>
      <w:r w:rsidRPr="000B42AD">
        <w:rPr>
          <w:rFonts w:ascii="Times New Roman" w:eastAsia="Times New Roman" w:hAnsi="Times New Roman" w:cs="Times New Roman"/>
          <w:color w:val="000000"/>
          <w:sz w:val="26"/>
          <w:szCs w:val="26"/>
          <w:lang w:eastAsia="vi-VN"/>
        </w:rPr>
        <w:t xml:space="preserve"> </w:t>
      </w:r>
      <w:r w:rsidRPr="000B42AD">
        <w:rPr>
          <w:rFonts w:ascii="Times New Roman" w:eastAsia="Times New Roman" w:hAnsi="Times New Roman" w:cs="Times New Roman"/>
          <w:b/>
          <w:bCs/>
          <w:color w:val="000000"/>
          <w:sz w:val="26"/>
          <w:szCs w:val="26"/>
          <w:lang w:eastAsia="vi-VN"/>
        </w:rPr>
        <w:t xml:space="preserve">Công cụ nào sau đây đúng là một công cụ để thực hiện footprinting không bị phát hiện? </w:t>
      </w:r>
      <w:r w:rsidRPr="000B42AD">
        <w:rPr>
          <w:rFonts w:ascii="Times New Roman" w:eastAsia="Times New Roman" w:hAnsi="Times New Roman" w:cs="Times New Roman"/>
          <w:b/>
          <w:bCs/>
          <w:color w:val="000000"/>
          <w:sz w:val="26"/>
          <w:szCs w:val="26"/>
          <w:lang w:eastAsia="vi-VN"/>
        </w:rPr>
        <w:br/>
        <w:t>A. Whois search</w:t>
      </w:r>
      <w:r w:rsidRPr="000B42AD">
        <w:rPr>
          <w:rFonts w:ascii="Times New Roman" w:eastAsia="Times New Roman" w:hAnsi="Times New Roman" w:cs="Times New Roman"/>
          <w:color w:val="000000"/>
          <w:sz w:val="26"/>
          <w:szCs w:val="26"/>
          <w:lang w:eastAsia="vi-VN"/>
        </w:rPr>
        <w:t xml:space="preserve"> </w:t>
      </w:r>
      <w:r w:rsidRPr="000B42AD">
        <w:rPr>
          <w:rFonts w:ascii="Times New Roman" w:eastAsia="Times New Roman" w:hAnsi="Times New Roman" w:cs="Times New Roman"/>
          <w:color w:val="000000"/>
          <w:sz w:val="26"/>
          <w:szCs w:val="26"/>
          <w:lang w:eastAsia="vi-VN"/>
        </w:rPr>
        <w:br/>
        <w:t xml:space="preserve">B. Traceroute </w:t>
      </w:r>
      <w:r w:rsidRPr="000B42AD">
        <w:rPr>
          <w:rFonts w:ascii="Times New Roman" w:eastAsia="Times New Roman" w:hAnsi="Times New Roman" w:cs="Times New Roman"/>
          <w:color w:val="000000"/>
          <w:sz w:val="26"/>
          <w:szCs w:val="26"/>
          <w:lang w:eastAsia="vi-VN"/>
        </w:rPr>
        <w:br/>
        <w:t xml:space="preserve">C. Ping sweep </w:t>
      </w:r>
      <w:r w:rsidRPr="000B42AD">
        <w:rPr>
          <w:rFonts w:ascii="Times New Roman" w:eastAsia="Times New Roman" w:hAnsi="Times New Roman" w:cs="Times New Roman"/>
          <w:color w:val="000000"/>
          <w:sz w:val="26"/>
          <w:szCs w:val="26"/>
          <w:lang w:eastAsia="vi-VN"/>
        </w:rPr>
        <w:br/>
        <w:t>D. Host scanning</w:t>
      </w:r>
      <w:r w:rsidRPr="000B42AD">
        <w:rPr>
          <w:rFonts w:ascii="Times New Roman" w:eastAsia="Times New Roman" w:hAnsi="Times New Roman" w:cs="Times New Roman"/>
          <w:color w:val="000000"/>
          <w:sz w:val="26"/>
          <w:szCs w:val="26"/>
          <w:lang w:eastAsia="vi-VN"/>
        </w:rPr>
        <w:br/>
      </w:r>
      <w:r w:rsidRPr="000B42AD">
        <w:rPr>
          <w:rFonts w:ascii="Times New Roman" w:eastAsia="Times New Roman" w:hAnsi="Times New Roman" w:cs="Times New Roman"/>
          <w:b/>
          <w:bCs/>
          <w:color w:val="000000"/>
          <w:sz w:val="26"/>
          <w:szCs w:val="26"/>
          <w:lang w:eastAsia="vi-VN"/>
        </w:rPr>
        <w:t xml:space="preserve">65. Bước tiếp theo sẽ được thực hiện sau khi footprinting là gì? </w:t>
      </w:r>
      <w:r w:rsidRPr="000B42AD">
        <w:rPr>
          <w:rFonts w:ascii="Times New Roman" w:eastAsia="Times New Roman" w:hAnsi="Times New Roman" w:cs="Times New Roman"/>
          <w:b/>
          <w:bCs/>
          <w:color w:val="000000"/>
          <w:sz w:val="26"/>
          <w:szCs w:val="26"/>
          <w:lang w:eastAsia="vi-VN"/>
        </w:rPr>
        <w:br/>
        <w:t>A. Scanning</w:t>
      </w:r>
      <w:r w:rsidRPr="000B42AD">
        <w:rPr>
          <w:rFonts w:ascii="Times New Roman" w:eastAsia="Times New Roman" w:hAnsi="Times New Roman" w:cs="Times New Roman"/>
          <w:color w:val="000000"/>
          <w:sz w:val="26"/>
          <w:szCs w:val="26"/>
          <w:lang w:eastAsia="vi-VN"/>
        </w:rPr>
        <w:t xml:space="preserve"> </w:t>
      </w:r>
      <w:r w:rsidRPr="000B42AD">
        <w:rPr>
          <w:rFonts w:ascii="Times New Roman" w:eastAsia="Times New Roman" w:hAnsi="Times New Roman" w:cs="Times New Roman"/>
          <w:color w:val="000000"/>
          <w:sz w:val="26"/>
          <w:szCs w:val="26"/>
          <w:lang w:eastAsia="vi-VN"/>
        </w:rPr>
        <w:br/>
        <w:t xml:space="preserve">B. Enumeration </w:t>
      </w:r>
      <w:r w:rsidRPr="000B42AD">
        <w:rPr>
          <w:rFonts w:ascii="Times New Roman" w:eastAsia="Times New Roman" w:hAnsi="Times New Roman" w:cs="Times New Roman"/>
          <w:color w:val="000000"/>
          <w:sz w:val="26"/>
          <w:szCs w:val="26"/>
          <w:lang w:eastAsia="vi-VN"/>
        </w:rPr>
        <w:br/>
        <w:t>C. System hacking</w:t>
      </w:r>
      <w:r w:rsidRPr="000B42AD">
        <w:rPr>
          <w:rFonts w:ascii="Times New Roman" w:eastAsia="Times New Roman" w:hAnsi="Times New Roman" w:cs="Times New Roman"/>
          <w:color w:val="000000"/>
          <w:sz w:val="26"/>
          <w:szCs w:val="26"/>
          <w:lang w:eastAsia="vi-VN"/>
        </w:rPr>
        <w:br/>
        <w:t>D. Active information gathering</w:t>
      </w:r>
      <w:r w:rsidRPr="000B42AD">
        <w:rPr>
          <w:rFonts w:ascii="Times New Roman" w:eastAsia="Times New Roman" w:hAnsi="Times New Roman" w:cs="Times New Roman"/>
          <w:color w:val="000000"/>
          <w:sz w:val="26"/>
          <w:szCs w:val="26"/>
          <w:lang w:eastAsia="vi-VN"/>
        </w:rPr>
        <w:br/>
      </w:r>
      <w:r w:rsidRPr="000B42AD">
        <w:rPr>
          <w:rFonts w:ascii="Times New Roman" w:eastAsia="Times New Roman" w:hAnsi="Times New Roman" w:cs="Times New Roman"/>
          <w:b/>
          <w:bCs/>
          <w:color w:val="000000"/>
          <w:sz w:val="26"/>
          <w:szCs w:val="26"/>
          <w:lang w:eastAsia="vi-VN"/>
        </w:rPr>
        <w:t xml:space="preserve">66. Footprinting là gì? </w:t>
      </w:r>
      <w:r w:rsidRPr="000B42AD">
        <w:rPr>
          <w:rFonts w:ascii="Times New Roman" w:eastAsia="Times New Roman" w:hAnsi="Times New Roman" w:cs="Times New Roman"/>
          <w:b/>
          <w:bCs/>
          <w:color w:val="000000"/>
          <w:sz w:val="26"/>
          <w:szCs w:val="26"/>
          <w:lang w:eastAsia="vi-VN"/>
        </w:rPr>
        <w:br/>
      </w:r>
      <w:r w:rsidRPr="000B42AD">
        <w:rPr>
          <w:rFonts w:ascii="Times New Roman" w:eastAsia="Times New Roman" w:hAnsi="Times New Roman" w:cs="Times New Roman"/>
          <w:color w:val="000000"/>
          <w:sz w:val="26"/>
          <w:szCs w:val="26"/>
          <w:lang w:eastAsia="vi-VN"/>
        </w:rPr>
        <w:t xml:space="preserve">A. đo dấu vết của một hacker có đạo đức </w:t>
      </w:r>
      <w:r w:rsidRPr="000B42AD">
        <w:rPr>
          <w:rFonts w:ascii="Times New Roman" w:eastAsia="Times New Roman" w:hAnsi="Times New Roman" w:cs="Times New Roman"/>
          <w:color w:val="000000"/>
          <w:sz w:val="26"/>
          <w:szCs w:val="26"/>
          <w:lang w:eastAsia="vi-VN"/>
        </w:rPr>
        <w:br/>
      </w:r>
      <w:r w:rsidRPr="000B42AD">
        <w:rPr>
          <w:rFonts w:ascii="Times New Roman" w:eastAsia="Times New Roman" w:hAnsi="Times New Roman" w:cs="Times New Roman"/>
          <w:b/>
          <w:bCs/>
          <w:color w:val="000000"/>
          <w:sz w:val="26"/>
          <w:szCs w:val="26"/>
          <w:lang w:eastAsia="vi-VN"/>
        </w:rPr>
        <w:t>B. tích luỹ dữ liệu bằng cách thu thập thông tin về một mục tiêu</w:t>
      </w:r>
      <w:r w:rsidRPr="000B42AD">
        <w:rPr>
          <w:rFonts w:ascii="Times New Roman" w:eastAsia="Times New Roman" w:hAnsi="Times New Roman" w:cs="Times New Roman"/>
          <w:color w:val="000000"/>
          <w:sz w:val="26"/>
          <w:szCs w:val="26"/>
          <w:lang w:eastAsia="vi-VN"/>
        </w:rPr>
        <w:t xml:space="preserve"> </w:t>
      </w:r>
      <w:r w:rsidRPr="000B42AD">
        <w:rPr>
          <w:rFonts w:ascii="Times New Roman" w:eastAsia="Times New Roman" w:hAnsi="Times New Roman" w:cs="Times New Roman"/>
          <w:color w:val="000000"/>
          <w:sz w:val="26"/>
          <w:szCs w:val="26"/>
          <w:lang w:eastAsia="vi-VN"/>
        </w:rPr>
        <w:br/>
        <w:t xml:space="preserve">C. quét một mạng lưới mục tiêu để phát hiện hệ điều hành các loại </w:t>
      </w:r>
      <w:r w:rsidRPr="000B42AD">
        <w:rPr>
          <w:rFonts w:ascii="Times New Roman" w:eastAsia="Times New Roman" w:hAnsi="Times New Roman" w:cs="Times New Roman"/>
          <w:color w:val="000000"/>
          <w:sz w:val="26"/>
          <w:szCs w:val="26"/>
          <w:lang w:eastAsia="vi-VN"/>
        </w:rPr>
        <w:br/>
        <w:t xml:space="preserve">D. sơ đồ bố trí vật lý của một mạng của mục tiêu </w:t>
      </w:r>
      <w:r w:rsidRPr="000B42AD">
        <w:rPr>
          <w:rFonts w:ascii="Times New Roman" w:eastAsia="Times New Roman" w:hAnsi="Times New Roman" w:cs="Times New Roman"/>
          <w:color w:val="000000"/>
          <w:sz w:val="26"/>
          <w:szCs w:val="26"/>
          <w:lang w:eastAsia="vi-VN"/>
        </w:rPr>
        <w:br/>
      </w:r>
      <w:r w:rsidRPr="000B42AD">
        <w:rPr>
          <w:rFonts w:ascii="Times New Roman" w:eastAsia="Times New Roman" w:hAnsi="Times New Roman" w:cs="Times New Roman"/>
          <w:b/>
          <w:bCs/>
          <w:color w:val="000000"/>
          <w:sz w:val="26"/>
          <w:szCs w:val="26"/>
          <w:lang w:eastAsia="vi-VN"/>
        </w:rPr>
        <w:t xml:space="preserve">67. Lý do tốt nhất để thực hiện một chính sách bảo mật là gì? </w:t>
      </w:r>
      <w:r w:rsidRPr="000B42AD">
        <w:rPr>
          <w:rFonts w:ascii="Times New Roman" w:eastAsia="Times New Roman" w:hAnsi="Times New Roman" w:cs="Times New Roman"/>
          <w:b/>
          <w:bCs/>
          <w:color w:val="000000"/>
          <w:sz w:val="26"/>
          <w:szCs w:val="26"/>
          <w:lang w:eastAsia="vi-VN"/>
        </w:rPr>
        <w:br/>
        <w:t xml:space="preserve">A. Tăng an ninh. </w:t>
      </w:r>
      <w:r w:rsidRPr="000B42AD">
        <w:rPr>
          <w:rFonts w:ascii="Times New Roman" w:eastAsia="Times New Roman" w:hAnsi="Times New Roman" w:cs="Times New Roman"/>
          <w:b/>
          <w:bCs/>
          <w:color w:val="000000"/>
          <w:sz w:val="26"/>
          <w:szCs w:val="26"/>
          <w:lang w:eastAsia="vi-VN"/>
        </w:rPr>
        <w:br/>
      </w:r>
      <w:r w:rsidRPr="000B42AD">
        <w:rPr>
          <w:rFonts w:ascii="Times New Roman" w:eastAsia="Times New Roman" w:hAnsi="Times New Roman" w:cs="Times New Roman"/>
          <w:color w:val="000000"/>
          <w:sz w:val="26"/>
          <w:szCs w:val="26"/>
          <w:lang w:eastAsia="vi-VN"/>
        </w:rPr>
        <w:lastRenderedPageBreak/>
        <w:t xml:space="preserve">B. Nó làm cho khó hơn việc thi hành bảo mật. </w:t>
      </w:r>
      <w:r w:rsidRPr="000B42AD">
        <w:rPr>
          <w:rFonts w:ascii="Times New Roman" w:eastAsia="Times New Roman" w:hAnsi="Times New Roman" w:cs="Times New Roman"/>
          <w:color w:val="000000"/>
          <w:sz w:val="26"/>
          <w:szCs w:val="26"/>
          <w:lang w:eastAsia="vi-VN"/>
        </w:rPr>
        <w:br/>
        <w:t xml:space="preserve">C. Hạn chế quyền hạn của nhân viên </w:t>
      </w:r>
      <w:r w:rsidRPr="000B42AD">
        <w:rPr>
          <w:rFonts w:ascii="Times New Roman" w:eastAsia="Times New Roman" w:hAnsi="Times New Roman" w:cs="Times New Roman"/>
          <w:color w:val="000000"/>
          <w:sz w:val="26"/>
          <w:szCs w:val="26"/>
          <w:lang w:eastAsia="vi-VN"/>
        </w:rPr>
        <w:br/>
        <w:t>D. Làm giảm an ninh.</w:t>
      </w:r>
    </w:p>
    <w:p w14:paraId="33D8198E"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68.</w:t>
      </w:r>
      <w:r w:rsidRPr="000B42AD">
        <w:rPr>
          <w:rFonts w:ascii="Times New Roman" w:eastAsia="Times New Roman" w:hAnsi="Times New Roman" w:cs="Times New Roman"/>
          <w:color w:val="000000"/>
          <w:sz w:val="26"/>
          <w:szCs w:val="26"/>
          <w:lang w:eastAsia="vi-VN"/>
        </w:rPr>
        <w:t xml:space="preserve"> </w:t>
      </w:r>
      <w:r w:rsidRPr="000B42AD">
        <w:rPr>
          <w:rFonts w:ascii="Times New Roman" w:eastAsia="Times New Roman" w:hAnsi="Times New Roman" w:cs="Times New Roman"/>
          <w:b/>
          <w:bCs/>
          <w:color w:val="000000"/>
          <w:sz w:val="26"/>
          <w:szCs w:val="26"/>
          <w:lang w:eastAsia="vi-VN"/>
        </w:rPr>
        <w:t xml:space="preserve">FTP sử dụng cổng gì ? </w:t>
      </w:r>
      <w:r w:rsidRPr="000B42AD">
        <w:rPr>
          <w:rFonts w:ascii="Times New Roman" w:eastAsia="Times New Roman" w:hAnsi="Times New Roman" w:cs="Times New Roman"/>
          <w:b/>
          <w:bCs/>
          <w:color w:val="000000"/>
          <w:sz w:val="26"/>
          <w:szCs w:val="26"/>
          <w:lang w:eastAsia="vi-VN"/>
        </w:rPr>
        <w:br/>
        <w:t>A. 21</w:t>
      </w:r>
      <w:r w:rsidRPr="000B42AD">
        <w:rPr>
          <w:rFonts w:ascii="Times New Roman" w:eastAsia="Times New Roman" w:hAnsi="Times New Roman" w:cs="Times New Roman"/>
          <w:color w:val="000000"/>
          <w:sz w:val="26"/>
          <w:szCs w:val="26"/>
          <w:lang w:eastAsia="vi-VN"/>
        </w:rPr>
        <w:t xml:space="preserve"> </w:t>
      </w:r>
      <w:r w:rsidRPr="000B42AD">
        <w:rPr>
          <w:rFonts w:ascii="Times New Roman" w:eastAsia="Times New Roman" w:hAnsi="Times New Roman" w:cs="Times New Roman"/>
          <w:color w:val="000000"/>
          <w:sz w:val="26"/>
          <w:szCs w:val="26"/>
          <w:lang w:eastAsia="vi-VN"/>
        </w:rPr>
        <w:br/>
        <w:t xml:space="preserve">B. 25 </w:t>
      </w:r>
      <w:r w:rsidRPr="000B42AD">
        <w:rPr>
          <w:rFonts w:ascii="Times New Roman" w:eastAsia="Times New Roman" w:hAnsi="Times New Roman" w:cs="Times New Roman"/>
          <w:color w:val="000000"/>
          <w:sz w:val="26"/>
          <w:szCs w:val="26"/>
          <w:lang w:eastAsia="vi-VN"/>
        </w:rPr>
        <w:br/>
        <w:t xml:space="preserve">C. 23 </w:t>
      </w:r>
      <w:r w:rsidRPr="000B42AD">
        <w:rPr>
          <w:rFonts w:ascii="Times New Roman" w:eastAsia="Times New Roman" w:hAnsi="Times New Roman" w:cs="Times New Roman"/>
          <w:color w:val="000000"/>
          <w:sz w:val="26"/>
          <w:szCs w:val="26"/>
          <w:lang w:eastAsia="vi-VN"/>
        </w:rPr>
        <w:br/>
        <w:t xml:space="preserve">D. 80 </w:t>
      </w:r>
      <w:r w:rsidRPr="000B42AD">
        <w:rPr>
          <w:rFonts w:ascii="Times New Roman" w:eastAsia="Times New Roman" w:hAnsi="Times New Roman" w:cs="Times New Roman"/>
          <w:color w:val="000000"/>
          <w:sz w:val="26"/>
          <w:szCs w:val="26"/>
          <w:lang w:eastAsia="vi-VN"/>
        </w:rPr>
        <w:br/>
      </w:r>
      <w:r w:rsidRPr="000B42AD">
        <w:rPr>
          <w:rFonts w:ascii="Times New Roman" w:eastAsia="Times New Roman" w:hAnsi="Times New Roman" w:cs="Times New Roman"/>
          <w:b/>
          <w:bCs/>
          <w:color w:val="000000"/>
          <w:sz w:val="26"/>
          <w:szCs w:val="26"/>
          <w:lang w:eastAsia="vi-VN"/>
        </w:rPr>
        <w:t xml:space="preserve">69. Cổng nào được HTTPS sử dụng? </w:t>
      </w:r>
      <w:r w:rsidRPr="000B42AD">
        <w:rPr>
          <w:rFonts w:ascii="Times New Roman" w:eastAsia="Times New Roman" w:hAnsi="Times New Roman" w:cs="Times New Roman"/>
          <w:b/>
          <w:bCs/>
          <w:color w:val="000000"/>
          <w:sz w:val="26"/>
          <w:szCs w:val="26"/>
          <w:lang w:eastAsia="vi-VN"/>
        </w:rPr>
        <w:br/>
        <w:t>A. 443</w:t>
      </w:r>
      <w:r w:rsidRPr="000B42AD">
        <w:rPr>
          <w:rFonts w:ascii="Times New Roman" w:eastAsia="Times New Roman" w:hAnsi="Times New Roman" w:cs="Times New Roman"/>
          <w:color w:val="000000"/>
          <w:sz w:val="26"/>
          <w:szCs w:val="26"/>
          <w:lang w:eastAsia="vi-VN"/>
        </w:rPr>
        <w:t xml:space="preserve"> </w:t>
      </w:r>
      <w:r w:rsidRPr="000B42AD">
        <w:rPr>
          <w:rFonts w:ascii="Times New Roman" w:eastAsia="Times New Roman" w:hAnsi="Times New Roman" w:cs="Times New Roman"/>
          <w:color w:val="000000"/>
          <w:sz w:val="26"/>
          <w:szCs w:val="26"/>
          <w:lang w:eastAsia="vi-VN"/>
        </w:rPr>
        <w:br/>
        <w:t xml:space="preserve">B. 80 </w:t>
      </w:r>
      <w:r w:rsidRPr="000B42AD">
        <w:rPr>
          <w:rFonts w:ascii="Times New Roman" w:eastAsia="Times New Roman" w:hAnsi="Times New Roman" w:cs="Times New Roman"/>
          <w:color w:val="000000"/>
          <w:sz w:val="26"/>
          <w:szCs w:val="26"/>
          <w:lang w:eastAsia="vi-VN"/>
        </w:rPr>
        <w:br/>
        <w:t xml:space="preserve">C. 53 </w:t>
      </w:r>
      <w:r w:rsidRPr="000B42AD">
        <w:rPr>
          <w:rFonts w:ascii="Times New Roman" w:eastAsia="Times New Roman" w:hAnsi="Times New Roman" w:cs="Times New Roman"/>
          <w:color w:val="000000"/>
          <w:sz w:val="26"/>
          <w:szCs w:val="26"/>
          <w:lang w:eastAsia="vi-VN"/>
        </w:rPr>
        <w:br/>
        <w:t>D. 21</w:t>
      </w:r>
    </w:p>
    <w:p w14:paraId="04593202"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 xml:space="preserve">70. Trojan Horse là gì? </w:t>
      </w:r>
      <w:r w:rsidRPr="000B42AD">
        <w:rPr>
          <w:rFonts w:ascii="Times New Roman" w:eastAsia="Times New Roman" w:hAnsi="Times New Roman" w:cs="Times New Roman"/>
          <w:b/>
          <w:bCs/>
          <w:color w:val="000000"/>
          <w:sz w:val="26"/>
          <w:szCs w:val="26"/>
          <w:lang w:eastAsia="vi-VN"/>
        </w:rPr>
        <w:br/>
        <w:t>A. một chương trình độc hại mà lấy cắp tên người dùng và mật khẩu của bạn</w:t>
      </w:r>
      <w:r w:rsidRPr="000B42AD">
        <w:rPr>
          <w:rFonts w:ascii="Times New Roman" w:eastAsia="Times New Roman" w:hAnsi="Times New Roman" w:cs="Times New Roman"/>
          <w:color w:val="000000"/>
          <w:sz w:val="26"/>
          <w:szCs w:val="26"/>
          <w:lang w:eastAsia="vi-VN"/>
        </w:rPr>
        <w:t xml:space="preserve"> </w:t>
      </w:r>
      <w:r w:rsidRPr="000B42AD">
        <w:rPr>
          <w:rFonts w:ascii="Times New Roman" w:eastAsia="Times New Roman" w:hAnsi="Times New Roman" w:cs="Times New Roman"/>
          <w:color w:val="000000"/>
          <w:sz w:val="26"/>
          <w:szCs w:val="26"/>
          <w:lang w:eastAsia="vi-VN"/>
        </w:rPr>
        <w:br/>
        <w:t xml:space="preserve">B. gây hại như mã giả mạo hoặc thay thế mã hợp pháp </w:t>
      </w:r>
      <w:r w:rsidRPr="000B42AD">
        <w:rPr>
          <w:rFonts w:ascii="Times New Roman" w:eastAsia="Times New Roman" w:hAnsi="Times New Roman" w:cs="Times New Roman"/>
          <w:color w:val="000000"/>
          <w:sz w:val="26"/>
          <w:szCs w:val="26"/>
          <w:lang w:eastAsia="vi-VN"/>
        </w:rPr>
        <w:br/>
        <w:t xml:space="preserve">C. Một người sử dụng trái phép những người thu truy cập vào cơ sở dữ liệu người dùng của bạn và cho biết thêm mình như một người sử dụng </w:t>
      </w:r>
      <w:r w:rsidRPr="000B42AD">
        <w:rPr>
          <w:rFonts w:ascii="Times New Roman" w:eastAsia="Times New Roman" w:hAnsi="Times New Roman" w:cs="Times New Roman"/>
          <w:color w:val="000000"/>
          <w:sz w:val="26"/>
          <w:szCs w:val="26"/>
          <w:lang w:eastAsia="vi-VN"/>
        </w:rPr>
        <w:br/>
        <w:t xml:space="preserve">D. Một máy chủ đó là phải hy sinh cho tất cả các hacking nỗ lực để đăng nhập và giám sát các hoạt động hacking </w:t>
      </w:r>
      <w:r w:rsidRPr="000B42AD">
        <w:rPr>
          <w:rFonts w:ascii="Times New Roman" w:eastAsia="Times New Roman" w:hAnsi="Times New Roman" w:cs="Times New Roman"/>
          <w:color w:val="000000"/>
          <w:sz w:val="26"/>
          <w:szCs w:val="26"/>
          <w:lang w:eastAsia="vi-VN"/>
        </w:rPr>
        <w:br/>
      </w:r>
      <w:r w:rsidRPr="000B42AD">
        <w:rPr>
          <w:rFonts w:ascii="Times New Roman" w:eastAsia="Times New Roman" w:hAnsi="Times New Roman" w:cs="Times New Roman"/>
          <w:b/>
          <w:bCs/>
          <w:color w:val="000000"/>
          <w:sz w:val="26"/>
          <w:szCs w:val="26"/>
          <w:lang w:eastAsia="vi-VN"/>
        </w:rPr>
        <w:t xml:space="preserve">71. John muốn cài đặt một ứng dụng mới vào máy chủ của Windows 2000. </w:t>
      </w:r>
      <w:r w:rsidRPr="000B42AD">
        <w:rPr>
          <w:rFonts w:ascii="Times New Roman" w:eastAsia="Times New Roman" w:hAnsi="Times New Roman" w:cs="Times New Roman"/>
          <w:b/>
          <w:bCs/>
          <w:color w:val="000000"/>
          <w:sz w:val="26"/>
          <w:szCs w:val="26"/>
          <w:lang w:eastAsia="vi-VN"/>
        </w:rPr>
        <w:br/>
        <w:t xml:space="preserve">Ông muốn đảm bảo rằng các ứng dụng bất kỳ ông sử dụng chưa được cài Trojan. </w:t>
      </w:r>
      <w:r w:rsidRPr="000B42AD">
        <w:rPr>
          <w:rFonts w:ascii="Times New Roman" w:eastAsia="Times New Roman" w:hAnsi="Times New Roman" w:cs="Times New Roman"/>
          <w:b/>
          <w:bCs/>
          <w:color w:val="000000"/>
          <w:sz w:val="26"/>
          <w:szCs w:val="26"/>
          <w:lang w:eastAsia="vi-VN"/>
        </w:rPr>
        <w:br/>
        <w:t xml:space="preserve">Ông có thể làm gì để giúp đảm bảo điều này? </w:t>
      </w:r>
      <w:r w:rsidRPr="000B42AD">
        <w:rPr>
          <w:rFonts w:ascii="Times New Roman" w:eastAsia="Times New Roman" w:hAnsi="Times New Roman" w:cs="Times New Roman"/>
          <w:color w:val="000000"/>
          <w:sz w:val="26"/>
          <w:szCs w:val="26"/>
          <w:lang w:eastAsia="vi-VN"/>
        </w:rPr>
        <w:br/>
      </w:r>
      <w:r w:rsidRPr="000B42AD">
        <w:rPr>
          <w:rFonts w:ascii="Times New Roman" w:eastAsia="Times New Roman" w:hAnsi="Times New Roman" w:cs="Times New Roman"/>
          <w:b/>
          <w:bCs/>
          <w:color w:val="000000"/>
          <w:sz w:val="26"/>
          <w:szCs w:val="26"/>
          <w:lang w:eastAsia="vi-VN"/>
        </w:rPr>
        <w:t xml:space="preserve">A. So sánh chữ ký MD5 của tập tin với một trong những công bố trên các phương tiện truyền thông phân tán </w:t>
      </w:r>
      <w:r w:rsidRPr="000B42AD">
        <w:rPr>
          <w:rFonts w:ascii="Times New Roman" w:eastAsia="Times New Roman" w:hAnsi="Times New Roman" w:cs="Times New Roman"/>
          <w:color w:val="000000"/>
          <w:sz w:val="26"/>
          <w:szCs w:val="26"/>
          <w:lang w:eastAsia="vi-VN"/>
        </w:rPr>
        <w:br/>
        <w:t xml:space="preserve">B. Xin các ứng dụng thông qua SSL </w:t>
      </w:r>
      <w:r w:rsidRPr="000B42AD">
        <w:rPr>
          <w:rFonts w:ascii="Times New Roman" w:eastAsia="Times New Roman" w:hAnsi="Times New Roman" w:cs="Times New Roman"/>
          <w:color w:val="000000"/>
          <w:sz w:val="26"/>
          <w:szCs w:val="26"/>
          <w:lang w:eastAsia="vi-VN"/>
        </w:rPr>
        <w:br/>
        <w:t xml:space="preserve">C. So sánh chữ ký virus của file với một trong những công bố trên các phương tiện truyền thông  </w:t>
      </w:r>
      <w:r w:rsidRPr="000B42AD">
        <w:rPr>
          <w:rFonts w:ascii="Times New Roman" w:eastAsia="Times New Roman" w:hAnsi="Times New Roman" w:cs="Times New Roman"/>
          <w:color w:val="000000"/>
          <w:sz w:val="26"/>
          <w:szCs w:val="26"/>
          <w:lang w:eastAsia="vi-VN"/>
        </w:rPr>
        <w:br/>
        <w:t xml:space="preserve">D. Cài đặt các ứng dụng từ đĩa CD-ROM </w:t>
      </w:r>
      <w:r w:rsidRPr="000B42AD">
        <w:rPr>
          <w:rFonts w:ascii="Times New Roman" w:eastAsia="Times New Roman" w:hAnsi="Times New Roman" w:cs="Times New Roman"/>
          <w:color w:val="000000"/>
          <w:sz w:val="26"/>
          <w:szCs w:val="26"/>
          <w:lang w:eastAsia="vi-VN"/>
        </w:rPr>
        <w:br/>
      </w:r>
      <w:r w:rsidRPr="000B42AD">
        <w:rPr>
          <w:rFonts w:ascii="Times New Roman" w:eastAsia="Times New Roman" w:hAnsi="Times New Roman" w:cs="Times New Roman"/>
          <w:b/>
          <w:bCs/>
          <w:color w:val="000000"/>
          <w:sz w:val="26"/>
          <w:szCs w:val="26"/>
          <w:lang w:eastAsia="vi-VN"/>
        </w:rPr>
        <w:t>72. Hầu hết các lỗi SQL Injection đều là do (chọn 2 phương án)</w:t>
      </w:r>
    </w:p>
    <w:p w14:paraId="6CE02CE6"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a. câu lệnh SQL sai</w:t>
      </w:r>
    </w:p>
    <w:p w14:paraId="6F2759E7"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w:t>
      </w:r>
      <w:r w:rsidRPr="000B42AD">
        <w:rPr>
          <w:rFonts w:ascii="Times New Roman" w:eastAsia="Times New Roman" w:hAnsi="Times New Roman" w:cs="Times New Roman"/>
          <w:b/>
          <w:bCs/>
          <w:color w:val="000000"/>
          <w:sz w:val="26"/>
          <w:szCs w:val="26"/>
          <w:lang w:eastAsia="vi-VN"/>
        </w:rPr>
        <w:t xml:space="preserve"> </w:t>
      </w:r>
      <w:r w:rsidRPr="000B42AD">
        <w:rPr>
          <w:rFonts w:ascii="Times New Roman" w:eastAsia="Times New Roman" w:hAnsi="Times New Roman" w:cs="Times New Roman"/>
          <w:color w:val="000000"/>
          <w:sz w:val="26"/>
          <w:szCs w:val="26"/>
          <w:lang w:eastAsia="vi-VN"/>
        </w:rPr>
        <w:t>trình duyệt Web không hỗ trợ</w:t>
      </w:r>
    </w:p>
    <w:p w14:paraId="53B0F7EA"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c. User làm cho câu lệnh SQL sai</w:t>
      </w:r>
    </w:p>
    <w:p w14:paraId="4723B5BB"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 Sử dụng Hệ quản trị CSDL không có bản quyền</w:t>
      </w:r>
    </w:p>
    <w:p w14:paraId="3FFFAC16"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73.  Chính sách bảo mật là </w:t>
      </w:r>
    </w:p>
    <w:p w14:paraId="4E79AA13"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 Cơ chế mặc định của hệ điều hành</w:t>
      </w:r>
    </w:p>
    <w:p w14:paraId="2C7E6BD4"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b. phương thức xác định các hành vi “phù hợp” của các đối tượng tương tác với hệ thống</w:t>
      </w:r>
    </w:p>
    <w:p w14:paraId="08FB5E17"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các tập luật được xây dựng nhằm bảo vệ các tấn công bất hợp pháp từ bên ngoài</w:t>
      </w:r>
    </w:p>
    <w:p w14:paraId="2E554311"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d. Tất cả đều đúng</w:t>
      </w:r>
    </w:p>
    <w:p w14:paraId="17FAAB2F"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74. Các loại mục tiêu của chiến tranh thông tin </w:t>
      </w:r>
    </w:p>
    <w:p w14:paraId="0685F2E9" w14:textId="77777777" w:rsidR="000B42AD" w:rsidRPr="000B42AD" w:rsidRDefault="000B42AD" w:rsidP="000B42AD">
      <w:pPr>
        <w:spacing w:after="0" w:line="240" w:lineRule="auto"/>
        <w:jc w:val="both"/>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a. Website, E-commerce server</w:t>
      </w:r>
    </w:p>
    <w:p w14:paraId="5BC47709"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 Internet Relay Chat (IRC), Domain Name System (DNS)</w:t>
      </w:r>
      <w:r w:rsidRPr="000B42AD">
        <w:rPr>
          <w:rFonts w:ascii="Times New Roman" w:eastAsia="Times New Roman" w:hAnsi="Times New Roman" w:cs="Times New Roman"/>
          <w:b/>
          <w:bCs/>
          <w:color w:val="000000"/>
          <w:sz w:val="26"/>
          <w:szCs w:val="26"/>
          <w:lang w:eastAsia="vi-VN"/>
        </w:rPr>
        <w:t> </w:t>
      </w:r>
    </w:p>
    <w:p w14:paraId="1B177C6C" w14:textId="77777777" w:rsidR="000B42AD" w:rsidRPr="000B42AD" w:rsidRDefault="000B42AD" w:rsidP="000B42AD">
      <w:pPr>
        <w:spacing w:after="0" w:line="240" w:lineRule="auto"/>
        <w:jc w:val="both"/>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lastRenderedPageBreak/>
        <w:t>c. ISP, Email server</w:t>
      </w:r>
    </w:p>
    <w:p w14:paraId="6F0D0124"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d. Tất cả đều đúng</w:t>
      </w:r>
    </w:p>
    <w:p w14:paraId="60F1ADF9"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75. Khi thực hiện triển khai HIDS khó khăn gặp là </w:t>
      </w:r>
    </w:p>
    <w:p w14:paraId="32AC18E0"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b/>
          <w:bCs/>
          <w:color w:val="000000"/>
          <w:sz w:val="26"/>
          <w:szCs w:val="26"/>
          <w:lang w:eastAsia="vi-VN"/>
        </w:rPr>
        <w:t>a. Chi phí lắp đặt cao, khó bảo quản và duy trì</w:t>
      </w:r>
    </w:p>
    <w:p w14:paraId="0F43270A"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b.</w:t>
      </w:r>
      <w:r w:rsidRPr="000B42AD">
        <w:rPr>
          <w:rFonts w:ascii="Times New Roman" w:eastAsia="Times New Roman" w:hAnsi="Times New Roman" w:cs="Times New Roman"/>
          <w:b/>
          <w:bCs/>
          <w:color w:val="000000"/>
          <w:sz w:val="26"/>
          <w:szCs w:val="26"/>
          <w:lang w:eastAsia="vi-VN"/>
        </w:rPr>
        <w:t xml:space="preserve"> </w:t>
      </w:r>
      <w:r w:rsidRPr="000B42AD">
        <w:rPr>
          <w:rFonts w:ascii="Times New Roman" w:eastAsia="Times New Roman" w:hAnsi="Times New Roman" w:cs="Times New Roman"/>
          <w:color w:val="000000"/>
          <w:sz w:val="26"/>
          <w:szCs w:val="26"/>
          <w:lang w:eastAsia="vi-VN"/>
        </w:rPr>
        <w:t>Giới hạn tầm nhìn mạng, phải xử lí với nhiều hệ điều hành khác trên mạng.</w:t>
      </w:r>
    </w:p>
    <w:p w14:paraId="1E3D600F"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c. Thường xuyên phải cập nhật bảng vá lỗi </w:t>
      </w:r>
    </w:p>
    <w:p w14:paraId="339AE67B" w14:textId="77777777" w:rsidR="000B42AD" w:rsidRPr="000B42AD" w:rsidRDefault="000B42AD" w:rsidP="000B42AD">
      <w:pPr>
        <w:spacing w:after="0" w:line="240" w:lineRule="auto"/>
        <w:rPr>
          <w:rFonts w:ascii="Times New Roman" w:eastAsia="Times New Roman" w:hAnsi="Times New Roman" w:cs="Times New Roman"/>
          <w:sz w:val="24"/>
          <w:szCs w:val="24"/>
          <w:lang w:eastAsia="vi-VN"/>
        </w:rPr>
      </w:pPr>
      <w:r w:rsidRPr="000B42AD">
        <w:rPr>
          <w:rFonts w:ascii="Times New Roman" w:eastAsia="Times New Roman" w:hAnsi="Times New Roman" w:cs="Times New Roman"/>
          <w:color w:val="000000"/>
          <w:sz w:val="26"/>
          <w:szCs w:val="26"/>
          <w:lang w:eastAsia="vi-VN"/>
        </w:rPr>
        <w:t>d. Thường xuyên cài đặt lại phải khi hệ thống mạng thay đổi hệ điều hành</w:t>
      </w:r>
    </w:p>
    <w:p w14:paraId="456BE9AE" w14:textId="23CCCB95" w:rsidR="000B42AD" w:rsidRDefault="000B42AD" w:rsidP="006C27A3">
      <w:pPr>
        <w:pStyle w:val="list-item"/>
        <w:shd w:val="clear" w:color="auto" w:fill="FFFFFF"/>
        <w:spacing w:before="0" w:beforeAutospacing="0" w:after="0" w:afterAutospacing="0" w:line="360" w:lineRule="atLeast"/>
        <w:textAlignment w:val="top"/>
        <w:rPr>
          <w:rFonts w:ascii="inherit" w:hAnsi="inherit" w:cs="Arial"/>
        </w:rPr>
      </w:pPr>
    </w:p>
    <w:p w14:paraId="02AADAFD" w14:textId="6F9FD6CD" w:rsidR="00957FAF" w:rsidRDefault="00957FAF" w:rsidP="006C27A3">
      <w:pPr>
        <w:pStyle w:val="list-item"/>
        <w:shd w:val="clear" w:color="auto" w:fill="FFFFFF"/>
        <w:spacing w:before="0" w:beforeAutospacing="0" w:after="0" w:afterAutospacing="0" w:line="360" w:lineRule="atLeast"/>
        <w:textAlignment w:val="top"/>
        <w:rPr>
          <w:rFonts w:ascii="inherit" w:hAnsi="inherit" w:cs="Arial"/>
        </w:rPr>
      </w:pPr>
    </w:p>
    <w:p w14:paraId="62006DD6" w14:textId="458282C8" w:rsidR="00957FAF" w:rsidRDefault="00957FAF" w:rsidP="006C27A3">
      <w:pPr>
        <w:pStyle w:val="list-item"/>
        <w:shd w:val="clear" w:color="auto" w:fill="FFFFFF"/>
        <w:spacing w:before="0" w:beforeAutospacing="0" w:after="0" w:afterAutospacing="0" w:line="360" w:lineRule="atLeast"/>
        <w:textAlignment w:val="top"/>
        <w:rPr>
          <w:rFonts w:ascii="inherit" w:hAnsi="inherit" w:cs="Arial"/>
        </w:rPr>
      </w:pPr>
    </w:p>
    <w:p w14:paraId="3AE01CE8" w14:textId="42C1B97D" w:rsidR="00957FAF" w:rsidRDefault="00957FAF" w:rsidP="006C27A3">
      <w:pPr>
        <w:pStyle w:val="list-item"/>
        <w:shd w:val="clear" w:color="auto" w:fill="FFFFFF"/>
        <w:spacing w:before="0" w:beforeAutospacing="0" w:after="0" w:afterAutospacing="0" w:line="360" w:lineRule="atLeast"/>
        <w:textAlignment w:val="top"/>
        <w:rPr>
          <w:rFonts w:ascii="inherit" w:hAnsi="inherit" w:cs="Arial"/>
        </w:rPr>
      </w:pPr>
    </w:p>
    <w:p w14:paraId="393DD931" w14:textId="14C20718" w:rsidR="00957FAF" w:rsidRDefault="00957FAF" w:rsidP="006C27A3">
      <w:pPr>
        <w:pStyle w:val="list-item"/>
        <w:shd w:val="clear" w:color="auto" w:fill="FFFFFF"/>
        <w:spacing w:before="0" w:beforeAutospacing="0" w:after="0" w:afterAutospacing="0" w:line="360" w:lineRule="atLeast"/>
        <w:textAlignment w:val="top"/>
        <w:rPr>
          <w:rFonts w:ascii="inherit" w:hAnsi="inherit" w:cs="Arial"/>
        </w:rPr>
      </w:pPr>
    </w:p>
    <w:p w14:paraId="7296D279" w14:textId="1F1552FC" w:rsidR="00957FAF" w:rsidRDefault="00957FAF" w:rsidP="006C27A3">
      <w:pPr>
        <w:pStyle w:val="list-item"/>
        <w:shd w:val="clear" w:color="auto" w:fill="FFFFFF"/>
        <w:spacing w:before="0" w:beforeAutospacing="0" w:after="0" w:afterAutospacing="0" w:line="360" w:lineRule="atLeast"/>
        <w:textAlignment w:val="top"/>
        <w:rPr>
          <w:rFonts w:ascii="inherit" w:hAnsi="inherit" w:cs="Arial"/>
        </w:rPr>
      </w:pPr>
    </w:p>
    <w:p w14:paraId="013002C2" w14:textId="77777777" w:rsidR="00957FAF" w:rsidRDefault="00957FAF" w:rsidP="00957FAF">
      <w:pPr>
        <w:pStyle w:val="ThngthngWeb"/>
        <w:spacing w:before="0" w:beforeAutospacing="0" w:after="160" w:afterAutospacing="0"/>
      </w:pPr>
      <w:r>
        <w:rPr>
          <w:rFonts w:ascii="Calibri" w:hAnsi="Calibri" w:cs="Calibri"/>
          <w:color w:val="000000"/>
          <w:sz w:val="22"/>
          <w:szCs w:val="22"/>
        </w:rPr>
        <w:t>4)loại nào nhân bản trong máy :</w:t>
      </w:r>
    </w:p>
    <w:p w14:paraId="29E68D24" w14:textId="77777777" w:rsidR="00957FAF" w:rsidRDefault="00957FAF" w:rsidP="00957FAF">
      <w:pPr>
        <w:pStyle w:val="ThngthngWeb"/>
        <w:spacing w:before="0" w:beforeAutospacing="0" w:after="160" w:afterAutospacing="0"/>
      </w:pPr>
      <w:r>
        <w:rPr>
          <w:rFonts w:ascii="Calibri" w:hAnsi="Calibri" w:cs="Calibri"/>
          <w:color w:val="000000"/>
          <w:sz w:val="22"/>
          <w:szCs w:val="22"/>
        </w:rPr>
        <w:t>5)Loại nào không nhân bản khi chạy 1 ứng dụng có lợi:</w:t>
      </w:r>
    </w:p>
    <w:p w14:paraId="101D5E19" w14:textId="548745FF" w:rsidR="00957FAF" w:rsidRDefault="00957FAF" w:rsidP="00957FAF">
      <w:pPr>
        <w:pStyle w:val="list-item"/>
        <w:shd w:val="clear" w:color="auto" w:fill="FFFFFF"/>
        <w:spacing w:before="0" w:beforeAutospacing="0" w:after="0" w:afterAutospacing="0" w:line="360" w:lineRule="atLeast"/>
        <w:textAlignment w:val="top"/>
        <w:rPr>
          <w:rFonts w:ascii="Calibri" w:hAnsi="Calibri" w:cs="Calibri"/>
          <w:color w:val="000000"/>
          <w:sz w:val="22"/>
          <w:szCs w:val="22"/>
        </w:rPr>
      </w:pPr>
      <w:r>
        <w:rPr>
          <w:rStyle w:val="apple-tab-span"/>
          <w:rFonts w:ascii="Calibri" w:hAnsi="Calibri" w:cs="Calibri"/>
          <w:color w:val="000000"/>
          <w:sz w:val="22"/>
          <w:szCs w:val="22"/>
        </w:rPr>
        <w:tab/>
      </w:r>
      <w:r>
        <w:rPr>
          <w:rFonts w:ascii="Calibri" w:hAnsi="Calibri" w:cs="Calibri"/>
          <w:color w:val="000000"/>
          <w:sz w:val="22"/>
          <w:szCs w:val="22"/>
        </w:rPr>
        <w:t>Câu 4 5: worn-virus-</w:t>
      </w:r>
      <w:r>
        <w:rPr>
          <w:rFonts w:ascii="Calibri" w:hAnsi="Calibri" w:cs="Calibri"/>
          <w:b/>
          <w:bCs/>
          <w:color w:val="000000"/>
          <w:sz w:val="22"/>
          <w:szCs w:val="22"/>
        </w:rPr>
        <w:t>trojan</w:t>
      </w:r>
      <w:r>
        <w:rPr>
          <w:rFonts w:ascii="Calibri" w:hAnsi="Calibri" w:cs="Calibri"/>
          <w:color w:val="000000"/>
          <w:sz w:val="22"/>
          <w:szCs w:val="22"/>
        </w:rPr>
        <w:t>-logic bomb</w:t>
      </w:r>
    </w:p>
    <w:p w14:paraId="433A989F" w14:textId="77777777" w:rsidR="00957FAF" w:rsidRDefault="00957FAF" w:rsidP="00957FAF">
      <w:pPr>
        <w:pStyle w:val="ThngthngWeb"/>
        <w:spacing w:before="0" w:beforeAutospacing="0" w:after="160" w:afterAutospacing="0"/>
      </w:pPr>
      <w:r>
        <w:rPr>
          <w:rFonts w:ascii="Calibri" w:hAnsi="Calibri" w:cs="Calibri"/>
          <w:color w:val="000000"/>
          <w:sz w:val="22"/>
          <w:szCs w:val="22"/>
        </w:rPr>
        <w:t>8)Kiểu tấn công chỉ nghe ngóng thông tin để bắt được 1 cái gì đó :Pass,account,… thuộc nhóm:DoS-man in the middle….</w:t>
      </w:r>
    </w:p>
    <w:p w14:paraId="60FBBDE2" w14:textId="77777777" w:rsidR="00957FAF" w:rsidRDefault="00957FAF" w:rsidP="00957FAF">
      <w:pPr>
        <w:pStyle w:val="ThngthngWeb"/>
        <w:spacing w:before="0" w:beforeAutospacing="0" w:after="160" w:afterAutospacing="0"/>
      </w:pPr>
      <w:r>
        <w:rPr>
          <w:rFonts w:ascii="Calibri" w:hAnsi="Calibri" w:cs="Calibri"/>
          <w:color w:val="000000"/>
          <w:sz w:val="22"/>
          <w:szCs w:val="22"/>
        </w:rPr>
        <w:t>9)Kiểu tấn công dùng từ điển của hacker thuộc nhóm nào: DoS-hacking-…</w:t>
      </w:r>
    </w:p>
    <w:p w14:paraId="14A34C2D" w14:textId="77777777" w:rsidR="00957FAF" w:rsidRDefault="00957FAF" w:rsidP="00957FAF">
      <w:pPr>
        <w:pStyle w:val="ThngthngWeb"/>
        <w:spacing w:before="0" w:beforeAutospacing="0" w:after="160" w:afterAutospacing="0"/>
      </w:pPr>
      <w:r>
        <w:rPr>
          <w:rFonts w:ascii="Calibri" w:hAnsi="Calibri" w:cs="Calibri"/>
          <w:color w:val="000000"/>
          <w:sz w:val="22"/>
          <w:szCs w:val="22"/>
        </w:rPr>
        <w:t>10)Buffer overload là kiểu tấn công:</w:t>
      </w:r>
    </w:p>
    <w:p w14:paraId="57AE24E6" w14:textId="77777777" w:rsidR="00957FAF" w:rsidRDefault="00957FAF" w:rsidP="00957FAF">
      <w:pPr>
        <w:pStyle w:val="ThngthngWeb"/>
        <w:spacing w:before="0" w:beforeAutospacing="0" w:after="160" w:afterAutospacing="0"/>
      </w:pPr>
      <w:r>
        <w:rPr>
          <w:rStyle w:val="apple-tab-span"/>
          <w:rFonts w:ascii="Calibri" w:hAnsi="Calibri" w:cs="Calibri"/>
          <w:color w:val="000000"/>
          <w:sz w:val="22"/>
          <w:szCs w:val="22"/>
        </w:rPr>
        <w:tab/>
      </w:r>
      <w:r>
        <w:rPr>
          <w:rFonts w:ascii="Calibri" w:hAnsi="Calibri" w:cs="Calibri"/>
          <w:color w:val="000000"/>
          <w:sz w:val="22"/>
          <w:szCs w:val="22"/>
        </w:rPr>
        <w:t>-Làm tràn buffer </w:t>
      </w:r>
    </w:p>
    <w:p w14:paraId="4ECA817E" w14:textId="77777777" w:rsidR="00957FAF" w:rsidRDefault="00957FAF" w:rsidP="00957FAF">
      <w:pPr>
        <w:pStyle w:val="ThngthngWeb"/>
        <w:spacing w:before="0" w:beforeAutospacing="0" w:after="160" w:afterAutospacing="0"/>
      </w:pPr>
      <w:r>
        <w:rPr>
          <w:rStyle w:val="apple-tab-span"/>
          <w:rFonts w:ascii="Calibri" w:hAnsi="Calibri" w:cs="Calibri"/>
          <w:color w:val="000000"/>
          <w:sz w:val="22"/>
          <w:szCs w:val="22"/>
        </w:rPr>
        <w:tab/>
      </w:r>
      <w:r>
        <w:rPr>
          <w:rFonts w:ascii="Calibri" w:hAnsi="Calibri" w:cs="Calibri"/>
          <w:color w:val="000000"/>
          <w:sz w:val="22"/>
          <w:szCs w:val="22"/>
        </w:rPr>
        <w:t>-Làm tràn bộ nhớ đệm</w:t>
      </w:r>
    </w:p>
    <w:p w14:paraId="49D694DE" w14:textId="77777777" w:rsidR="00957FAF" w:rsidRDefault="00957FAF" w:rsidP="00957FAF">
      <w:pPr>
        <w:pStyle w:val="ThngthngWeb"/>
        <w:spacing w:before="0" w:beforeAutospacing="0" w:after="160" w:afterAutospacing="0"/>
      </w:pPr>
      <w:r>
        <w:rPr>
          <w:rStyle w:val="apple-tab-span"/>
          <w:rFonts w:ascii="Calibri" w:hAnsi="Calibri" w:cs="Calibri"/>
          <w:color w:val="000000"/>
          <w:sz w:val="22"/>
          <w:szCs w:val="22"/>
        </w:rPr>
        <w:tab/>
      </w:r>
      <w:r>
        <w:rPr>
          <w:rFonts w:ascii="Calibri" w:hAnsi="Calibri" w:cs="Calibri"/>
          <w:color w:val="000000"/>
          <w:sz w:val="22"/>
          <w:szCs w:val="22"/>
        </w:rPr>
        <w:t>-Làm vượt quá khả năng tính toán cho các biến ….</w:t>
      </w:r>
    </w:p>
    <w:p w14:paraId="4819D72C" w14:textId="77777777" w:rsidR="00957FAF" w:rsidRDefault="00957FAF" w:rsidP="00957FAF">
      <w:pPr>
        <w:pStyle w:val="ThngthngWeb"/>
        <w:spacing w:before="0" w:beforeAutospacing="0" w:after="160" w:afterAutospacing="0"/>
      </w:pPr>
      <w:r>
        <w:rPr>
          <w:rFonts w:ascii="Calibri" w:hAnsi="Calibri" w:cs="Calibri"/>
          <w:color w:val="000000"/>
          <w:sz w:val="22"/>
          <w:szCs w:val="22"/>
        </w:rPr>
        <w:t>11)RSA dùng để mã hóa thông điệp có kích thước : 32bit-64bit-32byte-64byte</w:t>
      </w:r>
    </w:p>
    <w:p w14:paraId="4ABE0462" w14:textId="77777777" w:rsidR="00957FAF" w:rsidRDefault="00957FAF" w:rsidP="00957FAF">
      <w:pPr>
        <w:pStyle w:val="ThngthngWeb"/>
        <w:spacing w:before="0" w:beforeAutospacing="0" w:after="160" w:afterAutospacing="0"/>
      </w:pPr>
      <w:r>
        <w:rPr>
          <w:rFonts w:ascii="Calibri" w:hAnsi="Calibri" w:cs="Calibri"/>
          <w:color w:val="000000"/>
          <w:sz w:val="22"/>
          <w:szCs w:val="22"/>
        </w:rPr>
        <w:t>13) Chế độ hoạt động của PGP khi thực hiện mã hóa đối xứng là:-CBC- ECB -CFB - OFB</w:t>
      </w:r>
      <w:r>
        <w:rPr>
          <w:rFonts w:ascii="Calibri" w:hAnsi="Calibri" w:cs="Calibri"/>
          <w:color w:val="000000"/>
          <w:sz w:val="22"/>
          <w:szCs w:val="22"/>
        </w:rPr>
        <w:br/>
        <w:t>15) Cơ chế bảo mật SSL hoạt động trên tầng-.Network, Transport -Network, Session -Application, Session</w:t>
      </w:r>
    </w:p>
    <w:p w14:paraId="6C701793" w14:textId="77777777" w:rsidR="00957FAF" w:rsidRDefault="00957FAF" w:rsidP="00957FAF">
      <w:pPr>
        <w:pStyle w:val="ThngthngWeb"/>
        <w:spacing w:before="0" w:beforeAutospacing="0" w:after="160" w:afterAutospacing="0"/>
      </w:pPr>
      <w:r>
        <w:rPr>
          <w:rFonts w:ascii="Calibri" w:hAnsi="Calibri" w:cs="Calibri"/>
          <w:color w:val="000000"/>
          <w:sz w:val="22"/>
          <w:szCs w:val="22"/>
        </w:rPr>
        <w:t>17)Sử dụng tên người dùng giả là kiểu tấn công gì ? -sniffing-…</w:t>
      </w:r>
    </w:p>
    <w:p w14:paraId="64953A80" w14:textId="51FB80F6" w:rsidR="00957FAF" w:rsidRDefault="00957FAF" w:rsidP="00957FAF">
      <w:pPr>
        <w:pStyle w:val="ThngthngWeb"/>
        <w:spacing w:before="0" w:beforeAutospacing="0" w:after="160" w:afterAutospacing="0"/>
        <w:rPr>
          <w:rFonts w:ascii="Calibri" w:hAnsi="Calibri" w:cs="Calibri"/>
          <w:color w:val="000000"/>
          <w:sz w:val="22"/>
          <w:szCs w:val="22"/>
        </w:rPr>
      </w:pPr>
      <w:r>
        <w:rPr>
          <w:rFonts w:ascii="Calibri" w:hAnsi="Calibri" w:cs="Calibri"/>
          <w:color w:val="000000"/>
          <w:sz w:val="22"/>
          <w:szCs w:val="22"/>
        </w:rPr>
        <w:t>18)Zombie máy tính là gì? -&gt; Liên quan đến cuộc tấn công DDOS ấy , hình như nó là các máy con bị điều khiển để cùng mục đích tấn công vào một nạn nhân nào đó …</w:t>
      </w:r>
    </w:p>
    <w:p w14:paraId="48F9E56B" w14:textId="77777777" w:rsidR="00957FAF" w:rsidRPr="00957FAF" w:rsidRDefault="00957FAF" w:rsidP="00957FAF">
      <w:pPr>
        <w:numPr>
          <w:ilvl w:val="0"/>
          <w:numId w:val="19"/>
        </w:numPr>
        <w:spacing w:after="0" w:line="240" w:lineRule="auto"/>
        <w:textAlignment w:val="baseline"/>
        <w:rPr>
          <w:rFonts w:ascii="Calibri" w:eastAsia="Times New Roman" w:hAnsi="Calibri" w:cs="Calibri"/>
          <w:color w:val="000000"/>
          <w:lang w:eastAsia="vi-VN"/>
        </w:rPr>
      </w:pPr>
      <w:r w:rsidRPr="00957FAF">
        <w:rPr>
          <w:rFonts w:ascii="Calibri" w:eastAsia="Times New Roman" w:hAnsi="Calibri" w:cs="Calibri"/>
          <w:color w:val="000000"/>
          <w:lang w:eastAsia="vi-VN"/>
        </w:rPr>
        <w:t>Nghe lén: passive</w:t>
      </w:r>
    </w:p>
    <w:p w14:paraId="35E316EF" w14:textId="77777777" w:rsidR="00957FAF" w:rsidRPr="00957FAF" w:rsidRDefault="00957FAF" w:rsidP="00957FAF">
      <w:pPr>
        <w:numPr>
          <w:ilvl w:val="0"/>
          <w:numId w:val="19"/>
        </w:numPr>
        <w:spacing w:after="0" w:line="240" w:lineRule="auto"/>
        <w:textAlignment w:val="baseline"/>
        <w:rPr>
          <w:rFonts w:ascii="Calibri" w:eastAsia="Times New Roman" w:hAnsi="Calibri" w:cs="Calibri"/>
          <w:color w:val="000000"/>
          <w:lang w:eastAsia="vi-VN"/>
        </w:rPr>
      </w:pPr>
      <w:r w:rsidRPr="00957FAF">
        <w:rPr>
          <w:rFonts w:ascii="Calibri" w:eastAsia="Times New Roman" w:hAnsi="Calibri" w:cs="Calibri"/>
          <w:color w:val="000000"/>
          <w:lang w:eastAsia="vi-VN"/>
        </w:rPr>
        <w:t>Đứng giữa lấy thông tin là kiểu tấn công gì? Man in the middle </w:t>
      </w:r>
    </w:p>
    <w:p w14:paraId="63F3993A" w14:textId="77777777" w:rsidR="00957FAF" w:rsidRPr="00957FAF" w:rsidRDefault="00957FAF" w:rsidP="00957FAF">
      <w:pPr>
        <w:numPr>
          <w:ilvl w:val="0"/>
          <w:numId w:val="19"/>
        </w:numPr>
        <w:spacing w:after="0" w:line="240" w:lineRule="auto"/>
        <w:textAlignment w:val="baseline"/>
        <w:rPr>
          <w:rFonts w:ascii="Calibri" w:eastAsia="Times New Roman" w:hAnsi="Calibri" w:cs="Calibri"/>
          <w:color w:val="000000"/>
          <w:lang w:eastAsia="vi-VN"/>
        </w:rPr>
      </w:pPr>
      <w:r w:rsidRPr="00957FAF">
        <w:rPr>
          <w:rFonts w:ascii="Calibri" w:eastAsia="Times New Roman" w:hAnsi="Calibri" w:cs="Calibri"/>
          <w:color w:val="000000"/>
          <w:lang w:eastAsia="vi-VN"/>
        </w:rPr>
        <w:t>CIA: confidentiality  - itegrility – availability</w:t>
      </w:r>
    </w:p>
    <w:p w14:paraId="695893A8" w14:textId="77777777" w:rsidR="00957FAF" w:rsidRPr="00957FAF" w:rsidRDefault="00957FAF" w:rsidP="00957FAF">
      <w:pPr>
        <w:numPr>
          <w:ilvl w:val="0"/>
          <w:numId w:val="19"/>
        </w:numPr>
        <w:spacing w:after="0" w:line="240" w:lineRule="auto"/>
        <w:textAlignment w:val="baseline"/>
        <w:rPr>
          <w:rFonts w:ascii="Calibri" w:eastAsia="Times New Roman" w:hAnsi="Calibri" w:cs="Calibri"/>
          <w:color w:val="000000"/>
          <w:lang w:eastAsia="vi-VN"/>
        </w:rPr>
      </w:pPr>
      <w:r w:rsidRPr="00957FAF">
        <w:rPr>
          <w:rFonts w:ascii="Calibri" w:eastAsia="Times New Roman" w:hAnsi="Calibri" w:cs="Calibri"/>
          <w:color w:val="000000"/>
          <w:lang w:eastAsia="vi-VN"/>
        </w:rPr>
        <w:t>Khóa công khai: gửi thông điệp thì dùng khóa công khai của ng nhận</w:t>
      </w:r>
    </w:p>
    <w:p w14:paraId="06258B8C" w14:textId="77777777" w:rsidR="00957FAF" w:rsidRPr="00957FAF" w:rsidRDefault="00957FAF" w:rsidP="00957FAF">
      <w:pPr>
        <w:numPr>
          <w:ilvl w:val="0"/>
          <w:numId w:val="19"/>
        </w:numPr>
        <w:spacing w:after="0" w:line="240" w:lineRule="auto"/>
        <w:textAlignment w:val="baseline"/>
        <w:rPr>
          <w:rFonts w:ascii="Calibri" w:eastAsia="Times New Roman" w:hAnsi="Calibri" w:cs="Calibri"/>
          <w:color w:val="000000"/>
          <w:lang w:eastAsia="vi-VN"/>
        </w:rPr>
      </w:pPr>
      <w:r w:rsidRPr="00957FAF">
        <w:rPr>
          <w:rFonts w:ascii="Calibri" w:eastAsia="Times New Roman" w:hAnsi="Calibri" w:cs="Calibri"/>
          <w:color w:val="000000"/>
          <w:lang w:eastAsia="vi-VN"/>
        </w:rPr>
        <w:t>Chữ kí số thì dùng khóa bí mật của người gửi</w:t>
      </w:r>
    </w:p>
    <w:p w14:paraId="69672278" w14:textId="77777777" w:rsidR="00957FAF" w:rsidRPr="00957FAF" w:rsidRDefault="00957FAF" w:rsidP="00957FAF">
      <w:pPr>
        <w:numPr>
          <w:ilvl w:val="0"/>
          <w:numId w:val="19"/>
        </w:numPr>
        <w:spacing w:after="0" w:line="240" w:lineRule="auto"/>
        <w:textAlignment w:val="baseline"/>
        <w:rPr>
          <w:rFonts w:ascii="Calibri" w:eastAsia="Times New Roman" w:hAnsi="Calibri" w:cs="Calibri"/>
          <w:color w:val="000000"/>
          <w:lang w:eastAsia="vi-VN"/>
        </w:rPr>
      </w:pPr>
      <w:r w:rsidRPr="00957FAF">
        <w:rPr>
          <w:rFonts w:ascii="Calibri" w:eastAsia="Times New Roman" w:hAnsi="Calibri" w:cs="Calibri"/>
          <w:color w:val="000000"/>
          <w:lang w:eastAsia="vi-VN"/>
        </w:rPr>
        <w:t>Chữ kí số đc dùng khóa của cơ sở hay công ty gì đó, nói chung là cái chỗ đc chứng nhận và chỗ đó dùng khóa bí mật của nó để mã hóa chữ kí số (câu này hàm ý vậy, ko nhớ chính xác nội dung)</w:t>
      </w:r>
    </w:p>
    <w:p w14:paraId="388F4FA2" w14:textId="213913C7" w:rsidR="00957FAF" w:rsidRDefault="00957FAF" w:rsidP="00957FAF">
      <w:pPr>
        <w:pStyle w:val="ThngthngWeb"/>
        <w:spacing w:before="0" w:beforeAutospacing="0" w:after="160" w:afterAutospacing="0"/>
      </w:pPr>
    </w:p>
    <w:p w14:paraId="72D43B36" w14:textId="6E77A9B5" w:rsidR="00957FAF" w:rsidRDefault="00957FAF" w:rsidP="00957FAF">
      <w:pPr>
        <w:numPr>
          <w:ilvl w:val="0"/>
          <w:numId w:val="21"/>
        </w:numPr>
        <w:spacing w:after="0" w:line="240" w:lineRule="auto"/>
        <w:textAlignment w:val="baseline"/>
        <w:rPr>
          <w:rFonts w:ascii="Calibri" w:eastAsia="Times New Roman" w:hAnsi="Calibri" w:cs="Calibri"/>
          <w:color w:val="000000"/>
          <w:lang w:eastAsia="vi-VN"/>
        </w:rPr>
      </w:pPr>
      <w:r w:rsidRPr="00957FAF">
        <w:rPr>
          <w:rFonts w:ascii="Calibri" w:eastAsia="Times New Roman" w:hAnsi="Calibri" w:cs="Calibri"/>
          <w:color w:val="000000"/>
          <w:lang w:eastAsia="vi-VN"/>
        </w:rPr>
        <w:t>DDOS: active</w:t>
      </w:r>
    </w:p>
    <w:p w14:paraId="0134191D" w14:textId="77777777" w:rsidR="00957FAF" w:rsidRPr="00957FAF" w:rsidRDefault="00957FAF" w:rsidP="00957FAF">
      <w:pPr>
        <w:numPr>
          <w:ilvl w:val="0"/>
          <w:numId w:val="21"/>
        </w:numPr>
        <w:spacing w:after="0" w:line="240" w:lineRule="auto"/>
        <w:textAlignment w:val="baseline"/>
        <w:rPr>
          <w:rFonts w:ascii="Calibri" w:eastAsia="Times New Roman" w:hAnsi="Calibri" w:cs="Calibri"/>
          <w:color w:val="000000"/>
          <w:lang w:eastAsia="vi-VN"/>
        </w:rPr>
      </w:pPr>
      <w:r w:rsidRPr="00957FAF">
        <w:rPr>
          <w:rFonts w:ascii="Calibri" w:eastAsia="Times New Roman" w:hAnsi="Calibri" w:cs="Calibri"/>
          <w:color w:val="000000"/>
          <w:lang w:eastAsia="vi-VN"/>
        </w:rPr>
        <w:t>Mã chuyển vị là transition </w:t>
      </w:r>
    </w:p>
    <w:p w14:paraId="7FB67B2C" w14:textId="5C2E4347" w:rsidR="00957FAF" w:rsidRPr="00957FAF" w:rsidRDefault="00957FAF" w:rsidP="00957FAF">
      <w:pPr>
        <w:numPr>
          <w:ilvl w:val="0"/>
          <w:numId w:val="21"/>
        </w:numPr>
        <w:spacing w:after="0" w:line="240" w:lineRule="auto"/>
        <w:textAlignment w:val="baseline"/>
        <w:rPr>
          <w:rFonts w:ascii="Calibri" w:eastAsia="Times New Roman" w:hAnsi="Calibri" w:cs="Calibri"/>
          <w:color w:val="000000"/>
          <w:lang w:eastAsia="vi-VN"/>
        </w:rPr>
      </w:pPr>
      <w:r>
        <w:rPr>
          <w:rFonts w:ascii="Calibri" w:hAnsi="Calibri" w:cs="Calibri"/>
          <w:color w:val="000000"/>
        </w:rPr>
        <w:t>DES dùng block 64 bit, key 56 bit</w:t>
      </w:r>
    </w:p>
    <w:p w14:paraId="75D7D59A" w14:textId="46076453" w:rsidR="00957FAF" w:rsidRPr="00957FAF" w:rsidRDefault="00957FAF" w:rsidP="00957FAF">
      <w:pPr>
        <w:numPr>
          <w:ilvl w:val="0"/>
          <w:numId w:val="21"/>
        </w:numPr>
        <w:spacing w:after="0" w:line="240" w:lineRule="auto"/>
        <w:textAlignment w:val="baseline"/>
        <w:rPr>
          <w:rFonts w:ascii="Calibri" w:eastAsia="Times New Roman" w:hAnsi="Calibri" w:cs="Calibri"/>
          <w:color w:val="000000"/>
          <w:lang w:eastAsia="vi-VN"/>
        </w:rPr>
      </w:pPr>
      <w:r>
        <w:rPr>
          <w:rFonts w:ascii="Calibri" w:hAnsi="Calibri" w:cs="Calibri"/>
          <w:color w:val="000000"/>
          <w:lang w:val="en-US"/>
        </w:rPr>
        <w:t>Tracert</w:t>
      </w:r>
      <w:r w:rsidRPr="00957FAF">
        <w:t xml:space="preserve"> </w:t>
      </w:r>
      <w:r w:rsidRPr="00957FAF">
        <w:rPr>
          <w:rFonts w:ascii="Calibri" w:hAnsi="Calibri" w:cs="Calibri"/>
          <w:color w:val="000000"/>
          <w:lang w:val="en-US"/>
        </w:rPr>
        <w:t>traceroute (tiếng Việt tạm dịch là công cụ truy vết) là một công cụ chẩn đoán mạng máy tính để hiển thị các tuyến đường (đường dẫn) và đo lường sự chậm trễ quá cảnh của các gói dữ liệu trên một giao thức Internet (IP) mạng.</w:t>
      </w:r>
    </w:p>
    <w:p w14:paraId="2D125BCF" w14:textId="77777777" w:rsidR="006C27A3" w:rsidRPr="00700666" w:rsidRDefault="006C27A3" w:rsidP="00353B8F">
      <w:pPr>
        <w:shd w:val="clear" w:color="auto" w:fill="FFFFFF"/>
        <w:spacing w:line="240" w:lineRule="auto"/>
        <w:rPr>
          <w:rFonts w:ascii="Nunito" w:hAnsi="Nunito"/>
          <w:color w:val="0C0C0C"/>
          <w:shd w:val="clear" w:color="auto" w:fill="FFFFFF"/>
          <w:lang w:val="en-US"/>
        </w:rPr>
      </w:pPr>
    </w:p>
    <w:p w14:paraId="332849D8" w14:textId="77777777" w:rsidR="00700666" w:rsidRDefault="00700666" w:rsidP="00700666">
      <w:pPr>
        <w:shd w:val="clear" w:color="auto" w:fill="FFFFFF"/>
        <w:ind w:left="720"/>
        <w:textAlignment w:val="baseline"/>
        <w:rPr>
          <w:rFonts w:ascii="Arial" w:hAnsi="Arial" w:cs="Arial"/>
          <w:color w:val="575859"/>
          <w:sz w:val="21"/>
          <w:szCs w:val="21"/>
        </w:rPr>
      </w:pPr>
    </w:p>
    <w:p w14:paraId="69A4FD3F" w14:textId="799455F7" w:rsidR="00B915C0" w:rsidRDefault="00B915C0" w:rsidP="003B4F85">
      <w:pPr>
        <w:shd w:val="clear" w:color="auto" w:fill="FFFFFF"/>
        <w:ind w:left="720"/>
        <w:textAlignment w:val="baseline"/>
        <w:rPr>
          <w:rFonts w:ascii="Arial" w:hAnsi="Arial" w:cs="Arial"/>
          <w:color w:val="575859"/>
          <w:sz w:val="21"/>
          <w:szCs w:val="21"/>
        </w:rPr>
      </w:pPr>
    </w:p>
    <w:p w14:paraId="4AB2DD24" w14:textId="77777777" w:rsidR="00B915C0" w:rsidRDefault="00B915C0" w:rsidP="003B4F85">
      <w:pPr>
        <w:shd w:val="clear" w:color="auto" w:fill="FFFFFF"/>
        <w:ind w:left="720"/>
        <w:textAlignment w:val="baseline"/>
        <w:rPr>
          <w:rFonts w:ascii="Arial" w:hAnsi="Arial" w:cs="Arial"/>
          <w:color w:val="575859"/>
          <w:sz w:val="21"/>
          <w:szCs w:val="21"/>
        </w:rPr>
      </w:pPr>
    </w:p>
    <w:p w14:paraId="4DF67465" w14:textId="77777777" w:rsidR="003B4F85" w:rsidRDefault="003B4F85" w:rsidP="003B4F85">
      <w:pPr>
        <w:shd w:val="clear" w:color="auto" w:fill="FFFFFF"/>
        <w:ind w:left="720"/>
        <w:textAlignment w:val="baseline"/>
        <w:rPr>
          <w:rFonts w:ascii="Arial" w:hAnsi="Arial" w:cs="Arial"/>
          <w:color w:val="575859"/>
          <w:sz w:val="21"/>
          <w:szCs w:val="21"/>
        </w:rPr>
      </w:pPr>
    </w:p>
    <w:p w14:paraId="5D15E2A3" w14:textId="77777777" w:rsidR="001E619A" w:rsidRPr="004F1778" w:rsidRDefault="001E619A" w:rsidP="004F1778">
      <w:pPr>
        <w:rPr>
          <w:lang w:val="en-US"/>
        </w:rPr>
      </w:pPr>
    </w:p>
    <w:sectPr w:rsidR="001E619A" w:rsidRPr="004F1778" w:rsidSect="004C7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
    <w:lvl w:ilvl="0">
      <w:start w:val="1"/>
      <w:numFmt w:val="lowerLetter"/>
      <w:lvlText w:val="%1."/>
      <w:lvlJc w:val="left"/>
      <w:pPr>
        <w:tabs>
          <w:tab w:val="num" w:pos="1080"/>
        </w:tabs>
        <w:ind w:left="1080" w:hanging="360"/>
      </w:pPr>
    </w:lvl>
  </w:abstractNum>
  <w:abstractNum w:abstractNumId="1" w15:restartNumberingAfterBreak="0">
    <w:nsid w:val="00000003"/>
    <w:multiLevelType w:val="singleLevel"/>
    <w:tmpl w:val="00000003"/>
    <w:name w:val="WW8Num3"/>
    <w:lvl w:ilvl="0">
      <w:start w:val="1"/>
      <w:numFmt w:val="lowerLetter"/>
      <w:lvlText w:val="%1."/>
      <w:lvlJc w:val="left"/>
      <w:pPr>
        <w:tabs>
          <w:tab w:val="num" w:pos="1080"/>
        </w:tabs>
        <w:ind w:left="1080" w:hanging="360"/>
      </w:pPr>
    </w:lvl>
  </w:abstractNum>
  <w:abstractNum w:abstractNumId="2" w15:restartNumberingAfterBreak="0">
    <w:nsid w:val="00000004"/>
    <w:multiLevelType w:val="singleLevel"/>
    <w:tmpl w:val="00000004"/>
    <w:name w:val="WW8Num4"/>
    <w:lvl w:ilvl="0">
      <w:start w:val="1"/>
      <w:numFmt w:val="lowerLetter"/>
      <w:lvlText w:val="%1."/>
      <w:lvlJc w:val="left"/>
      <w:pPr>
        <w:tabs>
          <w:tab w:val="num" w:pos="1080"/>
        </w:tabs>
        <w:ind w:left="1080" w:hanging="360"/>
      </w:pPr>
    </w:lvl>
  </w:abstractNum>
  <w:abstractNum w:abstractNumId="3" w15:restartNumberingAfterBreak="0">
    <w:nsid w:val="00000005"/>
    <w:multiLevelType w:val="multilevel"/>
    <w:tmpl w:val="00000005"/>
    <w:name w:val="WW8Num5"/>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rPr>
        <w:rFonts w:ascii="Times New Roman" w:eastAsia="Times New Roman" w:hAnsi="Times New Roman" w:cs="Times New Roman"/>
      </w:r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4" w15:restartNumberingAfterBreak="0">
    <w:nsid w:val="00000006"/>
    <w:multiLevelType w:val="singleLevel"/>
    <w:tmpl w:val="00000006"/>
    <w:name w:val="WW8Num6"/>
    <w:lvl w:ilvl="0">
      <w:start w:val="1"/>
      <w:numFmt w:val="lowerLetter"/>
      <w:lvlText w:val="%1."/>
      <w:lvlJc w:val="left"/>
      <w:pPr>
        <w:tabs>
          <w:tab w:val="num" w:pos="1080"/>
        </w:tabs>
        <w:ind w:left="1080" w:hanging="360"/>
      </w:pPr>
    </w:lvl>
  </w:abstractNum>
  <w:abstractNum w:abstractNumId="5" w15:restartNumberingAfterBreak="0">
    <w:nsid w:val="00000007"/>
    <w:multiLevelType w:val="singleLevel"/>
    <w:tmpl w:val="00000007"/>
    <w:name w:val="WW8Num8"/>
    <w:lvl w:ilvl="0">
      <w:start w:val="1"/>
      <w:numFmt w:val="lowerLetter"/>
      <w:lvlText w:val="%1."/>
      <w:lvlJc w:val="left"/>
      <w:pPr>
        <w:tabs>
          <w:tab w:val="num" w:pos="1080"/>
        </w:tabs>
        <w:ind w:left="1080" w:hanging="360"/>
      </w:pPr>
    </w:lvl>
  </w:abstractNum>
  <w:abstractNum w:abstractNumId="6" w15:restartNumberingAfterBreak="0">
    <w:nsid w:val="00000008"/>
    <w:multiLevelType w:val="singleLevel"/>
    <w:tmpl w:val="00000008"/>
    <w:name w:val="WW8Num9"/>
    <w:lvl w:ilvl="0">
      <w:start w:val="1"/>
      <w:numFmt w:val="lowerLetter"/>
      <w:lvlText w:val="%1."/>
      <w:lvlJc w:val="left"/>
      <w:pPr>
        <w:tabs>
          <w:tab w:val="num" w:pos="1080"/>
        </w:tabs>
        <w:ind w:left="1080" w:hanging="360"/>
      </w:pPr>
      <w:rPr>
        <w:b w:val="0"/>
      </w:rPr>
    </w:lvl>
  </w:abstractNum>
  <w:abstractNum w:abstractNumId="7" w15:restartNumberingAfterBreak="0">
    <w:nsid w:val="00000009"/>
    <w:multiLevelType w:val="singleLevel"/>
    <w:tmpl w:val="00000009"/>
    <w:name w:val="WW8Num13"/>
    <w:lvl w:ilvl="0">
      <w:start w:val="1"/>
      <w:numFmt w:val="lowerLetter"/>
      <w:lvlText w:val="%1."/>
      <w:lvlJc w:val="left"/>
      <w:pPr>
        <w:tabs>
          <w:tab w:val="num" w:pos="1080"/>
        </w:tabs>
        <w:ind w:left="1080" w:hanging="360"/>
      </w:pPr>
    </w:lvl>
  </w:abstractNum>
  <w:abstractNum w:abstractNumId="8" w15:restartNumberingAfterBreak="0">
    <w:nsid w:val="0000000A"/>
    <w:multiLevelType w:val="singleLevel"/>
    <w:tmpl w:val="0000000A"/>
    <w:name w:val="WW8Num15"/>
    <w:lvl w:ilvl="0">
      <w:start w:val="1"/>
      <w:numFmt w:val="lowerLetter"/>
      <w:lvlText w:val="%1."/>
      <w:lvlJc w:val="left"/>
      <w:pPr>
        <w:tabs>
          <w:tab w:val="num" w:pos="1080"/>
        </w:tabs>
        <w:ind w:left="1080" w:hanging="360"/>
      </w:pPr>
    </w:lvl>
  </w:abstractNum>
  <w:abstractNum w:abstractNumId="9" w15:restartNumberingAfterBreak="0">
    <w:nsid w:val="0000000B"/>
    <w:multiLevelType w:val="singleLevel"/>
    <w:tmpl w:val="0000000B"/>
    <w:name w:val="WW8Num18"/>
    <w:lvl w:ilvl="0">
      <w:start w:val="1"/>
      <w:numFmt w:val="lowerLetter"/>
      <w:lvlText w:val="%1."/>
      <w:lvlJc w:val="left"/>
      <w:pPr>
        <w:tabs>
          <w:tab w:val="num" w:pos="1080"/>
        </w:tabs>
        <w:ind w:left="1080" w:hanging="360"/>
      </w:pPr>
    </w:lvl>
  </w:abstractNum>
  <w:abstractNum w:abstractNumId="10" w15:restartNumberingAfterBreak="0">
    <w:nsid w:val="08DA3F5F"/>
    <w:multiLevelType w:val="multilevel"/>
    <w:tmpl w:val="C42EB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C17F31"/>
    <w:multiLevelType w:val="multilevel"/>
    <w:tmpl w:val="BF0E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FB3584"/>
    <w:multiLevelType w:val="multilevel"/>
    <w:tmpl w:val="8F040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DF4CF4"/>
    <w:multiLevelType w:val="multilevel"/>
    <w:tmpl w:val="C34E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F55771"/>
    <w:multiLevelType w:val="hybridMultilevel"/>
    <w:tmpl w:val="DB388376"/>
    <w:lvl w:ilvl="0" w:tplc="A2425E1C">
      <w:start w:val="1"/>
      <w:numFmt w:val="lowerLetter"/>
      <w:lvlText w:val="%1."/>
      <w:lvlJc w:val="left"/>
      <w:pPr>
        <w:ind w:left="1080" w:hanging="36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D070F9C"/>
    <w:multiLevelType w:val="multilevel"/>
    <w:tmpl w:val="1C7A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8D0AEC"/>
    <w:multiLevelType w:val="multilevel"/>
    <w:tmpl w:val="803C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1C670C"/>
    <w:multiLevelType w:val="multilevel"/>
    <w:tmpl w:val="ED10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D4098C"/>
    <w:multiLevelType w:val="multilevel"/>
    <w:tmpl w:val="C86EB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3044A9"/>
    <w:multiLevelType w:val="hybridMultilevel"/>
    <w:tmpl w:val="01649CF6"/>
    <w:lvl w:ilvl="0" w:tplc="0DACE57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3DE4F81"/>
    <w:multiLevelType w:val="multilevel"/>
    <w:tmpl w:val="7E56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3A5DCF"/>
    <w:multiLevelType w:val="multilevel"/>
    <w:tmpl w:val="48E28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6"/>
  </w:num>
  <w:num w:numId="14">
    <w:abstractNumId w:val="11"/>
  </w:num>
  <w:num w:numId="15">
    <w:abstractNumId w:val="20"/>
  </w:num>
  <w:num w:numId="16">
    <w:abstractNumId w:val="15"/>
  </w:num>
  <w:num w:numId="17">
    <w:abstractNumId w:val="12"/>
  </w:num>
  <w:num w:numId="18">
    <w:abstractNumId w:val="18"/>
  </w:num>
  <w:num w:numId="19">
    <w:abstractNumId w:val="21"/>
  </w:num>
  <w:num w:numId="20">
    <w:abstractNumId w:val="17"/>
  </w:num>
  <w:num w:numId="21">
    <w:abstractNumId w:val="1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C33"/>
    <w:rsid w:val="00026675"/>
    <w:rsid w:val="00026DD3"/>
    <w:rsid w:val="00043E3D"/>
    <w:rsid w:val="000B42AD"/>
    <w:rsid w:val="000D6749"/>
    <w:rsid w:val="001332E7"/>
    <w:rsid w:val="00162F83"/>
    <w:rsid w:val="001E619A"/>
    <w:rsid w:val="0022557F"/>
    <w:rsid w:val="002A1CAC"/>
    <w:rsid w:val="003224E2"/>
    <w:rsid w:val="00326F0C"/>
    <w:rsid w:val="00353B8F"/>
    <w:rsid w:val="00356FC8"/>
    <w:rsid w:val="003B4F85"/>
    <w:rsid w:val="003E13E2"/>
    <w:rsid w:val="00410072"/>
    <w:rsid w:val="00435E60"/>
    <w:rsid w:val="0044097C"/>
    <w:rsid w:val="004C7F31"/>
    <w:rsid w:val="004D19CD"/>
    <w:rsid w:val="004F1778"/>
    <w:rsid w:val="004F6F63"/>
    <w:rsid w:val="006102FA"/>
    <w:rsid w:val="00635DFB"/>
    <w:rsid w:val="006371BD"/>
    <w:rsid w:val="00671990"/>
    <w:rsid w:val="006A6656"/>
    <w:rsid w:val="006C27A3"/>
    <w:rsid w:val="00700666"/>
    <w:rsid w:val="0070096B"/>
    <w:rsid w:val="00735ED0"/>
    <w:rsid w:val="007F7DE1"/>
    <w:rsid w:val="0088437C"/>
    <w:rsid w:val="008D6F72"/>
    <w:rsid w:val="00922BB2"/>
    <w:rsid w:val="0092602A"/>
    <w:rsid w:val="00957FAF"/>
    <w:rsid w:val="009830BD"/>
    <w:rsid w:val="00A324B3"/>
    <w:rsid w:val="00A56C33"/>
    <w:rsid w:val="00A6278D"/>
    <w:rsid w:val="00A811AD"/>
    <w:rsid w:val="00AF3B69"/>
    <w:rsid w:val="00B066E0"/>
    <w:rsid w:val="00B35B1B"/>
    <w:rsid w:val="00B915C0"/>
    <w:rsid w:val="00C42232"/>
    <w:rsid w:val="00D15B43"/>
    <w:rsid w:val="00D809C5"/>
    <w:rsid w:val="00E42246"/>
    <w:rsid w:val="00E8417F"/>
    <w:rsid w:val="00F507D2"/>
    <w:rsid w:val="00F94D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632"/>
    <o:shapelayout v:ext="edit">
      <o:idmap v:ext="edit" data="1"/>
    </o:shapelayout>
  </w:shapeDefaults>
  <w:decimalSymbol w:val="."/>
  <w:listSeparator w:val=","/>
  <w14:docId w14:val="2C993371"/>
  <w15:chartTrackingRefBased/>
  <w15:docId w15:val="{E9A5F180-B556-465F-BE7B-67C122E69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00666"/>
  </w:style>
  <w:style w:type="paragraph" w:styleId="u4">
    <w:name w:val="heading 4"/>
    <w:basedOn w:val="Binhthng"/>
    <w:link w:val="u4Char"/>
    <w:uiPriority w:val="9"/>
    <w:qFormat/>
    <w:rsid w:val="00E8417F"/>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43E3D"/>
    <w:pPr>
      <w:ind w:left="720"/>
      <w:contextualSpacing/>
    </w:pPr>
  </w:style>
  <w:style w:type="paragraph" w:styleId="ThngthngWeb">
    <w:name w:val="Normal (Web)"/>
    <w:basedOn w:val="Binhthng"/>
    <w:uiPriority w:val="99"/>
    <w:unhideWhenUsed/>
    <w:rsid w:val="007009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docemphstrong">
    <w:name w:val="docemphstrong"/>
    <w:basedOn w:val="Phngmcinhcuaoanvn"/>
    <w:rsid w:val="00356FC8"/>
  </w:style>
  <w:style w:type="character" w:customStyle="1" w:styleId="hps">
    <w:name w:val="hps"/>
    <w:basedOn w:val="Phngmcinhcuaoanvn"/>
    <w:rsid w:val="00F507D2"/>
  </w:style>
  <w:style w:type="character" w:customStyle="1" w:styleId="u4Char">
    <w:name w:val="Đầu đề 4 Char"/>
    <w:basedOn w:val="Phngmcinhcuaoanvn"/>
    <w:link w:val="u4"/>
    <w:uiPriority w:val="9"/>
    <w:rsid w:val="00E8417F"/>
    <w:rPr>
      <w:rFonts w:ascii="Times New Roman" w:eastAsia="Times New Roman" w:hAnsi="Times New Roman" w:cs="Times New Roman"/>
      <w:b/>
      <w:bCs/>
      <w:sz w:val="24"/>
      <w:szCs w:val="24"/>
      <w:lang w:eastAsia="vi-VN"/>
    </w:rPr>
  </w:style>
  <w:style w:type="character" w:customStyle="1" w:styleId="d2edcug0">
    <w:name w:val="d2edcug0"/>
    <w:basedOn w:val="Phngmcinhcuaoanvn"/>
    <w:rsid w:val="00E8417F"/>
  </w:style>
  <w:style w:type="character" w:customStyle="1" w:styleId="spvqvc9t">
    <w:name w:val="spvqvc9t"/>
    <w:basedOn w:val="Phngmcinhcuaoanvn"/>
    <w:rsid w:val="00E8417F"/>
  </w:style>
  <w:style w:type="character" w:customStyle="1" w:styleId="badge">
    <w:name w:val="badge"/>
    <w:basedOn w:val="Phngmcinhcuaoanvn"/>
    <w:rsid w:val="001E619A"/>
  </w:style>
  <w:style w:type="character" w:customStyle="1" w:styleId="right-answer">
    <w:name w:val="right-answer"/>
    <w:basedOn w:val="Phngmcinhcuaoanvn"/>
    <w:rsid w:val="001E619A"/>
  </w:style>
  <w:style w:type="paragraph" w:customStyle="1" w:styleId="quiz-section">
    <w:name w:val="quiz-section"/>
    <w:basedOn w:val="Binhthng"/>
    <w:rsid w:val="006C27A3"/>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customStyle="1" w:styleId="list-item">
    <w:name w:val="list-item"/>
    <w:basedOn w:val="Binhthng"/>
    <w:rsid w:val="006C27A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tab-span">
    <w:name w:val="apple-tab-span"/>
    <w:basedOn w:val="Phngmcinhcuaoanvn"/>
    <w:rsid w:val="000B4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6209">
      <w:bodyDiv w:val="1"/>
      <w:marLeft w:val="0"/>
      <w:marRight w:val="0"/>
      <w:marTop w:val="0"/>
      <w:marBottom w:val="0"/>
      <w:divBdr>
        <w:top w:val="none" w:sz="0" w:space="0" w:color="auto"/>
        <w:left w:val="none" w:sz="0" w:space="0" w:color="auto"/>
        <w:bottom w:val="none" w:sz="0" w:space="0" w:color="auto"/>
        <w:right w:val="none" w:sz="0" w:space="0" w:color="auto"/>
      </w:divBdr>
      <w:divsChild>
        <w:div w:id="76752200">
          <w:marLeft w:val="0"/>
          <w:marRight w:val="0"/>
          <w:marTop w:val="0"/>
          <w:marBottom w:val="300"/>
          <w:divBdr>
            <w:top w:val="none" w:sz="0" w:space="0" w:color="auto"/>
            <w:left w:val="none" w:sz="0" w:space="0" w:color="auto"/>
            <w:bottom w:val="none" w:sz="0" w:space="0" w:color="auto"/>
            <w:right w:val="none" w:sz="0" w:space="0" w:color="auto"/>
          </w:divBdr>
          <w:divsChild>
            <w:div w:id="1060984119">
              <w:marLeft w:val="0"/>
              <w:marRight w:val="0"/>
              <w:marTop w:val="150"/>
              <w:marBottom w:val="0"/>
              <w:divBdr>
                <w:top w:val="none" w:sz="0" w:space="0" w:color="auto"/>
                <w:left w:val="none" w:sz="0" w:space="0" w:color="auto"/>
                <w:bottom w:val="none" w:sz="0" w:space="0" w:color="auto"/>
                <w:right w:val="none" w:sz="0" w:space="0" w:color="auto"/>
              </w:divBdr>
              <w:divsChild>
                <w:div w:id="688141217">
                  <w:marLeft w:val="0"/>
                  <w:marRight w:val="0"/>
                  <w:marTop w:val="0"/>
                  <w:marBottom w:val="360"/>
                  <w:divBdr>
                    <w:top w:val="none" w:sz="0" w:space="0" w:color="auto"/>
                    <w:left w:val="none" w:sz="0" w:space="0" w:color="auto"/>
                    <w:bottom w:val="none" w:sz="0" w:space="0" w:color="auto"/>
                    <w:right w:val="none" w:sz="0" w:space="0" w:color="auto"/>
                  </w:divBdr>
                </w:div>
                <w:div w:id="777138316">
                  <w:marLeft w:val="0"/>
                  <w:marRight w:val="0"/>
                  <w:marTop w:val="0"/>
                  <w:marBottom w:val="360"/>
                  <w:divBdr>
                    <w:top w:val="none" w:sz="0" w:space="0" w:color="auto"/>
                    <w:left w:val="none" w:sz="0" w:space="0" w:color="auto"/>
                    <w:bottom w:val="none" w:sz="0" w:space="0" w:color="auto"/>
                    <w:right w:val="none" w:sz="0" w:space="0" w:color="auto"/>
                  </w:divBdr>
                </w:div>
                <w:div w:id="1933199055">
                  <w:marLeft w:val="0"/>
                  <w:marRight w:val="0"/>
                  <w:marTop w:val="0"/>
                  <w:marBottom w:val="360"/>
                  <w:divBdr>
                    <w:top w:val="none" w:sz="0" w:space="0" w:color="auto"/>
                    <w:left w:val="none" w:sz="0" w:space="0" w:color="auto"/>
                    <w:bottom w:val="none" w:sz="0" w:space="0" w:color="auto"/>
                    <w:right w:val="none" w:sz="0" w:space="0" w:color="auto"/>
                  </w:divBdr>
                </w:div>
                <w:div w:id="2127776258">
                  <w:marLeft w:val="0"/>
                  <w:marRight w:val="0"/>
                  <w:marTop w:val="0"/>
                  <w:marBottom w:val="360"/>
                  <w:divBdr>
                    <w:top w:val="none" w:sz="0" w:space="0" w:color="auto"/>
                    <w:left w:val="none" w:sz="0" w:space="0" w:color="auto"/>
                    <w:bottom w:val="none" w:sz="0" w:space="0" w:color="auto"/>
                    <w:right w:val="none" w:sz="0" w:space="0" w:color="auto"/>
                  </w:divBdr>
                </w:div>
              </w:divsChild>
            </w:div>
            <w:div w:id="847208648">
              <w:marLeft w:val="0"/>
              <w:marRight w:val="0"/>
              <w:marTop w:val="0"/>
              <w:marBottom w:val="0"/>
              <w:divBdr>
                <w:top w:val="none" w:sz="0" w:space="0" w:color="auto"/>
                <w:left w:val="none" w:sz="0" w:space="0" w:color="auto"/>
                <w:bottom w:val="none" w:sz="0" w:space="0" w:color="auto"/>
                <w:right w:val="none" w:sz="0" w:space="0" w:color="auto"/>
              </w:divBdr>
              <w:divsChild>
                <w:div w:id="10080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0213">
          <w:marLeft w:val="0"/>
          <w:marRight w:val="0"/>
          <w:marTop w:val="0"/>
          <w:marBottom w:val="300"/>
          <w:divBdr>
            <w:top w:val="none" w:sz="0" w:space="0" w:color="auto"/>
            <w:left w:val="none" w:sz="0" w:space="0" w:color="auto"/>
            <w:bottom w:val="none" w:sz="0" w:space="0" w:color="auto"/>
            <w:right w:val="none" w:sz="0" w:space="0" w:color="auto"/>
          </w:divBdr>
          <w:divsChild>
            <w:div w:id="1021470142">
              <w:marLeft w:val="0"/>
              <w:marRight w:val="0"/>
              <w:marTop w:val="150"/>
              <w:marBottom w:val="0"/>
              <w:divBdr>
                <w:top w:val="none" w:sz="0" w:space="0" w:color="auto"/>
                <w:left w:val="none" w:sz="0" w:space="0" w:color="auto"/>
                <w:bottom w:val="none" w:sz="0" w:space="0" w:color="auto"/>
                <w:right w:val="none" w:sz="0" w:space="0" w:color="auto"/>
              </w:divBdr>
              <w:divsChild>
                <w:div w:id="1026711144">
                  <w:marLeft w:val="0"/>
                  <w:marRight w:val="0"/>
                  <w:marTop w:val="0"/>
                  <w:marBottom w:val="360"/>
                  <w:divBdr>
                    <w:top w:val="none" w:sz="0" w:space="0" w:color="auto"/>
                    <w:left w:val="none" w:sz="0" w:space="0" w:color="auto"/>
                    <w:bottom w:val="none" w:sz="0" w:space="0" w:color="auto"/>
                    <w:right w:val="none" w:sz="0" w:space="0" w:color="auto"/>
                  </w:divBdr>
                </w:div>
                <w:div w:id="1387603946">
                  <w:marLeft w:val="0"/>
                  <w:marRight w:val="0"/>
                  <w:marTop w:val="0"/>
                  <w:marBottom w:val="360"/>
                  <w:divBdr>
                    <w:top w:val="none" w:sz="0" w:space="0" w:color="auto"/>
                    <w:left w:val="none" w:sz="0" w:space="0" w:color="auto"/>
                    <w:bottom w:val="none" w:sz="0" w:space="0" w:color="auto"/>
                    <w:right w:val="none" w:sz="0" w:space="0" w:color="auto"/>
                  </w:divBdr>
                </w:div>
                <w:div w:id="1096555782">
                  <w:marLeft w:val="0"/>
                  <w:marRight w:val="0"/>
                  <w:marTop w:val="0"/>
                  <w:marBottom w:val="360"/>
                  <w:divBdr>
                    <w:top w:val="none" w:sz="0" w:space="0" w:color="auto"/>
                    <w:left w:val="none" w:sz="0" w:space="0" w:color="auto"/>
                    <w:bottom w:val="none" w:sz="0" w:space="0" w:color="auto"/>
                    <w:right w:val="none" w:sz="0" w:space="0" w:color="auto"/>
                  </w:divBdr>
                </w:div>
                <w:div w:id="28340727">
                  <w:marLeft w:val="0"/>
                  <w:marRight w:val="0"/>
                  <w:marTop w:val="0"/>
                  <w:marBottom w:val="360"/>
                  <w:divBdr>
                    <w:top w:val="none" w:sz="0" w:space="0" w:color="auto"/>
                    <w:left w:val="none" w:sz="0" w:space="0" w:color="auto"/>
                    <w:bottom w:val="none" w:sz="0" w:space="0" w:color="auto"/>
                    <w:right w:val="none" w:sz="0" w:space="0" w:color="auto"/>
                  </w:divBdr>
                </w:div>
              </w:divsChild>
            </w:div>
            <w:div w:id="1574657972">
              <w:marLeft w:val="0"/>
              <w:marRight w:val="0"/>
              <w:marTop w:val="0"/>
              <w:marBottom w:val="0"/>
              <w:divBdr>
                <w:top w:val="none" w:sz="0" w:space="0" w:color="auto"/>
                <w:left w:val="none" w:sz="0" w:space="0" w:color="auto"/>
                <w:bottom w:val="none" w:sz="0" w:space="0" w:color="auto"/>
                <w:right w:val="none" w:sz="0" w:space="0" w:color="auto"/>
              </w:divBdr>
              <w:divsChild>
                <w:div w:id="10488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4174">
          <w:marLeft w:val="0"/>
          <w:marRight w:val="0"/>
          <w:marTop w:val="0"/>
          <w:marBottom w:val="300"/>
          <w:divBdr>
            <w:top w:val="none" w:sz="0" w:space="0" w:color="auto"/>
            <w:left w:val="none" w:sz="0" w:space="0" w:color="auto"/>
            <w:bottom w:val="none" w:sz="0" w:space="0" w:color="auto"/>
            <w:right w:val="none" w:sz="0" w:space="0" w:color="auto"/>
          </w:divBdr>
          <w:divsChild>
            <w:div w:id="1337541908">
              <w:marLeft w:val="0"/>
              <w:marRight w:val="0"/>
              <w:marTop w:val="150"/>
              <w:marBottom w:val="0"/>
              <w:divBdr>
                <w:top w:val="none" w:sz="0" w:space="0" w:color="auto"/>
                <w:left w:val="none" w:sz="0" w:space="0" w:color="auto"/>
                <w:bottom w:val="none" w:sz="0" w:space="0" w:color="auto"/>
                <w:right w:val="none" w:sz="0" w:space="0" w:color="auto"/>
              </w:divBdr>
              <w:divsChild>
                <w:div w:id="1532644214">
                  <w:marLeft w:val="0"/>
                  <w:marRight w:val="0"/>
                  <w:marTop w:val="0"/>
                  <w:marBottom w:val="360"/>
                  <w:divBdr>
                    <w:top w:val="none" w:sz="0" w:space="0" w:color="auto"/>
                    <w:left w:val="none" w:sz="0" w:space="0" w:color="auto"/>
                    <w:bottom w:val="none" w:sz="0" w:space="0" w:color="auto"/>
                    <w:right w:val="none" w:sz="0" w:space="0" w:color="auto"/>
                  </w:divBdr>
                </w:div>
                <w:div w:id="265622323">
                  <w:marLeft w:val="0"/>
                  <w:marRight w:val="0"/>
                  <w:marTop w:val="0"/>
                  <w:marBottom w:val="360"/>
                  <w:divBdr>
                    <w:top w:val="none" w:sz="0" w:space="0" w:color="auto"/>
                    <w:left w:val="none" w:sz="0" w:space="0" w:color="auto"/>
                    <w:bottom w:val="none" w:sz="0" w:space="0" w:color="auto"/>
                    <w:right w:val="none" w:sz="0" w:space="0" w:color="auto"/>
                  </w:divBdr>
                </w:div>
                <w:div w:id="690184096">
                  <w:marLeft w:val="0"/>
                  <w:marRight w:val="0"/>
                  <w:marTop w:val="0"/>
                  <w:marBottom w:val="360"/>
                  <w:divBdr>
                    <w:top w:val="none" w:sz="0" w:space="0" w:color="auto"/>
                    <w:left w:val="none" w:sz="0" w:space="0" w:color="auto"/>
                    <w:bottom w:val="none" w:sz="0" w:space="0" w:color="auto"/>
                    <w:right w:val="none" w:sz="0" w:space="0" w:color="auto"/>
                  </w:divBdr>
                </w:div>
                <w:div w:id="394359801">
                  <w:marLeft w:val="0"/>
                  <w:marRight w:val="0"/>
                  <w:marTop w:val="0"/>
                  <w:marBottom w:val="360"/>
                  <w:divBdr>
                    <w:top w:val="none" w:sz="0" w:space="0" w:color="auto"/>
                    <w:left w:val="none" w:sz="0" w:space="0" w:color="auto"/>
                    <w:bottom w:val="none" w:sz="0" w:space="0" w:color="auto"/>
                    <w:right w:val="none" w:sz="0" w:space="0" w:color="auto"/>
                  </w:divBdr>
                </w:div>
              </w:divsChild>
            </w:div>
            <w:div w:id="2130734064">
              <w:marLeft w:val="0"/>
              <w:marRight w:val="0"/>
              <w:marTop w:val="0"/>
              <w:marBottom w:val="0"/>
              <w:divBdr>
                <w:top w:val="none" w:sz="0" w:space="0" w:color="auto"/>
                <w:left w:val="none" w:sz="0" w:space="0" w:color="auto"/>
                <w:bottom w:val="none" w:sz="0" w:space="0" w:color="auto"/>
                <w:right w:val="none" w:sz="0" w:space="0" w:color="auto"/>
              </w:divBdr>
              <w:divsChild>
                <w:div w:id="7186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5060">
          <w:marLeft w:val="0"/>
          <w:marRight w:val="0"/>
          <w:marTop w:val="0"/>
          <w:marBottom w:val="300"/>
          <w:divBdr>
            <w:top w:val="none" w:sz="0" w:space="0" w:color="auto"/>
            <w:left w:val="none" w:sz="0" w:space="0" w:color="auto"/>
            <w:bottom w:val="none" w:sz="0" w:space="0" w:color="auto"/>
            <w:right w:val="none" w:sz="0" w:space="0" w:color="auto"/>
          </w:divBdr>
          <w:divsChild>
            <w:div w:id="362633242">
              <w:marLeft w:val="0"/>
              <w:marRight w:val="0"/>
              <w:marTop w:val="150"/>
              <w:marBottom w:val="0"/>
              <w:divBdr>
                <w:top w:val="none" w:sz="0" w:space="0" w:color="auto"/>
                <w:left w:val="none" w:sz="0" w:space="0" w:color="auto"/>
                <w:bottom w:val="none" w:sz="0" w:space="0" w:color="auto"/>
                <w:right w:val="none" w:sz="0" w:space="0" w:color="auto"/>
              </w:divBdr>
              <w:divsChild>
                <w:div w:id="1062800041">
                  <w:marLeft w:val="0"/>
                  <w:marRight w:val="0"/>
                  <w:marTop w:val="0"/>
                  <w:marBottom w:val="360"/>
                  <w:divBdr>
                    <w:top w:val="none" w:sz="0" w:space="0" w:color="auto"/>
                    <w:left w:val="none" w:sz="0" w:space="0" w:color="auto"/>
                    <w:bottom w:val="none" w:sz="0" w:space="0" w:color="auto"/>
                    <w:right w:val="none" w:sz="0" w:space="0" w:color="auto"/>
                  </w:divBdr>
                </w:div>
                <w:div w:id="21714305">
                  <w:marLeft w:val="0"/>
                  <w:marRight w:val="0"/>
                  <w:marTop w:val="0"/>
                  <w:marBottom w:val="360"/>
                  <w:divBdr>
                    <w:top w:val="none" w:sz="0" w:space="0" w:color="auto"/>
                    <w:left w:val="none" w:sz="0" w:space="0" w:color="auto"/>
                    <w:bottom w:val="none" w:sz="0" w:space="0" w:color="auto"/>
                    <w:right w:val="none" w:sz="0" w:space="0" w:color="auto"/>
                  </w:divBdr>
                </w:div>
                <w:div w:id="1469861760">
                  <w:marLeft w:val="0"/>
                  <w:marRight w:val="0"/>
                  <w:marTop w:val="0"/>
                  <w:marBottom w:val="360"/>
                  <w:divBdr>
                    <w:top w:val="none" w:sz="0" w:space="0" w:color="auto"/>
                    <w:left w:val="none" w:sz="0" w:space="0" w:color="auto"/>
                    <w:bottom w:val="none" w:sz="0" w:space="0" w:color="auto"/>
                    <w:right w:val="none" w:sz="0" w:space="0" w:color="auto"/>
                  </w:divBdr>
                </w:div>
                <w:div w:id="181668812">
                  <w:marLeft w:val="0"/>
                  <w:marRight w:val="0"/>
                  <w:marTop w:val="0"/>
                  <w:marBottom w:val="360"/>
                  <w:divBdr>
                    <w:top w:val="none" w:sz="0" w:space="0" w:color="auto"/>
                    <w:left w:val="none" w:sz="0" w:space="0" w:color="auto"/>
                    <w:bottom w:val="none" w:sz="0" w:space="0" w:color="auto"/>
                    <w:right w:val="none" w:sz="0" w:space="0" w:color="auto"/>
                  </w:divBdr>
                </w:div>
              </w:divsChild>
            </w:div>
            <w:div w:id="1790934799">
              <w:marLeft w:val="0"/>
              <w:marRight w:val="0"/>
              <w:marTop w:val="0"/>
              <w:marBottom w:val="0"/>
              <w:divBdr>
                <w:top w:val="none" w:sz="0" w:space="0" w:color="auto"/>
                <w:left w:val="none" w:sz="0" w:space="0" w:color="auto"/>
                <w:bottom w:val="none" w:sz="0" w:space="0" w:color="auto"/>
                <w:right w:val="none" w:sz="0" w:space="0" w:color="auto"/>
              </w:divBdr>
              <w:divsChild>
                <w:div w:id="26812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7085">
          <w:marLeft w:val="0"/>
          <w:marRight w:val="0"/>
          <w:marTop w:val="0"/>
          <w:marBottom w:val="300"/>
          <w:divBdr>
            <w:top w:val="none" w:sz="0" w:space="0" w:color="auto"/>
            <w:left w:val="none" w:sz="0" w:space="0" w:color="auto"/>
            <w:bottom w:val="none" w:sz="0" w:space="0" w:color="auto"/>
            <w:right w:val="none" w:sz="0" w:space="0" w:color="auto"/>
          </w:divBdr>
          <w:divsChild>
            <w:div w:id="419526984">
              <w:marLeft w:val="0"/>
              <w:marRight w:val="0"/>
              <w:marTop w:val="150"/>
              <w:marBottom w:val="0"/>
              <w:divBdr>
                <w:top w:val="none" w:sz="0" w:space="0" w:color="auto"/>
                <w:left w:val="none" w:sz="0" w:space="0" w:color="auto"/>
                <w:bottom w:val="none" w:sz="0" w:space="0" w:color="auto"/>
                <w:right w:val="none" w:sz="0" w:space="0" w:color="auto"/>
              </w:divBdr>
              <w:divsChild>
                <w:div w:id="444347812">
                  <w:marLeft w:val="0"/>
                  <w:marRight w:val="0"/>
                  <w:marTop w:val="0"/>
                  <w:marBottom w:val="360"/>
                  <w:divBdr>
                    <w:top w:val="none" w:sz="0" w:space="0" w:color="auto"/>
                    <w:left w:val="none" w:sz="0" w:space="0" w:color="auto"/>
                    <w:bottom w:val="none" w:sz="0" w:space="0" w:color="auto"/>
                    <w:right w:val="none" w:sz="0" w:space="0" w:color="auto"/>
                  </w:divBdr>
                </w:div>
                <w:div w:id="2045934105">
                  <w:marLeft w:val="0"/>
                  <w:marRight w:val="0"/>
                  <w:marTop w:val="0"/>
                  <w:marBottom w:val="360"/>
                  <w:divBdr>
                    <w:top w:val="none" w:sz="0" w:space="0" w:color="auto"/>
                    <w:left w:val="none" w:sz="0" w:space="0" w:color="auto"/>
                    <w:bottom w:val="none" w:sz="0" w:space="0" w:color="auto"/>
                    <w:right w:val="none" w:sz="0" w:space="0" w:color="auto"/>
                  </w:divBdr>
                </w:div>
                <w:div w:id="848909667">
                  <w:marLeft w:val="0"/>
                  <w:marRight w:val="0"/>
                  <w:marTop w:val="0"/>
                  <w:marBottom w:val="360"/>
                  <w:divBdr>
                    <w:top w:val="none" w:sz="0" w:space="0" w:color="auto"/>
                    <w:left w:val="none" w:sz="0" w:space="0" w:color="auto"/>
                    <w:bottom w:val="none" w:sz="0" w:space="0" w:color="auto"/>
                    <w:right w:val="none" w:sz="0" w:space="0" w:color="auto"/>
                  </w:divBdr>
                </w:div>
                <w:div w:id="1232623553">
                  <w:marLeft w:val="0"/>
                  <w:marRight w:val="0"/>
                  <w:marTop w:val="0"/>
                  <w:marBottom w:val="360"/>
                  <w:divBdr>
                    <w:top w:val="none" w:sz="0" w:space="0" w:color="auto"/>
                    <w:left w:val="none" w:sz="0" w:space="0" w:color="auto"/>
                    <w:bottom w:val="none" w:sz="0" w:space="0" w:color="auto"/>
                    <w:right w:val="none" w:sz="0" w:space="0" w:color="auto"/>
                  </w:divBdr>
                </w:div>
              </w:divsChild>
            </w:div>
            <w:div w:id="2053655868">
              <w:marLeft w:val="0"/>
              <w:marRight w:val="0"/>
              <w:marTop w:val="0"/>
              <w:marBottom w:val="0"/>
              <w:divBdr>
                <w:top w:val="none" w:sz="0" w:space="0" w:color="auto"/>
                <w:left w:val="none" w:sz="0" w:space="0" w:color="auto"/>
                <w:bottom w:val="none" w:sz="0" w:space="0" w:color="auto"/>
                <w:right w:val="none" w:sz="0" w:space="0" w:color="auto"/>
              </w:divBdr>
              <w:divsChild>
                <w:div w:id="19175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72939">
          <w:marLeft w:val="0"/>
          <w:marRight w:val="0"/>
          <w:marTop w:val="0"/>
          <w:marBottom w:val="300"/>
          <w:divBdr>
            <w:top w:val="none" w:sz="0" w:space="0" w:color="auto"/>
            <w:left w:val="none" w:sz="0" w:space="0" w:color="auto"/>
            <w:bottom w:val="none" w:sz="0" w:space="0" w:color="auto"/>
            <w:right w:val="none" w:sz="0" w:space="0" w:color="auto"/>
          </w:divBdr>
          <w:divsChild>
            <w:div w:id="448092817">
              <w:marLeft w:val="0"/>
              <w:marRight w:val="0"/>
              <w:marTop w:val="150"/>
              <w:marBottom w:val="0"/>
              <w:divBdr>
                <w:top w:val="none" w:sz="0" w:space="0" w:color="auto"/>
                <w:left w:val="none" w:sz="0" w:space="0" w:color="auto"/>
                <w:bottom w:val="none" w:sz="0" w:space="0" w:color="auto"/>
                <w:right w:val="none" w:sz="0" w:space="0" w:color="auto"/>
              </w:divBdr>
              <w:divsChild>
                <w:div w:id="905334414">
                  <w:marLeft w:val="0"/>
                  <w:marRight w:val="0"/>
                  <w:marTop w:val="0"/>
                  <w:marBottom w:val="360"/>
                  <w:divBdr>
                    <w:top w:val="none" w:sz="0" w:space="0" w:color="auto"/>
                    <w:left w:val="none" w:sz="0" w:space="0" w:color="auto"/>
                    <w:bottom w:val="none" w:sz="0" w:space="0" w:color="auto"/>
                    <w:right w:val="none" w:sz="0" w:space="0" w:color="auto"/>
                  </w:divBdr>
                </w:div>
                <w:div w:id="825126117">
                  <w:marLeft w:val="0"/>
                  <w:marRight w:val="0"/>
                  <w:marTop w:val="0"/>
                  <w:marBottom w:val="360"/>
                  <w:divBdr>
                    <w:top w:val="none" w:sz="0" w:space="0" w:color="auto"/>
                    <w:left w:val="none" w:sz="0" w:space="0" w:color="auto"/>
                    <w:bottom w:val="none" w:sz="0" w:space="0" w:color="auto"/>
                    <w:right w:val="none" w:sz="0" w:space="0" w:color="auto"/>
                  </w:divBdr>
                </w:div>
                <w:div w:id="654066903">
                  <w:marLeft w:val="0"/>
                  <w:marRight w:val="0"/>
                  <w:marTop w:val="0"/>
                  <w:marBottom w:val="360"/>
                  <w:divBdr>
                    <w:top w:val="none" w:sz="0" w:space="0" w:color="auto"/>
                    <w:left w:val="none" w:sz="0" w:space="0" w:color="auto"/>
                    <w:bottom w:val="none" w:sz="0" w:space="0" w:color="auto"/>
                    <w:right w:val="none" w:sz="0" w:space="0" w:color="auto"/>
                  </w:divBdr>
                </w:div>
                <w:div w:id="67463873">
                  <w:marLeft w:val="0"/>
                  <w:marRight w:val="0"/>
                  <w:marTop w:val="0"/>
                  <w:marBottom w:val="360"/>
                  <w:divBdr>
                    <w:top w:val="none" w:sz="0" w:space="0" w:color="auto"/>
                    <w:left w:val="none" w:sz="0" w:space="0" w:color="auto"/>
                    <w:bottom w:val="none" w:sz="0" w:space="0" w:color="auto"/>
                    <w:right w:val="none" w:sz="0" w:space="0" w:color="auto"/>
                  </w:divBdr>
                </w:div>
              </w:divsChild>
            </w:div>
            <w:div w:id="563372651">
              <w:marLeft w:val="0"/>
              <w:marRight w:val="0"/>
              <w:marTop w:val="0"/>
              <w:marBottom w:val="0"/>
              <w:divBdr>
                <w:top w:val="none" w:sz="0" w:space="0" w:color="auto"/>
                <w:left w:val="none" w:sz="0" w:space="0" w:color="auto"/>
                <w:bottom w:val="none" w:sz="0" w:space="0" w:color="auto"/>
                <w:right w:val="none" w:sz="0" w:space="0" w:color="auto"/>
              </w:divBdr>
              <w:divsChild>
                <w:div w:id="1193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1355">
          <w:marLeft w:val="0"/>
          <w:marRight w:val="0"/>
          <w:marTop w:val="0"/>
          <w:marBottom w:val="300"/>
          <w:divBdr>
            <w:top w:val="none" w:sz="0" w:space="0" w:color="auto"/>
            <w:left w:val="none" w:sz="0" w:space="0" w:color="auto"/>
            <w:bottom w:val="none" w:sz="0" w:space="0" w:color="auto"/>
            <w:right w:val="none" w:sz="0" w:space="0" w:color="auto"/>
          </w:divBdr>
          <w:divsChild>
            <w:div w:id="606043375">
              <w:marLeft w:val="0"/>
              <w:marRight w:val="0"/>
              <w:marTop w:val="150"/>
              <w:marBottom w:val="0"/>
              <w:divBdr>
                <w:top w:val="none" w:sz="0" w:space="0" w:color="auto"/>
                <w:left w:val="none" w:sz="0" w:space="0" w:color="auto"/>
                <w:bottom w:val="none" w:sz="0" w:space="0" w:color="auto"/>
                <w:right w:val="none" w:sz="0" w:space="0" w:color="auto"/>
              </w:divBdr>
              <w:divsChild>
                <w:div w:id="1091586638">
                  <w:marLeft w:val="0"/>
                  <w:marRight w:val="0"/>
                  <w:marTop w:val="0"/>
                  <w:marBottom w:val="360"/>
                  <w:divBdr>
                    <w:top w:val="none" w:sz="0" w:space="0" w:color="auto"/>
                    <w:left w:val="none" w:sz="0" w:space="0" w:color="auto"/>
                    <w:bottom w:val="none" w:sz="0" w:space="0" w:color="auto"/>
                    <w:right w:val="none" w:sz="0" w:space="0" w:color="auto"/>
                  </w:divBdr>
                </w:div>
                <w:div w:id="836114201">
                  <w:marLeft w:val="0"/>
                  <w:marRight w:val="0"/>
                  <w:marTop w:val="0"/>
                  <w:marBottom w:val="360"/>
                  <w:divBdr>
                    <w:top w:val="none" w:sz="0" w:space="0" w:color="auto"/>
                    <w:left w:val="none" w:sz="0" w:space="0" w:color="auto"/>
                    <w:bottom w:val="none" w:sz="0" w:space="0" w:color="auto"/>
                    <w:right w:val="none" w:sz="0" w:space="0" w:color="auto"/>
                  </w:divBdr>
                </w:div>
                <w:div w:id="898323488">
                  <w:marLeft w:val="0"/>
                  <w:marRight w:val="0"/>
                  <w:marTop w:val="0"/>
                  <w:marBottom w:val="360"/>
                  <w:divBdr>
                    <w:top w:val="none" w:sz="0" w:space="0" w:color="auto"/>
                    <w:left w:val="none" w:sz="0" w:space="0" w:color="auto"/>
                    <w:bottom w:val="none" w:sz="0" w:space="0" w:color="auto"/>
                    <w:right w:val="none" w:sz="0" w:space="0" w:color="auto"/>
                  </w:divBdr>
                </w:div>
                <w:div w:id="1891112575">
                  <w:marLeft w:val="0"/>
                  <w:marRight w:val="0"/>
                  <w:marTop w:val="0"/>
                  <w:marBottom w:val="360"/>
                  <w:divBdr>
                    <w:top w:val="none" w:sz="0" w:space="0" w:color="auto"/>
                    <w:left w:val="none" w:sz="0" w:space="0" w:color="auto"/>
                    <w:bottom w:val="none" w:sz="0" w:space="0" w:color="auto"/>
                    <w:right w:val="none" w:sz="0" w:space="0" w:color="auto"/>
                  </w:divBdr>
                </w:div>
              </w:divsChild>
            </w:div>
            <w:div w:id="1734233539">
              <w:marLeft w:val="0"/>
              <w:marRight w:val="0"/>
              <w:marTop w:val="0"/>
              <w:marBottom w:val="0"/>
              <w:divBdr>
                <w:top w:val="none" w:sz="0" w:space="0" w:color="auto"/>
                <w:left w:val="none" w:sz="0" w:space="0" w:color="auto"/>
                <w:bottom w:val="none" w:sz="0" w:space="0" w:color="auto"/>
                <w:right w:val="none" w:sz="0" w:space="0" w:color="auto"/>
              </w:divBdr>
              <w:divsChild>
                <w:div w:id="649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7643">
          <w:marLeft w:val="0"/>
          <w:marRight w:val="0"/>
          <w:marTop w:val="0"/>
          <w:marBottom w:val="300"/>
          <w:divBdr>
            <w:top w:val="none" w:sz="0" w:space="0" w:color="auto"/>
            <w:left w:val="none" w:sz="0" w:space="0" w:color="auto"/>
            <w:bottom w:val="none" w:sz="0" w:space="0" w:color="auto"/>
            <w:right w:val="none" w:sz="0" w:space="0" w:color="auto"/>
          </w:divBdr>
          <w:divsChild>
            <w:div w:id="2031834929">
              <w:marLeft w:val="0"/>
              <w:marRight w:val="0"/>
              <w:marTop w:val="150"/>
              <w:marBottom w:val="0"/>
              <w:divBdr>
                <w:top w:val="none" w:sz="0" w:space="0" w:color="auto"/>
                <w:left w:val="none" w:sz="0" w:space="0" w:color="auto"/>
                <w:bottom w:val="none" w:sz="0" w:space="0" w:color="auto"/>
                <w:right w:val="none" w:sz="0" w:space="0" w:color="auto"/>
              </w:divBdr>
              <w:divsChild>
                <w:div w:id="624044404">
                  <w:marLeft w:val="0"/>
                  <w:marRight w:val="0"/>
                  <w:marTop w:val="0"/>
                  <w:marBottom w:val="360"/>
                  <w:divBdr>
                    <w:top w:val="none" w:sz="0" w:space="0" w:color="auto"/>
                    <w:left w:val="none" w:sz="0" w:space="0" w:color="auto"/>
                    <w:bottom w:val="none" w:sz="0" w:space="0" w:color="auto"/>
                    <w:right w:val="none" w:sz="0" w:space="0" w:color="auto"/>
                  </w:divBdr>
                </w:div>
                <w:div w:id="1478456077">
                  <w:marLeft w:val="0"/>
                  <w:marRight w:val="0"/>
                  <w:marTop w:val="0"/>
                  <w:marBottom w:val="360"/>
                  <w:divBdr>
                    <w:top w:val="none" w:sz="0" w:space="0" w:color="auto"/>
                    <w:left w:val="none" w:sz="0" w:space="0" w:color="auto"/>
                    <w:bottom w:val="none" w:sz="0" w:space="0" w:color="auto"/>
                    <w:right w:val="none" w:sz="0" w:space="0" w:color="auto"/>
                  </w:divBdr>
                </w:div>
                <w:div w:id="1718966502">
                  <w:marLeft w:val="0"/>
                  <w:marRight w:val="0"/>
                  <w:marTop w:val="0"/>
                  <w:marBottom w:val="360"/>
                  <w:divBdr>
                    <w:top w:val="none" w:sz="0" w:space="0" w:color="auto"/>
                    <w:left w:val="none" w:sz="0" w:space="0" w:color="auto"/>
                    <w:bottom w:val="none" w:sz="0" w:space="0" w:color="auto"/>
                    <w:right w:val="none" w:sz="0" w:space="0" w:color="auto"/>
                  </w:divBdr>
                </w:div>
                <w:div w:id="105580915">
                  <w:marLeft w:val="0"/>
                  <w:marRight w:val="0"/>
                  <w:marTop w:val="0"/>
                  <w:marBottom w:val="360"/>
                  <w:divBdr>
                    <w:top w:val="none" w:sz="0" w:space="0" w:color="auto"/>
                    <w:left w:val="none" w:sz="0" w:space="0" w:color="auto"/>
                    <w:bottom w:val="none" w:sz="0" w:space="0" w:color="auto"/>
                    <w:right w:val="none" w:sz="0" w:space="0" w:color="auto"/>
                  </w:divBdr>
                </w:div>
              </w:divsChild>
            </w:div>
            <w:div w:id="1823543576">
              <w:marLeft w:val="0"/>
              <w:marRight w:val="0"/>
              <w:marTop w:val="0"/>
              <w:marBottom w:val="0"/>
              <w:divBdr>
                <w:top w:val="none" w:sz="0" w:space="0" w:color="auto"/>
                <w:left w:val="none" w:sz="0" w:space="0" w:color="auto"/>
                <w:bottom w:val="none" w:sz="0" w:space="0" w:color="auto"/>
                <w:right w:val="none" w:sz="0" w:space="0" w:color="auto"/>
              </w:divBdr>
              <w:divsChild>
                <w:div w:id="3551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6018">
          <w:marLeft w:val="0"/>
          <w:marRight w:val="0"/>
          <w:marTop w:val="0"/>
          <w:marBottom w:val="300"/>
          <w:divBdr>
            <w:top w:val="none" w:sz="0" w:space="0" w:color="auto"/>
            <w:left w:val="none" w:sz="0" w:space="0" w:color="auto"/>
            <w:bottom w:val="none" w:sz="0" w:space="0" w:color="auto"/>
            <w:right w:val="none" w:sz="0" w:space="0" w:color="auto"/>
          </w:divBdr>
          <w:divsChild>
            <w:div w:id="817573627">
              <w:marLeft w:val="0"/>
              <w:marRight w:val="0"/>
              <w:marTop w:val="150"/>
              <w:marBottom w:val="0"/>
              <w:divBdr>
                <w:top w:val="none" w:sz="0" w:space="0" w:color="auto"/>
                <w:left w:val="none" w:sz="0" w:space="0" w:color="auto"/>
                <w:bottom w:val="none" w:sz="0" w:space="0" w:color="auto"/>
                <w:right w:val="none" w:sz="0" w:space="0" w:color="auto"/>
              </w:divBdr>
              <w:divsChild>
                <w:div w:id="1556627229">
                  <w:marLeft w:val="0"/>
                  <w:marRight w:val="0"/>
                  <w:marTop w:val="0"/>
                  <w:marBottom w:val="360"/>
                  <w:divBdr>
                    <w:top w:val="none" w:sz="0" w:space="0" w:color="auto"/>
                    <w:left w:val="none" w:sz="0" w:space="0" w:color="auto"/>
                    <w:bottom w:val="none" w:sz="0" w:space="0" w:color="auto"/>
                    <w:right w:val="none" w:sz="0" w:space="0" w:color="auto"/>
                  </w:divBdr>
                </w:div>
                <w:div w:id="1618175079">
                  <w:marLeft w:val="0"/>
                  <w:marRight w:val="0"/>
                  <w:marTop w:val="0"/>
                  <w:marBottom w:val="360"/>
                  <w:divBdr>
                    <w:top w:val="none" w:sz="0" w:space="0" w:color="auto"/>
                    <w:left w:val="none" w:sz="0" w:space="0" w:color="auto"/>
                    <w:bottom w:val="none" w:sz="0" w:space="0" w:color="auto"/>
                    <w:right w:val="none" w:sz="0" w:space="0" w:color="auto"/>
                  </w:divBdr>
                </w:div>
                <w:div w:id="1536120959">
                  <w:marLeft w:val="0"/>
                  <w:marRight w:val="0"/>
                  <w:marTop w:val="0"/>
                  <w:marBottom w:val="360"/>
                  <w:divBdr>
                    <w:top w:val="none" w:sz="0" w:space="0" w:color="auto"/>
                    <w:left w:val="none" w:sz="0" w:space="0" w:color="auto"/>
                    <w:bottom w:val="none" w:sz="0" w:space="0" w:color="auto"/>
                    <w:right w:val="none" w:sz="0" w:space="0" w:color="auto"/>
                  </w:divBdr>
                </w:div>
                <w:div w:id="345180182">
                  <w:marLeft w:val="0"/>
                  <w:marRight w:val="0"/>
                  <w:marTop w:val="0"/>
                  <w:marBottom w:val="360"/>
                  <w:divBdr>
                    <w:top w:val="none" w:sz="0" w:space="0" w:color="auto"/>
                    <w:left w:val="none" w:sz="0" w:space="0" w:color="auto"/>
                    <w:bottom w:val="none" w:sz="0" w:space="0" w:color="auto"/>
                    <w:right w:val="none" w:sz="0" w:space="0" w:color="auto"/>
                  </w:divBdr>
                </w:div>
              </w:divsChild>
            </w:div>
            <w:div w:id="379600803">
              <w:marLeft w:val="0"/>
              <w:marRight w:val="0"/>
              <w:marTop w:val="0"/>
              <w:marBottom w:val="0"/>
              <w:divBdr>
                <w:top w:val="none" w:sz="0" w:space="0" w:color="auto"/>
                <w:left w:val="none" w:sz="0" w:space="0" w:color="auto"/>
                <w:bottom w:val="none" w:sz="0" w:space="0" w:color="auto"/>
                <w:right w:val="none" w:sz="0" w:space="0" w:color="auto"/>
              </w:divBdr>
              <w:divsChild>
                <w:div w:id="16800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0758">
          <w:marLeft w:val="0"/>
          <w:marRight w:val="0"/>
          <w:marTop w:val="0"/>
          <w:marBottom w:val="300"/>
          <w:divBdr>
            <w:top w:val="none" w:sz="0" w:space="0" w:color="auto"/>
            <w:left w:val="none" w:sz="0" w:space="0" w:color="auto"/>
            <w:bottom w:val="none" w:sz="0" w:space="0" w:color="auto"/>
            <w:right w:val="none" w:sz="0" w:space="0" w:color="auto"/>
          </w:divBdr>
          <w:divsChild>
            <w:div w:id="1823034595">
              <w:marLeft w:val="0"/>
              <w:marRight w:val="0"/>
              <w:marTop w:val="150"/>
              <w:marBottom w:val="0"/>
              <w:divBdr>
                <w:top w:val="none" w:sz="0" w:space="0" w:color="auto"/>
                <w:left w:val="none" w:sz="0" w:space="0" w:color="auto"/>
                <w:bottom w:val="none" w:sz="0" w:space="0" w:color="auto"/>
                <w:right w:val="none" w:sz="0" w:space="0" w:color="auto"/>
              </w:divBdr>
              <w:divsChild>
                <w:div w:id="1893929996">
                  <w:marLeft w:val="0"/>
                  <w:marRight w:val="0"/>
                  <w:marTop w:val="0"/>
                  <w:marBottom w:val="360"/>
                  <w:divBdr>
                    <w:top w:val="none" w:sz="0" w:space="0" w:color="auto"/>
                    <w:left w:val="none" w:sz="0" w:space="0" w:color="auto"/>
                    <w:bottom w:val="none" w:sz="0" w:space="0" w:color="auto"/>
                    <w:right w:val="none" w:sz="0" w:space="0" w:color="auto"/>
                  </w:divBdr>
                </w:div>
                <w:div w:id="254168859">
                  <w:marLeft w:val="0"/>
                  <w:marRight w:val="0"/>
                  <w:marTop w:val="0"/>
                  <w:marBottom w:val="360"/>
                  <w:divBdr>
                    <w:top w:val="none" w:sz="0" w:space="0" w:color="auto"/>
                    <w:left w:val="none" w:sz="0" w:space="0" w:color="auto"/>
                    <w:bottom w:val="none" w:sz="0" w:space="0" w:color="auto"/>
                    <w:right w:val="none" w:sz="0" w:space="0" w:color="auto"/>
                  </w:divBdr>
                </w:div>
                <w:div w:id="1509370701">
                  <w:marLeft w:val="0"/>
                  <w:marRight w:val="0"/>
                  <w:marTop w:val="0"/>
                  <w:marBottom w:val="360"/>
                  <w:divBdr>
                    <w:top w:val="none" w:sz="0" w:space="0" w:color="auto"/>
                    <w:left w:val="none" w:sz="0" w:space="0" w:color="auto"/>
                    <w:bottom w:val="none" w:sz="0" w:space="0" w:color="auto"/>
                    <w:right w:val="none" w:sz="0" w:space="0" w:color="auto"/>
                  </w:divBdr>
                </w:div>
                <w:div w:id="988754103">
                  <w:marLeft w:val="0"/>
                  <w:marRight w:val="0"/>
                  <w:marTop w:val="0"/>
                  <w:marBottom w:val="360"/>
                  <w:divBdr>
                    <w:top w:val="none" w:sz="0" w:space="0" w:color="auto"/>
                    <w:left w:val="none" w:sz="0" w:space="0" w:color="auto"/>
                    <w:bottom w:val="none" w:sz="0" w:space="0" w:color="auto"/>
                    <w:right w:val="none" w:sz="0" w:space="0" w:color="auto"/>
                  </w:divBdr>
                </w:div>
              </w:divsChild>
            </w:div>
            <w:div w:id="1142428708">
              <w:marLeft w:val="0"/>
              <w:marRight w:val="0"/>
              <w:marTop w:val="0"/>
              <w:marBottom w:val="0"/>
              <w:divBdr>
                <w:top w:val="none" w:sz="0" w:space="0" w:color="auto"/>
                <w:left w:val="none" w:sz="0" w:space="0" w:color="auto"/>
                <w:bottom w:val="none" w:sz="0" w:space="0" w:color="auto"/>
                <w:right w:val="none" w:sz="0" w:space="0" w:color="auto"/>
              </w:divBdr>
              <w:divsChild>
                <w:div w:id="11646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7927">
          <w:marLeft w:val="0"/>
          <w:marRight w:val="0"/>
          <w:marTop w:val="0"/>
          <w:marBottom w:val="300"/>
          <w:divBdr>
            <w:top w:val="none" w:sz="0" w:space="0" w:color="auto"/>
            <w:left w:val="none" w:sz="0" w:space="0" w:color="auto"/>
            <w:bottom w:val="none" w:sz="0" w:space="0" w:color="auto"/>
            <w:right w:val="none" w:sz="0" w:space="0" w:color="auto"/>
          </w:divBdr>
          <w:divsChild>
            <w:div w:id="1000890086">
              <w:marLeft w:val="0"/>
              <w:marRight w:val="0"/>
              <w:marTop w:val="150"/>
              <w:marBottom w:val="0"/>
              <w:divBdr>
                <w:top w:val="none" w:sz="0" w:space="0" w:color="auto"/>
                <w:left w:val="none" w:sz="0" w:space="0" w:color="auto"/>
                <w:bottom w:val="none" w:sz="0" w:space="0" w:color="auto"/>
                <w:right w:val="none" w:sz="0" w:space="0" w:color="auto"/>
              </w:divBdr>
              <w:divsChild>
                <w:div w:id="1323046969">
                  <w:marLeft w:val="0"/>
                  <w:marRight w:val="0"/>
                  <w:marTop w:val="0"/>
                  <w:marBottom w:val="360"/>
                  <w:divBdr>
                    <w:top w:val="none" w:sz="0" w:space="0" w:color="auto"/>
                    <w:left w:val="none" w:sz="0" w:space="0" w:color="auto"/>
                    <w:bottom w:val="none" w:sz="0" w:space="0" w:color="auto"/>
                    <w:right w:val="none" w:sz="0" w:space="0" w:color="auto"/>
                  </w:divBdr>
                </w:div>
                <w:div w:id="1588537334">
                  <w:marLeft w:val="0"/>
                  <w:marRight w:val="0"/>
                  <w:marTop w:val="0"/>
                  <w:marBottom w:val="360"/>
                  <w:divBdr>
                    <w:top w:val="none" w:sz="0" w:space="0" w:color="auto"/>
                    <w:left w:val="none" w:sz="0" w:space="0" w:color="auto"/>
                    <w:bottom w:val="none" w:sz="0" w:space="0" w:color="auto"/>
                    <w:right w:val="none" w:sz="0" w:space="0" w:color="auto"/>
                  </w:divBdr>
                </w:div>
                <w:div w:id="199903371">
                  <w:marLeft w:val="0"/>
                  <w:marRight w:val="0"/>
                  <w:marTop w:val="0"/>
                  <w:marBottom w:val="360"/>
                  <w:divBdr>
                    <w:top w:val="none" w:sz="0" w:space="0" w:color="auto"/>
                    <w:left w:val="none" w:sz="0" w:space="0" w:color="auto"/>
                    <w:bottom w:val="none" w:sz="0" w:space="0" w:color="auto"/>
                    <w:right w:val="none" w:sz="0" w:space="0" w:color="auto"/>
                  </w:divBdr>
                </w:div>
                <w:div w:id="539905107">
                  <w:marLeft w:val="0"/>
                  <w:marRight w:val="0"/>
                  <w:marTop w:val="0"/>
                  <w:marBottom w:val="360"/>
                  <w:divBdr>
                    <w:top w:val="none" w:sz="0" w:space="0" w:color="auto"/>
                    <w:left w:val="none" w:sz="0" w:space="0" w:color="auto"/>
                    <w:bottom w:val="none" w:sz="0" w:space="0" w:color="auto"/>
                    <w:right w:val="none" w:sz="0" w:space="0" w:color="auto"/>
                  </w:divBdr>
                </w:div>
              </w:divsChild>
            </w:div>
            <w:div w:id="2021926559">
              <w:marLeft w:val="0"/>
              <w:marRight w:val="0"/>
              <w:marTop w:val="0"/>
              <w:marBottom w:val="0"/>
              <w:divBdr>
                <w:top w:val="none" w:sz="0" w:space="0" w:color="auto"/>
                <w:left w:val="none" w:sz="0" w:space="0" w:color="auto"/>
                <w:bottom w:val="none" w:sz="0" w:space="0" w:color="auto"/>
                <w:right w:val="none" w:sz="0" w:space="0" w:color="auto"/>
              </w:divBdr>
              <w:divsChild>
                <w:div w:id="13583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5385">
          <w:marLeft w:val="0"/>
          <w:marRight w:val="0"/>
          <w:marTop w:val="0"/>
          <w:marBottom w:val="300"/>
          <w:divBdr>
            <w:top w:val="none" w:sz="0" w:space="0" w:color="auto"/>
            <w:left w:val="none" w:sz="0" w:space="0" w:color="auto"/>
            <w:bottom w:val="none" w:sz="0" w:space="0" w:color="auto"/>
            <w:right w:val="none" w:sz="0" w:space="0" w:color="auto"/>
          </w:divBdr>
          <w:divsChild>
            <w:div w:id="225409662">
              <w:marLeft w:val="0"/>
              <w:marRight w:val="0"/>
              <w:marTop w:val="150"/>
              <w:marBottom w:val="0"/>
              <w:divBdr>
                <w:top w:val="none" w:sz="0" w:space="0" w:color="auto"/>
                <w:left w:val="none" w:sz="0" w:space="0" w:color="auto"/>
                <w:bottom w:val="none" w:sz="0" w:space="0" w:color="auto"/>
                <w:right w:val="none" w:sz="0" w:space="0" w:color="auto"/>
              </w:divBdr>
              <w:divsChild>
                <w:div w:id="1712849891">
                  <w:marLeft w:val="0"/>
                  <w:marRight w:val="0"/>
                  <w:marTop w:val="0"/>
                  <w:marBottom w:val="360"/>
                  <w:divBdr>
                    <w:top w:val="none" w:sz="0" w:space="0" w:color="auto"/>
                    <w:left w:val="none" w:sz="0" w:space="0" w:color="auto"/>
                    <w:bottom w:val="none" w:sz="0" w:space="0" w:color="auto"/>
                    <w:right w:val="none" w:sz="0" w:space="0" w:color="auto"/>
                  </w:divBdr>
                </w:div>
                <w:div w:id="372848309">
                  <w:marLeft w:val="0"/>
                  <w:marRight w:val="0"/>
                  <w:marTop w:val="0"/>
                  <w:marBottom w:val="360"/>
                  <w:divBdr>
                    <w:top w:val="none" w:sz="0" w:space="0" w:color="auto"/>
                    <w:left w:val="none" w:sz="0" w:space="0" w:color="auto"/>
                    <w:bottom w:val="none" w:sz="0" w:space="0" w:color="auto"/>
                    <w:right w:val="none" w:sz="0" w:space="0" w:color="auto"/>
                  </w:divBdr>
                </w:div>
                <w:div w:id="1691644700">
                  <w:marLeft w:val="0"/>
                  <w:marRight w:val="0"/>
                  <w:marTop w:val="0"/>
                  <w:marBottom w:val="360"/>
                  <w:divBdr>
                    <w:top w:val="none" w:sz="0" w:space="0" w:color="auto"/>
                    <w:left w:val="none" w:sz="0" w:space="0" w:color="auto"/>
                    <w:bottom w:val="none" w:sz="0" w:space="0" w:color="auto"/>
                    <w:right w:val="none" w:sz="0" w:space="0" w:color="auto"/>
                  </w:divBdr>
                </w:div>
                <w:div w:id="765882710">
                  <w:marLeft w:val="0"/>
                  <w:marRight w:val="0"/>
                  <w:marTop w:val="0"/>
                  <w:marBottom w:val="360"/>
                  <w:divBdr>
                    <w:top w:val="none" w:sz="0" w:space="0" w:color="auto"/>
                    <w:left w:val="none" w:sz="0" w:space="0" w:color="auto"/>
                    <w:bottom w:val="none" w:sz="0" w:space="0" w:color="auto"/>
                    <w:right w:val="none" w:sz="0" w:space="0" w:color="auto"/>
                  </w:divBdr>
                </w:div>
              </w:divsChild>
            </w:div>
            <w:div w:id="2069566471">
              <w:marLeft w:val="0"/>
              <w:marRight w:val="0"/>
              <w:marTop w:val="0"/>
              <w:marBottom w:val="0"/>
              <w:divBdr>
                <w:top w:val="none" w:sz="0" w:space="0" w:color="auto"/>
                <w:left w:val="none" w:sz="0" w:space="0" w:color="auto"/>
                <w:bottom w:val="none" w:sz="0" w:space="0" w:color="auto"/>
                <w:right w:val="none" w:sz="0" w:space="0" w:color="auto"/>
              </w:divBdr>
              <w:divsChild>
                <w:div w:id="12948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4196">
          <w:marLeft w:val="0"/>
          <w:marRight w:val="0"/>
          <w:marTop w:val="0"/>
          <w:marBottom w:val="300"/>
          <w:divBdr>
            <w:top w:val="none" w:sz="0" w:space="0" w:color="auto"/>
            <w:left w:val="none" w:sz="0" w:space="0" w:color="auto"/>
            <w:bottom w:val="none" w:sz="0" w:space="0" w:color="auto"/>
            <w:right w:val="none" w:sz="0" w:space="0" w:color="auto"/>
          </w:divBdr>
          <w:divsChild>
            <w:div w:id="1765684099">
              <w:marLeft w:val="0"/>
              <w:marRight w:val="0"/>
              <w:marTop w:val="150"/>
              <w:marBottom w:val="0"/>
              <w:divBdr>
                <w:top w:val="none" w:sz="0" w:space="0" w:color="auto"/>
                <w:left w:val="none" w:sz="0" w:space="0" w:color="auto"/>
                <w:bottom w:val="none" w:sz="0" w:space="0" w:color="auto"/>
                <w:right w:val="none" w:sz="0" w:space="0" w:color="auto"/>
              </w:divBdr>
              <w:divsChild>
                <w:div w:id="661812559">
                  <w:marLeft w:val="0"/>
                  <w:marRight w:val="0"/>
                  <w:marTop w:val="0"/>
                  <w:marBottom w:val="360"/>
                  <w:divBdr>
                    <w:top w:val="none" w:sz="0" w:space="0" w:color="auto"/>
                    <w:left w:val="none" w:sz="0" w:space="0" w:color="auto"/>
                    <w:bottom w:val="none" w:sz="0" w:space="0" w:color="auto"/>
                    <w:right w:val="none" w:sz="0" w:space="0" w:color="auto"/>
                  </w:divBdr>
                </w:div>
                <w:div w:id="112722786">
                  <w:marLeft w:val="0"/>
                  <w:marRight w:val="0"/>
                  <w:marTop w:val="0"/>
                  <w:marBottom w:val="360"/>
                  <w:divBdr>
                    <w:top w:val="none" w:sz="0" w:space="0" w:color="auto"/>
                    <w:left w:val="none" w:sz="0" w:space="0" w:color="auto"/>
                    <w:bottom w:val="none" w:sz="0" w:space="0" w:color="auto"/>
                    <w:right w:val="none" w:sz="0" w:space="0" w:color="auto"/>
                  </w:divBdr>
                </w:div>
                <w:div w:id="1428382860">
                  <w:marLeft w:val="0"/>
                  <w:marRight w:val="0"/>
                  <w:marTop w:val="0"/>
                  <w:marBottom w:val="360"/>
                  <w:divBdr>
                    <w:top w:val="none" w:sz="0" w:space="0" w:color="auto"/>
                    <w:left w:val="none" w:sz="0" w:space="0" w:color="auto"/>
                    <w:bottom w:val="none" w:sz="0" w:space="0" w:color="auto"/>
                    <w:right w:val="none" w:sz="0" w:space="0" w:color="auto"/>
                  </w:divBdr>
                </w:div>
                <w:div w:id="2064520897">
                  <w:marLeft w:val="0"/>
                  <w:marRight w:val="0"/>
                  <w:marTop w:val="0"/>
                  <w:marBottom w:val="360"/>
                  <w:divBdr>
                    <w:top w:val="none" w:sz="0" w:space="0" w:color="auto"/>
                    <w:left w:val="none" w:sz="0" w:space="0" w:color="auto"/>
                    <w:bottom w:val="none" w:sz="0" w:space="0" w:color="auto"/>
                    <w:right w:val="none" w:sz="0" w:space="0" w:color="auto"/>
                  </w:divBdr>
                </w:div>
              </w:divsChild>
            </w:div>
            <w:div w:id="274286327">
              <w:marLeft w:val="0"/>
              <w:marRight w:val="0"/>
              <w:marTop w:val="0"/>
              <w:marBottom w:val="0"/>
              <w:divBdr>
                <w:top w:val="none" w:sz="0" w:space="0" w:color="auto"/>
                <w:left w:val="none" w:sz="0" w:space="0" w:color="auto"/>
                <w:bottom w:val="none" w:sz="0" w:space="0" w:color="auto"/>
                <w:right w:val="none" w:sz="0" w:space="0" w:color="auto"/>
              </w:divBdr>
              <w:divsChild>
                <w:div w:id="125417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61524">
          <w:marLeft w:val="0"/>
          <w:marRight w:val="0"/>
          <w:marTop w:val="0"/>
          <w:marBottom w:val="300"/>
          <w:divBdr>
            <w:top w:val="none" w:sz="0" w:space="0" w:color="auto"/>
            <w:left w:val="none" w:sz="0" w:space="0" w:color="auto"/>
            <w:bottom w:val="none" w:sz="0" w:space="0" w:color="auto"/>
            <w:right w:val="none" w:sz="0" w:space="0" w:color="auto"/>
          </w:divBdr>
          <w:divsChild>
            <w:div w:id="1527863718">
              <w:marLeft w:val="0"/>
              <w:marRight w:val="0"/>
              <w:marTop w:val="150"/>
              <w:marBottom w:val="0"/>
              <w:divBdr>
                <w:top w:val="none" w:sz="0" w:space="0" w:color="auto"/>
                <w:left w:val="none" w:sz="0" w:space="0" w:color="auto"/>
                <w:bottom w:val="none" w:sz="0" w:space="0" w:color="auto"/>
                <w:right w:val="none" w:sz="0" w:space="0" w:color="auto"/>
              </w:divBdr>
              <w:divsChild>
                <w:div w:id="1181160007">
                  <w:marLeft w:val="0"/>
                  <w:marRight w:val="0"/>
                  <w:marTop w:val="0"/>
                  <w:marBottom w:val="360"/>
                  <w:divBdr>
                    <w:top w:val="none" w:sz="0" w:space="0" w:color="auto"/>
                    <w:left w:val="none" w:sz="0" w:space="0" w:color="auto"/>
                    <w:bottom w:val="none" w:sz="0" w:space="0" w:color="auto"/>
                    <w:right w:val="none" w:sz="0" w:space="0" w:color="auto"/>
                  </w:divBdr>
                </w:div>
                <w:div w:id="1249004689">
                  <w:marLeft w:val="0"/>
                  <w:marRight w:val="0"/>
                  <w:marTop w:val="0"/>
                  <w:marBottom w:val="360"/>
                  <w:divBdr>
                    <w:top w:val="none" w:sz="0" w:space="0" w:color="auto"/>
                    <w:left w:val="none" w:sz="0" w:space="0" w:color="auto"/>
                    <w:bottom w:val="none" w:sz="0" w:space="0" w:color="auto"/>
                    <w:right w:val="none" w:sz="0" w:space="0" w:color="auto"/>
                  </w:divBdr>
                </w:div>
                <w:div w:id="1966349252">
                  <w:marLeft w:val="0"/>
                  <w:marRight w:val="0"/>
                  <w:marTop w:val="0"/>
                  <w:marBottom w:val="360"/>
                  <w:divBdr>
                    <w:top w:val="none" w:sz="0" w:space="0" w:color="auto"/>
                    <w:left w:val="none" w:sz="0" w:space="0" w:color="auto"/>
                    <w:bottom w:val="none" w:sz="0" w:space="0" w:color="auto"/>
                    <w:right w:val="none" w:sz="0" w:space="0" w:color="auto"/>
                  </w:divBdr>
                </w:div>
                <w:div w:id="971862677">
                  <w:marLeft w:val="0"/>
                  <w:marRight w:val="0"/>
                  <w:marTop w:val="0"/>
                  <w:marBottom w:val="360"/>
                  <w:divBdr>
                    <w:top w:val="none" w:sz="0" w:space="0" w:color="auto"/>
                    <w:left w:val="none" w:sz="0" w:space="0" w:color="auto"/>
                    <w:bottom w:val="none" w:sz="0" w:space="0" w:color="auto"/>
                    <w:right w:val="none" w:sz="0" w:space="0" w:color="auto"/>
                  </w:divBdr>
                </w:div>
              </w:divsChild>
            </w:div>
            <w:div w:id="376391583">
              <w:marLeft w:val="0"/>
              <w:marRight w:val="0"/>
              <w:marTop w:val="0"/>
              <w:marBottom w:val="0"/>
              <w:divBdr>
                <w:top w:val="none" w:sz="0" w:space="0" w:color="auto"/>
                <w:left w:val="none" w:sz="0" w:space="0" w:color="auto"/>
                <w:bottom w:val="none" w:sz="0" w:space="0" w:color="auto"/>
                <w:right w:val="none" w:sz="0" w:space="0" w:color="auto"/>
              </w:divBdr>
              <w:divsChild>
                <w:div w:id="14212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1935">
          <w:marLeft w:val="0"/>
          <w:marRight w:val="0"/>
          <w:marTop w:val="0"/>
          <w:marBottom w:val="300"/>
          <w:divBdr>
            <w:top w:val="none" w:sz="0" w:space="0" w:color="auto"/>
            <w:left w:val="none" w:sz="0" w:space="0" w:color="auto"/>
            <w:bottom w:val="none" w:sz="0" w:space="0" w:color="auto"/>
            <w:right w:val="none" w:sz="0" w:space="0" w:color="auto"/>
          </w:divBdr>
          <w:divsChild>
            <w:div w:id="41056384">
              <w:marLeft w:val="0"/>
              <w:marRight w:val="0"/>
              <w:marTop w:val="150"/>
              <w:marBottom w:val="0"/>
              <w:divBdr>
                <w:top w:val="none" w:sz="0" w:space="0" w:color="auto"/>
                <w:left w:val="none" w:sz="0" w:space="0" w:color="auto"/>
                <w:bottom w:val="none" w:sz="0" w:space="0" w:color="auto"/>
                <w:right w:val="none" w:sz="0" w:space="0" w:color="auto"/>
              </w:divBdr>
              <w:divsChild>
                <w:div w:id="378550850">
                  <w:marLeft w:val="0"/>
                  <w:marRight w:val="0"/>
                  <w:marTop w:val="0"/>
                  <w:marBottom w:val="360"/>
                  <w:divBdr>
                    <w:top w:val="none" w:sz="0" w:space="0" w:color="auto"/>
                    <w:left w:val="none" w:sz="0" w:space="0" w:color="auto"/>
                    <w:bottom w:val="none" w:sz="0" w:space="0" w:color="auto"/>
                    <w:right w:val="none" w:sz="0" w:space="0" w:color="auto"/>
                  </w:divBdr>
                </w:div>
                <w:div w:id="188641915">
                  <w:marLeft w:val="0"/>
                  <w:marRight w:val="0"/>
                  <w:marTop w:val="0"/>
                  <w:marBottom w:val="360"/>
                  <w:divBdr>
                    <w:top w:val="none" w:sz="0" w:space="0" w:color="auto"/>
                    <w:left w:val="none" w:sz="0" w:space="0" w:color="auto"/>
                    <w:bottom w:val="none" w:sz="0" w:space="0" w:color="auto"/>
                    <w:right w:val="none" w:sz="0" w:space="0" w:color="auto"/>
                  </w:divBdr>
                </w:div>
                <w:div w:id="316301399">
                  <w:marLeft w:val="0"/>
                  <w:marRight w:val="0"/>
                  <w:marTop w:val="0"/>
                  <w:marBottom w:val="360"/>
                  <w:divBdr>
                    <w:top w:val="none" w:sz="0" w:space="0" w:color="auto"/>
                    <w:left w:val="none" w:sz="0" w:space="0" w:color="auto"/>
                    <w:bottom w:val="none" w:sz="0" w:space="0" w:color="auto"/>
                    <w:right w:val="none" w:sz="0" w:space="0" w:color="auto"/>
                  </w:divBdr>
                </w:div>
                <w:div w:id="68574334">
                  <w:marLeft w:val="0"/>
                  <w:marRight w:val="0"/>
                  <w:marTop w:val="0"/>
                  <w:marBottom w:val="360"/>
                  <w:divBdr>
                    <w:top w:val="none" w:sz="0" w:space="0" w:color="auto"/>
                    <w:left w:val="none" w:sz="0" w:space="0" w:color="auto"/>
                    <w:bottom w:val="none" w:sz="0" w:space="0" w:color="auto"/>
                    <w:right w:val="none" w:sz="0" w:space="0" w:color="auto"/>
                  </w:divBdr>
                </w:div>
              </w:divsChild>
            </w:div>
            <w:div w:id="1962296092">
              <w:marLeft w:val="0"/>
              <w:marRight w:val="0"/>
              <w:marTop w:val="0"/>
              <w:marBottom w:val="0"/>
              <w:divBdr>
                <w:top w:val="none" w:sz="0" w:space="0" w:color="auto"/>
                <w:left w:val="none" w:sz="0" w:space="0" w:color="auto"/>
                <w:bottom w:val="none" w:sz="0" w:space="0" w:color="auto"/>
                <w:right w:val="none" w:sz="0" w:space="0" w:color="auto"/>
              </w:divBdr>
              <w:divsChild>
                <w:div w:id="16707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7647">
          <w:marLeft w:val="0"/>
          <w:marRight w:val="0"/>
          <w:marTop w:val="0"/>
          <w:marBottom w:val="300"/>
          <w:divBdr>
            <w:top w:val="none" w:sz="0" w:space="0" w:color="auto"/>
            <w:left w:val="none" w:sz="0" w:space="0" w:color="auto"/>
            <w:bottom w:val="none" w:sz="0" w:space="0" w:color="auto"/>
            <w:right w:val="none" w:sz="0" w:space="0" w:color="auto"/>
          </w:divBdr>
          <w:divsChild>
            <w:div w:id="626934084">
              <w:marLeft w:val="0"/>
              <w:marRight w:val="0"/>
              <w:marTop w:val="150"/>
              <w:marBottom w:val="0"/>
              <w:divBdr>
                <w:top w:val="none" w:sz="0" w:space="0" w:color="auto"/>
                <w:left w:val="none" w:sz="0" w:space="0" w:color="auto"/>
                <w:bottom w:val="none" w:sz="0" w:space="0" w:color="auto"/>
                <w:right w:val="none" w:sz="0" w:space="0" w:color="auto"/>
              </w:divBdr>
              <w:divsChild>
                <w:div w:id="2010404511">
                  <w:marLeft w:val="0"/>
                  <w:marRight w:val="0"/>
                  <w:marTop w:val="0"/>
                  <w:marBottom w:val="360"/>
                  <w:divBdr>
                    <w:top w:val="none" w:sz="0" w:space="0" w:color="auto"/>
                    <w:left w:val="none" w:sz="0" w:space="0" w:color="auto"/>
                    <w:bottom w:val="none" w:sz="0" w:space="0" w:color="auto"/>
                    <w:right w:val="none" w:sz="0" w:space="0" w:color="auto"/>
                  </w:divBdr>
                </w:div>
                <w:div w:id="633222714">
                  <w:marLeft w:val="0"/>
                  <w:marRight w:val="0"/>
                  <w:marTop w:val="0"/>
                  <w:marBottom w:val="360"/>
                  <w:divBdr>
                    <w:top w:val="none" w:sz="0" w:space="0" w:color="auto"/>
                    <w:left w:val="none" w:sz="0" w:space="0" w:color="auto"/>
                    <w:bottom w:val="none" w:sz="0" w:space="0" w:color="auto"/>
                    <w:right w:val="none" w:sz="0" w:space="0" w:color="auto"/>
                  </w:divBdr>
                </w:div>
                <w:div w:id="1428381815">
                  <w:marLeft w:val="0"/>
                  <w:marRight w:val="0"/>
                  <w:marTop w:val="0"/>
                  <w:marBottom w:val="360"/>
                  <w:divBdr>
                    <w:top w:val="none" w:sz="0" w:space="0" w:color="auto"/>
                    <w:left w:val="none" w:sz="0" w:space="0" w:color="auto"/>
                    <w:bottom w:val="none" w:sz="0" w:space="0" w:color="auto"/>
                    <w:right w:val="none" w:sz="0" w:space="0" w:color="auto"/>
                  </w:divBdr>
                </w:div>
                <w:div w:id="1806042997">
                  <w:marLeft w:val="0"/>
                  <w:marRight w:val="0"/>
                  <w:marTop w:val="0"/>
                  <w:marBottom w:val="360"/>
                  <w:divBdr>
                    <w:top w:val="none" w:sz="0" w:space="0" w:color="auto"/>
                    <w:left w:val="none" w:sz="0" w:space="0" w:color="auto"/>
                    <w:bottom w:val="none" w:sz="0" w:space="0" w:color="auto"/>
                    <w:right w:val="none" w:sz="0" w:space="0" w:color="auto"/>
                  </w:divBdr>
                </w:div>
              </w:divsChild>
            </w:div>
            <w:div w:id="1391928561">
              <w:marLeft w:val="0"/>
              <w:marRight w:val="0"/>
              <w:marTop w:val="0"/>
              <w:marBottom w:val="0"/>
              <w:divBdr>
                <w:top w:val="none" w:sz="0" w:space="0" w:color="auto"/>
                <w:left w:val="none" w:sz="0" w:space="0" w:color="auto"/>
                <w:bottom w:val="none" w:sz="0" w:space="0" w:color="auto"/>
                <w:right w:val="none" w:sz="0" w:space="0" w:color="auto"/>
              </w:divBdr>
              <w:divsChild>
                <w:div w:id="16005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4134">
          <w:marLeft w:val="0"/>
          <w:marRight w:val="0"/>
          <w:marTop w:val="0"/>
          <w:marBottom w:val="300"/>
          <w:divBdr>
            <w:top w:val="none" w:sz="0" w:space="0" w:color="auto"/>
            <w:left w:val="none" w:sz="0" w:space="0" w:color="auto"/>
            <w:bottom w:val="none" w:sz="0" w:space="0" w:color="auto"/>
            <w:right w:val="none" w:sz="0" w:space="0" w:color="auto"/>
          </w:divBdr>
          <w:divsChild>
            <w:div w:id="77411589">
              <w:marLeft w:val="0"/>
              <w:marRight w:val="0"/>
              <w:marTop w:val="150"/>
              <w:marBottom w:val="0"/>
              <w:divBdr>
                <w:top w:val="none" w:sz="0" w:space="0" w:color="auto"/>
                <w:left w:val="none" w:sz="0" w:space="0" w:color="auto"/>
                <w:bottom w:val="none" w:sz="0" w:space="0" w:color="auto"/>
                <w:right w:val="none" w:sz="0" w:space="0" w:color="auto"/>
              </w:divBdr>
              <w:divsChild>
                <w:div w:id="872183376">
                  <w:marLeft w:val="0"/>
                  <w:marRight w:val="0"/>
                  <w:marTop w:val="0"/>
                  <w:marBottom w:val="360"/>
                  <w:divBdr>
                    <w:top w:val="none" w:sz="0" w:space="0" w:color="auto"/>
                    <w:left w:val="none" w:sz="0" w:space="0" w:color="auto"/>
                    <w:bottom w:val="none" w:sz="0" w:space="0" w:color="auto"/>
                    <w:right w:val="none" w:sz="0" w:space="0" w:color="auto"/>
                  </w:divBdr>
                </w:div>
                <w:div w:id="266040459">
                  <w:marLeft w:val="0"/>
                  <w:marRight w:val="0"/>
                  <w:marTop w:val="0"/>
                  <w:marBottom w:val="360"/>
                  <w:divBdr>
                    <w:top w:val="none" w:sz="0" w:space="0" w:color="auto"/>
                    <w:left w:val="none" w:sz="0" w:space="0" w:color="auto"/>
                    <w:bottom w:val="none" w:sz="0" w:space="0" w:color="auto"/>
                    <w:right w:val="none" w:sz="0" w:space="0" w:color="auto"/>
                  </w:divBdr>
                </w:div>
                <w:div w:id="400106384">
                  <w:marLeft w:val="0"/>
                  <w:marRight w:val="0"/>
                  <w:marTop w:val="0"/>
                  <w:marBottom w:val="360"/>
                  <w:divBdr>
                    <w:top w:val="none" w:sz="0" w:space="0" w:color="auto"/>
                    <w:left w:val="none" w:sz="0" w:space="0" w:color="auto"/>
                    <w:bottom w:val="none" w:sz="0" w:space="0" w:color="auto"/>
                    <w:right w:val="none" w:sz="0" w:space="0" w:color="auto"/>
                  </w:divBdr>
                </w:div>
                <w:div w:id="1290552431">
                  <w:marLeft w:val="0"/>
                  <w:marRight w:val="0"/>
                  <w:marTop w:val="0"/>
                  <w:marBottom w:val="360"/>
                  <w:divBdr>
                    <w:top w:val="none" w:sz="0" w:space="0" w:color="auto"/>
                    <w:left w:val="none" w:sz="0" w:space="0" w:color="auto"/>
                    <w:bottom w:val="none" w:sz="0" w:space="0" w:color="auto"/>
                    <w:right w:val="none" w:sz="0" w:space="0" w:color="auto"/>
                  </w:divBdr>
                </w:div>
              </w:divsChild>
            </w:div>
            <w:div w:id="599266216">
              <w:marLeft w:val="0"/>
              <w:marRight w:val="0"/>
              <w:marTop w:val="0"/>
              <w:marBottom w:val="0"/>
              <w:divBdr>
                <w:top w:val="none" w:sz="0" w:space="0" w:color="auto"/>
                <w:left w:val="none" w:sz="0" w:space="0" w:color="auto"/>
                <w:bottom w:val="none" w:sz="0" w:space="0" w:color="auto"/>
                <w:right w:val="none" w:sz="0" w:space="0" w:color="auto"/>
              </w:divBdr>
              <w:divsChild>
                <w:div w:id="5120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37012">
          <w:marLeft w:val="0"/>
          <w:marRight w:val="0"/>
          <w:marTop w:val="0"/>
          <w:marBottom w:val="300"/>
          <w:divBdr>
            <w:top w:val="none" w:sz="0" w:space="0" w:color="auto"/>
            <w:left w:val="none" w:sz="0" w:space="0" w:color="auto"/>
            <w:bottom w:val="none" w:sz="0" w:space="0" w:color="auto"/>
            <w:right w:val="none" w:sz="0" w:space="0" w:color="auto"/>
          </w:divBdr>
          <w:divsChild>
            <w:div w:id="1160922067">
              <w:marLeft w:val="0"/>
              <w:marRight w:val="0"/>
              <w:marTop w:val="150"/>
              <w:marBottom w:val="0"/>
              <w:divBdr>
                <w:top w:val="none" w:sz="0" w:space="0" w:color="auto"/>
                <w:left w:val="none" w:sz="0" w:space="0" w:color="auto"/>
                <w:bottom w:val="none" w:sz="0" w:space="0" w:color="auto"/>
                <w:right w:val="none" w:sz="0" w:space="0" w:color="auto"/>
              </w:divBdr>
              <w:divsChild>
                <w:div w:id="2114982461">
                  <w:marLeft w:val="0"/>
                  <w:marRight w:val="0"/>
                  <w:marTop w:val="0"/>
                  <w:marBottom w:val="360"/>
                  <w:divBdr>
                    <w:top w:val="none" w:sz="0" w:space="0" w:color="auto"/>
                    <w:left w:val="none" w:sz="0" w:space="0" w:color="auto"/>
                    <w:bottom w:val="none" w:sz="0" w:space="0" w:color="auto"/>
                    <w:right w:val="none" w:sz="0" w:space="0" w:color="auto"/>
                  </w:divBdr>
                </w:div>
                <w:div w:id="1164592964">
                  <w:marLeft w:val="0"/>
                  <w:marRight w:val="0"/>
                  <w:marTop w:val="0"/>
                  <w:marBottom w:val="360"/>
                  <w:divBdr>
                    <w:top w:val="none" w:sz="0" w:space="0" w:color="auto"/>
                    <w:left w:val="none" w:sz="0" w:space="0" w:color="auto"/>
                    <w:bottom w:val="none" w:sz="0" w:space="0" w:color="auto"/>
                    <w:right w:val="none" w:sz="0" w:space="0" w:color="auto"/>
                  </w:divBdr>
                </w:div>
                <w:div w:id="207376646">
                  <w:marLeft w:val="0"/>
                  <w:marRight w:val="0"/>
                  <w:marTop w:val="0"/>
                  <w:marBottom w:val="360"/>
                  <w:divBdr>
                    <w:top w:val="none" w:sz="0" w:space="0" w:color="auto"/>
                    <w:left w:val="none" w:sz="0" w:space="0" w:color="auto"/>
                    <w:bottom w:val="none" w:sz="0" w:space="0" w:color="auto"/>
                    <w:right w:val="none" w:sz="0" w:space="0" w:color="auto"/>
                  </w:divBdr>
                </w:div>
                <w:div w:id="18355326">
                  <w:marLeft w:val="0"/>
                  <w:marRight w:val="0"/>
                  <w:marTop w:val="0"/>
                  <w:marBottom w:val="360"/>
                  <w:divBdr>
                    <w:top w:val="none" w:sz="0" w:space="0" w:color="auto"/>
                    <w:left w:val="none" w:sz="0" w:space="0" w:color="auto"/>
                    <w:bottom w:val="none" w:sz="0" w:space="0" w:color="auto"/>
                    <w:right w:val="none" w:sz="0" w:space="0" w:color="auto"/>
                  </w:divBdr>
                </w:div>
              </w:divsChild>
            </w:div>
            <w:div w:id="562299332">
              <w:marLeft w:val="0"/>
              <w:marRight w:val="0"/>
              <w:marTop w:val="0"/>
              <w:marBottom w:val="0"/>
              <w:divBdr>
                <w:top w:val="none" w:sz="0" w:space="0" w:color="auto"/>
                <w:left w:val="none" w:sz="0" w:space="0" w:color="auto"/>
                <w:bottom w:val="none" w:sz="0" w:space="0" w:color="auto"/>
                <w:right w:val="none" w:sz="0" w:space="0" w:color="auto"/>
              </w:divBdr>
              <w:divsChild>
                <w:div w:id="5163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81768">
          <w:marLeft w:val="0"/>
          <w:marRight w:val="0"/>
          <w:marTop w:val="0"/>
          <w:marBottom w:val="300"/>
          <w:divBdr>
            <w:top w:val="none" w:sz="0" w:space="0" w:color="auto"/>
            <w:left w:val="none" w:sz="0" w:space="0" w:color="auto"/>
            <w:bottom w:val="none" w:sz="0" w:space="0" w:color="auto"/>
            <w:right w:val="none" w:sz="0" w:space="0" w:color="auto"/>
          </w:divBdr>
          <w:divsChild>
            <w:div w:id="2001539417">
              <w:marLeft w:val="0"/>
              <w:marRight w:val="0"/>
              <w:marTop w:val="150"/>
              <w:marBottom w:val="0"/>
              <w:divBdr>
                <w:top w:val="none" w:sz="0" w:space="0" w:color="auto"/>
                <w:left w:val="none" w:sz="0" w:space="0" w:color="auto"/>
                <w:bottom w:val="none" w:sz="0" w:space="0" w:color="auto"/>
                <w:right w:val="none" w:sz="0" w:space="0" w:color="auto"/>
              </w:divBdr>
              <w:divsChild>
                <w:div w:id="127363601">
                  <w:marLeft w:val="0"/>
                  <w:marRight w:val="0"/>
                  <w:marTop w:val="0"/>
                  <w:marBottom w:val="360"/>
                  <w:divBdr>
                    <w:top w:val="none" w:sz="0" w:space="0" w:color="auto"/>
                    <w:left w:val="none" w:sz="0" w:space="0" w:color="auto"/>
                    <w:bottom w:val="none" w:sz="0" w:space="0" w:color="auto"/>
                    <w:right w:val="none" w:sz="0" w:space="0" w:color="auto"/>
                  </w:divBdr>
                </w:div>
                <w:div w:id="1030302759">
                  <w:marLeft w:val="0"/>
                  <w:marRight w:val="0"/>
                  <w:marTop w:val="0"/>
                  <w:marBottom w:val="360"/>
                  <w:divBdr>
                    <w:top w:val="none" w:sz="0" w:space="0" w:color="auto"/>
                    <w:left w:val="none" w:sz="0" w:space="0" w:color="auto"/>
                    <w:bottom w:val="none" w:sz="0" w:space="0" w:color="auto"/>
                    <w:right w:val="none" w:sz="0" w:space="0" w:color="auto"/>
                  </w:divBdr>
                </w:div>
                <w:div w:id="1651864746">
                  <w:marLeft w:val="0"/>
                  <w:marRight w:val="0"/>
                  <w:marTop w:val="0"/>
                  <w:marBottom w:val="360"/>
                  <w:divBdr>
                    <w:top w:val="none" w:sz="0" w:space="0" w:color="auto"/>
                    <w:left w:val="none" w:sz="0" w:space="0" w:color="auto"/>
                    <w:bottom w:val="none" w:sz="0" w:space="0" w:color="auto"/>
                    <w:right w:val="none" w:sz="0" w:space="0" w:color="auto"/>
                  </w:divBdr>
                </w:div>
                <w:div w:id="927424218">
                  <w:marLeft w:val="0"/>
                  <w:marRight w:val="0"/>
                  <w:marTop w:val="0"/>
                  <w:marBottom w:val="360"/>
                  <w:divBdr>
                    <w:top w:val="none" w:sz="0" w:space="0" w:color="auto"/>
                    <w:left w:val="none" w:sz="0" w:space="0" w:color="auto"/>
                    <w:bottom w:val="none" w:sz="0" w:space="0" w:color="auto"/>
                    <w:right w:val="none" w:sz="0" w:space="0" w:color="auto"/>
                  </w:divBdr>
                </w:div>
              </w:divsChild>
            </w:div>
            <w:div w:id="713844502">
              <w:marLeft w:val="0"/>
              <w:marRight w:val="0"/>
              <w:marTop w:val="0"/>
              <w:marBottom w:val="0"/>
              <w:divBdr>
                <w:top w:val="none" w:sz="0" w:space="0" w:color="auto"/>
                <w:left w:val="none" w:sz="0" w:space="0" w:color="auto"/>
                <w:bottom w:val="none" w:sz="0" w:space="0" w:color="auto"/>
                <w:right w:val="none" w:sz="0" w:space="0" w:color="auto"/>
              </w:divBdr>
              <w:divsChild>
                <w:div w:id="3179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1899">
          <w:marLeft w:val="0"/>
          <w:marRight w:val="0"/>
          <w:marTop w:val="0"/>
          <w:marBottom w:val="300"/>
          <w:divBdr>
            <w:top w:val="none" w:sz="0" w:space="0" w:color="auto"/>
            <w:left w:val="none" w:sz="0" w:space="0" w:color="auto"/>
            <w:bottom w:val="none" w:sz="0" w:space="0" w:color="auto"/>
            <w:right w:val="none" w:sz="0" w:space="0" w:color="auto"/>
          </w:divBdr>
          <w:divsChild>
            <w:div w:id="329719513">
              <w:marLeft w:val="0"/>
              <w:marRight w:val="0"/>
              <w:marTop w:val="150"/>
              <w:marBottom w:val="0"/>
              <w:divBdr>
                <w:top w:val="none" w:sz="0" w:space="0" w:color="auto"/>
                <w:left w:val="none" w:sz="0" w:space="0" w:color="auto"/>
                <w:bottom w:val="none" w:sz="0" w:space="0" w:color="auto"/>
                <w:right w:val="none" w:sz="0" w:space="0" w:color="auto"/>
              </w:divBdr>
              <w:divsChild>
                <w:div w:id="1762069133">
                  <w:marLeft w:val="0"/>
                  <w:marRight w:val="0"/>
                  <w:marTop w:val="0"/>
                  <w:marBottom w:val="360"/>
                  <w:divBdr>
                    <w:top w:val="none" w:sz="0" w:space="0" w:color="auto"/>
                    <w:left w:val="none" w:sz="0" w:space="0" w:color="auto"/>
                    <w:bottom w:val="none" w:sz="0" w:space="0" w:color="auto"/>
                    <w:right w:val="none" w:sz="0" w:space="0" w:color="auto"/>
                  </w:divBdr>
                </w:div>
                <w:div w:id="1611467611">
                  <w:marLeft w:val="0"/>
                  <w:marRight w:val="0"/>
                  <w:marTop w:val="0"/>
                  <w:marBottom w:val="360"/>
                  <w:divBdr>
                    <w:top w:val="none" w:sz="0" w:space="0" w:color="auto"/>
                    <w:left w:val="none" w:sz="0" w:space="0" w:color="auto"/>
                    <w:bottom w:val="none" w:sz="0" w:space="0" w:color="auto"/>
                    <w:right w:val="none" w:sz="0" w:space="0" w:color="auto"/>
                  </w:divBdr>
                </w:div>
                <w:div w:id="915242633">
                  <w:marLeft w:val="0"/>
                  <w:marRight w:val="0"/>
                  <w:marTop w:val="0"/>
                  <w:marBottom w:val="360"/>
                  <w:divBdr>
                    <w:top w:val="none" w:sz="0" w:space="0" w:color="auto"/>
                    <w:left w:val="none" w:sz="0" w:space="0" w:color="auto"/>
                    <w:bottom w:val="none" w:sz="0" w:space="0" w:color="auto"/>
                    <w:right w:val="none" w:sz="0" w:space="0" w:color="auto"/>
                  </w:divBdr>
                </w:div>
                <w:div w:id="2114157133">
                  <w:marLeft w:val="0"/>
                  <w:marRight w:val="0"/>
                  <w:marTop w:val="0"/>
                  <w:marBottom w:val="360"/>
                  <w:divBdr>
                    <w:top w:val="none" w:sz="0" w:space="0" w:color="auto"/>
                    <w:left w:val="none" w:sz="0" w:space="0" w:color="auto"/>
                    <w:bottom w:val="none" w:sz="0" w:space="0" w:color="auto"/>
                    <w:right w:val="none" w:sz="0" w:space="0" w:color="auto"/>
                  </w:divBdr>
                </w:div>
              </w:divsChild>
            </w:div>
            <w:div w:id="1151604290">
              <w:marLeft w:val="0"/>
              <w:marRight w:val="0"/>
              <w:marTop w:val="0"/>
              <w:marBottom w:val="0"/>
              <w:divBdr>
                <w:top w:val="none" w:sz="0" w:space="0" w:color="auto"/>
                <w:left w:val="none" w:sz="0" w:space="0" w:color="auto"/>
                <w:bottom w:val="none" w:sz="0" w:space="0" w:color="auto"/>
                <w:right w:val="none" w:sz="0" w:space="0" w:color="auto"/>
              </w:divBdr>
              <w:divsChild>
                <w:div w:id="21160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2749">
          <w:marLeft w:val="0"/>
          <w:marRight w:val="0"/>
          <w:marTop w:val="0"/>
          <w:marBottom w:val="300"/>
          <w:divBdr>
            <w:top w:val="none" w:sz="0" w:space="0" w:color="auto"/>
            <w:left w:val="none" w:sz="0" w:space="0" w:color="auto"/>
            <w:bottom w:val="none" w:sz="0" w:space="0" w:color="auto"/>
            <w:right w:val="none" w:sz="0" w:space="0" w:color="auto"/>
          </w:divBdr>
          <w:divsChild>
            <w:div w:id="818420472">
              <w:marLeft w:val="0"/>
              <w:marRight w:val="0"/>
              <w:marTop w:val="150"/>
              <w:marBottom w:val="0"/>
              <w:divBdr>
                <w:top w:val="none" w:sz="0" w:space="0" w:color="auto"/>
                <w:left w:val="none" w:sz="0" w:space="0" w:color="auto"/>
                <w:bottom w:val="none" w:sz="0" w:space="0" w:color="auto"/>
                <w:right w:val="none" w:sz="0" w:space="0" w:color="auto"/>
              </w:divBdr>
              <w:divsChild>
                <w:div w:id="1294752936">
                  <w:marLeft w:val="0"/>
                  <w:marRight w:val="0"/>
                  <w:marTop w:val="0"/>
                  <w:marBottom w:val="360"/>
                  <w:divBdr>
                    <w:top w:val="none" w:sz="0" w:space="0" w:color="auto"/>
                    <w:left w:val="none" w:sz="0" w:space="0" w:color="auto"/>
                    <w:bottom w:val="none" w:sz="0" w:space="0" w:color="auto"/>
                    <w:right w:val="none" w:sz="0" w:space="0" w:color="auto"/>
                  </w:divBdr>
                </w:div>
                <w:div w:id="896553798">
                  <w:marLeft w:val="0"/>
                  <w:marRight w:val="0"/>
                  <w:marTop w:val="0"/>
                  <w:marBottom w:val="360"/>
                  <w:divBdr>
                    <w:top w:val="none" w:sz="0" w:space="0" w:color="auto"/>
                    <w:left w:val="none" w:sz="0" w:space="0" w:color="auto"/>
                    <w:bottom w:val="none" w:sz="0" w:space="0" w:color="auto"/>
                    <w:right w:val="none" w:sz="0" w:space="0" w:color="auto"/>
                  </w:divBdr>
                </w:div>
                <w:div w:id="967706711">
                  <w:marLeft w:val="0"/>
                  <w:marRight w:val="0"/>
                  <w:marTop w:val="0"/>
                  <w:marBottom w:val="360"/>
                  <w:divBdr>
                    <w:top w:val="none" w:sz="0" w:space="0" w:color="auto"/>
                    <w:left w:val="none" w:sz="0" w:space="0" w:color="auto"/>
                    <w:bottom w:val="none" w:sz="0" w:space="0" w:color="auto"/>
                    <w:right w:val="none" w:sz="0" w:space="0" w:color="auto"/>
                  </w:divBdr>
                </w:div>
                <w:div w:id="243035332">
                  <w:marLeft w:val="0"/>
                  <w:marRight w:val="0"/>
                  <w:marTop w:val="0"/>
                  <w:marBottom w:val="360"/>
                  <w:divBdr>
                    <w:top w:val="none" w:sz="0" w:space="0" w:color="auto"/>
                    <w:left w:val="none" w:sz="0" w:space="0" w:color="auto"/>
                    <w:bottom w:val="none" w:sz="0" w:space="0" w:color="auto"/>
                    <w:right w:val="none" w:sz="0" w:space="0" w:color="auto"/>
                  </w:divBdr>
                </w:div>
              </w:divsChild>
            </w:div>
            <w:div w:id="1129514429">
              <w:marLeft w:val="0"/>
              <w:marRight w:val="0"/>
              <w:marTop w:val="0"/>
              <w:marBottom w:val="0"/>
              <w:divBdr>
                <w:top w:val="none" w:sz="0" w:space="0" w:color="auto"/>
                <w:left w:val="none" w:sz="0" w:space="0" w:color="auto"/>
                <w:bottom w:val="none" w:sz="0" w:space="0" w:color="auto"/>
                <w:right w:val="none" w:sz="0" w:space="0" w:color="auto"/>
              </w:divBdr>
              <w:divsChild>
                <w:div w:id="10448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3051">
          <w:marLeft w:val="0"/>
          <w:marRight w:val="0"/>
          <w:marTop w:val="0"/>
          <w:marBottom w:val="300"/>
          <w:divBdr>
            <w:top w:val="none" w:sz="0" w:space="0" w:color="auto"/>
            <w:left w:val="none" w:sz="0" w:space="0" w:color="auto"/>
            <w:bottom w:val="none" w:sz="0" w:space="0" w:color="auto"/>
            <w:right w:val="none" w:sz="0" w:space="0" w:color="auto"/>
          </w:divBdr>
          <w:divsChild>
            <w:div w:id="1500730513">
              <w:marLeft w:val="0"/>
              <w:marRight w:val="0"/>
              <w:marTop w:val="150"/>
              <w:marBottom w:val="0"/>
              <w:divBdr>
                <w:top w:val="none" w:sz="0" w:space="0" w:color="auto"/>
                <w:left w:val="none" w:sz="0" w:space="0" w:color="auto"/>
                <w:bottom w:val="none" w:sz="0" w:space="0" w:color="auto"/>
                <w:right w:val="none" w:sz="0" w:space="0" w:color="auto"/>
              </w:divBdr>
              <w:divsChild>
                <w:div w:id="1074813931">
                  <w:marLeft w:val="0"/>
                  <w:marRight w:val="0"/>
                  <w:marTop w:val="0"/>
                  <w:marBottom w:val="360"/>
                  <w:divBdr>
                    <w:top w:val="none" w:sz="0" w:space="0" w:color="auto"/>
                    <w:left w:val="none" w:sz="0" w:space="0" w:color="auto"/>
                    <w:bottom w:val="none" w:sz="0" w:space="0" w:color="auto"/>
                    <w:right w:val="none" w:sz="0" w:space="0" w:color="auto"/>
                  </w:divBdr>
                </w:div>
                <w:div w:id="1837190897">
                  <w:marLeft w:val="0"/>
                  <w:marRight w:val="0"/>
                  <w:marTop w:val="0"/>
                  <w:marBottom w:val="360"/>
                  <w:divBdr>
                    <w:top w:val="none" w:sz="0" w:space="0" w:color="auto"/>
                    <w:left w:val="none" w:sz="0" w:space="0" w:color="auto"/>
                    <w:bottom w:val="none" w:sz="0" w:space="0" w:color="auto"/>
                    <w:right w:val="none" w:sz="0" w:space="0" w:color="auto"/>
                  </w:divBdr>
                </w:div>
                <w:div w:id="620646430">
                  <w:marLeft w:val="0"/>
                  <w:marRight w:val="0"/>
                  <w:marTop w:val="0"/>
                  <w:marBottom w:val="360"/>
                  <w:divBdr>
                    <w:top w:val="none" w:sz="0" w:space="0" w:color="auto"/>
                    <w:left w:val="none" w:sz="0" w:space="0" w:color="auto"/>
                    <w:bottom w:val="none" w:sz="0" w:space="0" w:color="auto"/>
                    <w:right w:val="none" w:sz="0" w:space="0" w:color="auto"/>
                  </w:divBdr>
                </w:div>
                <w:div w:id="512113177">
                  <w:marLeft w:val="0"/>
                  <w:marRight w:val="0"/>
                  <w:marTop w:val="0"/>
                  <w:marBottom w:val="360"/>
                  <w:divBdr>
                    <w:top w:val="none" w:sz="0" w:space="0" w:color="auto"/>
                    <w:left w:val="none" w:sz="0" w:space="0" w:color="auto"/>
                    <w:bottom w:val="none" w:sz="0" w:space="0" w:color="auto"/>
                    <w:right w:val="none" w:sz="0" w:space="0" w:color="auto"/>
                  </w:divBdr>
                </w:div>
              </w:divsChild>
            </w:div>
            <w:div w:id="1978340146">
              <w:marLeft w:val="0"/>
              <w:marRight w:val="0"/>
              <w:marTop w:val="0"/>
              <w:marBottom w:val="0"/>
              <w:divBdr>
                <w:top w:val="none" w:sz="0" w:space="0" w:color="auto"/>
                <w:left w:val="none" w:sz="0" w:space="0" w:color="auto"/>
                <w:bottom w:val="none" w:sz="0" w:space="0" w:color="auto"/>
                <w:right w:val="none" w:sz="0" w:space="0" w:color="auto"/>
              </w:divBdr>
              <w:divsChild>
                <w:div w:id="14831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0622">
          <w:marLeft w:val="0"/>
          <w:marRight w:val="0"/>
          <w:marTop w:val="0"/>
          <w:marBottom w:val="300"/>
          <w:divBdr>
            <w:top w:val="none" w:sz="0" w:space="0" w:color="auto"/>
            <w:left w:val="none" w:sz="0" w:space="0" w:color="auto"/>
            <w:bottom w:val="none" w:sz="0" w:space="0" w:color="auto"/>
            <w:right w:val="none" w:sz="0" w:space="0" w:color="auto"/>
          </w:divBdr>
          <w:divsChild>
            <w:div w:id="548298852">
              <w:marLeft w:val="0"/>
              <w:marRight w:val="0"/>
              <w:marTop w:val="150"/>
              <w:marBottom w:val="0"/>
              <w:divBdr>
                <w:top w:val="none" w:sz="0" w:space="0" w:color="auto"/>
                <w:left w:val="none" w:sz="0" w:space="0" w:color="auto"/>
                <w:bottom w:val="none" w:sz="0" w:space="0" w:color="auto"/>
                <w:right w:val="none" w:sz="0" w:space="0" w:color="auto"/>
              </w:divBdr>
              <w:divsChild>
                <w:div w:id="1110586530">
                  <w:marLeft w:val="0"/>
                  <w:marRight w:val="0"/>
                  <w:marTop w:val="0"/>
                  <w:marBottom w:val="360"/>
                  <w:divBdr>
                    <w:top w:val="none" w:sz="0" w:space="0" w:color="auto"/>
                    <w:left w:val="none" w:sz="0" w:space="0" w:color="auto"/>
                    <w:bottom w:val="none" w:sz="0" w:space="0" w:color="auto"/>
                    <w:right w:val="none" w:sz="0" w:space="0" w:color="auto"/>
                  </w:divBdr>
                </w:div>
                <w:div w:id="836770547">
                  <w:marLeft w:val="0"/>
                  <w:marRight w:val="0"/>
                  <w:marTop w:val="0"/>
                  <w:marBottom w:val="360"/>
                  <w:divBdr>
                    <w:top w:val="none" w:sz="0" w:space="0" w:color="auto"/>
                    <w:left w:val="none" w:sz="0" w:space="0" w:color="auto"/>
                    <w:bottom w:val="none" w:sz="0" w:space="0" w:color="auto"/>
                    <w:right w:val="none" w:sz="0" w:space="0" w:color="auto"/>
                  </w:divBdr>
                </w:div>
                <w:div w:id="2103337250">
                  <w:marLeft w:val="0"/>
                  <w:marRight w:val="0"/>
                  <w:marTop w:val="0"/>
                  <w:marBottom w:val="360"/>
                  <w:divBdr>
                    <w:top w:val="none" w:sz="0" w:space="0" w:color="auto"/>
                    <w:left w:val="none" w:sz="0" w:space="0" w:color="auto"/>
                    <w:bottom w:val="none" w:sz="0" w:space="0" w:color="auto"/>
                    <w:right w:val="none" w:sz="0" w:space="0" w:color="auto"/>
                  </w:divBdr>
                </w:div>
                <w:div w:id="161555012">
                  <w:marLeft w:val="0"/>
                  <w:marRight w:val="0"/>
                  <w:marTop w:val="0"/>
                  <w:marBottom w:val="360"/>
                  <w:divBdr>
                    <w:top w:val="none" w:sz="0" w:space="0" w:color="auto"/>
                    <w:left w:val="none" w:sz="0" w:space="0" w:color="auto"/>
                    <w:bottom w:val="none" w:sz="0" w:space="0" w:color="auto"/>
                    <w:right w:val="none" w:sz="0" w:space="0" w:color="auto"/>
                  </w:divBdr>
                </w:div>
              </w:divsChild>
            </w:div>
            <w:div w:id="163932804">
              <w:marLeft w:val="0"/>
              <w:marRight w:val="0"/>
              <w:marTop w:val="0"/>
              <w:marBottom w:val="0"/>
              <w:divBdr>
                <w:top w:val="none" w:sz="0" w:space="0" w:color="auto"/>
                <w:left w:val="none" w:sz="0" w:space="0" w:color="auto"/>
                <w:bottom w:val="none" w:sz="0" w:space="0" w:color="auto"/>
                <w:right w:val="none" w:sz="0" w:space="0" w:color="auto"/>
              </w:divBdr>
              <w:divsChild>
                <w:div w:id="19160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8380">
          <w:marLeft w:val="0"/>
          <w:marRight w:val="0"/>
          <w:marTop w:val="0"/>
          <w:marBottom w:val="300"/>
          <w:divBdr>
            <w:top w:val="none" w:sz="0" w:space="0" w:color="auto"/>
            <w:left w:val="none" w:sz="0" w:space="0" w:color="auto"/>
            <w:bottom w:val="none" w:sz="0" w:space="0" w:color="auto"/>
            <w:right w:val="none" w:sz="0" w:space="0" w:color="auto"/>
          </w:divBdr>
          <w:divsChild>
            <w:div w:id="523595952">
              <w:marLeft w:val="0"/>
              <w:marRight w:val="0"/>
              <w:marTop w:val="150"/>
              <w:marBottom w:val="0"/>
              <w:divBdr>
                <w:top w:val="none" w:sz="0" w:space="0" w:color="auto"/>
                <w:left w:val="none" w:sz="0" w:space="0" w:color="auto"/>
                <w:bottom w:val="none" w:sz="0" w:space="0" w:color="auto"/>
                <w:right w:val="none" w:sz="0" w:space="0" w:color="auto"/>
              </w:divBdr>
              <w:divsChild>
                <w:div w:id="1335495551">
                  <w:marLeft w:val="0"/>
                  <w:marRight w:val="0"/>
                  <w:marTop w:val="0"/>
                  <w:marBottom w:val="360"/>
                  <w:divBdr>
                    <w:top w:val="none" w:sz="0" w:space="0" w:color="auto"/>
                    <w:left w:val="none" w:sz="0" w:space="0" w:color="auto"/>
                    <w:bottom w:val="none" w:sz="0" w:space="0" w:color="auto"/>
                    <w:right w:val="none" w:sz="0" w:space="0" w:color="auto"/>
                  </w:divBdr>
                </w:div>
                <w:div w:id="428235008">
                  <w:marLeft w:val="0"/>
                  <w:marRight w:val="0"/>
                  <w:marTop w:val="0"/>
                  <w:marBottom w:val="360"/>
                  <w:divBdr>
                    <w:top w:val="none" w:sz="0" w:space="0" w:color="auto"/>
                    <w:left w:val="none" w:sz="0" w:space="0" w:color="auto"/>
                    <w:bottom w:val="none" w:sz="0" w:space="0" w:color="auto"/>
                    <w:right w:val="none" w:sz="0" w:space="0" w:color="auto"/>
                  </w:divBdr>
                </w:div>
                <w:div w:id="1933587445">
                  <w:marLeft w:val="0"/>
                  <w:marRight w:val="0"/>
                  <w:marTop w:val="0"/>
                  <w:marBottom w:val="360"/>
                  <w:divBdr>
                    <w:top w:val="none" w:sz="0" w:space="0" w:color="auto"/>
                    <w:left w:val="none" w:sz="0" w:space="0" w:color="auto"/>
                    <w:bottom w:val="none" w:sz="0" w:space="0" w:color="auto"/>
                    <w:right w:val="none" w:sz="0" w:space="0" w:color="auto"/>
                  </w:divBdr>
                </w:div>
                <w:div w:id="1660502962">
                  <w:marLeft w:val="0"/>
                  <w:marRight w:val="0"/>
                  <w:marTop w:val="0"/>
                  <w:marBottom w:val="360"/>
                  <w:divBdr>
                    <w:top w:val="none" w:sz="0" w:space="0" w:color="auto"/>
                    <w:left w:val="none" w:sz="0" w:space="0" w:color="auto"/>
                    <w:bottom w:val="none" w:sz="0" w:space="0" w:color="auto"/>
                    <w:right w:val="none" w:sz="0" w:space="0" w:color="auto"/>
                  </w:divBdr>
                </w:div>
              </w:divsChild>
            </w:div>
            <w:div w:id="1804272791">
              <w:marLeft w:val="0"/>
              <w:marRight w:val="0"/>
              <w:marTop w:val="0"/>
              <w:marBottom w:val="0"/>
              <w:divBdr>
                <w:top w:val="none" w:sz="0" w:space="0" w:color="auto"/>
                <w:left w:val="none" w:sz="0" w:space="0" w:color="auto"/>
                <w:bottom w:val="none" w:sz="0" w:space="0" w:color="auto"/>
                <w:right w:val="none" w:sz="0" w:space="0" w:color="auto"/>
              </w:divBdr>
              <w:divsChild>
                <w:div w:id="6475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3789">
          <w:marLeft w:val="0"/>
          <w:marRight w:val="0"/>
          <w:marTop w:val="0"/>
          <w:marBottom w:val="300"/>
          <w:divBdr>
            <w:top w:val="none" w:sz="0" w:space="0" w:color="auto"/>
            <w:left w:val="none" w:sz="0" w:space="0" w:color="auto"/>
            <w:bottom w:val="none" w:sz="0" w:space="0" w:color="auto"/>
            <w:right w:val="none" w:sz="0" w:space="0" w:color="auto"/>
          </w:divBdr>
          <w:divsChild>
            <w:div w:id="1224870743">
              <w:marLeft w:val="0"/>
              <w:marRight w:val="0"/>
              <w:marTop w:val="150"/>
              <w:marBottom w:val="0"/>
              <w:divBdr>
                <w:top w:val="none" w:sz="0" w:space="0" w:color="auto"/>
                <w:left w:val="none" w:sz="0" w:space="0" w:color="auto"/>
                <w:bottom w:val="none" w:sz="0" w:space="0" w:color="auto"/>
                <w:right w:val="none" w:sz="0" w:space="0" w:color="auto"/>
              </w:divBdr>
              <w:divsChild>
                <w:div w:id="996030675">
                  <w:marLeft w:val="0"/>
                  <w:marRight w:val="0"/>
                  <w:marTop w:val="0"/>
                  <w:marBottom w:val="360"/>
                  <w:divBdr>
                    <w:top w:val="none" w:sz="0" w:space="0" w:color="auto"/>
                    <w:left w:val="none" w:sz="0" w:space="0" w:color="auto"/>
                    <w:bottom w:val="none" w:sz="0" w:space="0" w:color="auto"/>
                    <w:right w:val="none" w:sz="0" w:space="0" w:color="auto"/>
                  </w:divBdr>
                </w:div>
                <w:div w:id="535311005">
                  <w:marLeft w:val="0"/>
                  <w:marRight w:val="0"/>
                  <w:marTop w:val="0"/>
                  <w:marBottom w:val="360"/>
                  <w:divBdr>
                    <w:top w:val="none" w:sz="0" w:space="0" w:color="auto"/>
                    <w:left w:val="none" w:sz="0" w:space="0" w:color="auto"/>
                    <w:bottom w:val="none" w:sz="0" w:space="0" w:color="auto"/>
                    <w:right w:val="none" w:sz="0" w:space="0" w:color="auto"/>
                  </w:divBdr>
                </w:div>
                <w:div w:id="897739923">
                  <w:marLeft w:val="0"/>
                  <w:marRight w:val="0"/>
                  <w:marTop w:val="0"/>
                  <w:marBottom w:val="360"/>
                  <w:divBdr>
                    <w:top w:val="none" w:sz="0" w:space="0" w:color="auto"/>
                    <w:left w:val="none" w:sz="0" w:space="0" w:color="auto"/>
                    <w:bottom w:val="none" w:sz="0" w:space="0" w:color="auto"/>
                    <w:right w:val="none" w:sz="0" w:space="0" w:color="auto"/>
                  </w:divBdr>
                </w:div>
                <w:div w:id="1525170709">
                  <w:marLeft w:val="0"/>
                  <w:marRight w:val="0"/>
                  <w:marTop w:val="0"/>
                  <w:marBottom w:val="360"/>
                  <w:divBdr>
                    <w:top w:val="none" w:sz="0" w:space="0" w:color="auto"/>
                    <w:left w:val="none" w:sz="0" w:space="0" w:color="auto"/>
                    <w:bottom w:val="none" w:sz="0" w:space="0" w:color="auto"/>
                    <w:right w:val="none" w:sz="0" w:space="0" w:color="auto"/>
                  </w:divBdr>
                </w:div>
              </w:divsChild>
            </w:div>
            <w:div w:id="425424595">
              <w:marLeft w:val="0"/>
              <w:marRight w:val="0"/>
              <w:marTop w:val="0"/>
              <w:marBottom w:val="0"/>
              <w:divBdr>
                <w:top w:val="none" w:sz="0" w:space="0" w:color="auto"/>
                <w:left w:val="none" w:sz="0" w:space="0" w:color="auto"/>
                <w:bottom w:val="none" w:sz="0" w:space="0" w:color="auto"/>
                <w:right w:val="none" w:sz="0" w:space="0" w:color="auto"/>
              </w:divBdr>
              <w:divsChild>
                <w:div w:id="589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4542">
      <w:bodyDiv w:val="1"/>
      <w:marLeft w:val="0"/>
      <w:marRight w:val="0"/>
      <w:marTop w:val="0"/>
      <w:marBottom w:val="0"/>
      <w:divBdr>
        <w:top w:val="none" w:sz="0" w:space="0" w:color="auto"/>
        <w:left w:val="none" w:sz="0" w:space="0" w:color="auto"/>
        <w:bottom w:val="none" w:sz="0" w:space="0" w:color="auto"/>
        <w:right w:val="none" w:sz="0" w:space="0" w:color="auto"/>
      </w:divBdr>
      <w:divsChild>
        <w:div w:id="1749302814">
          <w:marLeft w:val="0"/>
          <w:marRight w:val="0"/>
          <w:marTop w:val="0"/>
          <w:marBottom w:val="300"/>
          <w:divBdr>
            <w:top w:val="none" w:sz="0" w:space="0" w:color="auto"/>
            <w:left w:val="none" w:sz="0" w:space="0" w:color="auto"/>
            <w:bottom w:val="none" w:sz="0" w:space="0" w:color="auto"/>
            <w:right w:val="none" w:sz="0" w:space="0" w:color="auto"/>
          </w:divBdr>
          <w:divsChild>
            <w:div w:id="1970166607">
              <w:marLeft w:val="0"/>
              <w:marRight w:val="0"/>
              <w:marTop w:val="150"/>
              <w:marBottom w:val="0"/>
              <w:divBdr>
                <w:top w:val="none" w:sz="0" w:space="0" w:color="auto"/>
                <w:left w:val="none" w:sz="0" w:space="0" w:color="auto"/>
                <w:bottom w:val="none" w:sz="0" w:space="0" w:color="auto"/>
                <w:right w:val="none" w:sz="0" w:space="0" w:color="auto"/>
              </w:divBdr>
              <w:divsChild>
                <w:div w:id="1585384163">
                  <w:marLeft w:val="0"/>
                  <w:marRight w:val="0"/>
                  <w:marTop w:val="0"/>
                  <w:marBottom w:val="360"/>
                  <w:divBdr>
                    <w:top w:val="none" w:sz="0" w:space="0" w:color="auto"/>
                    <w:left w:val="none" w:sz="0" w:space="0" w:color="auto"/>
                    <w:bottom w:val="none" w:sz="0" w:space="0" w:color="auto"/>
                    <w:right w:val="none" w:sz="0" w:space="0" w:color="auto"/>
                  </w:divBdr>
                </w:div>
                <w:div w:id="672146779">
                  <w:marLeft w:val="0"/>
                  <w:marRight w:val="0"/>
                  <w:marTop w:val="0"/>
                  <w:marBottom w:val="360"/>
                  <w:divBdr>
                    <w:top w:val="none" w:sz="0" w:space="0" w:color="auto"/>
                    <w:left w:val="none" w:sz="0" w:space="0" w:color="auto"/>
                    <w:bottom w:val="none" w:sz="0" w:space="0" w:color="auto"/>
                    <w:right w:val="none" w:sz="0" w:space="0" w:color="auto"/>
                  </w:divBdr>
                </w:div>
                <w:div w:id="817065142">
                  <w:marLeft w:val="0"/>
                  <w:marRight w:val="0"/>
                  <w:marTop w:val="0"/>
                  <w:marBottom w:val="360"/>
                  <w:divBdr>
                    <w:top w:val="none" w:sz="0" w:space="0" w:color="auto"/>
                    <w:left w:val="none" w:sz="0" w:space="0" w:color="auto"/>
                    <w:bottom w:val="none" w:sz="0" w:space="0" w:color="auto"/>
                    <w:right w:val="none" w:sz="0" w:space="0" w:color="auto"/>
                  </w:divBdr>
                </w:div>
                <w:div w:id="714231459">
                  <w:marLeft w:val="0"/>
                  <w:marRight w:val="0"/>
                  <w:marTop w:val="0"/>
                  <w:marBottom w:val="360"/>
                  <w:divBdr>
                    <w:top w:val="none" w:sz="0" w:space="0" w:color="auto"/>
                    <w:left w:val="none" w:sz="0" w:space="0" w:color="auto"/>
                    <w:bottom w:val="none" w:sz="0" w:space="0" w:color="auto"/>
                    <w:right w:val="none" w:sz="0" w:space="0" w:color="auto"/>
                  </w:divBdr>
                </w:div>
              </w:divsChild>
            </w:div>
            <w:div w:id="453644655">
              <w:marLeft w:val="0"/>
              <w:marRight w:val="0"/>
              <w:marTop w:val="0"/>
              <w:marBottom w:val="0"/>
              <w:divBdr>
                <w:top w:val="none" w:sz="0" w:space="0" w:color="auto"/>
                <w:left w:val="none" w:sz="0" w:space="0" w:color="auto"/>
                <w:bottom w:val="none" w:sz="0" w:space="0" w:color="auto"/>
                <w:right w:val="none" w:sz="0" w:space="0" w:color="auto"/>
              </w:divBdr>
              <w:divsChild>
                <w:div w:id="3716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6265">
          <w:marLeft w:val="0"/>
          <w:marRight w:val="0"/>
          <w:marTop w:val="0"/>
          <w:marBottom w:val="300"/>
          <w:divBdr>
            <w:top w:val="none" w:sz="0" w:space="0" w:color="auto"/>
            <w:left w:val="none" w:sz="0" w:space="0" w:color="auto"/>
            <w:bottom w:val="none" w:sz="0" w:space="0" w:color="auto"/>
            <w:right w:val="none" w:sz="0" w:space="0" w:color="auto"/>
          </w:divBdr>
          <w:divsChild>
            <w:div w:id="1253271943">
              <w:marLeft w:val="0"/>
              <w:marRight w:val="0"/>
              <w:marTop w:val="150"/>
              <w:marBottom w:val="0"/>
              <w:divBdr>
                <w:top w:val="none" w:sz="0" w:space="0" w:color="auto"/>
                <w:left w:val="none" w:sz="0" w:space="0" w:color="auto"/>
                <w:bottom w:val="none" w:sz="0" w:space="0" w:color="auto"/>
                <w:right w:val="none" w:sz="0" w:space="0" w:color="auto"/>
              </w:divBdr>
              <w:divsChild>
                <w:div w:id="532352347">
                  <w:marLeft w:val="0"/>
                  <w:marRight w:val="0"/>
                  <w:marTop w:val="0"/>
                  <w:marBottom w:val="360"/>
                  <w:divBdr>
                    <w:top w:val="none" w:sz="0" w:space="0" w:color="auto"/>
                    <w:left w:val="none" w:sz="0" w:space="0" w:color="auto"/>
                    <w:bottom w:val="none" w:sz="0" w:space="0" w:color="auto"/>
                    <w:right w:val="none" w:sz="0" w:space="0" w:color="auto"/>
                  </w:divBdr>
                </w:div>
                <w:div w:id="1616865100">
                  <w:marLeft w:val="0"/>
                  <w:marRight w:val="0"/>
                  <w:marTop w:val="0"/>
                  <w:marBottom w:val="360"/>
                  <w:divBdr>
                    <w:top w:val="none" w:sz="0" w:space="0" w:color="auto"/>
                    <w:left w:val="none" w:sz="0" w:space="0" w:color="auto"/>
                    <w:bottom w:val="none" w:sz="0" w:space="0" w:color="auto"/>
                    <w:right w:val="none" w:sz="0" w:space="0" w:color="auto"/>
                  </w:divBdr>
                </w:div>
                <w:div w:id="1923247935">
                  <w:marLeft w:val="0"/>
                  <w:marRight w:val="0"/>
                  <w:marTop w:val="0"/>
                  <w:marBottom w:val="360"/>
                  <w:divBdr>
                    <w:top w:val="none" w:sz="0" w:space="0" w:color="auto"/>
                    <w:left w:val="none" w:sz="0" w:space="0" w:color="auto"/>
                    <w:bottom w:val="none" w:sz="0" w:space="0" w:color="auto"/>
                    <w:right w:val="none" w:sz="0" w:space="0" w:color="auto"/>
                  </w:divBdr>
                </w:div>
                <w:div w:id="1535771093">
                  <w:marLeft w:val="0"/>
                  <w:marRight w:val="0"/>
                  <w:marTop w:val="0"/>
                  <w:marBottom w:val="360"/>
                  <w:divBdr>
                    <w:top w:val="none" w:sz="0" w:space="0" w:color="auto"/>
                    <w:left w:val="none" w:sz="0" w:space="0" w:color="auto"/>
                    <w:bottom w:val="none" w:sz="0" w:space="0" w:color="auto"/>
                    <w:right w:val="none" w:sz="0" w:space="0" w:color="auto"/>
                  </w:divBdr>
                </w:div>
              </w:divsChild>
            </w:div>
            <w:div w:id="642849443">
              <w:marLeft w:val="0"/>
              <w:marRight w:val="0"/>
              <w:marTop w:val="0"/>
              <w:marBottom w:val="0"/>
              <w:divBdr>
                <w:top w:val="none" w:sz="0" w:space="0" w:color="auto"/>
                <w:left w:val="none" w:sz="0" w:space="0" w:color="auto"/>
                <w:bottom w:val="none" w:sz="0" w:space="0" w:color="auto"/>
                <w:right w:val="none" w:sz="0" w:space="0" w:color="auto"/>
              </w:divBdr>
              <w:divsChild>
                <w:div w:id="19809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0628">
          <w:marLeft w:val="0"/>
          <w:marRight w:val="0"/>
          <w:marTop w:val="0"/>
          <w:marBottom w:val="300"/>
          <w:divBdr>
            <w:top w:val="none" w:sz="0" w:space="0" w:color="auto"/>
            <w:left w:val="none" w:sz="0" w:space="0" w:color="auto"/>
            <w:bottom w:val="none" w:sz="0" w:space="0" w:color="auto"/>
            <w:right w:val="none" w:sz="0" w:space="0" w:color="auto"/>
          </w:divBdr>
          <w:divsChild>
            <w:div w:id="787159844">
              <w:marLeft w:val="0"/>
              <w:marRight w:val="0"/>
              <w:marTop w:val="150"/>
              <w:marBottom w:val="0"/>
              <w:divBdr>
                <w:top w:val="none" w:sz="0" w:space="0" w:color="auto"/>
                <w:left w:val="none" w:sz="0" w:space="0" w:color="auto"/>
                <w:bottom w:val="none" w:sz="0" w:space="0" w:color="auto"/>
                <w:right w:val="none" w:sz="0" w:space="0" w:color="auto"/>
              </w:divBdr>
              <w:divsChild>
                <w:div w:id="1331249978">
                  <w:marLeft w:val="0"/>
                  <w:marRight w:val="0"/>
                  <w:marTop w:val="0"/>
                  <w:marBottom w:val="360"/>
                  <w:divBdr>
                    <w:top w:val="none" w:sz="0" w:space="0" w:color="auto"/>
                    <w:left w:val="none" w:sz="0" w:space="0" w:color="auto"/>
                    <w:bottom w:val="none" w:sz="0" w:space="0" w:color="auto"/>
                    <w:right w:val="none" w:sz="0" w:space="0" w:color="auto"/>
                  </w:divBdr>
                </w:div>
                <w:div w:id="486242695">
                  <w:marLeft w:val="0"/>
                  <w:marRight w:val="0"/>
                  <w:marTop w:val="0"/>
                  <w:marBottom w:val="360"/>
                  <w:divBdr>
                    <w:top w:val="none" w:sz="0" w:space="0" w:color="auto"/>
                    <w:left w:val="none" w:sz="0" w:space="0" w:color="auto"/>
                    <w:bottom w:val="none" w:sz="0" w:space="0" w:color="auto"/>
                    <w:right w:val="none" w:sz="0" w:space="0" w:color="auto"/>
                  </w:divBdr>
                </w:div>
                <w:div w:id="1368944067">
                  <w:marLeft w:val="0"/>
                  <w:marRight w:val="0"/>
                  <w:marTop w:val="0"/>
                  <w:marBottom w:val="360"/>
                  <w:divBdr>
                    <w:top w:val="none" w:sz="0" w:space="0" w:color="auto"/>
                    <w:left w:val="none" w:sz="0" w:space="0" w:color="auto"/>
                    <w:bottom w:val="none" w:sz="0" w:space="0" w:color="auto"/>
                    <w:right w:val="none" w:sz="0" w:space="0" w:color="auto"/>
                  </w:divBdr>
                </w:div>
                <w:div w:id="1945920977">
                  <w:marLeft w:val="0"/>
                  <w:marRight w:val="0"/>
                  <w:marTop w:val="0"/>
                  <w:marBottom w:val="360"/>
                  <w:divBdr>
                    <w:top w:val="none" w:sz="0" w:space="0" w:color="auto"/>
                    <w:left w:val="none" w:sz="0" w:space="0" w:color="auto"/>
                    <w:bottom w:val="none" w:sz="0" w:space="0" w:color="auto"/>
                    <w:right w:val="none" w:sz="0" w:space="0" w:color="auto"/>
                  </w:divBdr>
                </w:div>
              </w:divsChild>
            </w:div>
            <w:div w:id="1463958335">
              <w:marLeft w:val="0"/>
              <w:marRight w:val="0"/>
              <w:marTop w:val="0"/>
              <w:marBottom w:val="0"/>
              <w:divBdr>
                <w:top w:val="none" w:sz="0" w:space="0" w:color="auto"/>
                <w:left w:val="none" w:sz="0" w:space="0" w:color="auto"/>
                <w:bottom w:val="none" w:sz="0" w:space="0" w:color="auto"/>
                <w:right w:val="none" w:sz="0" w:space="0" w:color="auto"/>
              </w:divBdr>
              <w:divsChild>
                <w:div w:id="10887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20674">
          <w:marLeft w:val="0"/>
          <w:marRight w:val="0"/>
          <w:marTop w:val="0"/>
          <w:marBottom w:val="300"/>
          <w:divBdr>
            <w:top w:val="none" w:sz="0" w:space="0" w:color="auto"/>
            <w:left w:val="none" w:sz="0" w:space="0" w:color="auto"/>
            <w:bottom w:val="none" w:sz="0" w:space="0" w:color="auto"/>
            <w:right w:val="none" w:sz="0" w:space="0" w:color="auto"/>
          </w:divBdr>
          <w:divsChild>
            <w:div w:id="758864988">
              <w:marLeft w:val="0"/>
              <w:marRight w:val="0"/>
              <w:marTop w:val="150"/>
              <w:marBottom w:val="0"/>
              <w:divBdr>
                <w:top w:val="none" w:sz="0" w:space="0" w:color="auto"/>
                <w:left w:val="none" w:sz="0" w:space="0" w:color="auto"/>
                <w:bottom w:val="none" w:sz="0" w:space="0" w:color="auto"/>
                <w:right w:val="none" w:sz="0" w:space="0" w:color="auto"/>
              </w:divBdr>
              <w:divsChild>
                <w:div w:id="561215713">
                  <w:marLeft w:val="0"/>
                  <w:marRight w:val="0"/>
                  <w:marTop w:val="0"/>
                  <w:marBottom w:val="360"/>
                  <w:divBdr>
                    <w:top w:val="none" w:sz="0" w:space="0" w:color="auto"/>
                    <w:left w:val="none" w:sz="0" w:space="0" w:color="auto"/>
                    <w:bottom w:val="none" w:sz="0" w:space="0" w:color="auto"/>
                    <w:right w:val="none" w:sz="0" w:space="0" w:color="auto"/>
                  </w:divBdr>
                </w:div>
                <w:div w:id="1983610082">
                  <w:marLeft w:val="0"/>
                  <w:marRight w:val="0"/>
                  <w:marTop w:val="0"/>
                  <w:marBottom w:val="360"/>
                  <w:divBdr>
                    <w:top w:val="none" w:sz="0" w:space="0" w:color="auto"/>
                    <w:left w:val="none" w:sz="0" w:space="0" w:color="auto"/>
                    <w:bottom w:val="none" w:sz="0" w:space="0" w:color="auto"/>
                    <w:right w:val="none" w:sz="0" w:space="0" w:color="auto"/>
                  </w:divBdr>
                </w:div>
                <w:div w:id="360134235">
                  <w:marLeft w:val="0"/>
                  <w:marRight w:val="0"/>
                  <w:marTop w:val="0"/>
                  <w:marBottom w:val="360"/>
                  <w:divBdr>
                    <w:top w:val="none" w:sz="0" w:space="0" w:color="auto"/>
                    <w:left w:val="none" w:sz="0" w:space="0" w:color="auto"/>
                    <w:bottom w:val="none" w:sz="0" w:space="0" w:color="auto"/>
                    <w:right w:val="none" w:sz="0" w:space="0" w:color="auto"/>
                  </w:divBdr>
                </w:div>
                <w:div w:id="1184127417">
                  <w:marLeft w:val="0"/>
                  <w:marRight w:val="0"/>
                  <w:marTop w:val="0"/>
                  <w:marBottom w:val="360"/>
                  <w:divBdr>
                    <w:top w:val="none" w:sz="0" w:space="0" w:color="auto"/>
                    <w:left w:val="none" w:sz="0" w:space="0" w:color="auto"/>
                    <w:bottom w:val="none" w:sz="0" w:space="0" w:color="auto"/>
                    <w:right w:val="none" w:sz="0" w:space="0" w:color="auto"/>
                  </w:divBdr>
                </w:div>
              </w:divsChild>
            </w:div>
            <w:div w:id="1305937279">
              <w:marLeft w:val="0"/>
              <w:marRight w:val="0"/>
              <w:marTop w:val="0"/>
              <w:marBottom w:val="0"/>
              <w:divBdr>
                <w:top w:val="none" w:sz="0" w:space="0" w:color="auto"/>
                <w:left w:val="none" w:sz="0" w:space="0" w:color="auto"/>
                <w:bottom w:val="none" w:sz="0" w:space="0" w:color="auto"/>
                <w:right w:val="none" w:sz="0" w:space="0" w:color="auto"/>
              </w:divBdr>
              <w:divsChild>
                <w:div w:id="17627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0444">
          <w:marLeft w:val="0"/>
          <w:marRight w:val="0"/>
          <w:marTop w:val="0"/>
          <w:marBottom w:val="300"/>
          <w:divBdr>
            <w:top w:val="none" w:sz="0" w:space="0" w:color="auto"/>
            <w:left w:val="none" w:sz="0" w:space="0" w:color="auto"/>
            <w:bottom w:val="none" w:sz="0" w:space="0" w:color="auto"/>
            <w:right w:val="none" w:sz="0" w:space="0" w:color="auto"/>
          </w:divBdr>
          <w:divsChild>
            <w:div w:id="1644308193">
              <w:marLeft w:val="0"/>
              <w:marRight w:val="0"/>
              <w:marTop w:val="150"/>
              <w:marBottom w:val="0"/>
              <w:divBdr>
                <w:top w:val="none" w:sz="0" w:space="0" w:color="auto"/>
                <w:left w:val="none" w:sz="0" w:space="0" w:color="auto"/>
                <w:bottom w:val="none" w:sz="0" w:space="0" w:color="auto"/>
                <w:right w:val="none" w:sz="0" w:space="0" w:color="auto"/>
              </w:divBdr>
              <w:divsChild>
                <w:div w:id="420759931">
                  <w:marLeft w:val="0"/>
                  <w:marRight w:val="0"/>
                  <w:marTop w:val="0"/>
                  <w:marBottom w:val="360"/>
                  <w:divBdr>
                    <w:top w:val="none" w:sz="0" w:space="0" w:color="auto"/>
                    <w:left w:val="none" w:sz="0" w:space="0" w:color="auto"/>
                    <w:bottom w:val="none" w:sz="0" w:space="0" w:color="auto"/>
                    <w:right w:val="none" w:sz="0" w:space="0" w:color="auto"/>
                  </w:divBdr>
                </w:div>
                <w:div w:id="347680845">
                  <w:marLeft w:val="0"/>
                  <w:marRight w:val="0"/>
                  <w:marTop w:val="0"/>
                  <w:marBottom w:val="360"/>
                  <w:divBdr>
                    <w:top w:val="none" w:sz="0" w:space="0" w:color="auto"/>
                    <w:left w:val="none" w:sz="0" w:space="0" w:color="auto"/>
                    <w:bottom w:val="none" w:sz="0" w:space="0" w:color="auto"/>
                    <w:right w:val="none" w:sz="0" w:space="0" w:color="auto"/>
                  </w:divBdr>
                </w:div>
                <w:div w:id="484856337">
                  <w:marLeft w:val="0"/>
                  <w:marRight w:val="0"/>
                  <w:marTop w:val="0"/>
                  <w:marBottom w:val="360"/>
                  <w:divBdr>
                    <w:top w:val="none" w:sz="0" w:space="0" w:color="auto"/>
                    <w:left w:val="none" w:sz="0" w:space="0" w:color="auto"/>
                    <w:bottom w:val="none" w:sz="0" w:space="0" w:color="auto"/>
                    <w:right w:val="none" w:sz="0" w:space="0" w:color="auto"/>
                  </w:divBdr>
                </w:div>
                <w:div w:id="77600228">
                  <w:marLeft w:val="0"/>
                  <w:marRight w:val="0"/>
                  <w:marTop w:val="0"/>
                  <w:marBottom w:val="360"/>
                  <w:divBdr>
                    <w:top w:val="none" w:sz="0" w:space="0" w:color="auto"/>
                    <w:left w:val="none" w:sz="0" w:space="0" w:color="auto"/>
                    <w:bottom w:val="none" w:sz="0" w:space="0" w:color="auto"/>
                    <w:right w:val="none" w:sz="0" w:space="0" w:color="auto"/>
                  </w:divBdr>
                </w:div>
              </w:divsChild>
            </w:div>
            <w:div w:id="1475025205">
              <w:marLeft w:val="0"/>
              <w:marRight w:val="0"/>
              <w:marTop w:val="0"/>
              <w:marBottom w:val="0"/>
              <w:divBdr>
                <w:top w:val="none" w:sz="0" w:space="0" w:color="auto"/>
                <w:left w:val="none" w:sz="0" w:space="0" w:color="auto"/>
                <w:bottom w:val="none" w:sz="0" w:space="0" w:color="auto"/>
                <w:right w:val="none" w:sz="0" w:space="0" w:color="auto"/>
              </w:divBdr>
              <w:divsChild>
                <w:div w:id="6368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4256">
          <w:marLeft w:val="0"/>
          <w:marRight w:val="0"/>
          <w:marTop w:val="0"/>
          <w:marBottom w:val="300"/>
          <w:divBdr>
            <w:top w:val="none" w:sz="0" w:space="0" w:color="auto"/>
            <w:left w:val="none" w:sz="0" w:space="0" w:color="auto"/>
            <w:bottom w:val="none" w:sz="0" w:space="0" w:color="auto"/>
            <w:right w:val="none" w:sz="0" w:space="0" w:color="auto"/>
          </w:divBdr>
          <w:divsChild>
            <w:div w:id="1867136985">
              <w:marLeft w:val="0"/>
              <w:marRight w:val="0"/>
              <w:marTop w:val="150"/>
              <w:marBottom w:val="0"/>
              <w:divBdr>
                <w:top w:val="none" w:sz="0" w:space="0" w:color="auto"/>
                <w:left w:val="none" w:sz="0" w:space="0" w:color="auto"/>
                <w:bottom w:val="none" w:sz="0" w:space="0" w:color="auto"/>
                <w:right w:val="none" w:sz="0" w:space="0" w:color="auto"/>
              </w:divBdr>
              <w:divsChild>
                <w:div w:id="1431126776">
                  <w:marLeft w:val="0"/>
                  <w:marRight w:val="0"/>
                  <w:marTop w:val="0"/>
                  <w:marBottom w:val="360"/>
                  <w:divBdr>
                    <w:top w:val="none" w:sz="0" w:space="0" w:color="auto"/>
                    <w:left w:val="none" w:sz="0" w:space="0" w:color="auto"/>
                    <w:bottom w:val="none" w:sz="0" w:space="0" w:color="auto"/>
                    <w:right w:val="none" w:sz="0" w:space="0" w:color="auto"/>
                  </w:divBdr>
                </w:div>
                <w:div w:id="1011876178">
                  <w:marLeft w:val="0"/>
                  <w:marRight w:val="0"/>
                  <w:marTop w:val="0"/>
                  <w:marBottom w:val="360"/>
                  <w:divBdr>
                    <w:top w:val="none" w:sz="0" w:space="0" w:color="auto"/>
                    <w:left w:val="none" w:sz="0" w:space="0" w:color="auto"/>
                    <w:bottom w:val="none" w:sz="0" w:space="0" w:color="auto"/>
                    <w:right w:val="none" w:sz="0" w:space="0" w:color="auto"/>
                  </w:divBdr>
                </w:div>
                <w:div w:id="635136825">
                  <w:marLeft w:val="0"/>
                  <w:marRight w:val="0"/>
                  <w:marTop w:val="0"/>
                  <w:marBottom w:val="360"/>
                  <w:divBdr>
                    <w:top w:val="none" w:sz="0" w:space="0" w:color="auto"/>
                    <w:left w:val="none" w:sz="0" w:space="0" w:color="auto"/>
                    <w:bottom w:val="none" w:sz="0" w:space="0" w:color="auto"/>
                    <w:right w:val="none" w:sz="0" w:space="0" w:color="auto"/>
                  </w:divBdr>
                </w:div>
                <w:div w:id="341007656">
                  <w:marLeft w:val="0"/>
                  <w:marRight w:val="0"/>
                  <w:marTop w:val="0"/>
                  <w:marBottom w:val="360"/>
                  <w:divBdr>
                    <w:top w:val="none" w:sz="0" w:space="0" w:color="auto"/>
                    <w:left w:val="none" w:sz="0" w:space="0" w:color="auto"/>
                    <w:bottom w:val="none" w:sz="0" w:space="0" w:color="auto"/>
                    <w:right w:val="none" w:sz="0" w:space="0" w:color="auto"/>
                  </w:divBdr>
                </w:div>
              </w:divsChild>
            </w:div>
            <w:div w:id="1316252659">
              <w:marLeft w:val="0"/>
              <w:marRight w:val="0"/>
              <w:marTop w:val="0"/>
              <w:marBottom w:val="0"/>
              <w:divBdr>
                <w:top w:val="none" w:sz="0" w:space="0" w:color="auto"/>
                <w:left w:val="none" w:sz="0" w:space="0" w:color="auto"/>
                <w:bottom w:val="none" w:sz="0" w:space="0" w:color="auto"/>
                <w:right w:val="none" w:sz="0" w:space="0" w:color="auto"/>
              </w:divBdr>
              <w:divsChild>
                <w:div w:id="19863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933">
          <w:marLeft w:val="0"/>
          <w:marRight w:val="0"/>
          <w:marTop w:val="0"/>
          <w:marBottom w:val="300"/>
          <w:divBdr>
            <w:top w:val="none" w:sz="0" w:space="0" w:color="auto"/>
            <w:left w:val="none" w:sz="0" w:space="0" w:color="auto"/>
            <w:bottom w:val="none" w:sz="0" w:space="0" w:color="auto"/>
            <w:right w:val="none" w:sz="0" w:space="0" w:color="auto"/>
          </w:divBdr>
          <w:divsChild>
            <w:div w:id="805121026">
              <w:marLeft w:val="0"/>
              <w:marRight w:val="0"/>
              <w:marTop w:val="150"/>
              <w:marBottom w:val="0"/>
              <w:divBdr>
                <w:top w:val="none" w:sz="0" w:space="0" w:color="auto"/>
                <w:left w:val="none" w:sz="0" w:space="0" w:color="auto"/>
                <w:bottom w:val="none" w:sz="0" w:space="0" w:color="auto"/>
                <w:right w:val="none" w:sz="0" w:space="0" w:color="auto"/>
              </w:divBdr>
              <w:divsChild>
                <w:div w:id="1686439494">
                  <w:marLeft w:val="0"/>
                  <w:marRight w:val="0"/>
                  <w:marTop w:val="0"/>
                  <w:marBottom w:val="360"/>
                  <w:divBdr>
                    <w:top w:val="none" w:sz="0" w:space="0" w:color="auto"/>
                    <w:left w:val="none" w:sz="0" w:space="0" w:color="auto"/>
                    <w:bottom w:val="none" w:sz="0" w:space="0" w:color="auto"/>
                    <w:right w:val="none" w:sz="0" w:space="0" w:color="auto"/>
                  </w:divBdr>
                </w:div>
                <w:div w:id="707682057">
                  <w:marLeft w:val="0"/>
                  <w:marRight w:val="0"/>
                  <w:marTop w:val="0"/>
                  <w:marBottom w:val="360"/>
                  <w:divBdr>
                    <w:top w:val="none" w:sz="0" w:space="0" w:color="auto"/>
                    <w:left w:val="none" w:sz="0" w:space="0" w:color="auto"/>
                    <w:bottom w:val="none" w:sz="0" w:space="0" w:color="auto"/>
                    <w:right w:val="none" w:sz="0" w:space="0" w:color="auto"/>
                  </w:divBdr>
                </w:div>
                <w:div w:id="19672866">
                  <w:marLeft w:val="0"/>
                  <w:marRight w:val="0"/>
                  <w:marTop w:val="0"/>
                  <w:marBottom w:val="360"/>
                  <w:divBdr>
                    <w:top w:val="none" w:sz="0" w:space="0" w:color="auto"/>
                    <w:left w:val="none" w:sz="0" w:space="0" w:color="auto"/>
                    <w:bottom w:val="none" w:sz="0" w:space="0" w:color="auto"/>
                    <w:right w:val="none" w:sz="0" w:space="0" w:color="auto"/>
                  </w:divBdr>
                </w:div>
                <w:div w:id="1263874920">
                  <w:marLeft w:val="0"/>
                  <w:marRight w:val="0"/>
                  <w:marTop w:val="0"/>
                  <w:marBottom w:val="360"/>
                  <w:divBdr>
                    <w:top w:val="none" w:sz="0" w:space="0" w:color="auto"/>
                    <w:left w:val="none" w:sz="0" w:space="0" w:color="auto"/>
                    <w:bottom w:val="none" w:sz="0" w:space="0" w:color="auto"/>
                    <w:right w:val="none" w:sz="0" w:space="0" w:color="auto"/>
                  </w:divBdr>
                </w:div>
              </w:divsChild>
            </w:div>
            <w:div w:id="1673023300">
              <w:marLeft w:val="0"/>
              <w:marRight w:val="0"/>
              <w:marTop w:val="0"/>
              <w:marBottom w:val="0"/>
              <w:divBdr>
                <w:top w:val="none" w:sz="0" w:space="0" w:color="auto"/>
                <w:left w:val="none" w:sz="0" w:space="0" w:color="auto"/>
                <w:bottom w:val="none" w:sz="0" w:space="0" w:color="auto"/>
                <w:right w:val="none" w:sz="0" w:space="0" w:color="auto"/>
              </w:divBdr>
              <w:divsChild>
                <w:div w:id="12779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22367">
          <w:marLeft w:val="0"/>
          <w:marRight w:val="0"/>
          <w:marTop w:val="0"/>
          <w:marBottom w:val="300"/>
          <w:divBdr>
            <w:top w:val="none" w:sz="0" w:space="0" w:color="auto"/>
            <w:left w:val="none" w:sz="0" w:space="0" w:color="auto"/>
            <w:bottom w:val="none" w:sz="0" w:space="0" w:color="auto"/>
            <w:right w:val="none" w:sz="0" w:space="0" w:color="auto"/>
          </w:divBdr>
          <w:divsChild>
            <w:div w:id="1316254297">
              <w:marLeft w:val="0"/>
              <w:marRight w:val="0"/>
              <w:marTop w:val="150"/>
              <w:marBottom w:val="0"/>
              <w:divBdr>
                <w:top w:val="none" w:sz="0" w:space="0" w:color="auto"/>
                <w:left w:val="none" w:sz="0" w:space="0" w:color="auto"/>
                <w:bottom w:val="none" w:sz="0" w:space="0" w:color="auto"/>
                <w:right w:val="none" w:sz="0" w:space="0" w:color="auto"/>
              </w:divBdr>
              <w:divsChild>
                <w:div w:id="1741978292">
                  <w:marLeft w:val="0"/>
                  <w:marRight w:val="0"/>
                  <w:marTop w:val="0"/>
                  <w:marBottom w:val="360"/>
                  <w:divBdr>
                    <w:top w:val="none" w:sz="0" w:space="0" w:color="auto"/>
                    <w:left w:val="none" w:sz="0" w:space="0" w:color="auto"/>
                    <w:bottom w:val="none" w:sz="0" w:space="0" w:color="auto"/>
                    <w:right w:val="none" w:sz="0" w:space="0" w:color="auto"/>
                  </w:divBdr>
                </w:div>
                <w:div w:id="154687726">
                  <w:marLeft w:val="0"/>
                  <w:marRight w:val="0"/>
                  <w:marTop w:val="0"/>
                  <w:marBottom w:val="360"/>
                  <w:divBdr>
                    <w:top w:val="none" w:sz="0" w:space="0" w:color="auto"/>
                    <w:left w:val="none" w:sz="0" w:space="0" w:color="auto"/>
                    <w:bottom w:val="none" w:sz="0" w:space="0" w:color="auto"/>
                    <w:right w:val="none" w:sz="0" w:space="0" w:color="auto"/>
                  </w:divBdr>
                </w:div>
                <w:div w:id="889267816">
                  <w:marLeft w:val="0"/>
                  <w:marRight w:val="0"/>
                  <w:marTop w:val="0"/>
                  <w:marBottom w:val="360"/>
                  <w:divBdr>
                    <w:top w:val="none" w:sz="0" w:space="0" w:color="auto"/>
                    <w:left w:val="none" w:sz="0" w:space="0" w:color="auto"/>
                    <w:bottom w:val="none" w:sz="0" w:space="0" w:color="auto"/>
                    <w:right w:val="none" w:sz="0" w:space="0" w:color="auto"/>
                  </w:divBdr>
                </w:div>
                <w:div w:id="1700743499">
                  <w:marLeft w:val="0"/>
                  <w:marRight w:val="0"/>
                  <w:marTop w:val="0"/>
                  <w:marBottom w:val="360"/>
                  <w:divBdr>
                    <w:top w:val="none" w:sz="0" w:space="0" w:color="auto"/>
                    <w:left w:val="none" w:sz="0" w:space="0" w:color="auto"/>
                    <w:bottom w:val="none" w:sz="0" w:space="0" w:color="auto"/>
                    <w:right w:val="none" w:sz="0" w:space="0" w:color="auto"/>
                  </w:divBdr>
                </w:div>
              </w:divsChild>
            </w:div>
            <w:div w:id="201864861">
              <w:marLeft w:val="0"/>
              <w:marRight w:val="0"/>
              <w:marTop w:val="0"/>
              <w:marBottom w:val="0"/>
              <w:divBdr>
                <w:top w:val="none" w:sz="0" w:space="0" w:color="auto"/>
                <w:left w:val="none" w:sz="0" w:space="0" w:color="auto"/>
                <w:bottom w:val="none" w:sz="0" w:space="0" w:color="auto"/>
                <w:right w:val="none" w:sz="0" w:space="0" w:color="auto"/>
              </w:divBdr>
              <w:divsChild>
                <w:div w:id="19309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59412">
          <w:marLeft w:val="0"/>
          <w:marRight w:val="0"/>
          <w:marTop w:val="0"/>
          <w:marBottom w:val="300"/>
          <w:divBdr>
            <w:top w:val="none" w:sz="0" w:space="0" w:color="auto"/>
            <w:left w:val="none" w:sz="0" w:space="0" w:color="auto"/>
            <w:bottom w:val="none" w:sz="0" w:space="0" w:color="auto"/>
            <w:right w:val="none" w:sz="0" w:space="0" w:color="auto"/>
          </w:divBdr>
          <w:divsChild>
            <w:div w:id="1739018177">
              <w:marLeft w:val="0"/>
              <w:marRight w:val="0"/>
              <w:marTop w:val="150"/>
              <w:marBottom w:val="0"/>
              <w:divBdr>
                <w:top w:val="none" w:sz="0" w:space="0" w:color="auto"/>
                <w:left w:val="none" w:sz="0" w:space="0" w:color="auto"/>
                <w:bottom w:val="none" w:sz="0" w:space="0" w:color="auto"/>
                <w:right w:val="none" w:sz="0" w:space="0" w:color="auto"/>
              </w:divBdr>
              <w:divsChild>
                <w:div w:id="2122913560">
                  <w:marLeft w:val="0"/>
                  <w:marRight w:val="0"/>
                  <w:marTop w:val="0"/>
                  <w:marBottom w:val="360"/>
                  <w:divBdr>
                    <w:top w:val="none" w:sz="0" w:space="0" w:color="auto"/>
                    <w:left w:val="none" w:sz="0" w:space="0" w:color="auto"/>
                    <w:bottom w:val="none" w:sz="0" w:space="0" w:color="auto"/>
                    <w:right w:val="none" w:sz="0" w:space="0" w:color="auto"/>
                  </w:divBdr>
                </w:div>
                <w:div w:id="2048947004">
                  <w:marLeft w:val="0"/>
                  <w:marRight w:val="0"/>
                  <w:marTop w:val="0"/>
                  <w:marBottom w:val="360"/>
                  <w:divBdr>
                    <w:top w:val="none" w:sz="0" w:space="0" w:color="auto"/>
                    <w:left w:val="none" w:sz="0" w:space="0" w:color="auto"/>
                    <w:bottom w:val="none" w:sz="0" w:space="0" w:color="auto"/>
                    <w:right w:val="none" w:sz="0" w:space="0" w:color="auto"/>
                  </w:divBdr>
                </w:div>
                <w:div w:id="16274091">
                  <w:marLeft w:val="0"/>
                  <w:marRight w:val="0"/>
                  <w:marTop w:val="0"/>
                  <w:marBottom w:val="360"/>
                  <w:divBdr>
                    <w:top w:val="none" w:sz="0" w:space="0" w:color="auto"/>
                    <w:left w:val="none" w:sz="0" w:space="0" w:color="auto"/>
                    <w:bottom w:val="none" w:sz="0" w:space="0" w:color="auto"/>
                    <w:right w:val="none" w:sz="0" w:space="0" w:color="auto"/>
                  </w:divBdr>
                </w:div>
                <w:div w:id="2099327642">
                  <w:marLeft w:val="0"/>
                  <w:marRight w:val="0"/>
                  <w:marTop w:val="0"/>
                  <w:marBottom w:val="360"/>
                  <w:divBdr>
                    <w:top w:val="none" w:sz="0" w:space="0" w:color="auto"/>
                    <w:left w:val="none" w:sz="0" w:space="0" w:color="auto"/>
                    <w:bottom w:val="none" w:sz="0" w:space="0" w:color="auto"/>
                    <w:right w:val="none" w:sz="0" w:space="0" w:color="auto"/>
                  </w:divBdr>
                </w:div>
              </w:divsChild>
            </w:div>
            <w:div w:id="1445806035">
              <w:marLeft w:val="0"/>
              <w:marRight w:val="0"/>
              <w:marTop w:val="0"/>
              <w:marBottom w:val="0"/>
              <w:divBdr>
                <w:top w:val="none" w:sz="0" w:space="0" w:color="auto"/>
                <w:left w:val="none" w:sz="0" w:space="0" w:color="auto"/>
                <w:bottom w:val="none" w:sz="0" w:space="0" w:color="auto"/>
                <w:right w:val="none" w:sz="0" w:space="0" w:color="auto"/>
              </w:divBdr>
              <w:divsChild>
                <w:div w:id="10803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8797">
          <w:marLeft w:val="0"/>
          <w:marRight w:val="0"/>
          <w:marTop w:val="0"/>
          <w:marBottom w:val="300"/>
          <w:divBdr>
            <w:top w:val="none" w:sz="0" w:space="0" w:color="auto"/>
            <w:left w:val="none" w:sz="0" w:space="0" w:color="auto"/>
            <w:bottom w:val="none" w:sz="0" w:space="0" w:color="auto"/>
            <w:right w:val="none" w:sz="0" w:space="0" w:color="auto"/>
          </w:divBdr>
          <w:divsChild>
            <w:div w:id="1829780809">
              <w:marLeft w:val="0"/>
              <w:marRight w:val="0"/>
              <w:marTop w:val="150"/>
              <w:marBottom w:val="0"/>
              <w:divBdr>
                <w:top w:val="none" w:sz="0" w:space="0" w:color="auto"/>
                <w:left w:val="none" w:sz="0" w:space="0" w:color="auto"/>
                <w:bottom w:val="none" w:sz="0" w:space="0" w:color="auto"/>
                <w:right w:val="none" w:sz="0" w:space="0" w:color="auto"/>
              </w:divBdr>
              <w:divsChild>
                <w:div w:id="569659893">
                  <w:marLeft w:val="0"/>
                  <w:marRight w:val="0"/>
                  <w:marTop w:val="0"/>
                  <w:marBottom w:val="360"/>
                  <w:divBdr>
                    <w:top w:val="none" w:sz="0" w:space="0" w:color="auto"/>
                    <w:left w:val="none" w:sz="0" w:space="0" w:color="auto"/>
                    <w:bottom w:val="none" w:sz="0" w:space="0" w:color="auto"/>
                    <w:right w:val="none" w:sz="0" w:space="0" w:color="auto"/>
                  </w:divBdr>
                </w:div>
                <w:div w:id="841508414">
                  <w:marLeft w:val="0"/>
                  <w:marRight w:val="0"/>
                  <w:marTop w:val="0"/>
                  <w:marBottom w:val="360"/>
                  <w:divBdr>
                    <w:top w:val="none" w:sz="0" w:space="0" w:color="auto"/>
                    <w:left w:val="none" w:sz="0" w:space="0" w:color="auto"/>
                    <w:bottom w:val="none" w:sz="0" w:space="0" w:color="auto"/>
                    <w:right w:val="none" w:sz="0" w:space="0" w:color="auto"/>
                  </w:divBdr>
                </w:div>
                <w:div w:id="139006526">
                  <w:marLeft w:val="0"/>
                  <w:marRight w:val="0"/>
                  <w:marTop w:val="0"/>
                  <w:marBottom w:val="360"/>
                  <w:divBdr>
                    <w:top w:val="none" w:sz="0" w:space="0" w:color="auto"/>
                    <w:left w:val="none" w:sz="0" w:space="0" w:color="auto"/>
                    <w:bottom w:val="none" w:sz="0" w:space="0" w:color="auto"/>
                    <w:right w:val="none" w:sz="0" w:space="0" w:color="auto"/>
                  </w:divBdr>
                </w:div>
                <w:div w:id="1875539235">
                  <w:marLeft w:val="0"/>
                  <w:marRight w:val="0"/>
                  <w:marTop w:val="0"/>
                  <w:marBottom w:val="360"/>
                  <w:divBdr>
                    <w:top w:val="none" w:sz="0" w:space="0" w:color="auto"/>
                    <w:left w:val="none" w:sz="0" w:space="0" w:color="auto"/>
                    <w:bottom w:val="none" w:sz="0" w:space="0" w:color="auto"/>
                    <w:right w:val="none" w:sz="0" w:space="0" w:color="auto"/>
                  </w:divBdr>
                </w:div>
              </w:divsChild>
            </w:div>
            <w:div w:id="1840538749">
              <w:marLeft w:val="0"/>
              <w:marRight w:val="0"/>
              <w:marTop w:val="0"/>
              <w:marBottom w:val="0"/>
              <w:divBdr>
                <w:top w:val="none" w:sz="0" w:space="0" w:color="auto"/>
                <w:left w:val="none" w:sz="0" w:space="0" w:color="auto"/>
                <w:bottom w:val="none" w:sz="0" w:space="0" w:color="auto"/>
                <w:right w:val="none" w:sz="0" w:space="0" w:color="auto"/>
              </w:divBdr>
              <w:divsChild>
                <w:div w:id="8545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5477">
          <w:marLeft w:val="0"/>
          <w:marRight w:val="0"/>
          <w:marTop w:val="0"/>
          <w:marBottom w:val="300"/>
          <w:divBdr>
            <w:top w:val="none" w:sz="0" w:space="0" w:color="auto"/>
            <w:left w:val="none" w:sz="0" w:space="0" w:color="auto"/>
            <w:bottom w:val="none" w:sz="0" w:space="0" w:color="auto"/>
            <w:right w:val="none" w:sz="0" w:space="0" w:color="auto"/>
          </w:divBdr>
          <w:divsChild>
            <w:div w:id="1608191832">
              <w:marLeft w:val="0"/>
              <w:marRight w:val="0"/>
              <w:marTop w:val="150"/>
              <w:marBottom w:val="0"/>
              <w:divBdr>
                <w:top w:val="none" w:sz="0" w:space="0" w:color="auto"/>
                <w:left w:val="none" w:sz="0" w:space="0" w:color="auto"/>
                <w:bottom w:val="none" w:sz="0" w:space="0" w:color="auto"/>
                <w:right w:val="none" w:sz="0" w:space="0" w:color="auto"/>
              </w:divBdr>
              <w:divsChild>
                <w:div w:id="2018534669">
                  <w:marLeft w:val="0"/>
                  <w:marRight w:val="0"/>
                  <w:marTop w:val="0"/>
                  <w:marBottom w:val="360"/>
                  <w:divBdr>
                    <w:top w:val="none" w:sz="0" w:space="0" w:color="auto"/>
                    <w:left w:val="none" w:sz="0" w:space="0" w:color="auto"/>
                    <w:bottom w:val="none" w:sz="0" w:space="0" w:color="auto"/>
                    <w:right w:val="none" w:sz="0" w:space="0" w:color="auto"/>
                  </w:divBdr>
                </w:div>
                <w:div w:id="1169099659">
                  <w:marLeft w:val="0"/>
                  <w:marRight w:val="0"/>
                  <w:marTop w:val="0"/>
                  <w:marBottom w:val="360"/>
                  <w:divBdr>
                    <w:top w:val="none" w:sz="0" w:space="0" w:color="auto"/>
                    <w:left w:val="none" w:sz="0" w:space="0" w:color="auto"/>
                    <w:bottom w:val="none" w:sz="0" w:space="0" w:color="auto"/>
                    <w:right w:val="none" w:sz="0" w:space="0" w:color="auto"/>
                  </w:divBdr>
                </w:div>
                <w:div w:id="1289121751">
                  <w:marLeft w:val="0"/>
                  <w:marRight w:val="0"/>
                  <w:marTop w:val="0"/>
                  <w:marBottom w:val="360"/>
                  <w:divBdr>
                    <w:top w:val="none" w:sz="0" w:space="0" w:color="auto"/>
                    <w:left w:val="none" w:sz="0" w:space="0" w:color="auto"/>
                    <w:bottom w:val="none" w:sz="0" w:space="0" w:color="auto"/>
                    <w:right w:val="none" w:sz="0" w:space="0" w:color="auto"/>
                  </w:divBdr>
                </w:div>
                <w:div w:id="926959356">
                  <w:marLeft w:val="0"/>
                  <w:marRight w:val="0"/>
                  <w:marTop w:val="0"/>
                  <w:marBottom w:val="360"/>
                  <w:divBdr>
                    <w:top w:val="none" w:sz="0" w:space="0" w:color="auto"/>
                    <w:left w:val="none" w:sz="0" w:space="0" w:color="auto"/>
                    <w:bottom w:val="none" w:sz="0" w:space="0" w:color="auto"/>
                    <w:right w:val="none" w:sz="0" w:space="0" w:color="auto"/>
                  </w:divBdr>
                </w:div>
              </w:divsChild>
            </w:div>
            <w:div w:id="836843452">
              <w:marLeft w:val="0"/>
              <w:marRight w:val="0"/>
              <w:marTop w:val="0"/>
              <w:marBottom w:val="0"/>
              <w:divBdr>
                <w:top w:val="none" w:sz="0" w:space="0" w:color="auto"/>
                <w:left w:val="none" w:sz="0" w:space="0" w:color="auto"/>
                <w:bottom w:val="none" w:sz="0" w:space="0" w:color="auto"/>
                <w:right w:val="none" w:sz="0" w:space="0" w:color="auto"/>
              </w:divBdr>
              <w:divsChild>
                <w:div w:id="4956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4270">
          <w:marLeft w:val="0"/>
          <w:marRight w:val="0"/>
          <w:marTop w:val="0"/>
          <w:marBottom w:val="300"/>
          <w:divBdr>
            <w:top w:val="none" w:sz="0" w:space="0" w:color="auto"/>
            <w:left w:val="none" w:sz="0" w:space="0" w:color="auto"/>
            <w:bottom w:val="none" w:sz="0" w:space="0" w:color="auto"/>
            <w:right w:val="none" w:sz="0" w:space="0" w:color="auto"/>
          </w:divBdr>
          <w:divsChild>
            <w:div w:id="853568731">
              <w:marLeft w:val="0"/>
              <w:marRight w:val="0"/>
              <w:marTop w:val="150"/>
              <w:marBottom w:val="0"/>
              <w:divBdr>
                <w:top w:val="none" w:sz="0" w:space="0" w:color="auto"/>
                <w:left w:val="none" w:sz="0" w:space="0" w:color="auto"/>
                <w:bottom w:val="none" w:sz="0" w:space="0" w:color="auto"/>
                <w:right w:val="none" w:sz="0" w:space="0" w:color="auto"/>
              </w:divBdr>
              <w:divsChild>
                <w:div w:id="1976058701">
                  <w:marLeft w:val="0"/>
                  <w:marRight w:val="0"/>
                  <w:marTop w:val="0"/>
                  <w:marBottom w:val="360"/>
                  <w:divBdr>
                    <w:top w:val="none" w:sz="0" w:space="0" w:color="auto"/>
                    <w:left w:val="none" w:sz="0" w:space="0" w:color="auto"/>
                    <w:bottom w:val="none" w:sz="0" w:space="0" w:color="auto"/>
                    <w:right w:val="none" w:sz="0" w:space="0" w:color="auto"/>
                  </w:divBdr>
                </w:div>
                <w:div w:id="159275076">
                  <w:marLeft w:val="0"/>
                  <w:marRight w:val="0"/>
                  <w:marTop w:val="0"/>
                  <w:marBottom w:val="360"/>
                  <w:divBdr>
                    <w:top w:val="none" w:sz="0" w:space="0" w:color="auto"/>
                    <w:left w:val="none" w:sz="0" w:space="0" w:color="auto"/>
                    <w:bottom w:val="none" w:sz="0" w:space="0" w:color="auto"/>
                    <w:right w:val="none" w:sz="0" w:space="0" w:color="auto"/>
                  </w:divBdr>
                </w:div>
                <w:div w:id="1214807222">
                  <w:marLeft w:val="0"/>
                  <w:marRight w:val="0"/>
                  <w:marTop w:val="0"/>
                  <w:marBottom w:val="360"/>
                  <w:divBdr>
                    <w:top w:val="none" w:sz="0" w:space="0" w:color="auto"/>
                    <w:left w:val="none" w:sz="0" w:space="0" w:color="auto"/>
                    <w:bottom w:val="none" w:sz="0" w:space="0" w:color="auto"/>
                    <w:right w:val="none" w:sz="0" w:space="0" w:color="auto"/>
                  </w:divBdr>
                </w:div>
                <w:div w:id="223420102">
                  <w:marLeft w:val="0"/>
                  <w:marRight w:val="0"/>
                  <w:marTop w:val="0"/>
                  <w:marBottom w:val="360"/>
                  <w:divBdr>
                    <w:top w:val="none" w:sz="0" w:space="0" w:color="auto"/>
                    <w:left w:val="none" w:sz="0" w:space="0" w:color="auto"/>
                    <w:bottom w:val="none" w:sz="0" w:space="0" w:color="auto"/>
                    <w:right w:val="none" w:sz="0" w:space="0" w:color="auto"/>
                  </w:divBdr>
                </w:div>
              </w:divsChild>
            </w:div>
            <w:div w:id="1113791092">
              <w:marLeft w:val="0"/>
              <w:marRight w:val="0"/>
              <w:marTop w:val="0"/>
              <w:marBottom w:val="0"/>
              <w:divBdr>
                <w:top w:val="none" w:sz="0" w:space="0" w:color="auto"/>
                <w:left w:val="none" w:sz="0" w:space="0" w:color="auto"/>
                <w:bottom w:val="none" w:sz="0" w:space="0" w:color="auto"/>
                <w:right w:val="none" w:sz="0" w:space="0" w:color="auto"/>
              </w:divBdr>
              <w:divsChild>
                <w:div w:id="9720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80242">
          <w:marLeft w:val="0"/>
          <w:marRight w:val="0"/>
          <w:marTop w:val="0"/>
          <w:marBottom w:val="300"/>
          <w:divBdr>
            <w:top w:val="none" w:sz="0" w:space="0" w:color="auto"/>
            <w:left w:val="none" w:sz="0" w:space="0" w:color="auto"/>
            <w:bottom w:val="none" w:sz="0" w:space="0" w:color="auto"/>
            <w:right w:val="none" w:sz="0" w:space="0" w:color="auto"/>
          </w:divBdr>
          <w:divsChild>
            <w:div w:id="1985040081">
              <w:marLeft w:val="0"/>
              <w:marRight w:val="0"/>
              <w:marTop w:val="150"/>
              <w:marBottom w:val="0"/>
              <w:divBdr>
                <w:top w:val="none" w:sz="0" w:space="0" w:color="auto"/>
                <w:left w:val="none" w:sz="0" w:space="0" w:color="auto"/>
                <w:bottom w:val="none" w:sz="0" w:space="0" w:color="auto"/>
                <w:right w:val="none" w:sz="0" w:space="0" w:color="auto"/>
              </w:divBdr>
              <w:divsChild>
                <w:div w:id="613560169">
                  <w:marLeft w:val="0"/>
                  <w:marRight w:val="0"/>
                  <w:marTop w:val="0"/>
                  <w:marBottom w:val="360"/>
                  <w:divBdr>
                    <w:top w:val="none" w:sz="0" w:space="0" w:color="auto"/>
                    <w:left w:val="none" w:sz="0" w:space="0" w:color="auto"/>
                    <w:bottom w:val="none" w:sz="0" w:space="0" w:color="auto"/>
                    <w:right w:val="none" w:sz="0" w:space="0" w:color="auto"/>
                  </w:divBdr>
                </w:div>
                <w:div w:id="1964917964">
                  <w:marLeft w:val="0"/>
                  <w:marRight w:val="0"/>
                  <w:marTop w:val="0"/>
                  <w:marBottom w:val="360"/>
                  <w:divBdr>
                    <w:top w:val="none" w:sz="0" w:space="0" w:color="auto"/>
                    <w:left w:val="none" w:sz="0" w:space="0" w:color="auto"/>
                    <w:bottom w:val="none" w:sz="0" w:space="0" w:color="auto"/>
                    <w:right w:val="none" w:sz="0" w:space="0" w:color="auto"/>
                  </w:divBdr>
                </w:div>
                <w:div w:id="1933925878">
                  <w:marLeft w:val="0"/>
                  <w:marRight w:val="0"/>
                  <w:marTop w:val="0"/>
                  <w:marBottom w:val="360"/>
                  <w:divBdr>
                    <w:top w:val="none" w:sz="0" w:space="0" w:color="auto"/>
                    <w:left w:val="none" w:sz="0" w:space="0" w:color="auto"/>
                    <w:bottom w:val="none" w:sz="0" w:space="0" w:color="auto"/>
                    <w:right w:val="none" w:sz="0" w:space="0" w:color="auto"/>
                  </w:divBdr>
                </w:div>
                <w:div w:id="1413429332">
                  <w:marLeft w:val="0"/>
                  <w:marRight w:val="0"/>
                  <w:marTop w:val="0"/>
                  <w:marBottom w:val="360"/>
                  <w:divBdr>
                    <w:top w:val="none" w:sz="0" w:space="0" w:color="auto"/>
                    <w:left w:val="none" w:sz="0" w:space="0" w:color="auto"/>
                    <w:bottom w:val="none" w:sz="0" w:space="0" w:color="auto"/>
                    <w:right w:val="none" w:sz="0" w:space="0" w:color="auto"/>
                  </w:divBdr>
                </w:div>
              </w:divsChild>
            </w:div>
            <w:div w:id="1448044031">
              <w:marLeft w:val="0"/>
              <w:marRight w:val="0"/>
              <w:marTop w:val="0"/>
              <w:marBottom w:val="0"/>
              <w:divBdr>
                <w:top w:val="none" w:sz="0" w:space="0" w:color="auto"/>
                <w:left w:val="none" w:sz="0" w:space="0" w:color="auto"/>
                <w:bottom w:val="none" w:sz="0" w:space="0" w:color="auto"/>
                <w:right w:val="none" w:sz="0" w:space="0" w:color="auto"/>
              </w:divBdr>
              <w:divsChild>
                <w:div w:id="9968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5996">
          <w:marLeft w:val="0"/>
          <w:marRight w:val="0"/>
          <w:marTop w:val="0"/>
          <w:marBottom w:val="300"/>
          <w:divBdr>
            <w:top w:val="none" w:sz="0" w:space="0" w:color="auto"/>
            <w:left w:val="none" w:sz="0" w:space="0" w:color="auto"/>
            <w:bottom w:val="none" w:sz="0" w:space="0" w:color="auto"/>
            <w:right w:val="none" w:sz="0" w:space="0" w:color="auto"/>
          </w:divBdr>
          <w:divsChild>
            <w:div w:id="588195954">
              <w:marLeft w:val="0"/>
              <w:marRight w:val="0"/>
              <w:marTop w:val="150"/>
              <w:marBottom w:val="0"/>
              <w:divBdr>
                <w:top w:val="none" w:sz="0" w:space="0" w:color="auto"/>
                <w:left w:val="none" w:sz="0" w:space="0" w:color="auto"/>
                <w:bottom w:val="none" w:sz="0" w:space="0" w:color="auto"/>
                <w:right w:val="none" w:sz="0" w:space="0" w:color="auto"/>
              </w:divBdr>
              <w:divsChild>
                <w:div w:id="625232646">
                  <w:marLeft w:val="0"/>
                  <w:marRight w:val="0"/>
                  <w:marTop w:val="0"/>
                  <w:marBottom w:val="360"/>
                  <w:divBdr>
                    <w:top w:val="none" w:sz="0" w:space="0" w:color="auto"/>
                    <w:left w:val="none" w:sz="0" w:space="0" w:color="auto"/>
                    <w:bottom w:val="none" w:sz="0" w:space="0" w:color="auto"/>
                    <w:right w:val="none" w:sz="0" w:space="0" w:color="auto"/>
                  </w:divBdr>
                </w:div>
                <w:div w:id="1035081894">
                  <w:marLeft w:val="0"/>
                  <w:marRight w:val="0"/>
                  <w:marTop w:val="0"/>
                  <w:marBottom w:val="360"/>
                  <w:divBdr>
                    <w:top w:val="none" w:sz="0" w:space="0" w:color="auto"/>
                    <w:left w:val="none" w:sz="0" w:space="0" w:color="auto"/>
                    <w:bottom w:val="none" w:sz="0" w:space="0" w:color="auto"/>
                    <w:right w:val="none" w:sz="0" w:space="0" w:color="auto"/>
                  </w:divBdr>
                </w:div>
                <w:div w:id="531576133">
                  <w:marLeft w:val="0"/>
                  <w:marRight w:val="0"/>
                  <w:marTop w:val="0"/>
                  <w:marBottom w:val="360"/>
                  <w:divBdr>
                    <w:top w:val="none" w:sz="0" w:space="0" w:color="auto"/>
                    <w:left w:val="none" w:sz="0" w:space="0" w:color="auto"/>
                    <w:bottom w:val="none" w:sz="0" w:space="0" w:color="auto"/>
                    <w:right w:val="none" w:sz="0" w:space="0" w:color="auto"/>
                  </w:divBdr>
                </w:div>
                <w:div w:id="626931316">
                  <w:marLeft w:val="0"/>
                  <w:marRight w:val="0"/>
                  <w:marTop w:val="0"/>
                  <w:marBottom w:val="360"/>
                  <w:divBdr>
                    <w:top w:val="none" w:sz="0" w:space="0" w:color="auto"/>
                    <w:left w:val="none" w:sz="0" w:space="0" w:color="auto"/>
                    <w:bottom w:val="none" w:sz="0" w:space="0" w:color="auto"/>
                    <w:right w:val="none" w:sz="0" w:space="0" w:color="auto"/>
                  </w:divBdr>
                </w:div>
              </w:divsChild>
            </w:div>
            <w:div w:id="1405954821">
              <w:marLeft w:val="0"/>
              <w:marRight w:val="0"/>
              <w:marTop w:val="0"/>
              <w:marBottom w:val="0"/>
              <w:divBdr>
                <w:top w:val="none" w:sz="0" w:space="0" w:color="auto"/>
                <w:left w:val="none" w:sz="0" w:space="0" w:color="auto"/>
                <w:bottom w:val="none" w:sz="0" w:space="0" w:color="auto"/>
                <w:right w:val="none" w:sz="0" w:space="0" w:color="auto"/>
              </w:divBdr>
              <w:divsChild>
                <w:div w:id="10605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1352">
          <w:marLeft w:val="0"/>
          <w:marRight w:val="0"/>
          <w:marTop w:val="0"/>
          <w:marBottom w:val="300"/>
          <w:divBdr>
            <w:top w:val="none" w:sz="0" w:space="0" w:color="auto"/>
            <w:left w:val="none" w:sz="0" w:space="0" w:color="auto"/>
            <w:bottom w:val="none" w:sz="0" w:space="0" w:color="auto"/>
            <w:right w:val="none" w:sz="0" w:space="0" w:color="auto"/>
          </w:divBdr>
          <w:divsChild>
            <w:div w:id="210847523">
              <w:marLeft w:val="0"/>
              <w:marRight w:val="0"/>
              <w:marTop w:val="150"/>
              <w:marBottom w:val="0"/>
              <w:divBdr>
                <w:top w:val="none" w:sz="0" w:space="0" w:color="auto"/>
                <w:left w:val="none" w:sz="0" w:space="0" w:color="auto"/>
                <w:bottom w:val="none" w:sz="0" w:space="0" w:color="auto"/>
                <w:right w:val="none" w:sz="0" w:space="0" w:color="auto"/>
              </w:divBdr>
              <w:divsChild>
                <w:div w:id="971207328">
                  <w:marLeft w:val="0"/>
                  <w:marRight w:val="0"/>
                  <w:marTop w:val="0"/>
                  <w:marBottom w:val="360"/>
                  <w:divBdr>
                    <w:top w:val="none" w:sz="0" w:space="0" w:color="auto"/>
                    <w:left w:val="none" w:sz="0" w:space="0" w:color="auto"/>
                    <w:bottom w:val="none" w:sz="0" w:space="0" w:color="auto"/>
                    <w:right w:val="none" w:sz="0" w:space="0" w:color="auto"/>
                  </w:divBdr>
                </w:div>
                <w:div w:id="155729853">
                  <w:marLeft w:val="0"/>
                  <w:marRight w:val="0"/>
                  <w:marTop w:val="0"/>
                  <w:marBottom w:val="360"/>
                  <w:divBdr>
                    <w:top w:val="none" w:sz="0" w:space="0" w:color="auto"/>
                    <w:left w:val="none" w:sz="0" w:space="0" w:color="auto"/>
                    <w:bottom w:val="none" w:sz="0" w:space="0" w:color="auto"/>
                    <w:right w:val="none" w:sz="0" w:space="0" w:color="auto"/>
                  </w:divBdr>
                </w:div>
                <w:div w:id="1350598005">
                  <w:marLeft w:val="0"/>
                  <w:marRight w:val="0"/>
                  <w:marTop w:val="0"/>
                  <w:marBottom w:val="360"/>
                  <w:divBdr>
                    <w:top w:val="none" w:sz="0" w:space="0" w:color="auto"/>
                    <w:left w:val="none" w:sz="0" w:space="0" w:color="auto"/>
                    <w:bottom w:val="none" w:sz="0" w:space="0" w:color="auto"/>
                    <w:right w:val="none" w:sz="0" w:space="0" w:color="auto"/>
                  </w:divBdr>
                </w:div>
                <w:div w:id="742291491">
                  <w:marLeft w:val="0"/>
                  <w:marRight w:val="0"/>
                  <w:marTop w:val="0"/>
                  <w:marBottom w:val="360"/>
                  <w:divBdr>
                    <w:top w:val="none" w:sz="0" w:space="0" w:color="auto"/>
                    <w:left w:val="none" w:sz="0" w:space="0" w:color="auto"/>
                    <w:bottom w:val="none" w:sz="0" w:space="0" w:color="auto"/>
                    <w:right w:val="none" w:sz="0" w:space="0" w:color="auto"/>
                  </w:divBdr>
                </w:div>
              </w:divsChild>
            </w:div>
            <w:div w:id="781460375">
              <w:marLeft w:val="0"/>
              <w:marRight w:val="0"/>
              <w:marTop w:val="0"/>
              <w:marBottom w:val="0"/>
              <w:divBdr>
                <w:top w:val="none" w:sz="0" w:space="0" w:color="auto"/>
                <w:left w:val="none" w:sz="0" w:space="0" w:color="auto"/>
                <w:bottom w:val="none" w:sz="0" w:space="0" w:color="auto"/>
                <w:right w:val="none" w:sz="0" w:space="0" w:color="auto"/>
              </w:divBdr>
              <w:divsChild>
                <w:div w:id="4374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20815">
          <w:marLeft w:val="0"/>
          <w:marRight w:val="0"/>
          <w:marTop w:val="0"/>
          <w:marBottom w:val="300"/>
          <w:divBdr>
            <w:top w:val="none" w:sz="0" w:space="0" w:color="auto"/>
            <w:left w:val="none" w:sz="0" w:space="0" w:color="auto"/>
            <w:bottom w:val="none" w:sz="0" w:space="0" w:color="auto"/>
            <w:right w:val="none" w:sz="0" w:space="0" w:color="auto"/>
          </w:divBdr>
          <w:divsChild>
            <w:div w:id="1682775974">
              <w:marLeft w:val="0"/>
              <w:marRight w:val="0"/>
              <w:marTop w:val="150"/>
              <w:marBottom w:val="0"/>
              <w:divBdr>
                <w:top w:val="none" w:sz="0" w:space="0" w:color="auto"/>
                <w:left w:val="none" w:sz="0" w:space="0" w:color="auto"/>
                <w:bottom w:val="none" w:sz="0" w:space="0" w:color="auto"/>
                <w:right w:val="none" w:sz="0" w:space="0" w:color="auto"/>
              </w:divBdr>
              <w:divsChild>
                <w:div w:id="342436338">
                  <w:marLeft w:val="0"/>
                  <w:marRight w:val="0"/>
                  <w:marTop w:val="0"/>
                  <w:marBottom w:val="360"/>
                  <w:divBdr>
                    <w:top w:val="none" w:sz="0" w:space="0" w:color="auto"/>
                    <w:left w:val="none" w:sz="0" w:space="0" w:color="auto"/>
                    <w:bottom w:val="none" w:sz="0" w:space="0" w:color="auto"/>
                    <w:right w:val="none" w:sz="0" w:space="0" w:color="auto"/>
                  </w:divBdr>
                </w:div>
                <w:div w:id="1068766962">
                  <w:marLeft w:val="0"/>
                  <w:marRight w:val="0"/>
                  <w:marTop w:val="0"/>
                  <w:marBottom w:val="360"/>
                  <w:divBdr>
                    <w:top w:val="none" w:sz="0" w:space="0" w:color="auto"/>
                    <w:left w:val="none" w:sz="0" w:space="0" w:color="auto"/>
                    <w:bottom w:val="none" w:sz="0" w:space="0" w:color="auto"/>
                    <w:right w:val="none" w:sz="0" w:space="0" w:color="auto"/>
                  </w:divBdr>
                </w:div>
                <w:div w:id="1402869260">
                  <w:marLeft w:val="0"/>
                  <w:marRight w:val="0"/>
                  <w:marTop w:val="0"/>
                  <w:marBottom w:val="360"/>
                  <w:divBdr>
                    <w:top w:val="none" w:sz="0" w:space="0" w:color="auto"/>
                    <w:left w:val="none" w:sz="0" w:space="0" w:color="auto"/>
                    <w:bottom w:val="none" w:sz="0" w:space="0" w:color="auto"/>
                    <w:right w:val="none" w:sz="0" w:space="0" w:color="auto"/>
                  </w:divBdr>
                </w:div>
                <w:div w:id="1336568468">
                  <w:marLeft w:val="0"/>
                  <w:marRight w:val="0"/>
                  <w:marTop w:val="0"/>
                  <w:marBottom w:val="360"/>
                  <w:divBdr>
                    <w:top w:val="none" w:sz="0" w:space="0" w:color="auto"/>
                    <w:left w:val="none" w:sz="0" w:space="0" w:color="auto"/>
                    <w:bottom w:val="none" w:sz="0" w:space="0" w:color="auto"/>
                    <w:right w:val="none" w:sz="0" w:space="0" w:color="auto"/>
                  </w:divBdr>
                </w:div>
              </w:divsChild>
            </w:div>
            <w:div w:id="783774136">
              <w:marLeft w:val="0"/>
              <w:marRight w:val="0"/>
              <w:marTop w:val="0"/>
              <w:marBottom w:val="0"/>
              <w:divBdr>
                <w:top w:val="none" w:sz="0" w:space="0" w:color="auto"/>
                <w:left w:val="none" w:sz="0" w:space="0" w:color="auto"/>
                <w:bottom w:val="none" w:sz="0" w:space="0" w:color="auto"/>
                <w:right w:val="none" w:sz="0" w:space="0" w:color="auto"/>
              </w:divBdr>
              <w:divsChild>
                <w:div w:id="11951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2429">
          <w:marLeft w:val="0"/>
          <w:marRight w:val="0"/>
          <w:marTop w:val="0"/>
          <w:marBottom w:val="300"/>
          <w:divBdr>
            <w:top w:val="none" w:sz="0" w:space="0" w:color="auto"/>
            <w:left w:val="none" w:sz="0" w:space="0" w:color="auto"/>
            <w:bottom w:val="none" w:sz="0" w:space="0" w:color="auto"/>
            <w:right w:val="none" w:sz="0" w:space="0" w:color="auto"/>
          </w:divBdr>
          <w:divsChild>
            <w:div w:id="1817448521">
              <w:marLeft w:val="0"/>
              <w:marRight w:val="0"/>
              <w:marTop w:val="150"/>
              <w:marBottom w:val="0"/>
              <w:divBdr>
                <w:top w:val="none" w:sz="0" w:space="0" w:color="auto"/>
                <w:left w:val="none" w:sz="0" w:space="0" w:color="auto"/>
                <w:bottom w:val="none" w:sz="0" w:space="0" w:color="auto"/>
                <w:right w:val="none" w:sz="0" w:space="0" w:color="auto"/>
              </w:divBdr>
              <w:divsChild>
                <w:div w:id="272830991">
                  <w:marLeft w:val="0"/>
                  <w:marRight w:val="0"/>
                  <w:marTop w:val="0"/>
                  <w:marBottom w:val="360"/>
                  <w:divBdr>
                    <w:top w:val="none" w:sz="0" w:space="0" w:color="auto"/>
                    <w:left w:val="none" w:sz="0" w:space="0" w:color="auto"/>
                    <w:bottom w:val="none" w:sz="0" w:space="0" w:color="auto"/>
                    <w:right w:val="none" w:sz="0" w:space="0" w:color="auto"/>
                  </w:divBdr>
                </w:div>
                <w:div w:id="1540358823">
                  <w:marLeft w:val="0"/>
                  <w:marRight w:val="0"/>
                  <w:marTop w:val="0"/>
                  <w:marBottom w:val="360"/>
                  <w:divBdr>
                    <w:top w:val="none" w:sz="0" w:space="0" w:color="auto"/>
                    <w:left w:val="none" w:sz="0" w:space="0" w:color="auto"/>
                    <w:bottom w:val="none" w:sz="0" w:space="0" w:color="auto"/>
                    <w:right w:val="none" w:sz="0" w:space="0" w:color="auto"/>
                  </w:divBdr>
                </w:div>
                <w:div w:id="943607834">
                  <w:marLeft w:val="0"/>
                  <w:marRight w:val="0"/>
                  <w:marTop w:val="0"/>
                  <w:marBottom w:val="360"/>
                  <w:divBdr>
                    <w:top w:val="none" w:sz="0" w:space="0" w:color="auto"/>
                    <w:left w:val="none" w:sz="0" w:space="0" w:color="auto"/>
                    <w:bottom w:val="none" w:sz="0" w:space="0" w:color="auto"/>
                    <w:right w:val="none" w:sz="0" w:space="0" w:color="auto"/>
                  </w:divBdr>
                </w:div>
                <w:div w:id="208416641">
                  <w:marLeft w:val="0"/>
                  <w:marRight w:val="0"/>
                  <w:marTop w:val="0"/>
                  <w:marBottom w:val="360"/>
                  <w:divBdr>
                    <w:top w:val="none" w:sz="0" w:space="0" w:color="auto"/>
                    <w:left w:val="none" w:sz="0" w:space="0" w:color="auto"/>
                    <w:bottom w:val="none" w:sz="0" w:space="0" w:color="auto"/>
                    <w:right w:val="none" w:sz="0" w:space="0" w:color="auto"/>
                  </w:divBdr>
                </w:div>
              </w:divsChild>
            </w:div>
            <w:div w:id="1573655343">
              <w:marLeft w:val="0"/>
              <w:marRight w:val="0"/>
              <w:marTop w:val="0"/>
              <w:marBottom w:val="0"/>
              <w:divBdr>
                <w:top w:val="none" w:sz="0" w:space="0" w:color="auto"/>
                <w:left w:val="none" w:sz="0" w:space="0" w:color="auto"/>
                <w:bottom w:val="none" w:sz="0" w:space="0" w:color="auto"/>
                <w:right w:val="none" w:sz="0" w:space="0" w:color="auto"/>
              </w:divBdr>
              <w:divsChild>
                <w:div w:id="12182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4213">
          <w:marLeft w:val="0"/>
          <w:marRight w:val="0"/>
          <w:marTop w:val="0"/>
          <w:marBottom w:val="300"/>
          <w:divBdr>
            <w:top w:val="none" w:sz="0" w:space="0" w:color="auto"/>
            <w:left w:val="none" w:sz="0" w:space="0" w:color="auto"/>
            <w:bottom w:val="none" w:sz="0" w:space="0" w:color="auto"/>
            <w:right w:val="none" w:sz="0" w:space="0" w:color="auto"/>
          </w:divBdr>
          <w:divsChild>
            <w:div w:id="240221166">
              <w:marLeft w:val="0"/>
              <w:marRight w:val="0"/>
              <w:marTop w:val="150"/>
              <w:marBottom w:val="0"/>
              <w:divBdr>
                <w:top w:val="none" w:sz="0" w:space="0" w:color="auto"/>
                <w:left w:val="none" w:sz="0" w:space="0" w:color="auto"/>
                <w:bottom w:val="none" w:sz="0" w:space="0" w:color="auto"/>
                <w:right w:val="none" w:sz="0" w:space="0" w:color="auto"/>
              </w:divBdr>
              <w:divsChild>
                <w:div w:id="509372047">
                  <w:marLeft w:val="0"/>
                  <w:marRight w:val="0"/>
                  <w:marTop w:val="0"/>
                  <w:marBottom w:val="360"/>
                  <w:divBdr>
                    <w:top w:val="none" w:sz="0" w:space="0" w:color="auto"/>
                    <w:left w:val="none" w:sz="0" w:space="0" w:color="auto"/>
                    <w:bottom w:val="none" w:sz="0" w:space="0" w:color="auto"/>
                    <w:right w:val="none" w:sz="0" w:space="0" w:color="auto"/>
                  </w:divBdr>
                </w:div>
                <w:div w:id="757558334">
                  <w:marLeft w:val="0"/>
                  <w:marRight w:val="0"/>
                  <w:marTop w:val="0"/>
                  <w:marBottom w:val="360"/>
                  <w:divBdr>
                    <w:top w:val="none" w:sz="0" w:space="0" w:color="auto"/>
                    <w:left w:val="none" w:sz="0" w:space="0" w:color="auto"/>
                    <w:bottom w:val="none" w:sz="0" w:space="0" w:color="auto"/>
                    <w:right w:val="none" w:sz="0" w:space="0" w:color="auto"/>
                  </w:divBdr>
                </w:div>
                <w:div w:id="757991666">
                  <w:marLeft w:val="0"/>
                  <w:marRight w:val="0"/>
                  <w:marTop w:val="0"/>
                  <w:marBottom w:val="360"/>
                  <w:divBdr>
                    <w:top w:val="none" w:sz="0" w:space="0" w:color="auto"/>
                    <w:left w:val="none" w:sz="0" w:space="0" w:color="auto"/>
                    <w:bottom w:val="none" w:sz="0" w:space="0" w:color="auto"/>
                    <w:right w:val="none" w:sz="0" w:space="0" w:color="auto"/>
                  </w:divBdr>
                </w:div>
                <w:div w:id="877353730">
                  <w:marLeft w:val="0"/>
                  <w:marRight w:val="0"/>
                  <w:marTop w:val="0"/>
                  <w:marBottom w:val="360"/>
                  <w:divBdr>
                    <w:top w:val="none" w:sz="0" w:space="0" w:color="auto"/>
                    <w:left w:val="none" w:sz="0" w:space="0" w:color="auto"/>
                    <w:bottom w:val="none" w:sz="0" w:space="0" w:color="auto"/>
                    <w:right w:val="none" w:sz="0" w:space="0" w:color="auto"/>
                  </w:divBdr>
                </w:div>
              </w:divsChild>
            </w:div>
            <w:div w:id="79105349">
              <w:marLeft w:val="0"/>
              <w:marRight w:val="0"/>
              <w:marTop w:val="0"/>
              <w:marBottom w:val="0"/>
              <w:divBdr>
                <w:top w:val="none" w:sz="0" w:space="0" w:color="auto"/>
                <w:left w:val="none" w:sz="0" w:space="0" w:color="auto"/>
                <w:bottom w:val="none" w:sz="0" w:space="0" w:color="auto"/>
                <w:right w:val="none" w:sz="0" w:space="0" w:color="auto"/>
              </w:divBdr>
              <w:divsChild>
                <w:div w:id="3639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38780">
          <w:marLeft w:val="0"/>
          <w:marRight w:val="0"/>
          <w:marTop w:val="0"/>
          <w:marBottom w:val="300"/>
          <w:divBdr>
            <w:top w:val="none" w:sz="0" w:space="0" w:color="auto"/>
            <w:left w:val="none" w:sz="0" w:space="0" w:color="auto"/>
            <w:bottom w:val="none" w:sz="0" w:space="0" w:color="auto"/>
            <w:right w:val="none" w:sz="0" w:space="0" w:color="auto"/>
          </w:divBdr>
          <w:divsChild>
            <w:div w:id="1642227594">
              <w:marLeft w:val="0"/>
              <w:marRight w:val="0"/>
              <w:marTop w:val="150"/>
              <w:marBottom w:val="0"/>
              <w:divBdr>
                <w:top w:val="none" w:sz="0" w:space="0" w:color="auto"/>
                <w:left w:val="none" w:sz="0" w:space="0" w:color="auto"/>
                <w:bottom w:val="none" w:sz="0" w:space="0" w:color="auto"/>
                <w:right w:val="none" w:sz="0" w:space="0" w:color="auto"/>
              </w:divBdr>
              <w:divsChild>
                <w:div w:id="47386904">
                  <w:marLeft w:val="0"/>
                  <w:marRight w:val="0"/>
                  <w:marTop w:val="0"/>
                  <w:marBottom w:val="360"/>
                  <w:divBdr>
                    <w:top w:val="none" w:sz="0" w:space="0" w:color="auto"/>
                    <w:left w:val="none" w:sz="0" w:space="0" w:color="auto"/>
                    <w:bottom w:val="none" w:sz="0" w:space="0" w:color="auto"/>
                    <w:right w:val="none" w:sz="0" w:space="0" w:color="auto"/>
                  </w:divBdr>
                </w:div>
                <w:div w:id="1433478148">
                  <w:marLeft w:val="0"/>
                  <w:marRight w:val="0"/>
                  <w:marTop w:val="0"/>
                  <w:marBottom w:val="360"/>
                  <w:divBdr>
                    <w:top w:val="none" w:sz="0" w:space="0" w:color="auto"/>
                    <w:left w:val="none" w:sz="0" w:space="0" w:color="auto"/>
                    <w:bottom w:val="none" w:sz="0" w:space="0" w:color="auto"/>
                    <w:right w:val="none" w:sz="0" w:space="0" w:color="auto"/>
                  </w:divBdr>
                </w:div>
                <w:div w:id="1154298813">
                  <w:marLeft w:val="0"/>
                  <w:marRight w:val="0"/>
                  <w:marTop w:val="0"/>
                  <w:marBottom w:val="360"/>
                  <w:divBdr>
                    <w:top w:val="none" w:sz="0" w:space="0" w:color="auto"/>
                    <w:left w:val="none" w:sz="0" w:space="0" w:color="auto"/>
                    <w:bottom w:val="none" w:sz="0" w:space="0" w:color="auto"/>
                    <w:right w:val="none" w:sz="0" w:space="0" w:color="auto"/>
                  </w:divBdr>
                </w:div>
                <w:div w:id="2033416066">
                  <w:marLeft w:val="0"/>
                  <w:marRight w:val="0"/>
                  <w:marTop w:val="0"/>
                  <w:marBottom w:val="360"/>
                  <w:divBdr>
                    <w:top w:val="none" w:sz="0" w:space="0" w:color="auto"/>
                    <w:left w:val="none" w:sz="0" w:space="0" w:color="auto"/>
                    <w:bottom w:val="none" w:sz="0" w:space="0" w:color="auto"/>
                    <w:right w:val="none" w:sz="0" w:space="0" w:color="auto"/>
                  </w:divBdr>
                </w:div>
              </w:divsChild>
            </w:div>
            <w:div w:id="1003246442">
              <w:marLeft w:val="0"/>
              <w:marRight w:val="0"/>
              <w:marTop w:val="0"/>
              <w:marBottom w:val="0"/>
              <w:divBdr>
                <w:top w:val="none" w:sz="0" w:space="0" w:color="auto"/>
                <w:left w:val="none" w:sz="0" w:space="0" w:color="auto"/>
                <w:bottom w:val="none" w:sz="0" w:space="0" w:color="auto"/>
                <w:right w:val="none" w:sz="0" w:space="0" w:color="auto"/>
              </w:divBdr>
              <w:divsChild>
                <w:div w:id="13163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0351">
          <w:marLeft w:val="0"/>
          <w:marRight w:val="0"/>
          <w:marTop w:val="0"/>
          <w:marBottom w:val="300"/>
          <w:divBdr>
            <w:top w:val="none" w:sz="0" w:space="0" w:color="auto"/>
            <w:left w:val="none" w:sz="0" w:space="0" w:color="auto"/>
            <w:bottom w:val="none" w:sz="0" w:space="0" w:color="auto"/>
            <w:right w:val="none" w:sz="0" w:space="0" w:color="auto"/>
          </w:divBdr>
          <w:divsChild>
            <w:div w:id="1432624060">
              <w:marLeft w:val="0"/>
              <w:marRight w:val="0"/>
              <w:marTop w:val="150"/>
              <w:marBottom w:val="0"/>
              <w:divBdr>
                <w:top w:val="none" w:sz="0" w:space="0" w:color="auto"/>
                <w:left w:val="none" w:sz="0" w:space="0" w:color="auto"/>
                <w:bottom w:val="none" w:sz="0" w:space="0" w:color="auto"/>
                <w:right w:val="none" w:sz="0" w:space="0" w:color="auto"/>
              </w:divBdr>
              <w:divsChild>
                <w:div w:id="1184514579">
                  <w:marLeft w:val="0"/>
                  <w:marRight w:val="0"/>
                  <w:marTop w:val="0"/>
                  <w:marBottom w:val="360"/>
                  <w:divBdr>
                    <w:top w:val="none" w:sz="0" w:space="0" w:color="auto"/>
                    <w:left w:val="none" w:sz="0" w:space="0" w:color="auto"/>
                    <w:bottom w:val="none" w:sz="0" w:space="0" w:color="auto"/>
                    <w:right w:val="none" w:sz="0" w:space="0" w:color="auto"/>
                  </w:divBdr>
                </w:div>
                <w:div w:id="9187263">
                  <w:marLeft w:val="0"/>
                  <w:marRight w:val="0"/>
                  <w:marTop w:val="0"/>
                  <w:marBottom w:val="360"/>
                  <w:divBdr>
                    <w:top w:val="none" w:sz="0" w:space="0" w:color="auto"/>
                    <w:left w:val="none" w:sz="0" w:space="0" w:color="auto"/>
                    <w:bottom w:val="none" w:sz="0" w:space="0" w:color="auto"/>
                    <w:right w:val="none" w:sz="0" w:space="0" w:color="auto"/>
                  </w:divBdr>
                </w:div>
                <w:div w:id="1436025369">
                  <w:marLeft w:val="0"/>
                  <w:marRight w:val="0"/>
                  <w:marTop w:val="0"/>
                  <w:marBottom w:val="360"/>
                  <w:divBdr>
                    <w:top w:val="none" w:sz="0" w:space="0" w:color="auto"/>
                    <w:left w:val="none" w:sz="0" w:space="0" w:color="auto"/>
                    <w:bottom w:val="none" w:sz="0" w:space="0" w:color="auto"/>
                    <w:right w:val="none" w:sz="0" w:space="0" w:color="auto"/>
                  </w:divBdr>
                </w:div>
                <w:div w:id="1972245567">
                  <w:marLeft w:val="0"/>
                  <w:marRight w:val="0"/>
                  <w:marTop w:val="0"/>
                  <w:marBottom w:val="360"/>
                  <w:divBdr>
                    <w:top w:val="none" w:sz="0" w:space="0" w:color="auto"/>
                    <w:left w:val="none" w:sz="0" w:space="0" w:color="auto"/>
                    <w:bottom w:val="none" w:sz="0" w:space="0" w:color="auto"/>
                    <w:right w:val="none" w:sz="0" w:space="0" w:color="auto"/>
                  </w:divBdr>
                </w:div>
              </w:divsChild>
            </w:div>
            <w:div w:id="2118794544">
              <w:marLeft w:val="0"/>
              <w:marRight w:val="0"/>
              <w:marTop w:val="0"/>
              <w:marBottom w:val="0"/>
              <w:divBdr>
                <w:top w:val="none" w:sz="0" w:space="0" w:color="auto"/>
                <w:left w:val="none" w:sz="0" w:space="0" w:color="auto"/>
                <w:bottom w:val="none" w:sz="0" w:space="0" w:color="auto"/>
                <w:right w:val="none" w:sz="0" w:space="0" w:color="auto"/>
              </w:divBdr>
              <w:divsChild>
                <w:div w:id="742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0932">
          <w:marLeft w:val="0"/>
          <w:marRight w:val="0"/>
          <w:marTop w:val="0"/>
          <w:marBottom w:val="300"/>
          <w:divBdr>
            <w:top w:val="none" w:sz="0" w:space="0" w:color="auto"/>
            <w:left w:val="none" w:sz="0" w:space="0" w:color="auto"/>
            <w:bottom w:val="none" w:sz="0" w:space="0" w:color="auto"/>
            <w:right w:val="none" w:sz="0" w:space="0" w:color="auto"/>
          </w:divBdr>
          <w:divsChild>
            <w:div w:id="368336455">
              <w:marLeft w:val="0"/>
              <w:marRight w:val="0"/>
              <w:marTop w:val="150"/>
              <w:marBottom w:val="0"/>
              <w:divBdr>
                <w:top w:val="none" w:sz="0" w:space="0" w:color="auto"/>
                <w:left w:val="none" w:sz="0" w:space="0" w:color="auto"/>
                <w:bottom w:val="none" w:sz="0" w:space="0" w:color="auto"/>
                <w:right w:val="none" w:sz="0" w:space="0" w:color="auto"/>
              </w:divBdr>
              <w:divsChild>
                <w:div w:id="1245992494">
                  <w:marLeft w:val="0"/>
                  <w:marRight w:val="0"/>
                  <w:marTop w:val="0"/>
                  <w:marBottom w:val="360"/>
                  <w:divBdr>
                    <w:top w:val="none" w:sz="0" w:space="0" w:color="auto"/>
                    <w:left w:val="none" w:sz="0" w:space="0" w:color="auto"/>
                    <w:bottom w:val="none" w:sz="0" w:space="0" w:color="auto"/>
                    <w:right w:val="none" w:sz="0" w:space="0" w:color="auto"/>
                  </w:divBdr>
                </w:div>
                <w:div w:id="1336567981">
                  <w:marLeft w:val="0"/>
                  <w:marRight w:val="0"/>
                  <w:marTop w:val="0"/>
                  <w:marBottom w:val="360"/>
                  <w:divBdr>
                    <w:top w:val="none" w:sz="0" w:space="0" w:color="auto"/>
                    <w:left w:val="none" w:sz="0" w:space="0" w:color="auto"/>
                    <w:bottom w:val="none" w:sz="0" w:space="0" w:color="auto"/>
                    <w:right w:val="none" w:sz="0" w:space="0" w:color="auto"/>
                  </w:divBdr>
                </w:div>
                <w:div w:id="1596285971">
                  <w:marLeft w:val="0"/>
                  <w:marRight w:val="0"/>
                  <w:marTop w:val="0"/>
                  <w:marBottom w:val="360"/>
                  <w:divBdr>
                    <w:top w:val="none" w:sz="0" w:space="0" w:color="auto"/>
                    <w:left w:val="none" w:sz="0" w:space="0" w:color="auto"/>
                    <w:bottom w:val="none" w:sz="0" w:space="0" w:color="auto"/>
                    <w:right w:val="none" w:sz="0" w:space="0" w:color="auto"/>
                  </w:divBdr>
                </w:div>
                <w:div w:id="1636644365">
                  <w:marLeft w:val="0"/>
                  <w:marRight w:val="0"/>
                  <w:marTop w:val="0"/>
                  <w:marBottom w:val="360"/>
                  <w:divBdr>
                    <w:top w:val="none" w:sz="0" w:space="0" w:color="auto"/>
                    <w:left w:val="none" w:sz="0" w:space="0" w:color="auto"/>
                    <w:bottom w:val="none" w:sz="0" w:space="0" w:color="auto"/>
                    <w:right w:val="none" w:sz="0" w:space="0" w:color="auto"/>
                  </w:divBdr>
                </w:div>
              </w:divsChild>
            </w:div>
            <w:div w:id="1024327732">
              <w:marLeft w:val="0"/>
              <w:marRight w:val="0"/>
              <w:marTop w:val="0"/>
              <w:marBottom w:val="0"/>
              <w:divBdr>
                <w:top w:val="none" w:sz="0" w:space="0" w:color="auto"/>
                <w:left w:val="none" w:sz="0" w:space="0" w:color="auto"/>
                <w:bottom w:val="none" w:sz="0" w:space="0" w:color="auto"/>
                <w:right w:val="none" w:sz="0" w:space="0" w:color="auto"/>
              </w:divBdr>
              <w:divsChild>
                <w:div w:id="16798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0942">
          <w:marLeft w:val="0"/>
          <w:marRight w:val="0"/>
          <w:marTop w:val="0"/>
          <w:marBottom w:val="300"/>
          <w:divBdr>
            <w:top w:val="none" w:sz="0" w:space="0" w:color="auto"/>
            <w:left w:val="none" w:sz="0" w:space="0" w:color="auto"/>
            <w:bottom w:val="none" w:sz="0" w:space="0" w:color="auto"/>
            <w:right w:val="none" w:sz="0" w:space="0" w:color="auto"/>
          </w:divBdr>
          <w:divsChild>
            <w:div w:id="1133136264">
              <w:marLeft w:val="0"/>
              <w:marRight w:val="0"/>
              <w:marTop w:val="150"/>
              <w:marBottom w:val="0"/>
              <w:divBdr>
                <w:top w:val="none" w:sz="0" w:space="0" w:color="auto"/>
                <w:left w:val="none" w:sz="0" w:space="0" w:color="auto"/>
                <w:bottom w:val="none" w:sz="0" w:space="0" w:color="auto"/>
                <w:right w:val="none" w:sz="0" w:space="0" w:color="auto"/>
              </w:divBdr>
              <w:divsChild>
                <w:div w:id="66612053">
                  <w:marLeft w:val="0"/>
                  <w:marRight w:val="0"/>
                  <w:marTop w:val="0"/>
                  <w:marBottom w:val="360"/>
                  <w:divBdr>
                    <w:top w:val="none" w:sz="0" w:space="0" w:color="auto"/>
                    <w:left w:val="none" w:sz="0" w:space="0" w:color="auto"/>
                    <w:bottom w:val="none" w:sz="0" w:space="0" w:color="auto"/>
                    <w:right w:val="none" w:sz="0" w:space="0" w:color="auto"/>
                  </w:divBdr>
                </w:div>
                <w:div w:id="917446864">
                  <w:marLeft w:val="0"/>
                  <w:marRight w:val="0"/>
                  <w:marTop w:val="0"/>
                  <w:marBottom w:val="360"/>
                  <w:divBdr>
                    <w:top w:val="none" w:sz="0" w:space="0" w:color="auto"/>
                    <w:left w:val="none" w:sz="0" w:space="0" w:color="auto"/>
                    <w:bottom w:val="none" w:sz="0" w:space="0" w:color="auto"/>
                    <w:right w:val="none" w:sz="0" w:space="0" w:color="auto"/>
                  </w:divBdr>
                </w:div>
                <w:div w:id="1816484801">
                  <w:marLeft w:val="0"/>
                  <w:marRight w:val="0"/>
                  <w:marTop w:val="0"/>
                  <w:marBottom w:val="360"/>
                  <w:divBdr>
                    <w:top w:val="none" w:sz="0" w:space="0" w:color="auto"/>
                    <w:left w:val="none" w:sz="0" w:space="0" w:color="auto"/>
                    <w:bottom w:val="none" w:sz="0" w:space="0" w:color="auto"/>
                    <w:right w:val="none" w:sz="0" w:space="0" w:color="auto"/>
                  </w:divBdr>
                </w:div>
                <w:div w:id="335424397">
                  <w:marLeft w:val="0"/>
                  <w:marRight w:val="0"/>
                  <w:marTop w:val="0"/>
                  <w:marBottom w:val="360"/>
                  <w:divBdr>
                    <w:top w:val="none" w:sz="0" w:space="0" w:color="auto"/>
                    <w:left w:val="none" w:sz="0" w:space="0" w:color="auto"/>
                    <w:bottom w:val="none" w:sz="0" w:space="0" w:color="auto"/>
                    <w:right w:val="none" w:sz="0" w:space="0" w:color="auto"/>
                  </w:divBdr>
                </w:div>
              </w:divsChild>
            </w:div>
            <w:div w:id="245001228">
              <w:marLeft w:val="0"/>
              <w:marRight w:val="0"/>
              <w:marTop w:val="0"/>
              <w:marBottom w:val="0"/>
              <w:divBdr>
                <w:top w:val="none" w:sz="0" w:space="0" w:color="auto"/>
                <w:left w:val="none" w:sz="0" w:space="0" w:color="auto"/>
                <w:bottom w:val="none" w:sz="0" w:space="0" w:color="auto"/>
                <w:right w:val="none" w:sz="0" w:space="0" w:color="auto"/>
              </w:divBdr>
              <w:divsChild>
                <w:div w:id="21075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6748">
          <w:marLeft w:val="0"/>
          <w:marRight w:val="0"/>
          <w:marTop w:val="0"/>
          <w:marBottom w:val="300"/>
          <w:divBdr>
            <w:top w:val="none" w:sz="0" w:space="0" w:color="auto"/>
            <w:left w:val="none" w:sz="0" w:space="0" w:color="auto"/>
            <w:bottom w:val="none" w:sz="0" w:space="0" w:color="auto"/>
            <w:right w:val="none" w:sz="0" w:space="0" w:color="auto"/>
          </w:divBdr>
          <w:divsChild>
            <w:div w:id="1975597397">
              <w:marLeft w:val="0"/>
              <w:marRight w:val="0"/>
              <w:marTop w:val="150"/>
              <w:marBottom w:val="0"/>
              <w:divBdr>
                <w:top w:val="none" w:sz="0" w:space="0" w:color="auto"/>
                <w:left w:val="none" w:sz="0" w:space="0" w:color="auto"/>
                <w:bottom w:val="none" w:sz="0" w:space="0" w:color="auto"/>
                <w:right w:val="none" w:sz="0" w:space="0" w:color="auto"/>
              </w:divBdr>
              <w:divsChild>
                <w:div w:id="456071943">
                  <w:marLeft w:val="0"/>
                  <w:marRight w:val="0"/>
                  <w:marTop w:val="0"/>
                  <w:marBottom w:val="360"/>
                  <w:divBdr>
                    <w:top w:val="none" w:sz="0" w:space="0" w:color="auto"/>
                    <w:left w:val="none" w:sz="0" w:space="0" w:color="auto"/>
                    <w:bottom w:val="none" w:sz="0" w:space="0" w:color="auto"/>
                    <w:right w:val="none" w:sz="0" w:space="0" w:color="auto"/>
                  </w:divBdr>
                </w:div>
                <w:div w:id="2055425067">
                  <w:marLeft w:val="0"/>
                  <w:marRight w:val="0"/>
                  <w:marTop w:val="0"/>
                  <w:marBottom w:val="360"/>
                  <w:divBdr>
                    <w:top w:val="none" w:sz="0" w:space="0" w:color="auto"/>
                    <w:left w:val="none" w:sz="0" w:space="0" w:color="auto"/>
                    <w:bottom w:val="none" w:sz="0" w:space="0" w:color="auto"/>
                    <w:right w:val="none" w:sz="0" w:space="0" w:color="auto"/>
                  </w:divBdr>
                </w:div>
                <w:div w:id="551312313">
                  <w:marLeft w:val="0"/>
                  <w:marRight w:val="0"/>
                  <w:marTop w:val="0"/>
                  <w:marBottom w:val="360"/>
                  <w:divBdr>
                    <w:top w:val="none" w:sz="0" w:space="0" w:color="auto"/>
                    <w:left w:val="none" w:sz="0" w:space="0" w:color="auto"/>
                    <w:bottom w:val="none" w:sz="0" w:space="0" w:color="auto"/>
                    <w:right w:val="none" w:sz="0" w:space="0" w:color="auto"/>
                  </w:divBdr>
                </w:div>
                <w:div w:id="1999919810">
                  <w:marLeft w:val="0"/>
                  <w:marRight w:val="0"/>
                  <w:marTop w:val="0"/>
                  <w:marBottom w:val="360"/>
                  <w:divBdr>
                    <w:top w:val="none" w:sz="0" w:space="0" w:color="auto"/>
                    <w:left w:val="none" w:sz="0" w:space="0" w:color="auto"/>
                    <w:bottom w:val="none" w:sz="0" w:space="0" w:color="auto"/>
                    <w:right w:val="none" w:sz="0" w:space="0" w:color="auto"/>
                  </w:divBdr>
                </w:div>
              </w:divsChild>
            </w:div>
            <w:div w:id="1688484134">
              <w:marLeft w:val="0"/>
              <w:marRight w:val="0"/>
              <w:marTop w:val="0"/>
              <w:marBottom w:val="0"/>
              <w:divBdr>
                <w:top w:val="none" w:sz="0" w:space="0" w:color="auto"/>
                <w:left w:val="none" w:sz="0" w:space="0" w:color="auto"/>
                <w:bottom w:val="none" w:sz="0" w:space="0" w:color="auto"/>
                <w:right w:val="none" w:sz="0" w:space="0" w:color="auto"/>
              </w:divBdr>
              <w:divsChild>
                <w:div w:id="20345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8120">
          <w:marLeft w:val="0"/>
          <w:marRight w:val="0"/>
          <w:marTop w:val="0"/>
          <w:marBottom w:val="300"/>
          <w:divBdr>
            <w:top w:val="none" w:sz="0" w:space="0" w:color="auto"/>
            <w:left w:val="none" w:sz="0" w:space="0" w:color="auto"/>
            <w:bottom w:val="none" w:sz="0" w:space="0" w:color="auto"/>
            <w:right w:val="none" w:sz="0" w:space="0" w:color="auto"/>
          </w:divBdr>
          <w:divsChild>
            <w:div w:id="1144004106">
              <w:marLeft w:val="0"/>
              <w:marRight w:val="0"/>
              <w:marTop w:val="150"/>
              <w:marBottom w:val="0"/>
              <w:divBdr>
                <w:top w:val="none" w:sz="0" w:space="0" w:color="auto"/>
                <w:left w:val="none" w:sz="0" w:space="0" w:color="auto"/>
                <w:bottom w:val="none" w:sz="0" w:space="0" w:color="auto"/>
                <w:right w:val="none" w:sz="0" w:space="0" w:color="auto"/>
              </w:divBdr>
              <w:divsChild>
                <w:div w:id="1949190715">
                  <w:marLeft w:val="0"/>
                  <w:marRight w:val="0"/>
                  <w:marTop w:val="0"/>
                  <w:marBottom w:val="360"/>
                  <w:divBdr>
                    <w:top w:val="none" w:sz="0" w:space="0" w:color="auto"/>
                    <w:left w:val="none" w:sz="0" w:space="0" w:color="auto"/>
                    <w:bottom w:val="none" w:sz="0" w:space="0" w:color="auto"/>
                    <w:right w:val="none" w:sz="0" w:space="0" w:color="auto"/>
                  </w:divBdr>
                </w:div>
                <w:div w:id="1503735412">
                  <w:marLeft w:val="0"/>
                  <w:marRight w:val="0"/>
                  <w:marTop w:val="0"/>
                  <w:marBottom w:val="360"/>
                  <w:divBdr>
                    <w:top w:val="none" w:sz="0" w:space="0" w:color="auto"/>
                    <w:left w:val="none" w:sz="0" w:space="0" w:color="auto"/>
                    <w:bottom w:val="none" w:sz="0" w:space="0" w:color="auto"/>
                    <w:right w:val="none" w:sz="0" w:space="0" w:color="auto"/>
                  </w:divBdr>
                </w:div>
                <w:div w:id="621497596">
                  <w:marLeft w:val="0"/>
                  <w:marRight w:val="0"/>
                  <w:marTop w:val="0"/>
                  <w:marBottom w:val="360"/>
                  <w:divBdr>
                    <w:top w:val="none" w:sz="0" w:space="0" w:color="auto"/>
                    <w:left w:val="none" w:sz="0" w:space="0" w:color="auto"/>
                    <w:bottom w:val="none" w:sz="0" w:space="0" w:color="auto"/>
                    <w:right w:val="none" w:sz="0" w:space="0" w:color="auto"/>
                  </w:divBdr>
                </w:div>
                <w:div w:id="41907927">
                  <w:marLeft w:val="0"/>
                  <w:marRight w:val="0"/>
                  <w:marTop w:val="0"/>
                  <w:marBottom w:val="360"/>
                  <w:divBdr>
                    <w:top w:val="none" w:sz="0" w:space="0" w:color="auto"/>
                    <w:left w:val="none" w:sz="0" w:space="0" w:color="auto"/>
                    <w:bottom w:val="none" w:sz="0" w:space="0" w:color="auto"/>
                    <w:right w:val="none" w:sz="0" w:space="0" w:color="auto"/>
                  </w:divBdr>
                </w:div>
              </w:divsChild>
            </w:div>
            <w:div w:id="2032753570">
              <w:marLeft w:val="0"/>
              <w:marRight w:val="0"/>
              <w:marTop w:val="0"/>
              <w:marBottom w:val="0"/>
              <w:divBdr>
                <w:top w:val="none" w:sz="0" w:space="0" w:color="auto"/>
                <w:left w:val="none" w:sz="0" w:space="0" w:color="auto"/>
                <w:bottom w:val="none" w:sz="0" w:space="0" w:color="auto"/>
                <w:right w:val="none" w:sz="0" w:space="0" w:color="auto"/>
              </w:divBdr>
              <w:divsChild>
                <w:div w:id="591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4694">
          <w:marLeft w:val="0"/>
          <w:marRight w:val="0"/>
          <w:marTop w:val="0"/>
          <w:marBottom w:val="300"/>
          <w:divBdr>
            <w:top w:val="none" w:sz="0" w:space="0" w:color="auto"/>
            <w:left w:val="none" w:sz="0" w:space="0" w:color="auto"/>
            <w:bottom w:val="none" w:sz="0" w:space="0" w:color="auto"/>
            <w:right w:val="none" w:sz="0" w:space="0" w:color="auto"/>
          </w:divBdr>
          <w:divsChild>
            <w:div w:id="1616131956">
              <w:marLeft w:val="0"/>
              <w:marRight w:val="0"/>
              <w:marTop w:val="150"/>
              <w:marBottom w:val="0"/>
              <w:divBdr>
                <w:top w:val="none" w:sz="0" w:space="0" w:color="auto"/>
                <w:left w:val="none" w:sz="0" w:space="0" w:color="auto"/>
                <w:bottom w:val="none" w:sz="0" w:space="0" w:color="auto"/>
                <w:right w:val="none" w:sz="0" w:space="0" w:color="auto"/>
              </w:divBdr>
              <w:divsChild>
                <w:div w:id="699866561">
                  <w:marLeft w:val="0"/>
                  <w:marRight w:val="0"/>
                  <w:marTop w:val="0"/>
                  <w:marBottom w:val="360"/>
                  <w:divBdr>
                    <w:top w:val="none" w:sz="0" w:space="0" w:color="auto"/>
                    <w:left w:val="none" w:sz="0" w:space="0" w:color="auto"/>
                    <w:bottom w:val="none" w:sz="0" w:space="0" w:color="auto"/>
                    <w:right w:val="none" w:sz="0" w:space="0" w:color="auto"/>
                  </w:divBdr>
                </w:div>
                <w:div w:id="202716617">
                  <w:marLeft w:val="0"/>
                  <w:marRight w:val="0"/>
                  <w:marTop w:val="0"/>
                  <w:marBottom w:val="360"/>
                  <w:divBdr>
                    <w:top w:val="none" w:sz="0" w:space="0" w:color="auto"/>
                    <w:left w:val="none" w:sz="0" w:space="0" w:color="auto"/>
                    <w:bottom w:val="none" w:sz="0" w:space="0" w:color="auto"/>
                    <w:right w:val="none" w:sz="0" w:space="0" w:color="auto"/>
                  </w:divBdr>
                </w:div>
                <w:div w:id="173693318">
                  <w:marLeft w:val="0"/>
                  <w:marRight w:val="0"/>
                  <w:marTop w:val="0"/>
                  <w:marBottom w:val="360"/>
                  <w:divBdr>
                    <w:top w:val="none" w:sz="0" w:space="0" w:color="auto"/>
                    <w:left w:val="none" w:sz="0" w:space="0" w:color="auto"/>
                    <w:bottom w:val="none" w:sz="0" w:space="0" w:color="auto"/>
                    <w:right w:val="none" w:sz="0" w:space="0" w:color="auto"/>
                  </w:divBdr>
                </w:div>
                <w:div w:id="136991382">
                  <w:marLeft w:val="0"/>
                  <w:marRight w:val="0"/>
                  <w:marTop w:val="0"/>
                  <w:marBottom w:val="360"/>
                  <w:divBdr>
                    <w:top w:val="none" w:sz="0" w:space="0" w:color="auto"/>
                    <w:left w:val="none" w:sz="0" w:space="0" w:color="auto"/>
                    <w:bottom w:val="none" w:sz="0" w:space="0" w:color="auto"/>
                    <w:right w:val="none" w:sz="0" w:space="0" w:color="auto"/>
                  </w:divBdr>
                </w:div>
              </w:divsChild>
            </w:div>
            <w:div w:id="667251195">
              <w:marLeft w:val="0"/>
              <w:marRight w:val="0"/>
              <w:marTop w:val="0"/>
              <w:marBottom w:val="0"/>
              <w:divBdr>
                <w:top w:val="none" w:sz="0" w:space="0" w:color="auto"/>
                <w:left w:val="none" w:sz="0" w:space="0" w:color="auto"/>
                <w:bottom w:val="none" w:sz="0" w:space="0" w:color="auto"/>
                <w:right w:val="none" w:sz="0" w:space="0" w:color="auto"/>
              </w:divBdr>
              <w:divsChild>
                <w:div w:id="16838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93268">
      <w:bodyDiv w:val="1"/>
      <w:marLeft w:val="0"/>
      <w:marRight w:val="0"/>
      <w:marTop w:val="0"/>
      <w:marBottom w:val="0"/>
      <w:divBdr>
        <w:top w:val="none" w:sz="0" w:space="0" w:color="auto"/>
        <w:left w:val="none" w:sz="0" w:space="0" w:color="auto"/>
        <w:bottom w:val="none" w:sz="0" w:space="0" w:color="auto"/>
        <w:right w:val="none" w:sz="0" w:space="0" w:color="auto"/>
      </w:divBdr>
    </w:div>
    <w:div w:id="290483324">
      <w:bodyDiv w:val="1"/>
      <w:marLeft w:val="0"/>
      <w:marRight w:val="0"/>
      <w:marTop w:val="0"/>
      <w:marBottom w:val="0"/>
      <w:divBdr>
        <w:top w:val="none" w:sz="0" w:space="0" w:color="auto"/>
        <w:left w:val="none" w:sz="0" w:space="0" w:color="auto"/>
        <w:bottom w:val="none" w:sz="0" w:space="0" w:color="auto"/>
        <w:right w:val="none" w:sz="0" w:space="0" w:color="auto"/>
      </w:divBdr>
      <w:divsChild>
        <w:div w:id="1557085013">
          <w:marLeft w:val="0"/>
          <w:marRight w:val="0"/>
          <w:marTop w:val="0"/>
          <w:marBottom w:val="300"/>
          <w:divBdr>
            <w:top w:val="none" w:sz="0" w:space="0" w:color="auto"/>
            <w:left w:val="none" w:sz="0" w:space="0" w:color="auto"/>
            <w:bottom w:val="none" w:sz="0" w:space="0" w:color="auto"/>
            <w:right w:val="none" w:sz="0" w:space="0" w:color="auto"/>
          </w:divBdr>
          <w:divsChild>
            <w:div w:id="1038549518">
              <w:marLeft w:val="0"/>
              <w:marRight w:val="0"/>
              <w:marTop w:val="150"/>
              <w:marBottom w:val="0"/>
              <w:divBdr>
                <w:top w:val="none" w:sz="0" w:space="0" w:color="auto"/>
                <w:left w:val="none" w:sz="0" w:space="0" w:color="auto"/>
                <w:bottom w:val="none" w:sz="0" w:space="0" w:color="auto"/>
                <w:right w:val="none" w:sz="0" w:space="0" w:color="auto"/>
              </w:divBdr>
              <w:divsChild>
                <w:div w:id="666370901">
                  <w:marLeft w:val="0"/>
                  <w:marRight w:val="0"/>
                  <w:marTop w:val="0"/>
                  <w:marBottom w:val="360"/>
                  <w:divBdr>
                    <w:top w:val="none" w:sz="0" w:space="0" w:color="auto"/>
                    <w:left w:val="none" w:sz="0" w:space="0" w:color="auto"/>
                    <w:bottom w:val="none" w:sz="0" w:space="0" w:color="auto"/>
                    <w:right w:val="none" w:sz="0" w:space="0" w:color="auto"/>
                  </w:divBdr>
                </w:div>
                <w:div w:id="1309360029">
                  <w:marLeft w:val="0"/>
                  <w:marRight w:val="0"/>
                  <w:marTop w:val="0"/>
                  <w:marBottom w:val="360"/>
                  <w:divBdr>
                    <w:top w:val="none" w:sz="0" w:space="0" w:color="auto"/>
                    <w:left w:val="none" w:sz="0" w:space="0" w:color="auto"/>
                    <w:bottom w:val="none" w:sz="0" w:space="0" w:color="auto"/>
                    <w:right w:val="none" w:sz="0" w:space="0" w:color="auto"/>
                  </w:divBdr>
                </w:div>
                <w:div w:id="369959657">
                  <w:marLeft w:val="0"/>
                  <w:marRight w:val="0"/>
                  <w:marTop w:val="0"/>
                  <w:marBottom w:val="360"/>
                  <w:divBdr>
                    <w:top w:val="none" w:sz="0" w:space="0" w:color="auto"/>
                    <w:left w:val="none" w:sz="0" w:space="0" w:color="auto"/>
                    <w:bottom w:val="none" w:sz="0" w:space="0" w:color="auto"/>
                    <w:right w:val="none" w:sz="0" w:space="0" w:color="auto"/>
                  </w:divBdr>
                </w:div>
                <w:div w:id="1251045632">
                  <w:marLeft w:val="0"/>
                  <w:marRight w:val="0"/>
                  <w:marTop w:val="0"/>
                  <w:marBottom w:val="360"/>
                  <w:divBdr>
                    <w:top w:val="none" w:sz="0" w:space="0" w:color="auto"/>
                    <w:left w:val="none" w:sz="0" w:space="0" w:color="auto"/>
                    <w:bottom w:val="none" w:sz="0" w:space="0" w:color="auto"/>
                    <w:right w:val="none" w:sz="0" w:space="0" w:color="auto"/>
                  </w:divBdr>
                </w:div>
              </w:divsChild>
            </w:div>
            <w:div w:id="1874689662">
              <w:marLeft w:val="0"/>
              <w:marRight w:val="0"/>
              <w:marTop w:val="0"/>
              <w:marBottom w:val="0"/>
              <w:divBdr>
                <w:top w:val="none" w:sz="0" w:space="0" w:color="auto"/>
                <w:left w:val="none" w:sz="0" w:space="0" w:color="auto"/>
                <w:bottom w:val="none" w:sz="0" w:space="0" w:color="auto"/>
                <w:right w:val="none" w:sz="0" w:space="0" w:color="auto"/>
              </w:divBdr>
              <w:divsChild>
                <w:div w:id="141435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8139">
          <w:marLeft w:val="0"/>
          <w:marRight w:val="0"/>
          <w:marTop w:val="0"/>
          <w:marBottom w:val="300"/>
          <w:divBdr>
            <w:top w:val="none" w:sz="0" w:space="0" w:color="auto"/>
            <w:left w:val="none" w:sz="0" w:space="0" w:color="auto"/>
            <w:bottom w:val="none" w:sz="0" w:space="0" w:color="auto"/>
            <w:right w:val="none" w:sz="0" w:space="0" w:color="auto"/>
          </w:divBdr>
          <w:divsChild>
            <w:div w:id="936136444">
              <w:marLeft w:val="0"/>
              <w:marRight w:val="0"/>
              <w:marTop w:val="150"/>
              <w:marBottom w:val="0"/>
              <w:divBdr>
                <w:top w:val="none" w:sz="0" w:space="0" w:color="auto"/>
                <w:left w:val="none" w:sz="0" w:space="0" w:color="auto"/>
                <w:bottom w:val="none" w:sz="0" w:space="0" w:color="auto"/>
                <w:right w:val="none" w:sz="0" w:space="0" w:color="auto"/>
              </w:divBdr>
              <w:divsChild>
                <w:div w:id="1301962075">
                  <w:marLeft w:val="0"/>
                  <w:marRight w:val="0"/>
                  <w:marTop w:val="0"/>
                  <w:marBottom w:val="360"/>
                  <w:divBdr>
                    <w:top w:val="none" w:sz="0" w:space="0" w:color="auto"/>
                    <w:left w:val="none" w:sz="0" w:space="0" w:color="auto"/>
                    <w:bottom w:val="none" w:sz="0" w:space="0" w:color="auto"/>
                    <w:right w:val="none" w:sz="0" w:space="0" w:color="auto"/>
                  </w:divBdr>
                </w:div>
                <w:div w:id="336268325">
                  <w:marLeft w:val="0"/>
                  <w:marRight w:val="0"/>
                  <w:marTop w:val="0"/>
                  <w:marBottom w:val="360"/>
                  <w:divBdr>
                    <w:top w:val="none" w:sz="0" w:space="0" w:color="auto"/>
                    <w:left w:val="none" w:sz="0" w:space="0" w:color="auto"/>
                    <w:bottom w:val="none" w:sz="0" w:space="0" w:color="auto"/>
                    <w:right w:val="none" w:sz="0" w:space="0" w:color="auto"/>
                  </w:divBdr>
                </w:div>
                <w:div w:id="1801878872">
                  <w:marLeft w:val="0"/>
                  <w:marRight w:val="0"/>
                  <w:marTop w:val="0"/>
                  <w:marBottom w:val="360"/>
                  <w:divBdr>
                    <w:top w:val="none" w:sz="0" w:space="0" w:color="auto"/>
                    <w:left w:val="none" w:sz="0" w:space="0" w:color="auto"/>
                    <w:bottom w:val="none" w:sz="0" w:space="0" w:color="auto"/>
                    <w:right w:val="none" w:sz="0" w:space="0" w:color="auto"/>
                  </w:divBdr>
                </w:div>
                <w:div w:id="1324433407">
                  <w:marLeft w:val="0"/>
                  <w:marRight w:val="0"/>
                  <w:marTop w:val="0"/>
                  <w:marBottom w:val="360"/>
                  <w:divBdr>
                    <w:top w:val="none" w:sz="0" w:space="0" w:color="auto"/>
                    <w:left w:val="none" w:sz="0" w:space="0" w:color="auto"/>
                    <w:bottom w:val="none" w:sz="0" w:space="0" w:color="auto"/>
                    <w:right w:val="none" w:sz="0" w:space="0" w:color="auto"/>
                  </w:divBdr>
                </w:div>
              </w:divsChild>
            </w:div>
            <w:div w:id="1970629787">
              <w:marLeft w:val="0"/>
              <w:marRight w:val="0"/>
              <w:marTop w:val="0"/>
              <w:marBottom w:val="0"/>
              <w:divBdr>
                <w:top w:val="none" w:sz="0" w:space="0" w:color="auto"/>
                <w:left w:val="none" w:sz="0" w:space="0" w:color="auto"/>
                <w:bottom w:val="none" w:sz="0" w:space="0" w:color="auto"/>
                <w:right w:val="none" w:sz="0" w:space="0" w:color="auto"/>
              </w:divBdr>
              <w:divsChild>
                <w:div w:id="11069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77668">
          <w:marLeft w:val="0"/>
          <w:marRight w:val="0"/>
          <w:marTop w:val="0"/>
          <w:marBottom w:val="300"/>
          <w:divBdr>
            <w:top w:val="none" w:sz="0" w:space="0" w:color="auto"/>
            <w:left w:val="none" w:sz="0" w:space="0" w:color="auto"/>
            <w:bottom w:val="none" w:sz="0" w:space="0" w:color="auto"/>
            <w:right w:val="none" w:sz="0" w:space="0" w:color="auto"/>
          </w:divBdr>
          <w:divsChild>
            <w:div w:id="1923442182">
              <w:marLeft w:val="0"/>
              <w:marRight w:val="0"/>
              <w:marTop w:val="150"/>
              <w:marBottom w:val="0"/>
              <w:divBdr>
                <w:top w:val="none" w:sz="0" w:space="0" w:color="auto"/>
                <w:left w:val="none" w:sz="0" w:space="0" w:color="auto"/>
                <w:bottom w:val="none" w:sz="0" w:space="0" w:color="auto"/>
                <w:right w:val="none" w:sz="0" w:space="0" w:color="auto"/>
              </w:divBdr>
              <w:divsChild>
                <w:div w:id="208960133">
                  <w:marLeft w:val="0"/>
                  <w:marRight w:val="0"/>
                  <w:marTop w:val="0"/>
                  <w:marBottom w:val="360"/>
                  <w:divBdr>
                    <w:top w:val="none" w:sz="0" w:space="0" w:color="auto"/>
                    <w:left w:val="none" w:sz="0" w:space="0" w:color="auto"/>
                    <w:bottom w:val="none" w:sz="0" w:space="0" w:color="auto"/>
                    <w:right w:val="none" w:sz="0" w:space="0" w:color="auto"/>
                  </w:divBdr>
                </w:div>
                <w:div w:id="1904021646">
                  <w:marLeft w:val="0"/>
                  <w:marRight w:val="0"/>
                  <w:marTop w:val="0"/>
                  <w:marBottom w:val="360"/>
                  <w:divBdr>
                    <w:top w:val="none" w:sz="0" w:space="0" w:color="auto"/>
                    <w:left w:val="none" w:sz="0" w:space="0" w:color="auto"/>
                    <w:bottom w:val="none" w:sz="0" w:space="0" w:color="auto"/>
                    <w:right w:val="none" w:sz="0" w:space="0" w:color="auto"/>
                  </w:divBdr>
                </w:div>
                <w:div w:id="622734040">
                  <w:marLeft w:val="0"/>
                  <w:marRight w:val="0"/>
                  <w:marTop w:val="0"/>
                  <w:marBottom w:val="360"/>
                  <w:divBdr>
                    <w:top w:val="none" w:sz="0" w:space="0" w:color="auto"/>
                    <w:left w:val="none" w:sz="0" w:space="0" w:color="auto"/>
                    <w:bottom w:val="none" w:sz="0" w:space="0" w:color="auto"/>
                    <w:right w:val="none" w:sz="0" w:space="0" w:color="auto"/>
                  </w:divBdr>
                </w:div>
                <w:div w:id="900556193">
                  <w:marLeft w:val="0"/>
                  <w:marRight w:val="0"/>
                  <w:marTop w:val="0"/>
                  <w:marBottom w:val="360"/>
                  <w:divBdr>
                    <w:top w:val="none" w:sz="0" w:space="0" w:color="auto"/>
                    <w:left w:val="none" w:sz="0" w:space="0" w:color="auto"/>
                    <w:bottom w:val="none" w:sz="0" w:space="0" w:color="auto"/>
                    <w:right w:val="none" w:sz="0" w:space="0" w:color="auto"/>
                  </w:divBdr>
                </w:div>
              </w:divsChild>
            </w:div>
            <w:div w:id="1127434538">
              <w:marLeft w:val="0"/>
              <w:marRight w:val="0"/>
              <w:marTop w:val="0"/>
              <w:marBottom w:val="0"/>
              <w:divBdr>
                <w:top w:val="none" w:sz="0" w:space="0" w:color="auto"/>
                <w:left w:val="none" w:sz="0" w:space="0" w:color="auto"/>
                <w:bottom w:val="none" w:sz="0" w:space="0" w:color="auto"/>
                <w:right w:val="none" w:sz="0" w:space="0" w:color="auto"/>
              </w:divBdr>
              <w:divsChild>
                <w:div w:id="6584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08753">
          <w:marLeft w:val="0"/>
          <w:marRight w:val="0"/>
          <w:marTop w:val="0"/>
          <w:marBottom w:val="300"/>
          <w:divBdr>
            <w:top w:val="none" w:sz="0" w:space="0" w:color="auto"/>
            <w:left w:val="none" w:sz="0" w:space="0" w:color="auto"/>
            <w:bottom w:val="none" w:sz="0" w:space="0" w:color="auto"/>
            <w:right w:val="none" w:sz="0" w:space="0" w:color="auto"/>
          </w:divBdr>
          <w:divsChild>
            <w:div w:id="1141731129">
              <w:marLeft w:val="0"/>
              <w:marRight w:val="0"/>
              <w:marTop w:val="150"/>
              <w:marBottom w:val="0"/>
              <w:divBdr>
                <w:top w:val="none" w:sz="0" w:space="0" w:color="auto"/>
                <w:left w:val="none" w:sz="0" w:space="0" w:color="auto"/>
                <w:bottom w:val="none" w:sz="0" w:space="0" w:color="auto"/>
                <w:right w:val="none" w:sz="0" w:space="0" w:color="auto"/>
              </w:divBdr>
              <w:divsChild>
                <w:div w:id="1908228415">
                  <w:marLeft w:val="0"/>
                  <w:marRight w:val="0"/>
                  <w:marTop w:val="0"/>
                  <w:marBottom w:val="360"/>
                  <w:divBdr>
                    <w:top w:val="none" w:sz="0" w:space="0" w:color="auto"/>
                    <w:left w:val="none" w:sz="0" w:space="0" w:color="auto"/>
                    <w:bottom w:val="none" w:sz="0" w:space="0" w:color="auto"/>
                    <w:right w:val="none" w:sz="0" w:space="0" w:color="auto"/>
                  </w:divBdr>
                </w:div>
                <w:div w:id="899899651">
                  <w:marLeft w:val="0"/>
                  <w:marRight w:val="0"/>
                  <w:marTop w:val="0"/>
                  <w:marBottom w:val="360"/>
                  <w:divBdr>
                    <w:top w:val="none" w:sz="0" w:space="0" w:color="auto"/>
                    <w:left w:val="none" w:sz="0" w:space="0" w:color="auto"/>
                    <w:bottom w:val="none" w:sz="0" w:space="0" w:color="auto"/>
                    <w:right w:val="none" w:sz="0" w:space="0" w:color="auto"/>
                  </w:divBdr>
                </w:div>
                <w:div w:id="1475371137">
                  <w:marLeft w:val="0"/>
                  <w:marRight w:val="0"/>
                  <w:marTop w:val="0"/>
                  <w:marBottom w:val="360"/>
                  <w:divBdr>
                    <w:top w:val="none" w:sz="0" w:space="0" w:color="auto"/>
                    <w:left w:val="none" w:sz="0" w:space="0" w:color="auto"/>
                    <w:bottom w:val="none" w:sz="0" w:space="0" w:color="auto"/>
                    <w:right w:val="none" w:sz="0" w:space="0" w:color="auto"/>
                  </w:divBdr>
                </w:div>
                <w:div w:id="1788357190">
                  <w:marLeft w:val="0"/>
                  <w:marRight w:val="0"/>
                  <w:marTop w:val="0"/>
                  <w:marBottom w:val="360"/>
                  <w:divBdr>
                    <w:top w:val="none" w:sz="0" w:space="0" w:color="auto"/>
                    <w:left w:val="none" w:sz="0" w:space="0" w:color="auto"/>
                    <w:bottom w:val="none" w:sz="0" w:space="0" w:color="auto"/>
                    <w:right w:val="none" w:sz="0" w:space="0" w:color="auto"/>
                  </w:divBdr>
                </w:div>
              </w:divsChild>
            </w:div>
            <w:div w:id="1794206761">
              <w:marLeft w:val="0"/>
              <w:marRight w:val="0"/>
              <w:marTop w:val="0"/>
              <w:marBottom w:val="0"/>
              <w:divBdr>
                <w:top w:val="none" w:sz="0" w:space="0" w:color="auto"/>
                <w:left w:val="none" w:sz="0" w:space="0" w:color="auto"/>
                <w:bottom w:val="none" w:sz="0" w:space="0" w:color="auto"/>
                <w:right w:val="none" w:sz="0" w:space="0" w:color="auto"/>
              </w:divBdr>
              <w:divsChild>
                <w:div w:id="1894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1598">
          <w:marLeft w:val="0"/>
          <w:marRight w:val="0"/>
          <w:marTop w:val="0"/>
          <w:marBottom w:val="300"/>
          <w:divBdr>
            <w:top w:val="none" w:sz="0" w:space="0" w:color="auto"/>
            <w:left w:val="none" w:sz="0" w:space="0" w:color="auto"/>
            <w:bottom w:val="none" w:sz="0" w:space="0" w:color="auto"/>
            <w:right w:val="none" w:sz="0" w:space="0" w:color="auto"/>
          </w:divBdr>
          <w:divsChild>
            <w:div w:id="1982881281">
              <w:marLeft w:val="0"/>
              <w:marRight w:val="0"/>
              <w:marTop w:val="150"/>
              <w:marBottom w:val="0"/>
              <w:divBdr>
                <w:top w:val="none" w:sz="0" w:space="0" w:color="auto"/>
                <w:left w:val="none" w:sz="0" w:space="0" w:color="auto"/>
                <w:bottom w:val="none" w:sz="0" w:space="0" w:color="auto"/>
                <w:right w:val="none" w:sz="0" w:space="0" w:color="auto"/>
              </w:divBdr>
              <w:divsChild>
                <w:div w:id="855341054">
                  <w:marLeft w:val="0"/>
                  <w:marRight w:val="0"/>
                  <w:marTop w:val="0"/>
                  <w:marBottom w:val="360"/>
                  <w:divBdr>
                    <w:top w:val="none" w:sz="0" w:space="0" w:color="auto"/>
                    <w:left w:val="none" w:sz="0" w:space="0" w:color="auto"/>
                    <w:bottom w:val="none" w:sz="0" w:space="0" w:color="auto"/>
                    <w:right w:val="none" w:sz="0" w:space="0" w:color="auto"/>
                  </w:divBdr>
                </w:div>
                <w:div w:id="12390269">
                  <w:marLeft w:val="0"/>
                  <w:marRight w:val="0"/>
                  <w:marTop w:val="0"/>
                  <w:marBottom w:val="360"/>
                  <w:divBdr>
                    <w:top w:val="none" w:sz="0" w:space="0" w:color="auto"/>
                    <w:left w:val="none" w:sz="0" w:space="0" w:color="auto"/>
                    <w:bottom w:val="none" w:sz="0" w:space="0" w:color="auto"/>
                    <w:right w:val="none" w:sz="0" w:space="0" w:color="auto"/>
                  </w:divBdr>
                </w:div>
                <w:div w:id="1095906205">
                  <w:marLeft w:val="0"/>
                  <w:marRight w:val="0"/>
                  <w:marTop w:val="0"/>
                  <w:marBottom w:val="360"/>
                  <w:divBdr>
                    <w:top w:val="none" w:sz="0" w:space="0" w:color="auto"/>
                    <w:left w:val="none" w:sz="0" w:space="0" w:color="auto"/>
                    <w:bottom w:val="none" w:sz="0" w:space="0" w:color="auto"/>
                    <w:right w:val="none" w:sz="0" w:space="0" w:color="auto"/>
                  </w:divBdr>
                </w:div>
                <w:div w:id="700669885">
                  <w:marLeft w:val="0"/>
                  <w:marRight w:val="0"/>
                  <w:marTop w:val="0"/>
                  <w:marBottom w:val="360"/>
                  <w:divBdr>
                    <w:top w:val="none" w:sz="0" w:space="0" w:color="auto"/>
                    <w:left w:val="none" w:sz="0" w:space="0" w:color="auto"/>
                    <w:bottom w:val="none" w:sz="0" w:space="0" w:color="auto"/>
                    <w:right w:val="none" w:sz="0" w:space="0" w:color="auto"/>
                  </w:divBdr>
                </w:div>
              </w:divsChild>
            </w:div>
            <w:div w:id="1647317891">
              <w:marLeft w:val="0"/>
              <w:marRight w:val="0"/>
              <w:marTop w:val="0"/>
              <w:marBottom w:val="0"/>
              <w:divBdr>
                <w:top w:val="none" w:sz="0" w:space="0" w:color="auto"/>
                <w:left w:val="none" w:sz="0" w:space="0" w:color="auto"/>
                <w:bottom w:val="none" w:sz="0" w:space="0" w:color="auto"/>
                <w:right w:val="none" w:sz="0" w:space="0" w:color="auto"/>
              </w:divBdr>
              <w:divsChild>
                <w:div w:id="17829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5724">
          <w:marLeft w:val="0"/>
          <w:marRight w:val="0"/>
          <w:marTop w:val="0"/>
          <w:marBottom w:val="300"/>
          <w:divBdr>
            <w:top w:val="none" w:sz="0" w:space="0" w:color="auto"/>
            <w:left w:val="none" w:sz="0" w:space="0" w:color="auto"/>
            <w:bottom w:val="none" w:sz="0" w:space="0" w:color="auto"/>
            <w:right w:val="none" w:sz="0" w:space="0" w:color="auto"/>
          </w:divBdr>
          <w:divsChild>
            <w:div w:id="117995386">
              <w:marLeft w:val="0"/>
              <w:marRight w:val="0"/>
              <w:marTop w:val="150"/>
              <w:marBottom w:val="0"/>
              <w:divBdr>
                <w:top w:val="none" w:sz="0" w:space="0" w:color="auto"/>
                <w:left w:val="none" w:sz="0" w:space="0" w:color="auto"/>
                <w:bottom w:val="none" w:sz="0" w:space="0" w:color="auto"/>
                <w:right w:val="none" w:sz="0" w:space="0" w:color="auto"/>
              </w:divBdr>
              <w:divsChild>
                <w:div w:id="1989359848">
                  <w:marLeft w:val="0"/>
                  <w:marRight w:val="0"/>
                  <w:marTop w:val="0"/>
                  <w:marBottom w:val="360"/>
                  <w:divBdr>
                    <w:top w:val="none" w:sz="0" w:space="0" w:color="auto"/>
                    <w:left w:val="none" w:sz="0" w:space="0" w:color="auto"/>
                    <w:bottom w:val="none" w:sz="0" w:space="0" w:color="auto"/>
                    <w:right w:val="none" w:sz="0" w:space="0" w:color="auto"/>
                  </w:divBdr>
                </w:div>
                <w:div w:id="862980749">
                  <w:marLeft w:val="0"/>
                  <w:marRight w:val="0"/>
                  <w:marTop w:val="0"/>
                  <w:marBottom w:val="360"/>
                  <w:divBdr>
                    <w:top w:val="none" w:sz="0" w:space="0" w:color="auto"/>
                    <w:left w:val="none" w:sz="0" w:space="0" w:color="auto"/>
                    <w:bottom w:val="none" w:sz="0" w:space="0" w:color="auto"/>
                    <w:right w:val="none" w:sz="0" w:space="0" w:color="auto"/>
                  </w:divBdr>
                </w:div>
                <w:div w:id="1580872867">
                  <w:marLeft w:val="0"/>
                  <w:marRight w:val="0"/>
                  <w:marTop w:val="0"/>
                  <w:marBottom w:val="360"/>
                  <w:divBdr>
                    <w:top w:val="none" w:sz="0" w:space="0" w:color="auto"/>
                    <w:left w:val="none" w:sz="0" w:space="0" w:color="auto"/>
                    <w:bottom w:val="none" w:sz="0" w:space="0" w:color="auto"/>
                    <w:right w:val="none" w:sz="0" w:space="0" w:color="auto"/>
                  </w:divBdr>
                </w:div>
                <w:div w:id="1869221339">
                  <w:marLeft w:val="0"/>
                  <w:marRight w:val="0"/>
                  <w:marTop w:val="0"/>
                  <w:marBottom w:val="360"/>
                  <w:divBdr>
                    <w:top w:val="none" w:sz="0" w:space="0" w:color="auto"/>
                    <w:left w:val="none" w:sz="0" w:space="0" w:color="auto"/>
                    <w:bottom w:val="none" w:sz="0" w:space="0" w:color="auto"/>
                    <w:right w:val="none" w:sz="0" w:space="0" w:color="auto"/>
                  </w:divBdr>
                </w:div>
              </w:divsChild>
            </w:div>
            <w:div w:id="1785465639">
              <w:marLeft w:val="0"/>
              <w:marRight w:val="0"/>
              <w:marTop w:val="0"/>
              <w:marBottom w:val="0"/>
              <w:divBdr>
                <w:top w:val="none" w:sz="0" w:space="0" w:color="auto"/>
                <w:left w:val="none" w:sz="0" w:space="0" w:color="auto"/>
                <w:bottom w:val="none" w:sz="0" w:space="0" w:color="auto"/>
                <w:right w:val="none" w:sz="0" w:space="0" w:color="auto"/>
              </w:divBdr>
              <w:divsChild>
                <w:div w:id="7226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6092">
          <w:marLeft w:val="0"/>
          <w:marRight w:val="0"/>
          <w:marTop w:val="0"/>
          <w:marBottom w:val="300"/>
          <w:divBdr>
            <w:top w:val="none" w:sz="0" w:space="0" w:color="auto"/>
            <w:left w:val="none" w:sz="0" w:space="0" w:color="auto"/>
            <w:bottom w:val="none" w:sz="0" w:space="0" w:color="auto"/>
            <w:right w:val="none" w:sz="0" w:space="0" w:color="auto"/>
          </w:divBdr>
          <w:divsChild>
            <w:div w:id="1391807339">
              <w:marLeft w:val="0"/>
              <w:marRight w:val="0"/>
              <w:marTop w:val="150"/>
              <w:marBottom w:val="0"/>
              <w:divBdr>
                <w:top w:val="none" w:sz="0" w:space="0" w:color="auto"/>
                <w:left w:val="none" w:sz="0" w:space="0" w:color="auto"/>
                <w:bottom w:val="none" w:sz="0" w:space="0" w:color="auto"/>
                <w:right w:val="none" w:sz="0" w:space="0" w:color="auto"/>
              </w:divBdr>
              <w:divsChild>
                <w:div w:id="1336415028">
                  <w:marLeft w:val="0"/>
                  <w:marRight w:val="0"/>
                  <w:marTop w:val="0"/>
                  <w:marBottom w:val="360"/>
                  <w:divBdr>
                    <w:top w:val="none" w:sz="0" w:space="0" w:color="auto"/>
                    <w:left w:val="none" w:sz="0" w:space="0" w:color="auto"/>
                    <w:bottom w:val="none" w:sz="0" w:space="0" w:color="auto"/>
                    <w:right w:val="none" w:sz="0" w:space="0" w:color="auto"/>
                  </w:divBdr>
                </w:div>
                <w:div w:id="1246262701">
                  <w:marLeft w:val="0"/>
                  <w:marRight w:val="0"/>
                  <w:marTop w:val="0"/>
                  <w:marBottom w:val="360"/>
                  <w:divBdr>
                    <w:top w:val="none" w:sz="0" w:space="0" w:color="auto"/>
                    <w:left w:val="none" w:sz="0" w:space="0" w:color="auto"/>
                    <w:bottom w:val="none" w:sz="0" w:space="0" w:color="auto"/>
                    <w:right w:val="none" w:sz="0" w:space="0" w:color="auto"/>
                  </w:divBdr>
                </w:div>
                <w:div w:id="181476321">
                  <w:marLeft w:val="0"/>
                  <w:marRight w:val="0"/>
                  <w:marTop w:val="0"/>
                  <w:marBottom w:val="360"/>
                  <w:divBdr>
                    <w:top w:val="none" w:sz="0" w:space="0" w:color="auto"/>
                    <w:left w:val="none" w:sz="0" w:space="0" w:color="auto"/>
                    <w:bottom w:val="none" w:sz="0" w:space="0" w:color="auto"/>
                    <w:right w:val="none" w:sz="0" w:space="0" w:color="auto"/>
                  </w:divBdr>
                </w:div>
                <w:div w:id="208882238">
                  <w:marLeft w:val="0"/>
                  <w:marRight w:val="0"/>
                  <w:marTop w:val="0"/>
                  <w:marBottom w:val="360"/>
                  <w:divBdr>
                    <w:top w:val="none" w:sz="0" w:space="0" w:color="auto"/>
                    <w:left w:val="none" w:sz="0" w:space="0" w:color="auto"/>
                    <w:bottom w:val="none" w:sz="0" w:space="0" w:color="auto"/>
                    <w:right w:val="none" w:sz="0" w:space="0" w:color="auto"/>
                  </w:divBdr>
                </w:div>
              </w:divsChild>
            </w:div>
            <w:div w:id="1558859066">
              <w:marLeft w:val="0"/>
              <w:marRight w:val="0"/>
              <w:marTop w:val="0"/>
              <w:marBottom w:val="0"/>
              <w:divBdr>
                <w:top w:val="none" w:sz="0" w:space="0" w:color="auto"/>
                <w:left w:val="none" w:sz="0" w:space="0" w:color="auto"/>
                <w:bottom w:val="none" w:sz="0" w:space="0" w:color="auto"/>
                <w:right w:val="none" w:sz="0" w:space="0" w:color="auto"/>
              </w:divBdr>
              <w:divsChild>
                <w:div w:id="185691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60982">
          <w:marLeft w:val="0"/>
          <w:marRight w:val="0"/>
          <w:marTop w:val="0"/>
          <w:marBottom w:val="300"/>
          <w:divBdr>
            <w:top w:val="none" w:sz="0" w:space="0" w:color="auto"/>
            <w:left w:val="none" w:sz="0" w:space="0" w:color="auto"/>
            <w:bottom w:val="none" w:sz="0" w:space="0" w:color="auto"/>
            <w:right w:val="none" w:sz="0" w:space="0" w:color="auto"/>
          </w:divBdr>
          <w:divsChild>
            <w:div w:id="266280171">
              <w:marLeft w:val="0"/>
              <w:marRight w:val="0"/>
              <w:marTop w:val="150"/>
              <w:marBottom w:val="0"/>
              <w:divBdr>
                <w:top w:val="none" w:sz="0" w:space="0" w:color="auto"/>
                <w:left w:val="none" w:sz="0" w:space="0" w:color="auto"/>
                <w:bottom w:val="none" w:sz="0" w:space="0" w:color="auto"/>
                <w:right w:val="none" w:sz="0" w:space="0" w:color="auto"/>
              </w:divBdr>
              <w:divsChild>
                <w:div w:id="906960984">
                  <w:marLeft w:val="0"/>
                  <w:marRight w:val="0"/>
                  <w:marTop w:val="0"/>
                  <w:marBottom w:val="360"/>
                  <w:divBdr>
                    <w:top w:val="none" w:sz="0" w:space="0" w:color="auto"/>
                    <w:left w:val="none" w:sz="0" w:space="0" w:color="auto"/>
                    <w:bottom w:val="none" w:sz="0" w:space="0" w:color="auto"/>
                    <w:right w:val="none" w:sz="0" w:space="0" w:color="auto"/>
                  </w:divBdr>
                </w:div>
                <w:div w:id="1772819901">
                  <w:marLeft w:val="0"/>
                  <w:marRight w:val="0"/>
                  <w:marTop w:val="0"/>
                  <w:marBottom w:val="360"/>
                  <w:divBdr>
                    <w:top w:val="none" w:sz="0" w:space="0" w:color="auto"/>
                    <w:left w:val="none" w:sz="0" w:space="0" w:color="auto"/>
                    <w:bottom w:val="none" w:sz="0" w:space="0" w:color="auto"/>
                    <w:right w:val="none" w:sz="0" w:space="0" w:color="auto"/>
                  </w:divBdr>
                </w:div>
                <w:div w:id="2006323693">
                  <w:marLeft w:val="0"/>
                  <w:marRight w:val="0"/>
                  <w:marTop w:val="0"/>
                  <w:marBottom w:val="360"/>
                  <w:divBdr>
                    <w:top w:val="none" w:sz="0" w:space="0" w:color="auto"/>
                    <w:left w:val="none" w:sz="0" w:space="0" w:color="auto"/>
                    <w:bottom w:val="none" w:sz="0" w:space="0" w:color="auto"/>
                    <w:right w:val="none" w:sz="0" w:space="0" w:color="auto"/>
                  </w:divBdr>
                </w:div>
                <w:div w:id="835799996">
                  <w:marLeft w:val="0"/>
                  <w:marRight w:val="0"/>
                  <w:marTop w:val="0"/>
                  <w:marBottom w:val="360"/>
                  <w:divBdr>
                    <w:top w:val="none" w:sz="0" w:space="0" w:color="auto"/>
                    <w:left w:val="none" w:sz="0" w:space="0" w:color="auto"/>
                    <w:bottom w:val="none" w:sz="0" w:space="0" w:color="auto"/>
                    <w:right w:val="none" w:sz="0" w:space="0" w:color="auto"/>
                  </w:divBdr>
                </w:div>
              </w:divsChild>
            </w:div>
            <w:div w:id="1901746448">
              <w:marLeft w:val="0"/>
              <w:marRight w:val="0"/>
              <w:marTop w:val="0"/>
              <w:marBottom w:val="0"/>
              <w:divBdr>
                <w:top w:val="none" w:sz="0" w:space="0" w:color="auto"/>
                <w:left w:val="none" w:sz="0" w:space="0" w:color="auto"/>
                <w:bottom w:val="none" w:sz="0" w:space="0" w:color="auto"/>
                <w:right w:val="none" w:sz="0" w:space="0" w:color="auto"/>
              </w:divBdr>
              <w:divsChild>
                <w:div w:id="16532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4830">
          <w:marLeft w:val="0"/>
          <w:marRight w:val="0"/>
          <w:marTop w:val="0"/>
          <w:marBottom w:val="300"/>
          <w:divBdr>
            <w:top w:val="none" w:sz="0" w:space="0" w:color="auto"/>
            <w:left w:val="none" w:sz="0" w:space="0" w:color="auto"/>
            <w:bottom w:val="none" w:sz="0" w:space="0" w:color="auto"/>
            <w:right w:val="none" w:sz="0" w:space="0" w:color="auto"/>
          </w:divBdr>
          <w:divsChild>
            <w:div w:id="1264916988">
              <w:marLeft w:val="0"/>
              <w:marRight w:val="0"/>
              <w:marTop w:val="150"/>
              <w:marBottom w:val="0"/>
              <w:divBdr>
                <w:top w:val="none" w:sz="0" w:space="0" w:color="auto"/>
                <w:left w:val="none" w:sz="0" w:space="0" w:color="auto"/>
                <w:bottom w:val="none" w:sz="0" w:space="0" w:color="auto"/>
                <w:right w:val="none" w:sz="0" w:space="0" w:color="auto"/>
              </w:divBdr>
              <w:divsChild>
                <w:div w:id="1072239797">
                  <w:marLeft w:val="0"/>
                  <w:marRight w:val="0"/>
                  <w:marTop w:val="0"/>
                  <w:marBottom w:val="360"/>
                  <w:divBdr>
                    <w:top w:val="none" w:sz="0" w:space="0" w:color="auto"/>
                    <w:left w:val="none" w:sz="0" w:space="0" w:color="auto"/>
                    <w:bottom w:val="none" w:sz="0" w:space="0" w:color="auto"/>
                    <w:right w:val="none" w:sz="0" w:space="0" w:color="auto"/>
                  </w:divBdr>
                </w:div>
                <w:div w:id="2082825487">
                  <w:marLeft w:val="0"/>
                  <w:marRight w:val="0"/>
                  <w:marTop w:val="0"/>
                  <w:marBottom w:val="360"/>
                  <w:divBdr>
                    <w:top w:val="none" w:sz="0" w:space="0" w:color="auto"/>
                    <w:left w:val="none" w:sz="0" w:space="0" w:color="auto"/>
                    <w:bottom w:val="none" w:sz="0" w:space="0" w:color="auto"/>
                    <w:right w:val="none" w:sz="0" w:space="0" w:color="auto"/>
                  </w:divBdr>
                </w:div>
                <w:div w:id="347828485">
                  <w:marLeft w:val="0"/>
                  <w:marRight w:val="0"/>
                  <w:marTop w:val="0"/>
                  <w:marBottom w:val="360"/>
                  <w:divBdr>
                    <w:top w:val="none" w:sz="0" w:space="0" w:color="auto"/>
                    <w:left w:val="none" w:sz="0" w:space="0" w:color="auto"/>
                    <w:bottom w:val="none" w:sz="0" w:space="0" w:color="auto"/>
                    <w:right w:val="none" w:sz="0" w:space="0" w:color="auto"/>
                  </w:divBdr>
                </w:div>
                <w:div w:id="2092892222">
                  <w:marLeft w:val="0"/>
                  <w:marRight w:val="0"/>
                  <w:marTop w:val="0"/>
                  <w:marBottom w:val="360"/>
                  <w:divBdr>
                    <w:top w:val="none" w:sz="0" w:space="0" w:color="auto"/>
                    <w:left w:val="none" w:sz="0" w:space="0" w:color="auto"/>
                    <w:bottom w:val="none" w:sz="0" w:space="0" w:color="auto"/>
                    <w:right w:val="none" w:sz="0" w:space="0" w:color="auto"/>
                  </w:divBdr>
                </w:div>
              </w:divsChild>
            </w:div>
            <w:div w:id="810943872">
              <w:marLeft w:val="0"/>
              <w:marRight w:val="0"/>
              <w:marTop w:val="0"/>
              <w:marBottom w:val="0"/>
              <w:divBdr>
                <w:top w:val="none" w:sz="0" w:space="0" w:color="auto"/>
                <w:left w:val="none" w:sz="0" w:space="0" w:color="auto"/>
                <w:bottom w:val="none" w:sz="0" w:space="0" w:color="auto"/>
                <w:right w:val="none" w:sz="0" w:space="0" w:color="auto"/>
              </w:divBdr>
              <w:divsChild>
                <w:div w:id="17256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8809">
          <w:marLeft w:val="0"/>
          <w:marRight w:val="0"/>
          <w:marTop w:val="0"/>
          <w:marBottom w:val="300"/>
          <w:divBdr>
            <w:top w:val="none" w:sz="0" w:space="0" w:color="auto"/>
            <w:left w:val="none" w:sz="0" w:space="0" w:color="auto"/>
            <w:bottom w:val="none" w:sz="0" w:space="0" w:color="auto"/>
            <w:right w:val="none" w:sz="0" w:space="0" w:color="auto"/>
          </w:divBdr>
          <w:divsChild>
            <w:div w:id="648439410">
              <w:marLeft w:val="0"/>
              <w:marRight w:val="0"/>
              <w:marTop w:val="150"/>
              <w:marBottom w:val="0"/>
              <w:divBdr>
                <w:top w:val="none" w:sz="0" w:space="0" w:color="auto"/>
                <w:left w:val="none" w:sz="0" w:space="0" w:color="auto"/>
                <w:bottom w:val="none" w:sz="0" w:space="0" w:color="auto"/>
                <w:right w:val="none" w:sz="0" w:space="0" w:color="auto"/>
              </w:divBdr>
              <w:divsChild>
                <w:div w:id="1175456179">
                  <w:marLeft w:val="0"/>
                  <w:marRight w:val="0"/>
                  <w:marTop w:val="0"/>
                  <w:marBottom w:val="360"/>
                  <w:divBdr>
                    <w:top w:val="none" w:sz="0" w:space="0" w:color="auto"/>
                    <w:left w:val="none" w:sz="0" w:space="0" w:color="auto"/>
                    <w:bottom w:val="none" w:sz="0" w:space="0" w:color="auto"/>
                    <w:right w:val="none" w:sz="0" w:space="0" w:color="auto"/>
                  </w:divBdr>
                </w:div>
                <w:div w:id="645623407">
                  <w:marLeft w:val="0"/>
                  <w:marRight w:val="0"/>
                  <w:marTop w:val="0"/>
                  <w:marBottom w:val="360"/>
                  <w:divBdr>
                    <w:top w:val="none" w:sz="0" w:space="0" w:color="auto"/>
                    <w:left w:val="none" w:sz="0" w:space="0" w:color="auto"/>
                    <w:bottom w:val="none" w:sz="0" w:space="0" w:color="auto"/>
                    <w:right w:val="none" w:sz="0" w:space="0" w:color="auto"/>
                  </w:divBdr>
                </w:div>
                <w:div w:id="1216812831">
                  <w:marLeft w:val="0"/>
                  <w:marRight w:val="0"/>
                  <w:marTop w:val="0"/>
                  <w:marBottom w:val="360"/>
                  <w:divBdr>
                    <w:top w:val="none" w:sz="0" w:space="0" w:color="auto"/>
                    <w:left w:val="none" w:sz="0" w:space="0" w:color="auto"/>
                    <w:bottom w:val="none" w:sz="0" w:space="0" w:color="auto"/>
                    <w:right w:val="none" w:sz="0" w:space="0" w:color="auto"/>
                  </w:divBdr>
                </w:div>
                <w:div w:id="199050749">
                  <w:marLeft w:val="0"/>
                  <w:marRight w:val="0"/>
                  <w:marTop w:val="0"/>
                  <w:marBottom w:val="360"/>
                  <w:divBdr>
                    <w:top w:val="none" w:sz="0" w:space="0" w:color="auto"/>
                    <w:left w:val="none" w:sz="0" w:space="0" w:color="auto"/>
                    <w:bottom w:val="none" w:sz="0" w:space="0" w:color="auto"/>
                    <w:right w:val="none" w:sz="0" w:space="0" w:color="auto"/>
                  </w:divBdr>
                </w:div>
              </w:divsChild>
            </w:div>
            <w:div w:id="425226577">
              <w:marLeft w:val="0"/>
              <w:marRight w:val="0"/>
              <w:marTop w:val="0"/>
              <w:marBottom w:val="0"/>
              <w:divBdr>
                <w:top w:val="none" w:sz="0" w:space="0" w:color="auto"/>
                <w:left w:val="none" w:sz="0" w:space="0" w:color="auto"/>
                <w:bottom w:val="none" w:sz="0" w:space="0" w:color="auto"/>
                <w:right w:val="none" w:sz="0" w:space="0" w:color="auto"/>
              </w:divBdr>
              <w:divsChild>
                <w:div w:id="15158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9520">
          <w:marLeft w:val="0"/>
          <w:marRight w:val="0"/>
          <w:marTop w:val="0"/>
          <w:marBottom w:val="300"/>
          <w:divBdr>
            <w:top w:val="none" w:sz="0" w:space="0" w:color="auto"/>
            <w:left w:val="none" w:sz="0" w:space="0" w:color="auto"/>
            <w:bottom w:val="none" w:sz="0" w:space="0" w:color="auto"/>
            <w:right w:val="none" w:sz="0" w:space="0" w:color="auto"/>
          </w:divBdr>
          <w:divsChild>
            <w:div w:id="2125877160">
              <w:marLeft w:val="0"/>
              <w:marRight w:val="0"/>
              <w:marTop w:val="150"/>
              <w:marBottom w:val="0"/>
              <w:divBdr>
                <w:top w:val="none" w:sz="0" w:space="0" w:color="auto"/>
                <w:left w:val="none" w:sz="0" w:space="0" w:color="auto"/>
                <w:bottom w:val="none" w:sz="0" w:space="0" w:color="auto"/>
                <w:right w:val="none" w:sz="0" w:space="0" w:color="auto"/>
              </w:divBdr>
              <w:divsChild>
                <w:div w:id="1911114053">
                  <w:marLeft w:val="0"/>
                  <w:marRight w:val="0"/>
                  <w:marTop w:val="0"/>
                  <w:marBottom w:val="360"/>
                  <w:divBdr>
                    <w:top w:val="none" w:sz="0" w:space="0" w:color="auto"/>
                    <w:left w:val="none" w:sz="0" w:space="0" w:color="auto"/>
                    <w:bottom w:val="none" w:sz="0" w:space="0" w:color="auto"/>
                    <w:right w:val="none" w:sz="0" w:space="0" w:color="auto"/>
                  </w:divBdr>
                </w:div>
                <w:div w:id="194777147">
                  <w:marLeft w:val="0"/>
                  <w:marRight w:val="0"/>
                  <w:marTop w:val="0"/>
                  <w:marBottom w:val="360"/>
                  <w:divBdr>
                    <w:top w:val="none" w:sz="0" w:space="0" w:color="auto"/>
                    <w:left w:val="none" w:sz="0" w:space="0" w:color="auto"/>
                    <w:bottom w:val="none" w:sz="0" w:space="0" w:color="auto"/>
                    <w:right w:val="none" w:sz="0" w:space="0" w:color="auto"/>
                  </w:divBdr>
                </w:div>
                <w:div w:id="680274525">
                  <w:marLeft w:val="0"/>
                  <w:marRight w:val="0"/>
                  <w:marTop w:val="0"/>
                  <w:marBottom w:val="360"/>
                  <w:divBdr>
                    <w:top w:val="none" w:sz="0" w:space="0" w:color="auto"/>
                    <w:left w:val="none" w:sz="0" w:space="0" w:color="auto"/>
                    <w:bottom w:val="none" w:sz="0" w:space="0" w:color="auto"/>
                    <w:right w:val="none" w:sz="0" w:space="0" w:color="auto"/>
                  </w:divBdr>
                </w:div>
                <w:div w:id="1071199906">
                  <w:marLeft w:val="0"/>
                  <w:marRight w:val="0"/>
                  <w:marTop w:val="0"/>
                  <w:marBottom w:val="360"/>
                  <w:divBdr>
                    <w:top w:val="none" w:sz="0" w:space="0" w:color="auto"/>
                    <w:left w:val="none" w:sz="0" w:space="0" w:color="auto"/>
                    <w:bottom w:val="none" w:sz="0" w:space="0" w:color="auto"/>
                    <w:right w:val="none" w:sz="0" w:space="0" w:color="auto"/>
                  </w:divBdr>
                </w:div>
              </w:divsChild>
            </w:div>
            <w:div w:id="1340277439">
              <w:marLeft w:val="0"/>
              <w:marRight w:val="0"/>
              <w:marTop w:val="0"/>
              <w:marBottom w:val="0"/>
              <w:divBdr>
                <w:top w:val="none" w:sz="0" w:space="0" w:color="auto"/>
                <w:left w:val="none" w:sz="0" w:space="0" w:color="auto"/>
                <w:bottom w:val="none" w:sz="0" w:space="0" w:color="auto"/>
                <w:right w:val="none" w:sz="0" w:space="0" w:color="auto"/>
              </w:divBdr>
              <w:divsChild>
                <w:div w:id="18846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8889">
          <w:marLeft w:val="0"/>
          <w:marRight w:val="0"/>
          <w:marTop w:val="0"/>
          <w:marBottom w:val="300"/>
          <w:divBdr>
            <w:top w:val="none" w:sz="0" w:space="0" w:color="auto"/>
            <w:left w:val="none" w:sz="0" w:space="0" w:color="auto"/>
            <w:bottom w:val="none" w:sz="0" w:space="0" w:color="auto"/>
            <w:right w:val="none" w:sz="0" w:space="0" w:color="auto"/>
          </w:divBdr>
          <w:divsChild>
            <w:div w:id="1458066304">
              <w:marLeft w:val="0"/>
              <w:marRight w:val="0"/>
              <w:marTop w:val="150"/>
              <w:marBottom w:val="0"/>
              <w:divBdr>
                <w:top w:val="none" w:sz="0" w:space="0" w:color="auto"/>
                <w:left w:val="none" w:sz="0" w:space="0" w:color="auto"/>
                <w:bottom w:val="none" w:sz="0" w:space="0" w:color="auto"/>
                <w:right w:val="none" w:sz="0" w:space="0" w:color="auto"/>
              </w:divBdr>
              <w:divsChild>
                <w:div w:id="35742598">
                  <w:marLeft w:val="0"/>
                  <w:marRight w:val="0"/>
                  <w:marTop w:val="0"/>
                  <w:marBottom w:val="360"/>
                  <w:divBdr>
                    <w:top w:val="none" w:sz="0" w:space="0" w:color="auto"/>
                    <w:left w:val="none" w:sz="0" w:space="0" w:color="auto"/>
                    <w:bottom w:val="none" w:sz="0" w:space="0" w:color="auto"/>
                    <w:right w:val="none" w:sz="0" w:space="0" w:color="auto"/>
                  </w:divBdr>
                </w:div>
                <w:div w:id="788553539">
                  <w:marLeft w:val="0"/>
                  <w:marRight w:val="0"/>
                  <w:marTop w:val="0"/>
                  <w:marBottom w:val="360"/>
                  <w:divBdr>
                    <w:top w:val="none" w:sz="0" w:space="0" w:color="auto"/>
                    <w:left w:val="none" w:sz="0" w:space="0" w:color="auto"/>
                    <w:bottom w:val="none" w:sz="0" w:space="0" w:color="auto"/>
                    <w:right w:val="none" w:sz="0" w:space="0" w:color="auto"/>
                  </w:divBdr>
                </w:div>
                <w:div w:id="794519441">
                  <w:marLeft w:val="0"/>
                  <w:marRight w:val="0"/>
                  <w:marTop w:val="0"/>
                  <w:marBottom w:val="360"/>
                  <w:divBdr>
                    <w:top w:val="none" w:sz="0" w:space="0" w:color="auto"/>
                    <w:left w:val="none" w:sz="0" w:space="0" w:color="auto"/>
                    <w:bottom w:val="none" w:sz="0" w:space="0" w:color="auto"/>
                    <w:right w:val="none" w:sz="0" w:space="0" w:color="auto"/>
                  </w:divBdr>
                </w:div>
                <w:div w:id="1506046055">
                  <w:marLeft w:val="0"/>
                  <w:marRight w:val="0"/>
                  <w:marTop w:val="0"/>
                  <w:marBottom w:val="360"/>
                  <w:divBdr>
                    <w:top w:val="none" w:sz="0" w:space="0" w:color="auto"/>
                    <w:left w:val="none" w:sz="0" w:space="0" w:color="auto"/>
                    <w:bottom w:val="none" w:sz="0" w:space="0" w:color="auto"/>
                    <w:right w:val="none" w:sz="0" w:space="0" w:color="auto"/>
                  </w:divBdr>
                </w:div>
              </w:divsChild>
            </w:div>
            <w:div w:id="1944877035">
              <w:marLeft w:val="0"/>
              <w:marRight w:val="0"/>
              <w:marTop w:val="0"/>
              <w:marBottom w:val="0"/>
              <w:divBdr>
                <w:top w:val="none" w:sz="0" w:space="0" w:color="auto"/>
                <w:left w:val="none" w:sz="0" w:space="0" w:color="auto"/>
                <w:bottom w:val="none" w:sz="0" w:space="0" w:color="auto"/>
                <w:right w:val="none" w:sz="0" w:space="0" w:color="auto"/>
              </w:divBdr>
              <w:divsChild>
                <w:div w:id="18432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6785">
          <w:marLeft w:val="0"/>
          <w:marRight w:val="0"/>
          <w:marTop w:val="0"/>
          <w:marBottom w:val="300"/>
          <w:divBdr>
            <w:top w:val="none" w:sz="0" w:space="0" w:color="auto"/>
            <w:left w:val="none" w:sz="0" w:space="0" w:color="auto"/>
            <w:bottom w:val="none" w:sz="0" w:space="0" w:color="auto"/>
            <w:right w:val="none" w:sz="0" w:space="0" w:color="auto"/>
          </w:divBdr>
          <w:divsChild>
            <w:div w:id="69931968">
              <w:marLeft w:val="0"/>
              <w:marRight w:val="0"/>
              <w:marTop w:val="150"/>
              <w:marBottom w:val="0"/>
              <w:divBdr>
                <w:top w:val="none" w:sz="0" w:space="0" w:color="auto"/>
                <w:left w:val="none" w:sz="0" w:space="0" w:color="auto"/>
                <w:bottom w:val="none" w:sz="0" w:space="0" w:color="auto"/>
                <w:right w:val="none" w:sz="0" w:space="0" w:color="auto"/>
              </w:divBdr>
              <w:divsChild>
                <w:div w:id="550504854">
                  <w:marLeft w:val="0"/>
                  <w:marRight w:val="0"/>
                  <w:marTop w:val="0"/>
                  <w:marBottom w:val="360"/>
                  <w:divBdr>
                    <w:top w:val="none" w:sz="0" w:space="0" w:color="auto"/>
                    <w:left w:val="none" w:sz="0" w:space="0" w:color="auto"/>
                    <w:bottom w:val="none" w:sz="0" w:space="0" w:color="auto"/>
                    <w:right w:val="none" w:sz="0" w:space="0" w:color="auto"/>
                  </w:divBdr>
                </w:div>
                <w:div w:id="1122260620">
                  <w:marLeft w:val="0"/>
                  <w:marRight w:val="0"/>
                  <w:marTop w:val="0"/>
                  <w:marBottom w:val="360"/>
                  <w:divBdr>
                    <w:top w:val="none" w:sz="0" w:space="0" w:color="auto"/>
                    <w:left w:val="none" w:sz="0" w:space="0" w:color="auto"/>
                    <w:bottom w:val="none" w:sz="0" w:space="0" w:color="auto"/>
                    <w:right w:val="none" w:sz="0" w:space="0" w:color="auto"/>
                  </w:divBdr>
                </w:div>
                <w:div w:id="1323854474">
                  <w:marLeft w:val="0"/>
                  <w:marRight w:val="0"/>
                  <w:marTop w:val="0"/>
                  <w:marBottom w:val="360"/>
                  <w:divBdr>
                    <w:top w:val="none" w:sz="0" w:space="0" w:color="auto"/>
                    <w:left w:val="none" w:sz="0" w:space="0" w:color="auto"/>
                    <w:bottom w:val="none" w:sz="0" w:space="0" w:color="auto"/>
                    <w:right w:val="none" w:sz="0" w:space="0" w:color="auto"/>
                  </w:divBdr>
                </w:div>
                <w:div w:id="1482698488">
                  <w:marLeft w:val="0"/>
                  <w:marRight w:val="0"/>
                  <w:marTop w:val="0"/>
                  <w:marBottom w:val="360"/>
                  <w:divBdr>
                    <w:top w:val="none" w:sz="0" w:space="0" w:color="auto"/>
                    <w:left w:val="none" w:sz="0" w:space="0" w:color="auto"/>
                    <w:bottom w:val="none" w:sz="0" w:space="0" w:color="auto"/>
                    <w:right w:val="none" w:sz="0" w:space="0" w:color="auto"/>
                  </w:divBdr>
                </w:div>
              </w:divsChild>
            </w:div>
            <w:div w:id="368261115">
              <w:marLeft w:val="0"/>
              <w:marRight w:val="0"/>
              <w:marTop w:val="0"/>
              <w:marBottom w:val="0"/>
              <w:divBdr>
                <w:top w:val="none" w:sz="0" w:space="0" w:color="auto"/>
                <w:left w:val="none" w:sz="0" w:space="0" w:color="auto"/>
                <w:bottom w:val="none" w:sz="0" w:space="0" w:color="auto"/>
                <w:right w:val="none" w:sz="0" w:space="0" w:color="auto"/>
              </w:divBdr>
              <w:divsChild>
                <w:div w:id="7736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37940">
          <w:marLeft w:val="0"/>
          <w:marRight w:val="0"/>
          <w:marTop w:val="0"/>
          <w:marBottom w:val="300"/>
          <w:divBdr>
            <w:top w:val="none" w:sz="0" w:space="0" w:color="auto"/>
            <w:left w:val="none" w:sz="0" w:space="0" w:color="auto"/>
            <w:bottom w:val="none" w:sz="0" w:space="0" w:color="auto"/>
            <w:right w:val="none" w:sz="0" w:space="0" w:color="auto"/>
          </w:divBdr>
          <w:divsChild>
            <w:div w:id="813253235">
              <w:marLeft w:val="0"/>
              <w:marRight w:val="0"/>
              <w:marTop w:val="150"/>
              <w:marBottom w:val="0"/>
              <w:divBdr>
                <w:top w:val="none" w:sz="0" w:space="0" w:color="auto"/>
                <w:left w:val="none" w:sz="0" w:space="0" w:color="auto"/>
                <w:bottom w:val="none" w:sz="0" w:space="0" w:color="auto"/>
                <w:right w:val="none" w:sz="0" w:space="0" w:color="auto"/>
              </w:divBdr>
              <w:divsChild>
                <w:div w:id="1480146541">
                  <w:marLeft w:val="0"/>
                  <w:marRight w:val="0"/>
                  <w:marTop w:val="0"/>
                  <w:marBottom w:val="360"/>
                  <w:divBdr>
                    <w:top w:val="none" w:sz="0" w:space="0" w:color="auto"/>
                    <w:left w:val="none" w:sz="0" w:space="0" w:color="auto"/>
                    <w:bottom w:val="none" w:sz="0" w:space="0" w:color="auto"/>
                    <w:right w:val="none" w:sz="0" w:space="0" w:color="auto"/>
                  </w:divBdr>
                </w:div>
                <w:div w:id="1750885958">
                  <w:marLeft w:val="0"/>
                  <w:marRight w:val="0"/>
                  <w:marTop w:val="0"/>
                  <w:marBottom w:val="360"/>
                  <w:divBdr>
                    <w:top w:val="none" w:sz="0" w:space="0" w:color="auto"/>
                    <w:left w:val="none" w:sz="0" w:space="0" w:color="auto"/>
                    <w:bottom w:val="none" w:sz="0" w:space="0" w:color="auto"/>
                    <w:right w:val="none" w:sz="0" w:space="0" w:color="auto"/>
                  </w:divBdr>
                </w:div>
                <w:div w:id="695959307">
                  <w:marLeft w:val="0"/>
                  <w:marRight w:val="0"/>
                  <w:marTop w:val="0"/>
                  <w:marBottom w:val="360"/>
                  <w:divBdr>
                    <w:top w:val="none" w:sz="0" w:space="0" w:color="auto"/>
                    <w:left w:val="none" w:sz="0" w:space="0" w:color="auto"/>
                    <w:bottom w:val="none" w:sz="0" w:space="0" w:color="auto"/>
                    <w:right w:val="none" w:sz="0" w:space="0" w:color="auto"/>
                  </w:divBdr>
                </w:div>
                <w:div w:id="1961448161">
                  <w:marLeft w:val="0"/>
                  <w:marRight w:val="0"/>
                  <w:marTop w:val="0"/>
                  <w:marBottom w:val="360"/>
                  <w:divBdr>
                    <w:top w:val="none" w:sz="0" w:space="0" w:color="auto"/>
                    <w:left w:val="none" w:sz="0" w:space="0" w:color="auto"/>
                    <w:bottom w:val="none" w:sz="0" w:space="0" w:color="auto"/>
                    <w:right w:val="none" w:sz="0" w:space="0" w:color="auto"/>
                  </w:divBdr>
                </w:div>
              </w:divsChild>
            </w:div>
            <w:div w:id="2060780826">
              <w:marLeft w:val="0"/>
              <w:marRight w:val="0"/>
              <w:marTop w:val="0"/>
              <w:marBottom w:val="0"/>
              <w:divBdr>
                <w:top w:val="none" w:sz="0" w:space="0" w:color="auto"/>
                <w:left w:val="none" w:sz="0" w:space="0" w:color="auto"/>
                <w:bottom w:val="none" w:sz="0" w:space="0" w:color="auto"/>
                <w:right w:val="none" w:sz="0" w:space="0" w:color="auto"/>
              </w:divBdr>
              <w:divsChild>
                <w:div w:id="12645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8524">
          <w:marLeft w:val="0"/>
          <w:marRight w:val="0"/>
          <w:marTop w:val="0"/>
          <w:marBottom w:val="300"/>
          <w:divBdr>
            <w:top w:val="none" w:sz="0" w:space="0" w:color="auto"/>
            <w:left w:val="none" w:sz="0" w:space="0" w:color="auto"/>
            <w:bottom w:val="none" w:sz="0" w:space="0" w:color="auto"/>
            <w:right w:val="none" w:sz="0" w:space="0" w:color="auto"/>
          </w:divBdr>
          <w:divsChild>
            <w:div w:id="1275092335">
              <w:marLeft w:val="0"/>
              <w:marRight w:val="0"/>
              <w:marTop w:val="150"/>
              <w:marBottom w:val="0"/>
              <w:divBdr>
                <w:top w:val="none" w:sz="0" w:space="0" w:color="auto"/>
                <w:left w:val="none" w:sz="0" w:space="0" w:color="auto"/>
                <w:bottom w:val="none" w:sz="0" w:space="0" w:color="auto"/>
                <w:right w:val="none" w:sz="0" w:space="0" w:color="auto"/>
              </w:divBdr>
              <w:divsChild>
                <w:div w:id="688916622">
                  <w:marLeft w:val="0"/>
                  <w:marRight w:val="0"/>
                  <w:marTop w:val="0"/>
                  <w:marBottom w:val="360"/>
                  <w:divBdr>
                    <w:top w:val="none" w:sz="0" w:space="0" w:color="auto"/>
                    <w:left w:val="none" w:sz="0" w:space="0" w:color="auto"/>
                    <w:bottom w:val="none" w:sz="0" w:space="0" w:color="auto"/>
                    <w:right w:val="none" w:sz="0" w:space="0" w:color="auto"/>
                  </w:divBdr>
                </w:div>
                <w:div w:id="834689346">
                  <w:marLeft w:val="0"/>
                  <w:marRight w:val="0"/>
                  <w:marTop w:val="0"/>
                  <w:marBottom w:val="360"/>
                  <w:divBdr>
                    <w:top w:val="none" w:sz="0" w:space="0" w:color="auto"/>
                    <w:left w:val="none" w:sz="0" w:space="0" w:color="auto"/>
                    <w:bottom w:val="none" w:sz="0" w:space="0" w:color="auto"/>
                    <w:right w:val="none" w:sz="0" w:space="0" w:color="auto"/>
                  </w:divBdr>
                </w:div>
                <w:div w:id="1795058666">
                  <w:marLeft w:val="0"/>
                  <w:marRight w:val="0"/>
                  <w:marTop w:val="0"/>
                  <w:marBottom w:val="360"/>
                  <w:divBdr>
                    <w:top w:val="none" w:sz="0" w:space="0" w:color="auto"/>
                    <w:left w:val="none" w:sz="0" w:space="0" w:color="auto"/>
                    <w:bottom w:val="none" w:sz="0" w:space="0" w:color="auto"/>
                    <w:right w:val="none" w:sz="0" w:space="0" w:color="auto"/>
                  </w:divBdr>
                </w:div>
                <w:div w:id="214777682">
                  <w:marLeft w:val="0"/>
                  <w:marRight w:val="0"/>
                  <w:marTop w:val="0"/>
                  <w:marBottom w:val="360"/>
                  <w:divBdr>
                    <w:top w:val="none" w:sz="0" w:space="0" w:color="auto"/>
                    <w:left w:val="none" w:sz="0" w:space="0" w:color="auto"/>
                    <w:bottom w:val="none" w:sz="0" w:space="0" w:color="auto"/>
                    <w:right w:val="none" w:sz="0" w:space="0" w:color="auto"/>
                  </w:divBdr>
                </w:div>
              </w:divsChild>
            </w:div>
            <w:div w:id="2025284707">
              <w:marLeft w:val="0"/>
              <w:marRight w:val="0"/>
              <w:marTop w:val="0"/>
              <w:marBottom w:val="0"/>
              <w:divBdr>
                <w:top w:val="none" w:sz="0" w:space="0" w:color="auto"/>
                <w:left w:val="none" w:sz="0" w:space="0" w:color="auto"/>
                <w:bottom w:val="none" w:sz="0" w:space="0" w:color="auto"/>
                <w:right w:val="none" w:sz="0" w:space="0" w:color="auto"/>
              </w:divBdr>
              <w:divsChild>
                <w:div w:id="21423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4486">
          <w:marLeft w:val="0"/>
          <w:marRight w:val="0"/>
          <w:marTop w:val="0"/>
          <w:marBottom w:val="300"/>
          <w:divBdr>
            <w:top w:val="none" w:sz="0" w:space="0" w:color="auto"/>
            <w:left w:val="none" w:sz="0" w:space="0" w:color="auto"/>
            <w:bottom w:val="none" w:sz="0" w:space="0" w:color="auto"/>
            <w:right w:val="none" w:sz="0" w:space="0" w:color="auto"/>
          </w:divBdr>
          <w:divsChild>
            <w:div w:id="1357846374">
              <w:marLeft w:val="0"/>
              <w:marRight w:val="0"/>
              <w:marTop w:val="150"/>
              <w:marBottom w:val="0"/>
              <w:divBdr>
                <w:top w:val="none" w:sz="0" w:space="0" w:color="auto"/>
                <w:left w:val="none" w:sz="0" w:space="0" w:color="auto"/>
                <w:bottom w:val="none" w:sz="0" w:space="0" w:color="auto"/>
                <w:right w:val="none" w:sz="0" w:space="0" w:color="auto"/>
              </w:divBdr>
              <w:divsChild>
                <w:div w:id="1582905706">
                  <w:marLeft w:val="0"/>
                  <w:marRight w:val="0"/>
                  <w:marTop w:val="0"/>
                  <w:marBottom w:val="360"/>
                  <w:divBdr>
                    <w:top w:val="none" w:sz="0" w:space="0" w:color="auto"/>
                    <w:left w:val="none" w:sz="0" w:space="0" w:color="auto"/>
                    <w:bottom w:val="none" w:sz="0" w:space="0" w:color="auto"/>
                    <w:right w:val="none" w:sz="0" w:space="0" w:color="auto"/>
                  </w:divBdr>
                </w:div>
                <w:div w:id="1027827392">
                  <w:marLeft w:val="0"/>
                  <w:marRight w:val="0"/>
                  <w:marTop w:val="0"/>
                  <w:marBottom w:val="360"/>
                  <w:divBdr>
                    <w:top w:val="none" w:sz="0" w:space="0" w:color="auto"/>
                    <w:left w:val="none" w:sz="0" w:space="0" w:color="auto"/>
                    <w:bottom w:val="none" w:sz="0" w:space="0" w:color="auto"/>
                    <w:right w:val="none" w:sz="0" w:space="0" w:color="auto"/>
                  </w:divBdr>
                </w:div>
                <w:div w:id="219639650">
                  <w:marLeft w:val="0"/>
                  <w:marRight w:val="0"/>
                  <w:marTop w:val="0"/>
                  <w:marBottom w:val="360"/>
                  <w:divBdr>
                    <w:top w:val="none" w:sz="0" w:space="0" w:color="auto"/>
                    <w:left w:val="none" w:sz="0" w:space="0" w:color="auto"/>
                    <w:bottom w:val="none" w:sz="0" w:space="0" w:color="auto"/>
                    <w:right w:val="none" w:sz="0" w:space="0" w:color="auto"/>
                  </w:divBdr>
                </w:div>
                <w:div w:id="916786379">
                  <w:marLeft w:val="0"/>
                  <w:marRight w:val="0"/>
                  <w:marTop w:val="0"/>
                  <w:marBottom w:val="360"/>
                  <w:divBdr>
                    <w:top w:val="none" w:sz="0" w:space="0" w:color="auto"/>
                    <w:left w:val="none" w:sz="0" w:space="0" w:color="auto"/>
                    <w:bottom w:val="none" w:sz="0" w:space="0" w:color="auto"/>
                    <w:right w:val="none" w:sz="0" w:space="0" w:color="auto"/>
                  </w:divBdr>
                </w:div>
              </w:divsChild>
            </w:div>
            <w:div w:id="970090043">
              <w:marLeft w:val="0"/>
              <w:marRight w:val="0"/>
              <w:marTop w:val="0"/>
              <w:marBottom w:val="0"/>
              <w:divBdr>
                <w:top w:val="none" w:sz="0" w:space="0" w:color="auto"/>
                <w:left w:val="none" w:sz="0" w:space="0" w:color="auto"/>
                <w:bottom w:val="none" w:sz="0" w:space="0" w:color="auto"/>
                <w:right w:val="none" w:sz="0" w:space="0" w:color="auto"/>
              </w:divBdr>
              <w:divsChild>
                <w:div w:id="7216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1122">
          <w:marLeft w:val="0"/>
          <w:marRight w:val="0"/>
          <w:marTop w:val="0"/>
          <w:marBottom w:val="300"/>
          <w:divBdr>
            <w:top w:val="none" w:sz="0" w:space="0" w:color="auto"/>
            <w:left w:val="none" w:sz="0" w:space="0" w:color="auto"/>
            <w:bottom w:val="none" w:sz="0" w:space="0" w:color="auto"/>
            <w:right w:val="none" w:sz="0" w:space="0" w:color="auto"/>
          </w:divBdr>
          <w:divsChild>
            <w:div w:id="1504199780">
              <w:marLeft w:val="0"/>
              <w:marRight w:val="0"/>
              <w:marTop w:val="150"/>
              <w:marBottom w:val="0"/>
              <w:divBdr>
                <w:top w:val="none" w:sz="0" w:space="0" w:color="auto"/>
                <w:left w:val="none" w:sz="0" w:space="0" w:color="auto"/>
                <w:bottom w:val="none" w:sz="0" w:space="0" w:color="auto"/>
                <w:right w:val="none" w:sz="0" w:space="0" w:color="auto"/>
              </w:divBdr>
              <w:divsChild>
                <w:div w:id="710499208">
                  <w:marLeft w:val="0"/>
                  <w:marRight w:val="0"/>
                  <w:marTop w:val="0"/>
                  <w:marBottom w:val="360"/>
                  <w:divBdr>
                    <w:top w:val="none" w:sz="0" w:space="0" w:color="auto"/>
                    <w:left w:val="none" w:sz="0" w:space="0" w:color="auto"/>
                    <w:bottom w:val="none" w:sz="0" w:space="0" w:color="auto"/>
                    <w:right w:val="none" w:sz="0" w:space="0" w:color="auto"/>
                  </w:divBdr>
                </w:div>
                <w:div w:id="400760062">
                  <w:marLeft w:val="0"/>
                  <w:marRight w:val="0"/>
                  <w:marTop w:val="0"/>
                  <w:marBottom w:val="360"/>
                  <w:divBdr>
                    <w:top w:val="none" w:sz="0" w:space="0" w:color="auto"/>
                    <w:left w:val="none" w:sz="0" w:space="0" w:color="auto"/>
                    <w:bottom w:val="none" w:sz="0" w:space="0" w:color="auto"/>
                    <w:right w:val="none" w:sz="0" w:space="0" w:color="auto"/>
                  </w:divBdr>
                </w:div>
                <w:div w:id="1268538493">
                  <w:marLeft w:val="0"/>
                  <w:marRight w:val="0"/>
                  <w:marTop w:val="0"/>
                  <w:marBottom w:val="360"/>
                  <w:divBdr>
                    <w:top w:val="none" w:sz="0" w:space="0" w:color="auto"/>
                    <w:left w:val="none" w:sz="0" w:space="0" w:color="auto"/>
                    <w:bottom w:val="none" w:sz="0" w:space="0" w:color="auto"/>
                    <w:right w:val="none" w:sz="0" w:space="0" w:color="auto"/>
                  </w:divBdr>
                </w:div>
                <w:div w:id="1020886671">
                  <w:marLeft w:val="0"/>
                  <w:marRight w:val="0"/>
                  <w:marTop w:val="0"/>
                  <w:marBottom w:val="360"/>
                  <w:divBdr>
                    <w:top w:val="none" w:sz="0" w:space="0" w:color="auto"/>
                    <w:left w:val="none" w:sz="0" w:space="0" w:color="auto"/>
                    <w:bottom w:val="none" w:sz="0" w:space="0" w:color="auto"/>
                    <w:right w:val="none" w:sz="0" w:space="0" w:color="auto"/>
                  </w:divBdr>
                </w:div>
              </w:divsChild>
            </w:div>
            <w:div w:id="1448500817">
              <w:marLeft w:val="0"/>
              <w:marRight w:val="0"/>
              <w:marTop w:val="0"/>
              <w:marBottom w:val="0"/>
              <w:divBdr>
                <w:top w:val="none" w:sz="0" w:space="0" w:color="auto"/>
                <w:left w:val="none" w:sz="0" w:space="0" w:color="auto"/>
                <w:bottom w:val="none" w:sz="0" w:space="0" w:color="auto"/>
                <w:right w:val="none" w:sz="0" w:space="0" w:color="auto"/>
              </w:divBdr>
              <w:divsChild>
                <w:div w:id="14766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8094">
          <w:marLeft w:val="0"/>
          <w:marRight w:val="0"/>
          <w:marTop w:val="0"/>
          <w:marBottom w:val="300"/>
          <w:divBdr>
            <w:top w:val="none" w:sz="0" w:space="0" w:color="auto"/>
            <w:left w:val="none" w:sz="0" w:space="0" w:color="auto"/>
            <w:bottom w:val="none" w:sz="0" w:space="0" w:color="auto"/>
            <w:right w:val="none" w:sz="0" w:space="0" w:color="auto"/>
          </w:divBdr>
          <w:divsChild>
            <w:div w:id="1782917326">
              <w:marLeft w:val="0"/>
              <w:marRight w:val="0"/>
              <w:marTop w:val="150"/>
              <w:marBottom w:val="0"/>
              <w:divBdr>
                <w:top w:val="none" w:sz="0" w:space="0" w:color="auto"/>
                <w:left w:val="none" w:sz="0" w:space="0" w:color="auto"/>
                <w:bottom w:val="none" w:sz="0" w:space="0" w:color="auto"/>
                <w:right w:val="none" w:sz="0" w:space="0" w:color="auto"/>
              </w:divBdr>
              <w:divsChild>
                <w:div w:id="319775499">
                  <w:marLeft w:val="0"/>
                  <w:marRight w:val="0"/>
                  <w:marTop w:val="0"/>
                  <w:marBottom w:val="360"/>
                  <w:divBdr>
                    <w:top w:val="none" w:sz="0" w:space="0" w:color="auto"/>
                    <w:left w:val="none" w:sz="0" w:space="0" w:color="auto"/>
                    <w:bottom w:val="none" w:sz="0" w:space="0" w:color="auto"/>
                    <w:right w:val="none" w:sz="0" w:space="0" w:color="auto"/>
                  </w:divBdr>
                </w:div>
                <w:div w:id="1109734677">
                  <w:marLeft w:val="0"/>
                  <w:marRight w:val="0"/>
                  <w:marTop w:val="0"/>
                  <w:marBottom w:val="360"/>
                  <w:divBdr>
                    <w:top w:val="none" w:sz="0" w:space="0" w:color="auto"/>
                    <w:left w:val="none" w:sz="0" w:space="0" w:color="auto"/>
                    <w:bottom w:val="none" w:sz="0" w:space="0" w:color="auto"/>
                    <w:right w:val="none" w:sz="0" w:space="0" w:color="auto"/>
                  </w:divBdr>
                </w:div>
                <w:div w:id="101271191">
                  <w:marLeft w:val="0"/>
                  <w:marRight w:val="0"/>
                  <w:marTop w:val="0"/>
                  <w:marBottom w:val="360"/>
                  <w:divBdr>
                    <w:top w:val="none" w:sz="0" w:space="0" w:color="auto"/>
                    <w:left w:val="none" w:sz="0" w:space="0" w:color="auto"/>
                    <w:bottom w:val="none" w:sz="0" w:space="0" w:color="auto"/>
                    <w:right w:val="none" w:sz="0" w:space="0" w:color="auto"/>
                  </w:divBdr>
                </w:div>
                <w:div w:id="941959400">
                  <w:marLeft w:val="0"/>
                  <w:marRight w:val="0"/>
                  <w:marTop w:val="0"/>
                  <w:marBottom w:val="360"/>
                  <w:divBdr>
                    <w:top w:val="none" w:sz="0" w:space="0" w:color="auto"/>
                    <w:left w:val="none" w:sz="0" w:space="0" w:color="auto"/>
                    <w:bottom w:val="none" w:sz="0" w:space="0" w:color="auto"/>
                    <w:right w:val="none" w:sz="0" w:space="0" w:color="auto"/>
                  </w:divBdr>
                </w:div>
              </w:divsChild>
            </w:div>
            <w:div w:id="1446122937">
              <w:marLeft w:val="0"/>
              <w:marRight w:val="0"/>
              <w:marTop w:val="0"/>
              <w:marBottom w:val="0"/>
              <w:divBdr>
                <w:top w:val="none" w:sz="0" w:space="0" w:color="auto"/>
                <w:left w:val="none" w:sz="0" w:space="0" w:color="auto"/>
                <w:bottom w:val="none" w:sz="0" w:space="0" w:color="auto"/>
                <w:right w:val="none" w:sz="0" w:space="0" w:color="auto"/>
              </w:divBdr>
              <w:divsChild>
                <w:div w:id="19660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38533">
          <w:marLeft w:val="0"/>
          <w:marRight w:val="0"/>
          <w:marTop w:val="0"/>
          <w:marBottom w:val="300"/>
          <w:divBdr>
            <w:top w:val="none" w:sz="0" w:space="0" w:color="auto"/>
            <w:left w:val="none" w:sz="0" w:space="0" w:color="auto"/>
            <w:bottom w:val="none" w:sz="0" w:space="0" w:color="auto"/>
            <w:right w:val="none" w:sz="0" w:space="0" w:color="auto"/>
          </w:divBdr>
          <w:divsChild>
            <w:div w:id="1916502009">
              <w:marLeft w:val="0"/>
              <w:marRight w:val="0"/>
              <w:marTop w:val="150"/>
              <w:marBottom w:val="0"/>
              <w:divBdr>
                <w:top w:val="none" w:sz="0" w:space="0" w:color="auto"/>
                <w:left w:val="none" w:sz="0" w:space="0" w:color="auto"/>
                <w:bottom w:val="none" w:sz="0" w:space="0" w:color="auto"/>
                <w:right w:val="none" w:sz="0" w:space="0" w:color="auto"/>
              </w:divBdr>
              <w:divsChild>
                <w:div w:id="509951938">
                  <w:marLeft w:val="0"/>
                  <w:marRight w:val="0"/>
                  <w:marTop w:val="0"/>
                  <w:marBottom w:val="360"/>
                  <w:divBdr>
                    <w:top w:val="none" w:sz="0" w:space="0" w:color="auto"/>
                    <w:left w:val="none" w:sz="0" w:space="0" w:color="auto"/>
                    <w:bottom w:val="none" w:sz="0" w:space="0" w:color="auto"/>
                    <w:right w:val="none" w:sz="0" w:space="0" w:color="auto"/>
                  </w:divBdr>
                </w:div>
                <w:div w:id="505174797">
                  <w:marLeft w:val="0"/>
                  <w:marRight w:val="0"/>
                  <w:marTop w:val="0"/>
                  <w:marBottom w:val="360"/>
                  <w:divBdr>
                    <w:top w:val="none" w:sz="0" w:space="0" w:color="auto"/>
                    <w:left w:val="none" w:sz="0" w:space="0" w:color="auto"/>
                    <w:bottom w:val="none" w:sz="0" w:space="0" w:color="auto"/>
                    <w:right w:val="none" w:sz="0" w:space="0" w:color="auto"/>
                  </w:divBdr>
                </w:div>
                <w:div w:id="827136747">
                  <w:marLeft w:val="0"/>
                  <w:marRight w:val="0"/>
                  <w:marTop w:val="0"/>
                  <w:marBottom w:val="360"/>
                  <w:divBdr>
                    <w:top w:val="none" w:sz="0" w:space="0" w:color="auto"/>
                    <w:left w:val="none" w:sz="0" w:space="0" w:color="auto"/>
                    <w:bottom w:val="none" w:sz="0" w:space="0" w:color="auto"/>
                    <w:right w:val="none" w:sz="0" w:space="0" w:color="auto"/>
                  </w:divBdr>
                </w:div>
                <w:div w:id="773131188">
                  <w:marLeft w:val="0"/>
                  <w:marRight w:val="0"/>
                  <w:marTop w:val="0"/>
                  <w:marBottom w:val="360"/>
                  <w:divBdr>
                    <w:top w:val="none" w:sz="0" w:space="0" w:color="auto"/>
                    <w:left w:val="none" w:sz="0" w:space="0" w:color="auto"/>
                    <w:bottom w:val="none" w:sz="0" w:space="0" w:color="auto"/>
                    <w:right w:val="none" w:sz="0" w:space="0" w:color="auto"/>
                  </w:divBdr>
                </w:div>
              </w:divsChild>
            </w:div>
            <w:div w:id="133253598">
              <w:marLeft w:val="0"/>
              <w:marRight w:val="0"/>
              <w:marTop w:val="0"/>
              <w:marBottom w:val="0"/>
              <w:divBdr>
                <w:top w:val="none" w:sz="0" w:space="0" w:color="auto"/>
                <w:left w:val="none" w:sz="0" w:space="0" w:color="auto"/>
                <w:bottom w:val="none" w:sz="0" w:space="0" w:color="auto"/>
                <w:right w:val="none" w:sz="0" w:space="0" w:color="auto"/>
              </w:divBdr>
              <w:divsChild>
                <w:div w:id="6799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8381">
          <w:marLeft w:val="0"/>
          <w:marRight w:val="0"/>
          <w:marTop w:val="0"/>
          <w:marBottom w:val="300"/>
          <w:divBdr>
            <w:top w:val="none" w:sz="0" w:space="0" w:color="auto"/>
            <w:left w:val="none" w:sz="0" w:space="0" w:color="auto"/>
            <w:bottom w:val="none" w:sz="0" w:space="0" w:color="auto"/>
            <w:right w:val="none" w:sz="0" w:space="0" w:color="auto"/>
          </w:divBdr>
          <w:divsChild>
            <w:div w:id="762729700">
              <w:marLeft w:val="0"/>
              <w:marRight w:val="0"/>
              <w:marTop w:val="150"/>
              <w:marBottom w:val="0"/>
              <w:divBdr>
                <w:top w:val="none" w:sz="0" w:space="0" w:color="auto"/>
                <w:left w:val="none" w:sz="0" w:space="0" w:color="auto"/>
                <w:bottom w:val="none" w:sz="0" w:space="0" w:color="auto"/>
                <w:right w:val="none" w:sz="0" w:space="0" w:color="auto"/>
              </w:divBdr>
              <w:divsChild>
                <w:div w:id="446044923">
                  <w:marLeft w:val="0"/>
                  <w:marRight w:val="0"/>
                  <w:marTop w:val="0"/>
                  <w:marBottom w:val="360"/>
                  <w:divBdr>
                    <w:top w:val="none" w:sz="0" w:space="0" w:color="auto"/>
                    <w:left w:val="none" w:sz="0" w:space="0" w:color="auto"/>
                    <w:bottom w:val="none" w:sz="0" w:space="0" w:color="auto"/>
                    <w:right w:val="none" w:sz="0" w:space="0" w:color="auto"/>
                  </w:divBdr>
                </w:div>
                <w:div w:id="722750809">
                  <w:marLeft w:val="0"/>
                  <w:marRight w:val="0"/>
                  <w:marTop w:val="0"/>
                  <w:marBottom w:val="360"/>
                  <w:divBdr>
                    <w:top w:val="none" w:sz="0" w:space="0" w:color="auto"/>
                    <w:left w:val="none" w:sz="0" w:space="0" w:color="auto"/>
                    <w:bottom w:val="none" w:sz="0" w:space="0" w:color="auto"/>
                    <w:right w:val="none" w:sz="0" w:space="0" w:color="auto"/>
                  </w:divBdr>
                </w:div>
                <w:div w:id="1798714629">
                  <w:marLeft w:val="0"/>
                  <w:marRight w:val="0"/>
                  <w:marTop w:val="0"/>
                  <w:marBottom w:val="360"/>
                  <w:divBdr>
                    <w:top w:val="none" w:sz="0" w:space="0" w:color="auto"/>
                    <w:left w:val="none" w:sz="0" w:space="0" w:color="auto"/>
                    <w:bottom w:val="none" w:sz="0" w:space="0" w:color="auto"/>
                    <w:right w:val="none" w:sz="0" w:space="0" w:color="auto"/>
                  </w:divBdr>
                </w:div>
                <w:div w:id="458762384">
                  <w:marLeft w:val="0"/>
                  <w:marRight w:val="0"/>
                  <w:marTop w:val="0"/>
                  <w:marBottom w:val="360"/>
                  <w:divBdr>
                    <w:top w:val="none" w:sz="0" w:space="0" w:color="auto"/>
                    <w:left w:val="none" w:sz="0" w:space="0" w:color="auto"/>
                    <w:bottom w:val="none" w:sz="0" w:space="0" w:color="auto"/>
                    <w:right w:val="none" w:sz="0" w:space="0" w:color="auto"/>
                  </w:divBdr>
                </w:div>
              </w:divsChild>
            </w:div>
            <w:div w:id="1720468656">
              <w:marLeft w:val="0"/>
              <w:marRight w:val="0"/>
              <w:marTop w:val="0"/>
              <w:marBottom w:val="0"/>
              <w:divBdr>
                <w:top w:val="none" w:sz="0" w:space="0" w:color="auto"/>
                <w:left w:val="none" w:sz="0" w:space="0" w:color="auto"/>
                <w:bottom w:val="none" w:sz="0" w:space="0" w:color="auto"/>
                <w:right w:val="none" w:sz="0" w:space="0" w:color="auto"/>
              </w:divBdr>
              <w:divsChild>
                <w:div w:id="12476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2782">
          <w:marLeft w:val="0"/>
          <w:marRight w:val="0"/>
          <w:marTop w:val="0"/>
          <w:marBottom w:val="300"/>
          <w:divBdr>
            <w:top w:val="none" w:sz="0" w:space="0" w:color="auto"/>
            <w:left w:val="none" w:sz="0" w:space="0" w:color="auto"/>
            <w:bottom w:val="none" w:sz="0" w:space="0" w:color="auto"/>
            <w:right w:val="none" w:sz="0" w:space="0" w:color="auto"/>
          </w:divBdr>
          <w:divsChild>
            <w:div w:id="1915625360">
              <w:marLeft w:val="0"/>
              <w:marRight w:val="0"/>
              <w:marTop w:val="150"/>
              <w:marBottom w:val="0"/>
              <w:divBdr>
                <w:top w:val="none" w:sz="0" w:space="0" w:color="auto"/>
                <w:left w:val="none" w:sz="0" w:space="0" w:color="auto"/>
                <w:bottom w:val="none" w:sz="0" w:space="0" w:color="auto"/>
                <w:right w:val="none" w:sz="0" w:space="0" w:color="auto"/>
              </w:divBdr>
              <w:divsChild>
                <w:div w:id="1375622377">
                  <w:marLeft w:val="0"/>
                  <w:marRight w:val="0"/>
                  <w:marTop w:val="0"/>
                  <w:marBottom w:val="360"/>
                  <w:divBdr>
                    <w:top w:val="none" w:sz="0" w:space="0" w:color="auto"/>
                    <w:left w:val="none" w:sz="0" w:space="0" w:color="auto"/>
                    <w:bottom w:val="none" w:sz="0" w:space="0" w:color="auto"/>
                    <w:right w:val="none" w:sz="0" w:space="0" w:color="auto"/>
                  </w:divBdr>
                </w:div>
                <w:div w:id="222251606">
                  <w:marLeft w:val="0"/>
                  <w:marRight w:val="0"/>
                  <w:marTop w:val="0"/>
                  <w:marBottom w:val="360"/>
                  <w:divBdr>
                    <w:top w:val="none" w:sz="0" w:space="0" w:color="auto"/>
                    <w:left w:val="none" w:sz="0" w:space="0" w:color="auto"/>
                    <w:bottom w:val="none" w:sz="0" w:space="0" w:color="auto"/>
                    <w:right w:val="none" w:sz="0" w:space="0" w:color="auto"/>
                  </w:divBdr>
                </w:div>
                <w:div w:id="1898779294">
                  <w:marLeft w:val="0"/>
                  <w:marRight w:val="0"/>
                  <w:marTop w:val="0"/>
                  <w:marBottom w:val="360"/>
                  <w:divBdr>
                    <w:top w:val="none" w:sz="0" w:space="0" w:color="auto"/>
                    <w:left w:val="none" w:sz="0" w:space="0" w:color="auto"/>
                    <w:bottom w:val="none" w:sz="0" w:space="0" w:color="auto"/>
                    <w:right w:val="none" w:sz="0" w:space="0" w:color="auto"/>
                  </w:divBdr>
                </w:div>
                <w:div w:id="1139767187">
                  <w:marLeft w:val="0"/>
                  <w:marRight w:val="0"/>
                  <w:marTop w:val="0"/>
                  <w:marBottom w:val="360"/>
                  <w:divBdr>
                    <w:top w:val="none" w:sz="0" w:space="0" w:color="auto"/>
                    <w:left w:val="none" w:sz="0" w:space="0" w:color="auto"/>
                    <w:bottom w:val="none" w:sz="0" w:space="0" w:color="auto"/>
                    <w:right w:val="none" w:sz="0" w:space="0" w:color="auto"/>
                  </w:divBdr>
                </w:div>
              </w:divsChild>
            </w:div>
            <w:div w:id="46269030">
              <w:marLeft w:val="0"/>
              <w:marRight w:val="0"/>
              <w:marTop w:val="0"/>
              <w:marBottom w:val="0"/>
              <w:divBdr>
                <w:top w:val="none" w:sz="0" w:space="0" w:color="auto"/>
                <w:left w:val="none" w:sz="0" w:space="0" w:color="auto"/>
                <w:bottom w:val="none" w:sz="0" w:space="0" w:color="auto"/>
                <w:right w:val="none" w:sz="0" w:space="0" w:color="auto"/>
              </w:divBdr>
              <w:divsChild>
                <w:div w:id="14755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1046">
          <w:marLeft w:val="0"/>
          <w:marRight w:val="0"/>
          <w:marTop w:val="0"/>
          <w:marBottom w:val="300"/>
          <w:divBdr>
            <w:top w:val="none" w:sz="0" w:space="0" w:color="auto"/>
            <w:left w:val="none" w:sz="0" w:space="0" w:color="auto"/>
            <w:bottom w:val="none" w:sz="0" w:space="0" w:color="auto"/>
            <w:right w:val="none" w:sz="0" w:space="0" w:color="auto"/>
          </w:divBdr>
          <w:divsChild>
            <w:div w:id="2136362883">
              <w:marLeft w:val="0"/>
              <w:marRight w:val="0"/>
              <w:marTop w:val="150"/>
              <w:marBottom w:val="0"/>
              <w:divBdr>
                <w:top w:val="none" w:sz="0" w:space="0" w:color="auto"/>
                <w:left w:val="none" w:sz="0" w:space="0" w:color="auto"/>
                <w:bottom w:val="none" w:sz="0" w:space="0" w:color="auto"/>
                <w:right w:val="none" w:sz="0" w:space="0" w:color="auto"/>
              </w:divBdr>
              <w:divsChild>
                <w:div w:id="1323698324">
                  <w:marLeft w:val="0"/>
                  <w:marRight w:val="0"/>
                  <w:marTop w:val="0"/>
                  <w:marBottom w:val="360"/>
                  <w:divBdr>
                    <w:top w:val="none" w:sz="0" w:space="0" w:color="auto"/>
                    <w:left w:val="none" w:sz="0" w:space="0" w:color="auto"/>
                    <w:bottom w:val="none" w:sz="0" w:space="0" w:color="auto"/>
                    <w:right w:val="none" w:sz="0" w:space="0" w:color="auto"/>
                  </w:divBdr>
                </w:div>
                <w:div w:id="252668337">
                  <w:marLeft w:val="0"/>
                  <w:marRight w:val="0"/>
                  <w:marTop w:val="0"/>
                  <w:marBottom w:val="360"/>
                  <w:divBdr>
                    <w:top w:val="none" w:sz="0" w:space="0" w:color="auto"/>
                    <w:left w:val="none" w:sz="0" w:space="0" w:color="auto"/>
                    <w:bottom w:val="none" w:sz="0" w:space="0" w:color="auto"/>
                    <w:right w:val="none" w:sz="0" w:space="0" w:color="auto"/>
                  </w:divBdr>
                </w:div>
                <w:div w:id="1435128402">
                  <w:marLeft w:val="0"/>
                  <w:marRight w:val="0"/>
                  <w:marTop w:val="0"/>
                  <w:marBottom w:val="360"/>
                  <w:divBdr>
                    <w:top w:val="none" w:sz="0" w:space="0" w:color="auto"/>
                    <w:left w:val="none" w:sz="0" w:space="0" w:color="auto"/>
                    <w:bottom w:val="none" w:sz="0" w:space="0" w:color="auto"/>
                    <w:right w:val="none" w:sz="0" w:space="0" w:color="auto"/>
                  </w:divBdr>
                </w:div>
                <w:div w:id="713308998">
                  <w:marLeft w:val="0"/>
                  <w:marRight w:val="0"/>
                  <w:marTop w:val="0"/>
                  <w:marBottom w:val="360"/>
                  <w:divBdr>
                    <w:top w:val="none" w:sz="0" w:space="0" w:color="auto"/>
                    <w:left w:val="none" w:sz="0" w:space="0" w:color="auto"/>
                    <w:bottom w:val="none" w:sz="0" w:space="0" w:color="auto"/>
                    <w:right w:val="none" w:sz="0" w:space="0" w:color="auto"/>
                  </w:divBdr>
                </w:div>
              </w:divsChild>
            </w:div>
            <w:div w:id="41713245">
              <w:marLeft w:val="0"/>
              <w:marRight w:val="0"/>
              <w:marTop w:val="0"/>
              <w:marBottom w:val="0"/>
              <w:divBdr>
                <w:top w:val="none" w:sz="0" w:space="0" w:color="auto"/>
                <w:left w:val="none" w:sz="0" w:space="0" w:color="auto"/>
                <w:bottom w:val="none" w:sz="0" w:space="0" w:color="auto"/>
                <w:right w:val="none" w:sz="0" w:space="0" w:color="auto"/>
              </w:divBdr>
              <w:divsChild>
                <w:div w:id="367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2870">
          <w:marLeft w:val="0"/>
          <w:marRight w:val="0"/>
          <w:marTop w:val="0"/>
          <w:marBottom w:val="300"/>
          <w:divBdr>
            <w:top w:val="none" w:sz="0" w:space="0" w:color="auto"/>
            <w:left w:val="none" w:sz="0" w:space="0" w:color="auto"/>
            <w:bottom w:val="none" w:sz="0" w:space="0" w:color="auto"/>
            <w:right w:val="none" w:sz="0" w:space="0" w:color="auto"/>
          </w:divBdr>
          <w:divsChild>
            <w:div w:id="987517867">
              <w:marLeft w:val="0"/>
              <w:marRight w:val="0"/>
              <w:marTop w:val="150"/>
              <w:marBottom w:val="0"/>
              <w:divBdr>
                <w:top w:val="none" w:sz="0" w:space="0" w:color="auto"/>
                <w:left w:val="none" w:sz="0" w:space="0" w:color="auto"/>
                <w:bottom w:val="none" w:sz="0" w:space="0" w:color="auto"/>
                <w:right w:val="none" w:sz="0" w:space="0" w:color="auto"/>
              </w:divBdr>
              <w:divsChild>
                <w:div w:id="1660226281">
                  <w:marLeft w:val="0"/>
                  <w:marRight w:val="0"/>
                  <w:marTop w:val="0"/>
                  <w:marBottom w:val="360"/>
                  <w:divBdr>
                    <w:top w:val="none" w:sz="0" w:space="0" w:color="auto"/>
                    <w:left w:val="none" w:sz="0" w:space="0" w:color="auto"/>
                    <w:bottom w:val="none" w:sz="0" w:space="0" w:color="auto"/>
                    <w:right w:val="none" w:sz="0" w:space="0" w:color="auto"/>
                  </w:divBdr>
                </w:div>
                <w:div w:id="401563942">
                  <w:marLeft w:val="0"/>
                  <w:marRight w:val="0"/>
                  <w:marTop w:val="0"/>
                  <w:marBottom w:val="360"/>
                  <w:divBdr>
                    <w:top w:val="none" w:sz="0" w:space="0" w:color="auto"/>
                    <w:left w:val="none" w:sz="0" w:space="0" w:color="auto"/>
                    <w:bottom w:val="none" w:sz="0" w:space="0" w:color="auto"/>
                    <w:right w:val="none" w:sz="0" w:space="0" w:color="auto"/>
                  </w:divBdr>
                </w:div>
                <w:div w:id="452941997">
                  <w:marLeft w:val="0"/>
                  <w:marRight w:val="0"/>
                  <w:marTop w:val="0"/>
                  <w:marBottom w:val="360"/>
                  <w:divBdr>
                    <w:top w:val="none" w:sz="0" w:space="0" w:color="auto"/>
                    <w:left w:val="none" w:sz="0" w:space="0" w:color="auto"/>
                    <w:bottom w:val="none" w:sz="0" w:space="0" w:color="auto"/>
                    <w:right w:val="none" w:sz="0" w:space="0" w:color="auto"/>
                  </w:divBdr>
                </w:div>
                <w:div w:id="240335797">
                  <w:marLeft w:val="0"/>
                  <w:marRight w:val="0"/>
                  <w:marTop w:val="0"/>
                  <w:marBottom w:val="360"/>
                  <w:divBdr>
                    <w:top w:val="none" w:sz="0" w:space="0" w:color="auto"/>
                    <w:left w:val="none" w:sz="0" w:space="0" w:color="auto"/>
                    <w:bottom w:val="none" w:sz="0" w:space="0" w:color="auto"/>
                    <w:right w:val="none" w:sz="0" w:space="0" w:color="auto"/>
                  </w:divBdr>
                </w:div>
              </w:divsChild>
            </w:div>
            <w:div w:id="843203763">
              <w:marLeft w:val="0"/>
              <w:marRight w:val="0"/>
              <w:marTop w:val="0"/>
              <w:marBottom w:val="0"/>
              <w:divBdr>
                <w:top w:val="none" w:sz="0" w:space="0" w:color="auto"/>
                <w:left w:val="none" w:sz="0" w:space="0" w:color="auto"/>
                <w:bottom w:val="none" w:sz="0" w:space="0" w:color="auto"/>
                <w:right w:val="none" w:sz="0" w:space="0" w:color="auto"/>
              </w:divBdr>
              <w:divsChild>
                <w:div w:id="14484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2009">
          <w:marLeft w:val="0"/>
          <w:marRight w:val="0"/>
          <w:marTop w:val="0"/>
          <w:marBottom w:val="300"/>
          <w:divBdr>
            <w:top w:val="none" w:sz="0" w:space="0" w:color="auto"/>
            <w:left w:val="none" w:sz="0" w:space="0" w:color="auto"/>
            <w:bottom w:val="none" w:sz="0" w:space="0" w:color="auto"/>
            <w:right w:val="none" w:sz="0" w:space="0" w:color="auto"/>
          </w:divBdr>
          <w:divsChild>
            <w:div w:id="2034107781">
              <w:marLeft w:val="0"/>
              <w:marRight w:val="0"/>
              <w:marTop w:val="150"/>
              <w:marBottom w:val="0"/>
              <w:divBdr>
                <w:top w:val="none" w:sz="0" w:space="0" w:color="auto"/>
                <w:left w:val="none" w:sz="0" w:space="0" w:color="auto"/>
                <w:bottom w:val="none" w:sz="0" w:space="0" w:color="auto"/>
                <w:right w:val="none" w:sz="0" w:space="0" w:color="auto"/>
              </w:divBdr>
              <w:divsChild>
                <w:div w:id="1689991126">
                  <w:marLeft w:val="0"/>
                  <w:marRight w:val="0"/>
                  <w:marTop w:val="0"/>
                  <w:marBottom w:val="360"/>
                  <w:divBdr>
                    <w:top w:val="none" w:sz="0" w:space="0" w:color="auto"/>
                    <w:left w:val="none" w:sz="0" w:space="0" w:color="auto"/>
                    <w:bottom w:val="none" w:sz="0" w:space="0" w:color="auto"/>
                    <w:right w:val="none" w:sz="0" w:space="0" w:color="auto"/>
                  </w:divBdr>
                </w:div>
                <w:div w:id="610361809">
                  <w:marLeft w:val="0"/>
                  <w:marRight w:val="0"/>
                  <w:marTop w:val="0"/>
                  <w:marBottom w:val="360"/>
                  <w:divBdr>
                    <w:top w:val="none" w:sz="0" w:space="0" w:color="auto"/>
                    <w:left w:val="none" w:sz="0" w:space="0" w:color="auto"/>
                    <w:bottom w:val="none" w:sz="0" w:space="0" w:color="auto"/>
                    <w:right w:val="none" w:sz="0" w:space="0" w:color="auto"/>
                  </w:divBdr>
                </w:div>
                <w:div w:id="633097070">
                  <w:marLeft w:val="0"/>
                  <w:marRight w:val="0"/>
                  <w:marTop w:val="0"/>
                  <w:marBottom w:val="360"/>
                  <w:divBdr>
                    <w:top w:val="none" w:sz="0" w:space="0" w:color="auto"/>
                    <w:left w:val="none" w:sz="0" w:space="0" w:color="auto"/>
                    <w:bottom w:val="none" w:sz="0" w:space="0" w:color="auto"/>
                    <w:right w:val="none" w:sz="0" w:space="0" w:color="auto"/>
                  </w:divBdr>
                </w:div>
                <w:div w:id="1803502036">
                  <w:marLeft w:val="0"/>
                  <w:marRight w:val="0"/>
                  <w:marTop w:val="0"/>
                  <w:marBottom w:val="360"/>
                  <w:divBdr>
                    <w:top w:val="none" w:sz="0" w:space="0" w:color="auto"/>
                    <w:left w:val="none" w:sz="0" w:space="0" w:color="auto"/>
                    <w:bottom w:val="none" w:sz="0" w:space="0" w:color="auto"/>
                    <w:right w:val="none" w:sz="0" w:space="0" w:color="auto"/>
                  </w:divBdr>
                </w:div>
              </w:divsChild>
            </w:div>
            <w:div w:id="2072149774">
              <w:marLeft w:val="0"/>
              <w:marRight w:val="0"/>
              <w:marTop w:val="0"/>
              <w:marBottom w:val="0"/>
              <w:divBdr>
                <w:top w:val="none" w:sz="0" w:space="0" w:color="auto"/>
                <w:left w:val="none" w:sz="0" w:space="0" w:color="auto"/>
                <w:bottom w:val="none" w:sz="0" w:space="0" w:color="auto"/>
                <w:right w:val="none" w:sz="0" w:space="0" w:color="auto"/>
              </w:divBdr>
              <w:divsChild>
                <w:div w:id="9884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99443">
          <w:marLeft w:val="0"/>
          <w:marRight w:val="0"/>
          <w:marTop w:val="0"/>
          <w:marBottom w:val="300"/>
          <w:divBdr>
            <w:top w:val="none" w:sz="0" w:space="0" w:color="auto"/>
            <w:left w:val="none" w:sz="0" w:space="0" w:color="auto"/>
            <w:bottom w:val="none" w:sz="0" w:space="0" w:color="auto"/>
            <w:right w:val="none" w:sz="0" w:space="0" w:color="auto"/>
          </w:divBdr>
          <w:divsChild>
            <w:div w:id="183129577">
              <w:marLeft w:val="0"/>
              <w:marRight w:val="0"/>
              <w:marTop w:val="150"/>
              <w:marBottom w:val="0"/>
              <w:divBdr>
                <w:top w:val="none" w:sz="0" w:space="0" w:color="auto"/>
                <w:left w:val="none" w:sz="0" w:space="0" w:color="auto"/>
                <w:bottom w:val="none" w:sz="0" w:space="0" w:color="auto"/>
                <w:right w:val="none" w:sz="0" w:space="0" w:color="auto"/>
              </w:divBdr>
              <w:divsChild>
                <w:div w:id="1312372255">
                  <w:marLeft w:val="0"/>
                  <w:marRight w:val="0"/>
                  <w:marTop w:val="0"/>
                  <w:marBottom w:val="360"/>
                  <w:divBdr>
                    <w:top w:val="none" w:sz="0" w:space="0" w:color="auto"/>
                    <w:left w:val="none" w:sz="0" w:space="0" w:color="auto"/>
                    <w:bottom w:val="none" w:sz="0" w:space="0" w:color="auto"/>
                    <w:right w:val="none" w:sz="0" w:space="0" w:color="auto"/>
                  </w:divBdr>
                </w:div>
                <w:div w:id="1520269282">
                  <w:marLeft w:val="0"/>
                  <w:marRight w:val="0"/>
                  <w:marTop w:val="0"/>
                  <w:marBottom w:val="360"/>
                  <w:divBdr>
                    <w:top w:val="none" w:sz="0" w:space="0" w:color="auto"/>
                    <w:left w:val="none" w:sz="0" w:space="0" w:color="auto"/>
                    <w:bottom w:val="none" w:sz="0" w:space="0" w:color="auto"/>
                    <w:right w:val="none" w:sz="0" w:space="0" w:color="auto"/>
                  </w:divBdr>
                </w:div>
                <w:div w:id="1129085077">
                  <w:marLeft w:val="0"/>
                  <w:marRight w:val="0"/>
                  <w:marTop w:val="0"/>
                  <w:marBottom w:val="360"/>
                  <w:divBdr>
                    <w:top w:val="none" w:sz="0" w:space="0" w:color="auto"/>
                    <w:left w:val="none" w:sz="0" w:space="0" w:color="auto"/>
                    <w:bottom w:val="none" w:sz="0" w:space="0" w:color="auto"/>
                    <w:right w:val="none" w:sz="0" w:space="0" w:color="auto"/>
                  </w:divBdr>
                </w:div>
                <w:div w:id="109787664">
                  <w:marLeft w:val="0"/>
                  <w:marRight w:val="0"/>
                  <w:marTop w:val="0"/>
                  <w:marBottom w:val="360"/>
                  <w:divBdr>
                    <w:top w:val="none" w:sz="0" w:space="0" w:color="auto"/>
                    <w:left w:val="none" w:sz="0" w:space="0" w:color="auto"/>
                    <w:bottom w:val="none" w:sz="0" w:space="0" w:color="auto"/>
                    <w:right w:val="none" w:sz="0" w:space="0" w:color="auto"/>
                  </w:divBdr>
                </w:div>
              </w:divsChild>
            </w:div>
            <w:div w:id="1489445538">
              <w:marLeft w:val="0"/>
              <w:marRight w:val="0"/>
              <w:marTop w:val="0"/>
              <w:marBottom w:val="0"/>
              <w:divBdr>
                <w:top w:val="none" w:sz="0" w:space="0" w:color="auto"/>
                <w:left w:val="none" w:sz="0" w:space="0" w:color="auto"/>
                <w:bottom w:val="none" w:sz="0" w:space="0" w:color="auto"/>
                <w:right w:val="none" w:sz="0" w:space="0" w:color="auto"/>
              </w:divBdr>
              <w:divsChild>
                <w:div w:id="19063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658047">
      <w:bodyDiv w:val="1"/>
      <w:marLeft w:val="0"/>
      <w:marRight w:val="0"/>
      <w:marTop w:val="0"/>
      <w:marBottom w:val="0"/>
      <w:divBdr>
        <w:top w:val="none" w:sz="0" w:space="0" w:color="auto"/>
        <w:left w:val="none" w:sz="0" w:space="0" w:color="auto"/>
        <w:bottom w:val="none" w:sz="0" w:space="0" w:color="auto"/>
        <w:right w:val="none" w:sz="0" w:space="0" w:color="auto"/>
      </w:divBdr>
      <w:divsChild>
        <w:div w:id="815684759">
          <w:marLeft w:val="0"/>
          <w:marRight w:val="0"/>
          <w:marTop w:val="0"/>
          <w:marBottom w:val="300"/>
          <w:divBdr>
            <w:top w:val="none" w:sz="0" w:space="0" w:color="auto"/>
            <w:left w:val="none" w:sz="0" w:space="0" w:color="auto"/>
            <w:bottom w:val="none" w:sz="0" w:space="0" w:color="auto"/>
            <w:right w:val="none" w:sz="0" w:space="0" w:color="auto"/>
          </w:divBdr>
          <w:divsChild>
            <w:div w:id="2052920037">
              <w:marLeft w:val="0"/>
              <w:marRight w:val="0"/>
              <w:marTop w:val="150"/>
              <w:marBottom w:val="0"/>
              <w:divBdr>
                <w:top w:val="none" w:sz="0" w:space="0" w:color="auto"/>
                <w:left w:val="none" w:sz="0" w:space="0" w:color="auto"/>
                <w:bottom w:val="none" w:sz="0" w:space="0" w:color="auto"/>
                <w:right w:val="none" w:sz="0" w:space="0" w:color="auto"/>
              </w:divBdr>
              <w:divsChild>
                <w:div w:id="777604393">
                  <w:marLeft w:val="0"/>
                  <w:marRight w:val="0"/>
                  <w:marTop w:val="0"/>
                  <w:marBottom w:val="360"/>
                  <w:divBdr>
                    <w:top w:val="none" w:sz="0" w:space="0" w:color="auto"/>
                    <w:left w:val="none" w:sz="0" w:space="0" w:color="auto"/>
                    <w:bottom w:val="none" w:sz="0" w:space="0" w:color="auto"/>
                    <w:right w:val="none" w:sz="0" w:space="0" w:color="auto"/>
                  </w:divBdr>
                </w:div>
                <w:div w:id="764107953">
                  <w:marLeft w:val="0"/>
                  <w:marRight w:val="0"/>
                  <w:marTop w:val="0"/>
                  <w:marBottom w:val="360"/>
                  <w:divBdr>
                    <w:top w:val="none" w:sz="0" w:space="0" w:color="auto"/>
                    <w:left w:val="none" w:sz="0" w:space="0" w:color="auto"/>
                    <w:bottom w:val="none" w:sz="0" w:space="0" w:color="auto"/>
                    <w:right w:val="none" w:sz="0" w:space="0" w:color="auto"/>
                  </w:divBdr>
                </w:div>
                <w:div w:id="231625938">
                  <w:marLeft w:val="0"/>
                  <w:marRight w:val="0"/>
                  <w:marTop w:val="0"/>
                  <w:marBottom w:val="360"/>
                  <w:divBdr>
                    <w:top w:val="none" w:sz="0" w:space="0" w:color="auto"/>
                    <w:left w:val="none" w:sz="0" w:space="0" w:color="auto"/>
                    <w:bottom w:val="none" w:sz="0" w:space="0" w:color="auto"/>
                    <w:right w:val="none" w:sz="0" w:space="0" w:color="auto"/>
                  </w:divBdr>
                </w:div>
                <w:div w:id="227957559">
                  <w:marLeft w:val="0"/>
                  <w:marRight w:val="0"/>
                  <w:marTop w:val="0"/>
                  <w:marBottom w:val="360"/>
                  <w:divBdr>
                    <w:top w:val="none" w:sz="0" w:space="0" w:color="auto"/>
                    <w:left w:val="none" w:sz="0" w:space="0" w:color="auto"/>
                    <w:bottom w:val="none" w:sz="0" w:space="0" w:color="auto"/>
                    <w:right w:val="none" w:sz="0" w:space="0" w:color="auto"/>
                  </w:divBdr>
                </w:div>
              </w:divsChild>
            </w:div>
            <w:div w:id="990719964">
              <w:marLeft w:val="0"/>
              <w:marRight w:val="0"/>
              <w:marTop w:val="0"/>
              <w:marBottom w:val="0"/>
              <w:divBdr>
                <w:top w:val="none" w:sz="0" w:space="0" w:color="auto"/>
                <w:left w:val="none" w:sz="0" w:space="0" w:color="auto"/>
                <w:bottom w:val="none" w:sz="0" w:space="0" w:color="auto"/>
                <w:right w:val="none" w:sz="0" w:space="0" w:color="auto"/>
              </w:divBdr>
              <w:divsChild>
                <w:div w:id="16360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77564">
          <w:marLeft w:val="0"/>
          <w:marRight w:val="0"/>
          <w:marTop w:val="0"/>
          <w:marBottom w:val="300"/>
          <w:divBdr>
            <w:top w:val="none" w:sz="0" w:space="0" w:color="auto"/>
            <w:left w:val="none" w:sz="0" w:space="0" w:color="auto"/>
            <w:bottom w:val="none" w:sz="0" w:space="0" w:color="auto"/>
            <w:right w:val="none" w:sz="0" w:space="0" w:color="auto"/>
          </w:divBdr>
          <w:divsChild>
            <w:div w:id="1760591728">
              <w:marLeft w:val="0"/>
              <w:marRight w:val="0"/>
              <w:marTop w:val="150"/>
              <w:marBottom w:val="0"/>
              <w:divBdr>
                <w:top w:val="none" w:sz="0" w:space="0" w:color="auto"/>
                <w:left w:val="none" w:sz="0" w:space="0" w:color="auto"/>
                <w:bottom w:val="none" w:sz="0" w:space="0" w:color="auto"/>
                <w:right w:val="none" w:sz="0" w:space="0" w:color="auto"/>
              </w:divBdr>
              <w:divsChild>
                <w:div w:id="765805541">
                  <w:marLeft w:val="0"/>
                  <w:marRight w:val="0"/>
                  <w:marTop w:val="0"/>
                  <w:marBottom w:val="360"/>
                  <w:divBdr>
                    <w:top w:val="none" w:sz="0" w:space="0" w:color="auto"/>
                    <w:left w:val="none" w:sz="0" w:space="0" w:color="auto"/>
                    <w:bottom w:val="none" w:sz="0" w:space="0" w:color="auto"/>
                    <w:right w:val="none" w:sz="0" w:space="0" w:color="auto"/>
                  </w:divBdr>
                </w:div>
                <w:div w:id="1379281181">
                  <w:marLeft w:val="0"/>
                  <w:marRight w:val="0"/>
                  <w:marTop w:val="0"/>
                  <w:marBottom w:val="360"/>
                  <w:divBdr>
                    <w:top w:val="none" w:sz="0" w:space="0" w:color="auto"/>
                    <w:left w:val="none" w:sz="0" w:space="0" w:color="auto"/>
                    <w:bottom w:val="none" w:sz="0" w:space="0" w:color="auto"/>
                    <w:right w:val="none" w:sz="0" w:space="0" w:color="auto"/>
                  </w:divBdr>
                </w:div>
                <w:div w:id="1228229876">
                  <w:marLeft w:val="0"/>
                  <w:marRight w:val="0"/>
                  <w:marTop w:val="0"/>
                  <w:marBottom w:val="360"/>
                  <w:divBdr>
                    <w:top w:val="none" w:sz="0" w:space="0" w:color="auto"/>
                    <w:left w:val="none" w:sz="0" w:space="0" w:color="auto"/>
                    <w:bottom w:val="none" w:sz="0" w:space="0" w:color="auto"/>
                    <w:right w:val="none" w:sz="0" w:space="0" w:color="auto"/>
                  </w:divBdr>
                </w:div>
                <w:div w:id="1153063835">
                  <w:marLeft w:val="0"/>
                  <w:marRight w:val="0"/>
                  <w:marTop w:val="0"/>
                  <w:marBottom w:val="360"/>
                  <w:divBdr>
                    <w:top w:val="none" w:sz="0" w:space="0" w:color="auto"/>
                    <w:left w:val="none" w:sz="0" w:space="0" w:color="auto"/>
                    <w:bottom w:val="none" w:sz="0" w:space="0" w:color="auto"/>
                    <w:right w:val="none" w:sz="0" w:space="0" w:color="auto"/>
                  </w:divBdr>
                </w:div>
              </w:divsChild>
            </w:div>
            <w:div w:id="1924752447">
              <w:marLeft w:val="0"/>
              <w:marRight w:val="0"/>
              <w:marTop w:val="0"/>
              <w:marBottom w:val="0"/>
              <w:divBdr>
                <w:top w:val="none" w:sz="0" w:space="0" w:color="auto"/>
                <w:left w:val="none" w:sz="0" w:space="0" w:color="auto"/>
                <w:bottom w:val="none" w:sz="0" w:space="0" w:color="auto"/>
                <w:right w:val="none" w:sz="0" w:space="0" w:color="auto"/>
              </w:divBdr>
              <w:divsChild>
                <w:div w:id="32073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69714">
          <w:marLeft w:val="0"/>
          <w:marRight w:val="0"/>
          <w:marTop w:val="0"/>
          <w:marBottom w:val="300"/>
          <w:divBdr>
            <w:top w:val="none" w:sz="0" w:space="0" w:color="auto"/>
            <w:left w:val="none" w:sz="0" w:space="0" w:color="auto"/>
            <w:bottom w:val="none" w:sz="0" w:space="0" w:color="auto"/>
            <w:right w:val="none" w:sz="0" w:space="0" w:color="auto"/>
          </w:divBdr>
          <w:divsChild>
            <w:div w:id="1800878503">
              <w:marLeft w:val="0"/>
              <w:marRight w:val="0"/>
              <w:marTop w:val="150"/>
              <w:marBottom w:val="0"/>
              <w:divBdr>
                <w:top w:val="none" w:sz="0" w:space="0" w:color="auto"/>
                <w:left w:val="none" w:sz="0" w:space="0" w:color="auto"/>
                <w:bottom w:val="none" w:sz="0" w:space="0" w:color="auto"/>
                <w:right w:val="none" w:sz="0" w:space="0" w:color="auto"/>
              </w:divBdr>
              <w:divsChild>
                <w:div w:id="1344358412">
                  <w:marLeft w:val="0"/>
                  <w:marRight w:val="0"/>
                  <w:marTop w:val="0"/>
                  <w:marBottom w:val="360"/>
                  <w:divBdr>
                    <w:top w:val="none" w:sz="0" w:space="0" w:color="auto"/>
                    <w:left w:val="none" w:sz="0" w:space="0" w:color="auto"/>
                    <w:bottom w:val="none" w:sz="0" w:space="0" w:color="auto"/>
                    <w:right w:val="none" w:sz="0" w:space="0" w:color="auto"/>
                  </w:divBdr>
                </w:div>
                <w:div w:id="171071622">
                  <w:marLeft w:val="0"/>
                  <w:marRight w:val="0"/>
                  <w:marTop w:val="0"/>
                  <w:marBottom w:val="360"/>
                  <w:divBdr>
                    <w:top w:val="none" w:sz="0" w:space="0" w:color="auto"/>
                    <w:left w:val="none" w:sz="0" w:space="0" w:color="auto"/>
                    <w:bottom w:val="none" w:sz="0" w:space="0" w:color="auto"/>
                    <w:right w:val="none" w:sz="0" w:space="0" w:color="auto"/>
                  </w:divBdr>
                </w:div>
                <w:div w:id="504366281">
                  <w:marLeft w:val="0"/>
                  <w:marRight w:val="0"/>
                  <w:marTop w:val="0"/>
                  <w:marBottom w:val="360"/>
                  <w:divBdr>
                    <w:top w:val="none" w:sz="0" w:space="0" w:color="auto"/>
                    <w:left w:val="none" w:sz="0" w:space="0" w:color="auto"/>
                    <w:bottom w:val="none" w:sz="0" w:space="0" w:color="auto"/>
                    <w:right w:val="none" w:sz="0" w:space="0" w:color="auto"/>
                  </w:divBdr>
                </w:div>
                <w:div w:id="197012562">
                  <w:marLeft w:val="0"/>
                  <w:marRight w:val="0"/>
                  <w:marTop w:val="0"/>
                  <w:marBottom w:val="360"/>
                  <w:divBdr>
                    <w:top w:val="none" w:sz="0" w:space="0" w:color="auto"/>
                    <w:left w:val="none" w:sz="0" w:space="0" w:color="auto"/>
                    <w:bottom w:val="none" w:sz="0" w:space="0" w:color="auto"/>
                    <w:right w:val="none" w:sz="0" w:space="0" w:color="auto"/>
                  </w:divBdr>
                </w:div>
              </w:divsChild>
            </w:div>
            <w:div w:id="650981692">
              <w:marLeft w:val="0"/>
              <w:marRight w:val="0"/>
              <w:marTop w:val="0"/>
              <w:marBottom w:val="0"/>
              <w:divBdr>
                <w:top w:val="none" w:sz="0" w:space="0" w:color="auto"/>
                <w:left w:val="none" w:sz="0" w:space="0" w:color="auto"/>
                <w:bottom w:val="none" w:sz="0" w:space="0" w:color="auto"/>
                <w:right w:val="none" w:sz="0" w:space="0" w:color="auto"/>
              </w:divBdr>
              <w:divsChild>
                <w:div w:id="15888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698">
          <w:marLeft w:val="0"/>
          <w:marRight w:val="0"/>
          <w:marTop w:val="0"/>
          <w:marBottom w:val="300"/>
          <w:divBdr>
            <w:top w:val="none" w:sz="0" w:space="0" w:color="auto"/>
            <w:left w:val="none" w:sz="0" w:space="0" w:color="auto"/>
            <w:bottom w:val="none" w:sz="0" w:space="0" w:color="auto"/>
            <w:right w:val="none" w:sz="0" w:space="0" w:color="auto"/>
          </w:divBdr>
          <w:divsChild>
            <w:div w:id="1181889709">
              <w:marLeft w:val="0"/>
              <w:marRight w:val="0"/>
              <w:marTop w:val="150"/>
              <w:marBottom w:val="0"/>
              <w:divBdr>
                <w:top w:val="none" w:sz="0" w:space="0" w:color="auto"/>
                <w:left w:val="none" w:sz="0" w:space="0" w:color="auto"/>
                <w:bottom w:val="none" w:sz="0" w:space="0" w:color="auto"/>
                <w:right w:val="none" w:sz="0" w:space="0" w:color="auto"/>
              </w:divBdr>
              <w:divsChild>
                <w:div w:id="1613829028">
                  <w:marLeft w:val="0"/>
                  <w:marRight w:val="0"/>
                  <w:marTop w:val="0"/>
                  <w:marBottom w:val="360"/>
                  <w:divBdr>
                    <w:top w:val="none" w:sz="0" w:space="0" w:color="auto"/>
                    <w:left w:val="none" w:sz="0" w:space="0" w:color="auto"/>
                    <w:bottom w:val="none" w:sz="0" w:space="0" w:color="auto"/>
                    <w:right w:val="none" w:sz="0" w:space="0" w:color="auto"/>
                  </w:divBdr>
                </w:div>
                <w:div w:id="65617982">
                  <w:marLeft w:val="0"/>
                  <w:marRight w:val="0"/>
                  <w:marTop w:val="0"/>
                  <w:marBottom w:val="360"/>
                  <w:divBdr>
                    <w:top w:val="none" w:sz="0" w:space="0" w:color="auto"/>
                    <w:left w:val="none" w:sz="0" w:space="0" w:color="auto"/>
                    <w:bottom w:val="none" w:sz="0" w:space="0" w:color="auto"/>
                    <w:right w:val="none" w:sz="0" w:space="0" w:color="auto"/>
                  </w:divBdr>
                </w:div>
                <w:div w:id="712996555">
                  <w:marLeft w:val="0"/>
                  <w:marRight w:val="0"/>
                  <w:marTop w:val="0"/>
                  <w:marBottom w:val="360"/>
                  <w:divBdr>
                    <w:top w:val="none" w:sz="0" w:space="0" w:color="auto"/>
                    <w:left w:val="none" w:sz="0" w:space="0" w:color="auto"/>
                    <w:bottom w:val="none" w:sz="0" w:space="0" w:color="auto"/>
                    <w:right w:val="none" w:sz="0" w:space="0" w:color="auto"/>
                  </w:divBdr>
                </w:div>
                <w:div w:id="69158955">
                  <w:marLeft w:val="0"/>
                  <w:marRight w:val="0"/>
                  <w:marTop w:val="0"/>
                  <w:marBottom w:val="360"/>
                  <w:divBdr>
                    <w:top w:val="none" w:sz="0" w:space="0" w:color="auto"/>
                    <w:left w:val="none" w:sz="0" w:space="0" w:color="auto"/>
                    <w:bottom w:val="none" w:sz="0" w:space="0" w:color="auto"/>
                    <w:right w:val="none" w:sz="0" w:space="0" w:color="auto"/>
                  </w:divBdr>
                </w:div>
              </w:divsChild>
            </w:div>
            <w:div w:id="1686320776">
              <w:marLeft w:val="0"/>
              <w:marRight w:val="0"/>
              <w:marTop w:val="0"/>
              <w:marBottom w:val="0"/>
              <w:divBdr>
                <w:top w:val="none" w:sz="0" w:space="0" w:color="auto"/>
                <w:left w:val="none" w:sz="0" w:space="0" w:color="auto"/>
                <w:bottom w:val="none" w:sz="0" w:space="0" w:color="auto"/>
                <w:right w:val="none" w:sz="0" w:space="0" w:color="auto"/>
              </w:divBdr>
              <w:divsChild>
                <w:div w:id="17843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97722">
          <w:marLeft w:val="0"/>
          <w:marRight w:val="0"/>
          <w:marTop w:val="0"/>
          <w:marBottom w:val="300"/>
          <w:divBdr>
            <w:top w:val="none" w:sz="0" w:space="0" w:color="auto"/>
            <w:left w:val="none" w:sz="0" w:space="0" w:color="auto"/>
            <w:bottom w:val="none" w:sz="0" w:space="0" w:color="auto"/>
            <w:right w:val="none" w:sz="0" w:space="0" w:color="auto"/>
          </w:divBdr>
          <w:divsChild>
            <w:div w:id="645620865">
              <w:marLeft w:val="0"/>
              <w:marRight w:val="0"/>
              <w:marTop w:val="150"/>
              <w:marBottom w:val="0"/>
              <w:divBdr>
                <w:top w:val="none" w:sz="0" w:space="0" w:color="auto"/>
                <w:left w:val="none" w:sz="0" w:space="0" w:color="auto"/>
                <w:bottom w:val="none" w:sz="0" w:space="0" w:color="auto"/>
                <w:right w:val="none" w:sz="0" w:space="0" w:color="auto"/>
              </w:divBdr>
              <w:divsChild>
                <w:div w:id="146554124">
                  <w:marLeft w:val="0"/>
                  <w:marRight w:val="0"/>
                  <w:marTop w:val="0"/>
                  <w:marBottom w:val="360"/>
                  <w:divBdr>
                    <w:top w:val="none" w:sz="0" w:space="0" w:color="auto"/>
                    <w:left w:val="none" w:sz="0" w:space="0" w:color="auto"/>
                    <w:bottom w:val="none" w:sz="0" w:space="0" w:color="auto"/>
                    <w:right w:val="none" w:sz="0" w:space="0" w:color="auto"/>
                  </w:divBdr>
                </w:div>
                <w:div w:id="577642610">
                  <w:marLeft w:val="0"/>
                  <w:marRight w:val="0"/>
                  <w:marTop w:val="0"/>
                  <w:marBottom w:val="360"/>
                  <w:divBdr>
                    <w:top w:val="none" w:sz="0" w:space="0" w:color="auto"/>
                    <w:left w:val="none" w:sz="0" w:space="0" w:color="auto"/>
                    <w:bottom w:val="none" w:sz="0" w:space="0" w:color="auto"/>
                    <w:right w:val="none" w:sz="0" w:space="0" w:color="auto"/>
                  </w:divBdr>
                </w:div>
                <w:div w:id="1084450684">
                  <w:marLeft w:val="0"/>
                  <w:marRight w:val="0"/>
                  <w:marTop w:val="0"/>
                  <w:marBottom w:val="360"/>
                  <w:divBdr>
                    <w:top w:val="none" w:sz="0" w:space="0" w:color="auto"/>
                    <w:left w:val="none" w:sz="0" w:space="0" w:color="auto"/>
                    <w:bottom w:val="none" w:sz="0" w:space="0" w:color="auto"/>
                    <w:right w:val="none" w:sz="0" w:space="0" w:color="auto"/>
                  </w:divBdr>
                </w:div>
                <w:div w:id="336424835">
                  <w:marLeft w:val="0"/>
                  <w:marRight w:val="0"/>
                  <w:marTop w:val="0"/>
                  <w:marBottom w:val="360"/>
                  <w:divBdr>
                    <w:top w:val="none" w:sz="0" w:space="0" w:color="auto"/>
                    <w:left w:val="none" w:sz="0" w:space="0" w:color="auto"/>
                    <w:bottom w:val="none" w:sz="0" w:space="0" w:color="auto"/>
                    <w:right w:val="none" w:sz="0" w:space="0" w:color="auto"/>
                  </w:divBdr>
                </w:div>
              </w:divsChild>
            </w:div>
            <w:div w:id="218440352">
              <w:marLeft w:val="0"/>
              <w:marRight w:val="0"/>
              <w:marTop w:val="0"/>
              <w:marBottom w:val="0"/>
              <w:divBdr>
                <w:top w:val="none" w:sz="0" w:space="0" w:color="auto"/>
                <w:left w:val="none" w:sz="0" w:space="0" w:color="auto"/>
                <w:bottom w:val="none" w:sz="0" w:space="0" w:color="auto"/>
                <w:right w:val="none" w:sz="0" w:space="0" w:color="auto"/>
              </w:divBdr>
              <w:divsChild>
                <w:div w:id="14732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10873">
          <w:marLeft w:val="0"/>
          <w:marRight w:val="0"/>
          <w:marTop w:val="0"/>
          <w:marBottom w:val="300"/>
          <w:divBdr>
            <w:top w:val="none" w:sz="0" w:space="0" w:color="auto"/>
            <w:left w:val="none" w:sz="0" w:space="0" w:color="auto"/>
            <w:bottom w:val="none" w:sz="0" w:space="0" w:color="auto"/>
            <w:right w:val="none" w:sz="0" w:space="0" w:color="auto"/>
          </w:divBdr>
          <w:divsChild>
            <w:div w:id="423573921">
              <w:marLeft w:val="0"/>
              <w:marRight w:val="0"/>
              <w:marTop w:val="150"/>
              <w:marBottom w:val="0"/>
              <w:divBdr>
                <w:top w:val="none" w:sz="0" w:space="0" w:color="auto"/>
                <w:left w:val="none" w:sz="0" w:space="0" w:color="auto"/>
                <w:bottom w:val="none" w:sz="0" w:space="0" w:color="auto"/>
                <w:right w:val="none" w:sz="0" w:space="0" w:color="auto"/>
              </w:divBdr>
              <w:divsChild>
                <w:div w:id="648948215">
                  <w:marLeft w:val="0"/>
                  <w:marRight w:val="0"/>
                  <w:marTop w:val="0"/>
                  <w:marBottom w:val="360"/>
                  <w:divBdr>
                    <w:top w:val="none" w:sz="0" w:space="0" w:color="auto"/>
                    <w:left w:val="none" w:sz="0" w:space="0" w:color="auto"/>
                    <w:bottom w:val="none" w:sz="0" w:space="0" w:color="auto"/>
                    <w:right w:val="none" w:sz="0" w:space="0" w:color="auto"/>
                  </w:divBdr>
                </w:div>
                <w:div w:id="221406998">
                  <w:marLeft w:val="0"/>
                  <w:marRight w:val="0"/>
                  <w:marTop w:val="0"/>
                  <w:marBottom w:val="360"/>
                  <w:divBdr>
                    <w:top w:val="none" w:sz="0" w:space="0" w:color="auto"/>
                    <w:left w:val="none" w:sz="0" w:space="0" w:color="auto"/>
                    <w:bottom w:val="none" w:sz="0" w:space="0" w:color="auto"/>
                    <w:right w:val="none" w:sz="0" w:space="0" w:color="auto"/>
                  </w:divBdr>
                </w:div>
                <w:div w:id="1472988661">
                  <w:marLeft w:val="0"/>
                  <w:marRight w:val="0"/>
                  <w:marTop w:val="0"/>
                  <w:marBottom w:val="360"/>
                  <w:divBdr>
                    <w:top w:val="none" w:sz="0" w:space="0" w:color="auto"/>
                    <w:left w:val="none" w:sz="0" w:space="0" w:color="auto"/>
                    <w:bottom w:val="none" w:sz="0" w:space="0" w:color="auto"/>
                    <w:right w:val="none" w:sz="0" w:space="0" w:color="auto"/>
                  </w:divBdr>
                </w:div>
                <w:div w:id="148253122">
                  <w:marLeft w:val="0"/>
                  <w:marRight w:val="0"/>
                  <w:marTop w:val="0"/>
                  <w:marBottom w:val="360"/>
                  <w:divBdr>
                    <w:top w:val="none" w:sz="0" w:space="0" w:color="auto"/>
                    <w:left w:val="none" w:sz="0" w:space="0" w:color="auto"/>
                    <w:bottom w:val="none" w:sz="0" w:space="0" w:color="auto"/>
                    <w:right w:val="none" w:sz="0" w:space="0" w:color="auto"/>
                  </w:divBdr>
                </w:div>
              </w:divsChild>
            </w:div>
            <w:div w:id="560481173">
              <w:marLeft w:val="0"/>
              <w:marRight w:val="0"/>
              <w:marTop w:val="0"/>
              <w:marBottom w:val="0"/>
              <w:divBdr>
                <w:top w:val="none" w:sz="0" w:space="0" w:color="auto"/>
                <w:left w:val="none" w:sz="0" w:space="0" w:color="auto"/>
                <w:bottom w:val="none" w:sz="0" w:space="0" w:color="auto"/>
                <w:right w:val="none" w:sz="0" w:space="0" w:color="auto"/>
              </w:divBdr>
              <w:divsChild>
                <w:div w:id="19942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140">
          <w:marLeft w:val="0"/>
          <w:marRight w:val="0"/>
          <w:marTop w:val="0"/>
          <w:marBottom w:val="300"/>
          <w:divBdr>
            <w:top w:val="none" w:sz="0" w:space="0" w:color="auto"/>
            <w:left w:val="none" w:sz="0" w:space="0" w:color="auto"/>
            <w:bottom w:val="none" w:sz="0" w:space="0" w:color="auto"/>
            <w:right w:val="none" w:sz="0" w:space="0" w:color="auto"/>
          </w:divBdr>
          <w:divsChild>
            <w:div w:id="2065566418">
              <w:marLeft w:val="0"/>
              <w:marRight w:val="0"/>
              <w:marTop w:val="150"/>
              <w:marBottom w:val="0"/>
              <w:divBdr>
                <w:top w:val="none" w:sz="0" w:space="0" w:color="auto"/>
                <w:left w:val="none" w:sz="0" w:space="0" w:color="auto"/>
                <w:bottom w:val="none" w:sz="0" w:space="0" w:color="auto"/>
                <w:right w:val="none" w:sz="0" w:space="0" w:color="auto"/>
              </w:divBdr>
              <w:divsChild>
                <w:div w:id="1119101651">
                  <w:marLeft w:val="0"/>
                  <w:marRight w:val="0"/>
                  <w:marTop w:val="0"/>
                  <w:marBottom w:val="360"/>
                  <w:divBdr>
                    <w:top w:val="none" w:sz="0" w:space="0" w:color="auto"/>
                    <w:left w:val="none" w:sz="0" w:space="0" w:color="auto"/>
                    <w:bottom w:val="none" w:sz="0" w:space="0" w:color="auto"/>
                    <w:right w:val="none" w:sz="0" w:space="0" w:color="auto"/>
                  </w:divBdr>
                </w:div>
                <w:div w:id="289670741">
                  <w:marLeft w:val="0"/>
                  <w:marRight w:val="0"/>
                  <w:marTop w:val="0"/>
                  <w:marBottom w:val="360"/>
                  <w:divBdr>
                    <w:top w:val="none" w:sz="0" w:space="0" w:color="auto"/>
                    <w:left w:val="none" w:sz="0" w:space="0" w:color="auto"/>
                    <w:bottom w:val="none" w:sz="0" w:space="0" w:color="auto"/>
                    <w:right w:val="none" w:sz="0" w:space="0" w:color="auto"/>
                  </w:divBdr>
                </w:div>
                <w:div w:id="114298139">
                  <w:marLeft w:val="0"/>
                  <w:marRight w:val="0"/>
                  <w:marTop w:val="0"/>
                  <w:marBottom w:val="360"/>
                  <w:divBdr>
                    <w:top w:val="none" w:sz="0" w:space="0" w:color="auto"/>
                    <w:left w:val="none" w:sz="0" w:space="0" w:color="auto"/>
                    <w:bottom w:val="none" w:sz="0" w:space="0" w:color="auto"/>
                    <w:right w:val="none" w:sz="0" w:space="0" w:color="auto"/>
                  </w:divBdr>
                </w:div>
                <w:div w:id="1084381103">
                  <w:marLeft w:val="0"/>
                  <w:marRight w:val="0"/>
                  <w:marTop w:val="0"/>
                  <w:marBottom w:val="360"/>
                  <w:divBdr>
                    <w:top w:val="none" w:sz="0" w:space="0" w:color="auto"/>
                    <w:left w:val="none" w:sz="0" w:space="0" w:color="auto"/>
                    <w:bottom w:val="none" w:sz="0" w:space="0" w:color="auto"/>
                    <w:right w:val="none" w:sz="0" w:space="0" w:color="auto"/>
                  </w:divBdr>
                </w:div>
              </w:divsChild>
            </w:div>
            <w:div w:id="1693650368">
              <w:marLeft w:val="0"/>
              <w:marRight w:val="0"/>
              <w:marTop w:val="0"/>
              <w:marBottom w:val="0"/>
              <w:divBdr>
                <w:top w:val="none" w:sz="0" w:space="0" w:color="auto"/>
                <w:left w:val="none" w:sz="0" w:space="0" w:color="auto"/>
                <w:bottom w:val="none" w:sz="0" w:space="0" w:color="auto"/>
                <w:right w:val="none" w:sz="0" w:space="0" w:color="auto"/>
              </w:divBdr>
              <w:divsChild>
                <w:div w:id="9084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2448">
          <w:marLeft w:val="0"/>
          <w:marRight w:val="0"/>
          <w:marTop w:val="0"/>
          <w:marBottom w:val="300"/>
          <w:divBdr>
            <w:top w:val="none" w:sz="0" w:space="0" w:color="auto"/>
            <w:left w:val="none" w:sz="0" w:space="0" w:color="auto"/>
            <w:bottom w:val="none" w:sz="0" w:space="0" w:color="auto"/>
            <w:right w:val="none" w:sz="0" w:space="0" w:color="auto"/>
          </w:divBdr>
          <w:divsChild>
            <w:div w:id="1669866190">
              <w:marLeft w:val="0"/>
              <w:marRight w:val="0"/>
              <w:marTop w:val="150"/>
              <w:marBottom w:val="0"/>
              <w:divBdr>
                <w:top w:val="none" w:sz="0" w:space="0" w:color="auto"/>
                <w:left w:val="none" w:sz="0" w:space="0" w:color="auto"/>
                <w:bottom w:val="none" w:sz="0" w:space="0" w:color="auto"/>
                <w:right w:val="none" w:sz="0" w:space="0" w:color="auto"/>
              </w:divBdr>
              <w:divsChild>
                <w:div w:id="1622147365">
                  <w:marLeft w:val="0"/>
                  <w:marRight w:val="0"/>
                  <w:marTop w:val="0"/>
                  <w:marBottom w:val="360"/>
                  <w:divBdr>
                    <w:top w:val="none" w:sz="0" w:space="0" w:color="auto"/>
                    <w:left w:val="none" w:sz="0" w:space="0" w:color="auto"/>
                    <w:bottom w:val="none" w:sz="0" w:space="0" w:color="auto"/>
                    <w:right w:val="none" w:sz="0" w:space="0" w:color="auto"/>
                  </w:divBdr>
                </w:div>
                <w:div w:id="2024282066">
                  <w:marLeft w:val="0"/>
                  <w:marRight w:val="0"/>
                  <w:marTop w:val="0"/>
                  <w:marBottom w:val="360"/>
                  <w:divBdr>
                    <w:top w:val="none" w:sz="0" w:space="0" w:color="auto"/>
                    <w:left w:val="none" w:sz="0" w:space="0" w:color="auto"/>
                    <w:bottom w:val="none" w:sz="0" w:space="0" w:color="auto"/>
                    <w:right w:val="none" w:sz="0" w:space="0" w:color="auto"/>
                  </w:divBdr>
                </w:div>
                <w:div w:id="1861578620">
                  <w:marLeft w:val="0"/>
                  <w:marRight w:val="0"/>
                  <w:marTop w:val="0"/>
                  <w:marBottom w:val="360"/>
                  <w:divBdr>
                    <w:top w:val="none" w:sz="0" w:space="0" w:color="auto"/>
                    <w:left w:val="none" w:sz="0" w:space="0" w:color="auto"/>
                    <w:bottom w:val="none" w:sz="0" w:space="0" w:color="auto"/>
                    <w:right w:val="none" w:sz="0" w:space="0" w:color="auto"/>
                  </w:divBdr>
                </w:div>
                <w:div w:id="458451848">
                  <w:marLeft w:val="0"/>
                  <w:marRight w:val="0"/>
                  <w:marTop w:val="0"/>
                  <w:marBottom w:val="360"/>
                  <w:divBdr>
                    <w:top w:val="none" w:sz="0" w:space="0" w:color="auto"/>
                    <w:left w:val="none" w:sz="0" w:space="0" w:color="auto"/>
                    <w:bottom w:val="none" w:sz="0" w:space="0" w:color="auto"/>
                    <w:right w:val="none" w:sz="0" w:space="0" w:color="auto"/>
                  </w:divBdr>
                </w:div>
              </w:divsChild>
            </w:div>
            <w:div w:id="1799487791">
              <w:marLeft w:val="0"/>
              <w:marRight w:val="0"/>
              <w:marTop w:val="0"/>
              <w:marBottom w:val="0"/>
              <w:divBdr>
                <w:top w:val="none" w:sz="0" w:space="0" w:color="auto"/>
                <w:left w:val="none" w:sz="0" w:space="0" w:color="auto"/>
                <w:bottom w:val="none" w:sz="0" w:space="0" w:color="auto"/>
                <w:right w:val="none" w:sz="0" w:space="0" w:color="auto"/>
              </w:divBdr>
              <w:divsChild>
                <w:div w:id="13918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61867">
          <w:marLeft w:val="0"/>
          <w:marRight w:val="0"/>
          <w:marTop w:val="0"/>
          <w:marBottom w:val="300"/>
          <w:divBdr>
            <w:top w:val="none" w:sz="0" w:space="0" w:color="auto"/>
            <w:left w:val="none" w:sz="0" w:space="0" w:color="auto"/>
            <w:bottom w:val="none" w:sz="0" w:space="0" w:color="auto"/>
            <w:right w:val="none" w:sz="0" w:space="0" w:color="auto"/>
          </w:divBdr>
          <w:divsChild>
            <w:div w:id="1119683775">
              <w:marLeft w:val="0"/>
              <w:marRight w:val="0"/>
              <w:marTop w:val="150"/>
              <w:marBottom w:val="0"/>
              <w:divBdr>
                <w:top w:val="none" w:sz="0" w:space="0" w:color="auto"/>
                <w:left w:val="none" w:sz="0" w:space="0" w:color="auto"/>
                <w:bottom w:val="none" w:sz="0" w:space="0" w:color="auto"/>
                <w:right w:val="none" w:sz="0" w:space="0" w:color="auto"/>
              </w:divBdr>
              <w:divsChild>
                <w:div w:id="1143546766">
                  <w:marLeft w:val="0"/>
                  <w:marRight w:val="0"/>
                  <w:marTop w:val="0"/>
                  <w:marBottom w:val="360"/>
                  <w:divBdr>
                    <w:top w:val="none" w:sz="0" w:space="0" w:color="auto"/>
                    <w:left w:val="none" w:sz="0" w:space="0" w:color="auto"/>
                    <w:bottom w:val="none" w:sz="0" w:space="0" w:color="auto"/>
                    <w:right w:val="none" w:sz="0" w:space="0" w:color="auto"/>
                  </w:divBdr>
                </w:div>
                <w:div w:id="489685374">
                  <w:marLeft w:val="0"/>
                  <w:marRight w:val="0"/>
                  <w:marTop w:val="0"/>
                  <w:marBottom w:val="360"/>
                  <w:divBdr>
                    <w:top w:val="none" w:sz="0" w:space="0" w:color="auto"/>
                    <w:left w:val="none" w:sz="0" w:space="0" w:color="auto"/>
                    <w:bottom w:val="none" w:sz="0" w:space="0" w:color="auto"/>
                    <w:right w:val="none" w:sz="0" w:space="0" w:color="auto"/>
                  </w:divBdr>
                </w:div>
                <w:div w:id="1476949295">
                  <w:marLeft w:val="0"/>
                  <w:marRight w:val="0"/>
                  <w:marTop w:val="0"/>
                  <w:marBottom w:val="360"/>
                  <w:divBdr>
                    <w:top w:val="none" w:sz="0" w:space="0" w:color="auto"/>
                    <w:left w:val="none" w:sz="0" w:space="0" w:color="auto"/>
                    <w:bottom w:val="none" w:sz="0" w:space="0" w:color="auto"/>
                    <w:right w:val="none" w:sz="0" w:space="0" w:color="auto"/>
                  </w:divBdr>
                </w:div>
              </w:divsChild>
            </w:div>
            <w:div w:id="1657875792">
              <w:marLeft w:val="0"/>
              <w:marRight w:val="0"/>
              <w:marTop w:val="0"/>
              <w:marBottom w:val="0"/>
              <w:divBdr>
                <w:top w:val="none" w:sz="0" w:space="0" w:color="auto"/>
                <w:left w:val="none" w:sz="0" w:space="0" w:color="auto"/>
                <w:bottom w:val="none" w:sz="0" w:space="0" w:color="auto"/>
                <w:right w:val="none" w:sz="0" w:space="0" w:color="auto"/>
              </w:divBdr>
              <w:divsChild>
                <w:div w:id="6962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12503">
          <w:marLeft w:val="0"/>
          <w:marRight w:val="0"/>
          <w:marTop w:val="0"/>
          <w:marBottom w:val="300"/>
          <w:divBdr>
            <w:top w:val="none" w:sz="0" w:space="0" w:color="auto"/>
            <w:left w:val="none" w:sz="0" w:space="0" w:color="auto"/>
            <w:bottom w:val="none" w:sz="0" w:space="0" w:color="auto"/>
            <w:right w:val="none" w:sz="0" w:space="0" w:color="auto"/>
          </w:divBdr>
          <w:divsChild>
            <w:div w:id="1738740904">
              <w:marLeft w:val="0"/>
              <w:marRight w:val="0"/>
              <w:marTop w:val="150"/>
              <w:marBottom w:val="0"/>
              <w:divBdr>
                <w:top w:val="none" w:sz="0" w:space="0" w:color="auto"/>
                <w:left w:val="none" w:sz="0" w:space="0" w:color="auto"/>
                <w:bottom w:val="none" w:sz="0" w:space="0" w:color="auto"/>
                <w:right w:val="none" w:sz="0" w:space="0" w:color="auto"/>
              </w:divBdr>
              <w:divsChild>
                <w:div w:id="1953659277">
                  <w:marLeft w:val="0"/>
                  <w:marRight w:val="0"/>
                  <w:marTop w:val="0"/>
                  <w:marBottom w:val="360"/>
                  <w:divBdr>
                    <w:top w:val="none" w:sz="0" w:space="0" w:color="auto"/>
                    <w:left w:val="none" w:sz="0" w:space="0" w:color="auto"/>
                    <w:bottom w:val="none" w:sz="0" w:space="0" w:color="auto"/>
                    <w:right w:val="none" w:sz="0" w:space="0" w:color="auto"/>
                  </w:divBdr>
                </w:div>
                <w:div w:id="1194342938">
                  <w:marLeft w:val="0"/>
                  <w:marRight w:val="0"/>
                  <w:marTop w:val="0"/>
                  <w:marBottom w:val="360"/>
                  <w:divBdr>
                    <w:top w:val="none" w:sz="0" w:space="0" w:color="auto"/>
                    <w:left w:val="none" w:sz="0" w:space="0" w:color="auto"/>
                    <w:bottom w:val="none" w:sz="0" w:space="0" w:color="auto"/>
                    <w:right w:val="none" w:sz="0" w:space="0" w:color="auto"/>
                  </w:divBdr>
                </w:div>
                <w:div w:id="453254600">
                  <w:marLeft w:val="0"/>
                  <w:marRight w:val="0"/>
                  <w:marTop w:val="0"/>
                  <w:marBottom w:val="360"/>
                  <w:divBdr>
                    <w:top w:val="none" w:sz="0" w:space="0" w:color="auto"/>
                    <w:left w:val="none" w:sz="0" w:space="0" w:color="auto"/>
                    <w:bottom w:val="none" w:sz="0" w:space="0" w:color="auto"/>
                    <w:right w:val="none" w:sz="0" w:space="0" w:color="auto"/>
                  </w:divBdr>
                </w:div>
                <w:div w:id="584459806">
                  <w:marLeft w:val="0"/>
                  <w:marRight w:val="0"/>
                  <w:marTop w:val="0"/>
                  <w:marBottom w:val="360"/>
                  <w:divBdr>
                    <w:top w:val="none" w:sz="0" w:space="0" w:color="auto"/>
                    <w:left w:val="none" w:sz="0" w:space="0" w:color="auto"/>
                    <w:bottom w:val="none" w:sz="0" w:space="0" w:color="auto"/>
                    <w:right w:val="none" w:sz="0" w:space="0" w:color="auto"/>
                  </w:divBdr>
                </w:div>
              </w:divsChild>
            </w:div>
            <w:div w:id="1068769393">
              <w:marLeft w:val="0"/>
              <w:marRight w:val="0"/>
              <w:marTop w:val="0"/>
              <w:marBottom w:val="0"/>
              <w:divBdr>
                <w:top w:val="none" w:sz="0" w:space="0" w:color="auto"/>
                <w:left w:val="none" w:sz="0" w:space="0" w:color="auto"/>
                <w:bottom w:val="none" w:sz="0" w:space="0" w:color="auto"/>
                <w:right w:val="none" w:sz="0" w:space="0" w:color="auto"/>
              </w:divBdr>
              <w:divsChild>
                <w:div w:id="837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7575">
          <w:marLeft w:val="0"/>
          <w:marRight w:val="0"/>
          <w:marTop w:val="0"/>
          <w:marBottom w:val="300"/>
          <w:divBdr>
            <w:top w:val="none" w:sz="0" w:space="0" w:color="auto"/>
            <w:left w:val="none" w:sz="0" w:space="0" w:color="auto"/>
            <w:bottom w:val="none" w:sz="0" w:space="0" w:color="auto"/>
            <w:right w:val="none" w:sz="0" w:space="0" w:color="auto"/>
          </w:divBdr>
          <w:divsChild>
            <w:div w:id="1913852000">
              <w:marLeft w:val="0"/>
              <w:marRight w:val="0"/>
              <w:marTop w:val="150"/>
              <w:marBottom w:val="0"/>
              <w:divBdr>
                <w:top w:val="none" w:sz="0" w:space="0" w:color="auto"/>
                <w:left w:val="none" w:sz="0" w:space="0" w:color="auto"/>
                <w:bottom w:val="none" w:sz="0" w:space="0" w:color="auto"/>
                <w:right w:val="none" w:sz="0" w:space="0" w:color="auto"/>
              </w:divBdr>
              <w:divsChild>
                <w:div w:id="9722018">
                  <w:marLeft w:val="0"/>
                  <w:marRight w:val="0"/>
                  <w:marTop w:val="0"/>
                  <w:marBottom w:val="360"/>
                  <w:divBdr>
                    <w:top w:val="none" w:sz="0" w:space="0" w:color="auto"/>
                    <w:left w:val="none" w:sz="0" w:space="0" w:color="auto"/>
                    <w:bottom w:val="none" w:sz="0" w:space="0" w:color="auto"/>
                    <w:right w:val="none" w:sz="0" w:space="0" w:color="auto"/>
                  </w:divBdr>
                </w:div>
                <w:div w:id="1829175732">
                  <w:marLeft w:val="0"/>
                  <w:marRight w:val="0"/>
                  <w:marTop w:val="0"/>
                  <w:marBottom w:val="360"/>
                  <w:divBdr>
                    <w:top w:val="none" w:sz="0" w:space="0" w:color="auto"/>
                    <w:left w:val="none" w:sz="0" w:space="0" w:color="auto"/>
                    <w:bottom w:val="none" w:sz="0" w:space="0" w:color="auto"/>
                    <w:right w:val="none" w:sz="0" w:space="0" w:color="auto"/>
                  </w:divBdr>
                </w:div>
                <w:div w:id="1504392036">
                  <w:marLeft w:val="0"/>
                  <w:marRight w:val="0"/>
                  <w:marTop w:val="0"/>
                  <w:marBottom w:val="360"/>
                  <w:divBdr>
                    <w:top w:val="none" w:sz="0" w:space="0" w:color="auto"/>
                    <w:left w:val="none" w:sz="0" w:space="0" w:color="auto"/>
                    <w:bottom w:val="none" w:sz="0" w:space="0" w:color="auto"/>
                    <w:right w:val="none" w:sz="0" w:space="0" w:color="auto"/>
                  </w:divBdr>
                </w:div>
                <w:div w:id="146633118">
                  <w:marLeft w:val="0"/>
                  <w:marRight w:val="0"/>
                  <w:marTop w:val="0"/>
                  <w:marBottom w:val="360"/>
                  <w:divBdr>
                    <w:top w:val="none" w:sz="0" w:space="0" w:color="auto"/>
                    <w:left w:val="none" w:sz="0" w:space="0" w:color="auto"/>
                    <w:bottom w:val="none" w:sz="0" w:space="0" w:color="auto"/>
                    <w:right w:val="none" w:sz="0" w:space="0" w:color="auto"/>
                  </w:divBdr>
                </w:div>
              </w:divsChild>
            </w:div>
            <w:div w:id="1856071876">
              <w:marLeft w:val="0"/>
              <w:marRight w:val="0"/>
              <w:marTop w:val="0"/>
              <w:marBottom w:val="0"/>
              <w:divBdr>
                <w:top w:val="none" w:sz="0" w:space="0" w:color="auto"/>
                <w:left w:val="none" w:sz="0" w:space="0" w:color="auto"/>
                <w:bottom w:val="none" w:sz="0" w:space="0" w:color="auto"/>
                <w:right w:val="none" w:sz="0" w:space="0" w:color="auto"/>
              </w:divBdr>
              <w:divsChild>
                <w:div w:id="9059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3959">
          <w:marLeft w:val="0"/>
          <w:marRight w:val="0"/>
          <w:marTop w:val="0"/>
          <w:marBottom w:val="300"/>
          <w:divBdr>
            <w:top w:val="none" w:sz="0" w:space="0" w:color="auto"/>
            <w:left w:val="none" w:sz="0" w:space="0" w:color="auto"/>
            <w:bottom w:val="none" w:sz="0" w:space="0" w:color="auto"/>
            <w:right w:val="none" w:sz="0" w:space="0" w:color="auto"/>
          </w:divBdr>
          <w:divsChild>
            <w:div w:id="1935357746">
              <w:marLeft w:val="0"/>
              <w:marRight w:val="0"/>
              <w:marTop w:val="150"/>
              <w:marBottom w:val="0"/>
              <w:divBdr>
                <w:top w:val="none" w:sz="0" w:space="0" w:color="auto"/>
                <w:left w:val="none" w:sz="0" w:space="0" w:color="auto"/>
                <w:bottom w:val="none" w:sz="0" w:space="0" w:color="auto"/>
                <w:right w:val="none" w:sz="0" w:space="0" w:color="auto"/>
              </w:divBdr>
              <w:divsChild>
                <w:div w:id="108011292">
                  <w:marLeft w:val="0"/>
                  <w:marRight w:val="0"/>
                  <w:marTop w:val="0"/>
                  <w:marBottom w:val="360"/>
                  <w:divBdr>
                    <w:top w:val="none" w:sz="0" w:space="0" w:color="auto"/>
                    <w:left w:val="none" w:sz="0" w:space="0" w:color="auto"/>
                    <w:bottom w:val="none" w:sz="0" w:space="0" w:color="auto"/>
                    <w:right w:val="none" w:sz="0" w:space="0" w:color="auto"/>
                  </w:divBdr>
                </w:div>
                <w:div w:id="380788043">
                  <w:marLeft w:val="0"/>
                  <w:marRight w:val="0"/>
                  <w:marTop w:val="0"/>
                  <w:marBottom w:val="360"/>
                  <w:divBdr>
                    <w:top w:val="none" w:sz="0" w:space="0" w:color="auto"/>
                    <w:left w:val="none" w:sz="0" w:space="0" w:color="auto"/>
                    <w:bottom w:val="none" w:sz="0" w:space="0" w:color="auto"/>
                    <w:right w:val="none" w:sz="0" w:space="0" w:color="auto"/>
                  </w:divBdr>
                </w:div>
                <w:div w:id="608701499">
                  <w:marLeft w:val="0"/>
                  <w:marRight w:val="0"/>
                  <w:marTop w:val="0"/>
                  <w:marBottom w:val="360"/>
                  <w:divBdr>
                    <w:top w:val="none" w:sz="0" w:space="0" w:color="auto"/>
                    <w:left w:val="none" w:sz="0" w:space="0" w:color="auto"/>
                    <w:bottom w:val="none" w:sz="0" w:space="0" w:color="auto"/>
                    <w:right w:val="none" w:sz="0" w:space="0" w:color="auto"/>
                  </w:divBdr>
                </w:div>
                <w:div w:id="896207869">
                  <w:marLeft w:val="0"/>
                  <w:marRight w:val="0"/>
                  <w:marTop w:val="0"/>
                  <w:marBottom w:val="360"/>
                  <w:divBdr>
                    <w:top w:val="none" w:sz="0" w:space="0" w:color="auto"/>
                    <w:left w:val="none" w:sz="0" w:space="0" w:color="auto"/>
                    <w:bottom w:val="none" w:sz="0" w:space="0" w:color="auto"/>
                    <w:right w:val="none" w:sz="0" w:space="0" w:color="auto"/>
                  </w:divBdr>
                </w:div>
              </w:divsChild>
            </w:div>
            <w:div w:id="1777750835">
              <w:marLeft w:val="0"/>
              <w:marRight w:val="0"/>
              <w:marTop w:val="0"/>
              <w:marBottom w:val="0"/>
              <w:divBdr>
                <w:top w:val="none" w:sz="0" w:space="0" w:color="auto"/>
                <w:left w:val="none" w:sz="0" w:space="0" w:color="auto"/>
                <w:bottom w:val="none" w:sz="0" w:space="0" w:color="auto"/>
                <w:right w:val="none" w:sz="0" w:space="0" w:color="auto"/>
              </w:divBdr>
              <w:divsChild>
                <w:div w:id="5422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6895">
          <w:marLeft w:val="0"/>
          <w:marRight w:val="0"/>
          <w:marTop w:val="0"/>
          <w:marBottom w:val="300"/>
          <w:divBdr>
            <w:top w:val="none" w:sz="0" w:space="0" w:color="auto"/>
            <w:left w:val="none" w:sz="0" w:space="0" w:color="auto"/>
            <w:bottom w:val="none" w:sz="0" w:space="0" w:color="auto"/>
            <w:right w:val="none" w:sz="0" w:space="0" w:color="auto"/>
          </w:divBdr>
          <w:divsChild>
            <w:div w:id="612173946">
              <w:marLeft w:val="0"/>
              <w:marRight w:val="0"/>
              <w:marTop w:val="150"/>
              <w:marBottom w:val="0"/>
              <w:divBdr>
                <w:top w:val="none" w:sz="0" w:space="0" w:color="auto"/>
                <w:left w:val="none" w:sz="0" w:space="0" w:color="auto"/>
                <w:bottom w:val="none" w:sz="0" w:space="0" w:color="auto"/>
                <w:right w:val="none" w:sz="0" w:space="0" w:color="auto"/>
              </w:divBdr>
              <w:divsChild>
                <w:div w:id="1353072280">
                  <w:marLeft w:val="0"/>
                  <w:marRight w:val="0"/>
                  <w:marTop w:val="0"/>
                  <w:marBottom w:val="360"/>
                  <w:divBdr>
                    <w:top w:val="none" w:sz="0" w:space="0" w:color="auto"/>
                    <w:left w:val="none" w:sz="0" w:space="0" w:color="auto"/>
                    <w:bottom w:val="none" w:sz="0" w:space="0" w:color="auto"/>
                    <w:right w:val="none" w:sz="0" w:space="0" w:color="auto"/>
                  </w:divBdr>
                </w:div>
                <w:div w:id="1644891001">
                  <w:marLeft w:val="0"/>
                  <w:marRight w:val="0"/>
                  <w:marTop w:val="0"/>
                  <w:marBottom w:val="360"/>
                  <w:divBdr>
                    <w:top w:val="none" w:sz="0" w:space="0" w:color="auto"/>
                    <w:left w:val="none" w:sz="0" w:space="0" w:color="auto"/>
                    <w:bottom w:val="none" w:sz="0" w:space="0" w:color="auto"/>
                    <w:right w:val="none" w:sz="0" w:space="0" w:color="auto"/>
                  </w:divBdr>
                </w:div>
                <w:div w:id="714357278">
                  <w:marLeft w:val="0"/>
                  <w:marRight w:val="0"/>
                  <w:marTop w:val="0"/>
                  <w:marBottom w:val="360"/>
                  <w:divBdr>
                    <w:top w:val="none" w:sz="0" w:space="0" w:color="auto"/>
                    <w:left w:val="none" w:sz="0" w:space="0" w:color="auto"/>
                    <w:bottom w:val="none" w:sz="0" w:space="0" w:color="auto"/>
                    <w:right w:val="none" w:sz="0" w:space="0" w:color="auto"/>
                  </w:divBdr>
                </w:div>
                <w:div w:id="416102278">
                  <w:marLeft w:val="0"/>
                  <w:marRight w:val="0"/>
                  <w:marTop w:val="0"/>
                  <w:marBottom w:val="360"/>
                  <w:divBdr>
                    <w:top w:val="none" w:sz="0" w:space="0" w:color="auto"/>
                    <w:left w:val="none" w:sz="0" w:space="0" w:color="auto"/>
                    <w:bottom w:val="none" w:sz="0" w:space="0" w:color="auto"/>
                    <w:right w:val="none" w:sz="0" w:space="0" w:color="auto"/>
                  </w:divBdr>
                </w:div>
              </w:divsChild>
            </w:div>
            <w:div w:id="144127144">
              <w:marLeft w:val="0"/>
              <w:marRight w:val="0"/>
              <w:marTop w:val="0"/>
              <w:marBottom w:val="0"/>
              <w:divBdr>
                <w:top w:val="none" w:sz="0" w:space="0" w:color="auto"/>
                <w:left w:val="none" w:sz="0" w:space="0" w:color="auto"/>
                <w:bottom w:val="none" w:sz="0" w:space="0" w:color="auto"/>
                <w:right w:val="none" w:sz="0" w:space="0" w:color="auto"/>
              </w:divBdr>
              <w:divsChild>
                <w:div w:id="9606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7110">
          <w:marLeft w:val="0"/>
          <w:marRight w:val="0"/>
          <w:marTop w:val="0"/>
          <w:marBottom w:val="300"/>
          <w:divBdr>
            <w:top w:val="none" w:sz="0" w:space="0" w:color="auto"/>
            <w:left w:val="none" w:sz="0" w:space="0" w:color="auto"/>
            <w:bottom w:val="none" w:sz="0" w:space="0" w:color="auto"/>
            <w:right w:val="none" w:sz="0" w:space="0" w:color="auto"/>
          </w:divBdr>
          <w:divsChild>
            <w:div w:id="1497762306">
              <w:marLeft w:val="0"/>
              <w:marRight w:val="0"/>
              <w:marTop w:val="150"/>
              <w:marBottom w:val="0"/>
              <w:divBdr>
                <w:top w:val="none" w:sz="0" w:space="0" w:color="auto"/>
                <w:left w:val="none" w:sz="0" w:space="0" w:color="auto"/>
                <w:bottom w:val="none" w:sz="0" w:space="0" w:color="auto"/>
                <w:right w:val="none" w:sz="0" w:space="0" w:color="auto"/>
              </w:divBdr>
              <w:divsChild>
                <w:div w:id="1932858823">
                  <w:marLeft w:val="0"/>
                  <w:marRight w:val="0"/>
                  <w:marTop w:val="0"/>
                  <w:marBottom w:val="360"/>
                  <w:divBdr>
                    <w:top w:val="none" w:sz="0" w:space="0" w:color="auto"/>
                    <w:left w:val="none" w:sz="0" w:space="0" w:color="auto"/>
                    <w:bottom w:val="none" w:sz="0" w:space="0" w:color="auto"/>
                    <w:right w:val="none" w:sz="0" w:space="0" w:color="auto"/>
                  </w:divBdr>
                </w:div>
                <w:div w:id="150297190">
                  <w:marLeft w:val="0"/>
                  <w:marRight w:val="0"/>
                  <w:marTop w:val="0"/>
                  <w:marBottom w:val="360"/>
                  <w:divBdr>
                    <w:top w:val="none" w:sz="0" w:space="0" w:color="auto"/>
                    <w:left w:val="none" w:sz="0" w:space="0" w:color="auto"/>
                    <w:bottom w:val="none" w:sz="0" w:space="0" w:color="auto"/>
                    <w:right w:val="none" w:sz="0" w:space="0" w:color="auto"/>
                  </w:divBdr>
                </w:div>
                <w:div w:id="406419134">
                  <w:marLeft w:val="0"/>
                  <w:marRight w:val="0"/>
                  <w:marTop w:val="0"/>
                  <w:marBottom w:val="360"/>
                  <w:divBdr>
                    <w:top w:val="none" w:sz="0" w:space="0" w:color="auto"/>
                    <w:left w:val="none" w:sz="0" w:space="0" w:color="auto"/>
                    <w:bottom w:val="none" w:sz="0" w:space="0" w:color="auto"/>
                    <w:right w:val="none" w:sz="0" w:space="0" w:color="auto"/>
                  </w:divBdr>
                </w:div>
                <w:div w:id="87698651">
                  <w:marLeft w:val="0"/>
                  <w:marRight w:val="0"/>
                  <w:marTop w:val="0"/>
                  <w:marBottom w:val="360"/>
                  <w:divBdr>
                    <w:top w:val="none" w:sz="0" w:space="0" w:color="auto"/>
                    <w:left w:val="none" w:sz="0" w:space="0" w:color="auto"/>
                    <w:bottom w:val="none" w:sz="0" w:space="0" w:color="auto"/>
                    <w:right w:val="none" w:sz="0" w:space="0" w:color="auto"/>
                  </w:divBdr>
                </w:div>
              </w:divsChild>
            </w:div>
            <w:div w:id="958146186">
              <w:marLeft w:val="0"/>
              <w:marRight w:val="0"/>
              <w:marTop w:val="0"/>
              <w:marBottom w:val="0"/>
              <w:divBdr>
                <w:top w:val="none" w:sz="0" w:space="0" w:color="auto"/>
                <w:left w:val="none" w:sz="0" w:space="0" w:color="auto"/>
                <w:bottom w:val="none" w:sz="0" w:space="0" w:color="auto"/>
                <w:right w:val="none" w:sz="0" w:space="0" w:color="auto"/>
              </w:divBdr>
              <w:divsChild>
                <w:div w:id="1396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6997">
          <w:marLeft w:val="0"/>
          <w:marRight w:val="0"/>
          <w:marTop w:val="0"/>
          <w:marBottom w:val="300"/>
          <w:divBdr>
            <w:top w:val="none" w:sz="0" w:space="0" w:color="auto"/>
            <w:left w:val="none" w:sz="0" w:space="0" w:color="auto"/>
            <w:bottom w:val="none" w:sz="0" w:space="0" w:color="auto"/>
            <w:right w:val="none" w:sz="0" w:space="0" w:color="auto"/>
          </w:divBdr>
          <w:divsChild>
            <w:div w:id="1984044693">
              <w:marLeft w:val="0"/>
              <w:marRight w:val="0"/>
              <w:marTop w:val="150"/>
              <w:marBottom w:val="0"/>
              <w:divBdr>
                <w:top w:val="none" w:sz="0" w:space="0" w:color="auto"/>
                <w:left w:val="none" w:sz="0" w:space="0" w:color="auto"/>
                <w:bottom w:val="none" w:sz="0" w:space="0" w:color="auto"/>
                <w:right w:val="none" w:sz="0" w:space="0" w:color="auto"/>
              </w:divBdr>
              <w:divsChild>
                <w:div w:id="1992321596">
                  <w:marLeft w:val="0"/>
                  <w:marRight w:val="0"/>
                  <w:marTop w:val="0"/>
                  <w:marBottom w:val="360"/>
                  <w:divBdr>
                    <w:top w:val="none" w:sz="0" w:space="0" w:color="auto"/>
                    <w:left w:val="none" w:sz="0" w:space="0" w:color="auto"/>
                    <w:bottom w:val="none" w:sz="0" w:space="0" w:color="auto"/>
                    <w:right w:val="none" w:sz="0" w:space="0" w:color="auto"/>
                  </w:divBdr>
                </w:div>
                <w:div w:id="791632376">
                  <w:marLeft w:val="0"/>
                  <w:marRight w:val="0"/>
                  <w:marTop w:val="0"/>
                  <w:marBottom w:val="360"/>
                  <w:divBdr>
                    <w:top w:val="none" w:sz="0" w:space="0" w:color="auto"/>
                    <w:left w:val="none" w:sz="0" w:space="0" w:color="auto"/>
                    <w:bottom w:val="none" w:sz="0" w:space="0" w:color="auto"/>
                    <w:right w:val="none" w:sz="0" w:space="0" w:color="auto"/>
                  </w:divBdr>
                </w:div>
                <w:div w:id="827018424">
                  <w:marLeft w:val="0"/>
                  <w:marRight w:val="0"/>
                  <w:marTop w:val="0"/>
                  <w:marBottom w:val="360"/>
                  <w:divBdr>
                    <w:top w:val="none" w:sz="0" w:space="0" w:color="auto"/>
                    <w:left w:val="none" w:sz="0" w:space="0" w:color="auto"/>
                    <w:bottom w:val="none" w:sz="0" w:space="0" w:color="auto"/>
                    <w:right w:val="none" w:sz="0" w:space="0" w:color="auto"/>
                  </w:divBdr>
                </w:div>
                <w:div w:id="1459110559">
                  <w:marLeft w:val="0"/>
                  <w:marRight w:val="0"/>
                  <w:marTop w:val="0"/>
                  <w:marBottom w:val="360"/>
                  <w:divBdr>
                    <w:top w:val="none" w:sz="0" w:space="0" w:color="auto"/>
                    <w:left w:val="none" w:sz="0" w:space="0" w:color="auto"/>
                    <w:bottom w:val="none" w:sz="0" w:space="0" w:color="auto"/>
                    <w:right w:val="none" w:sz="0" w:space="0" w:color="auto"/>
                  </w:divBdr>
                </w:div>
              </w:divsChild>
            </w:div>
            <w:div w:id="1224412878">
              <w:marLeft w:val="0"/>
              <w:marRight w:val="0"/>
              <w:marTop w:val="0"/>
              <w:marBottom w:val="0"/>
              <w:divBdr>
                <w:top w:val="none" w:sz="0" w:space="0" w:color="auto"/>
                <w:left w:val="none" w:sz="0" w:space="0" w:color="auto"/>
                <w:bottom w:val="none" w:sz="0" w:space="0" w:color="auto"/>
                <w:right w:val="none" w:sz="0" w:space="0" w:color="auto"/>
              </w:divBdr>
              <w:divsChild>
                <w:div w:id="145327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98623">
          <w:marLeft w:val="0"/>
          <w:marRight w:val="0"/>
          <w:marTop w:val="0"/>
          <w:marBottom w:val="300"/>
          <w:divBdr>
            <w:top w:val="none" w:sz="0" w:space="0" w:color="auto"/>
            <w:left w:val="none" w:sz="0" w:space="0" w:color="auto"/>
            <w:bottom w:val="none" w:sz="0" w:space="0" w:color="auto"/>
            <w:right w:val="none" w:sz="0" w:space="0" w:color="auto"/>
          </w:divBdr>
          <w:divsChild>
            <w:div w:id="1347636458">
              <w:marLeft w:val="0"/>
              <w:marRight w:val="0"/>
              <w:marTop w:val="150"/>
              <w:marBottom w:val="0"/>
              <w:divBdr>
                <w:top w:val="none" w:sz="0" w:space="0" w:color="auto"/>
                <w:left w:val="none" w:sz="0" w:space="0" w:color="auto"/>
                <w:bottom w:val="none" w:sz="0" w:space="0" w:color="auto"/>
                <w:right w:val="none" w:sz="0" w:space="0" w:color="auto"/>
              </w:divBdr>
              <w:divsChild>
                <w:div w:id="336809160">
                  <w:marLeft w:val="0"/>
                  <w:marRight w:val="0"/>
                  <w:marTop w:val="0"/>
                  <w:marBottom w:val="360"/>
                  <w:divBdr>
                    <w:top w:val="none" w:sz="0" w:space="0" w:color="auto"/>
                    <w:left w:val="none" w:sz="0" w:space="0" w:color="auto"/>
                    <w:bottom w:val="none" w:sz="0" w:space="0" w:color="auto"/>
                    <w:right w:val="none" w:sz="0" w:space="0" w:color="auto"/>
                  </w:divBdr>
                </w:div>
                <w:div w:id="1026905807">
                  <w:marLeft w:val="0"/>
                  <w:marRight w:val="0"/>
                  <w:marTop w:val="0"/>
                  <w:marBottom w:val="360"/>
                  <w:divBdr>
                    <w:top w:val="none" w:sz="0" w:space="0" w:color="auto"/>
                    <w:left w:val="none" w:sz="0" w:space="0" w:color="auto"/>
                    <w:bottom w:val="none" w:sz="0" w:space="0" w:color="auto"/>
                    <w:right w:val="none" w:sz="0" w:space="0" w:color="auto"/>
                  </w:divBdr>
                </w:div>
                <w:div w:id="1623460530">
                  <w:marLeft w:val="0"/>
                  <w:marRight w:val="0"/>
                  <w:marTop w:val="0"/>
                  <w:marBottom w:val="360"/>
                  <w:divBdr>
                    <w:top w:val="none" w:sz="0" w:space="0" w:color="auto"/>
                    <w:left w:val="none" w:sz="0" w:space="0" w:color="auto"/>
                    <w:bottom w:val="none" w:sz="0" w:space="0" w:color="auto"/>
                    <w:right w:val="none" w:sz="0" w:space="0" w:color="auto"/>
                  </w:divBdr>
                </w:div>
                <w:div w:id="1543445414">
                  <w:marLeft w:val="0"/>
                  <w:marRight w:val="0"/>
                  <w:marTop w:val="0"/>
                  <w:marBottom w:val="360"/>
                  <w:divBdr>
                    <w:top w:val="none" w:sz="0" w:space="0" w:color="auto"/>
                    <w:left w:val="none" w:sz="0" w:space="0" w:color="auto"/>
                    <w:bottom w:val="none" w:sz="0" w:space="0" w:color="auto"/>
                    <w:right w:val="none" w:sz="0" w:space="0" w:color="auto"/>
                  </w:divBdr>
                </w:div>
              </w:divsChild>
            </w:div>
            <w:div w:id="195972430">
              <w:marLeft w:val="0"/>
              <w:marRight w:val="0"/>
              <w:marTop w:val="0"/>
              <w:marBottom w:val="0"/>
              <w:divBdr>
                <w:top w:val="none" w:sz="0" w:space="0" w:color="auto"/>
                <w:left w:val="none" w:sz="0" w:space="0" w:color="auto"/>
                <w:bottom w:val="none" w:sz="0" w:space="0" w:color="auto"/>
                <w:right w:val="none" w:sz="0" w:space="0" w:color="auto"/>
              </w:divBdr>
              <w:divsChild>
                <w:div w:id="14054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79983">
          <w:marLeft w:val="0"/>
          <w:marRight w:val="0"/>
          <w:marTop w:val="0"/>
          <w:marBottom w:val="300"/>
          <w:divBdr>
            <w:top w:val="none" w:sz="0" w:space="0" w:color="auto"/>
            <w:left w:val="none" w:sz="0" w:space="0" w:color="auto"/>
            <w:bottom w:val="none" w:sz="0" w:space="0" w:color="auto"/>
            <w:right w:val="none" w:sz="0" w:space="0" w:color="auto"/>
          </w:divBdr>
          <w:divsChild>
            <w:div w:id="995257045">
              <w:marLeft w:val="0"/>
              <w:marRight w:val="0"/>
              <w:marTop w:val="150"/>
              <w:marBottom w:val="0"/>
              <w:divBdr>
                <w:top w:val="none" w:sz="0" w:space="0" w:color="auto"/>
                <w:left w:val="none" w:sz="0" w:space="0" w:color="auto"/>
                <w:bottom w:val="none" w:sz="0" w:space="0" w:color="auto"/>
                <w:right w:val="none" w:sz="0" w:space="0" w:color="auto"/>
              </w:divBdr>
              <w:divsChild>
                <w:div w:id="459686345">
                  <w:marLeft w:val="0"/>
                  <w:marRight w:val="0"/>
                  <w:marTop w:val="0"/>
                  <w:marBottom w:val="360"/>
                  <w:divBdr>
                    <w:top w:val="none" w:sz="0" w:space="0" w:color="auto"/>
                    <w:left w:val="none" w:sz="0" w:space="0" w:color="auto"/>
                    <w:bottom w:val="none" w:sz="0" w:space="0" w:color="auto"/>
                    <w:right w:val="none" w:sz="0" w:space="0" w:color="auto"/>
                  </w:divBdr>
                </w:div>
                <w:div w:id="1714578649">
                  <w:marLeft w:val="0"/>
                  <w:marRight w:val="0"/>
                  <w:marTop w:val="0"/>
                  <w:marBottom w:val="360"/>
                  <w:divBdr>
                    <w:top w:val="none" w:sz="0" w:space="0" w:color="auto"/>
                    <w:left w:val="none" w:sz="0" w:space="0" w:color="auto"/>
                    <w:bottom w:val="none" w:sz="0" w:space="0" w:color="auto"/>
                    <w:right w:val="none" w:sz="0" w:space="0" w:color="auto"/>
                  </w:divBdr>
                </w:div>
                <w:div w:id="61224155">
                  <w:marLeft w:val="0"/>
                  <w:marRight w:val="0"/>
                  <w:marTop w:val="0"/>
                  <w:marBottom w:val="360"/>
                  <w:divBdr>
                    <w:top w:val="none" w:sz="0" w:space="0" w:color="auto"/>
                    <w:left w:val="none" w:sz="0" w:space="0" w:color="auto"/>
                    <w:bottom w:val="none" w:sz="0" w:space="0" w:color="auto"/>
                    <w:right w:val="none" w:sz="0" w:space="0" w:color="auto"/>
                  </w:divBdr>
                </w:div>
                <w:div w:id="1557357063">
                  <w:marLeft w:val="0"/>
                  <w:marRight w:val="0"/>
                  <w:marTop w:val="0"/>
                  <w:marBottom w:val="360"/>
                  <w:divBdr>
                    <w:top w:val="none" w:sz="0" w:space="0" w:color="auto"/>
                    <w:left w:val="none" w:sz="0" w:space="0" w:color="auto"/>
                    <w:bottom w:val="none" w:sz="0" w:space="0" w:color="auto"/>
                    <w:right w:val="none" w:sz="0" w:space="0" w:color="auto"/>
                  </w:divBdr>
                </w:div>
              </w:divsChild>
            </w:div>
            <w:div w:id="1013528511">
              <w:marLeft w:val="0"/>
              <w:marRight w:val="0"/>
              <w:marTop w:val="0"/>
              <w:marBottom w:val="0"/>
              <w:divBdr>
                <w:top w:val="none" w:sz="0" w:space="0" w:color="auto"/>
                <w:left w:val="none" w:sz="0" w:space="0" w:color="auto"/>
                <w:bottom w:val="none" w:sz="0" w:space="0" w:color="auto"/>
                <w:right w:val="none" w:sz="0" w:space="0" w:color="auto"/>
              </w:divBdr>
              <w:divsChild>
                <w:div w:id="4000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9333">
          <w:marLeft w:val="0"/>
          <w:marRight w:val="0"/>
          <w:marTop w:val="0"/>
          <w:marBottom w:val="300"/>
          <w:divBdr>
            <w:top w:val="none" w:sz="0" w:space="0" w:color="auto"/>
            <w:left w:val="none" w:sz="0" w:space="0" w:color="auto"/>
            <w:bottom w:val="none" w:sz="0" w:space="0" w:color="auto"/>
            <w:right w:val="none" w:sz="0" w:space="0" w:color="auto"/>
          </w:divBdr>
          <w:divsChild>
            <w:div w:id="474571122">
              <w:marLeft w:val="0"/>
              <w:marRight w:val="0"/>
              <w:marTop w:val="150"/>
              <w:marBottom w:val="0"/>
              <w:divBdr>
                <w:top w:val="none" w:sz="0" w:space="0" w:color="auto"/>
                <w:left w:val="none" w:sz="0" w:space="0" w:color="auto"/>
                <w:bottom w:val="none" w:sz="0" w:space="0" w:color="auto"/>
                <w:right w:val="none" w:sz="0" w:space="0" w:color="auto"/>
              </w:divBdr>
              <w:divsChild>
                <w:div w:id="841503918">
                  <w:marLeft w:val="0"/>
                  <w:marRight w:val="0"/>
                  <w:marTop w:val="0"/>
                  <w:marBottom w:val="360"/>
                  <w:divBdr>
                    <w:top w:val="none" w:sz="0" w:space="0" w:color="auto"/>
                    <w:left w:val="none" w:sz="0" w:space="0" w:color="auto"/>
                    <w:bottom w:val="none" w:sz="0" w:space="0" w:color="auto"/>
                    <w:right w:val="none" w:sz="0" w:space="0" w:color="auto"/>
                  </w:divBdr>
                </w:div>
                <w:div w:id="902527131">
                  <w:marLeft w:val="0"/>
                  <w:marRight w:val="0"/>
                  <w:marTop w:val="0"/>
                  <w:marBottom w:val="360"/>
                  <w:divBdr>
                    <w:top w:val="none" w:sz="0" w:space="0" w:color="auto"/>
                    <w:left w:val="none" w:sz="0" w:space="0" w:color="auto"/>
                    <w:bottom w:val="none" w:sz="0" w:space="0" w:color="auto"/>
                    <w:right w:val="none" w:sz="0" w:space="0" w:color="auto"/>
                  </w:divBdr>
                </w:div>
                <w:div w:id="1990549114">
                  <w:marLeft w:val="0"/>
                  <w:marRight w:val="0"/>
                  <w:marTop w:val="0"/>
                  <w:marBottom w:val="360"/>
                  <w:divBdr>
                    <w:top w:val="none" w:sz="0" w:space="0" w:color="auto"/>
                    <w:left w:val="none" w:sz="0" w:space="0" w:color="auto"/>
                    <w:bottom w:val="none" w:sz="0" w:space="0" w:color="auto"/>
                    <w:right w:val="none" w:sz="0" w:space="0" w:color="auto"/>
                  </w:divBdr>
                </w:div>
                <w:div w:id="54663727">
                  <w:marLeft w:val="0"/>
                  <w:marRight w:val="0"/>
                  <w:marTop w:val="0"/>
                  <w:marBottom w:val="360"/>
                  <w:divBdr>
                    <w:top w:val="none" w:sz="0" w:space="0" w:color="auto"/>
                    <w:left w:val="none" w:sz="0" w:space="0" w:color="auto"/>
                    <w:bottom w:val="none" w:sz="0" w:space="0" w:color="auto"/>
                    <w:right w:val="none" w:sz="0" w:space="0" w:color="auto"/>
                  </w:divBdr>
                </w:div>
              </w:divsChild>
            </w:div>
            <w:div w:id="1698315027">
              <w:marLeft w:val="0"/>
              <w:marRight w:val="0"/>
              <w:marTop w:val="0"/>
              <w:marBottom w:val="0"/>
              <w:divBdr>
                <w:top w:val="none" w:sz="0" w:space="0" w:color="auto"/>
                <w:left w:val="none" w:sz="0" w:space="0" w:color="auto"/>
                <w:bottom w:val="none" w:sz="0" w:space="0" w:color="auto"/>
                <w:right w:val="none" w:sz="0" w:space="0" w:color="auto"/>
              </w:divBdr>
              <w:divsChild>
                <w:div w:id="17616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9547">
          <w:marLeft w:val="0"/>
          <w:marRight w:val="0"/>
          <w:marTop w:val="0"/>
          <w:marBottom w:val="300"/>
          <w:divBdr>
            <w:top w:val="none" w:sz="0" w:space="0" w:color="auto"/>
            <w:left w:val="none" w:sz="0" w:space="0" w:color="auto"/>
            <w:bottom w:val="none" w:sz="0" w:space="0" w:color="auto"/>
            <w:right w:val="none" w:sz="0" w:space="0" w:color="auto"/>
          </w:divBdr>
          <w:divsChild>
            <w:div w:id="316542605">
              <w:marLeft w:val="0"/>
              <w:marRight w:val="0"/>
              <w:marTop w:val="150"/>
              <w:marBottom w:val="0"/>
              <w:divBdr>
                <w:top w:val="none" w:sz="0" w:space="0" w:color="auto"/>
                <w:left w:val="none" w:sz="0" w:space="0" w:color="auto"/>
                <w:bottom w:val="none" w:sz="0" w:space="0" w:color="auto"/>
                <w:right w:val="none" w:sz="0" w:space="0" w:color="auto"/>
              </w:divBdr>
              <w:divsChild>
                <w:div w:id="767311232">
                  <w:marLeft w:val="0"/>
                  <w:marRight w:val="0"/>
                  <w:marTop w:val="0"/>
                  <w:marBottom w:val="360"/>
                  <w:divBdr>
                    <w:top w:val="none" w:sz="0" w:space="0" w:color="auto"/>
                    <w:left w:val="none" w:sz="0" w:space="0" w:color="auto"/>
                    <w:bottom w:val="none" w:sz="0" w:space="0" w:color="auto"/>
                    <w:right w:val="none" w:sz="0" w:space="0" w:color="auto"/>
                  </w:divBdr>
                </w:div>
                <w:div w:id="2082101117">
                  <w:marLeft w:val="0"/>
                  <w:marRight w:val="0"/>
                  <w:marTop w:val="0"/>
                  <w:marBottom w:val="360"/>
                  <w:divBdr>
                    <w:top w:val="none" w:sz="0" w:space="0" w:color="auto"/>
                    <w:left w:val="none" w:sz="0" w:space="0" w:color="auto"/>
                    <w:bottom w:val="none" w:sz="0" w:space="0" w:color="auto"/>
                    <w:right w:val="none" w:sz="0" w:space="0" w:color="auto"/>
                  </w:divBdr>
                </w:div>
                <w:div w:id="2019575453">
                  <w:marLeft w:val="0"/>
                  <w:marRight w:val="0"/>
                  <w:marTop w:val="0"/>
                  <w:marBottom w:val="360"/>
                  <w:divBdr>
                    <w:top w:val="none" w:sz="0" w:space="0" w:color="auto"/>
                    <w:left w:val="none" w:sz="0" w:space="0" w:color="auto"/>
                    <w:bottom w:val="none" w:sz="0" w:space="0" w:color="auto"/>
                    <w:right w:val="none" w:sz="0" w:space="0" w:color="auto"/>
                  </w:divBdr>
                </w:div>
                <w:div w:id="212356552">
                  <w:marLeft w:val="0"/>
                  <w:marRight w:val="0"/>
                  <w:marTop w:val="0"/>
                  <w:marBottom w:val="360"/>
                  <w:divBdr>
                    <w:top w:val="none" w:sz="0" w:space="0" w:color="auto"/>
                    <w:left w:val="none" w:sz="0" w:space="0" w:color="auto"/>
                    <w:bottom w:val="none" w:sz="0" w:space="0" w:color="auto"/>
                    <w:right w:val="none" w:sz="0" w:space="0" w:color="auto"/>
                  </w:divBdr>
                </w:div>
              </w:divsChild>
            </w:div>
            <w:div w:id="1695425479">
              <w:marLeft w:val="0"/>
              <w:marRight w:val="0"/>
              <w:marTop w:val="0"/>
              <w:marBottom w:val="0"/>
              <w:divBdr>
                <w:top w:val="none" w:sz="0" w:space="0" w:color="auto"/>
                <w:left w:val="none" w:sz="0" w:space="0" w:color="auto"/>
                <w:bottom w:val="none" w:sz="0" w:space="0" w:color="auto"/>
                <w:right w:val="none" w:sz="0" w:space="0" w:color="auto"/>
              </w:divBdr>
              <w:divsChild>
                <w:div w:id="12581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2147">
          <w:marLeft w:val="0"/>
          <w:marRight w:val="0"/>
          <w:marTop w:val="0"/>
          <w:marBottom w:val="300"/>
          <w:divBdr>
            <w:top w:val="none" w:sz="0" w:space="0" w:color="auto"/>
            <w:left w:val="none" w:sz="0" w:space="0" w:color="auto"/>
            <w:bottom w:val="none" w:sz="0" w:space="0" w:color="auto"/>
            <w:right w:val="none" w:sz="0" w:space="0" w:color="auto"/>
          </w:divBdr>
          <w:divsChild>
            <w:div w:id="993291382">
              <w:marLeft w:val="0"/>
              <w:marRight w:val="0"/>
              <w:marTop w:val="150"/>
              <w:marBottom w:val="0"/>
              <w:divBdr>
                <w:top w:val="none" w:sz="0" w:space="0" w:color="auto"/>
                <w:left w:val="none" w:sz="0" w:space="0" w:color="auto"/>
                <w:bottom w:val="none" w:sz="0" w:space="0" w:color="auto"/>
                <w:right w:val="none" w:sz="0" w:space="0" w:color="auto"/>
              </w:divBdr>
              <w:divsChild>
                <w:div w:id="361901971">
                  <w:marLeft w:val="0"/>
                  <w:marRight w:val="0"/>
                  <w:marTop w:val="0"/>
                  <w:marBottom w:val="360"/>
                  <w:divBdr>
                    <w:top w:val="none" w:sz="0" w:space="0" w:color="auto"/>
                    <w:left w:val="none" w:sz="0" w:space="0" w:color="auto"/>
                    <w:bottom w:val="none" w:sz="0" w:space="0" w:color="auto"/>
                    <w:right w:val="none" w:sz="0" w:space="0" w:color="auto"/>
                  </w:divBdr>
                </w:div>
                <w:div w:id="882980642">
                  <w:marLeft w:val="0"/>
                  <w:marRight w:val="0"/>
                  <w:marTop w:val="0"/>
                  <w:marBottom w:val="360"/>
                  <w:divBdr>
                    <w:top w:val="none" w:sz="0" w:space="0" w:color="auto"/>
                    <w:left w:val="none" w:sz="0" w:space="0" w:color="auto"/>
                    <w:bottom w:val="none" w:sz="0" w:space="0" w:color="auto"/>
                    <w:right w:val="none" w:sz="0" w:space="0" w:color="auto"/>
                  </w:divBdr>
                </w:div>
                <w:div w:id="930553307">
                  <w:marLeft w:val="0"/>
                  <w:marRight w:val="0"/>
                  <w:marTop w:val="0"/>
                  <w:marBottom w:val="360"/>
                  <w:divBdr>
                    <w:top w:val="none" w:sz="0" w:space="0" w:color="auto"/>
                    <w:left w:val="none" w:sz="0" w:space="0" w:color="auto"/>
                    <w:bottom w:val="none" w:sz="0" w:space="0" w:color="auto"/>
                    <w:right w:val="none" w:sz="0" w:space="0" w:color="auto"/>
                  </w:divBdr>
                </w:div>
                <w:div w:id="1508713713">
                  <w:marLeft w:val="0"/>
                  <w:marRight w:val="0"/>
                  <w:marTop w:val="0"/>
                  <w:marBottom w:val="360"/>
                  <w:divBdr>
                    <w:top w:val="none" w:sz="0" w:space="0" w:color="auto"/>
                    <w:left w:val="none" w:sz="0" w:space="0" w:color="auto"/>
                    <w:bottom w:val="none" w:sz="0" w:space="0" w:color="auto"/>
                    <w:right w:val="none" w:sz="0" w:space="0" w:color="auto"/>
                  </w:divBdr>
                </w:div>
              </w:divsChild>
            </w:div>
            <w:div w:id="886375376">
              <w:marLeft w:val="0"/>
              <w:marRight w:val="0"/>
              <w:marTop w:val="0"/>
              <w:marBottom w:val="0"/>
              <w:divBdr>
                <w:top w:val="none" w:sz="0" w:space="0" w:color="auto"/>
                <w:left w:val="none" w:sz="0" w:space="0" w:color="auto"/>
                <w:bottom w:val="none" w:sz="0" w:space="0" w:color="auto"/>
                <w:right w:val="none" w:sz="0" w:space="0" w:color="auto"/>
              </w:divBdr>
              <w:divsChild>
                <w:div w:id="2707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61745">
          <w:marLeft w:val="0"/>
          <w:marRight w:val="0"/>
          <w:marTop w:val="0"/>
          <w:marBottom w:val="300"/>
          <w:divBdr>
            <w:top w:val="none" w:sz="0" w:space="0" w:color="auto"/>
            <w:left w:val="none" w:sz="0" w:space="0" w:color="auto"/>
            <w:bottom w:val="none" w:sz="0" w:space="0" w:color="auto"/>
            <w:right w:val="none" w:sz="0" w:space="0" w:color="auto"/>
          </w:divBdr>
          <w:divsChild>
            <w:div w:id="580481589">
              <w:marLeft w:val="0"/>
              <w:marRight w:val="0"/>
              <w:marTop w:val="150"/>
              <w:marBottom w:val="0"/>
              <w:divBdr>
                <w:top w:val="none" w:sz="0" w:space="0" w:color="auto"/>
                <w:left w:val="none" w:sz="0" w:space="0" w:color="auto"/>
                <w:bottom w:val="none" w:sz="0" w:space="0" w:color="auto"/>
                <w:right w:val="none" w:sz="0" w:space="0" w:color="auto"/>
              </w:divBdr>
              <w:divsChild>
                <w:div w:id="1625649592">
                  <w:marLeft w:val="0"/>
                  <w:marRight w:val="0"/>
                  <w:marTop w:val="0"/>
                  <w:marBottom w:val="360"/>
                  <w:divBdr>
                    <w:top w:val="none" w:sz="0" w:space="0" w:color="auto"/>
                    <w:left w:val="none" w:sz="0" w:space="0" w:color="auto"/>
                    <w:bottom w:val="none" w:sz="0" w:space="0" w:color="auto"/>
                    <w:right w:val="none" w:sz="0" w:space="0" w:color="auto"/>
                  </w:divBdr>
                </w:div>
                <w:div w:id="935479143">
                  <w:marLeft w:val="0"/>
                  <w:marRight w:val="0"/>
                  <w:marTop w:val="0"/>
                  <w:marBottom w:val="360"/>
                  <w:divBdr>
                    <w:top w:val="none" w:sz="0" w:space="0" w:color="auto"/>
                    <w:left w:val="none" w:sz="0" w:space="0" w:color="auto"/>
                    <w:bottom w:val="none" w:sz="0" w:space="0" w:color="auto"/>
                    <w:right w:val="none" w:sz="0" w:space="0" w:color="auto"/>
                  </w:divBdr>
                </w:div>
                <w:div w:id="1480880781">
                  <w:marLeft w:val="0"/>
                  <w:marRight w:val="0"/>
                  <w:marTop w:val="0"/>
                  <w:marBottom w:val="360"/>
                  <w:divBdr>
                    <w:top w:val="none" w:sz="0" w:space="0" w:color="auto"/>
                    <w:left w:val="none" w:sz="0" w:space="0" w:color="auto"/>
                    <w:bottom w:val="none" w:sz="0" w:space="0" w:color="auto"/>
                    <w:right w:val="none" w:sz="0" w:space="0" w:color="auto"/>
                  </w:divBdr>
                </w:div>
                <w:div w:id="847839753">
                  <w:marLeft w:val="0"/>
                  <w:marRight w:val="0"/>
                  <w:marTop w:val="0"/>
                  <w:marBottom w:val="360"/>
                  <w:divBdr>
                    <w:top w:val="none" w:sz="0" w:space="0" w:color="auto"/>
                    <w:left w:val="none" w:sz="0" w:space="0" w:color="auto"/>
                    <w:bottom w:val="none" w:sz="0" w:space="0" w:color="auto"/>
                    <w:right w:val="none" w:sz="0" w:space="0" w:color="auto"/>
                  </w:divBdr>
                </w:div>
              </w:divsChild>
            </w:div>
            <w:div w:id="1516461218">
              <w:marLeft w:val="0"/>
              <w:marRight w:val="0"/>
              <w:marTop w:val="0"/>
              <w:marBottom w:val="0"/>
              <w:divBdr>
                <w:top w:val="none" w:sz="0" w:space="0" w:color="auto"/>
                <w:left w:val="none" w:sz="0" w:space="0" w:color="auto"/>
                <w:bottom w:val="none" w:sz="0" w:space="0" w:color="auto"/>
                <w:right w:val="none" w:sz="0" w:space="0" w:color="auto"/>
              </w:divBdr>
              <w:divsChild>
                <w:div w:id="31935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2119">
          <w:marLeft w:val="0"/>
          <w:marRight w:val="0"/>
          <w:marTop w:val="0"/>
          <w:marBottom w:val="300"/>
          <w:divBdr>
            <w:top w:val="none" w:sz="0" w:space="0" w:color="auto"/>
            <w:left w:val="none" w:sz="0" w:space="0" w:color="auto"/>
            <w:bottom w:val="none" w:sz="0" w:space="0" w:color="auto"/>
            <w:right w:val="none" w:sz="0" w:space="0" w:color="auto"/>
          </w:divBdr>
          <w:divsChild>
            <w:div w:id="1524513099">
              <w:marLeft w:val="0"/>
              <w:marRight w:val="0"/>
              <w:marTop w:val="150"/>
              <w:marBottom w:val="0"/>
              <w:divBdr>
                <w:top w:val="none" w:sz="0" w:space="0" w:color="auto"/>
                <w:left w:val="none" w:sz="0" w:space="0" w:color="auto"/>
                <w:bottom w:val="none" w:sz="0" w:space="0" w:color="auto"/>
                <w:right w:val="none" w:sz="0" w:space="0" w:color="auto"/>
              </w:divBdr>
              <w:divsChild>
                <w:div w:id="541208686">
                  <w:marLeft w:val="0"/>
                  <w:marRight w:val="0"/>
                  <w:marTop w:val="0"/>
                  <w:marBottom w:val="360"/>
                  <w:divBdr>
                    <w:top w:val="none" w:sz="0" w:space="0" w:color="auto"/>
                    <w:left w:val="none" w:sz="0" w:space="0" w:color="auto"/>
                    <w:bottom w:val="none" w:sz="0" w:space="0" w:color="auto"/>
                    <w:right w:val="none" w:sz="0" w:space="0" w:color="auto"/>
                  </w:divBdr>
                </w:div>
                <w:div w:id="2016029996">
                  <w:marLeft w:val="0"/>
                  <w:marRight w:val="0"/>
                  <w:marTop w:val="0"/>
                  <w:marBottom w:val="360"/>
                  <w:divBdr>
                    <w:top w:val="none" w:sz="0" w:space="0" w:color="auto"/>
                    <w:left w:val="none" w:sz="0" w:space="0" w:color="auto"/>
                    <w:bottom w:val="none" w:sz="0" w:space="0" w:color="auto"/>
                    <w:right w:val="none" w:sz="0" w:space="0" w:color="auto"/>
                  </w:divBdr>
                </w:div>
                <w:div w:id="129566516">
                  <w:marLeft w:val="0"/>
                  <w:marRight w:val="0"/>
                  <w:marTop w:val="0"/>
                  <w:marBottom w:val="360"/>
                  <w:divBdr>
                    <w:top w:val="none" w:sz="0" w:space="0" w:color="auto"/>
                    <w:left w:val="none" w:sz="0" w:space="0" w:color="auto"/>
                    <w:bottom w:val="none" w:sz="0" w:space="0" w:color="auto"/>
                    <w:right w:val="none" w:sz="0" w:space="0" w:color="auto"/>
                  </w:divBdr>
                </w:div>
                <w:div w:id="1775437366">
                  <w:marLeft w:val="0"/>
                  <w:marRight w:val="0"/>
                  <w:marTop w:val="0"/>
                  <w:marBottom w:val="360"/>
                  <w:divBdr>
                    <w:top w:val="none" w:sz="0" w:space="0" w:color="auto"/>
                    <w:left w:val="none" w:sz="0" w:space="0" w:color="auto"/>
                    <w:bottom w:val="none" w:sz="0" w:space="0" w:color="auto"/>
                    <w:right w:val="none" w:sz="0" w:space="0" w:color="auto"/>
                  </w:divBdr>
                </w:div>
              </w:divsChild>
            </w:div>
            <w:div w:id="1706323426">
              <w:marLeft w:val="0"/>
              <w:marRight w:val="0"/>
              <w:marTop w:val="0"/>
              <w:marBottom w:val="0"/>
              <w:divBdr>
                <w:top w:val="none" w:sz="0" w:space="0" w:color="auto"/>
                <w:left w:val="none" w:sz="0" w:space="0" w:color="auto"/>
                <w:bottom w:val="none" w:sz="0" w:space="0" w:color="auto"/>
                <w:right w:val="none" w:sz="0" w:space="0" w:color="auto"/>
              </w:divBdr>
              <w:divsChild>
                <w:div w:id="1809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0108">
          <w:marLeft w:val="0"/>
          <w:marRight w:val="0"/>
          <w:marTop w:val="0"/>
          <w:marBottom w:val="300"/>
          <w:divBdr>
            <w:top w:val="none" w:sz="0" w:space="0" w:color="auto"/>
            <w:left w:val="none" w:sz="0" w:space="0" w:color="auto"/>
            <w:bottom w:val="none" w:sz="0" w:space="0" w:color="auto"/>
            <w:right w:val="none" w:sz="0" w:space="0" w:color="auto"/>
          </w:divBdr>
          <w:divsChild>
            <w:div w:id="351424241">
              <w:marLeft w:val="0"/>
              <w:marRight w:val="0"/>
              <w:marTop w:val="150"/>
              <w:marBottom w:val="0"/>
              <w:divBdr>
                <w:top w:val="none" w:sz="0" w:space="0" w:color="auto"/>
                <w:left w:val="none" w:sz="0" w:space="0" w:color="auto"/>
                <w:bottom w:val="none" w:sz="0" w:space="0" w:color="auto"/>
                <w:right w:val="none" w:sz="0" w:space="0" w:color="auto"/>
              </w:divBdr>
              <w:divsChild>
                <w:div w:id="1943107340">
                  <w:marLeft w:val="0"/>
                  <w:marRight w:val="0"/>
                  <w:marTop w:val="0"/>
                  <w:marBottom w:val="360"/>
                  <w:divBdr>
                    <w:top w:val="none" w:sz="0" w:space="0" w:color="auto"/>
                    <w:left w:val="none" w:sz="0" w:space="0" w:color="auto"/>
                    <w:bottom w:val="none" w:sz="0" w:space="0" w:color="auto"/>
                    <w:right w:val="none" w:sz="0" w:space="0" w:color="auto"/>
                  </w:divBdr>
                </w:div>
                <w:div w:id="661012720">
                  <w:marLeft w:val="0"/>
                  <w:marRight w:val="0"/>
                  <w:marTop w:val="0"/>
                  <w:marBottom w:val="360"/>
                  <w:divBdr>
                    <w:top w:val="none" w:sz="0" w:space="0" w:color="auto"/>
                    <w:left w:val="none" w:sz="0" w:space="0" w:color="auto"/>
                    <w:bottom w:val="none" w:sz="0" w:space="0" w:color="auto"/>
                    <w:right w:val="none" w:sz="0" w:space="0" w:color="auto"/>
                  </w:divBdr>
                </w:div>
                <w:div w:id="1395857496">
                  <w:marLeft w:val="0"/>
                  <w:marRight w:val="0"/>
                  <w:marTop w:val="0"/>
                  <w:marBottom w:val="360"/>
                  <w:divBdr>
                    <w:top w:val="none" w:sz="0" w:space="0" w:color="auto"/>
                    <w:left w:val="none" w:sz="0" w:space="0" w:color="auto"/>
                    <w:bottom w:val="none" w:sz="0" w:space="0" w:color="auto"/>
                    <w:right w:val="none" w:sz="0" w:space="0" w:color="auto"/>
                  </w:divBdr>
                </w:div>
                <w:div w:id="1975476975">
                  <w:marLeft w:val="0"/>
                  <w:marRight w:val="0"/>
                  <w:marTop w:val="0"/>
                  <w:marBottom w:val="360"/>
                  <w:divBdr>
                    <w:top w:val="none" w:sz="0" w:space="0" w:color="auto"/>
                    <w:left w:val="none" w:sz="0" w:space="0" w:color="auto"/>
                    <w:bottom w:val="none" w:sz="0" w:space="0" w:color="auto"/>
                    <w:right w:val="none" w:sz="0" w:space="0" w:color="auto"/>
                  </w:divBdr>
                </w:div>
              </w:divsChild>
            </w:div>
            <w:div w:id="1183203199">
              <w:marLeft w:val="0"/>
              <w:marRight w:val="0"/>
              <w:marTop w:val="0"/>
              <w:marBottom w:val="0"/>
              <w:divBdr>
                <w:top w:val="none" w:sz="0" w:space="0" w:color="auto"/>
                <w:left w:val="none" w:sz="0" w:space="0" w:color="auto"/>
                <w:bottom w:val="none" w:sz="0" w:space="0" w:color="auto"/>
                <w:right w:val="none" w:sz="0" w:space="0" w:color="auto"/>
              </w:divBdr>
              <w:divsChild>
                <w:div w:id="2413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5437">
          <w:marLeft w:val="0"/>
          <w:marRight w:val="0"/>
          <w:marTop w:val="0"/>
          <w:marBottom w:val="300"/>
          <w:divBdr>
            <w:top w:val="none" w:sz="0" w:space="0" w:color="auto"/>
            <w:left w:val="none" w:sz="0" w:space="0" w:color="auto"/>
            <w:bottom w:val="none" w:sz="0" w:space="0" w:color="auto"/>
            <w:right w:val="none" w:sz="0" w:space="0" w:color="auto"/>
          </w:divBdr>
          <w:divsChild>
            <w:div w:id="1828398340">
              <w:marLeft w:val="0"/>
              <w:marRight w:val="0"/>
              <w:marTop w:val="150"/>
              <w:marBottom w:val="0"/>
              <w:divBdr>
                <w:top w:val="none" w:sz="0" w:space="0" w:color="auto"/>
                <w:left w:val="none" w:sz="0" w:space="0" w:color="auto"/>
                <w:bottom w:val="none" w:sz="0" w:space="0" w:color="auto"/>
                <w:right w:val="none" w:sz="0" w:space="0" w:color="auto"/>
              </w:divBdr>
              <w:divsChild>
                <w:div w:id="389959889">
                  <w:marLeft w:val="0"/>
                  <w:marRight w:val="0"/>
                  <w:marTop w:val="0"/>
                  <w:marBottom w:val="360"/>
                  <w:divBdr>
                    <w:top w:val="none" w:sz="0" w:space="0" w:color="auto"/>
                    <w:left w:val="none" w:sz="0" w:space="0" w:color="auto"/>
                    <w:bottom w:val="none" w:sz="0" w:space="0" w:color="auto"/>
                    <w:right w:val="none" w:sz="0" w:space="0" w:color="auto"/>
                  </w:divBdr>
                </w:div>
                <w:div w:id="351148955">
                  <w:marLeft w:val="0"/>
                  <w:marRight w:val="0"/>
                  <w:marTop w:val="0"/>
                  <w:marBottom w:val="360"/>
                  <w:divBdr>
                    <w:top w:val="none" w:sz="0" w:space="0" w:color="auto"/>
                    <w:left w:val="none" w:sz="0" w:space="0" w:color="auto"/>
                    <w:bottom w:val="none" w:sz="0" w:space="0" w:color="auto"/>
                    <w:right w:val="none" w:sz="0" w:space="0" w:color="auto"/>
                  </w:divBdr>
                </w:div>
                <w:div w:id="446239307">
                  <w:marLeft w:val="0"/>
                  <w:marRight w:val="0"/>
                  <w:marTop w:val="0"/>
                  <w:marBottom w:val="360"/>
                  <w:divBdr>
                    <w:top w:val="none" w:sz="0" w:space="0" w:color="auto"/>
                    <w:left w:val="none" w:sz="0" w:space="0" w:color="auto"/>
                    <w:bottom w:val="none" w:sz="0" w:space="0" w:color="auto"/>
                    <w:right w:val="none" w:sz="0" w:space="0" w:color="auto"/>
                  </w:divBdr>
                </w:div>
                <w:div w:id="1205554591">
                  <w:marLeft w:val="0"/>
                  <w:marRight w:val="0"/>
                  <w:marTop w:val="0"/>
                  <w:marBottom w:val="360"/>
                  <w:divBdr>
                    <w:top w:val="none" w:sz="0" w:space="0" w:color="auto"/>
                    <w:left w:val="none" w:sz="0" w:space="0" w:color="auto"/>
                    <w:bottom w:val="none" w:sz="0" w:space="0" w:color="auto"/>
                    <w:right w:val="none" w:sz="0" w:space="0" w:color="auto"/>
                  </w:divBdr>
                </w:div>
              </w:divsChild>
            </w:div>
            <w:div w:id="973295153">
              <w:marLeft w:val="0"/>
              <w:marRight w:val="0"/>
              <w:marTop w:val="0"/>
              <w:marBottom w:val="0"/>
              <w:divBdr>
                <w:top w:val="none" w:sz="0" w:space="0" w:color="auto"/>
                <w:left w:val="none" w:sz="0" w:space="0" w:color="auto"/>
                <w:bottom w:val="none" w:sz="0" w:space="0" w:color="auto"/>
                <w:right w:val="none" w:sz="0" w:space="0" w:color="auto"/>
              </w:divBdr>
              <w:divsChild>
                <w:div w:id="5817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0293">
          <w:marLeft w:val="0"/>
          <w:marRight w:val="0"/>
          <w:marTop w:val="0"/>
          <w:marBottom w:val="300"/>
          <w:divBdr>
            <w:top w:val="none" w:sz="0" w:space="0" w:color="auto"/>
            <w:left w:val="none" w:sz="0" w:space="0" w:color="auto"/>
            <w:bottom w:val="none" w:sz="0" w:space="0" w:color="auto"/>
            <w:right w:val="none" w:sz="0" w:space="0" w:color="auto"/>
          </w:divBdr>
          <w:divsChild>
            <w:div w:id="2132435551">
              <w:marLeft w:val="0"/>
              <w:marRight w:val="0"/>
              <w:marTop w:val="150"/>
              <w:marBottom w:val="0"/>
              <w:divBdr>
                <w:top w:val="none" w:sz="0" w:space="0" w:color="auto"/>
                <w:left w:val="none" w:sz="0" w:space="0" w:color="auto"/>
                <w:bottom w:val="none" w:sz="0" w:space="0" w:color="auto"/>
                <w:right w:val="none" w:sz="0" w:space="0" w:color="auto"/>
              </w:divBdr>
              <w:divsChild>
                <w:div w:id="1321618075">
                  <w:marLeft w:val="0"/>
                  <w:marRight w:val="0"/>
                  <w:marTop w:val="0"/>
                  <w:marBottom w:val="360"/>
                  <w:divBdr>
                    <w:top w:val="none" w:sz="0" w:space="0" w:color="auto"/>
                    <w:left w:val="none" w:sz="0" w:space="0" w:color="auto"/>
                    <w:bottom w:val="none" w:sz="0" w:space="0" w:color="auto"/>
                    <w:right w:val="none" w:sz="0" w:space="0" w:color="auto"/>
                  </w:divBdr>
                </w:div>
                <w:div w:id="1000236125">
                  <w:marLeft w:val="0"/>
                  <w:marRight w:val="0"/>
                  <w:marTop w:val="0"/>
                  <w:marBottom w:val="360"/>
                  <w:divBdr>
                    <w:top w:val="none" w:sz="0" w:space="0" w:color="auto"/>
                    <w:left w:val="none" w:sz="0" w:space="0" w:color="auto"/>
                    <w:bottom w:val="none" w:sz="0" w:space="0" w:color="auto"/>
                    <w:right w:val="none" w:sz="0" w:space="0" w:color="auto"/>
                  </w:divBdr>
                </w:div>
                <w:div w:id="2078287292">
                  <w:marLeft w:val="0"/>
                  <w:marRight w:val="0"/>
                  <w:marTop w:val="0"/>
                  <w:marBottom w:val="360"/>
                  <w:divBdr>
                    <w:top w:val="none" w:sz="0" w:space="0" w:color="auto"/>
                    <w:left w:val="none" w:sz="0" w:space="0" w:color="auto"/>
                    <w:bottom w:val="none" w:sz="0" w:space="0" w:color="auto"/>
                    <w:right w:val="none" w:sz="0" w:space="0" w:color="auto"/>
                  </w:divBdr>
                </w:div>
                <w:div w:id="604579516">
                  <w:marLeft w:val="0"/>
                  <w:marRight w:val="0"/>
                  <w:marTop w:val="0"/>
                  <w:marBottom w:val="360"/>
                  <w:divBdr>
                    <w:top w:val="none" w:sz="0" w:space="0" w:color="auto"/>
                    <w:left w:val="none" w:sz="0" w:space="0" w:color="auto"/>
                    <w:bottom w:val="none" w:sz="0" w:space="0" w:color="auto"/>
                    <w:right w:val="none" w:sz="0" w:space="0" w:color="auto"/>
                  </w:divBdr>
                </w:div>
              </w:divsChild>
            </w:div>
            <w:div w:id="763109996">
              <w:marLeft w:val="0"/>
              <w:marRight w:val="0"/>
              <w:marTop w:val="0"/>
              <w:marBottom w:val="0"/>
              <w:divBdr>
                <w:top w:val="none" w:sz="0" w:space="0" w:color="auto"/>
                <w:left w:val="none" w:sz="0" w:space="0" w:color="auto"/>
                <w:bottom w:val="none" w:sz="0" w:space="0" w:color="auto"/>
                <w:right w:val="none" w:sz="0" w:space="0" w:color="auto"/>
              </w:divBdr>
              <w:divsChild>
                <w:div w:id="19550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167209">
      <w:bodyDiv w:val="1"/>
      <w:marLeft w:val="0"/>
      <w:marRight w:val="0"/>
      <w:marTop w:val="0"/>
      <w:marBottom w:val="0"/>
      <w:divBdr>
        <w:top w:val="none" w:sz="0" w:space="0" w:color="auto"/>
        <w:left w:val="none" w:sz="0" w:space="0" w:color="auto"/>
        <w:bottom w:val="none" w:sz="0" w:space="0" w:color="auto"/>
        <w:right w:val="none" w:sz="0" w:space="0" w:color="auto"/>
      </w:divBdr>
      <w:divsChild>
        <w:div w:id="512841231">
          <w:marLeft w:val="0"/>
          <w:marRight w:val="0"/>
          <w:marTop w:val="0"/>
          <w:marBottom w:val="0"/>
          <w:divBdr>
            <w:top w:val="none" w:sz="0" w:space="8" w:color="auto"/>
            <w:left w:val="none" w:sz="0" w:space="15" w:color="auto"/>
            <w:bottom w:val="single" w:sz="6" w:space="8" w:color="auto"/>
            <w:right w:val="none" w:sz="0" w:space="15" w:color="auto"/>
          </w:divBdr>
        </w:div>
        <w:div w:id="515850958">
          <w:marLeft w:val="0"/>
          <w:marRight w:val="0"/>
          <w:marTop w:val="0"/>
          <w:marBottom w:val="0"/>
          <w:divBdr>
            <w:top w:val="none" w:sz="0" w:space="0" w:color="auto"/>
            <w:left w:val="none" w:sz="0" w:space="0" w:color="auto"/>
            <w:bottom w:val="none" w:sz="0" w:space="0" w:color="auto"/>
            <w:right w:val="none" w:sz="0" w:space="0" w:color="auto"/>
          </w:divBdr>
          <w:divsChild>
            <w:div w:id="807164705">
              <w:marLeft w:val="0"/>
              <w:marRight w:val="0"/>
              <w:marTop w:val="0"/>
              <w:marBottom w:val="0"/>
              <w:divBdr>
                <w:top w:val="none" w:sz="0" w:space="0" w:color="auto"/>
                <w:left w:val="none" w:sz="0" w:space="0" w:color="auto"/>
                <w:bottom w:val="none" w:sz="0" w:space="0" w:color="auto"/>
                <w:right w:val="none" w:sz="0" w:space="0" w:color="auto"/>
              </w:divBdr>
              <w:divsChild>
                <w:div w:id="654839214">
                  <w:marLeft w:val="0"/>
                  <w:marRight w:val="0"/>
                  <w:marTop w:val="0"/>
                  <w:marBottom w:val="0"/>
                  <w:divBdr>
                    <w:top w:val="none" w:sz="0" w:space="0" w:color="auto"/>
                    <w:left w:val="none" w:sz="0" w:space="0" w:color="auto"/>
                    <w:bottom w:val="none" w:sz="0" w:space="0" w:color="auto"/>
                    <w:right w:val="none" w:sz="0" w:space="0" w:color="auto"/>
                  </w:divBdr>
                  <w:divsChild>
                    <w:div w:id="373308167">
                      <w:marLeft w:val="0"/>
                      <w:marRight w:val="0"/>
                      <w:marTop w:val="0"/>
                      <w:marBottom w:val="0"/>
                      <w:divBdr>
                        <w:top w:val="none" w:sz="0" w:space="0" w:color="auto"/>
                        <w:left w:val="none" w:sz="0" w:space="0" w:color="auto"/>
                        <w:bottom w:val="none" w:sz="0" w:space="0" w:color="auto"/>
                        <w:right w:val="none" w:sz="0" w:space="0" w:color="auto"/>
                      </w:divBdr>
                    </w:div>
                  </w:divsChild>
                </w:div>
                <w:div w:id="1888494317">
                  <w:marLeft w:val="0"/>
                  <w:marRight w:val="0"/>
                  <w:marTop w:val="0"/>
                  <w:marBottom w:val="0"/>
                  <w:divBdr>
                    <w:top w:val="none" w:sz="0" w:space="0" w:color="auto"/>
                    <w:left w:val="none" w:sz="0" w:space="0" w:color="auto"/>
                    <w:bottom w:val="none" w:sz="0" w:space="0" w:color="auto"/>
                    <w:right w:val="none" w:sz="0" w:space="0" w:color="auto"/>
                  </w:divBdr>
                  <w:divsChild>
                    <w:div w:id="1453936912">
                      <w:marLeft w:val="0"/>
                      <w:marRight w:val="0"/>
                      <w:marTop w:val="0"/>
                      <w:marBottom w:val="0"/>
                      <w:divBdr>
                        <w:top w:val="none" w:sz="0" w:space="0" w:color="auto"/>
                        <w:left w:val="none" w:sz="0" w:space="0" w:color="auto"/>
                        <w:bottom w:val="none" w:sz="0" w:space="0" w:color="auto"/>
                        <w:right w:val="none" w:sz="0" w:space="0" w:color="auto"/>
                      </w:divBdr>
                    </w:div>
                  </w:divsChild>
                </w:div>
                <w:div w:id="1928683999">
                  <w:marLeft w:val="0"/>
                  <w:marRight w:val="0"/>
                  <w:marTop w:val="0"/>
                  <w:marBottom w:val="0"/>
                  <w:divBdr>
                    <w:top w:val="none" w:sz="0" w:space="0" w:color="auto"/>
                    <w:left w:val="none" w:sz="0" w:space="0" w:color="auto"/>
                    <w:bottom w:val="none" w:sz="0" w:space="0" w:color="auto"/>
                    <w:right w:val="none" w:sz="0" w:space="0" w:color="auto"/>
                  </w:divBdr>
                  <w:divsChild>
                    <w:div w:id="1572621080">
                      <w:marLeft w:val="0"/>
                      <w:marRight w:val="0"/>
                      <w:marTop w:val="0"/>
                      <w:marBottom w:val="0"/>
                      <w:divBdr>
                        <w:top w:val="none" w:sz="0" w:space="0" w:color="auto"/>
                        <w:left w:val="none" w:sz="0" w:space="0" w:color="auto"/>
                        <w:bottom w:val="none" w:sz="0" w:space="0" w:color="auto"/>
                        <w:right w:val="none" w:sz="0" w:space="0" w:color="auto"/>
                      </w:divBdr>
                    </w:div>
                  </w:divsChild>
                </w:div>
                <w:div w:id="1643927396">
                  <w:marLeft w:val="0"/>
                  <w:marRight w:val="0"/>
                  <w:marTop w:val="0"/>
                  <w:marBottom w:val="0"/>
                  <w:divBdr>
                    <w:top w:val="none" w:sz="0" w:space="0" w:color="auto"/>
                    <w:left w:val="none" w:sz="0" w:space="0" w:color="auto"/>
                    <w:bottom w:val="none" w:sz="0" w:space="0" w:color="auto"/>
                    <w:right w:val="none" w:sz="0" w:space="0" w:color="auto"/>
                  </w:divBdr>
                  <w:divsChild>
                    <w:div w:id="10052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86737">
          <w:marLeft w:val="0"/>
          <w:marRight w:val="0"/>
          <w:marTop w:val="0"/>
          <w:marBottom w:val="0"/>
          <w:divBdr>
            <w:top w:val="none" w:sz="0" w:space="8" w:color="auto"/>
            <w:left w:val="none" w:sz="0" w:space="15" w:color="auto"/>
            <w:bottom w:val="single" w:sz="6" w:space="8" w:color="auto"/>
            <w:right w:val="none" w:sz="0" w:space="15" w:color="auto"/>
          </w:divBdr>
        </w:div>
        <w:div w:id="39866322">
          <w:marLeft w:val="0"/>
          <w:marRight w:val="0"/>
          <w:marTop w:val="0"/>
          <w:marBottom w:val="0"/>
          <w:divBdr>
            <w:top w:val="none" w:sz="0" w:space="0" w:color="auto"/>
            <w:left w:val="none" w:sz="0" w:space="0" w:color="auto"/>
            <w:bottom w:val="none" w:sz="0" w:space="0" w:color="auto"/>
            <w:right w:val="none" w:sz="0" w:space="0" w:color="auto"/>
          </w:divBdr>
          <w:divsChild>
            <w:div w:id="1543787466">
              <w:marLeft w:val="0"/>
              <w:marRight w:val="0"/>
              <w:marTop w:val="0"/>
              <w:marBottom w:val="0"/>
              <w:divBdr>
                <w:top w:val="none" w:sz="0" w:space="0" w:color="auto"/>
                <w:left w:val="none" w:sz="0" w:space="0" w:color="auto"/>
                <w:bottom w:val="none" w:sz="0" w:space="0" w:color="auto"/>
                <w:right w:val="none" w:sz="0" w:space="0" w:color="auto"/>
              </w:divBdr>
              <w:divsChild>
                <w:div w:id="1223714852">
                  <w:marLeft w:val="0"/>
                  <w:marRight w:val="0"/>
                  <w:marTop w:val="0"/>
                  <w:marBottom w:val="0"/>
                  <w:divBdr>
                    <w:top w:val="none" w:sz="0" w:space="0" w:color="auto"/>
                    <w:left w:val="none" w:sz="0" w:space="0" w:color="auto"/>
                    <w:bottom w:val="none" w:sz="0" w:space="0" w:color="auto"/>
                    <w:right w:val="none" w:sz="0" w:space="0" w:color="auto"/>
                  </w:divBdr>
                  <w:divsChild>
                    <w:div w:id="877207279">
                      <w:marLeft w:val="0"/>
                      <w:marRight w:val="0"/>
                      <w:marTop w:val="0"/>
                      <w:marBottom w:val="0"/>
                      <w:divBdr>
                        <w:top w:val="none" w:sz="0" w:space="0" w:color="auto"/>
                        <w:left w:val="none" w:sz="0" w:space="0" w:color="auto"/>
                        <w:bottom w:val="none" w:sz="0" w:space="0" w:color="auto"/>
                        <w:right w:val="none" w:sz="0" w:space="0" w:color="auto"/>
                      </w:divBdr>
                    </w:div>
                  </w:divsChild>
                </w:div>
                <w:div w:id="1809207888">
                  <w:marLeft w:val="0"/>
                  <w:marRight w:val="0"/>
                  <w:marTop w:val="0"/>
                  <w:marBottom w:val="0"/>
                  <w:divBdr>
                    <w:top w:val="none" w:sz="0" w:space="0" w:color="auto"/>
                    <w:left w:val="none" w:sz="0" w:space="0" w:color="auto"/>
                    <w:bottom w:val="none" w:sz="0" w:space="0" w:color="auto"/>
                    <w:right w:val="none" w:sz="0" w:space="0" w:color="auto"/>
                  </w:divBdr>
                  <w:divsChild>
                    <w:div w:id="1612275725">
                      <w:marLeft w:val="0"/>
                      <w:marRight w:val="0"/>
                      <w:marTop w:val="0"/>
                      <w:marBottom w:val="0"/>
                      <w:divBdr>
                        <w:top w:val="none" w:sz="0" w:space="0" w:color="auto"/>
                        <w:left w:val="none" w:sz="0" w:space="0" w:color="auto"/>
                        <w:bottom w:val="none" w:sz="0" w:space="0" w:color="auto"/>
                        <w:right w:val="none" w:sz="0" w:space="0" w:color="auto"/>
                      </w:divBdr>
                    </w:div>
                  </w:divsChild>
                </w:div>
                <w:div w:id="1261840320">
                  <w:marLeft w:val="0"/>
                  <w:marRight w:val="0"/>
                  <w:marTop w:val="0"/>
                  <w:marBottom w:val="0"/>
                  <w:divBdr>
                    <w:top w:val="none" w:sz="0" w:space="0" w:color="auto"/>
                    <w:left w:val="none" w:sz="0" w:space="0" w:color="auto"/>
                    <w:bottom w:val="none" w:sz="0" w:space="0" w:color="auto"/>
                    <w:right w:val="none" w:sz="0" w:space="0" w:color="auto"/>
                  </w:divBdr>
                  <w:divsChild>
                    <w:div w:id="1667782961">
                      <w:marLeft w:val="0"/>
                      <w:marRight w:val="0"/>
                      <w:marTop w:val="0"/>
                      <w:marBottom w:val="0"/>
                      <w:divBdr>
                        <w:top w:val="none" w:sz="0" w:space="0" w:color="auto"/>
                        <w:left w:val="none" w:sz="0" w:space="0" w:color="auto"/>
                        <w:bottom w:val="none" w:sz="0" w:space="0" w:color="auto"/>
                        <w:right w:val="none" w:sz="0" w:space="0" w:color="auto"/>
                      </w:divBdr>
                    </w:div>
                  </w:divsChild>
                </w:div>
                <w:div w:id="988560320">
                  <w:marLeft w:val="0"/>
                  <w:marRight w:val="0"/>
                  <w:marTop w:val="0"/>
                  <w:marBottom w:val="0"/>
                  <w:divBdr>
                    <w:top w:val="none" w:sz="0" w:space="0" w:color="auto"/>
                    <w:left w:val="none" w:sz="0" w:space="0" w:color="auto"/>
                    <w:bottom w:val="none" w:sz="0" w:space="0" w:color="auto"/>
                    <w:right w:val="none" w:sz="0" w:space="0" w:color="auto"/>
                  </w:divBdr>
                  <w:divsChild>
                    <w:div w:id="20710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68695">
          <w:marLeft w:val="0"/>
          <w:marRight w:val="0"/>
          <w:marTop w:val="0"/>
          <w:marBottom w:val="0"/>
          <w:divBdr>
            <w:top w:val="none" w:sz="0" w:space="8" w:color="auto"/>
            <w:left w:val="none" w:sz="0" w:space="15" w:color="auto"/>
            <w:bottom w:val="single" w:sz="6" w:space="8" w:color="auto"/>
            <w:right w:val="none" w:sz="0" w:space="15" w:color="auto"/>
          </w:divBdr>
        </w:div>
        <w:div w:id="1138302589">
          <w:marLeft w:val="0"/>
          <w:marRight w:val="0"/>
          <w:marTop w:val="0"/>
          <w:marBottom w:val="0"/>
          <w:divBdr>
            <w:top w:val="none" w:sz="0" w:space="0" w:color="auto"/>
            <w:left w:val="none" w:sz="0" w:space="0" w:color="auto"/>
            <w:bottom w:val="none" w:sz="0" w:space="0" w:color="auto"/>
            <w:right w:val="none" w:sz="0" w:space="0" w:color="auto"/>
          </w:divBdr>
          <w:divsChild>
            <w:div w:id="1775519787">
              <w:marLeft w:val="0"/>
              <w:marRight w:val="0"/>
              <w:marTop w:val="0"/>
              <w:marBottom w:val="0"/>
              <w:divBdr>
                <w:top w:val="none" w:sz="0" w:space="0" w:color="auto"/>
                <w:left w:val="none" w:sz="0" w:space="0" w:color="auto"/>
                <w:bottom w:val="none" w:sz="0" w:space="0" w:color="auto"/>
                <w:right w:val="none" w:sz="0" w:space="0" w:color="auto"/>
              </w:divBdr>
              <w:divsChild>
                <w:div w:id="1223952185">
                  <w:marLeft w:val="0"/>
                  <w:marRight w:val="0"/>
                  <w:marTop w:val="0"/>
                  <w:marBottom w:val="0"/>
                  <w:divBdr>
                    <w:top w:val="none" w:sz="0" w:space="0" w:color="auto"/>
                    <w:left w:val="none" w:sz="0" w:space="0" w:color="auto"/>
                    <w:bottom w:val="none" w:sz="0" w:space="0" w:color="auto"/>
                    <w:right w:val="none" w:sz="0" w:space="0" w:color="auto"/>
                  </w:divBdr>
                  <w:divsChild>
                    <w:div w:id="1935548253">
                      <w:marLeft w:val="0"/>
                      <w:marRight w:val="0"/>
                      <w:marTop w:val="0"/>
                      <w:marBottom w:val="0"/>
                      <w:divBdr>
                        <w:top w:val="none" w:sz="0" w:space="0" w:color="auto"/>
                        <w:left w:val="none" w:sz="0" w:space="0" w:color="auto"/>
                        <w:bottom w:val="none" w:sz="0" w:space="0" w:color="auto"/>
                        <w:right w:val="none" w:sz="0" w:space="0" w:color="auto"/>
                      </w:divBdr>
                    </w:div>
                  </w:divsChild>
                </w:div>
                <w:div w:id="1515876576">
                  <w:marLeft w:val="0"/>
                  <w:marRight w:val="0"/>
                  <w:marTop w:val="0"/>
                  <w:marBottom w:val="0"/>
                  <w:divBdr>
                    <w:top w:val="none" w:sz="0" w:space="0" w:color="auto"/>
                    <w:left w:val="none" w:sz="0" w:space="0" w:color="auto"/>
                    <w:bottom w:val="none" w:sz="0" w:space="0" w:color="auto"/>
                    <w:right w:val="none" w:sz="0" w:space="0" w:color="auto"/>
                  </w:divBdr>
                  <w:divsChild>
                    <w:div w:id="360206340">
                      <w:marLeft w:val="0"/>
                      <w:marRight w:val="0"/>
                      <w:marTop w:val="0"/>
                      <w:marBottom w:val="0"/>
                      <w:divBdr>
                        <w:top w:val="none" w:sz="0" w:space="0" w:color="auto"/>
                        <w:left w:val="none" w:sz="0" w:space="0" w:color="auto"/>
                        <w:bottom w:val="none" w:sz="0" w:space="0" w:color="auto"/>
                        <w:right w:val="none" w:sz="0" w:space="0" w:color="auto"/>
                      </w:divBdr>
                    </w:div>
                  </w:divsChild>
                </w:div>
                <w:div w:id="539635360">
                  <w:marLeft w:val="0"/>
                  <w:marRight w:val="0"/>
                  <w:marTop w:val="0"/>
                  <w:marBottom w:val="0"/>
                  <w:divBdr>
                    <w:top w:val="none" w:sz="0" w:space="0" w:color="auto"/>
                    <w:left w:val="none" w:sz="0" w:space="0" w:color="auto"/>
                    <w:bottom w:val="none" w:sz="0" w:space="0" w:color="auto"/>
                    <w:right w:val="none" w:sz="0" w:space="0" w:color="auto"/>
                  </w:divBdr>
                  <w:divsChild>
                    <w:div w:id="1782648146">
                      <w:marLeft w:val="0"/>
                      <w:marRight w:val="0"/>
                      <w:marTop w:val="0"/>
                      <w:marBottom w:val="0"/>
                      <w:divBdr>
                        <w:top w:val="none" w:sz="0" w:space="0" w:color="auto"/>
                        <w:left w:val="none" w:sz="0" w:space="0" w:color="auto"/>
                        <w:bottom w:val="none" w:sz="0" w:space="0" w:color="auto"/>
                        <w:right w:val="none" w:sz="0" w:space="0" w:color="auto"/>
                      </w:divBdr>
                    </w:div>
                  </w:divsChild>
                </w:div>
                <w:div w:id="527379448">
                  <w:marLeft w:val="0"/>
                  <w:marRight w:val="0"/>
                  <w:marTop w:val="0"/>
                  <w:marBottom w:val="0"/>
                  <w:divBdr>
                    <w:top w:val="none" w:sz="0" w:space="0" w:color="auto"/>
                    <w:left w:val="none" w:sz="0" w:space="0" w:color="auto"/>
                    <w:bottom w:val="none" w:sz="0" w:space="0" w:color="auto"/>
                    <w:right w:val="none" w:sz="0" w:space="0" w:color="auto"/>
                  </w:divBdr>
                  <w:divsChild>
                    <w:div w:id="10725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141914">
          <w:marLeft w:val="0"/>
          <w:marRight w:val="0"/>
          <w:marTop w:val="0"/>
          <w:marBottom w:val="0"/>
          <w:divBdr>
            <w:top w:val="none" w:sz="0" w:space="8" w:color="auto"/>
            <w:left w:val="none" w:sz="0" w:space="15" w:color="auto"/>
            <w:bottom w:val="single" w:sz="6" w:space="8" w:color="auto"/>
            <w:right w:val="none" w:sz="0" w:space="15" w:color="auto"/>
          </w:divBdr>
        </w:div>
        <w:div w:id="1280255595">
          <w:marLeft w:val="0"/>
          <w:marRight w:val="0"/>
          <w:marTop w:val="0"/>
          <w:marBottom w:val="0"/>
          <w:divBdr>
            <w:top w:val="none" w:sz="0" w:space="0" w:color="auto"/>
            <w:left w:val="none" w:sz="0" w:space="0" w:color="auto"/>
            <w:bottom w:val="none" w:sz="0" w:space="0" w:color="auto"/>
            <w:right w:val="none" w:sz="0" w:space="0" w:color="auto"/>
          </w:divBdr>
          <w:divsChild>
            <w:div w:id="699937060">
              <w:marLeft w:val="0"/>
              <w:marRight w:val="0"/>
              <w:marTop w:val="0"/>
              <w:marBottom w:val="0"/>
              <w:divBdr>
                <w:top w:val="none" w:sz="0" w:space="0" w:color="auto"/>
                <w:left w:val="none" w:sz="0" w:space="0" w:color="auto"/>
                <w:bottom w:val="none" w:sz="0" w:space="0" w:color="auto"/>
                <w:right w:val="none" w:sz="0" w:space="0" w:color="auto"/>
              </w:divBdr>
              <w:divsChild>
                <w:div w:id="1116633097">
                  <w:marLeft w:val="0"/>
                  <w:marRight w:val="0"/>
                  <w:marTop w:val="0"/>
                  <w:marBottom w:val="0"/>
                  <w:divBdr>
                    <w:top w:val="none" w:sz="0" w:space="0" w:color="auto"/>
                    <w:left w:val="none" w:sz="0" w:space="0" w:color="auto"/>
                    <w:bottom w:val="none" w:sz="0" w:space="0" w:color="auto"/>
                    <w:right w:val="none" w:sz="0" w:space="0" w:color="auto"/>
                  </w:divBdr>
                  <w:divsChild>
                    <w:div w:id="1926303797">
                      <w:marLeft w:val="0"/>
                      <w:marRight w:val="0"/>
                      <w:marTop w:val="0"/>
                      <w:marBottom w:val="0"/>
                      <w:divBdr>
                        <w:top w:val="none" w:sz="0" w:space="0" w:color="auto"/>
                        <w:left w:val="none" w:sz="0" w:space="0" w:color="auto"/>
                        <w:bottom w:val="none" w:sz="0" w:space="0" w:color="auto"/>
                        <w:right w:val="none" w:sz="0" w:space="0" w:color="auto"/>
                      </w:divBdr>
                    </w:div>
                  </w:divsChild>
                </w:div>
                <w:div w:id="846944001">
                  <w:marLeft w:val="0"/>
                  <w:marRight w:val="0"/>
                  <w:marTop w:val="0"/>
                  <w:marBottom w:val="0"/>
                  <w:divBdr>
                    <w:top w:val="none" w:sz="0" w:space="0" w:color="auto"/>
                    <w:left w:val="none" w:sz="0" w:space="0" w:color="auto"/>
                    <w:bottom w:val="none" w:sz="0" w:space="0" w:color="auto"/>
                    <w:right w:val="none" w:sz="0" w:space="0" w:color="auto"/>
                  </w:divBdr>
                  <w:divsChild>
                    <w:div w:id="297614288">
                      <w:marLeft w:val="0"/>
                      <w:marRight w:val="0"/>
                      <w:marTop w:val="0"/>
                      <w:marBottom w:val="0"/>
                      <w:divBdr>
                        <w:top w:val="none" w:sz="0" w:space="0" w:color="auto"/>
                        <w:left w:val="none" w:sz="0" w:space="0" w:color="auto"/>
                        <w:bottom w:val="none" w:sz="0" w:space="0" w:color="auto"/>
                        <w:right w:val="none" w:sz="0" w:space="0" w:color="auto"/>
                      </w:divBdr>
                    </w:div>
                  </w:divsChild>
                </w:div>
                <w:div w:id="54865796">
                  <w:marLeft w:val="0"/>
                  <w:marRight w:val="0"/>
                  <w:marTop w:val="0"/>
                  <w:marBottom w:val="0"/>
                  <w:divBdr>
                    <w:top w:val="none" w:sz="0" w:space="0" w:color="auto"/>
                    <w:left w:val="none" w:sz="0" w:space="0" w:color="auto"/>
                    <w:bottom w:val="none" w:sz="0" w:space="0" w:color="auto"/>
                    <w:right w:val="none" w:sz="0" w:space="0" w:color="auto"/>
                  </w:divBdr>
                  <w:divsChild>
                    <w:div w:id="1646470991">
                      <w:marLeft w:val="0"/>
                      <w:marRight w:val="0"/>
                      <w:marTop w:val="0"/>
                      <w:marBottom w:val="0"/>
                      <w:divBdr>
                        <w:top w:val="none" w:sz="0" w:space="0" w:color="auto"/>
                        <w:left w:val="none" w:sz="0" w:space="0" w:color="auto"/>
                        <w:bottom w:val="none" w:sz="0" w:space="0" w:color="auto"/>
                        <w:right w:val="none" w:sz="0" w:space="0" w:color="auto"/>
                      </w:divBdr>
                    </w:div>
                  </w:divsChild>
                </w:div>
                <w:div w:id="1779257984">
                  <w:marLeft w:val="0"/>
                  <w:marRight w:val="0"/>
                  <w:marTop w:val="0"/>
                  <w:marBottom w:val="0"/>
                  <w:divBdr>
                    <w:top w:val="none" w:sz="0" w:space="0" w:color="auto"/>
                    <w:left w:val="none" w:sz="0" w:space="0" w:color="auto"/>
                    <w:bottom w:val="none" w:sz="0" w:space="0" w:color="auto"/>
                    <w:right w:val="none" w:sz="0" w:space="0" w:color="auto"/>
                  </w:divBdr>
                  <w:divsChild>
                    <w:div w:id="19332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96743">
          <w:marLeft w:val="0"/>
          <w:marRight w:val="0"/>
          <w:marTop w:val="0"/>
          <w:marBottom w:val="0"/>
          <w:divBdr>
            <w:top w:val="none" w:sz="0" w:space="8" w:color="auto"/>
            <w:left w:val="none" w:sz="0" w:space="15" w:color="auto"/>
            <w:bottom w:val="single" w:sz="6" w:space="8" w:color="auto"/>
            <w:right w:val="none" w:sz="0" w:space="15" w:color="auto"/>
          </w:divBdr>
        </w:div>
        <w:div w:id="517542940">
          <w:marLeft w:val="0"/>
          <w:marRight w:val="0"/>
          <w:marTop w:val="0"/>
          <w:marBottom w:val="0"/>
          <w:divBdr>
            <w:top w:val="none" w:sz="0" w:space="0" w:color="auto"/>
            <w:left w:val="none" w:sz="0" w:space="0" w:color="auto"/>
            <w:bottom w:val="none" w:sz="0" w:space="0" w:color="auto"/>
            <w:right w:val="none" w:sz="0" w:space="0" w:color="auto"/>
          </w:divBdr>
          <w:divsChild>
            <w:div w:id="1666012534">
              <w:marLeft w:val="0"/>
              <w:marRight w:val="0"/>
              <w:marTop w:val="0"/>
              <w:marBottom w:val="0"/>
              <w:divBdr>
                <w:top w:val="none" w:sz="0" w:space="0" w:color="auto"/>
                <w:left w:val="none" w:sz="0" w:space="0" w:color="auto"/>
                <w:bottom w:val="none" w:sz="0" w:space="0" w:color="auto"/>
                <w:right w:val="none" w:sz="0" w:space="0" w:color="auto"/>
              </w:divBdr>
              <w:divsChild>
                <w:div w:id="533229049">
                  <w:marLeft w:val="0"/>
                  <w:marRight w:val="0"/>
                  <w:marTop w:val="0"/>
                  <w:marBottom w:val="0"/>
                  <w:divBdr>
                    <w:top w:val="none" w:sz="0" w:space="0" w:color="auto"/>
                    <w:left w:val="none" w:sz="0" w:space="0" w:color="auto"/>
                    <w:bottom w:val="none" w:sz="0" w:space="0" w:color="auto"/>
                    <w:right w:val="none" w:sz="0" w:space="0" w:color="auto"/>
                  </w:divBdr>
                  <w:divsChild>
                    <w:div w:id="934631167">
                      <w:marLeft w:val="0"/>
                      <w:marRight w:val="0"/>
                      <w:marTop w:val="0"/>
                      <w:marBottom w:val="0"/>
                      <w:divBdr>
                        <w:top w:val="none" w:sz="0" w:space="0" w:color="auto"/>
                        <w:left w:val="none" w:sz="0" w:space="0" w:color="auto"/>
                        <w:bottom w:val="none" w:sz="0" w:space="0" w:color="auto"/>
                        <w:right w:val="none" w:sz="0" w:space="0" w:color="auto"/>
                      </w:divBdr>
                    </w:div>
                  </w:divsChild>
                </w:div>
                <w:div w:id="848954177">
                  <w:marLeft w:val="0"/>
                  <w:marRight w:val="0"/>
                  <w:marTop w:val="0"/>
                  <w:marBottom w:val="0"/>
                  <w:divBdr>
                    <w:top w:val="none" w:sz="0" w:space="0" w:color="auto"/>
                    <w:left w:val="none" w:sz="0" w:space="0" w:color="auto"/>
                    <w:bottom w:val="none" w:sz="0" w:space="0" w:color="auto"/>
                    <w:right w:val="none" w:sz="0" w:space="0" w:color="auto"/>
                  </w:divBdr>
                  <w:divsChild>
                    <w:div w:id="455565700">
                      <w:marLeft w:val="0"/>
                      <w:marRight w:val="0"/>
                      <w:marTop w:val="0"/>
                      <w:marBottom w:val="0"/>
                      <w:divBdr>
                        <w:top w:val="none" w:sz="0" w:space="0" w:color="auto"/>
                        <w:left w:val="none" w:sz="0" w:space="0" w:color="auto"/>
                        <w:bottom w:val="none" w:sz="0" w:space="0" w:color="auto"/>
                        <w:right w:val="none" w:sz="0" w:space="0" w:color="auto"/>
                      </w:divBdr>
                    </w:div>
                  </w:divsChild>
                </w:div>
                <w:div w:id="1591422841">
                  <w:marLeft w:val="0"/>
                  <w:marRight w:val="0"/>
                  <w:marTop w:val="0"/>
                  <w:marBottom w:val="0"/>
                  <w:divBdr>
                    <w:top w:val="none" w:sz="0" w:space="0" w:color="auto"/>
                    <w:left w:val="none" w:sz="0" w:space="0" w:color="auto"/>
                    <w:bottom w:val="none" w:sz="0" w:space="0" w:color="auto"/>
                    <w:right w:val="none" w:sz="0" w:space="0" w:color="auto"/>
                  </w:divBdr>
                  <w:divsChild>
                    <w:div w:id="1791590341">
                      <w:marLeft w:val="0"/>
                      <w:marRight w:val="0"/>
                      <w:marTop w:val="0"/>
                      <w:marBottom w:val="0"/>
                      <w:divBdr>
                        <w:top w:val="none" w:sz="0" w:space="0" w:color="auto"/>
                        <w:left w:val="none" w:sz="0" w:space="0" w:color="auto"/>
                        <w:bottom w:val="none" w:sz="0" w:space="0" w:color="auto"/>
                        <w:right w:val="none" w:sz="0" w:space="0" w:color="auto"/>
                      </w:divBdr>
                    </w:div>
                  </w:divsChild>
                </w:div>
                <w:div w:id="450245985">
                  <w:marLeft w:val="0"/>
                  <w:marRight w:val="0"/>
                  <w:marTop w:val="0"/>
                  <w:marBottom w:val="0"/>
                  <w:divBdr>
                    <w:top w:val="none" w:sz="0" w:space="0" w:color="auto"/>
                    <w:left w:val="none" w:sz="0" w:space="0" w:color="auto"/>
                    <w:bottom w:val="none" w:sz="0" w:space="0" w:color="auto"/>
                    <w:right w:val="none" w:sz="0" w:space="0" w:color="auto"/>
                  </w:divBdr>
                  <w:divsChild>
                    <w:div w:id="11487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38948">
          <w:marLeft w:val="0"/>
          <w:marRight w:val="0"/>
          <w:marTop w:val="0"/>
          <w:marBottom w:val="0"/>
          <w:divBdr>
            <w:top w:val="none" w:sz="0" w:space="8" w:color="auto"/>
            <w:left w:val="none" w:sz="0" w:space="15" w:color="auto"/>
            <w:bottom w:val="single" w:sz="6" w:space="8" w:color="auto"/>
            <w:right w:val="none" w:sz="0" w:space="15" w:color="auto"/>
          </w:divBdr>
        </w:div>
        <w:div w:id="2067341204">
          <w:marLeft w:val="0"/>
          <w:marRight w:val="0"/>
          <w:marTop w:val="0"/>
          <w:marBottom w:val="0"/>
          <w:divBdr>
            <w:top w:val="none" w:sz="0" w:space="0" w:color="auto"/>
            <w:left w:val="none" w:sz="0" w:space="0" w:color="auto"/>
            <w:bottom w:val="none" w:sz="0" w:space="0" w:color="auto"/>
            <w:right w:val="none" w:sz="0" w:space="0" w:color="auto"/>
          </w:divBdr>
          <w:divsChild>
            <w:div w:id="567351885">
              <w:marLeft w:val="0"/>
              <w:marRight w:val="0"/>
              <w:marTop w:val="0"/>
              <w:marBottom w:val="0"/>
              <w:divBdr>
                <w:top w:val="none" w:sz="0" w:space="0" w:color="auto"/>
                <w:left w:val="none" w:sz="0" w:space="0" w:color="auto"/>
                <w:bottom w:val="none" w:sz="0" w:space="0" w:color="auto"/>
                <w:right w:val="none" w:sz="0" w:space="0" w:color="auto"/>
              </w:divBdr>
              <w:divsChild>
                <w:div w:id="1754278988">
                  <w:marLeft w:val="0"/>
                  <w:marRight w:val="0"/>
                  <w:marTop w:val="0"/>
                  <w:marBottom w:val="0"/>
                  <w:divBdr>
                    <w:top w:val="none" w:sz="0" w:space="0" w:color="auto"/>
                    <w:left w:val="none" w:sz="0" w:space="0" w:color="auto"/>
                    <w:bottom w:val="none" w:sz="0" w:space="0" w:color="auto"/>
                    <w:right w:val="none" w:sz="0" w:space="0" w:color="auto"/>
                  </w:divBdr>
                  <w:divsChild>
                    <w:div w:id="745297165">
                      <w:marLeft w:val="0"/>
                      <w:marRight w:val="0"/>
                      <w:marTop w:val="0"/>
                      <w:marBottom w:val="0"/>
                      <w:divBdr>
                        <w:top w:val="none" w:sz="0" w:space="0" w:color="auto"/>
                        <w:left w:val="none" w:sz="0" w:space="0" w:color="auto"/>
                        <w:bottom w:val="none" w:sz="0" w:space="0" w:color="auto"/>
                        <w:right w:val="none" w:sz="0" w:space="0" w:color="auto"/>
                      </w:divBdr>
                    </w:div>
                  </w:divsChild>
                </w:div>
                <w:div w:id="232393867">
                  <w:marLeft w:val="0"/>
                  <w:marRight w:val="0"/>
                  <w:marTop w:val="0"/>
                  <w:marBottom w:val="0"/>
                  <w:divBdr>
                    <w:top w:val="none" w:sz="0" w:space="0" w:color="auto"/>
                    <w:left w:val="none" w:sz="0" w:space="0" w:color="auto"/>
                    <w:bottom w:val="none" w:sz="0" w:space="0" w:color="auto"/>
                    <w:right w:val="none" w:sz="0" w:space="0" w:color="auto"/>
                  </w:divBdr>
                  <w:divsChild>
                    <w:div w:id="2018533450">
                      <w:marLeft w:val="0"/>
                      <w:marRight w:val="0"/>
                      <w:marTop w:val="0"/>
                      <w:marBottom w:val="0"/>
                      <w:divBdr>
                        <w:top w:val="none" w:sz="0" w:space="0" w:color="auto"/>
                        <w:left w:val="none" w:sz="0" w:space="0" w:color="auto"/>
                        <w:bottom w:val="none" w:sz="0" w:space="0" w:color="auto"/>
                        <w:right w:val="none" w:sz="0" w:space="0" w:color="auto"/>
                      </w:divBdr>
                    </w:div>
                  </w:divsChild>
                </w:div>
                <w:div w:id="662972">
                  <w:marLeft w:val="0"/>
                  <w:marRight w:val="0"/>
                  <w:marTop w:val="0"/>
                  <w:marBottom w:val="0"/>
                  <w:divBdr>
                    <w:top w:val="none" w:sz="0" w:space="0" w:color="auto"/>
                    <w:left w:val="none" w:sz="0" w:space="0" w:color="auto"/>
                    <w:bottom w:val="none" w:sz="0" w:space="0" w:color="auto"/>
                    <w:right w:val="none" w:sz="0" w:space="0" w:color="auto"/>
                  </w:divBdr>
                  <w:divsChild>
                    <w:div w:id="900480198">
                      <w:marLeft w:val="0"/>
                      <w:marRight w:val="0"/>
                      <w:marTop w:val="0"/>
                      <w:marBottom w:val="0"/>
                      <w:divBdr>
                        <w:top w:val="none" w:sz="0" w:space="0" w:color="auto"/>
                        <w:left w:val="none" w:sz="0" w:space="0" w:color="auto"/>
                        <w:bottom w:val="none" w:sz="0" w:space="0" w:color="auto"/>
                        <w:right w:val="none" w:sz="0" w:space="0" w:color="auto"/>
                      </w:divBdr>
                    </w:div>
                  </w:divsChild>
                </w:div>
                <w:div w:id="495850315">
                  <w:marLeft w:val="0"/>
                  <w:marRight w:val="0"/>
                  <w:marTop w:val="0"/>
                  <w:marBottom w:val="0"/>
                  <w:divBdr>
                    <w:top w:val="none" w:sz="0" w:space="0" w:color="auto"/>
                    <w:left w:val="none" w:sz="0" w:space="0" w:color="auto"/>
                    <w:bottom w:val="none" w:sz="0" w:space="0" w:color="auto"/>
                    <w:right w:val="none" w:sz="0" w:space="0" w:color="auto"/>
                  </w:divBdr>
                  <w:divsChild>
                    <w:div w:id="13974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841540">
          <w:marLeft w:val="0"/>
          <w:marRight w:val="0"/>
          <w:marTop w:val="0"/>
          <w:marBottom w:val="0"/>
          <w:divBdr>
            <w:top w:val="none" w:sz="0" w:space="8" w:color="auto"/>
            <w:left w:val="none" w:sz="0" w:space="15" w:color="auto"/>
            <w:bottom w:val="single" w:sz="6" w:space="8" w:color="auto"/>
            <w:right w:val="none" w:sz="0" w:space="15" w:color="auto"/>
          </w:divBdr>
        </w:div>
        <w:div w:id="112867644">
          <w:marLeft w:val="0"/>
          <w:marRight w:val="0"/>
          <w:marTop w:val="0"/>
          <w:marBottom w:val="0"/>
          <w:divBdr>
            <w:top w:val="none" w:sz="0" w:space="0" w:color="auto"/>
            <w:left w:val="none" w:sz="0" w:space="0" w:color="auto"/>
            <w:bottom w:val="none" w:sz="0" w:space="0" w:color="auto"/>
            <w:right w:val="none" w:sz="0" w:space="0" w:color="auto"/>
          </w:divBdr>
          <w:divsChild>
            <w:div w:id="921765385">
              <w:marLeft w:val="0"/>
              <w:marRight w:val="0"/>
              <w:marTop w:val="0"/>
              <w:marBottom w:val="0"/>
              <w:divBdr>
                <w:top w:val="none" w:sz="0" w:space="0" w:color="auto"/>
                <w:left w:val="none" w:sz="0" w:space="0" w:color="auto"/>
                <w:bottom w:val="none" w:sz="0" w:space="0" w:color="auto"/>
                <w:right w:val="none" w:sz="0" w:space="0" w:color="auto"/>
              </w:divBdr>
              <w:divsChild>
                <w:div w:id="1840123493">
                  <w:marLeft w:val="0"/>
                  <w:marRight w:val="0"/>
                  <w:marTop w:val="0"/>
                  <w:marBottom w:val="0"/>
                  <w:divBdr>
                    <w:top w:val="none" w:sz="0" w:space="0" w:color="auto"/>
                    <w:left w:val="none" w:sz="0" w:space="0" w:color="auto"/>
                    <w:bottom w:val="none" w:sz="0" w:space="0" w:color="auto"/>
                    <w:right w:val="none" w:sz="0" w:space="0" w:color="auto"/>
                  </w:divBdr>
                  <w:divsChild>
                    <w:div w:id="1979383824">
                      <w:marLeft w:val="0"/>
                      <w:marRight w:val="0"/>
                      <w:marTop w:val="0"/>
                      <w:marBottom w:val="0"/>
                      <w:divBdr>
                        <w:top w:val="none" w:sz="0" w:space="0" w:color="auto"/>
                        <w:left w:val="none" w:sz="0" w:space="0" w:color="auto"/>
                        <w:bottom w:val="none" w:sz="0" w:space="0" w:color="auto"/>
                        <w:right w:val="none" w:sz="0" w:space="0" w:color="auto"/>
                      </w:divBdr>
                    </w:div>
                  </w:divsChild>
                </w:div>
                <w:div w:id="1571650393">
                  <w:marLeft w:val="0"/>
                  <w:marRight w:val="0"/>
                  <w:marTop w:val="0"/>
                  <w:marBottom w:val="0"/>
                  <w:divBdr>
                    <w:top w:val="none" w:sz="0" w:space="0" w:color="auto"/>
                    <w:left w:val="none" w:sz="0" w:space="0" w:color="auto"/>
                    <w:bottom w:val="none" w:sz="0" w:space="0" w:color="auto"/>
                    <w:right w:val="none" w:sz="0" w:space="0" w:color="auto"/>
                  </w:divBdr>
                  <w:divsChild>
                    <w:div w:id="1260486163">
                      <w:marLeft w:val="0"/>
                      <w:marRight w:val="0"/>
                      <w:marTop w:val="0"/>
                      <w:marBottom w:val="0"/>
                      <w:divBdr>
                        <w:top w:val="none" w:sz="0" w:space="0" w:color="auto"/>
                        <w:left w:val="none" w:sz="0" w:space="0" w:color="auto"/>
                        <w:bottom w:val="none" w:sz="0" w:space="0" w:color="auto"/>
                        <w:right w:val="none" w:sz="0" w:space="0" w:color="auto"/>
                      </w:divBdr>
                    </w:div>
                  </w:divsChild>
                </w:div>
                <w:div w:id="188489277">
                  <w:marLeft w:val="0"/>
                  <w:marRight w:val="0"/>
                  <w:marTop w:val="0"/>
                  <w:marBottom w:val="0"/>
                  <w:divBdr>
                    <w:top w:val="none" w:sz="0" w:space="0" w:color="auto"/>
                    <w:left w:val="none" w:sz="0" w:space="0" w:color="auto"/>
                    <w:bottom w:val="none" w:sz="0" w:space="0" w:color="auto"/>
                    <w:right w:val="none" w:sz="0" w:space="0" w:color="auto"/>
                  </w:divBdr>
                  <w:divsChild>
                    <w:div w:id="527983546">
                      <w:marLeft w:val="0"/>
                      <w:marRight w:val="0"/>
                      <w:marTop w:val="0"/>
                      <w:marBottom w:val="0"/>
                      <w:divBdr>
                        <w:top w:val="none" w:sz="0" w:space="0" w:color="auto"/>
                        <w:left w:val="none" w:sz="0" w:space="0" w:color="auto"/>
                        <w:bottom w:val="none" w:sz="0" w:space="0" w:color="auto"/>
                        <w:right w:val="none" w:sz="0" w:space="0" w:color="auto"/>
                      </w:divBdr>
                    </w:div>
                  </w:divsChild>
                </w:div>
                <w:div w:id="656081338">
                  <w:marLeft w:val="0"/>
                  <w:marRight w:val="0"/>
                  <w:marTop w:val="0"/>
                  <w:marBottom w:val="0"/>
                  <w:divBdr>
                    <w:top w:val="none" w:sz="0" w:space="0" w:color="auto"/>
                    <w:left w:val="none" w:sz="0" w:space="0" w:color="auto"/>
                    <w:bottom w:val="none" w:sz="0" w:space="0" w:color="auto"/>
                    <w:right w:val="none" w:sz="0" w:space="0" w:color="auto"/>
                  </w:divBdr>
                  <w:divsChild>
                    <w:div w:id="6880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958813">
          <w:marLeft w:val="0"/>
          <w:marRight w:val="0"/>
          <w:marTop w:val="0"/>
          <w:marBottom w:val="0"/>
          <w:divBdr>
            <w:top w:val="none" w:sz="0" w:space="8" w:color="auto"/>
            <w:left w:val="none" w:sz="0" w:space="15" w:color="auto"/>
            <w:bottom w:val="single" w:sz="6" w:space="8" w:color="auto"/>
            <w:right w:val="none" w:sz="0" w:space="15" w:color="auto"/>
          </w:divBdr>
        </w:div>
        <w:div w:id="92016671">
          <w:marLeft w:val="0"/>
          <w:marRight w:val="0"/>
          <w:marTop w:val="0"/>
          <w:marBottom w:val="0"/>
          <w:divBdr>
            <w:top w:val="none" w:sz="0" w:space="0" w:color="auto"/>
            <w:left w:val="none" w:sz="0" w:space="0" w:color="auto"/>
            <w:bottom w:val="none" w:sz="0" w:space="0" w:color="auto"/>
            <w:right w:val="none" w:sz="0" w:space="0" w:color="auto"/>
          </w:divBdr>
          <w:divsChild>
            <w:div w:id="1038509980">
              <w:marLeft w:val="0"/>
              <w:marRight w:val="0"/>
              <w:marTop w:val="0"/>
              <w:marBottom w:val="0"/>
              <w:divBdr>
                <w:top w:val="none" w:sz="0" w:space="0" w:color="auto"/>
                <w:left w:val="none" w:sz="0" w:space="0" w:color="auto"/>
                <w:bottom w:val="none" w:sz="0" w:space="0" w:color="auto"/>
                <w:right w:val="none" w:sz="0" w:space="0" w:color="auto"/>
              </w:divBdr>
              <w:divsChild>
                <w:div w:id="401367298">
                  <w:marLeft w:val="0"/>
                  <w:marRight w:val="0"/>
                  <w:marTop w:val="0"/>
                  <w:marBottom w:val="0"/>
                  <w:divBdr>
                    <w:top w:val="none" w:sz="0" w:space="0" w:color="auto"/>
                    <w:left w:val="none" w:sz="0" w:space="0" w:color="auto"/>
                    <w:bottom w:val="none" w:sz="0" w:space="0" w:color="auto"/>
                    <w:right w:val="none" w:sz="0" w:space="0" w:color="auto"/>
                  </w:divBdr>
                  <w:divsChild>
                    <w:div w:id="663123440">
                      <w:marLeft w:val="0"/>
                      <w:marRight w:val="0"/>
                      <w:marTop w:val="0"/>
                      <w:marBottom w:val="0"/>
                      <w:divBdr>
                        <w:top w:val="none" w:sz="0" w:space="0" w:color="auto"/>
                        <w:left w:val="none" w:sz="0" w:space="0" w:color="auto"/>
                        <w:bottom w:val="none" w:sz="0" w:space="0" w:color="auto"/>
                        <w:right w:val="none" w:sz="0" w:space="0" w:color="auto"/>
                      </w:divBdr>
                    </w:div>
                  </w:divsChild>
                </w:div>
                <w:div w:id="1958873581">
                  <w:marLeft w:val="0"/>
                  <w:marRight w:val="0"/>
                  <w:marTop w:val="0"/>
                  <w:marBottom w:val="0"/>
                  <w:divBdr>
                    <w:top w:val="none" w:sz="0" w:space="0" w:color="auto"/>
                    <w:left w:val="none" w:sz="0" w:space="0" w:color="auto"/>
                    <w:bottom w:val="none" w:sz="0" w:space="0" w:color="auto"/>
                    <w:right w:val="none" w:sz="0" w:space="0" w:color="auto"/>
                  </w:divBdr>
                  <w:divsChild>
                    <w:div w:id="1051462686">
                      <w:marLeft w:val="0"/>
                      <w:marRight w:val="0"/>
                      <w:marTop w:val="0"/>
                      <w:marBottom w:val="0"/>
                      <w:divBdr>
                        <w:top w:val="none" w:sz="0" w:space="0" w:color="auto"/>
                        <w:left w:val="none" w:sz="0" w:space="0" w:color="auto"/>
                        <w:bottom w:val="none" w:sz="0" w:space="0" w:color="auto"/>
                        <w:right w:val="none" w:sz="0" w:space="0" w:color="auto"/>
                      </w:divBdr>
                    </w:div>
                  </w:divsChild>
                </w:div>
                <w:div w:id="1169249937">
                  <w:marLeft w:val="0"/>
                  <w:marRight w:val="0"/>
                  <w:marTop w:val="0"/>
                  <w:marBottom w:val="0"/>
                  <w:divBdr>
                    <w:top w:val="none" w:sz="0" w:space="0" w:color="auto"/>
                    <w:left w:val="none" w:sz="0" w:space="0" w:color="auto"/>
                    <w:bottom w:val="none" w:sz="0" w:space="0" w:color="auto"/>
                    <w:right w:val="none" w:sz="0" w:space="0" w:color="auto"/>
                  </w:divBdr>
                  <w:divsChild>
                    <w:div w:id="1602300079">
                      <w:marLeft w:val="0"/>
                      <w:marRight w:val="0"/>
                      <w:marTop w:val="0"/>
                      <w:marBottom w:val="0"/>
                      <w:divBdr>
                        <w:top w:val="none" w:sz="0" w:space="0" w:color="auto"/>
                        <w:left w:val="none" w:sz="0" w:space="0" w:color="auto"/>
                        <w:bottom w:val="none" w:sz="0" w:space="0" w:color="auto"/>
                        <w:right w:val="none" w:sz="0" w:space="0" w:color="auto"/>
                      </w:divBdr>
                    </w:div>
                  </w:divsChild>
                </w:div>
                <w:div w:id="831144879">
                  <w:marLeft w:val="0"/>
                  <w:marRight w:val="0"/>
                  <w:marTop w:val="0"/>
                  <w:marBottom w:val="0"/>
                  <w:divBdr>
                    <w:top w:val="none" w:sz="0" w:space="0" w:color="auto"/>
                    <w:left w:val="none" w:sz="0" w:space="0" w:color="auto"/>
                    <w:bottom w:val="none" w:sz="0" w:space="0" w:color="auto"/>
                    <w:right w:val="none" w:sz="0" w:space="0" w:color="auto"/>
                  </w:divBdr>
                  <w:divsChild>
                    <w:div w:id="3644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58124">
          <w:marLeft w:val="0"/>
          <w:marRight w:val="0"/>
          <w:marTop w:val="0"/>
          <w:marBottom w:val="0"/>
          <w:divBdr>
            <w:top w:val="none" w:sz="0" w:space="8" w:color="auto"/>
            <w:left w:val="none" w:sz="0" w:space="15" w:color="auto"/>
            <w:bottom w:val="single" w:sz="6" w:space="8" w:color="auto"/>
            <w:right w:val="none" w:sz="0" w:space="15" w:color="auto"/>
          </w:divBdr>
        </w:div>
        <w:div w:id="930087613">
          <w:marLeft w:val="0"/>
          <w:marRight w:val="0"/>
          <w:marTop w:val="0"/>
          <w:marBottom w:val="0"/>
          <w:divBdr>
            <w:top w:val="none" w:sz="0" w:space="0" w:color="auto"/>
            <w:left w:val="none" w:sz="0" w:space="0" w:color="auto"/>
            <w:bottom w:val="none" w:sz="0" w:space="0" w:color="auto"/>
            <w:right w:val="none" w:sz="0" w:space="0" w:color="auto"/>
          </w:divBdr>
          <w:divsChild>
            <w:div w:id="958685529">
              <w:marLeft w:val="0"/>
              <w:marRight w:val="0"/>
              <w:marTop w:val="0"/>
              <w:marBottom w:val="0"/>
              <w:divBdr>
                <w:top w:val="none" w:sz="0" w:space="0" w:color="auto"/>
                <w:left w:val="none" w:sz="0" w:space="0" w:color="auto"/>
                <w:bottom w:val="none" w:sz="0" w:space="0" w:color="auto"/>
                <w:right w:val="none" w:sz="0" w:space="0" w:color="auto"/>
              </w:divBdr>
              <w:divsChild>
                <w:div w:id="185682751">
                  <w:marLeft w:val="0"/>
                  <w:marRight w:val="0"/>
                  <w:marTop w:val="0"/>
                  <w:marBottom w:val="0"/>
                  <w:divBdr>
                    <w:top w:val="none" w:sz="0" w:space="0" w:color="auto"/>
                    <w:left w:val="none" w:sz="0" w:space="0" w:color="auto"/>
                    <w:bottom w:val="none" w:sz="0" w:space="0" w:color="auto"/>
                    <w:right w:val="none" w:sz="0" w:space="0" w:color="auto"/>
                  </w:divBdr>
                  <w:divsChild>
                    <w:div w:id="825392834">
                      <w:marLeft w:val="0"/>
                      <w:marRight w:val="0"/>
                      <w:marTop w:val="0"/>
                      <w:marBottom w:val="0"/>
                      <w:divBdr>
                        <w:top w:val="none" w:sz="0" w:space="0" w:color="auto"/>
                        <w:left w:val="none" w:sz="0" w:space="0" w:color="auto"/>
                        <w:bottom w:val="none" w:sz="0" w:space="0" w:color="auto"/>
                        <w:right w:val="none" w:sz="0" w:space="0" w:color="auto"/>
                      </w:divBdr>
                    </w:div>
                  </w:divsChild>
                </w:div>
                <w:div w:id="40326762">
                  <w:marLeft w:val="0"/>
                  <w:marRight w:val="0"/>
                  <w:marTop w:val="0"/>
                  <w:marBottom w:val="0"/>
                  <w:divBdr>
                    <w:top w:val="none" w:sz="0" w:space="0" w:color="auto"/>
                    <w:left w:val="none" w:sz="0" w:space="0" w:color="auto"/>
                    <w:bottom w:val="none" w:sz="0" w:space="0" w:color="auto"/>
                    <w:right w:val="none" w:sz="0" w:space="0" w:color="auto"/>
                  </w:divBdr>
                  <w:divsChild>
                    <w:div w:id="1321495156">
                      <w:marLeft w:val="0"/>
                      <w:marRight w:val="0"/>
                      <w:marTop w:val="0"/>
                      <w:marBottom w:val="0"/>
                      <w:divBdr>
                        <w:top w:val="none" w:sz="0" w:space="0" w:color="auto"/>
                        <w:left w:val="none" w:sz="0" w:space="0" w:color="auto"/>
                        <w:bottom w:val="none" w:sz="0" w:space="0" w:color="auto"/>
                        <w:right w:val="none" w:sz="0" w:space="0" w:color="auto"/>
                      </w:divBdr>
                    </w:div>
                  </w:divsChild>
                </w:div>
                <w:div w:id="243955243">
                  <w:marLeft w:val="0"/>
                  <w:marRight w:val="0"/>
                  <w:marTop w:val="0"/>
                  <w:marBottom w:val="0"/>
                  <w:divBdr>
                    <w:top w:val="none" w:sz="0" w:space="0" w:color="auto"/>
                    <w:left w:val="none" w:sz="0" w:space="0" w:color="auto"/>
                    <w:bottom w:val="none" w:sz="0" w:space="0" w:color="auto"/>
                    <w:right w:val="none" w:sz="0" w:space="0" w:color="auto"/>
                  </w:divBdr>
                  <w:divsChild>
                    <w:div w:id="942802431">
                      <w:marLeft w:val="0"/>
                      <w:marRight w:val="0"/>
                      <w:marTop w:val="0"/>
                      <w:marBottom w:val="0"/>
                      <w:divBdr>
                        <w:top w:val="none" w:sz="0" w:space="0" w:color="auto"/>
                        <w:left w:val="none" w:sz="0" w:space="0" w:color="auto"/>
                        <w:bottom w:val="none" w:sz="0" w:space="0" w:color="auto"/>
                        <w:right w:val="none" w:sz="0" w:space="0" w:color="auto"/>
                      </w:divBdr>
                    </w:div>
                  </w:divsChild>
                </w:div>
                <w:div w:id="209153864">
                  <w:marLeft w:val="0"/>
                  <w:marRight w:val="0"/>
                  <w:marTop w:val="0"/>
                  <w:marBottom w:val="0"/>
                  <w:divBdr>
                    <w:top w:val="none" w:sz="0" w:space="0" w:color="auto"/>
                    <w:left w:val="none" w:sz="0" w:space="0" w:color="auto"/>
                    <w:bottom w:val="none" w:sz="0" w:space="0" w:color="auto"/>
                    <w:right w:val="none" w:sz="0" w:space="0" w:color="auto"/>
                  </w:divBdr>
                  <w:divsChild>
                    <w:div w:id="1329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457728">
          <w:marLeft w:val="0"/>
          <w:marRight w:val="0"/>
          <w:marTop w:val="0"/>
          <w:marBottom w:val="0"/>
          <w:divBdr>
            <w:top w:val="none" w:sz="0" w:space="8" w:color="auto"/>
            <w:left w:val="none" w:sz="0" w:space="15" w:color="auto"/>
            <w:bottom w:val="single" w:sz="6" w:space="8" w:color="auto"/>
            <w:right w:val="none" w:sz="0" w:space="15" w:color="auto"/>
          </w:divBdr>
        </w:div>
        <w:div w:id="2118256154">
          <w:marLeft w:val="0"/>
          <w:marRight w:val="0"/>
          <w:marTop w:val="0"/>
          <w:marBottom w:val="0"/>
          <w:divBdr>
            <w:top w:val="none" w:sz="0" w:space="0" w:color="auto"/>
            <w:left w:val="none" w:sz="0" w:space="0" w:color="auto"/>
            <w:bottom w:val="none" w:sz="0" w:space="0" w:color="auto"/>
            <w:right w:val="none" w:sz="0" w:space="0" w:color="auto"/>
          </w:divBdr>
          <w:divsChild>
            <w:div w:id="1226332970">
              <w:marLeft w:val="0"/>
              <w:marRight w:val="0"/>
              <w:marTop w:val="0"/>
              <w:marBottom w:val="0"/>
              <w:divBdr>
                <w:top w:val="none" w:sz="0" w:space="0" w:color="auto"/>
                <w:left w:val="none" w:sz="0" w:space="0" w:color="auto"/>
                <w:bottom w:val="none" w:sz="0" w:space="0" w:color="auto"/>
                <w:right w:val="none" w:sz="0" w:space="0" w:color="auto"/>
              </w:divBdr>
              <w:divsChild>
                <w:div w:id="1803577485">
                  <w:marLeft w:val="0"/>
                  <w:marRight w:val="0"/>
                  <w:marTop w:val="0"/>
                  <w:marBottom w:val="0"/>
                  <w:divBdr>
                    <w:top w:val="none" w:sz="0" w:space="0" w:color="auto"/>
                    <w:left w:val="none" w:sz="0" w:space="0" w:color="auto"/>
                    <w:bottom w:val="none" w:sz="0" w:space="0" w:color="auto"/>
                    <w:right w:val="none" w:sz="0" w:space="0" w:color="auto"/>
                  </w:divBdr>
                  <w:divsChild>
                    <w:div w:id="763770696">
                      <w:marLeft w:val="0"/>
                      <w:marRight w:val="0"/>
                      <w:marTop w:val="0"/>
                      <w:marBottom w:val="0"/>
                      <w:divBdr>
                        <w:top w:val="none" w:sz="0" w:space="0" w:color="auto"/>
                        <w:left w:val="none" w:sz="0" w:space="0" w:color="auto"/>
                        <w:bottom w:val="none" w:sz="0" w:space="0" w:color="auto"/>
                        <w:right w:val="none" w:sz="0" w:space="0" w:color="auto"/>
                      </w:divBdr>
                    </w:div>
                  </w:divsChild>
                </w:div>
                <w:div w:id="1419012159">
                  <w:marLeft w:val="0"/>
                  <w:marRight w:val="0"/>
                  <w:marTop w:val="0"/>
                  <w:marBottom w:val="0"/>
                  <w:divBdr>
                    <w:top w:val="none" w:sz="0" w:space="0" w:color="auto"/>
                    <w:left w:val="none" w:sz="0" w:space="0" w:color="auto"/>
                    <w:bottom w:val="none" w:sz="0" w:space="0" w:color="auto"/>
                    <w:right w:val="none" w:sz="0" w:space="0" w:color="auto"/>
                  </w:divBdr>
                  <w:divsChild>
                    <w:div w:id="558171695">
                      <w:marLeft w:val="0"/>
                      <w:marRight w:val="0"/>
                      <w:marTop w:val="0"/>
                      <w:marBottom w:val="0"/>
                      <w:divBdr>
                        <w:top w:val="none" w:sz="0" w:space="0" w:color="auto"/>
                        <w:left w:val="none" w:sz="0" w:space="0" w:color="auto"/>
                        <w:bottom w:val="none" w:sz="0" w:space="0" w:color="auto"/>
                        <w:right w:val="none" w:sz="0" w:space="0" w:color="auto"/>
                      </w:divBdr>
                    </w:div>
                  </w:divsChild>
                </w:div>
                <w:div w:id="1849442537">
                  <w:marLeft w:val="0"/>
                  <w:marRight w:val="0"/>
                  <w:marTop w:val="0"/>
                  <w:marBottom w:val="0"/>
                  <w:divBdr>
                    <w:top w:val="none" w:sz="0" w:space="0" w:color="auto"/>
                    <w:left w:val="none" w:sz="0" w:space="0" w:color="auto"/>
                    <w:bottom w:val="none" w:sz="0" w:space="0" w:color="auto"/>
                    <w:right w:val="none" w:sz="0" w:space="0" w:color="auto"/>
                  </w:divBdr>
                  <w:divsChild>
                    <w:div w:id="1674213244">
                      <w:marLeft w:val="0"/>
                      <w:marRight w:val="0"/>
                      <w:marTop w:val="0"/>
                      <w:marBottom w:val="0"/>
                      <w:divBdr>
                        <w:top w:val="none" w:sz="0" w:space="0" w:color="auto"/>
                        <w:left w:val="none" w:sz="0" w:space="0" w:color="auto"/>
                        <w:bottom w:val="none" w:sz="0" w:space="0" w:color="auto"/>
                        <w:right w:val="none" w:sz="0" w:space="0" w:color="auto"/>
                      </w:divBdr>
                    </w:div>
                  </w:divsChild>
                </w:div>
                <w:div w:id="918829836">
                  <w:marLeft w:val="0"/>
                  <w:marRight w:val="0"/>
                  <w:marTop w:val="0"/>
                  <w:marBottom w:val="0"/>
                  <w:divBdr>
                    <w:top w:val="none" w:sz="0" w:space="0" w:color="auto"/>
                    <w:left w:val="none" w:sz="0" w:space="0" w:color="auto"/>
                    <w:bottom w:val="none" w:sz="0" w:space="0" w:color="auto"/>
                    <w:right w:val="none" w:sz="0" w:space="0" w:color="auto"/>
                  </w:divBdr>
                  <w:divsChild>
                    <w:div w:id="12571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071905">
      <w:bodyDiv w:val="1"/>
      <w:marLeft w:val="0"/>
      <w:marRight w:val="0"/>
      <w:marTop w:val="0"/>
      <w:marBottom w:val="0"/>
      <w:divBdr>
        <w:top w:val="none" w:sz="0" w:space="0" w:color="auto"/>
        <w:left w:val="none" w:sz="0" w:space="0" w:color="auto"/>
        <w:bottom w:val="none" w:sz="0" w:space="0" w:color="auto"/>
        <w:right w:val="none" w:sz="0" w:space="0" w:color="auto"/>
      </w:divBdr>
    </w:div>
    <w:div w:id="647128701">
      <w:bodyDiv w:val="1"/>
      <w:marLeft w:val="0"/>
      <w:marRight w:val="0"/>
      <w:marTop w:val="0"/>
      <w:marBottom w:val="0"/>
      <w:divBdr>
        <w:top w:val="none" w:sz="0" w:space="0" w:color="auto"/>
        <w:left w:val="none" w:sz="0" w:space="0" w:color="auto"/>
        <w:bottom w:val="none" w:sz="0" w:space="0" w:color="auto"/>
        <w:right w:val="none" w:sz="0" w:space="0" w:color="auto"/>
      </w:divBdr>
      <w:divsChild>
        <w:div w:id="141628820">
          <w:marLeft w:val="0"/>
          <w:marRight w:val="0"/>
          <w:marTop w:val="0"/>
          <w:marBottom w:val="0"/>
          <w:divBdr>
            <w:top w:val="none" w:sz="0" w:space="0" w:color="auto"/>
            <w:left w:val="none" w:sz="0" w:space="0" w:color="auto"/>
            <w:bottom w:val="none" w:sz="0" w:space="0" w:color="auto"/>
            <w:right w:val="none" w:sz="0" w:space="0" w:color="auto"/>
          </w:divBdr>
          <w:divsChild>
            <w:div w:id="1122190548">
              <w:marLeft w:val="0"/>
              <w:marRight w:val="0"/>
              <w:marTop w:val="0"/>
              <w:marBottom w:val="0"/>
              <w:divBdr>
                <w:top w:val="none" w:sz="0" w:space="0" w:color="auto"/>
                <w:left w:val="none" w:sz="0" w:space="0" w:color="auto"/>
                <w:bottom w:val="none" w:sz="0" w:space="0" w:color="auto"/>
                <w:right w:val="none" w:sz="0" w:space="0" w:color="auto"/>
              </w:divBdr>
            </w:div>
          </w:divsChild>
        </w:div>
        <w:div w:id="1917014848">
          <w:marLeft w:val="0"/>
          <w:marRight w:val="0"/>
          <w:marTop w:val="0"/>
          <w:marBottom w:val="0"/>
          <w:divBdr>
            <w:top w:val="none" w:sz="0" w:space="0" w:color="auto"/>
            <w:left w:val="none" w:sz="0" w:space="0" w:color="auto"/>
            <w:bottom w:val="none" w:sz="0" w:space="0" w:color="auto"/>
            <w:right w:val="none" w:sz="0" w:space="0" w:color="auto"/>
          </w:divBdr>
          <w:divsChild>
            <w:div w:id="1343387336">
              <w:marLeft w:val="0"/>
              <w:marRight w:val="0"/>
              <w:marTop w:val="0"/>
              <w:marBottom w:val="0"/>
              <w:divBdr>
                <w:top w:val="none" w:sz="0" w:space="0" w:color="auto"/>
                <w:left w:val="none" w:sz="0" w:space="0" w:color="auto"/>
                <w:bottom w:val="none" w:sz="0" w:space="0" w:color="auto"/>
                <w:right w:val="none" w:sz="0" w:space="0" w:color="auto"/>
              </w:divBdr>
            </w:div>
          </w:divsChild>
        </w:div>
        <w:div w:id="859198597">
          <w:marLeft w:val="0"/>
          <w:marRight w:val="0"/>
          <w:marTop w:val="0"/>
          <w:marBottom w:val="0"/>
          <w:divBdr>
            <w:top w:val="none" w:sz="0" w:space="0" w:color="auto"/>
            <w:left w:val="none" w:sz="0" w:space="0" w:color="auto"/>
            <w:bottom w:val="none" w:sz="0" w:space="0" w:color="auto"/>
            <w:right w:val="none" w:sz="0" w:space="0" w:color="auto"/>
          </w:divBdr>
          <w:divsChild>
            <w:div w:id="1317221261">
              <w:marLeft w:val="0"/>
              <w:marRight w:val="0"/>
              <w:marTop w:val="0"/>
              <w:marBottom w:val="0"/>
              <w:divBdr>
                <w:top w:val="none" w:sz="0" w:space="0" w:color="auto"/>
                <w:left w:val="none" w:sz="0" w:space="0" w:color="auto"/>
                <w:bottom w:val="none" w:sz="0" w:space="0" w:color="auto"/>
                <w:right w:val="none" w:sz="0" w:space="0" w:color="auto"/>
              </w:divBdr>
            </w:div>
          </w:divsChild>
        </w:div>
        <w:div w:id="1676029793">
          <w:marLeft w:val="0"/>
          <w:marRight w:val="0"/>
          <w:marTop w:val="0"/>
          <w:marBottom w:val="0"/>
          <w:divBdr>
            <w:top w:val="none" w:sz="0" w:space="0" w:color="auto"/>
            <w:left w:val="none" w:sz="0" w:space="0" w:color="auto"/>
            <w:bottom w:val="none" w:sz="0" w:space="0" w:color="auto"/>
            <w:right w:val="none" w:sz="0" w:space="0" w:color="auto"/>
          </w:divBdr>
          <w:divsChild>
            <w:div w:id="296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61320">
      <w:bodyDiv w:val="1"/>
      <w:marLeft w:val="0"/>
      <w:marRight w:val="0"/>
      <w:marTop w:val="0"/>
      <w:marBottom w:val="0"/>
      <w:divBdr>
        <w:top w:val="none" w:sz="0" w:space="0" w:color="auto"/>
        <w:left w:val="none" w:sz="0" w:space="0" w:color="auto"/>
        <w:bottom w:val="none" w:sz="0" w:space="0" w:color="auto"/>
        <w:right w:val="none" w:sz="0" w:space="0" w:color="auto"/>
      </w:divBdr>
      <w:divsChild>
        <w:div w:id="299385148">
          <w:marLeft w:val="0"/>
          <w:marRight w:val="0"/>
          <w:marTop w:val="0"/>
          <w:marBottom w:val="300"/>
          <w:divBdr>
            <w:top w:val="none" w:sz="0" w:space="0" w:color="auto"/>
            <w:left w:val="none" w:sz="0" w:space="0" w:color="auto"/>
            <w:bottom w:val="none" w:sz="0" w:space="0" w:color="auto"/>
            <w:right w:val="none" w:sz="0" w:space="0" w:color="auto"/>
          </w:divBdr>
          <w:divsChild>
            <w:div w:id="1073236964">
              <w:marLeft w:val="0"/>
              <w:marRight w:val="0"/>
              <w:marTop w:val="150"/>
              <w:marBottom w:val="0"/>
              <w:divBdr>
                <w:top w:val="none" w:sz="0" w:space="0" w:color="auto"/>
                <w:left w:val="none" w:sz="0" w:space="0" w:color="auto"/>
                <w:bottom w:val="none" w:sz="0" w:space="0" w:color="auto"/>
                <w:right w:val="none" w:sz="0" w:space="0" w:color="auto"/>
              </w:divBdr>
              <w:divsChild>
                <w:div w:id="804855046">
                  <w:marLeft w:val="0"/>
                  <w:marRight w:val="0"/>
                  <w:marTop w:val="0"/>
                  <w:marBottom w:val="360"/>
                  <w:divBdr>
                    <w:top w:val="none" w:sz="0" w:space="0" w:color="auto"/>
                    <w:left w:val="none" w:sz="0" w:space="0" w:color="auto"/>
                    <w:bottom w:val="none" w:sz="0" w:space="0" w:color="auto"/>
                    <w:right w:val="none" w:sz="0" w:space="0" w:color="auto"/>
                  </w:divBdr>
                </w:div>
                <w:div w:id="142741533">
                  <w:marLeft w:val="0"/>
                  <w:marRight w:val="0"/>
                  <w:marTop w:val="0"/>
                  <w:marBottom w:val="360"/>
                  <w:divBdr>
                    <w:top w:val="none" w:sz="0" w:space="0" w:color="auto"/>
                    <w:left w:val="none" w:sz="0" w:space="0" w:color="auto"/>
                    <w:bottom w:val="none" w:sz="0" w:space="0" w:color="auto"/>
                    <w:right w:val="none" w:sz="0" w:space="0" w:color="auto"/>
                  </w:divBdr>
                </w:div>
                <w:div w:id="1036929130">
                  <w:marLeft w:val="0"/>
                  <w:marRight w:val="0"/>
                  <w:marTop w:val="0"/>
                  <w:marBottom w:val="360"/>
                  <w:divBdr>
                    <w:top w:val="none" w:sz="0" w:space="0" w:color="auto"/>
                    <w:left w:val="none" w:sz="0" w:space="0" w:color="auto"/>
                    <w:bottom w:val="none" w:sz="0" w:space="0" w:color="auto"/>
                    <w:right w:val="none" w:sz="0" w:space="0" w:color="auto"/>
                  </w:divBdr>
                </w:div>
                <w:div w:id="64462505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739447646">
      <w:bodyDiv w:val="1"/>
      <w:marLeft w:val="0"/>
      <w:marRight w:val="0"/>
      <w:marTop w:val="0"/>
      <w:marBottom w:val="0"/>
      <w:divBdr>
        <w:top w:val="none" w:sz="0" w:space="0" w:color="auto"/>
        <w:left w:val="none" w:sz="0" w:space="0" w:color="auto"/>
        <w:bottom w:val="none" w:sz="0" w:space="0" w:color="auto"/>
        <w:right w:val="none" w:sz="0" w:space="0" w:color="auto"/>
      </w:divBdr>
      <w:divsChild>
        <w:div w:id="413630142">
          <w:marLeft w:val="0"/>
          <w:marRight w:val="0"/>
          <w:marTop w:val="0"/>
          <w:marBottom w:val="360"/>
          <w:divBdr>
            <w:top w:val="none" w:sz="0" w:space="0" w:color="auto"/>
            <w:left w:val="none" w:sz="0" w:space="0" w:color="auto"/>
            <w:bottom w:val="none" w:sz="0" w:space="0" w:color="auto"/>
            <w:right w:val="none" w:sz="0" w:space="0" w:color="auto"/>
          </w:divBdr>
        </w:div>
        <w:div w:id="2093506723">
          <w:marLeft w:val="0"/>
          <w:marRight w:val="0"/>
          <w:marTop w:val="0"/>
          <w:marBottom w:val="360"/>
          <w:divBdr>
            <w:top w:val="none" w:sz="0" w:space="0" w:color="auto"/>
            <w:left w:val="none" w:sz="0" w:space="0" w:color="auto"/>
            <w:bottom w:val="none" w:sz="0" w:space="0" w:color="auto"/>
            <w:right w:val="none" w:sz="0" w:space="0" w:color="auto"/>
          </w:divBdr>
        </w:div>
        <w:div w:id="1732193590">
          <w:marLeft w:val="0"/>
          <w:marRight w:val="0"/>
          <w:marTop w:val="0"/>
          <w:marBottom w:val="360"/>
          <w:divBdr>
            <w:top w:val="none" w:sz="0" w:space="0" w:color="auto"/>
            <w:left w:val="none" w:sz="0" w:space="0" w:color="auto"/>
            <w:bottom w:val="none" w:sz="0" w:space="0" w:color="auto"/>
            <w:right w:val="none" w:sz="0" w:space="0" w:color="auto"/>
          </w:divBdr>
        </w:div>
        <w:div w:id="1960867866">
          <w:marLeft w:val="0"/>
          <w:marRight w:val="0"/>
          <w:marTop w:val="0"/>
          <w:marBottom w:val="360"/>
          <w:divBdr>
            <w:top w:val="none" w:sz="0" w:space="0" w:color="auto"/>
            <w:left w:val="none" w:sz="0" w:space="0" w:color="auto"/>
            <w:bottom w:val="none" w:sz="0" w:space="0" w:color="auto"/>
            <w:right w:val="none" w:sz="0" w:space="0" w:color="auto"/>
          </w:divBdr>
        </w:div>
      </w:divsChild>
    </w:div>
    <w:div w:id="754058829">
      <w:bodyDiv w:val="1"/>
      <w:marLeft w:val="0"/>
      <w:marRight w:val="0"/>
      <w:marTop w:val="0"/>
      <w:marBottom w:val="0"/>
      <w:divBdr>
        <w:top w:val="none" w:sz="0" w:space="0" w:color="auto"/>
        <w:left w:val="none" w:sz="0" w:space="0" w:color="auto"/>
        <w:bottom w:val="none" w:sz="0" w:space="0" w:color="auto"/>
        <w:right w:val="none" w:sz="0" w:space="0" w:color="auto"/>
      </w:divBdr>
    </w:div>
    <w:div w:id="942499597">
      <w:bodyDiv w:val="1"/>
      <w:marLeft w:val="0"/>
      <w:marRight w:val="0"/>
      <w:marTop w:val="0"/>
      <w:marBottom w:val="0"/>
      <w:divBdr>
        <w:top w:val="none" w:sz="0" w:space="0" w:color="auto"/>
        <w:left w:val="none" w:sz="0" w:space="0" w:color="auto"/>
        <w:bottom w:val="none" w:sz="0" w:space="0" w:color="auto"/>
        <w:right w:val="none" w:sz="0" w:space="0" w:color="auto"/>
      </w:divBdr>
      <w:divsChild>
        <w:div w:id="544604311">
          <w:marLeft w:val="0"/>
          <w:marRight w:val="0"/>
          <w:marTop w:val="0"/>
          <w:marBottom w:val="300"/>
          <w:divBdr>
            <w:top w:val="none" w:sz="0" w:space="0" w:color="auto"/>
            <w:left w:val="none" w:sz="0" w:space="0" w:color="auto"/>
            <w:bottom w:val="none" w:sz="0" w:space="0" w:color="auto"/>
            <w:right w:val="none" w:sz="0" w:space="0" w:color="auto"/>
          </w:divBdr>
          <w:divsChild>
            <w:div w:id="1066336420">
              <w:marLeft w:val="0"/>
              <w:marRight w:val="0"/>
              <w:marTop w:val="150"/>
              <w:marBottom w:val="0"/>
              <w:divBdr>
                <w:top w:val="none" w:sz="0" w:space="0" w:color="auto"/>
                <w:left w:val="none" w:sz="0" w:space="0" w:color="auto"/>
                <w:bottom w:val="none" w:sz="0" w:space="0" w:color="auto"/>
                <w:right w:val="none" w:sz="0" w:space="0" w:color="auto"/>
              </w:divBdr>
              <w:divsChild>
                <w:div w:id="94908087">
                  <w:marLeft w:val="0"/>
                  <w:marRight w:val="0"/>
                  <w:marTop w:val="0"/>
                  <w:marBottom w:val="360"/>
                  <w:divBdr>
                    <w:top w:val="none" w:sz="0" w:space="0" w:color="auto"/>
                    <w:left w:val="none" w:sz="0" w:space="0" w:color="auto"/>
                    <w:bottom w:val="none" w:sz="0" w:space="0" w:color="auto"/>
                    <w:right w:val="none" w:sz="0" w:space="0" w:color="auto"/>
                  </w:divBdr>
                </w:div>
                <w:div w:id="1071078010">
                  <w:marLeft w:val="0"/>
                  <w:marRight w:val="0"/>
                  <w:marTop w:val="0"/>
                  <w:marBottom w:val="360"/>
                  <w:divBdr>
                    <w:top w:val="none" w:sz="0" w:space="0" w:color="auto"/>
                    <w:left w:val="none" w:sz="0" w:space="0" w:color="auto"/>
                    <w:bottom w:val="none" w:sz="0" w:space="0" w:color="auto"/>
                    <w:right w:val="none" w:sz="0" w:space="0" w:color="auto"/>
                  </w:divBdr>
                </w:div>
                <w:div w:id="706375085">
                  <w:marLeft w:val="0"/>
                  <w:marRight w:val="0"/>
                  <w:marTop w:val="0"/>
                  <w:marBottom w:val="360"/>
                  <w:divBdr>
                    <w:top w:val="none" w:sz="0" w:space="0" w:color="auto"/>
                    <w:left w:val="none" w:sz="0" w:space="0" w:color="auto"/>
                    <w:bottom w:val="none" w:sz="0" w:space="0" w:color="auto"/>
                    <w:right w:val="none" w:sz="0" w:space="0" w:color="auto"/>
                  </w:divBdr>
                </w:div>
                <w:div w:id="67295171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052119161">
      <w:bodyDiv w:val="1"/>
      <w:marLeft w:val="0"/>
      <w:marRight w:val="0"/>
      <w:marTop w:val="0"/>
      <w:marBottom w:val="0"/>
      <w:divBdr>
        <w:top w:val="none" w:sz="0" w:space="0" w:color="auto"/>
        <w:left w:val="none" w:sz="0" w:space="0" w:color="auto"/>
        <w:bottom w:val="none" w:sz="0" w:space="0" w:color="auto"/>
        <w:right w:val="none" w:sz="0" w:space="0" w:color="auto"/>
      </w:divBdr>
    </w:div>
    <w:div w:id="1098063508">
      <w:bodyDiv w:val="1"/>
      <w:marLeft w:val="0"/>
      <w:marRight w:val="0"/>
      <w:marTop w:val="0"/>
      <w:marBottom w:val="0"/>
      <w:divBdr>
        <w:top w:val="none" w:sz="0" w:space="0" w:color="auto"/>
        <w:left w:val="none" w:sz="0" w:space="0" w:color="auto"/>
        <w:bottom w:val="none" w:sz="0" w:space="0" w:color="auto"/>
        <w:right w:val="none" w:sz="0" w:space="0" w:color="auto"/>
      </w:divBdr>
      <w:divsChild>
        <w:div w:id="111633605">
          <w:marLeft w:val="0"/>
          <w:marRight w:val="0"/>
          <w:marTop w:val="0"/>
          <w:marBottom w:val="360"/>
          <w:divBdr>
            <w:top w:val="none" w:sz="0" w:space="0" w:color="auto"/>
            <w:left w:val="none" w:sz="0" w:space="0" w:color="auto"/>
            <w:bottom w:val="none" w:sz="0" w:space="0" w:color="auto"/>
            <w:right w:val="none" w:sz="0" w:space="0" w:color="auto"/>
          </w:divBdr>
        </w:div>
      </w:divsChild>
    </w:div>
    <w:div w:id="1150369739">
      <w:bodyDiv w:val="1"/>
      <w:marLeft w:val="0"/>
      <w:marRight w:val="0"/>
      <w:marTop w:val="0"/>
      <w:marBottom w:val="0"/>
      <w:divBdr>
        <w:top w:val="none" w:sz="0" w:space="0" w:color="auto"/>
        <w:left w:val="none" w:sz="0" w:space="0" w:color="auto"/>
        <w:bottom w:val="none" w:sz="0" w:space="0" w:color="auto"/>
        <w:right w:val="none" w:sz="0" w:space="0" w:color="auto"/>
      </w:divBdr>
    </w:div>
    <w:div w:id="1191187878">
      <w:bodyDiv w:val="1"/>
      <w:marLeft w:val="0"/>
      <w:marRight w:val="0"/>
      <w:marTop w:val="0"/>
      <w:marBottom w:val="0"/>
      <w:divBdr>
        <w:top w:val="none" w:sz="0" w:space="0" w:color="auto"/>
        <w:left w:val="none" w:sz="0" w:space="0" w:color="auto"/>
        <w:bottom w:val="none" w:sz="0" w:space="0" w:color="auto"/>
        <w:right w:val="none" w:sz="0" w:space="0" w:color="auto"/>
      </w:divBdr>
    </w:div>
    <w:div w:id="1295676599">
      <w:bodyDiv w:val="1"/>
      <w:marLeft w:val="0"/>
      <w:marRight w:val="0"/>
      <w:marTop w:val="0"/>
      <w:marBottom w:val="0"/>
      <w:divBdr>
        <w:top w:val="none" w:sz="0" w:space="0" w:color="auto"/>
        <w:left w:val="none" w:sz="0" w:space="0" w:color="auto"/>
        <w:bottom w:val="none" w:sz="0" w:space="0" w:color="auto"/>
        <w:right w:val="none" w:sz="0" w:space="0" w:color="auto"/>
      </w:divBdr>
    </w:div>
    <w:div w:id="1530869745">
      <w:bodyDiv w:val="1"/>
      <w:marLeft w:val="0"/>
      <w:marRight w:val="0"/>
      <w:marTop w:val="0"/>
      <w:marBottom w:val="0"/>
      <w:divBdr>
        <w:top w:val="none" w:sz="0" w:space="0" w:color="auto"/>
        <w:left w:val="none" w:sz="0" w:space="0" w:color="auto"/>
        <w:bottom w:val="none" w:sz="0" w:space="0" w:color="auto"/>
        <w:right w:val="none" w:sz="0" w:space="0" w:color="auto"/>
      </w:divBdr>
    </w:div>
    <w:div w:id="1629900006">
      <w:bodyDiv w:val="1"/>
      <w:marLeft w:val="0"/>
      <w:marRight w:val="0"/>
      <w:marTop w:val="0"/>
      <w:marBottom w:val="0"/>
      <w:divBdr>
        <w:top w:val="none" w:sz="0" w:space="0" w:color="auto"/>
        <w:left w:val="none" w:sz="0" w:space="0" w:color="auto"/>
        <w:bottom w:val="none" w:sz="0" w:space="0" w:color="auto"/>
        <w:right w:val="none" w:sz="0" w:space="0" w:color="auto"/>
      </w:divBdr>
    </w:div>
    <w:div w:id="1636443205">
      <w:bodyDiv w:val="1"/>
      <w:marLeft w:val="0"/>
      <w:marRight w:val="0"/>
      <w:marTop w:val="0"/>
      <w:marBottom w:val="0"/>
      <w:divBdr>
        <w:top w:val="none" w:sz="0" w:space="0" w:color="auto"/>
        <w:left w:val="none" w:sz="0" w:space="0" w:color="auto"/>
        <w:bottom w:val="none" w:sz="0" w:space="0" w:color="auto"/>
        <w:right w:val="none" w:sz="0" w:space="0" w:color="auto"/>
      </w:divBdr>
    </w:div>
    <w:div w:id="1656452188">
      <w:bodyDiv w:val="1"/>
      <w:marLeft w:val="0"/>
      <w:marRight w:val="0"/>
      <w:marTop w:val="0"/>
      <w:marBottom w:val="0"/>
      <w:divBdr>
        <w:top w:val="none" w:sz="0" w:space="0" w:color="auto"/>
        <w:left w:val="none" w:sz="0" w:space="0" w:color="auto"/>
        <w:bottom w:val="none" w:sz="0" w:space="0" w:color="auto"/>
        <w:right w:val="none" w:sz="0" w:space="0" w:color="auto"/>
      </w:divBdr>
      <w:divsChild>
        <w:div w:id="1575241187">
          <w:marLeft w:val="0"/>
          <w:marRight w:val="0"/>
          <w:marTop w:val="0"/>
          <w:marBottom w:val="360"/>
          <w:divBdr>
            <w:top w:val="none" w:sz="0" w:space="0" w:color="auto"/>
            <w:left w:val="none" w:sz="0" w:space="0" w:color="auto"/>
            <w:bottom w:val="none" w:sz="0" w:space="0" w:color="auto"/>
            <w:right w:val="none" w:sz="0" w:space="0" w:color="auto"/>
          </w:divBdr>
        </w:div>
      </w:divsChild>
    </w:div>
    <w:div w:id="1674527185">
      <w:bodyDiv w:val="1"/>
      <w:marLeft w:val="0"/>
      <w:marRight w:val="0"/>
      <w:marTop w:val="0"/>
      <w:marBottom w:val="0"/>
      <w:divBdr>
        <w:top w:val="none" w:sz="0" w:space="0" w:color="auto"/>
        <w:left w:val="none" w:sz="0" w:space="0" w:color="auto"/>
        <w:bottom w:val="none" w:sz="0" w:space="0" w:color="auto"/>
        <w:right w:val="none" w:sz="0" w:space="0" w:color="auto"/>
      </w:divBdr>
    </w:div>
    <w:div w:id="1701467944">
      <w:bodyDiv w:val="1"/>
      <w:marLeft w:val="0"/>
      <w:marRight w:val="0"/>
      <w:marTop w:val="0"/>
      <w:marBottom w:val="0"/>
      <w:divBdr>
        <w:top w:val="none" w:sz="0" w:space="0" w:color="auto"/>
        <w:left w:val="none" w:sz="0" w:space="0" w:color="auto"/>
        <w:bottom w:val="none" w:sz="0" w:space="0" w:color="auto"/>
        <w:right w:val="none" w:sz="0" w:space="0" w:color="auto"/>
      </w:divBdr>
    </w:div>
    <w:div w:id="1750541978">
      <w:bodyDiv w:val="1"/>
      <w:marLeft w:val="0"/>
      <w:marRight w:val="0"/>
      <w:marTop w:val="0"/>
      <w:marBottom w:val="0"/>
      <w:divBdr>
        <w:top w:val="none" w:sz="0" w:space="0" w:color="auto"/>
        <w:left w:val="none" w:sz="0" w:space="0" w:color="auto"/>
        <w:bottom w:val="none" w:sz="0" w:space="0" w:color="auto"/>
        <w:right w:val="none" w:sz="0" w:space="0" w:color="auto"/>
      </w:divBdr>
    </w:div>
    <w:div w:id="1758597567">
      <w:bodyDiv w:val="1"/>
      <w:marLeft w:val="0"/>
      <w:marRight w:val="0"/>
      <w:marTop w:val="0"/>
      <w:marBottom w:val="0"/>
      <w:divBdr>
        <w:top w:val="none" w:sz="0" w:space="0" w:color="auto"/>
        <w:left w:val="none" w:sz="0" w:space="0" w:color="auto"/>
        <w:bottom w:val="none" w:sz="0" w:space="0" w:color="auto"/>
        <w:right w:val="none" w:sz="0" w:space="0" w:color="auto"/>
      </w:divBdr>
    </w:div>
    <w:div w:id="1799911183">
      <w:bodyDiv w:val="1"/>
      <w:marLeft w:val="0"/>
      <w:marRight w:val="0"/>
      <w:marTop w:val="0"/>
      <w:marBottom w:val="0"/>
      <w:divBdr>
        <w:top w:val="none" w:sz="0" w:space="0" w:color="auto"/>
        <w:left w:val="none" w:sz="0" w:space="0" w:color="auto"/>
        <w:bottom w:val="none" w:sz="0" w:space="0" w:color="auto"/>
        <w:right w:val="none" w:sz="0" w:space="0" w:color="auto"/>
      </w:divBdr>
    </w:div>
    <w:div w:id="1817919654">
      <w:bodyDiv w:val="1"/>
      <w:marLeft w:val="0"/>
      <w:marRight w:val="0"/>
      <w:marTop w:val="0"/>
      <w:marBottom w:val="0"/>
      <w:divBdr>
        <w:top w:val="none" w:sz="0" w:space="0" w:color="auto"/>
        <w:left w:val="none" w:sz="0" w:space="0" w:color="auto"/>
        <w:bottom w:val="none" w:sz="0" w:space="0" w:color="auto"/>
        <w:right w:val="none" w:sz="0" w:space="0" w:color="auto"/>
      </w:divBdr>
    </w:div>
    <w:div w:id="1871336565">
      <w:bodyDiv w:val="1"/>
      <w:marLeft w:val="0"/>
      <w:marRight w:val="0"/>
      <w:marTop w:val="0"/>
      <w:marBottom w:val="0"/>
      <w:divBdr>
        <w:top w:val="none" w:sz="0" w:space="0" w:color="auto"/>
        <w:left w:val="none" w:sz="0" w:space="0" w:color="auto"/>
        <w:bottom w:val="none" w:sz="0" w:space="0" w:color="auto"/>
        <w:right w:val="none" w:sz="0" w:space="0" w:color="auto"/>
      </w:divBdr>
      <w:divsChild>
        <w:div w:id="2032489631">
          <w:marLeft w:val="0"/>
          <w:marRight w:val="0"/>
          <w:marTop w:val="0"/>
          <w:marBottom w:val="300"/>
          <w:divBdr>
            <w:top w:val="none" w:sz="0" w:space="0" w:color="auto"/>
            <w:left w:val="none" w:sz="0" w:space="0" w:color="auto"/>
            <w:bottom w:val="none" w:sz="0" w:space="0" w:color="auto"/>
            <w:right w:val="none" w:sz="0" w:space="0" w:color="auto"/>
          </w:divBdr>
          <w:divsChild>
            <w:div w:id="158079143">
              <w:marLeft w:val="0"/>
              <w:marRight w:val="0"/>
              <w:marTop w:val="150"/>
              <w:marBottom w:val="0"/>
              <w:divBdr>
                <w:top w:val="none" w:sz="0" w:space="0" w:color="auto"/>
                <w:left w:val="none" w:sz="0" w:space="0" w:color="auto"/>
                <w:bottom w:val="none" w:sz="0" w:space="0" w:color="auto"/>
                <w:right w:val="none" w:sz="0" w:space="0" w:color="auto"/>
              </w:divBdr>
              <w:divsChild>
                <w:div w:id="173305611">
                  <w:marLeft w:val="0"/>
                  <w:marRight w:val="0"/>
                  <w:marTop w:val="0"/>
                  <w:marBottom w:val="360"/>
                  <w:divBdr>
                    <w:top w:val="none" w:sz="0" w:space="0" w:color="auto"/>
                    <w:left w:val="none" w:sz="0" w:space="0" w:color="auto"/>
                    <w:bottom w:val="none" w:sz="0" w:space="0" w:color="auto"/>
                    <w:right w:val="none" w:sz="0" w:space="0" w:color="auto"/>
                  </w:divBdr>
                </w:div>
                <w:div w:id="396169789">
                  <w:marLeft w:val="0"/>
                  <w:marRight w:val="0"/>
                  <w:marTop w:val="0"/>
                  <w:marBottom w:val="360"/>
                  <w:divBdr>
                    <w:top w:val="none" w:sz="0" w:space="0" w:color="auto"/>
                    <w:left w:val="none" w:sz="0" w:space="0" w:color="auto"/>
                    <w:bottom w:val="none" w:sz="0" w:space="0" w:color="auto"/>
                    <w:right w:val="none" w:sz="0" w:space="0" w:color="auto"/>
                  </w:divBdr>
                </w:div>
                <w:div w:id="715012461">
                  <w:marLeft w:val="0"/>
                  <w:marRight w:val="0"/>
                  <w:marTop w:val="0"/>
                  <w:marBottom w:val="360"/>
                  <w:divBdr>
                    <w:top w:val="none" w:sz="0" w:space="0" w:color="auto"/>
                    <w:left w:val="none" w:sz="0" w:space="0" w:color="auto"/>
                    <w:bottom w:val="none" w:sz="0" w:space="0" w:color="auto"/>
                    <w:right w:val="none" w:sz="0" w:space="0" w:color="auto"/>
                  </w:divBdr>
                </w:div>
                <w:div w:id="386879574">
                  <w:marLeft w:val="0"/>
                  <w:marRight w:val="0"/>
                  <w:marTop w:val="0"/>
                  <w:marBottom w:val="360"/>
                  <w:divBdr>
                    <w:top w:val="none" w:sz="0" w:space="0" w:color="auto"/>
                    <w:left w:val="none" w:sz="0" w:space="0" w:color="auto"/>
                    <w:bottom w:val="none" w:sz="0" w:space="0" w:color="auto"/>
                    <w:right w:val="none" w:sz="0" w:space="0" w:color="auto"/>
                  </w:divBdr>
                </w:div>
              </w:divsChild>
            </w:div>
            <w:div w:id="932668333">
              <w:marLeft w:val="0"/>
              <w:marRight w:val="0"/>
              <w:marTop w:val="0"/>
              <w:marBottom w:val="0"/>
              <w:divBdr>
                <w:top w:val="none" w:sz="0" w:space="0" w:color="auto"/>
                <w:left w:val="none" w:sz="0" w:space="0" w:color="auto"/>
                <w:bottom w:val="none" w:sz="0" w:space="0" w:color="auto"/>
                <w:right w:val="none" w:sz="0" w:space="0" w:color="auto"/>
              </w:divBdr>
              <w:divsChild>
                <w:div w:id="15905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7500">
          <w:marLeft w:val="0"/>
          <w:marRight w:val="0"/>
          <w:marTop w:val="0"/>
          <w:marBottom w:val="300"/>
          <w:divBdr>
            <w:top w:val="none" w:sz="0" w:space="0" w:color="auto"/>
            <w:left w:val="none" w:sz="0" w:space="0" w:color="auto"/>
            <w:bottom w:val="none" w:sz="0" w:space="0" w:color="auto"/>
            <w:right w:val="none" w:sz="0" w:space="0" w:color="auto"/>
          </w:divBdr>
          <w:divsChild>
            <w:div w:id="1558203116">
              <w:marLeft w:val="0"/>
              <w:marRight w:val="0"/>
              <w:marTop w:val="150"/>
              <w:marBottom w:val="0"/>
              <w:divBdr>
                <w:top w:val="none" w:sz="0" w:space="0" w:color="auto"/>
                <w:left w:val="none" w:sz="0" w:space="0" w:color="auto"/>
                <w:bottom w:val="none" w:sz="0" w:space="0" w:color="auto"/>
                <w:right w:val="none" w:sz="0" w:space="0" w:color="auto"/>
              </w:divBdr>
              <w:divsChild>
                <w:div w:id="2124838662">
                  <w:marLeft w:val="0"/>
                  <w:marRight w:val="0"/>
                  <w:marTop w:val="0"/>
                  <w:marBottom w:val="360"/>
                  <w:divBdr>
                    <w:top w:val="none" w:sz="0" w:space="0" w:color="auto"/>
                    <w:left w:val="none" w:sz="0" w:space="0" w:color="auto"/>
                    <w:bottom w:val="none" w:sz="0" w:space="0" w:color="auto"/>
                    <w:right w:val="none" w:sz="0" w:space="0" w:color="auto"/>
                  </w:divBdr>
                </w:div>
                <w:div w:id="967013165">
                  <w:marLeft w:val="0"/>
                  <w:marRight w:val="0"/>
                  <w:marTop w:val="0"/>
                  <w:marBottom w:val="360"/>
                  <w:divBdr>
                    <w:top w:val="none" w:sz="0" w:space="0" w:color="auto"/>
                    <w:left w:val="none" w:sz="0" w:space="0" w:color="auto"/>
                    <w:bottom w:val="none" w:sz="0" w:space="0" w:color="auto"/>
                    <w:right w:val="none" w:sz="0" w:space="0" w:color="auto"/>
                  </w:divBdr>
                </w:div>
                <w:div w:id="703486313">
                  <w:marLeft w:val="0"/>
                  <w:marRight w:val="0"/>
                  <w:marTop w:val="0"/>
                  <w:marBottom w:val="360"/>
                  <w:divBdr>
                    <w:top w:val="none" w:sz="0" w:space="0" w:color="auto"/>
                    <w:left w:val="none" w:sz="0" w:space="0" w:color="auto"/>
                    <w:bottom w:val="none" w:sz="0" w:space="0" w:color="auto"/>
                    <w:right w:val="none" w:sz="0" w:space="0" w:color="auto"/>
                  </w:divBdr>
                </w:div>
                <w:div w:id="870072093">
                  <w:marLeft w:val="0"/>
                  <w:marRight w:val="0"/>
                  <w:marTop w:val="0"/>
                  <w:marBottom w:val="360"/>
                  <w:divBdr>
                    <w:top w:val="none" w:sz="0" w:space="0" w:color="auto"/>
                    <w:left w:val="none" w:sz="0" w:space="0" w:color="auto"/>
                    <w:bottom w:val="none" w:sz="0" w:space="0" w:color="auto"/>
                    <w:right w:val="none" w:sz="0" w:space="0" w:color="auto"/>
                  </w:divBdr>
                </w:div>
              </w:divsChild>
            </w:div>
            <w:div w:id="1881354382">
              <w:marLeft w:val="0"/>
              <w:marRight w:val="0"/>
              <w:marTop w:val="0"/>
              <w:marBottom w:val="0"/>
              <w:divBdr>
                <w:top w:val="none" w:sz="0" w:space="0" w:color="auto"/>
                <w:left w:val="none" w:sz="0" w:space="0" w:color="auto"/>
                <w:bottom w:val="none" w:sz="0" w:space="0" w:color="auto"/>
                <w:right w:val="none" w:sz="0" w:space="0" w:color="auto"/>
              </w:divBdr>
              <w:divsChild>
                <w:div w:id="14352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0441">
          <w:marLeft w:val="0"/>
          <w:marRight w:val="0"/>
          <w:marTop w:val="0"/>
          <w:marBottom w:val="300"/>
          <w:divBdr>
            <w:top w:val="none" w:sz="0" w:space="0" w:color="auto"/>
            <w:left w:val="none" w:sz="0" w:space="0" w:color="auto"/>
            <w:bottom w:val="none" w:sz="0" w:space="0" w:color="auto"/>
            <w:right w:val="none" w:sz="0" w:space="0" w:color="auto"/>
          </w:divBdr>
          <w:divsChild>
            <w:div w:id="752051821">
              <w:marLeft w:val="0"/>
              <w:marRight w:val="0"/>
              <w:marTop w:val="150"/>
              <w:marBottom w:val="0"/>
              <w:divBdr>
                <w:top w:val="none" w:sz="0" w:space="0" w:color="auto"/>
                <w:left w:val="none" w:sz="0" w:space="0" w:color="auto"/>
                <w:bottom w:val="none" w:sz="0" w:space="0" w:color="auto"/>
                <w:right w:val="none" w:sz="0" w:space="0" w:color="auto"/>
              </w:divBdr>
              <w:divsChild>
                <w:div w:id="1701279255">
                  <w:marLeft w:val="0"/>
                  <w:marRight w:val="0"/>
                  <w:marTop w:val="0"/>
                  <w:marBottom w:val="360"/>
                  <w:divBdr>
                    <w:top w:val="none" w:sz="0" w:space="0" w:color="auto"/>
                    <w:left w:val="none" w:sz="0" w:space="0" w:color="auto"/>
                    <w:bottom w:val="none" w:sz="0" w:space="0" w:color="auto"/>
                    <w:right w:val="none" w:sz="0" w:space="0" w:color="auto"/>
                  </w:divBdr>
                </w:div>
                <w:div w:id="1927417567">
                  <w:marLeft w:val="0"/>
                  <w:marRight w:val="0"/>
                  <w:marTop w:val="0"/>
                  <w:marBottom w:val="360"/>
                  <w:divBdr>
                    <w:top w:val="none" w:sz="0" w:space="0" w:color="auto"/>
                    <w:left w:val="none" w:sz="0" w:space="0" w:color="auto"/>
                    <w:bottom w:val="none" w:sz="0" w:space="0" w:color="auto"/>
                    <w:right w:val="none" w:sz="0" w:space="0" w:color="auto"/>
                  </w:divBdr>
                </w:div>
                <w:div w:id="529490852">
                  <w:marLeft w:val="0"/>
                  <w:marRight w:val="0"/>
                  <w:marTop w:val="0"/>
                  <w:marBottom w:val="360"/>
                  <w:divBdr>
                    <w:top w:val="none" w:sz="0" w:space="0" w:color="auto"/>
                    <w:left w:val="none" w:sz="0" w:space="0" w:color="auto"/>
                    <w:bottom w:val="none" w:sz="0" w:space="0" w:color="auto"/>
                    <w:right w:val="none" w:sz="0" w:space="0" w:color="auto"/>
                  </w:divBdr>
                </w:div>
                <w:div w:id="491917287">
                  <w:marLeft w:val="0"/>
                  <w:marRight w:val="0"/>
                  <w:marTop w:val="0"/>
                  <w:marBottom w:val="360"/>
                  <w:divBdr>
                    <w:top w:val="none" w:sz="0" w:space="0" w:color="auto"/>
                    <w:left w:val="none" w:sz="0" w:space="0" w:color="auto"/>
                    <w:bottom w:val="none" w:sz="0" w:space="0" w:color="auto"/>
                    <w:right w:val="none" w:sz="0" w:space="0" w:color="auto"/>
                  </w:divBdr>
                </w:div>
              </w:divsChild>
            </w:div>
            <w:div w:id="889730730">
              <w:marLeft w:val="0"/>
              <w:marRight w:val="0"/>
              <w:marTop w:val="0"/>
              <w:marBottom w:val="0"/>
              <w:divBdr>
                <w:top w:val="none" w:sz="0" w:space="0" w:color="auto"/>
                <w:left w:val="none" w:sz="0" w:space="0" w:color="auto"/>
                <w:bottom w:val="none" w:sz="0" w:space="0" w:color="auto"/>
                <w:right w:val="none" w:sz="0" w:space="0" w:color="auto"/>
              </w:divBdr>
              <w:divsChild>
                <w:div w:id="20782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9261">
          <w:marLeft w:val="0"/>
          <w:marRight w:val="0"/>
          <w:marTop w:val="0"/>
          <w:marBottom w:val="300"/>
          <w:divBdr>
            <w:top w:val="none" w:sz="0" w:space="0" w:color="auto"/>
            <w:left w:val="none" w:sz="0" w:space="0" w:color="auto"/>
            <w:bottom w:val="none" w:sz="0" w:space="0" w:color="auto"/>
            <w:right w:val="none" w:sz="0" w:space="0" w:color="auto"/>
          </w:divBdr>
          <w:divsChild>
            <w:div w:id="93208214">
              <w:marLeft w:val="0"/>
              <w:marRight w:val="0"/>
              <w:marTop w:val="150"/>
              <w:marBottom w:val="0"/>
              <w:divBdr>
                <w:top w:val="none" w:sz="0" w:space="0" w:color="auto"/>
                <w:left w:val="none" w:sz="0" w:space="0" w:color="auto"/>
                <w:bottom w:val="none" w:sz="0" w:space="0" w:color="auto"/>
                <w:right w:val="none" w:sz="0" w:space="0" w:color="auto"/>
              </w:divBdr>
              <w:divsChild>
                <w:div w:id="430660980">
                  <w:marLeft w:val="0"/>
                  <w:marRight w:val="0"/>
                  <w:marTop w:val="0"/>
                  <w:marBottom w:val="360"/>
                  <w:divBdr>
                    <w:top w:val="none" w:sz="0" w:space="0" w:color="auto"/>
                    <w:left w:val="none" w:sz="0" w:space="0" w:color="auto"/>
                    <w:bottom w:val="none" w:sz="0" w:space="0" w:color="auto"/>
                    <w:right w:val="none" w:sz="0" w:space="0" w:color="auto"/>
                  </w:divBdr>
                </w:div>
                <w:div w:id="1626736187">
                  <w:marLeft w:val="0"/>
                  <w:marRight w:val="0"/>
                  <w:marTop w:val="0"/>
                  <w:marBottom w:val="360"/>
                  <w:divBdr>
                    <w:top w:val="none" w:sz="0" w:space="0" w:color="auto"/>
                    <w:left w:val="none" w:sz="0" w:space="0" w:color="auto"/>
                    <w:bottom w:val="none" w:sz="0" w:space="0" w:color="auto"/>
                    <w:right w:val="none" w:sz="0" w:space="0" w:color="auto"/>
                  </w:divBdr>
                </w:div>
                <w:div w:id="460345138">
                  <w:marLeft w:val="0"/>
                  <w:marRight w:val="0"/>
                  <w:marTop w:val="0"/>
                  <w:marBottom w:val="360"/>
                  <w:divBdr>
                    <w:top w:val="none" w:sz="0" w:space="0" w:color="auto"/>
                    <w:left w:val="none" w:sz="0" w:space="0" w:color="auto"/>
                    <w:bottom w:val="none" w:sz="0" w:space="0" w:color="auto"/>
                    <w:right w:val="none" w:sz="0" w:space="0" w:color="auto"/>
                  </w:divBdr>
                </w:div>
                <w:div w:id="1161850978">
                  <w:marLeft w:val="0"/>
                  <w:marRight w:val="0"/>
                  <w:marTop w:val="0"/>
                  <w:marBottom w:val="360"/>
                  <w:divBdr>
                    <w:top w:val="none" w:sz="0" w:space="0" w:color="auto"/>
                    <w:left w:val="none" w:sz="0" w:space="0" w:color="auto"/>
                    <w:bottom w:val="none" w:sz="0" w:space="0" w:color="auto"/>
                    <w:right w:val="none" w:sz="0" w:space="0" w:color="auto"/>
                  </w:divBdr>
                </w:div>
              </w:divsChild>
            </w:div>
            <w:div w:id="1539004599">
              <w:marLeft w:val="0"/>
              <w:marRight w:val="0"/>
              <w:marTop w:val="0"/>
              <w:marBottom w:val="0"/>
              <w:divBdr>
                <w:top w:val="none" w:sz="0" w:space="0" w:color="auto"/>
                <w:left w:val="none" w:sz="0" w:space="0" w:color="auto"/>
                <w:bottom w:val="none" w:sz="0" w:space="0" w:color="auto"/>
                <w:right w:val="none" w:sz="0" w:space="0" w:color="auto"/>
              </w:divBdr>
              <w:divsChild>
                <w:div w:id="3769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8981">
          <w:marLeft w:val="0"/>
          <w:marRight w:val="0"/>
          <w:marTop w:val="0"/>
          <w:marBottom w:val="300"/>
          <w:divBdr>
            <w:top w:val="none" w:sz="0" w:space="0" w:color="auto"/>
            <w:left w:val="none" w:sz="0" w:space="0" w:color="auto"/>
            <w:bottom w:val="none" w:sz="0" w:space="0" w:color="auto"/>
            <w:right w:val="none" w:sz="0" w:space="0" w:color="auto"/>
          </w:divBdr>
          <w:divsChild>
            <w:div w:id="1791438980">
              <w:marLeft w:val="0"/>
              <w:marRight w:val="0"/>
              <w:marTop w:val="150"/>
              <w:marBottom w:val="0"/>
              <w:divBdr>
                <w:top w:val="none" w:sz="0" w:space="0" w:color="auto"/>
                <w:left w:val="none" w:sz="0" w:space="0" w:color="auto"/>
                <w:bottom w:val="none" w:sz="0" w:space="0" w:color="auto"/>
                <w:right w:val="none" w:sz="0" w:space="0" w:color="auto"/>
              </w:divBdr>
              <w:divsChild>
                <w:div w:id="2000231065">
                  <w:marLeft w:val="0"/>
                  <w:marRight w:val="0"/>
                  <w:marTop w:val="0"/>
                  <w:marBottom w:val="360"/>
                  <w:divBdr>
                    <w:top w:val="none" w:sz="0" w:space="0" w:color="auto"/>
                    <w:left w:val="none" w:sz="0" w:space="0" w:color="auto"/>
                    <w:bottom w:val="none" w:sz="0" w:space="0" w:color="auto"/>
                    <w:right w:val="none" w:sz="0" w:space="0" w:color="auto"/>
                  </w:divBdr>
                </w:div>
                <w:div w:id="1825318029">
                  <w:marLeft w:val="0"/>
                  <w:marRight w:val="0"/>
                  <w:marTop w:val="0"/>
                  <w:marBottom w:val="360"/>
                  <w:divBdr>
                    <w:top w:val="none" w:sz="0" w:space="0" w:color="auto"/>
                    <w:left w:val="none" w:sz="0" w:space="0" w:color="auto"/>
                    <w:bottom w:val="none" w:sz="0" w:space="0" w:color="auto"/>
                    <w:right w:val="none" w:sz="0" w:space="0" w:color="auto"/>
                  </w:divBdr>
                </w:div>
                <w:div w:id="971060819">
                  <w:marLeft w:val="0"/>
                  <w:marRight w:val="0"/>
                  <w:marTop w:val="0"/>
                  <w:marBottom w:val="360"/>
                  <w:divBdr>
                    <w:top w:val="none" w:sz="0" w:space="0" w:color="auto"/>
                    <w:left w:val="none" w:sz="0" w:space="0" w:color="auto"/>
                    <w:bottom w:val="none" w:sz="0" w:space="0" w:color="auto"/>
                    <w:right w:val="none" w:sz="0" w:space="0" w:color="auto"/>
                  </w:divBdr>
                </w:div>
                <w:div w:id="788010458">
                  <w:marLeft w:val="0"/>
                  <w:marRight w:val="0"/>
                  <w:marTop w:val="0"/>
                  <w:marBottom w:val="360"/>
                  <w:divBdr>
                    <w:top w:val="none" w:sz="0" w:space="0" w:color="auto"/>
                    <w:left w:val="none" w:sz="0" w:space="0" w:color="auto"/>
                    <w:bottom w:val="none" w:sz="0" w:space="0" w:color="auto"/>
                    <w:right w:val="none" w:sz="0" w:space="0" w:color="auto"/>
                  </w:divBdr>
                </w:div>
              </w:divsChild>
            </w:div>
            <w:div w:id="1056197652">
              <w:marLeft w:val="0"/>
              <w:marRight w:val="0"/>
              <w:marTop w:val="0"/>
              <w:marBottom w:val="0"/>
              <w:divBdr>
                <w:top w:val="none" w:sz="0" w:space="0" w:color="auto"/>
                <w:left w:val="none" w:sz="0" w:space="0" w:color="auto"/>
                <w:bottom w:val="none" w:sz="0" w:space="0" w:color="auto"/>
                <w:right w:val="none" w:sz="0" w:space="0" w:color="auto"/>
              </w:divBdr>
              <w:divsChild>
                <w:div w:id="9941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3889">
          <w:marLeft w:val="0"/>
          <w:marRight w:val="0"/>
          <w:marTop w:val="0"/>
          <w:marBottom w:val="300"/>
          <w:divBdr>
            <w:top w:val="none" w:sz="0" w:space="0" w:color="auto"/>
            <w:left w:val="none" w:sz="0" w:space="0" w:color="auto"/>
            <w:bottom w:val="none" w:sz="0" w:space="0" w:color="auto"/>
            <w:right w:val="none" w:sz="0" w:space="0" w:color="auto"/>
          </w:divBdr>
          <w:divsChild>
            <w:div w:id="1118450293">
              <w:marLeft w:val="0"/>
              <w:marRight w:val="0"/>
              <w:marTop w:val="150"/>
              <w:marBottom w:val="0"/>
              <w:divBdr>
                <w:top w:val="none" w:sz="0" w:space="0" w:color="auto"/>
                <w:left w:val="none" w:sz="0" w:space="0" w:color="auto"/>
                <w:bottom w:val="none" w:sz="0" w:space="0" w:color="auto"/>
                <w:right w:val="none" w:sz="0" w:space="0" w:color="auto"/>
              </w:divBdr>
              <w:divsChild>
                <w:div w:id="1883906919">
                  <w:marLeft w:val="0"/>
                  <w:marRight w:val="0"/>
                  <w:marTop w:val="0"/>
                  <w:marBottom w:val="360"/>
                  <w:divBdr>
                    <w:top w:val="none" w:sz="0" w:space="0" w:color="auto"/>
                    <w:left w:val="none" w:sz="0" w:space="0" w:color="auto"/>
                    <w:bottom w:val="none" w:sz="0" w:space="0" w:color="auto"/>
                    <w:right w:val="none" w:sz="0" w:space="0" w:color="auto"/>
                  </w:divBdr>
                </w:div>
                <w:div w:id="821389901">
                  <w:marLeft w:val="0"/>
                  <w:marRight w:val="0"/>
                  <w:marTop w:val="0"/>
                  <w:marBottom w:val="360"/>
                  <w:divBdr>
                    <w:top w:val="none" w:sz="0" w:space="0" w:color="auto"/>
                    <w:left w:val="none" w:sz="0" w:space="0" w:color="auto"/>
                    <w:bottom w:val="none" w:sz="0" w:space="0" w:color="auto"/>
                    <w:right w:val="none" w:sz="0" w:space="0" w:color="auto"/>
                  </w:divBdr>
                </w:div>
                <w:div w:id="708991601">
                  <w:marLeft w:val="0"/>
                  <w:marRight w:val="0"/>
                  <w:marTop w:val="0"/>
                  <w:marBottom w:val="360"/>
                  <w:divBdr>
                    <w:top w:val="none" w:sz="0" w:space="0" w:color="auto"/>
                    <w:left w:val="none" w:sz="0" w:space="0" w:color="auto"/>
                    <w:bottom w:val="none" w:sz="0" w:space="0" w:color="auto"/>
                    <w:right w:val="none" w:sz="0" w:space="0" w:color="auto"/>
                  </w:divBdr>
                </w:div>
                <w:div w:id="1391419754">
                  <w:marLeft w:val="0"/>
                  <w:marRight w:val="0"/>
                  <w:marTop w:val="0"/>
                  <w:marBottom w:val="360"/>
                  <w:divBdr>
                    <w:top w:val="none" w:sz="0" w:space="0" w:color="auto"/>
                    <w:left w:val="none" w:sz="0" w:space="0" w:color="auto"/>
                    <w:bottom w:val="none" w:sz="0" w:space="0" w:color="auto"/>
                    <w:right w:val="none" w:sz="0" w:space="0" w:color="auto"/>
                  </w:divBdr>
                </w:div>
              </w:divsChild>
            </w:div>
            <w:div w:id="925529384">
              <w:marLeft w:val="0"/>
              <w:marRight w:val="0"/>
              <w:marTop w:val="0"/>
              <w:marBottom w:val="0"/>
              <w:divBdr>
                <w:top w:val="none" w:sz="0" w:space="0" w:color="auto"/>
                <w:left w:val="none" w:sz="0" w:space="0" w:color="auto"/>
                <w:bottom w:val="none" w:sz="0" w:space="0" w:color="auto"/>
                <w:right w:val="none" w:sz="0" w:space="0" w:color="auto"/>
              </w:divBdr>
              <w:divsChild>
                <w:div w:id="15062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763">
          <w:marLeft w:val="0"/>
          <w:marRight w:val="0"/>
          <w:marTop w:val="0"/>
          <w:marBottom w:val="300"/>
          <w:divBdr>
            <w:top w:val="none" w:sz="0" w:space="0" w:color="auto"/>
            <w:left w:val="none" w:sz="0" w:space="0" w:color="auto"/>
            <w:bottom w:val="none" w:sz="0" w:space="0" w:color="auto"/>
            <w:right w:val="none" w:sz="0" w:space="0" w:color="auto"/>
          </w:divBdr>
          <w:divsChild>
            <w:div w:id="1747413745">
              <w:marLeft w:val="0"/>
              <w:marRight w:val="0"/>
              <w:marTop w:val="150"/>
              <w:marBottom w:val="0"/>
              <w:divBdr>
                <w:top w:val="none" w:sz="0" w:space="0" w:color="auto"/>
                <w:left w:val="none" w:sz="0" w:space="0" w:color="auto"/>
                <w:bottom w:val="none" w:sz="0" w:space="0" w:color="auto"/>
                <w:right w:val="none" w:sz="0" w:space="0" w:color="auto"/>
              </w:divBdr>
              <w:divsChild>
                <w:div w:id="195387886">
                  <w:marLeft w:val="0"/>
                  <w:marRight w:val="0"/>
                  <w:marTop w:val="0"/>
                  <w:marBottom w:val="360"/>
                  <w:divBdr>
                    <w:top w:val="none" w:sz="0" w:space="0" w:color="auto"/>
                    <w:left w:val="none" w:sz="0" w:space="0" w:color="auto"/>
                    <w:bottom w:val="none" w:sz="0" w:space="0" w:color="auto"/>
                    <w:right w:val="none" w:sz="0" w:space="0" w:color="auto"/>
                  </w:divBdr>
                </w:div>
                <w:div w:id="164706559">
                  <w:marLeft w:val="0"/>
                  <w:marRight w:val="0"/>
                  <w:marTop w:val="0"/>
                  <w:marBottom w:val="360"/>
                  <w:divBdr>
                    <w:top w:val="none" w:sz="0" w:space="0" w:color="auto"/>
                    <w:left w:val="none" w:sz="0" w:space="0" w:color="auto"/>
                    <w:bottom w:val="none" w:sz="0" w:space="0" w:color="auto"/>
                    <w:right w:val="none" w:sz="0" w:space="0" w:color="auto"/>
                  </w:divBdr>
                </w:div>
                <w:div w:id="416753716">
                  <w:marLeft w:val="0"/>
                  <w:marRight w:val="0"/>
                  <w:marTop w:val="0"/>
                  <w:marBottom w:val="360"/>
                  <w:divBdr>
                    <w:top w:val="none" w:sz="0" w:space="0" w:color="auto"/>
                    <w:left w:val="none" w:sz="0" w:space="0" w:color="auto"/>
                    <w:bottom w:val="none" w:sz="0" w:space="0" w:color="auto"/>
                    <w:right w:val="none" w:sz="0" w:space="0" w:color="auto"/>
                  </w:divBdr>
                </w:div>
                <w:div w:id="1940216207">
                  <w:marLeft w:val="0"/>
                  <w:marRight w:val="0"/>
                  <w:marTop w:val="0"/>
                  <w:marBottom w:val="360"/>
                  <w:divBdr>
                    <w:top w:val="none" w:sz="0" w:space="0" w:color="auto"/>
                    <w:left w:val="none" w:sz="0" w:space="0" w:color="auto"/>
                    <w:bottom w:val="none" w:sz="0" w:space="0" w:color="auto"/>
                    <w:right w:val="none" w:sz="0" w:space="0" w:color="auto"/>
                  </w:divBdr>
                </w:div>
              </w:divsChild>
            </w:div>
            <w:div w:id="1763531381">
              <w:marLeft w:val="0"/>
              <w:marRight w:val="0"/>
              <w:marTop w:val="0"/>
              <w:marBottom w:val="0"/>
              <w:divBdr>
                <w:top w:val="none" w:sz="0" w:space="0" w:color="auto"/>
                <w:left w:val="none" w:sz="0" w:space="0" w:color="auto"/>
                <w:bottom w:val="none" w:sz="0" w:space="0" w:color="auto"/>
                <w:right w:val="none" w:sz="0" w:space="0" w:color="auto"/>
              </w:divBdr>
              <w:divsChild>
                <w:div w:id="13718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1226">
          <w:marLeft w:val="0"/>
          <w:marRight w:val="0"/>
          <w:marTop w:val="0"/>
          <w:marBottom w:val="300"/>
          <w:divBdr>
            <w:top w:val="none" w:sz="0" w:space="0" w:color="auto"/>
            <w:left w:val="none" w:sz="0" w:space="0" w:color="auto"/>
            <w:bottom w:val="none" w:sz="0" w:space="0" w:color="auto"/>
            <w:right w:val="none" w:sz="0" w:space="0" w:color="auto"/>
          </w:divBdr>
          <w:divsChild>
            <w:div w:id="850340749">
              <w:marLeft w:val="0"/>
              <w:marRight w:val="0"/>
              <w:marTop w:val="150"/>
              <w:marBottom w:val="0"/>
              <w:divBdr>
                <w:top w:val="none" w:sz="0" w:space="0" w:color="auto"/>
                <w:left w:val="none" w:sz="0" w:space="0" w:color="auto"/>
                <w:bottom w:val="none" w:sz="0" w:space="0" w:color="auto"/>
                <w:right w:val="none" w:sz="0" w:space="0" w:color="auto"/>
              </w:divBdr>
              <w:divsChild>
                <w:div w:id="1290352916">
                  <w:marLeft w:val="0"/>
                  <w:marRight w:val="0"/>
                  <w:marTop w:val="0"/>
                  <w:marBottom w:val="360"/>
                  <w:divBdr>
                    <w:top w:val="none" w:sz="0" w:space="0" w:color="auto"/>
                    <w:left w:val="none" w:sz="0" w:space="0" w:color="auto"/>
                    <w:bottom w:val="none" w:sz="0" w:space="0" w:color="auto"/>
                    <w:right w:val="none" w:sz="0" w:space="0" w:color="auto"/>
                  </w:divBdr>
                </w:div>
                <w:div w:id="1057126249">
                  <w:marLeft w:val="0"/>
                  <w:marRight w:val="0"/>
                  <w:marTop w:val="0"/>
                  <w:marBottom w:val="360"/>
                  <w:divBdr>
                    <w:top w:val="none" w:sz="0" w:space="0" w:color="auto"/>
                    <w:left w:val="none" w:sz="0" w:space="0" w:color="auto"/>
                    <w:bottom w:val="none" w:sz="0" w:space="0" w:color="auto"/>
                    <w:right w:val="none" w:sz="0" w:space="0" w:color="auto"/>
                  </w:divBdr>
                </w:div>
                <w:div w:id="553127774">
                  <w:marLeft w:val="0"/>
                  <w:marRight w:val="0"/>
                  <w:marTop w:val="0"/>
                  <w:marBottom w:val="360"/>
                  <w:divBdr>
                    <w:top w:val="none" w:sz="0" w:space="0" w:color="auto"/>
                    <w:left w:val="none" w:sz="0" w:space="0" w:color="auto"/>
                    <w:bottom w:val="none" w:sz="0" w:space="0" w:color="auto"/>
                    <w:right w:val="none" w:sz="0" w:space="0" w:color="auto"/>
                  </w:divBdr>
                </w:div>
                <w:div w:id="285082305">
                  <w:marLeft w:val="0"/>
                  <w:marRight w:val="0"/>
                  <w:marTop w:val="0"/>
                  <w:marBottom w:val="360"/>
                  <w:divBdr>
                    <w:top w:val="none" w:sz="0" w:space="0" w:color="auto"/>
                    <w:left w:val="none" w:sz="0" w:space="0" w:color="auto"/>
                    <w:bottom w:val="none" w:sz="0" w:space="0" w:color="auto"/>
                    <w:right w:val="none" w:sz="0" w:space="0" w:color="auto"/>
                  </w:divBdr>
                </w:div>
              </w:divsChild>
            </w:div>
            <w:div w:id="1429155556">
              <w:marLeft w:val="0"/>
              <w:marRight w:val="0"/>
              <w:marTop w:val="0"/>
              <w:marBottom w:val="0"/>
              <w:divBdr>
                <w:top w:val="none" w:sz="0" w:space="0" w:color="auto"/>
                <w:left w:val="none" w:sz="0" w:space="0" w:color="auto"/>
                <w:bottom w:val="none" w:sz="0" w:space="0" w:color="auto"/>
                <w:right w:val="none" w:sz="0" w:space="0" w:color="auto"/>
              </w:divBdr>
              <w:divsChild>
                <w:div w:id="16801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1859">
          <w:marLeft w:val="0"/>
          <w:marRight w:val="0"/>
          <w:marTop w:val="0"/>
          <w:marBottom w:val="300"/>
          <w:divBdr>
            <w:top w:val="none" w:sz="0" w:space="0" w:color="auto"/>
            <w:left w:val="none" w:sz="0" w:space="0" w:color="auto"/>
            <w:bottom w:val="none" w:sz="0" w:space="0" w:color="auto"/>
            <w:right w:val="none" w:sz="0" w:space="0" w:color="auto"/>
          </w:divBdr>
          <w:divsChild>
            <w:div w:id="48305756">
              <w:marLeft w:val="0"/>
              <w:marRight w:val="0"/>
              <w:marTop w:val="150"/>
              <w:marBottom w:val="0"/>
              <w:divBdr>
                <w:top w:val="none" w:sz="0" w:space="0" w:color="auto"/>
                <w:left w:val="none" w:sz="0" w:space="0" w:color="auto"/>
                <w:bottom w:val="none" w:sz="0" w:space="0" w:color="auto"/>
                <w:right w:val="none" w:sz="0" w:space="0" w:color="auto"/>
              </w:divBdr>
              <w:divsChild>
                <w:div w:id="1207984793">
                  <w:marLeft w:val="0"/>
                  <w:marRight w:val="0"/>
                  <w:marTop w:val="0"/>
                  <w:marBottom w:val="360"/>
                  <w:divBdr>
                    <w:top w:val="none" w:sz="0" w:space="0" w:color="auto"/>
                    <w:left w:val="none" w:sz="0" w:space="0" w:color="auto"/>
                    <w:bottom w:val="none" w:sz="0" w:space="0" w:color="auto"/>
                    <w:right w:val="none" w:sz="0" w:space="0" w:color="auto"/>
                  </w:divBdr>
                </w:div>
                <w:div w:id="489712716">
                  <w:marLeft w:val="0"/>
                  <w:marRight w:val="0"/>
                  <w:marTop w:val="0"/>
                  <w:marBottom w:val="360"/>
                  <w:divBdr>
                    <w:top w:val="none" w:sz="0" w:space="0" w:color="auto"/>
                    <w:left w:val="none" w:sz="0" w:space="0" w:color="auto"/>
                    <w:bottom w:val="none" w:sz="0" w:space="0" w:color="auto"/>
                    <w:right w:val="none" w:sz="0" w:space="0" w:color="auto"/>
                  </w:divBdr>
                </w:div>
                <w:div w:id="1385790422">
                  <w:marLeft w:val="0"/>
                  <w:marRight w:val="0"/>
                  <w:marTop w:val="0"/>
                  <w:marBottom w:val="360"/>
                  <w:divBdr>
                    <w:top w:val="none" w:sz="0" w:space="0" w:color="auto"/>
                    <w:left w:val="none" w:sz="0" w:space="0" w:color="auto"/>
                    <w:bottom w:val="none" w:sz="0" w:space="0" w:color="auto"/>
                    <w:right w:val="none" w:sz="0" w:space="0" w:color="auto"/>
                  </w:divBdr>
                </w:div>
                <w:div w:id="1932615847">
                  <w:marLeft w:val="0"/>
                  <w:marRight w:val="0"/>
                  <w:marTop w:val="0"/>
                  <w:marBottom w:val="360"/>
                  <w:divBdr>
                    <w:top w:val="none" w:sz="0" w:space="0" w:color="auto"/>
                    <w:left w:val="none" w:sz="0" w:space="0" w:color="auto"/>
                    <w:bottom w:val="none" w:sz="0" w:space="0" w:color="auto"/>
                    <w:right w:val="none" w:sz="0" w:space="0" w:color="auto"/>
                  </w:divBdr>
                </w:div>
              </w:divsChild>
            </w:div>
            <w:div w:id="915094685">
              <w:marLeft w:val="0"/>
              <w:marRight w:val="0"/>
              <w:marTop w:val="0"/>
              <w:marBottom w:val="0"/>
              <w:divBdr>
                <w:top w:val="none" w:sz="0" w:space="0" w:color="auto"/>
                <w:left w:val="none" w:sz="0" w:space="0" w:color="auto"/>
                <w:bottom w:val="none" w:sz="0" w:space="0" w:color="auto"/>
                <w:right w:val="none" w:sz="0" w:space="0" w:color="auto"/>
              </w:divBdr>
              <w:divsChild>
                <w:div w:id="16917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9813">
          <w:marLeft w:val="0"/>
          <w:marRight w:val="0"/>
          <w:marTop w:val="0"/>
          <w:marBottom w:val="300"/>
          <w:divBdr>
            <w:top w:val="none" w:sz="0" w:space="0" w:color="auto"/>
            <w:left w:val="none" w:sz="0" w:space="0" w:color="auto"/>
            <w:bottom w:val="none" w:sz="0" w:space="0" w:color="auto"/>
            <w:right w:val="none" w:sz="0" w:space="0" w:color="auto"/>
          </w:divBdr>
          <w:divsChild>
            <w:div w:id="343244373">
              <w:marLeft w:val="0"/>
              <w:marRight w:val="0"/>
              <w:marTop w:val="150"/>
              <w:marBottom w:val="0"/>
              <w:divBdr>
                <w:top w:val="none" w:sz="0" w:space="0" w:color="auto"/>
                <w:left w:val="none" w:sz="0" w:space="0" w:color="auto"/>
                <w:bottom w:val="none" w:sz="0" w:space="0" w:color="auto"/>
                <w:right w:val="none" w:sz="0" w:space="0" w:color="auto"/>
              </w:divBdr>
              <w:divsChild>
                <w:div w:id="717557200">
                  <w:marLeft w:val="0"/>
                  <w:marRight w:val="0"/>
                  <w:marTop w:val="0"/>
                  <w:marBottom w:val="360"/>
                  <w:divBdr>
                    <w:top w:val="none" w:sz="0" w:space="0" w:color="auto"/>
                    <w:left w:val="none" w:sz="0" w:space="0" w:color="auto"/>
                    <w:bottom w:val="none" w:sz="0" w:space="0" w:color="auto"/>
                    <w:right w:val="none" w:sz="0" w:space="0" w:color="auto"/>
                  </w:divBdr>
                </w:div>
                <w:div w:id="30806457">
                  <w:marLeft w:val="0"/>
                  <w:marRight w:val="0"/>
                  <w:marTop w:val="0"/>
                  <w:marBottom w:val="360"/>
                  <w:divBdr>
                    <w:top w:val="none" w:sz="0" w:space="0" w:color="auto"/>
                    <w:left w:val="none" w:sz="0" w:space="0" w:color="auto"/>
                    <w:bottom w:val="none" w:sz="0" w:space="0" w:color="auto"/>
                    <w:right w:val="none" w:sz="0" w:space="0" w:color="auto"/>
                  </w:divBdr>
                </w:div>
                <w:div w:id="1872375194">
                  <w:marLeft w:val="0"/>
                  <w:marRight w:val="0"/>
                  <w:marTop w:val="0"/>
                  <w:marBottom w:val="360"/>
                  <w:divBdr>
                    <w:top w:val="none" w:sz="0" w:space="0" w:color="auto"/>
                    <w:left w:val="none" w:sz="0" w:space="0" w:color="auto"/>
                    <w:bottom w:val="none" w:sz="0" w:space="0" w:color="auto"/>
                    <w:right w:val="none" w:sz="0" w:space="0" w:color="auto"/>
                  </w:divBdr>
                </w:div>
                <w:div w:id="1872763389">
                  <w:marLeft w:val="0"/>
                  <w:marRight w:val="0"/>
                  <w:marTop w:val="0"/>
                  <w:marBottom w:val="360"/>
                  <w:divBdr>
                    <w:top w:val="none" w:sz="0" w:space="0" w:color="auto"/>
                    <w:left w:val="none" w:sz="0" w:space="0" w:color="auto"/>
                    <w:bottom w:val="none" w:sz="0" w:space="0" w:color="auto"/>
                    <w:right w:val="none" w:sz="0" w:space="0" w:color="auto"/>
                  </w:divBdr>
                </w:div>
              </w:divsChild>
            </w:div>
            <w:div w:id="702050400">
              <w:marLeft w:val="0"/>
              <w:marRight w:val="0"/>
              <w:marTop w:val="0"/>
              <w:marBottom w:val="0"/>
              <w:divBdr>
                <w:top w:val="none" w:sz="0" w:space="0" w:color="auto"/>
                <w:left w:val="none" w:sz="0" w:space="0" w:color="auto"/>
                <w:bottom w:val="none" w:sz="0" w:space="0" w:color="auto"/>
                <w:right w:val="none" w:sz="0" w:space="0" w:color="auto"/>
              </w:divBdr>
              <w:divsChild>
                <w:div w:id="5121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0334">
          <w:marLeft w:val="0"/>
          <w:marRight w:val="0"/>
          <w:marTop w:val="0"/>
          <w:marBottom w:val="300"/>
          <w:divBdr>
            <w:top w:val="none" w:sz="0" w:space="0" w:color="auto"/>
            <w:left w:val="none" w:sz="0" w:space="0" w:color="auto"/>
            <w:bottom w:val="none" w:sz="0" w:space="0" w:color="auto"/>
            <w:right w:val="none" w:sz="0" w:space="0" w:color="auto"/>
          </w:divBdr>
          <w:divsChild>
            <w:div w:id="917136927">
              <w:marLeft w:val="0"/>
              <w:marRight w:val="0"/>
              <w:marTop w:val="150"/>
              <w:marBottom w:val="0"/>
              <w:divBdr>
                <w:top w:val="none" w:sz="0" w:space="0" w:color="auto"/>
                <w:left w:val="none" w:sz="0" w:space="0" w:color="auto"/>
                <w:bottom w:val="none" w:sz="0" w:space="0" w:color="auto"/>
                <w:right w:val="none" w:sz="0" w:space="0" w:color="auto"/>
              </w:divBdr>
              <w:divsChild>
                <w:div w:id="1543709143">
                  <w:marLeft w:val="0"/>
                  <w:marRight w:val="0"/>
                  <w:marTop w:val="0"/>
                  <w:marBottom w:val="360"/>
                  <w:divBdr>
                    <w:top w:val="none" w:sz="0" w:space="0" w:color="auto"/>
                    <w:left w:val="none" w:sz="0" w:space="0" w:color="auto"/>
                    <w:bottom w:val="none" w:sz="0" w:space="0" w:color="auto"/>
                    <w:right w:val="none" w:sz="0" w:space="0" w:color="auto"/>
                  </w:divBdr>
                </w:div>
                <w:div w:id="1284310946">
                  <w:marLeft w:val="0"/>
                  <w:marRight w:val="0"/>
                  <w:marTop w:val="0"/>
                  <w:marBottom w:val="360"/>
                  <w:divBdr>
                    <w:top w:val="none" w:sz="0" w:space="0" w:color="auto"/>
                    <w:left w:val="none" w:sz="0" w:space="0" w:color="auto"/>
                    <w:bottom w:val="none" w:sz="0" w:space="0" w:color="auto"/>
                    <w:right w:val="none" w:sz="0" w:space="0" w:color="auto"/>
                  </w:divBdr>
                </w:div>
                <w:div w:id="1795365977">
                  <w:marLeft w:val="0"/>
                  <w:marRight w:val="0"/>
                  <w:marTop w:val="0"/>
                  <w:marBottom w:val="360"/>
                  <w:divBdr>
                    <w:top w:val="none" w:sz="0" w:space="0" w:color="auto"/>
                    <w:left w:val="none" w:sz="0" w:space="0" w:color="auto"/>
                    <w:bottom w:val="none" w:sz="0" w:space="0" w:color="auto"/>
                    <w:right w:val="none" w:sz="0" w:space="0" w:color="auto"/>
                  </w:divBdr>
                </w:div>
                <w:div w:id="490148026">
                  <w:marLeft w:val="0"/>
                  <w:marRight w:val="0"/>
                  <w:marTop w:val="0"/>
                  <w:marBottom w:val="360"/>
                  <w:divBdr>
                    <w:top w:val="none" w:sz="0" w:space="0" w:color="auto"/>
                    <w:left w:val="none" w:sz="0" w:space="0" w:color="auto"/>
                    <w:bottom w:val="none" w:sz="0" w:space="0" w:color="auto"/>
                    <w:right w:val="none" w:sz="0" w:space="0" w:color="auto"/>
                  </w:divBdr>
                </w:div>
              </w:divsChild>
            </w:div>
            <w:div w:id="1074276258">
              <w:marLeft w:val="0"/>
              <w:marRight w:val="0"/>
              <w:marTop w:val="0"/>
              <w:marBottom w:val="0"/>
              <w:divBdr>
                <w:top w:val="none" w:sz="0" w:space="0" w:color="auto"/>
                <w:left w:val="none" w:sz="0" w:space="0" w:color="auto"/>
                <w:bottom w:val="none" w:sz="0" w:space="0" w:color="auto"/>
                <w:right w:val="none" w:sz="0" w:space="0" w:color="auto"/>
              </w:divBdr>
              <w:divsChild>
                <w:div w:id="12587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2457">
          <w:marLeft w:val="0"/>
          <w:marRight w:val="0"/>
          <w:marTop w:val="0"/>
          <w:marBottom w:val="300"/>
          <w:divBdr>
            <w:top w:val="none" w:sz="0" w:space="0" w:color="auto"/>
            <w:left w:val="none" w:sz="0" w:space="0" w:color="auto"/>
            <w:bottom w:val="none" w:sz="0" w:space="0" w:color="auto"/>
            <w:right w:val="none" w:sz="0" w:space="0" w:color="auto"/>
          </w:divBdr>
          <w:divsChild>
            <w:div w:id="447163211">
              <w:marLeft w:val="0"/>
              <w:marRight w:val="0"/>
              <w:marTop w:val="150"/>
              <w:marBottom w:val="0"/>
              <w:divBdr>
                <w:top w:val="none" w:sz="0" w:space="0" w:color="auto"/>
                <w:left w:val="none" w:sz="0" w:space="0" w:color="auto"/>
                <w:bottom w:val="none" w:sz="0" w:space="0" w:color="auto"/>
                <w:right w:val="none" w:sz="0" w:space="0" w:color="auto"/>
              </w:divBdr>
              <w:divsChild>
                <w:div w:id="440302228">
                  <w:marLeft w:val="0"/>
                  <w:marRight w:val="0"/>
                  <w:marTop w:val="0"/>
                  <w:marBottom w:val="360"/>
                  <w:divBdr>
                    <w:top w:val="none" w:sz="0" w:space="0" w:color="auto"/>
                    <w:left w:val="none" w:sz="0" w:space="0" w:color="auto"/>
                    <w:bottom w:val="none" w:sz="0" w:space="0" w:color="auto"/>
                    <w:right w:val="none" w:sz="0" w:space="0" w:color="auto"/>
                  </w:divBdr>
                </w:div>
                <w:div w:id="680274785">
                  <w:marLeft w:val="0"/>
                  <w:marRight w:val="0"/>
                  <w:marTop w:val="0"/>
                  <w:marBottom w:val="360"/>
                  <w:divBdr>
                    <w:top w:val="none" w:sz="0" w:space="0" w:color="auto"/>
                    <w:left w:val="none" w:sz="0" w:space="0" w:color="auto"/>
                    <w:bottom w:val="none" w:sz="0" w:space="0" w:color="auto"/>
                    <w:right w:val="none" w:sz="0" w:space="0" w:color="auto"/>
                  </w:divBdr>
                </w:div>
                <w:div w:id="973758064">
                  <w:marLeft w:val="0"/>
                  <w:marRight w:val="0"/>
                  <w:marTop w:val="0"/>
                  <w:marBottom w:val="360"/>
                  <w:divBdr>
                    <w:top w:val="none" w:sz="0" w:space="0" w:color="auto"/>
                    <w:left w:val="none" w:sz="0" w:space="0" w:color="auto"/>
                    <w:bottom w:val="none" w:sz="0" w:space="0" w:color="auto"/>
                    <w:right w:val="none" w:sz="0" w:space="0" w:color="auto"/>
                  </w:divBdr>
                </w:div>
                <w:div w:id="585726878">
                  <w:marLeft w:val="0"/>
                  <w:marRight w:val="0"/>
                  <w:marTop w:val="0"/>
                  <w:marBottom w:val="360"/>
                  <w:divBdr>
                    <w:top w:val="none" w:sz="0" w:space="0" w:color="auto"/>
                    <w:left w:val="none" w:sz="0" w:space="0" w:color="auto"/>
                    <w:bottom w:val="none" w:sz="0" w:space="0" w:color="auto"/>
                    <w:right w:val="none" w:sz="0" w:space="0" w:color="auto"/>
                  </w:divBdr>
                </w:div>
              </w:divsChild>
            </w:div>
            <w:div w:id="1807435342">
              <w:marLeft w:val="0"/>
              <w:marRight w:val="0"/>
              <w:marTop w:val="0"/>
              <w:marBottom w:val="0"/>
              <w:divBdr>
                <w:top w:val="none" w:sz="0" w:space="0" w:color="auto"/>
                <w:left w:val="none" w:sz="0" w:space="0" w:color="auto"/>
                <w:bottom w:val="none" w:sz="0" w:space="0" w:color="auto"/>
                <w:right w:val="none" w:sz="0" w:space="0" w:color="auto"/>
              </w:divBdr>
              <w:divsChild>
                <w:div w:id="16848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6685">
          <w:marLeft w:val="0"/>
          <w:marRight w:val="0"/>
          <w:marTop w:val="0"/>
          <w:marBottom w:val="300"/>
          <w:divBdr>
            <w:top w:val="none" w:sz="0" w:space="0" w:color="auto"/>
            <w:left w:val="none" w:sz="0" w:space="0" w:color="auto"/>
            <w:bottom w:val="none" w:sz="0" w:space="0" w:color="auto"/>
            <w:right w:val="none" w:sz="0" w:space="0" w:color="auto"/>
          </w:divBdr>
          <w:divsChild>
            <w:div w:id="677659399">
              <w:marLeft w:val="0"/>
              <w:marRight w:val="0"/>
              <w:marTop w:val="150"/>
              <w:marBottom w:val="0"/>
              <w:divBdr>
                <w:top w:val="none" w:sz="0" w:space="0" w:color="auto"/>
                <w:left w:val="none" w:sz="0" w:space="0" w:color="auto"/>
                <w:bottom w:val="none" w:sz="0" w:space="0" w:color="auto"/>
                <w:right w:val="none" w:sz="0" w:space="0" w:color="auto"/>
              </w:divBdr>
              <w:divsChild>
                <w:div w:id="1246233172">
                  <w:marLeft w:val="0"/>
                  <w:marRight w:val="0"/>
                  <w:marTop w:val="0"/>
                  <w:marBottom w:val="360"/>
                  <w:divBdr>
                    <w:top w:val="none" w:sz="0" w:space="0" w:color="auto"/>
                    <w:left w:val="none" w:sz="0" w:space="0" w:color="auto"/>
                    <w:bottom w:val="none" w:sz="0" w:space="0" w:color="auto"/>
                    <w:right w:val="none" w:sz="0" w:space="0" w:color="auto"/>
                  </w:divBdr>
                </w:div>
                <w:div w:id="1769428048">
                  <w:marLeft w:val="0"/>
                  <w:marRight w:val="0"/>
                  <w:marTop w:val="0"/>
                  <w:marBottom w:val="360"/>
                  <w:divBdr>
                    <w:top w:val="none" w:sz="0" w:space="0" w:color="auto"/>
                    <w:left w:val="none" w:sz="0" w:space="0" w:color="auto"/>
                    <w:bottom w:val="none" w:sz="0" w:space="0" w:color="auto"/>
                    <w:right w:val="none" w:sz="0" w:space="0" w:color="auto"/>
                  </w:divBdr>
                </w:div>
                <w:div w:id="704913016">
                  <w:marLeft w:val="0"/>
                  <w:marRight w:val="0"/>
                  <w:marTop w:val="0"/>
                  <w:marBottom w:val="360"/>
                  <w:divBdr>
                    <w:top w:val="none" w:sz="0" w:space="0" w:color="auto"/>
                    <w:left w:val="none" w:sz="0" w:space="0" w:color="auto"/>
                    <w:bottom w:val="none" w:sz="0" w:space="0" w:color="auto"/>
                    <w:right w:val="none" w:sz="0" w:space="0" w:color="auto"/>
                  </w:divBdr>
                </w:div>
                <w:div w:id="1687292693">
                  <w:marLeft w:val="0"/>
                  <w:marRight w:val="0"/>
                  <w:marTop w:val="0"/>
                  <w:marBottom w:val="360"/>
                  <w:divBdr>
                    <w:top w:val="none" w:sz="0" w:space="0" w:color="auto"/>
                    <w:left w:val="none" w:sz="0" w:space="0" w:color="auto"/>
                    <w:bottom w:val="none" w:sz="0" w:space="0" w:color="auto"/>
                    <w:right w:val="none" w:sz="0" w:space="0" w:color="auto"/>
                  </w:divBdr>
                </w:div>
              </w:divsChild>
            </w:div>
            <w:div w:id="1601257385">
              <w:marLeft w:val="0"/>
              <w:marRight w:val="0"/>
              <w:marTop w:val="0"/>
              <w:marBottom w:val="0"/>
              <w:divBdr>
                <w:top w:val="none" w:sz="0" w:space="0" w:color="auto"/>
                <w:left w:val="none" w:sz="0" w:space="0" w:color="auto"/>
                <w:bottom w:val="none" w:sz="0" w:space="0" w:color="auto"/>
                <w:right w:val="none" w:sz="0" w:space="0" w:color="auto"/>
              </w:divBdr>
              <w:divsChild>
                <w:div w:id="14891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80194">
          <w:marLeft w:val="0"/>
          <w:marRight w:val="0"/>
          <w:marTop w:val="0"/>
          <w:marBottom w:val="300"/>
          <w:divBdr>
            <w:top w:val="none" w:sz="0" w:space="0" w:color="auto"/>
            <w:left w:val="none" w:sz="0" w:space="0" w:color="auto"/>
            <w:bottom w:val="none" w:sz="0" w:space="0" w:color="auto"/>
            <w:right w:val="none" w:sz="0" w:space="0" w:color="auto"/>
          </w:divBdr>
          <w:divsChild>
            <w:div w:id="1983270571">
              <w:marLeft w:val="0"/>
              <w:marRight w:val="0"/>
              <w:marTop w:val="150"/>
              <w:marBottom w:val="0"/>
              <w:divBdr>
                <w:top w:val="none" w:sz="0" w:space="0" w:color="auto"/>
                <w:left w:val="none" w:sz="0" w:space="0" w:color="auto"/>
                <w:bottom w:val="none" w:sz="0" w:space="0" w:color="auto"/>
                <w:right w:val="none" w:sz="0" w:space="0" w:color="auto"/>
              </w:divBdr>
              <w:divsChild>
                <w:div w:id="1006901427">
                  <w:marLeft w:val="0"/>
                  <w:marRight w:val="0"/>
                  <w:marTop w:val="0"/>
                  <w:marBottom w:val="360"/>
                  <w:divBdr>
                    <w:top w:val="none" w:sz="0" w:space="0" w:color="auto"/>
                    <w:left w:val="none" w:sz="0" w:space="0" w:color="auto"/>
                    <w:bottom w:val="none" w:sz="0" w:space="0" w:color="auto"/>
                    <w:right w:val="none" w:sz="0" w:space="0" w:color="auto"/>
                  </w:divBdr>
                </w:div>
                <w:div w:id="306517645">
                  <w:marLeft w:val="0"/>
                  <w:marRight w:val="0"/>
                  <w:marTop w:val="0"/>
                  <w:marBottom w:val="360"/>
                  <w:divBdr>
                    <w:top w:val="none" w:sz="0" w:space="0" w:color="auto"/>
                    <w:left w:val="none" w:sz="0" w:space="0" w:color="auto"/>
                    <w:bottom w:val="none" w:sz="0" w:space="0" w:color="auto"/>
                    <w:right w:val="none" w:sz="0" w:space="0" w:color="auto"/>
                  </w:divBdr>
                </w:div>
                <w:div w:id="701445852">
                  <w:marLeft w:val="0"/>
                  <w:marRight w:val="0"/>
                  <w:marTop w:val="0"/>
                  <w:marBottom w:val="360"/>
                  <w:divBdr>
                    <w:top w:val="none" w:sz="0" w:space="0" w:color="auto"/>
                    <w:left w:val="none" w:sz="0" w:space="0" w:color="auto"/>
                    <w:bottom w:val="none" w:sz="0" w:space="0" w:color="auto"/>
                    <w:right w:val="none" w:sz="0" w:space="0" w:color="auto"/>
                  </w:divBdr>
                </w:div>
                <w:div w:id="709695446">
                  <w:marLeft w:val="0"/>
                  <w:marRight w:val="0"/>
                  <w:marTop w:val="0"/>
                  <w:marBottom w:val="360"/>
                  <w:divBdr>
                    <w:top w:val="none" w:sz="0" w:space="0" w:color="auto"/>
                    <w:left w:val="none" w:sz="0" w:space="0" w:color="auto"/>
                    <w:bottom w:val="none" w:sz="0" w:space="0" w:color="auto"/>
                    <w:right w:val="none" w:sz="0" w:space="0" w:color="auto"/>
                  </w:divBdr>
                </w:div>
              </w:divsChild>
            </w:div>
            <w:div w:id="906453276">
              <w:marLeft w:val="0"/>
              <w:marRight w:val="0"/>
              <w:marTop w:val="0"/>
              <w:marBottom w:val="0"/>
              <w:divBdr>
                <w:top w:val="none" w:sz="0" w:space="0" w:color="auto"/>
                <w:left w:val="none" w:sz="0" w:space="0" w:color="auto"/>
                <w:bottom w:val="none" w:sz="0" w:space="0" w:color="auto"/>
                <w:right w:val="none" w:sz="0" w:space="0" w:color="auto"/>
              </w:divBdr>
              <w:divsChild>
                <w:div w:id="5476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6688">
          <w:marLeft w:val="0"/>
          <w:marRight w:val="0"/>
          <w:marTop w:val="0"/>
          <w:marBottom w:val="300"/>
          <w:divBdr>
            <w:top w:val="none" w:sz="0" w:space="0" w:color="auto"/>
            <w:left w:val="none" w:sz="0" w:space="0" w:color="auto"/>
            <w:bottom w:val="none" w:sz="0" w:space="0" w:color="auto"/>
            <w:right w:val="none" w:sz="0" w:space="0" w:color="auto"/>
          </w:divBdr>
          <w:divsChild>
            <w:div w:id="429862202">
              <w:marLeft w:val="0"/>
              <w:marRight w:val="0"/>
              <w:marTop w:val="150"/>
              <w:marBottom w:val="0"/>
              <w:divBdr>
                <w:top w:val="none" w:sz="0" w:space="0" w:color="auto"/>
                <w:left w:val="none" w:sz="0" w:space="0" w:color="auto"/>
                <w:bottom w:val="none" w:sz="0" w:space="0" w:color="auto"/>
                <w:right w:val="none" w:sz="0" w:space="0" w:color="auto"/>
              </w:divBdr>
              <w:divsChild>
                <w:div w:id="310868224">
                  <w:marLeft w:val="0"/>
                  <w:marRight w:val="0"/>
                  <w:marTop w:val="0"/>
                  <w:marBottom w:val="360"/>
                  <w:divBdr>
                    <w:top w:val="none" w:sz="0" w:space="0" w:color="auto"/>
                    <w:left w:val="none" w:sz="0" w:space="0" w:color="auto"/>
                    <w:bottom w:val="none" w:sz="0" w:space="0" w:color="auto"/>
                    <w:right w:val="none" w:sz="0" w:space="0" w:color="auto"/>
                  </w:divBdr>
                </w:div>
                <w:div w:id="249050308">
                  <w:marLeft w:val="0"/>
                  <w:marRight w:val="0"/>
                  <w:marTop w:val="0"/>
                  <w:marBottom w:val="360"/>
                  <w:divBdr>
                    <w:top w:val="none" w:sz="0" w:space="0" w:color="auto"/>
                    <w:left w:val="none" w:sz="0" w:space="0" w:color="auto"/>
                    <w:bottom w:val="none" w:sz="0" w:space="0" w:color="auto"/>
                    <w:right w:val="none" w:sz="0" w:space="0" w:color="auto"/>
                  </w:divBdr>
                </w:div>
                <w:div w:id="1674408141">
                  <w:marLeft w:val="0"/>
                  <w:marRight w:val="0"/>
                  <w:marTop w:val="0"/>
                  <w:marBottom w:val="360"/>
                  <w:divBdr>
                    <w:top w:val="none" w:sz="0" w:space="0" w:color="auto"/>
                    <w:left w:val="none" w:sz="0" w:space="0" w:color="auto"/>
                    <w:bottom w:val="none" w:sz="0" w:space="0" w:color="auto"/>
                    <w:right w:val="none" w:sz="0" w:space="0" w:color="auto"/>
                  </w:divBdr>
                </w:div>
                <w:div w:id="446773469">
                  <w:marLeft w:val="0"/>
                  <w:marRight w:val="0"/>
                  <w:marTop w:val="0"/>
                  <w:marBottom w:val="360"/>
                  <w:divBdr>
                    <w:top w:val="none" w:sz="0" w:space="0" w:color="auto"/>
                    <w:left w:val="none" w:sz="0" w:space="0" w:color="auto"/>
                    <w:bottom w:val="none" w:sz="0" w:space="0" w:color="auto"/>
                    <w:right w:val="none" w:sz="0" w:space="0" w:color="auto"/>
                  </w:divBdr>
                </w:div>
              </w:divsChild>
            </w:div>
            <w:div w:id="686563531">
              <w:marLeft w:val="0"/>
              <w:marRight w:val="0"/>
              <w:marTop w:val="0"/>
              <w:marBottom w:val="0"/>
              <w:divBdr>
                <w:top w:val="none" w:sz="0" w:space="0" w:color="auto"/>
                <w:left w:val="none" w:sz="0" w:space="0" w:color="auto"/>
                <w:bottom w:val="none" w:sz="0" w:space="0" w:color="auto"/>
                <w:right w:val="none" w:sz="0" w:space="0" w:color="auto"/>
              </w:divBdr>
              <w:divsChild>
                <w:div w:id="6475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2998">
          <w:marLeft w:val="0"/>
          <w:marRight w:val="0"/>
          <w:marTop w:val="0"/>
          <w:marBottom w:val="300"/>
          <w:divBdr>
            <w:top w:val="none" w:sz="0" w:space="0" w:color="auto"/>
            <w:left w:val="none" w:sz="0" w:space="0" w:color="auto"/>
            <w:bottom w:val="none" w:sz="0" w:space="0" w:color="auto"/>
            <w:right w:val="none" w:sz="0" w:space="0" w:color="auto"/>
          </w:divBdr>
          <w:divsChild>
            <w:div w:id="611087945">
              <w:marLeft w:val="0"/>
              <w:marRight w:val="0"/>
              <w:marTop w:val="150"/>
              <w:marBottom w:val="0"/>
              <w:divBdr>
                <w:top w:val="none" w:sz="0" w:space="0" w:color="auto"/>
                <w:left w:val="none" w:sz="0" w:space="0" w:color="auto"/>
                <w:bottom w:val="none" w:sz="0" w:space="0" w:color="auto"/>
                <w:right w:val="none" w:sz="0" w:space="0" w:color="auto"/>
              </w:divBdr>
              <w:divsChild>
                <w:div w:id="1198473929">
                  <w:marLeft w:val="0"/>
                  <w:marRight w:val="0"/>
                  <w:marTop w:val="0"/>
                  <w:marBottom w:val="360"/>
                  <w:divBdr>
                    <w:top w:val="none" w:sz="0" w:space="0" w:color="auto"/>
                    <w:left w:val="none" w:sz="0" w:space="0" w:color="auto"/>
                    <w:bottom w:val="none" w:sz="0" w:space="0" w:color="auto"/>
                    <w:right w:val="none" w:sz="0" w:space="0" w:color="auto"/>
                  </w:divBdr>
                </w:div>
                <w:div w:id="961300868">
                  <w:marLeft w:val="0"/>
                  <w:marRight w:val="0"/>
                  <w:marTop w:val="0"/>
                  <w:marBottom w:val="360"/>
                  <w:divBdr>
                    <w:top w:val="none" w:sz="0" w:space="0" w:color="auto"/>
                    <w:left w:val="none" w:sz="0" w:space="0" w:color="auto"/>
                    <w:bottom w:val="none" w:sz="0" w:space="0" w:color="auto"/>
                    <w:right w:val="none" w:sz="0" w:space="0" w:color="auto"/>
                  </w:divBdr>
                </w:div>
                <w:div w:id="1663006251">
                  <w:marLeft w:val="0"/>
                  <w:marRight w:val="0"/>
                  <w:marTop w:val="0"/>
                  <w:marBottom w:val="360"/>
                  <w:divBdr>
                    <w:top w:val="none" w:sz="0" w:space="0" w:color="auto"/>
                    <w:left w:val="none" w:sz="0" w:space="0" w:color="auto"/>
                    <w:bottom w:val="none" w:sz="0" w:space="0" w:color="auto"/>
                    <w:right w:val="none" w:sz="0" w:space="0" w:color="auto"/>
                  </w:divBdr>
                </w:div>
                <w:div w:id="63072931">
                  <w:marLeft w:val="0"/>
                  <w:marRight w:val="0"/>
                  <w:marTop w:val="0"/>
                  <w:marBottom w:val="360"/>
                  <w:divBdr>
                    <w:top w:val="none" w:sz="0" w:space="0" w:color="auto"/>
                    <w:left w:val="none" w:sz="0" w:space="0" w:color="auto"/>
                    <w:bottom w:val="none" w:sz="0" w:space="0" w:color="auto"/>
                    <w:right w:val="none" w:sz="0" w:space="0" w:color="auto"/>
                  </w:divBdr>
                </w:div>
              </w:divsChild>
            </w:div>
            <w:div w:id="1948539603">
              <w:marLeft w:val="0"/>
              <w:marRight w:val="0"/>
              <w:marTop w:val="0"/>
              <w:marBottom w:val="0"/>
              <w:divBdr>
                <w:top w:val="none" w:sz="0" w:space="0" w:color="auto"/>
                <w:left w:val="none" w:sz="0" w:space="0" w:color="auto"/>
                <w:bottom w:val="none" w:sz="0" w:space="0" w:color="auto"/>
                <w:right w:val="none" w:sz="0" w:space="0" w:color="auto"/>
              </w:divBdr>
              <w:divsChild>
                <w:div w:id="1986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86350">
          <w:marLeft w:val="0"/>
          <w:marRight w:val="0"/>
          <w:marTop w:val="0"/>
          <w:marBottom w:val="300"/>
          <w:divBdr>
            <w:top w:val="none" w:sz="0" w:space="0" w:color="auto"/>
            <w:left w:val="none" w:sz="0" w:space="0" w:color="auto"/>
            <w:bottom w:val="none" w:sz="0" w:space="0" w:color="auto"/>
            <w:right w:val="none" w:sz="0" w:space="0" w:color="auto"/>
          </w:divBdr>
          <w:divsChild>
            <w:div w:id="874732375">
              <w:marLeft w:val="0"/>
              <w:marRight w:val="0"/>
              <w:marTop w:val="150"/>
              <w:marBottom w:val="0"/>
              <w:divBdr>
                <w:top w:val="none" w:sz="0" w:space="0" w:color="auto"/>
                <w:left w:val="none" w:sz="0" w:space="0" w:color="auto"/>
                <w:bottom w:val="none" w:sz="0" w:space="0" w:color="auto"/>
                <w:right w:val="none" w:sz="0" w:space="0" w:color="auto"/>
              </w:divBdr>
              <w:divsChild>
                <w:div w:id="779643225">
                  <w:marLeft w:val="0"/>
                  <w:marRight w:val="0"/>
                  <w:marTop w:val="0"/>
                  <w:marBottom w:val="360"/>
                  <w:divBdr>
                    <w:top w:val="none" w:sz="0" w:space="0" w:color="auto"/>
                    <w:left w:val="none" w:sz="0" w:space="0" w:color="auto"/>
                    <w:bottom w:val="none" w:sz="0" w:space="0" w:color="auto"/>
                    <w:right w:val="none" w:sz="0" w:space="0" w:color="auto"/>
                  </w:divBdr>
                </w:div>
                <w:div w:id="774522048">
                  <w:marLeft w:val="0"/>
                  <w:marRight w:val="0"/>
                  <w:marTop w:val="0"/>
                  <w:marBottom w:val="360"/>
                  <w:divBdr>
                    <w:top w:val="none" w:sz="0" w:space="0" w:color="auto"/>
                    <w:left w:val="none" w:sz="0" w:space="0" w:color="auto"/>
                    <w:bottom w:val="none" w:sz="0" w:space="0" w:color="auto"/>
                    <w:right w:val="none" w:sz="0" w:space="0" w:color="auto"/>
                  </w:divBdr>
                </w:div>
                <w:div w:id="467286361">
                  <w:marLeft w:val="0"/>
                  <w:marRight w:val="0"/>
                  <w:marTop w:val="0"/>
                  <w:marBottom w:val="360"/>
                  <w:divBdr>
                    <w:top w:val="none" w:sz="0" w:space="0" w:color="auto"/>
                    <w:left w:val="none" w:sz="0" w:space="0" w:color="auto"/>
                    <w:bottom w:val="none" w:sz="0" w:space="0" w:color="auto"/>
                    <w:right w:val="none" w:sz="0" w:space="0" w:color="auto"/>
                  </w:divBdr>
                </w:div>
                <w:div w:id="365370174">
                  <w:marLeft w:val="0"/>
                  <w:marRight w:val="0"/>
                  <w:marTop w:val="0"/>
                  <w:marBottom w:val="360"/>
                  <w:divBdr>
                    <w:top w:val="none" w:sz="0" w:space="0" w:color="auto"/>
                    <w:left w:val="none" w:sz="0" w:space="0" w:color="auto"/>
                    <w:bottom w:val="none" w:sz="0" w:space="0" w:color="auto"/>
                    <w:right w:val="none" w:sz="0" w:space="0" w:color="auto"/>
                  </w:divBdr>
                </w:div>
              </w:divsChild>
            </w:div>
            <w:div w:id="462190479">
              <w:marLeft w:val="0"/>
              <w:marRight w:val="0"/>
              <w:marTop w:val="0"/>
              <w:marBottom w:val="0"/>
              <w:divBdr>
                <w:top w:val="none" w:sz="0" w:space="0" w:color="auto"/>
                <w:left w:val="none" w:sz="0" w:space="0" w:color="auto"/>
                <w:bottom w:val="none" w:sz="0" w:space="0" w:color="auto"/>
                <w:right w:val="none" w:sz="0" w:space="0" w:color="auto"/>
              </w:divBdr>
              <w:divsChild>
                <w:div w:id="9269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4461">
          <w:marLeft w:val="0"/>
          <w:marRight w:val="0"/>
          <w:marTop w:val="0"/>
          <w:marBottom w:val="300"/>
          <w:divBdr>
            <w:top w:val="none" w:sz="0" w:space="0" w:color="auto"/>
            <w:left w:val="none" w:sz="0" w:space="0" w:color="auto"/>
            <w:bottom w:val="none" w:sz="0" w:space="0" w:color="auto"/>
            <w:right w:val="none" w:sz="0" w:space="0" w:color="auto"/>
          </w:divBdr>
          <w:divsChild>
            <w:div w:id="2001038866">
              <w:marLeft w:val="0"/>
              <w:marRight w:val="0"/>
              <w:marTop w:val="150"/>
              <w:marBottom w:val="0"/>
              <w:divBdr>
                <w:top w:val="none" w:sz="0" w:space="0" w:color="auto"/>
                <w:left w:val="none" w:sz="0" w:space="0" w:color="auto"/>
                <w:bottom w:val="none" w:sz="0" w:space="0" w:color="auto"/>
                <w:right w:val="none" w:sz="0" w:space="0" w:color="auto"/>
              </w:divBdr>
              <w:divsChild>
                <w:div w:id="329599422">
                  <w:marLeft w:val="0"/>
                  <w:marRight w:val="0"/>
                  <w:marTop w:val="0"/>
                  <w:marBottom w:val="360"/>
                  <w:divBdr>
                    <w:top w:val="none" w:sz="0" w:space="0" w:color="auto"/>
                    <w:left w:val="none" w:sz="0" w:space="0" w:color="auto"/>
                    <w:bottom w:val="none" w:sz="0" w:space="0" w:color="auto"/>
                    <w:right w:val="none" w:sz="0" w:space="0" w:color="auto"/>
                  </w:divBdr>
                </w:div>
                <w:div w:id="527913678">
                  <w:marLeft w:val="0"/>
                  <w:marRight w:val="0"/>
                  <w:marTop w:val="0"/>
                  <w:marBottom w:val="360"/>
                  <w:divBdr>
                    <w:top w:val="none" w:sz="0" w:space="0" w:color="auto"/>
                    <w:left w:val="none" w:sz="0" w:space="0" w:color="auto"/>
                    <w:bottom w:val="none" w:sz="0" w:space="0" w:color="auto"/>
                    <w:right w:val="none" w:sz="0" w:space="0" w:color="auto"/>
                  </w:divBdr>
                </w:div>
                <w:div w:id="1197624384">
                  <w:marLeft w:val="0"/>
                  <w:marRight w:val="0"/>
                  <w:marTop w:val="0"/>
                  <w:marBottom w:val="360"/>
                  <w:divBdr>
                    <w:top w:val="none" w:sz="0" w:space="0" w:color="auto"/>
                    <w:left w:val="none" w:sz="0" w:space="0" w:color="auto"/>
                    <w:bottom w:val="none" w:sz="0" w:space="0" w:color="auto"/>
                    <w:right w:val="none" w:sz="0" w:space="0" w:color="auto"/>
                  </w:divBdr>
                </w:div>
                <w:div w:id="1162818530">
                  <w:marLeft w:val="0"/>
                  <w:marRight w:val="0"/>
                  <w:marTop w:val="0"/>
                  <w:marBottom w:val="360"/>
                  <w:divBdr>
                    <w:top w:val="none" w:sz="0" w:space="0" w:color="auto"/>
                    <w:left w:val="none" w:sz="0" w:space="0" w:color="auto"/>
                    <w:bottom w:val="none" w:sz="0" w:space="0" w:color="auto"/>
                    <w:right w:val="none" w:sz="0" w:space="0" w:color="auto"/>
                  </w:divBdr>
                </w:div>
              </w:divsChild>
            </w:div>
            <w:div w:id="393941093">
              <w:marLeft w:val="0"/>
              <w:marRight w:val="0"/>
              <w:marTop w:val="0"/>
              <w:marBottom w:val="0"/>
              <w:divBdr>
                <w:top w:val="none" w:sz="0" w:space="0" w:color="auto"/>
                <w:left w:val="none" w:sz="0" w:space="0" w:color="auto"/>
                <w:bottom w:val="none" w:sz="0" w:space="0" w:color="auto"/>
                <w:right w:val="none" w:sz="0" w:space="0" w:color="auto"/>
              </w:divBdr>
              <w:divsChild>
                <w:div w:id="14421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21948">
          <w:marLeft w:val="0"/>
          <w:marRight w:val="0"/>
          <w:marTop w:val="0"/>
          <w:marBottom w:val="300"/>
          <w:divBdr>
            <w:top w:val="none" w:sz="0" w:space="0" w:color="auto"/>
            <w:left w:val="none" w:sz="0" w:space="0" w:color="auto"/>
            <w:bottom w:val="none" w:sz="0" w:space="0" w:color="auto"/>
            <w:right w:val="none" w:sz="0" w:space="0" w:color="auto"/>
          </w:divBdr>
          <w:divsChild>
            <w:div w:id="1009286878">
              <w:marLeft w:val="0"/>
              <w:marRight w:val="0"/>
              <w:marTop w:val="150"/>
              <w:marBottom w:val="0"/>
              <w:divBdr>
                <w:top w:val="none" w:sz="0" w:space="0" w:color="auto"/>
                <w:left w:val="none" w:sz="0" w:space="0" w:color="auto"/>
                <w:bottom w:val="none" w:sz="0" w:space="0" w:color="auto"/>
                <w:right w:val="none" w:sz="0" w:space="0" w:color="auto"/>
              </w:divBdr>
              <w:divsChild>
                <w:div w:id="1106464773">
                  <w:marLeft w:val="0"/>
                  <w:marRight w:val="0"/>
                  <w:marTop w:val="0"/>
                  <w:marBottom w:val="360"/>
                  <w:divBdr>
                    <w:top w:val="none" w:sz="0" w:space="0" w:color="auto"/>
                    <w:left w:val="none" w:sz="0" w:space="0" w:color="auto"/>
                    <w:bottom w:val="none" w:sz="0" w:space="0" w:color="auto"/>
                    <w:right w:val="none" w:sz="0" w:space="0" w:color="auto"/>
                  </w:divBdr>
                </w:div>
                <w:div w:id="1566717262">
                  <w:marLeft w:val="0"/>
                  <w:marRight w:val="0"/>
                  <w:marTop w:val="0"/>
                  <w:marBottom w:val="360"/>
                  <w:divBdr>
                    <w:top w:val="none" w:sz="0" w:space="0" w:color="auto"/>
                    <w:left w:val="none" w:sz="0" w:space="0" w:color="auto"/>
                    <w:bottom w:val="none" w:sz="0" w:space="0" w:color="auto"/>
                    <w:right w:val="none" w:sz="0" w:space="0" w:color="auto"/>
                  </w:divBdr>
                </w:div>
                <w:div w:id="197935571">
                  <w:marLeft w:val="0"/>
                  <w:marRight w:val="0"/>
                  <w:marTop w:val="0"/>
                  <w:marBottom w:val="360"/>
                  <w:divBdr>
                    <w:top w:val="none" w:sz="0" w:space="0" w:color="auto"/>
                    <w:left w:val="none" w:sz="0" w:space="0" w:color="auto"/>
                    <w:bottom w:val="none" w:sz="0" w:space="0" w:color="auto"/>
                    <w:right w:val="none" w:sz="0" w:space="0" w:color="auto"/>
                  </w:divBdr>
                </w:div>
                <w:div w:id="1302417999">
                  <w:marLeft w:val="0"/>
                  <w:marRight w:val="0"/>
                  <w:marTop w:val="0"/>
                  <w:marBottom w:val="360"/>
                  <w:divBdr>
                    <w:top w:val="none" w:sz="0" w:space="0" w:color="auto"/>
                    <w:left w:val="none" w:sz="0" w:space="0" w:color="auto"/>
                    <w:bottom w:val="none" w:sz="0" w:space="0" w:color="auto"/>
                    <w:right w:val="none" w:sz="0" w:space="0" w:color="auto"/>
                  </w:divBdr>
                </w:div>
              </w:divsChild>
            </w:div>
            <w:div w:id="1824663711">
              <w:marLeft w:val="0"/>
              <w:marRight w:val="0"/>
              <w:marTop w:val="0"/>
              <w:marBottom w:val="0"/>
              <w:divBdr>
                <w:top w:val="none" w:sz="0" w:space="0" w:color="auto"/>
                <w:left w:val="none" w:sz="0" w:space="0" w:color="auto"/>
                <w:bottom w:val="none" w:sz="0" w:space="0" w:color="auto"/>
                <w:right w:val="none" w:sz="0" w:space="0" w:color="auto"/>
              </w:divBdr>
              <w:divsChild>
                <w:div w:id="12577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4152">
          <w:marLeft w:val="0"/>
          <w:marRight w:val="0"/>
          <w:marTop w:val="0"/>
          <w:marBottom w:val="300"/>
          <w:divBdr>
            <w:top w:val="none" w:sz="0" w:space="0" w:color="auto"/>
            <w:left w:val="none" w:sz="0" w:space="0" w:color="auto"/>
            <w:bottom w:val="none" w:sz="0" w:space="0" w:color="auto"/>
            <w:right w:val="none" w:sz="0" w:space="0" w:color="auto"/>
          </w:divBdr>
          <w:divsChild>
            <w:div w:id="1331448504">
              <w:marLeft w:val="0"/>
              <w:marRight w:val="0"/>
              <w:marTop w:val="150"/>
              <w:marBottom w:val="0"/>
              <w:divBdr>
                <w:top w:val="none" w:sz="0" w:space="0" w:color="auto"/>
                <w:left w:val="none" w:sz="0" w:space="0" w:color="auto"/>
                <w:bottom w:val="none" w:sz="0" w:space="0" w:color="auto"/>
                <w:right w:val="none" w:sz="0" w:space="0" w:color="auto"/>
              </w:divBdr>
              <w:divsChild>
                <w:div w:id="879243610">
                  <w:marLeft w:val="0"/>
                  <w:marRight w:val="0"/>
                  <w:marTop w:val="0"/>
                  <w:marBottom w:val="360"/>
                  <w:divBdr>
                    <w:top w:val="none" w:sz="0" w:space="0" w:color="auto"/>
                    <w:left w:val="none" w:sz="0" w:space="0" w:color="auto"/>
                    <w:bottom w:val="none" w:sz="0" w:space="0" w:color="auto"/>
                    <w:right w:val="none" w:sz="0" w:space="0" w:color="auto"/>
                  </w:divBdr>
                </w:div>
                <w:div w:id="1553885359">
                  <w:marLeft w:val="0"/>
                  <w:marRight w:val="0"/>
                  <w:marTop w:val="0"/>
                  <w:marBottom w:val="360"/>
                  <w:divBdr>
                    <w:top w:val="none" w:sz="0" w:space="0" w:color="auto"/>
                    <w:left w:val="none" w:sz="0" w:space="0" w:color="auto"/>
                    <w:bottom w:val="none" w:sz="0" w:space="0" w:color="auto"/>
                    <w:right w:val="none" w:sz="0" w:space="0" w:color="auto"/>
                  </w:divBdr>
                </w:div>
                <w:div w:id="518205628">
                  <w:marLeft w:val="0"/>
                  <w:marRight w:val="0"/>
                  <w:marTop w:val="0"/>
                  <w:marBottom w:val="360"/>
                  <w:divBdr>
                    <w:top w:val="none" w:sz="0" w:space="0" w:color="auto"/>
                    <w:left w:val="none" w:sz="0" w:space="0" w:color="auto"/>
                    <w:bottom w:val="none" w:sz="0" w:space="0" w:color="auto"/>
                    <w:right w:val="none" w:sz="0" w:space="0" w:color="auto"/>
                  </w:divBdr>
                </w:div>
                <w:div w:id="971784045">
                  <w:marLeft w:val="0"/>
                  <w:marRight w:val="0"/>
                  <w:marTop w:val="0"/>
                  <w:marBottom w:val="360"/>
                  <w:divBdr>
                    <w:top w:val="none" w:sz="0" w:space="0" w:color="auto"/>
                    <w:left w:val="none" w:sz="0" w:space="0" w:color="auto"/>
                    <w:bottom w:val="none" w:sz="0" w:space="0" w:color="auto"/>
                    <w:right w:val="none" w:sz="0" w:space="0" w:color="auto"/>
                  </w:divBdr>
                </w:div>
              </w:divsChild>
            </w:div>
            <w:div w:id="1358458980">
              <w:marLeft w:val="0"/>
              <w:marRight w:val="0"/>
              <w:marTop w:val="0"/>
              <w:marBottom w:val="0"/>
              <w:divBdr>
                <w:top w:val="none" w:sz="0" w:space="0" w:color="auto"/>
                <w:left w:val="none" w:sz="0" w:space="0" w:color="auto"/>
                <w:bottom w:val="none" w:sz="0" w:space="0" w:color="auto"/>
                <w:right w:val="none" w:sz="0" w:space="0" w:color="auto"/>
              </w:divBdr>
              <w:divsChild>
                <w:div w:id="7367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0643">
          <w:marLeft w:val="0"/>
          <w:marRight w:val="0"/>
          <w:marTop w:val="0"/>
          <w:marBottom w:val="300"/>
          <w:divBdr>
            <w:top w:val="none" w:sz="0" w:space="0" w:color="auto"/>
            <w:left w:val="none" w:sz="0" w:space="0" w:color="auto"/>
            <w:bottom w:val="none" w:sz="0" w:space="0" w:color="auto"/>
            <w:right w:val="none" w:sz="0" w:space="0" w:color="auto"/>
          </w:divBdr>
          <w:divsChild>
            <w:div w:id="1537306759">
              <w:marLeft w:val="0"/>
              <w:marRight w:val="0"/>
              <w:marTop w:val="150"/>
              <w:marBottom w:val="0"/>
              <w:divBdr>
                <w:top w:val="none" w:sz="0" w:space="0" w:color="auto"/>
                <w:left w:val="none" w:sz="0" w:space="0" w:color="auto"/>
                <w:bottom w:val="none" w:sz="0" w:space="0" w:color="auto"/>
                <w:right w:val="none" w:sz="0" w:space="0" w:color="auto"/>
              </w:divBdr>
              <w:divsChild>
                <w:div w:id="328561313">
                  <w:marLeft w:val="0"/>
                  <w:marRight w:val="0"/>
                  <w:marTop w:val="0"/>
                  <w:marBottom w:val="360"/>
                  <w:divBdr>
                    <w:top w:val="none" w:sz="0" w:space="0" w:color="auto"/>
                    <w:left w:val="none" w:sz="0" w:space="0" w:color="auto"/>
                    <w:bottom w:val="none" w:sz="0" w:space="0" w:color="auto"/>
                    <w:right w:val="none" w:sz="0" w:space="0" w:color="auto"/>
                  </w:divBdr>
                </w:div>
                <w:div w:id="1063869279">
                  <w:marLeft w:val="0"/>
                  <w:marRight w:val="0"/>
                  <w:marTop w:val="0"/>
                  <w:marBottom w:val="360"/>
                  <w:divBdr>
                    <w:top w:val="none" w:sz="0" w:space="0" w:color="auto"/>
                    <w:left w:val="none" w:sz="0" w:space="0" w:color="auto"/>
                    <w:bottom w:val="none" w:sz="0" w:space="0" w:color="auto"/>
                    <w:right w:val="none" w:sz="0" w:space="0" w:color="auto"/>
                  </w:divBdr>
                </w:div>
                <w:div w:id="1626427817">
                  <w:marLeft w:val="0"/>
                  <w:marRight w:val="0"/>
                  <w:marTop w:val="0"/>
                  <w:marBottom w:val="360"/>
                  <w:divBdr>
                    <w:top w:val="none" w:sz="0" w:space="0" w:color="auto"/>
                    <w:left w:val="none" w:sz="0" w:space="0" w:color="auto"/>
                    <w:bottom w:val="none" w:sz="0" w:space="0" w:color="auto"/>
                    <w:right w:val="none" w:sz="0" w:space="0" w:color="auto"/>
                  </w:divBdr>
                </w:div>
                <w:div w:id="1455639012">
                  <w:marLeft w:val="0"/>
                  <w:marRight w:val="0"/>
                  <w:marTop w:val="0"/>
                  <w:marBottom w:val="360"/>
                  <w:divBdr>
                    <w:top w:val="none" w:sz="0" w:space="0" w:color="auto"/>
                    <w:left w:val="none" w:sz="0" w:space="0" w:color="auto"/>
                    <w:bottom w:val="none" w:sz="0" w:space="0" w:color="auto"/>
                    <w:right w:val="none" w:sz="0" w:space="0" w:color="auto"/>
                  </w:divBdr>
                </w:div>
              </w:divsChild>
            </w:div>
            <w:div w:id="1102191627">
              <w:marLeft w:val="0"/>
              <w:marRight w:val="0"/>
              <w:marTop w:val="0"/>
              <w:marBottom w:val="0"/>
              <w:divBdr>
                <w:top w:val="none" w:sz="0" w:space="0" w:color="auto"/>
                <w:left w:val="none" w:sz="0" w:space="0" w:color="auto"/>
                <w:bottom w:val="none" w:sz="0" w:space="0" w:color="auto"/>
                <w:right w:val="none" w:sz="0" w:space="0" w:color="auto"/>
              </w:divBdr>
              <w:divsChild>
                <w:div w:id="3987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7458">
          <w:marLeft w:val="0"/>
          <w:marRight w:val="0"/>
          <w:marTop w:val="0"/>
          <w:marBottom w:val="300"/>
          <w:divBdr>
            <w:top w:val="none" w:sz="0" w:space="0" w:color="auto"/>
            <w:left w:val="none" w:sz="0" w:space="0" w:color="auto"/>
            <w:bottom w:val="none" w:sz="0" w:space="0" w:color="auto"/>
            <w:right w:val="none" w:sz="0" w:space="0" w:color="auto"/>
          </w:divBdr>
          <w:divsChild>
            <w:div w:id="1993024604">
              <w:marLeft w:val="0"/>
              <w:marRight w:val="0"/>
              <w:marTop w:val="150"/>
              <w:marBottom w:val="0"/>
              <w:divBdr>
                <w:top w:val="none" w:sz="0" w:space="0" w:color="auto"/>
                <w:left w:val="none" w:sz="0" w:space="0" w:color="auto"/>
                <w:bottom w:val="none" w:sz="0" w:space="0" w:color="auto"/>
                <w:right w:val="none" w:sz="0" w:space="0" w:color="auto"/>
              </w:divBdr>
              <w:divsChild>
                <w:div w:id="1314681109">
                  <w:marLeft w:val="0"/>
                  <w:marRight w:val="0"/>
                  <w:marTop w:val="0"/>
                  <w:marBottom w:val="360"/>
                  <w:divBdr>
                    <w:top w:val="none" w:sz="0" w:space="0" w:color="auto"/>
                    <w:left w:val="none" w:sz="0" w:space="0" w:color="auto"/>
                    <w:bottom w:val="none" w:sz="0" w:space="0" w:color="auto"/>
                    <w:right w:val="none" w:sz="0" w:space="0" w:color="auto"/>
                  </w:divBdr>
                </w:div>
                <w:div w:id="1811751543">
                  <w:marLeft w:val="0"/>
                  <w:marRight w:val="0"/>
                  <w:marTop w:val="0"/>
                  <w:marBottom w:val="360"/>
                  <w:divBdr>
                    <w:top w:val="none" w:sz="0" w:space="0" w:color="auto"/>
                    <w:left w:val="none" w:sz="0" w:space="0" w:color="auto"/>
                    <w:bottom w:val="none" w:sz="0" w:space="0" w:color="auto"/>
                    <w:right w:val="none" w:sz="0" w:space="0" w:color="auto"/>
                  </w:divBdr>
                </w:div>
                <w:div w:id="1280599385">
                  <w:marLeft w:val="0"/>
                  <w:marRight w:val="0"/>
                  <w:marTop w:val="0"/>
                  <w:marBottom w:val="360"/>
                  <w:divBdr>
                    <w:top w:val="none" w:sz="0" w:space="0" w:color="auto"/>
                    <w:left w:val="none" w:sz="0" w:space="0" w:color="auto"/>
                    <w:bottom w:val="none" w:sz="0" w:space="0" w:color="auto"/>
                    <w:right w:val="none" w:sz="0" w:space="0" w:color="auto"/>
                  </w:divBdr>
                </w:div>
                <w:div w:id="815803151">
                  <w:marLeft w:val="0"/>
                  <w:marRight w:val="0"/>
                  <w:marTop w:val="0"/>
                  <w:marBottom w:val="360"/>
                  <w:divBdr>
                    <w:top w:val="none" w:sz="0" w:space="0" w:color="auto"/>
                    <w:left w:val="none" w:sz="0" w:space="0" w:color="auto"/>
                    <w:bottom w:val="none" w:sz="0" w:space="0" w:color="auto"/>
                    <w:right w:val="none" w:sz="0" w:space="0" w:color="auto"/>
                  </w:divBdr>
                </w:div>
              </w:divsChild>
            </w:div>
            <w:div w:id="1431702838">
              <w:marLeft w:val="0"/>
              <w:marRight w:val="0"/>
              <w:marTop w:val="0"/>
              <w:marBottom w:val="0"/>
              <w:divBdr>
                <w:top w:val="none" w:sz="0" w:space="0" w:color="auto"/>
                <w:left w:val="none" w:sz="0" w:space="0" w:color="auto"/>
                <w:bottom w:val="none" w:sz="0" w:space="0" w:color="auto"/>
                <w:right w:val="none" w:sz="0" w:space="0" w:color="auto"/>
              </w:divBdr>
              <w:divsChild>
                <w:div w:id="17752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3662">
          <w:marLeft w:val="0"/>
          <w:marRight w:val="0"/>
          <w:marTop w:val="0"/>
          <w:marBottom w:val="300"/>
          <w:divBdr>
            <w:top w:val="none" w:sz="0" w:space="0" w:color="auto"/>
            <w:left w:val="none" w:sz="0" w:space="0" w:color="auto"/>
            <w:bottom w:val="none" w:sz="0" w:space="0" w:color="auto"/>
            <w:right w:val="none" w:sz="0" w:space="0" w:color="auto"/>
          </w:divBdr>
          <w:divsChild>
            <w:div w:id="1447197784">
              <w:marLeft w:val="0"/>
              <w:marRight w:val="0"/>
              <w:marTop w:val="150"/>
              <w:marBottom w:val="0"/>
              <w:divBdr>
                <w:top w:val="none" w:sz="0" w:space="0" w:color="auto"/>
                <w:left w:val="none" w:sz="0" w:space="0" w:color="auto"/>
                <w:bottom w:val="none" w:sz="0" w:space="0" w:color="auto"/>
                <w:right w:val="none" w:sz="0" w:space="0" w:color="auto"/>
              </w:divBdr>
              <w:divsChild>
                <w:div w:id="790973117">
                  <w:marLeft w:val="0"/>
                  <w:marRight w:val="0"/>
                  <w:marTop w:val="0"/>
                  <w:marBottom w:val="360"/>
                  <w:divBdr>
                    <w:top w:val="none" w:sz="0" w:space="0" w:color="auto"/>
                    <w:left w:val="none" w:sz="0" w:space="0" w:color="auto"/>
                    <w:bottom w:val="none" w:sz="0" w:space="0" w:color="auto"/>
                    <w:right w:val="none" w:sz="0" w:space="0" w:color="auto"/>
                  </w:divBdr>
                </w:div>
                <w:div w:id="1600481176">
                  <w:marLeft w:val="0"/>
                  <w:marRight w:val="0"/>
                  <w:marTop w:val="0"/>
                  <w:marBottom w:val="360"/>
                  <w:divBdr>
                    <w:top w:val="none" w:sz="0" w:space="0" w:color="auto"/>
                    <w:left w:val="none" w:sz="0" w:space="0" w:color="auto"/>
                    <w:bottom w:val="none" w:sz="0" w:space="0" w:color="auto"/>
                    <w:right w:val="none" w:sz="0" w:space="0" w:color="auto"/>
                  </w:divBdr>
                </w:div>
                <w:div w:id="1614049674">
                  <w:marLeft w:val="0"/>
                  <w:marRight w:val="0"/>
                  <w:marTop w:val="0"/>
                  <w:marBottom w:val="360"/>
                  <w:divBdr>
                    <w:top w:val="none" w:sz="0" w:space="0" w:color="auto"/>
                    <w:left w:val="none" w:sz="0" w:space="0" w:color="auto"/>
                    <w:bottom w:val="none" w:sz="0" w:space="0" w:color="auto"/>
                    <w:right w:val="none" w:sz="0" w:space="0" w:color="auto"/>
                  </w:divBdr>
                </w:div>
              </w:divsChild>
            </w:div>
            <w:div w:id="544488485">
              <w:marLeft w:val="0"/>
              <w:marRight w:val="0"/>
              <w:marTop w:val="0"/>
              <w:marBottom w:val="0"/>
              <w:divBdr>
                <w:top w:val="none" w:sz="0" w:space="0" w:color="auto"/>
                <w:left w:val="none" w:sz="0" w:space="0" w:color="auto"/>
                <w:bottom w:val="none" w:sz="0" w:space="0" w:color="auto"/>
                <w:right w:val="none" w:sz="0" w:space="0" w:color="auto"/>
              </w:divBdr>
              <w:divsChild>
                <w:div w:id="20844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2225">
          <w:marLeft w:val="0"/>
          <w:marRight w:val="0"/>
          <w:marTop w:val="0"/>
          <w:marBottom w:val="300"/>
          <w:divBdr>
            <w:top w:val="none" w:sz="0" w:space="0" w:color="auto"/>
            <w:left w:val="none" w:sz="0" w:space="0" w:color="auto"/>
            <w:bottom w:val="none" w:sz="0" w:space="0" w:color="auto"/>
            <w:right w:val="none" w:sz="0" w:space="0" w:color="auto"/>
          </w:divBdr>
          <w:divsChild>
            <w:div w:id="632249994">
              <w:marLeft w:val="0"/>
              <w:marRight w:val="0"/>
              <w:marTop w:val="150"/>
              <w:marBottom w:val="0"/>
              <w:divBdr>
                <w:top w:val="none" w:sz="0" w:space="0" w:color="auto"/>
                <w:left w:val="none" w:sz="0" w:space="0" w:color="auto"/>
                <w:bottom w:val="none" w:sz="0" w:space="0" w:color="auto"/>
                <w:right w:val="none" w:sz="0" w:space="0" w:color="auto"/>
              </w:divBdr>
              <w:divsChild>
                <w:div w:id="1280910977">
                  <w:marLeft w:val="0"/>
                  <w:marRight w:val="0"/>
                  <w:marTop w:val="0"/>
                  <w:marBottom w:val="360"/>
                  <w:divBdr>
                    <w:top w:val="none" w:sz="0" w:space="0" w:color="auto"/>
                    <w:left w:val="none" w:sz="0" w:space="0" w:color="auto"/>
                    <w:bottom w:val="none" w:sz="0" w:space="0" w:color="auto"/>
                    <w:right w:val="none" w:sz="0" w:space="0" w:color="auto"/>
                  </w:divBdr>
                </w:div>
                <w:div w:id="1109665556">
                  <w:marLeft w:val="0"/>
                  <w:marRight w:val="0"/>
                  <w:marTop w:val="0"/>
                  <w:marBottom w:val="360"/>
                  <w:divBdr>
                    <w:top w:val="none" w:sz="0" w:space="0" w:color="auto"/>
                    <w:left w:val="none" w:sz="0" w:space="0" w:color="auto"/>
                    <w:bottom w:val="none" w:sz="0" w:space="0" w:color="auto"/>
                    <w:right w:val="none" w:sz="0" w:space="0" w:color="auto"/>
                  </w:divBdr>
                </w:div>
                <w:div w:id="1042947447">
                  <w:marLeft w:val="0"/>
                  <w:marRight w:val="0"/>
                  <w:marTop w:val="0"/>
                  <w:marBottom w:val="360"/>
                  <w:divBdr>
                    <w:top w:val="none" w:sz="0" w:space="0" w:color="auto"/>
                    <w:left w:val="none" w:sz="0" w:space="0" w:color="auto"/>
                    <w:bottom w:val="none" w:sz="0" w:space="0" w:color="auto"/>
                    <w:right w:val="none" w:sz="0" w:space="0" w:color="auto"/>
                  </w:divBdr>
                </w:div>
                <w:div w:id="15158015">
                  <w:marLeft w:val="0"/>
                  <w:marRight w:val="0"/>
                  <w:marTop w:val="0"/>
                  <w:marBottom w:val="360"/>
                  <w:divBdr>
                    <w:top w:val="none" w:sz="0" w:space="0" w:color="auto"/>
                    <w:left w:val="none" w:sz="0" w:space="0" w:color="auto"/>
                    <w:bottom w:val="none" w:sz="0" w:space="0" w:color="auto"/>
                    <w:right w:val="none" w:sz="0" w:space="0" w:color="auto"/>
                  </w:divBdr>
                </w:div>
              </w:divsChild>
            </w:div>
            <w:div w:id="680662781">
              <w:marLeft w:val="0"/>
              <w:marRight w:val="0"/>
              <w:marTop w:val="0"/>
              <w:marBottom w:val="0"/>
              <w:divBdr>
                <w:top w:val="none" w:sz="0" w:space="0" w:color="auto"/>
                <w:left w:val="none" w:sz="0" w:space="0" w:color="auto"/>
                <w:bottom w:val="none" w:sz="0" w:space="0" w:color="auto"/>
                <w:right w:val="none" w:sz="0" w:space="0" w:color="auto"/>
              </w:divBdr>
              <w:divsChild>
                <w:div w:id="2013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9759">
          <w:marLeft w:val="0"/>
          <w:marRight w:val="0"/>
          <w:marTop w:val="0"/>
          <w:marBottom w:val="300"/>
          <w:divBdr>
            <w:top w:val="none" w:sz="0" w:space="0" w:color="auto"/>
            <w:left w:val="none" w:sz="0" w:space="0" w:color="auto"/>
            <w:bottom w:val="none" w:sz="0" w:space="0" w:color="auto"/>
            <w:right w:val="none" w:sz="0" w:space="0" w:color="auto"/>
          </w:divBdr>
          <w:divsChild>
            <w:div w:id="1771504748">
              <w:marLeft w:val="0"/>
              <w:marRight w:val="0"/>
              <w:marTop w:val="150"/>
              <w:marBottom w:val="0"/>
              <w:divBdr>
                <w:top w:val="none" w:sz="0" w:space="0" w:color="auto"/>
                <w:left w:val="none" w:sz="0" w:space="0" w:color="auto"/>
                <w:bottom w:val="none" w:sz="0" w:space="0" w:color="auto"/>
                <w:right w:val="none" w:sz="0" w:space="0" w:color="auto"/>
              </w:divBdr>
              <w:divsChild>
                <w:div w:id="1065178055">
                  <w:marLeft w:val="0"/>
                  <w:marRight w:val="0"/>
                  <w:marTop w:val="0"/>
                  <w:marBottom w:val="360"/>
                  <w:divBdr>
                    <w:top w:val="none" w:sz="0" w:space="0" w:color="auto"/>
                    <w:left w:val="none" w:sz="0" w:space="0" w:color="auto"/>
                    <w:bottom w:val="none" w:sz="0" w:space="0" w:color="auto"/>
                    <w:right w:val="none" w:sz="0" w:space="0" w:color="auto"/>
                  </w:divBdr>
                </w:div>
                <w:div w:id="680201368">
                  <w:marLeft w:val="0"/>
                  <w:marRight w:val="0"/>
                  <w:marTop w:val="0"/>
                  <w:marBottom w:val="360"/>
                  <w:divBdr>
                    <w:top w:val="none" w:sz="0" w:space="0" w:color="auto"/>
                    <w:left w:val="none" w:sz="0" w:space="0" w:color="auto"/>
                    <w:bottom w:val="none" w:sz="0" w:space="0" w:color="auto"/>
                    <w:right w:val="none" w:sz="0" w:space="0" w:color="auto"/>
                  </w:divBdr>
                </w:div>
                <w:div w:id="751387634">
                  <w:marLeft w:val="0"/>
                  <w:marRight w:val="0"/>
                  <w:marTop w:val="0"/>
                  <w:marBottom w:val="360"/>
                  <w:divBdr>
                    <w:top w:val="none" w:sz="0" w:space="0" w:color="auto"/>
                    <w:left w:val="none" w:sz="0" w:space="0" w:color="auto"/>
                    <w:bottom w:val="none" w:sz="0" w:space="0" w:color="auto"/>
                    <w:right w:val="none" w:sz="0" w:space="0" w:color="auto"/>
                  </w:divBdr>
                </w:div>
                <w:div w:id="1094321595">
                  <w:marLeft w:val="0"/>
                  <w:marRight w:val="0"/>
                  <w:marTop w:val="0"/>
                  <w:marBottom w:val="360"/>
                  <w:divBdr>
                    <w:top w:val="none" w:sz="0" w:space="0" w:color="auto"/>
                    <w:left w:val="none" w:sz="0" w:space="0" w:color="auto"/>
                    <w:bottom w:val="none" w:sz="0" w:space="0" w:color="auto"/>
                    <w:right w:val="none" w:sz="0" w:space="0" w:color="auto"/>
                  </w:divBdr>
                </w:div>
              </w:divsChild>
            </w:div>
            <w:div w:id="521479253">
              <w:marLeft w:val="0"/>
              <w:marRight w:val="0"/>
              <w:marTop w:val="0"/>
              <w:marBottom w:val="0"/>
              <w:divBdr>
                <w:top w:val="none" w:sz="0" w:space="0" w:color="auto"/>
                <w:left w:val="none" w:sz="0" w:space="0" w:color="auto"/>
                <w:bottom w:val="none" w:sz="0" w:space="0" w:color="auto"/>
                <w:right w:val="none" w:sz="0" w:space="0" w:color="auto"/>
              </w:divBdr>
              <w:divsChild>
                <w:div w:id="6774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54924">
      <w:bodyDiv w:val="1"/>
      <w:marLeft w:val="0"/>
      <w:marRight w:val="0"/>
      <w:marTop w:val="0"/>
      <w:marBottom w:val="0"/>
      <w:divBdr>
        <w:top w:val="none" w:sz="0" w:space="0" w:color="auto"/>
        <w:left w:val="none" w:sz="0" w:space="0" w:color="auto"/>
        <w:bottom w:val="none" w:sz="0" w:space="0" w:color="auto"/>
        <w:right w:val="none" w:sz="0" w:space="0" w:color="auto"/>
      </w:divBdr>
      <w:divsChild>
        <w:div w:id="1519537711">
          <w:marLeft w:val="0"/>
          <w:marRight w:val="0"/>
          <w:marTop w:val="0"/>
          <w:marBottom w:val="360"/>
          <w:divBdr>
            <w:top w:val="none" w:sz="0" w:space="0" w:color="auto"/>
            <w:left w:val="none" w:sz="0" w:space="0" w:color="auto"/>
            <w:bottom w:val="none" w:sz="0" w:space="0" w:color="auto"/>
            <w:right w:val="none" w:sz="0" w:space="0" w:color="auto"/>
          </w:divBdr>
        </w:div>
      </w:divsChild>
    </w:div>
    <w:div w:id="1939364457">
      <w:bodyDiv w:val="1"/>
      <w:marLeft w:val="0"/>
      <w:marRight w:val="0"/>
      <w:marTop w:val="0"/>
      <w:marBottom w:val="0"/>
      <w:divBdr>
        <w:top w:val="none" w:sz="0" w:space="0" w:color="auto"/>
        <w:left w:val="none" w:sz="0" w:space="0" w:color="auto"/>
        <w:bottom w:val="none" w:sz="0" w:space="0" w:color="auto"/>
        <w:right w:val="none" w:sz="0" w:space="0" w:color="auto"/>
      </w:divBdr>
      <w:divsChild>
        <w:div w:id="1938364121">
          <w:marLeft w:val="0"/>
          <w:marRight w:val="0"/>
          <w:marTop w:val="0"/>
          <w:marBottom w:val="300"/>
          <w:divBdr>
            <w:top w:val="none" w:sz="0" w:space="0" w:color="auto"/>
            <w:left w:val="none" w:sz="0" w:space="0" w:color="auto"/>
            <w:bottom w:val="none" w:sz="0" w:space="0" w:color="auto"/>
            <w:right w:val="none" w:sz="0" w:space="0" w:color="auto"/>
          </w:divBdr>
          <w:divsChild>
            <w:div w:id="32000180">
              <w:marLeft w:val="0"/>
              <w:marRight w:val="0"/>
              <w:marTop w:val="150"/>
              <w:marBottom w:val="0"/>
              <w:divBdr>
                <w:top w:val="none" w:sz="0" w:space="0" w:color="auto"/>
                <w:left w:val="none" w:sz="0" w:space="0" w:color="auto"/>
                <w:bottom w:val="none" w:sz="0" w:space="0" w:color="auto"/>
                <w:right w:val="none" w:sz="0" w:space="0" w:color="auto"/>
              </w:divBdr>
              <w:divsChild>
                <w:div w:id="2139448167">
                  <w:marLeft w:val="0"/>
                  <w:marRight w:val="0"/>
                  <w:marTop w:val="0"/>
                  <w:marBottom w:val="360"/>
                  <w:divBdr>
                    <w:top w:val="none" w:sz="0" w:space="0" w:color="auto"/>
                    <w:left w:val="none" w:sz="0" w:space="0" w:color="auto"/>
                    <w:bottom w:val="none" w:sz="0" w:space="0" w:color="auto"/>
                    <w:right w:val="none" w:sz="0" w:space="0" w:color="auto"/>
                  </w:divBdr>
                </w:div>
                <w:div w:id="515264701">
                  <w:marLeft w:val="0"/>
                  <w:marRight w:val="0"/>
                  <w:marTop w:val="0"/>
                  <w:marBottom w:val="360"/>
                  <w:divBdr>
                    <w:top w:val="none" w:sz="0" w:space="0" w:color="auto"/>
                    <w:left w:val="none" w:sz="0" w:space="0" w:color="auto"/>
                    <w:bottom w:val="none" w:sz="0" w:space="0" w:color="auto"/>
                    <w:right w:val="none" w:sz="0" w:space="0" w:color="auto"/>
                  </w:divBdr>
                </w:div>
                <w:div w:id="206994555">
                  <w:marLeft w:val="0"/>
                  <w:marRight w:val="0"/>
                  <w:marTop w:val="0"/>
                  <w:marBottom w:val="360"/>
                  <w:divBdr>
                    <w:top w:val="none" w:sz="0" w:space="0" w:color="auto"/>
                    <w:left w:val="none" w:sz="0" w:space="0" w:color="auto"/>
                    <w:bottom w:val="none" w:sz="0" w:space="0" w:color="auto"/>
                    <w:right w:val="none" w:sz="0" w:space="0" w:color="auto"/>
                  </w:divBdr>
                </w:div>
                <w:div w:id="813986931">
                  <w:marLeft w:val="0"/>
                  <w:marRight w:val="0"/>
                  <w:marTop w:val="0"/>
                  <w:marBottom w:val="360"/>
                  <w:divBdr>
                    <w:top w:val="none" w:sz="0" w:space="0" w:color="auto"/>
                    <w:left w:val="none" w:sz="0" w:space="0" w:color="auto"/>
                    <w:bottom w:val="none" w:sz="0" w:space="0" w:color="auto"/>
                    <w:right w:val="none" w:sz="0" w:space="0" w:color="auto"/>
                  </w:divBdr>
                </w:div>
              </w:divsChild>
            </w:div>
            <w:div w:id="1600871657">
              <w:marLeft w:val="0"/>
              <w:marRight w:val="0"/>
              <w:marTop w:val="0"/>
              <w:marBottom w:val="0"/>
              <w:divBdr>
                <w:top w:val="none" w:sz="0" w:space="0" w:color="auto"/>
                <w:left w:val="none" w:sz="0" w:space="0" w:color="auto"/>
                <w:bottom w:val="none" w:sz="0" w:space="0" w:color="auto"/>
                <w:right w:val="none" w:sz="0" w:space="0" w:color="auto"/>
              </w:divBdr>
              <w:divsChild>
                <w:div w:id="11288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6668">
          <w:marLeft w:val="0"/>
          <w:marRight w:val="0"/>
          <w:marTop w:val="0"/>
          <w:marBottom w:val="300"/>
          <w:divBdr>
            <w:top w:val="none" w:sz="0" w:space="0" w:color="auto"/>
            <w:left w:val="none" w:sz="0" w:space="0" w:color="auto"/>
            <w:bottom w:val="none" w:sz="0" w:space="0" w:color="auto"/>
            <w:right w:val="none" w:sz="0" w:space="0" w:color="auto"/>
          </w:divBdr>
          <w:divsChild>
            <w:div w:id="495652156">
              <w:marLeft w:val="0"/>
              <w:marRight w:val="0"/>
              <w:marTop w:val="150"/>
              <w:marBottom w:val="0"/>
              <w:divBdr>
                <w:top w:val="none" w:sz="0" w:space="0" w:color="auto"/>
                <w:left w:val="none" w:sz="0" w:space="0" w:color="auto"/>
                <w:bottom w:val="none" w:sz="0" w:space="0" w:color="auto"/>
                <w:right w:val="none" w:sz="0" w:space="0" w:color="auto"/>
              </w:divBdr>
              <w:divsChild>
                <w:div w:id="110902375">
                  <w:marLeft w:val="0"/>
                  <w:marRight w:val="0"/>
                  <w:marTop w:val="0"/>
                  <w:marBottom w:val="360"/>
                  <w:divBdr>
                    <w:top w:val="none" w:sz="0" w:space="0" w:color="auto"/>
                    <w:left w:val="none" w:sz="0" w:space="0" w:color="auto"/>
                    <w:bottom w:val="none" w:sz="0" w:space="0" w:color="auto"/>
                    <w:right w:val="none" w:sz="0" w:space="0" w:color="auto"/>
                  </w:divBdr>
                </w:div>
                <w:div w:id="1291403094">
                  <w:marLeft w:val="0"/>
                  <w:marRight w:val="0"/>
                  <w:marTop w:val="0"/>
                  <w:marBottom w:val="360"/>
                  <w:divBdr>
                    <w:top w:val="none" w:sz="0" w:space="0" w:color="auto"/>
                    <w:left w:val="none" w:sz="0" w:space="0" w:color="auto"/>
                    <w:bottom w:val="none" w:sz="0" w:space="0" w:color="auto"/>
                    <w:right w:val="none" w:sz="0" w:space="0" w:color="auto"/>
                  </w:divBdr>
                </w:div>
                <w:div w:id="1790391608">
                  <w:marLeft w:val="0"/>
                  <w:marRight w:val="0"/>
                  <w:marTop w:val="0"/>
                  <w:marBottom w:val="360"/>
                  <w:divBdr>
                    <w:top w:val="none" w:sz="0" w:space="0" w:color="auto"/>
                    <w:left w:val="none" w:sz="0" w:space="0" w:color="auto"/>
                    <w:bottom w:val="none" w:sz="0" w:space="0" w:color="auto"/>
                    <w:right w:val="none" w:sz="0" w:space="0" w:color="auto"/>
                  </w:divBdr>
                </w:div>
                <w:div w:id="788621096">
                  <w:marLeft w:val="0"/>
                  <w:marRight w:val="0"/>
                  <w:marTop w:val="0"/>
                  <w:marBottom w:val="360"/>
                  <w:divBdr>
                    <w:top w:val="none" w:sz="0" w:space="0" w:color="auto"/>
                    <w:left w:val="none" w:sz="0" w:space="0" w:color="auto"/>
                    <w:bottom w:val="none" w:sz="0" w:space="0" w:color="auto"/>
                    <w:right w:val="none" w:sz="0" w:space="0" w:color="auto"/>
                  </w:divBdr>
                </w:div>
              </w:divsChild>
            </w:div>
            <w:div w:id="1999768625">
              <w:marLeft w:val="0"/>
              <w:marRight w:val="0"/>
              <w:marTop w:val="0"/>
              <w:marBottom w:val="0"/>
              <w:divBdr>
                <w:top w:val="none" w:sz="0" w:space="0" w:color="auto"/>
                <w:left w:val="none" w:sz="0" w:space="0" w:color="auto"/>
                <w:bottom w:val="none" w:sz="0" w:space="0" w:color="auto"/>
                <w:right w:val="none" w:sz="0" w:space="0" w:color="auto"/>
              </w:divBdr>
              <w:divsChild>
                <w:div w:id="14195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8442">
          <w:marLeft w:val="0"/>
          <w:marRight w:val="0"/>
          <w:marTop w:val="0"/>
          <w:marBottom w:val="300"/>
          <w:divBdr>
            <w:top w:val="none" w:sz="0" w:space="0" w:color="auto"/>
            <w:left w:val="none" w:sz="0" w:space="0" w:color="auto"/>
            <w:bottom w:val="none" w:sz="0" w:space="0" w:color="auto"/>
            <w:right w:val="none" w:sz="0" w:space="0" w:color="auto"/>
          </w:divBdr>
          <w:divsChild>
            <w:div w:id="1433940597">
              <w:marLeft w:val="0"/>
              <w:marRight w:val="0"/>
              <w:marTop w:val="150"/>
              <w:marBottom w:val="0"/>
              <w:divBdr>
                <w:top w:val="none" w:sz="0" w:space="0" w:color="auto"/>
                <w:left w:val="none" w:sz="0" w:space="0" w:color="auto"/>
                <w:bottom w:val="none" w:sz="0" w:space="0" w:color="auto"/>
                <w:right w:val="none" w:sz="0" w:space="0" w:color="auto"/>
              </w:divBdr>
              <w:divsChild>
                <w:div w:id="358239872">
                  <w:marLeft w:val="0"/>
                  <w:marRight w:val="0"/>
                  <w:marTop w:val="0"/>
                  <w:marBottom w:val="360"/>
                  <w:divBdr>
                    <w:top w:val="none" w:sz="0" w:space="0" w:color="auto"/>
                    <w:left w:val="none" w:sz="0" w:space="0" w:color="auto"/>
                    <w:bottom w:val="none" w:sz="0" w:space="0" w:color="auto"/>
                    <w:right w:val="none" w:sz="0" w:space="0" w:color="auto"/>
                  </w:divBdr>
                </w:div>
                <w:div w:id="465317131">
                  <w:marLeft w:val="0"/>
                  <w:marRight w:val="0"/>
                  <w:marTop w:val="0"/>
                  <w:marBottom w:val="360"/>
                  <w:divBdr>
                    <w:top w:val="none" w:sz="0" w:space="0" w:color="auto"/>
                    <w:left w:val="none" w:sz="0" w:space="0" w:color="auto"/>
                    <w:bottom w:val="none" w:sz="0" w:space="0" w:color="auto"/>
                    <w:right w:val="none" w:sz="0" w:space="0" w:color="auto"/>
                  </w:divBdr>
                </w:div>
                <w:div w:id="365714780">
                  <w:marLeft w:val="0"/>
                  <w:marRight w:val="0"/>
                  <w:marTop w:val="0"/>
                  <w:marBottom w:val="360"/>
                  <w:divBdr>
                    <w:top w:val="none" w:sz="0" w:space="0" w:color="auto"/>
                    <w:left w:val="none" w:sz="0" w:space="0" w:color="auto"/>
                    <w:bottom w:val="none" w:sz="0" w:space="0" w:color="auto"/>
                    <w:right w:val="none" w:sz="0" w:space="0" w:color="auto"/>
                  </w:divBdr>
                </w:div>
                <w:div w:id="1124468001">
                  <w:marLeft w:val="0"/>
                  <w:marRight w:val="0"/>
                  <w:marTop w:val="0"/>
                  <w:marBottom w:val="360"/>
                  <w:divBdr>
                    <w:top w:val="none" w:sz="0" w:space="0" w:color="auto"/>
                    <w:left w:val="none" w:sz="0" w:space="0" w:color="auto"/>
                    <w:bottom w:val="none" w:sz="0" w:space="0" w:color="auto"/>
                    <w:right w:val="none" w:sz="0" w:space="0" w:color="auto"/>
                  </w:divBdr>
                </w:div>
              </w:divsChild>
            </w:div>
            <w:div w:id="1796410019">
              <w:marLeft w:val="0"/>
              <w:marRight w:val="0"/>
              <w:marTop w:val="0"/>
              <w:marBottom w:val="0"/>
              <w:divBdr>
                <w:top w:val="none" w:sz="0" w:space="0" w:color="auto"/>
                <w:left w:val="none" w:sz="0" w:space="0" w:color="auto"/>
                <w:bottom w:val="none" w:sz="0" w:space="0" w:color="auto"/>
                <w:right w:val="none" w:sz="0" w:space="0" w:color="auto"/>
              </w:divBdr>
              <w:divsChild>
                <w:div w:id="13336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5947">
          <w:marLeft w:val="0"/>
          <w:marRight w:val="0"/>
          <w:marTop w:val="0"/>
          <w:marBottom w:val="300"/>
          <w:divBdr>
            <w:top w:val="none" w:sz="0" w:space="0" w:color="auto"/>
            <w:left w:val="none" w:sz="0" w:space="0" w:color="auto"/>
            <w:bottom w:val="none" w:sz="0" w:space="0" w:color="auto"/>
            <w:right w:val="none" w:sz="0" w:space="0" w:color="auto"/>
          </w:divBdr>
          <w:divsChild>
            <w:div w:id="309602570">
              <w:marLeft w:val="0"/>
              <w:marRight w:val="0"/>
              <w:marTop w:val="150"/>
              <w:marBottom w:val="0"/>
              <w:divBdr>
                <w:top w:val="none" w:sz="0" w:space="0" w:color="auto"/>
                <w:left w:val="none" w:sz="0" w:space="0" w:color="auto"/>
                <w:bottom w:val="none" w:sz="0" w:space="0" w:color="auto"/>
                <w:right w:val="none" w:sz="0" w:space="0" w:color="auto"/>
              </w:divBdr>
              <w:divsChild>
                <w:div w:id="1969508202">
                  <w:marLeft w:val="0"/>
                  <w:marRight w:val="0"/>
                  <w:marTop w:val="0"/>
                  <w:marBottom w:val="360"/>
                  <w:divBdr>
                    <w:top w:val="none" w:sz="0" w:space="0" w:color="auto"/>
                    <w:left w:val="none" w:sz="0" w:space="0" w:color="auto"/>
                    <w:bottom w:val="none" w:sz="0" w:space="0" w:color="auto"/>
                    <w:right w:val="none" w:sz="0" w:space="0" w:color="auto"/>
                  </w:divBdr>
                </w:div>
                <w:div w:id="995694636">
                  <w:marLeft w:val="0"/>
                  <w:marRight w:val="0"/>
                  <w:marTop w:val="0"/>
                  <w:marBottom w:val="360"/>
                  <w:divBdr>
                    <w:top w:val="none" w:sz="0" w:space="0" w:color="auto"/>
                    <w:left w:val="none" w:sz="0" w:space="0" w:color="auto"/>
                    <w:bottom w:val="none" w:sz="0" w:space="0" w:color="auto"/>
                    <w:right w:val="none" w:sz="0" w:space="0" w:color="auto"/>
                  </w:divBdr>
                </w:div>
                <w:div w:id="1733775964">
                  <w:marLeft w:val="0"/>
                  <w:marRight w:val="0"/>
                  <w:marTop w:val="0"/>
                  <w:marBottom w:val="360"/>
                  <w:divBdr>
                    <w:top w:val="none" w:sz="0" w:space="0" w:color="auto"/>
                    <w:left w:val="none" w:sz="0" w:space="0" w:color="auto"/>
                    <w:bottom w:val="none" w:sz="0" w:space="0" w:color="auto"/>
                    <w:right w:val="none" w:sz="0" w:space="0" w:color="auto"/>
                  </w:divBdr>
                </w:div>
                <w:div w:id="878393899">
                  <w:marLeft w:val="0"/>
                  <w:marRight w:val="0"/>
                  <w:marTop w:val="0"/>
                  <w:marBottom w:val="360"/>
                  <w:divBdr>
                    <w:top w:val="none" w:sz="0" w:space="0" w:color="auto"/>
                    <w:left w:val="none" w:sz="0" w:space="0" w:color="auto"/>
                    <w:bottom w:val="none" w:sz="0" w:space="0" w:color="auto"/>
                    <w:right w:val="none" w:sz="0" w:space="0" w:color="auto"/>
                  </w:divBdr>
                </w:div>
              </w:divsChild>
            </w:div>
            <w:div w:id="154273506">
              <w:marLeft w:val="0"/>
              <w:marRight w:val="0"/>
              <w:marTop w:val="0"/>
              <w:marBottom w:val="0"/>
              <w:divBdr>
                <w:top w:val="none" w:sz="0" w:space="0" w:color="auto"/>
                <w:left w:val="none" w:sz="0" w:space="0" w:color="auto"/>
                <w:bottom w:val="none" w:sz="0" w:space="0" w:color="auto"/>
                <w:right w:val="none" w:sz="0" w:space="0" w:color="auto"/>
              </w:divBdr>
              <w:divsChild>
                <w:div w:id="15776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7246">
          <w:marLeft w:val="0"/>
          <w:marRight w:val="0"/>
          <w:marTop w:val="0"/>
          <w:marBottom w:val="300"/>
          <w:divBdr>
            <w:top w:val="none" w:sz="0" w:space="0" w:color="auto"/>
            <w:left w:val="none" w:sz="0" w:space="0" w:color="auto"/>
            <w:bottom w:val="none" w:sz="0" w:space="0" w:color="auto"/>
            <w:right w:val="none" w:sz="0" w:space="0" w:color="auto"/>
          </w:divBdr>
          <w:divsChild>
            <w:div w:id="1764885000">
              <w:marLeft w:val="0"/>
              <w:marRight w:val="0"/>
              <w:marTop w:val="150"/>
              <w:marBottom w:val="0"/>
              <w:divBdr>
                <w:top w:val="none" w:sz="0" w:space="0" w:color="auto"/>
                <w:left w:val="none" w:sz="0" w:space="0" w:color="auto"/>
                <w:bottom w:val="none" w:sz="0" w:space="0" w:color="auto"/>
                <w:right w:val="none" w:sz="0" w:space="0" w:color="auto"/>
              </w:divBdr>
              <w:divsChild>
                <w:div w:id="1003700959">
                  <w:marLeft w:val="0"/>
                  <w:marRight w:val="0"/>
                  <w:marTop w:val="0"/>
                  <w:marBottom w:val="360"/>
                  <w:divBdr>
                    <w:top w:val="none" w:sz="0" w:space="0" w:color="auto"/>
                    <w:left w:val="none" w:sz="0" w:space="0" w:color="auto"/>
                    <w:bottom w:val="none" w:sz="0" w:space="0" w:color="auto"/>
                    <w:right w:val="none" w:sz="0" w:space="0" w:color="auto"/>
                  </w:divBdr>
                </w:div>
                <w:div w:id="2013948063">
                  <w:marLeft w:val="0"/>
                  <w:marRight w:val="0"/>
                  <w:marTop w:val="0"/>
                  <w:marBottom w:val="360"/>
                  <w:divBdr>
                    <w:top w:val="none" w:sz="0" w:space="0" w:color="auto"/>
                    <w:left w:val="none" w:sz="0" w:space="0" w:color="auto"/>
                    <w:bottom w:val="none" w:sz="0" w:space="0" w:color="auto"/>
                    <w:right w:val="none" w:sz="0" w:space="0" w:color="auto"/>
                  </w:divBdr>
                </w:div>
                <w:div w:id="1164470699">
                  <w:marLeft w:val="0"/>
                  <w:marRight w:val="0"/>
                  <w:marTop w:val="0"/>
                  <w:marBottom w:val="360"/>
                  <w:divBdr>
                    <w:top w:val="none" w:sz="0" w:space="0" w:color="auto"/>
                    <w:left w:val="none" w:sz="0" w:space="0" w:color="auto"/>
                    <w:bottom w:val="none" w:sz="0" w:space="0" w:color="auto"/>
                    <w:right w:val="none" w:sz="0" w:space="0" w:color="auto"/>
                  </w:divBdr>
                </w:div>
                <w:div w:id="1614821880">
                  <w:marLeft w:val="0"/>
                  <w:marRight w:val="0"/>
                  <w:marTop w:val="0"/>
                  <w:marBottom w:val="360"/>
                  <w:divBdr>
                    <w:top w:val="none" w:sz="0" w:space="0" w:color="auto"/>
                    <w:left w:val="none" w:sz="0" w:space="0" w:color="auto"/>
                    <w:bottom w:val="none" w:sz="0" w:space="0" w:color="auto"/>
                    <w:right w:val="none" w:sz="0" w:space="0" w:color="auto"/>
                  </w:divBdr>
                </w:div>
              </w:divsChild>
            </w:div>
            <w:div w:id="238634329">
              <w:marLeft w:val="0"/>
              <w:marRight w:val="0"/>
              <w:marTop w:val="0"/>
              <w:marBottom w:val="0"/>
              <w:divBdr>
                <w:top w:val="none" w:sz="0" w:space="0" w:color="auto"/>
                <w:left w:val="none" w:sz="0" w:space="0" w:color="auto"/>
                <w:bottom w:val="none" w:sz="0" w:space="0" w:color="auto"/>
                <w:right w:val="none" w:sz="0" w:space="0" w:color="auto"/>
              </w:divBdr>
              <w:divsChild>
                <w:div w:id="205916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60369">
          <w:marLeft w:val="0"/>
          <w:marRight w:val="0"/>
          <w:marTop w:val="0"/>
          <w:marBottom w:val="300"/>
          <w:divBdr>
            <w:top w:val="none" w:sz="0" w:space="0" w:color="auto"/>
            <w:left w:val="none" w:sz="0" w:space="0" w:color="auto"/>
            <w:bottom w:val="none" w:sz="0" w:space="0" w:color="auto"/>
            <w:right w:val="none" w:sz="0" w:space="0" w:color="auto"/>
          </w:divBdr>
          <w:divsChild>
            <w:div w:id="734011341">
              <w:marLeft w:val="0"/>
              <w:marRight w:val="0"/>
              <w:marTop w:val="150"/>
              <w:marBottom w:val="0"/>
              <w:divBdr>
                <w:top w:val="none" w:sz="0" w:space="0" w:color="auto"/>
                <w:left w:val="none" w:sz="0" w:space="0" w:color="auto"/>
                <w:bottom w:val="none" w:sz="0" w:space="0" w:color="auto"/>
                <w:right w:val="none" w:sz="0" w:space="0" w:color="auto"/>
              </w:divBdr>
              <w:divsChild>
                <w:div w:id="1595817342">
                  <w:marLeft w:val="0"/>
                  <w:marRight w:val="0"/>
                  <w:marTop w:val="0"/>
                  <w:marBottom w:val="360"/>
                  <w:divBdr>
                    <w:top w:val="none" w:sz="0" w:space="0" w:color="auto"/>
                    <w:left w:val="none" w:sz="0" w:space="0" w:color="auto"/>
                    <w:bottom w:val="none" w:sz="0" w:space="0" w:color="auto"/>
                    <w:right w:val="none" w:sz="0" w:space="0" w:color="auto"/>
                  </w:divBdr>
                </w:div>
                <w:div w:id="761725038">
                  <w:marLeft w:val="0"/>
                  <w:marRight w:val="0"/>
                  <w:marTop w:val="0"/>
                  <w:marBottom w:val="360"/>
                  <w:divBdr>
                    <w:top w:val="none" w:sz="0" w:space="0" w:color="auto"/>
                    <w:left w:val="none" w:sz="0" w:space="0" w:color="auto"/>
                    <w:bottom w:val="none" w:sz="0" w:space="0" w:color="auto"/>
                    <w:right w:val="none" w:sz="0" w:space="0" w:color="auto"/>
                  </w:divBdr>
                </w:div>
                <w:div w:id="2053386536">
                  <w:marLeft w:val="0"/>
                  <w:marRight w:val="0"/>
                  <w:marTop w:val="0"/>
                  <w:marBottom w:val="360"/>
                  <w:divBdr>
                    <w:top w:val="none" w:sz="0" w:space="0" w:color="auto"/>
                    <w:left w:val="none" w:sz="0" w:space="0" w:color="auto"/>
                    <w:bottom w:val="none" w:sz="0" w:space="0" w:color="auto"/>
                    <w:right w:val="none" w:sz="0" w:space="0" w:color="auto"/>
                  </w:divBdr>
                </w:div>
                <w:div w:id="1641375789">
                  <w:marLeft w:val="0"/>
                  <w:marRight w:val="0"/>
                  <w:marTop w:val="0"/>
                  <w:marBottom w:val="360"/>
                  <w:divBdr>
                    <w:top w:val="none" w:sz="0" w:space="0" w:color="auto"/>
                    <w:left w:val="none" w:sz="0" w:space="0" w:color="auto"/>
                    <w:bottom w:val="none" w:sz="0" w:space="0" w:color="auto"/>
                    <w:right w:val="none" w:sz="0" w:space="0" w:color="auto"/>
                  </w:divBdr>
                </w:div>
              </w:divsChild>
            </w:div>
            <w:div w:id="1109810790">
              <w:marLeft w:val="0"/>
              <w:marRight w:val="0"/>
              <w:marTop w:val="0"/>
              <w:marBottom w:val="0"/>
              <w:divBdr>
                <w:top w:val="none" w:sz="0" w:space="0" w:color="auto"/>
                <w:left w:val="none" w:sz="0" w:space="0" w:color="auto"/>
                <w:bottom w:val="none" w:sz="0" w:space="0" w:color="auto"/>
                <w:right w:val="none" w:sz="0" w:space="0" w:color="auto"/>
              </w:divBdr>
              <w:divsChild>
                <w:div w:id="789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053">
          <w:marLeft w:val="0"/>
          <w:marRight w:val="0"/>
          <w:marTop w:val="0"/>
          <w:marBottom w:val="300"/>
          <w:divBdr>
            <w:top w:val="none" w:sz="0" w:space="0" w:color="auto"/>
            <w:left w:val="none" w:sz="0" w:space="0" w:color="auto"/>
            <w:bottom w:val="none" w:sz="0" w:space="0" w:color="auto"/>
            <w:right w:val="none" w:sz="0" w:space="0" w:color="auto"/>
          </w:divBdr>
          <w:divsChild>
            <w:div w:id="793408550">
              <w:marLeft w:val="0"/>
              <w:marRight w:val="0"/>
              <w:marTop w:val="150"/>
              <w:marBottom w:val="0"/>
              <w:divBdr>
                <w:top w:val="none" w:sz="0" w:space="0" w:color="auto"/>
                <w:left w:val="none" w:sz="0" w:space="0" w:color="auto"/>
                <w:bottom w:val="none" w:sz="0" w:space="0" w:color="auto"/>
                <w:right w:val="none" w:sz="0" w:space="0" w:color="auto"/>
              </w:divBdr>
              <w:divsChild>
                <w:div w:id="198393836">
                  <w:marLeft w:val="0"/>
                  <w:marRight w:val="0"/>
                  <w:marTop w:val="0"/>
                  <w:marBottom w:val="360"/>
                  <w:divBdr>
                    <w:top w:val="none" w:sz="0" w:space="0" w:color="auto"/>
                    <w:left w:val="none" w:sz="0" w:space="0" w:color="auto"/>
                    <w:bottom w:val="none" w:sz="0" w:space="0" w:color="auto"/>
                    <w:right w:val="none" w:sz="0" w:space="0" w:color="auto"/>
                  </w:divBdr>
                </w:div>
                <w:div w:id="1724867105">
                  <w:marLeft w:val="0"/>
                  <w:marRight w:val="0"/>
                  <w:marTop w:val="0"/>
                  <w:marBottom w:val="360"/>
                  <w:divBdr>
                    <w:top w:val="none" w:sz="0" w:space="0" w:color="auto"/>
                    <w:left w:val="none" w:sz="0" w:space="0" w:color="auto"/>
                    <w:bottom w:val="none" w:sz="0" w:space="0" w:color="auto"/>
                    <w:right w:val="none" w:sz="0" w:space="0" w:color="auto"/>
                  </w:divBdr>
                </w:div>
                <w:div w:id="989560784">
                  <w:marLeft w:val="0"/>
                  <w:marRight w:val="0"/>
                  <w:marTop w:val="0"/>
                  <w:marBottom w:val="360"/>
                  <w:divBdr>
                    <w:top w:val="none" w:sz="0" w:space="0" w:color="auto"/>
                    <w:left w:val="none" w:sz="0" w:space="0" w:color="auto"/>
                    <w:bottom w:val="none" w:sz="0" w:space="0" w:color="auto"/>
                    <w:right w:val="none" w:sz="0" w:space="0" w:color="auto"/>
                  </w:divBdr>
                </w:div>
                <w:div w:id="104622906">
                  <w:marLeft w:val="0"/>
                  <w:marRight w:val="0"/>
                  <w:marTop w:val="0"/>
                  <w:marBottom w:val="360"/>
                  <w:divBdr>
                    <w:top w:val="none" w:sz="0" w:space="0" w:color="auto"/>
                    <w:left w:val="none" w:sz="0" w:space="0" w:color="auto"/>
                    <w:bottom w:val="none" w:sz="0" w:space="0" w:color="auto"/>
                    <w:right w:val="none" w:sz="0" w:space="0" w:color="auto"/>
                  </w:divBdr>
                </w:div>
              </w:divsChild>
            </w:div>
            <w:div w:id="1353259959">
              <w:marLeft w:val="0"/>
              <w:marRight w:val="0"/>
              <w:marTop w:val="0"/>
              <w:marBottom w:val="0"/>
              <w:divBdr>
                <w:top w:val="none" w:sz="0" w:space="0" w:color="auto"/>
                <w:left w:val="none" w:sz="0" w:space="0" w:color="auto"/>
                <w:bottom w:val="none" w:sz="0" w:space="0" w:color="auto"/>
                <w:right w:val="none" w:sz="0" w:space="0" w:color="auto"/>
              </w:divBdr>
              <w:divsChild>
                <w:div w:id="530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9986">
          <w:marLeft w:val="0"/>
          <w:marRight w:val="0"/>
          <w:marTop w:val="0"/>
          <w:marBottom w:val="300"/>
          <w:divBdr>
            <w:top w:val="none" w:sz="0" w:space="0" w:color="auto"/>
            <w:left w:val="none" w:sz="0" w:space="0" w:color="auto"/>
            <w:bottom w:val="none" w:sz="0" w:space="0" w:color="auto"/>
            <w:right w:val="none" w:sz="0" w:space="0" w:color="auto"/>
          </w:divBdr>
          <w:divsChild>
            <w:div w:id="1437017907">
              <w:marLeft w:val="0"/>
              <w:marRight w:val="0"/>
              <w:marTop w:val="150"/>
              <w:marBottom w:val="0"/>
              <w:divBdr>
                <w:top w:val="none" w:sz="0" w:space="0" w:color="auto"/>
                <w:left w:val="none" w:sz="0" w:space="0" w:color="auto"/>
                <w:bottom w:val="none" w:sz="0" w:space="0" w:color="auto"/>
                <w:right w:val="none" w:sz="0" w:space="0" w:color="auto"/>
              </w:divBdr>
              <w:divsChild>
                <w:div w:id="1946884300">
                  <w:marLeft w:val="0"/>
                  <w:marRight w:val="0"/>
                  <w:marTop w:val="0"/>
                  <w:marBottom w:val="360"/>
                  <w:divBdr>
                    <w:top w:val="none" w:sz="0" w:space="0" w:color="auto"/>
                    <w:left w:val="none" w:sz="0" w:space="0" w:color="auto"/>
                    <w:bottom w:val="none" w:sz="0" w:space="0" w:color="auto"/>
                    <w:right w:val="none" w:sz="0" w:space="0" w:color="auto"/>
                  </w:divBdr>
                </w:div>
                <w:div w:id="1246955625">
                  <w:marLeft w:val="0"/>
                  <w:marRight w:val="0"/>
                  <w:marTop w:val="0"/>
                  <w:marBottom w:val="360"/>
                  <w:divBdr>
                    <w:top w:val="none" w:sz="0" w:space="0" w:color="auto"/>
                    <w:left w:val="none" w:sz="0" w:space="0" w:color="auto"/>
                    <w:bottom w:val="none" w:sz="0" w:space="0" w:color="auto"/>
                    <w:right w:val="none" w:sz="0" w:space="0" w:color="auto"/>
                  </w:divBdr>
                </w:div>
                <w:div w:id="1045176400">
                  <w:marLeft w:val="0"/>
                  <w:marRight w:val="0"/>
                  <w:marTop w:val="0"/>
                  <w:marBottom w:val="360"/>
                  <w:divBdr>
                    <w:top w:val="none" w:sz="0" w:space="0" w:color="auto"/>
                    <w:left w:val="none" w:sz="0" w:space="0" w:color="auto"/>
                    <w:bottom w:val="none" w:sz="0" w:space="0" w:color="auto"/>
                    <w:right w:val="none" w:sz="0" w:space="0" w:color="auto"/>
                  </w:divBdr>
                </w:div>
                <w:div w:id="1004279064">
                  <w:marLeft w:val="0"/>
                  <w:marRight w:val="0"/>
                  <w:marTop w:val="0"/>
                  <w:marBottom w:val="360"/>
                  <w:divBdr>
                    <w:top w:val="none" w:sz="0" w:space="0" w:color="auto"/>
                    <w:left w:val="none" w:sz="0" w:space="0" w:color="auto"/>
                    <w:bottom w:val="none" w:sz="0" w:space="0" w:color="auto"/>
                    <w:right w:val="none" w:sz="0" w:space="0" w:color="auto"/>
                  </w:divBdr>
                </w:div>
              </w:divsChild>
            </w:div>
            <w:div w:id="11105921">
              <w:marLeft w:val="0"/>
              <w:marRight w:val="0"/>
              <w:marTop w:val="0"/>
              <w:marBottom w:val="0"/>
              <w:divBdr>
                <w:top w:val="none" w:sz="0" w:space="0" w:color="auto"/>
                <w:left w:val="none" w:sz="0" w:space="0" w:color="auto"/>
                <w:bottom w:val="none" w:sz="0" w:space="0" w:color="auto"/>
                <w:right w:val="none" w:sz="0" w:space="0" w:color="auto"/>
              </w:divBdr>
              <w:divsChild>
                <w:div w:id="18823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5607">
          <w:marLeft w:val="0"/>
          <w:marRight w:val="0"/>
          <w:marTop w:val="0"/>
          <w:marBottom w:val="300"/>
          <w:divBdr>
            <w:top w:val="none" w:sz="0" w:space="0" w:color="auto"/>
            <w:left w:val="none" w:sz="0" w:space="0" w:color="auto"/>
            <w:bottom w:val="none" w:sz="0" w:space="0" w:color="auto"/>
            <w:right w:val="none" w:sz="0" w:space="0" w:color="auto"/>
          </w:divBdr>
          <w:divsChild>
            <w:div w:id="1956867184">
              <w:marLeft w:val="0"/>
              <w:marRight w:val="0"/>
              <w:marTop w:val="150"/>
              <w:marBottom w:val="0"/>
              <w:divBdr>
                <w:top w:val="none" w:sz="0" w:space="0" w:color="auto"/>
                <w:left w:val="none" w:sz="0" w:space="0" w:color="auto"/>
                <w:bottom w:val="none" w:sz="0" w:space="0" w:color="auto"/>
                <w:right w:val="none" w:sz="0" w:space="0" w:color="auto"/>
              </w:divBdr>
              <w:divsChild>
                <w:div w:id="347677477">
                  <w:marLeft w:val="0"/>
                  <w:marRight w:val="0"/>
                  <w:marTop w:val="0"/>
                  <w:marBottom w:val="360"/>
                  <w:divBdr>
                    <w:top w:val="none" w:sz="0" w:space="0" w:color="auto"/>
                    <w:left w:val="none" w:sz="0" w:space="0" w:color="auto"/>
                    <w:bottom w:val="none" w:sz="0" w:space="0" w:color="auto"/>
                    <w:right w:val="none" w:sz="0" w:space="0" w:color="auto"/>
                  </w:divBdr>
                </w:div>
                <w:div w:id="1611542992">
                  <w:marLeft w:val="0"/>
                  <w:marRight w:val="0"/>
                  <w:marTop w:val="0"/>
                  <w:marBottom w:val="360"/>
                  <w:divBdr>
                    <w:top w:val="none" w:sz="0" w:space="0" w:color="auto"/>
                    <w:left w:val="none" w:sz="0" w:space="0" w:color="auto"/>
                    <w:bottom w:val="none" w:sz="0" w:space="0" w:color="auto"/>
                    <w:right w:val="none" w:sz="0" w:space="0" w:color="auto"/>
                  </w:divBdr>
                </w:div>
                <w:div w:id="184103805">
                  <w:marLeft w:val="0"/>
                  <w:marRight w:val="0"/>
                  <w:marTop w:val="0"/>
                  <w:marBottom w:val="360"/>
                  <w:divBdr>
                    <w:top w:val="none" w:sz="0" w:space="0" w:color="auto"/>
                    <w:left w:val="none" w:sz="0" w:space="0" w:color="auto"/>
                    <w:bottom w:val="none" w:sz="0" w:space="0" w:color="auto"/>
                    <w:right w:val="none" w:sz="0" w:space="0" w:color="auto"/>
                  </w:divBdr>
                </w:div>
                <w:div w:id="1764720438">
                  <w:marLeft w:val="0"/>
                  <w:marRight w:val="0"/>
                  <w:marTop w:val="0"/>
                  <w:marBottom w:val="360"/>
                  <w:divBdr>
                    <w:top w:val="none" w:sz="0" w:space="0" w:color="auto"/>
                    <w:left w:val="none" w:sz="0" w:space="0" w:color="auto"/>
                    <w:bottom w:val="none" w:sz="0" w:space="0" w:color="auto"/>
                    <w:right w:val="none" w:sz="0" w:space="0" w:color="auto"/>
                  </w:divBdr>
                </w:div>
              </w:divsChild>
            </w:div>
            <w:div w:id="1651445596">
              <w:marLeft w:val="0"/>
              <w:marRight w:val="0"/>
              <w:marTop w:val="0"/>
              <w:marBottom w:val="0"/>
              <w:divBdr>
                <w:top w:val="none" w:sz="0" w:space="0" w:color="auto"/>
                <w:left w:val="none" w:sz="0" w:space="0" w:color="auto"/>
                <w:bottom w:val="none" w:sz="0" w:space="0" w:color="auto"/>
                <w:right w:val="none" w:sz="0" w:space="0" w:color="auto"/>
              </w:divBdr>
              <w:divsChild>
                <w:div w:id="5551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11757">
          <w:marLeft w:val="0"/>
          <w:marRight w:val="0"/>
          <w:marTop w:val="0"/>
          <w:marBottom w:val="300"/>
          <w:divBdr>
            <w:top w:val="none" w:sz="0" w:space="0" w:color="auto"/>
            <w:left w:val="none" w:sz="0" w:space="0" w:color="auto"/>
            <w:bottom w:val="none" w:sz="0" w:space="0" w:color="auto"/>
            <w:right w:val="none" w:sz="0" w:space="0" w:color="auto"/>
          </w:divBdr>
          <w:divsChild>
            <w:div w:id="1805850002">
              <w:marLeft w:val="0"/>
              <w:marRight w:val="0"/>
              <w:marTop w:val="150"/>
              <w:marBottom w:val="0"/>
              <w:divBdr>
                <w:top w:val="none" w:sz="0" w:space="0" w:color="auto"/>
                <w:left w:val="none" w:sz="0" w:space="0" w:color="auto"/>
                <w:bottom w:val="none" w:sz="0" w:space="0" w:color="auto"/>
                <w:right w:val="none" w:sz="0" w:space="0" w:color="auto"/>
              </w:divBdr>
              <w:divsChild>
                <w:div w:id="378356196">
                  <w:marLeft w:val="0"/>
                  <w:marRight w:val="0"/>
                  <w:marTop w:val="0"/>
                  <w:marBottom w:val="360"/>
                  <w:divBdr>
                    <w:top w:val="none" w:sz="0" w:space="0" w:color="auto"/>
                    <w:left w:val="none" w:sz="0" w:space="0" w:color="auto"/>
                    <w:bottom w:val="none" w:sz="0" w:space="0" w:color="auto"/>
                    <w:right w:val="none" w:sz="0" w:space="0" w:color="auto"/>
                  </w:divBdr>
                </w:div>
                <w:div w:id="1626428029">
                  <w:marLeft w:val="0"/>
                  <w:marRight w:val="0"/>
                  <w:marTop w:val="0"/>
                  <w:marBottom w:val="360"/>
                  <w:divBdr>
                    <w:top w:val="none" w:sz="0" w:space="0" w:color="auto"/>
                    <w:left w:val="none" w:sz="0" w:space="0" w:color="auto"/>
                    <w:bottom w:val="none" w:sz="0" w:space="0" w:color="auto"/>
                    <w:right w:val="none" w:sz="0" w:space="0" w:color="auto"/>
                  </w:divBdr>
                </w:div>
                <w:div w:id="690764886">
                  <w:marLeft w:val="0"/>
                  <w:marRight w:val="0"/>
                  <w:marTop w:val="0"/>
                  <w:marBottom w:val="360"/>
                  <w:divBdr>
                    <w:top w:val="none" w:sz="0" w:space="0" w:color="auto"/>
                    <w:left w:val="none" w:sz="0" w:space="0" w:color="auto"/>
                    <w:bottom w:val="none" w:sz="0" w:space="0" w:color="auto"/>
                    <w:right w:val="none" w:sz="0" w:space="0" w:color="auto"/>
                  </w:divBdr>
                </w:div>
                <w:div w:id="1172452802">
                  <w:marLeft w:val="0"/>
                  <w:marRight w:val="0"/>
                  <w:marTop w:val="0"/>
                  <w:marBottom w:val="360"/>
                  <w:divBdr>
                    <w:top w:val="none" w:sz="0" w:space="0" w:color="auto"/>
                    <w:left w:val="none" w:sz="0" w:space="0" w:color="auto"/>
                    <w:bottom w:val="none" w:sz="0" w:space="0" w:color="auto"/>
                    <w:right w:val="none" w:sz="0" w:space="0" w:color="auto"/>
                  </w:divBdr>
                </w:div>
              </w:divsChild>
            </w:div>
            <w:div w:id="561065214">
              <w:marLeft w:val="0"/>
              <w:marRight w:val="0"/>
              <w:marTop w:val="0"/>
              <w:marBottom w:val="0"/>
              <w:divBdr>
                <w:top w:val="none" w:sz="0" w:space="0" w:color="auto"/>
                <w:left w:val="none" w:sz="0" w:space="0" w:color="auto"/>
                <w:bottom w:val="none" w:sz="0" w:space="0" w:color="auto"/>
                <w:right w:val="none" w:sz="0" w:space="0" w:color="auto"/>
              </w:divBdr>
              <w:divsChild>
                <w:div w:id="5788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450">
          <w:marLeft w:val="0"/>
          <w:marRight w:val="0"/>
          <w:marTop w:val="0"/>
          <w:marBottom w:val="300"/>
          <w:divBdr>
            <w:top w:val="none" w:sz="0" w:space="0" w:color="auto"/>
            <w:left w:val="none" w:sz="0" w:space="0" w:color="auto"/>
            <w:bottom w:val="none" w:sz="0" w:space="0" w:color="auto"/>
            <w:right w:val="none" w:sz="0" w:space="0" w:color="auto"/>
          </w:divBdr>
          <w:divsChild>
            <w:div w:id="1517805">
              <w:marLeft w:val="0"/>
              <w:marRight w:val="0"/>
              <w:marTop w:val="150"/>
              <w:marBottom w:val="0"/>
              <w:divBdr>
                <w:top w:val="none" w:sz="0" w:space="0" w:color="auto"/>
                <w:left w:val="none" w:sz="0" w:space="0" w:color="auto"/>
                <w:bottom w:val="none" w:sz="0" w:space="0" w:color="auto"/>
                <w:right w:val="none" w:sz="0" w:space="0" w:color="auto"/>
              </w:divBdr>
              <w:divsChild>
                <w:div w:id="1717582689">
                  <w:marLeft w:val="0"/>
                  <w:marRight w:val="0"/>
                  <w:marTop w:val="0"/>
                  <w:marBottom w:val="360"/>
                  <w:divBdr>
                    <w:top w:val="none" w:sz="0" w:space="0" w:color="auto"/>
                    <w:left w:val="none" w:sz="0" w:space="0" w:color="auto"/>
                    <w:bottom w:val="none" w:sz="0" w:space="0" w:color="auto"/>
                    <w:right w:val="none" w:sz="0" w:space="0" w:color="auto"/>
                  </w:divBdr>
                </w:div>
                <w:div w:id="347416173">
                  <w:marLeft w:val="0"/>
                  <w:marRight w:val="0"/>
                  <w:marTop w:val="0"/>
                  <w:marBottom w:val="360"/>
                  <w:divBdr>
                    <w:top w:val="none" w:sz="0" w:space="0" w:color="auto"/>
                    <w:left w:val="none" w:sz="0" w:space="0" w:color="auto"/>
                    <w:bottom w:val="none" w:sz="0" w:space="0" w:color="auto"/>
                    <w:right w:val="none" w:sz="0" w:space="0" w:color="auto"/>
                  </w:divBdr>
                </w:div>
                <w:div w:id="1240212126">
                  <w:marLeft w:val="0"/>
                  <w:marRight w:val="0"/>
                  <w:marTop w:val="0"/>
                  <w:marBottom w:val="360"/>
                  <w:divBdr>
                    <w:top w:val="none" w:sz="0" w:space="0" w:color="auto"/>
                    <w:left w:val="none" w:sz="0" w:space="0" w:color="auto"/>
                    <w:bottom w:val="none" w:sz="0" w:space="0" w:color="auto"/>
                    <w:right w:val="none" w:sz="0" w:space="0" w:color="auto"/>
                  </w:divBdr>
                </w:div>
                <w:div w:id="245457807">
                  <w:marLeft w:val="0"/>
                  <w:marRight w:val="0"/>
                  <w:marTop w:val="0"/>
                  <w:marBottom w:val="360"/>
                  <w:divBdr>
                    <w:top w:val="none" w:sz="0" w:space="0" w:color="auto"/>
                    <w:left w:val="none" w:sz="0" w:space="0" w:color="auto"/>
                    <w:bottom w:val="none" w:sz="0" w:space="0" w:color="auto"/>
                    <w:right w:val="none" w:sz="0" w:space="0" w:color="auto"/>
                  </w:divBdr>
                </w:div>
              </w:divsChild>
            </w:div>
            <w:div w:id="620575495">
              <w:marLeft w:val="0"/>
              <w:marRight w:val="0"/>
              <w:marTop w:val="0"/>
              <w:marBottom w:val="0"/>
              <w:divBdr>
                <w:top w:val="none" w:sz="0" w:space="0" w:color="auto"/>
                <w:left w:val="none" w:sz="0" w:space="0" w:color="auto"/>
                <w:bottom w:val="none" w:sz="0" w:space="0" w:color="auto"/>
                <w:right w:val="none" w:sz="0" w:space="0" w:color="auto"/>
              </w:divBdr>
              <w:divsChild>
                <w:div w:id="6097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4616">
          <w:marLeft w:val="0"/>
          <w:marRight w:val="0"/>
          <w:marTop w:val="0"/>
          <w:marBottom w:val="300"/>
          <w:divBdr>
            <w:top w:val="none" w:sz="0" w:space="0" w:color="auto"/>
            <w:left w:val="none" w:sz="0" w:space="0" w:color="auto"/>
            <w:bottom w:val="none" w:sz="0" w:space="0" w:color="auto"/>
            <w:right w:val="none" w:sz="0" w:space="0" w:color="auto"/>
          </w:divBdr>
          <w:divsChild>
            <w:div w:id="867723924">
              <w:marLeft w:val="0"/>
              <w:marRight w:val="0"/>
              <w:marTop w:val="150"/>
              <w:marBottom w:val="0"/>
              <w:divBdr>
                <w:top w:val="none" w:sz="0" w:space="0" w:color="auto"/>
                <w:left w:val="none" w:sz="0" w:space="0" w:color="auto"/>
                <w:bottom w:val="none" w:sz="0" w:space="0" w:color="auto"/>
                <w:right w:val="none" w:sz="0" w:space="0" w:color="auto"/>
              </w:divBdr>
              <w:divsChild>
                <w:div w:id="826671534">
                  <w:marLeft w:val="0"/>
                  <w:marRight w:val="0"/>
                  <w:marTop w:val="0"/>
                  <w:marBottom w:val="360"/>
                  <w:divBdr>
                    <w:top w:val="none" w:sz="0" w:space="0" w:color="auto"/>
                    <w:left w:val="none" w:sz="0" w:space="0" w:color="auto"/>
                    <w:bottom w:val="none" w:sz="0" w:space="0" w:color="auto"/>
                    <w:right w:val="none" w:sz="0" w:space="0" w:color="auto"/>
                  </w:divBdr>
                </w:div>
                <w:div w:id="1805076745">
                  <w:marLeft w:val="0"/>
                  <w:marRight w:val="0"/>
                  <w:marTop w:val="0"/>
                  <w:marBottom w:val="360"/>
                  <w:divBdr>
                    <w:top w:val="none" w:sz="0" w:space="0" w:color="auto"/>
                    <w:left w:val="none" w:sz="0" w:space="0" w:color="auto"/>
                    <w:bottom w:val="none" w:sz="0" w:space="0" w:color="auto"/>
                    <w:right w:val="none" w:sz="0" w:space="0" w:color="auto"/>
                  </w:divBdr>
                </w:div>
                <w:div w:id="2136747748">
                  <w:marLeft w:val="0"/>
                  <w:marRight w:val="0"/>
                  <w:marTop w:val="0"/>
                  <w:marBottom w:val="360"/>
                  <w:divBdr>
                    <w:top w:val="none" w:sz="0" w:space="0" w:color="auto"/>
                    <w:left w:val="none" w:sz="0" w:space="0" w:color="auto"/>
                    <w:bottom w:val="none" w:sz="0" w:space="0" w:color="auto"/>
                    <w:right w:val="none" w:sz="0" w:space="0" w:color="auto"/>
                  </w:divBdr>
                </w:div>
                <w:div w:id="2046521977">
                  <w:marLeft w:val="0"/>
                  <w:marRight w:val="0"/>
                  <w:marTop w:val="0"/>
                  <w:marBottom w:val="360"/>
                  <w:divBdr>
                    <w:top w:val="none" w:sz="0" w:space="0" w:color="auto"/>
                    <w:left w:val="none" w:sz="0" w:space="0" w:color="auto"/>
                    <w:bottom w:val="none" w:sz="0" w:space="0" w:color="auto"/>
                    <w:right w:val="none" w:sz="0" w:space="0" w:color="auto"/>
                  </w:divBdr>
                </w:div>
              </w:divsChild>
            </w:div>
            <w:div w:id="59401976">
              <w:marLeft w:val="0"/>
              <w:marRight w:val="0"/>
              <w:marTop w:val="0"/>
              <w:marBottom w:val="0"/>
              <w:divBdr>
                <w:top w:val="none" w:sz="0" w:space="0" w:color="auto"/>
                <w:left w:val="none" w:sz="0" w:space="0" w:color="auto"/>
                <w:bottom w:val="none" w:sz="0" w:space="0" w:color="auto"/>
                <w:right w:val="none" w:sz="0" w:space="0" w:color="auto"/>
              </w:divBdr>
              <w:divsChild>
                <w:div w:id="14541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8280">
          <w:marLeft w:val="0"/>
          <w:marRight w:val="0"/>
          <w:marTop w:val="0"/>
          <w:marBottom w:val="300"/>
          <w:divBdr>
            <w:top w:val="none" w:sz="0" w:space="0" w:color="auto"/>
            <w:left w:val="none" w:sz="0" w:space="0" w:color="auto"/>
            <w:bottom w:val="none" w:sz="0" w:space="0" w:color="auto"/>
            <w:right w:val="none" w:sz="0" w:space="0" w:color="auto"/>
          </w:divBdr>
          <w:divsChild>
            <w:div w:id="398403558">
              <w:marLeft w:val="0"/>
              <w:marRight w:val="0"/>
              <w:marTop w:val="150"/>
              <w:marBottom w:val="0"/>
              <w:divBdr>
                <w:top w:val="none" w:sz="0" w:space="0" w:color="auto"/>
                <w:left w:val="none" w:sz="0" w:space="0" w:color="auto"/>
                <w:bottom w:val="none" w:sz="0" w:space="0" w:color="auto"/>
                <w:right w:val="none" w:sz="0" w:space="0" w:color="auto"/>
              </w:divBdr>
              <w:divsChild>
                <w:div w:id="2124763242">
                  <w:marLeft w:val="0"/>
                  <w:marRight w:val="0"/>
                  <w:marTop w:val="0"/>
                  <w:marBottom w:val="360"/>
                  <w:divBdr>
                    <w:top w:val="none" w:sz="0" w:space="0" w:color="auto"/>
                    <w:left w:val="none" w:sz="0" w:space="0" w:color="auto"/>
                    <w:bottom w:val="none" w:sz="0" w:space="0" w:color="auto"/>
                    <w:right w:val="none" w:sz="0" w:space="0" w:color="auto"/>
                  </w:divBdr>
                </w:div>
                <w:div w:id="617836154">
                  <w:marLeft w:val="0"/>
                  <w:marRight w:val="0"/>
                  <w:marTop w:val="0"/>
                  <w:marBottom w:val="360"/>
                  <w:divBdr>
                    <w:top w:val="none" w:sz="0" w:space="0" w:color="auto"/>
                    <w:left w:val="none" w:sz="0" w:space="0" w:color="auto"/>
                    <w:bottom w:val="none" w:sz="0" w:space="0" w:color="auto"/>
                    <w:right w:val="none" w:sz="0" w:space="0" w:color="auto"/>
                  </w:divBdr>
                </w:div>
                <w:div w:id="1892037568">
                  <w:marLeft w:val="0"/>
                  <w:marRight w:val="0"/>
                  <w:marTop w:val="0"/>
                  <w:marBottom w:val="360"/>
                  <w:divBdr>
                    <w:top w:val="none" w:sz="0" w:space="0" w:color="auto"/>
                    <w:left w:val="none" w:sz="0" w:space="0" w:color="auto"/>
                    <w:bottom w:val="none" w:sz="0" w:space="0" w:color="auto"/>
                    <w:right w:val="none" w:sz="0" w:space="0" w:color="auto"/>
                  </w:divBdr>
                </w:div>
                <w:div w:id="1542672694">
                  <w:marLeft w:val="0"/>
                  <w:marRight w:val="0"/>
                  <w:marTop w:val="0"/>
                  <w:marBottom w:val="360"/>
                  <w:divBdr>
                    <w:top w:val="none" w:sz="0" w:space="0" w:color="auto"/>
                    <w:left w:val="none" w:sz="0" w:space="0" w:color="auto"/>
                    <w:bottom w:val="none" w:sz="0" w:space="0" w:color="auto"/>
                    <w:right w:val="none" w:sz="0" w:space="0" w:color="auto"/>
                  </w:divBdr>
                </w:div>
              </w:divsChild>
            </w:div>
            <w:div w:id="1623799877">
              <w:marLeft w:val="0"/>
              <w:marRight w:val="0"/>
              <w:marTop w:val="0"/>
              <w:marBottom w:val="0"/>
              <w:divBdr>
                <w:top w:val="none" w:sz="0" w:space="0" w:color="auto"/>
                <w:left w:val="none" w:sz="0" w:space="0" w:color="auto"/>
                <w:bottom w:val="none" w:sz="0" w:space="0" w:color="auto"/>
                <w:right w:val="none" w:sz="0" w:space="0" w:color="auto"/>
              </w:divBdr>
              <w:divsChild>
                <w:div w:id="10984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1007">
          <w:marLeft w:val="0"/>
          <w:marRight w:val="0"/>
          <w:marTop w:val="0"/>
          <w:marBottom w:val="300"/>
          <w:divBdr>
            <w:top w:val="none" w:sz="0" w:space="0" w:color="auto"/>
            <w:left w:val="none" w:sz="0" w:space="0" w:color="auto"/>
            <w:bottom w:val="none" w:sz="0" w:space="0" w:color="auto"/>
            <w:right w:val="none" w:sz="0" w:space="0" w:color="auto"/>
          </w:divBdr>
          <w:divsChild>
            <w:div w:id="2040471346">
              <w:marLeft w:val="0"/>
              <w:marRight w:val="0"/>
              <w:marTop w:val="150"/>
              <w:marBottom w:val="0"/>
              <w:divBdr>
                <w:top w:val="none" w:sz="0" w:space="0" w:color="auto"/>
                <w:left w:val="none" w:sz="0" w:space="0" w:color="auto"/>
                <w:bottom w:val="none" w:sz="0" w:space="0" w:color="auto"/>
                <w:right w:val="none" w:sz="0" w:space="0" w:color="auto"/>
              </w:divBdr>
              <w:divsChild>
                <w:div w:id="1574243597">
                  <w:marLeft w:val="0"/>
                  <w:marRight w:val="0"/>
                  <w:marTop w:val="0"/>
                  <w:marBottom w:val="360"/>
                  <w:divBdr>
                    <w:top w:val="none" w:sz="0" w:space="0" w:color="auto"/>
                    <w:left w:val="none" w:sz="0" w:space="0" w:color="auto"/>
                    <w:bottom w:val="none" w:sz="0" w:space="0" w:color="auto"/>
                    <w:right w:val="none" w:sz="0" w:space="0" w:color="auto"/>
                  </w:divBdr>
                </w:div>
                <w:div w:id="753164690">
                  <w:marLeft w:val="0"/>
                  <w:marRight w:val="0"/>
                  <w:marTop w:val="0"/>
                  <w:marBottom w:val="360"/>
                  <w:divBdr>
                    <w:top w:val="none" w:sz="0" w:space="0" w:color="auto"/>
                    <w:left w:val="none" w:sz="0" w:space="0" w:color="auto"/>
                    <w:bottom w:val="none" w:sz="0" w:space="0" w:color="auto"/>
                    <w:right w:val="none" w:sz="0" w:space="0" w:color="auto"/>
                  </w:divBdr>
                </w:div>
                <w:div w:id="1203596206">
                  <w:marLeft w:val="0"/>
                  <w:marRight w:val="0"/>
                  <w:marTop w:val="0"/>
                  <w:marBottom w:val="360"/>
                  <w:divBdr>
                    <w:top w:val="none" w:sz="0" w:space="0" w:color="auto"/>
                    <w:left w:val="none" w:sz="0" w:space="0" w:color="auto"/>
                    <w:bottom w:val="none" w:sz="0" w:space="0" w:color="auto"/>
                    <w:right w:val="none" w:sz="0" w:space="0" w:color="auto"/>
                  </w:divBdr>
                </w:div>
                <w:div w:id="439566267">
                  <w:marLeft w:val="0"/>
                  <w:marRight w:val="0"/>
                  <w:marTop w:val="0"/>
                  <w:marBottom w:val="360"/>
                  <w:divBdr>
                    <w:top w:val="none" w:sz="0" w:space="0" w:color="auto"/>
                    <w:left w:val="none" w:sz="0" w:space="0" w:color="auto"/>
                    <w:bottom w:val="none" w:sz="0" w:space="0" w:color="auto"/>
                    <w:right w:val="none" w:sz="0" w:space="0" w:color="auto"/>
                  </w:divBdr>
                </w:div>
              </w:divsChild>
            </w:div>
            <w:div w:id="283077805">
              <w:marLeft w:val="0"/>
              <w:marRight w:val="0"/>
              <w:marTop w:val="0"/>
              <w:marBottom w:val="0"/>
              <w:divBdr>
                <w:top w:val="none" w:sz="0" w:space="0" w:color="auto"/>
                <w:left w:val="none" w:sz="0" w:space="0" w:color="auto"/>
                <w:bottom w:val="none" w:sz="0" w:space="0" w:color="auto"/>
                <w:right w:val="none" w:sz="0" w:space="0" w:color="auto"/>
              </w:divBdr>
              <w:divsChild>
                <w:div w:id="11492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5935">
          <w:marLeft w:val="0"/>
          <w:marRight w:val="0"/>
          <w:marTop w:val="0"/>
          <w:marBottom w:val="300"/>
          <w:divBdr>
            <w:top w:val="none" w:sz="0" w:space="0" w:color="auto"/>
            <w:left w:val="none" w:sz="0" w:space="0" w:color="auto"/>
            <w:bottom w:val="none" w:sz="0" w:space="0" w:color="auto"/>
            <w:right w:val="none" w:sz="0" w:space="0" w:color="auto"/>
          </w:divBdr>
          <w:divsChild>
            <w:div w:id="2147237016">
              <w:marLeft w:val="0"/>
              <w:marRight w:val="0"/>
              <w:marTop w:val="150"/>
              <w:marBottom w:val="0"/>
              <w:divBdr>
                <w:top w:val="none" w:sz="0" w:space="0" w:color="auto"/>
                <w:left w:val="none" w:sz="0" w:space="0" w:color="auto"/>
                <w:bottom w:val="none" w:sz="0" w:space="0" w:color="auto"/>
                <w:right w:val="none" w:sz="0" w:space="0" w:color="auto"/>
              </w:divBdr>
              <w:divsChild>
                <w:div w:id="1111701653">
                  <w:marLeft w:val="0"/>
                  <w:marRight w:val="0"/>
                  <w:marTop w:val="0"/>
                  <w:marBottom w:val="360"/>
                  <w:divBdr>
                    <w:top w:val="none" w:sz="0" w:space="0" w:color="auto"/>
                    <w:left w:val="none" w:sz="0" w:space="0" w:color="auto"/>
                    <w:bottom w:val="none" w:sz="0" w:space="0" w:color="auto"/>
                    <w:right w:val="none" w:sz="0" w:space="0" w:color="auto"/>
                  </w:divBdr>
                </w:div>
                <w:div w:id="869537930">
                  <w:marLeft w:val="0"/>
                  <w:marRight w:val="0"/>
                  <w:marTop w:val="0"/>
                  <w:marBottom w:val="360"/>
                  <w:divBdr>
                    <w:top w:val="none" w:sz="0" w:space="0" w:color="auto"/>
                    <w:left w:val="none" w:sz="0" w:space="0" w:color="auto"/>
                    <w:bottom w:val="none" w:sz="0" w:space="0" w:color="auto"/>
                    <w:right w:val="none" w:sz="0" w:space="0" w:color="auto"/>
                  </w:divBdr>
                </w:div>
                <w:div w:id="1744375981">
                  <w:marLeft w:val="0"/>
                  <w:marRight w:val="0"/>
                  <w:marTop w:val="0"/>
                  <w:marBottom w:val="360"/>
                  <w:divBdr>
                    <w:top w:val="none" w:sz="0" w:space="0" w:color="auto"/>
                    <w:left w:val="none" w:sz="0" w:space="0" w:color="auto"/>
                    <w:bottom w:val="none" w:sz="0" w:space="0" w:color="auto"/>
                    <w:right w:val="none" w:sz="0" w:space="0" w:color="auto"/>
                  </w:divBdr>
                </w:div>
                <w:div w:id="1278105830">
                  <w:marLeft w:val="0"/>
                  <w:marRight w:val="0"/>
                  <w:marTop w:val="0"/>
                  <w:marBottom w:val="360"/>
                  <w:divBdr>
                    <w:top w:val="none" w:sz="0" w:space="0" w:color="auto"/>
                    <w:left w:val="none" w:sz="0" w:space="0" w:color="auto"/>
                    <w:bottom w:val="none" w:sz="0" w:space="0" w:color="auto"/>
                    <w:right w:val="none" w:sz="0" w:space="0" w:color="auto"/>
                  </w:divBdr>
                </w:div>
              </w:divsChild>
            </w:div>
            <w:div w:id="340203525">
              <w:marLeft w:val="0"/>
              <w:marRight w:val="0"/>
              <w:marTop w:val="0"/>
              <w:marBottom w:val="0"/>
              <w:divBdr>
                <w:top w:val="none" w:sz="0" w:space="0" w:color="auto"/>
                <w:left w:val="none" w:sz="0" w:space="0" w:color="auto"/>
                <w:bottom w:val="none" w:sz="0" w:space="0" w:color="auto"/>
                <w:right w:val="none" w:sz="0" w:space="0" w:color="auto"/>
              </w:divBdr>
              <w:divsChild>
                <w:div w:id="49626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39383">
      <w:bodyDiv w:val="1"/>
      <w:marLeft w:val="0"/>
      <w:marRight w:val="0"/>
      <w:marTop w:val="0"/>
      <w:marBottom w:val="0"/>
      <w:divBdr>
        <w:top w:val="none" w:sz="0" w:space="0" w:color="auto"/>
        <w:left w:val="none" w:sz="0" w:space="0" w:color="auto"/>
        <w:bottom w:val="none" w:sz="0" w:space="0" w:color="auto"/>
        <w:right w:val="none" w:sz="0" w:space="0" w:color="auto"/>
      </w:divBdr>
      <w:divsChild>
        <w:div w:id="1466462771">
          <w:marLeft w:val="0"/>
          <w:marRight w:val="0"/>
          <w:marTop w:val="0"/>
          <w:marBottom w:val="0"/>
          <w:divBdr>
            <w:top w:val="none" w:sz="0" w:space="8" w:color="auto"/>
            <w:left w:val="none" w:sz="0" w:space="15" w:color="auto"/>
            <w:bottom w:val="single" w:sz="6" w:space="8" w:color="auto"/>
            <w:right w:val="none" w:sz="0" w:space="15" w:color="auto"/>
          </w:divBdr>
        </w:div>
        <w:div w:id="126970088">
          <w:marLeft w:val="0"/>
          <w:marRight w:val="0"/>
          <w:marTop w:val="0"/>
          <w:marBottom w:val="0"/>
          <w:divBdr>
            <w:top w:val="none" w:sz="0" w:space="0" w:color="auto"/>
            <w:left w:val="none" w:sz="0" w:space="0" w:color="auto"/>
            <w:bottom w:val="none" w:sz="0" w:space="0" w:color="auto"/>
            <w:right w:val="none" w:sz="0" w:space="0" w:color="auto"/>
          </w:divBdr>
          <w:divsChild>
            <w:div w:id="1515220473">
              <w:marLeft w:val="0"/>
              <w:marRight w:val="0"/>
              <w:marTop w:val="0"/>
              <w:marBottom w:val="0"/>
              <w:divBdr>
                <w:top w:val="none" w:sz="0" w:space="0" w:color="auto"/>
                <w:left w:val="none" w:sz="0" w:space="0" w:color="auto"/>
                <w:bottom w:val="none" w:sz="0" w:space="0" w:color="auto"/>
                <w:right w:val="none" w:sz="0" w:space="0" w:color="auto"/>
              </w:divBdr>
              <w:divsChild>
                <w:div w:id="1134983704">
                  <w:marLeft w:val="0"/>
                  <w:marRight w:val="0"/>
                  <w:marTop w:val="0"/>
                  <w:marBottom w:val="0"/>
                  <w:divBdr>
                    <w:top w:val="none" w:sz="0" w:space="0" w:color="auto"/>
                    <w:left w:val="none" w:sz="0" w:space="0" w:color="auto"/>
                    <w:bottom w:val="none" w:sz="0" w:space="0" w:color="auto"/>
                    <w:right w:val="none" w:sz="0" w:space="0" w:color="auto"/>
                  </w:divBdr>
                  <w:divsChild>
                    <w:div w:id="720135187">
                      <w:marLeft w:val="0"/>
                      <w:marRight w:val="0"/>
                      <w:marTop w:val="0"/>
                      <w:marBottom w:val="0"/>
                      <w:divBdr>
                        <w:top w:val="none" w:sz="0" w:space="0" w:color="auto"/>
                        <w:left w:val="none" w:sz="0" w:space="0" w:color="auto"/>
                        <w:bottom w:val="none" w:sz="0" w:space="0" w:color="auto"/>
                        <w:right w:val="none" w:sz="0" w:space="0" w:color="auto"/>
                      </w:divBdr>
                    </w:div>
                  </w:divsChild>
                </w:div>
                <w:div w:id="1182670889">
                  <w:marLeft w:val="0"/>
                  <w:marRight w:val="0"/>
                  <w:marTop w:val="0"/>
                  <w:marBottom w:val="0"/>
                  <w:divBdr>
                    <w:top w:val="none" w:sz="0" w:space="0" w:color="auto"/>
                    <w:left w:val="none" w:sz="0" w:space="0" w:color="auto"/>
                    <w:bottom w:val="none" w:sz="0" w:space="0" w:color="auto"/>
                    <w:right w:val="none" w:sz="0" w:space="0" w:color="auto"/>
                  </w:divBdr>
                  <w:divsChild>
                    <w:div w:id="416487000">
                      <w:marLeft w:val="0"/>
                      <w:marRight w:val="0"/>
                      <w:marTop w:val="0"/>
                      <w:marBottom w:val="0"/>
                      <w:divBdr>
                        <w:top w:val="none" w:sz="0" w:space="0" w:color="auto"/>
                        <w:left w:val="none" w:sz="0" w:space="0" w:color="auto"/>
                        <w:bottom w:val="none" w:sz="0" w:space="0" w:color="auto"/>
                        <w:right w:val="none" w:sz="0" w:space="0" w:color="auto"/>
                      </w:divBdr>
                    </w:div>
                  </w:divsChild>
                </w:div>
                <w:div w:id="1837649898">
                  <w:marLeft w:val="0"/>
                  <w:marRight w:val="0"/>
                  <w:marTop w:val="0"/>
                  <w:marBottom w:val="0"/>
                  <w:divBdr>
                    <w:top w:val="none" w:sz="0" w:space="0" w:color="auto"/>
                    <w:left w:val="none" w:sz="0" w:space="0" w:color="auto"/>
                    <w:bottom w:val="none" w:sz="0" w:space="0" w:color="auto"/>
                    <w:right w:val="none" w:sz="0" w:space="0" w:color="auto"/>
                  </w:divBdr>
                  <w:divsChild>
                    <w:div w:id="1646467854">
                      <w:marLeft w:val="0"/>
                      <w:marRight w:val="0"/>
                      <w:marTop w:val="0"/>
                      <w:marBottom w:val="0"/>
                      <w:divBdr>
                        <w:top w:val="none" w:sz="0" w:space="0" w:color="auto"/>
                        <w:left w:val="none" w:sz="0" w:space="0" w:color="auto"/>
                        <w:bottom w:val="none" w:sz="0" w:space="0" w:color="auto"/>
                        <w:right w:val="none" w:sz="0" w:space="0" w:color="auto"/>
                      </w:divBdr>
                    </w:div>
                  </w:divsChild>
                </w:div>
                <w:div w:id="224419342">
                  <w:marLeft w:val="0"/>
                  <w:marRight w:val="0"/>
                  <w:marTop w:val="0"/>
                  <w:marBottom w:val="0"/>
                  <w:divBdr>
                    <w:top w:val="none" w:sz="0" w:space="0" w:color="auto"/>
                    <w:left w:val="none" w:sz="0" w:space="0" w:color="auto"/>
                    <w:bottom w:val="none" w:sz="0" w:space="0" w:color="auto"/>
                    <w:right w:val="none" w:sz="0" w:space="0" w:color="auto"/>
                  </w:divBdr>
                  <w:divsChild>
                    <w:div w:id="16513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018940">
          <w:marLeft w:val="0"/>
          <w:marRight w:val="0"/>
          <w:marTop w:val="0"/>
          <w:marBottom w:val="0"/>
          <w:divBdr>
            <w:top w:val="none" w:sz="0" w:space="8" w:color="auto"/>
            <w:left w:val="none" w:sz="0" w:space="15" w:color="auto"/>
            <w:bottom w:val="single" w:sz="6" w:space="8" w:color="auto"/>
            <w:right w:val="none" w:sz="0" w:space="15" w:color="auto"/>
          </w:divBdr>
        </w:div>
        <w:div w:id="2139301785">
          <w:marLeft w:val="0"/>
          <w:marRight w:val="0"/>
          <w:marTop w:val="0"/>
          <w:marBottom w:val="0"/>
          <w:divBdr>
            <w:top w:val="none" w:sz="0" w:space="0" w:color="auto"/>
            <w:left w:val="none" w:sz="0" w:space="0" w:color="auto"/>
            <w:bottom w:val="none" w:sz="0" w:space="0" w:color="auto"/>
            <w:right w:val="none" w:sz="0" w:space="0" w:color="auto"/>
          </w:divBdr>
          <w:divsChild>
            <w:div w:id="2077897625">
              <w:marLeft w:val="0"/>
              <w:marRight w:val="0"/>
              <w:marTop w:val="0"/>
              <w:marBottom w:val="0"/>
              <w:divBdr>
                <w:top w:val="none" w:sz="0" w:space="0" w:color="auto"/>
                <w:left w:val="none" w:sz="0" w:space="0" w:color="auto"/>
                <w:bottom w:val="none" w:sz="0" w:space="0" w:color="auto"/>
                <w:right w:val="none" w:sz="0" w:space="0" w:color="auto"/>
              </w:divBdr>
              <w:divsChild>
                <w:div w:id="848718045">
                  <w:marLeft w:val="0"/>
                  <w:marRight w:val="0"/>
                  <w:marTop w:val="0"/>
                  <w:marBottom w:val="0"/>
                  <w:divBdr>
                    <w:top w:val="none" w:sz="0" w:space="0" w:color="auto"/>
                    <w:left w:val="none" w:sz="0" w:space="0" w:color="auto"/>
                    <w:bottom w:val="none" w:sz="0" w:space="0" w:color="auto"/>
                    <w:right w:val="none" w:sz="0" w:space="0" w:color="auto"/>
                  </w:divBdr>
                  <w:divsChild>
                    <w:div w:id="1990555694">
                      <w:marLeft w:val="0"/>
                      <w:marRight w:val="0"/>
                      <w:marTop w:val="0"/>
                      <w:marBottom w:val="0"/>
                      <w:divBdr>
                        <w:top w:val="none" w:sz="0" w:space="0" w:color="auto"/>
                        <w:left w:val="none" w:sz="0" w:space="0" w:color="auto"/>
                        <w:bottom w:val="none" w:sz="0" w:space="0" w:color="auto"/>
                        <w:right w:val="none" w:sz="0" w:space="0" w:color="auto"/>
                      </w:divBdr>
                    </w:div>
                  </w:divsChild>
                </w:div>
                <w:div w:id="2034767661">
                  <w:marLeft w:val="0"/>
                  <w:marRight w:val="0"/>
                  <w:marTop w:val="0"/>
                  <w:marBottom w:val="0"/>
                  <w:divBdr>
                    <w:top w:val="none" w:sz="0" w:space="0" w:color="auto"/>
                    <w:left w:val="none" w:sz="0" w:space="0" w:color="auto"/>
                    <w:bottom w:val="none" w:sz="0" w:space="0" w:color="auto"/>
                    <w:right w:val="none" w:sz="0" w:space="0" w:color="auto"/>
                  </w:divBdr>
                  <w:divsChild>
                    <w:div w:id="243925826">
                      <w:marLeft w:val="0"/>
                      <w:marRight w:val="0"/>
                      <w:marTop w:val="0"/>
                      <w:marBottom w:val="0"/>
                      <w:divBdr>
                        <w:top w:val="none" w:sz="0" w:space="0" w:color="auto"/>
                        <w:left w:val="none" w:sz="0" w:space="0" w:color="auto"/>
                        <w:bottom w:val="none" w:sz="0" w:space="0" w:color="auto"/>
                        <w:right w:val="none" w:sz="0" w:space="0" w:color="auto"/>
                      </w:divBdr>
                    </w:div>
                  </w:divsChild>
                </w:div>
                <w:div w:id="1067340274">
                  <w:marLeft w:val="0"/>
                  <w:marRight w:val="0"/>
                  <w:marTop w:val="0"/>
                  <w:marBottom w:val="0"/>
                  <w:divBdr>
                    <w:top w:val="none" w:sz="0" w:space="0" w:color="auto"/>
                    <w:left w:val="none" w:sz="0" w:space="0" w:color="auto"/>
                    <w:bottom w:val="none" w:sz="0" w:space="0" w:color="auto"/>
                    <w:right w:val="none" w:sz="0" w:space="0" w:color="auto"/>
                  </w:divBdr>
                  <w:divsChild>
                    <w:div w:id="457184372">
                      <w:marLeft w:val="0"/>
                      <w:marRight w:val="0"/>
                      <w:marTop w:val="0"/>
                      <w:marBottom w:val="0"/>
                      <w:divBdr>
                        <w:top w:val="none" w:sz="0" w:space="0" w:color="auto"/>
                        <w:left w:val="none" w:sz="0" w:space="0" w:color="auto"/>
                        <w:bottom w:val="none" w:sz="0" w:space="0" w:color="auto"/>
                        <w:right w:val="none" w:sz="0" w:space="0" w:color="auto"/>
                      </w:divBdr>
                    </w:div>
                  </w:divsChild>
                </w:div>
                <w:div w:id="811018616">
                  <w:marLeft w:val="0"/>
                  <w:marRight w:val="0"/>
                  <w:marTop w:val="0"/>
                  <w:marBottom w:val="0"/>
                  <w:divBdr>
                    <w:top w:val="none" w:sz="0" w:space="0" w:color="auto"/>
                    <w:left w:val="none" w:sz="0" w:space="0" w:color="auto"/>
                    <w:bottom w:val="none" w:sz="0" w:space="0" w:color="auto"/>
                    <w:right w:val="none" w:sz="0" w:space="0" w:color="auto"/>
                  </w:divBdr>
                  <w:divsChild>
                    <w:div w:id="15685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10413">
          <w:marLeft w:val="0"/>
          <w:marRight w:val="0"/>
          <w:marTop w:val="0"/>
          <w:marBottom w:val="0"/>
          <w:divBdr>
            <w:top w:val="none" w:sz="0" w:space="8" w:color="auto"/>
            <w:left w:val="none" w:sz="0" w:space="15" w:color="auto"/>
            <w:bottom w:val="single" w:sz="6" w:space="8" w:color="auto"/>
            <w:right w:val="none" w:sz="0" w:space="15" w:color="auto"/>
          </w:divBdr>
        </w:div>
        <w:div w:id="218907029">
          <w:marLeft w:val="0"/>
          <w:marRight w:val="0"/>
          <w:marTop w:val="0"/>
          <w:marBottom w:val="0"/>
          <w:divBdr>
            <w:top w:val="none" w:sz="0" w:space="0" w:color="auto"/>
            <w:left w:val="none" w:sz="0" w:space="0" w:color="auto"/>
            <w:bottom w:val="none" w:sz="0" w:space="0" w:color="auto"/>
            <w:right w:val="none" w:sz="0" w:space="0" w:color="auto"/>
          </w:divBdr>
          <w:divsChild>
            <w:div w:id="1751806224">
              <w:marLeft w:val="0"/>
              <w:marRight w:val="0"/>
              <w:marTop w:val="0"/>
              <w:marBottom w:val="0"/>
              <w:divBdr>
                <w:top w:val="none" w:sz="0" w:space="0" w:color="auto"/>
                <w:left w:val="none" w:sz="0" w:space="0" w:color="auto"/>
                <w:bottom w:val="none" w:sz="0" w:space="0" w:color="auto"/>
                <w:right w:val="none" w:sz="0" w:space="0" w:color="auto"/>
              </w:divBdr>
              <w:divsChild>
                <w:div w:id="1893733445">
                  <w:marLeft w:val="0"/>
                  <w:marRight w:val="0"/>
                  <w:marTop w:val="0"/>
                  <w:marBottom w:val="0"/>
                  <w:divBdr>
                    <w:top w:val="none" w:sz="0" w:space="0" w:color="auto"/>
                    <w:left w:val="none" w:sz="0" w:space="0" w:color="auto"/>
                    <w:bottom w:val="none" w:sz="0" w:space="0" w:color="auto"/>
                    <w:right w:val="none" w:sz="0" w:space="0" w:color="auto"/>
                  </w:divBdr>
                  <w:divsChild>
                    <w:div w:id="811025389">
                      <w:marLeft w:val="0"/>
                      <w:marRight w:val="0"/>
                      <w:marTop w:val="0"/>
                      <w:marBottom w:val="0"/>
                      <w:divBdr>
                        <w:top w:val="none" w:sz="0" w:space="0" w:color="auto"/>
                        <w:left w:val="none" w:sz="0" w:space="0" w:color="auto"/>
                        <w:bottom w:val="none" w:sz="0" w:space="0" w:color="auto"/>
                        <w:right w:val="none" w:sz="0" w:space="0" w:color="auto"/>
                      </w:divBdr>
                    </w:div>
                  </w:divsChild>
                </w:div>
                <w:div w:id="355542008">
                  <w:marLeft w:val="0"/>
                  <w:marRight w:val="0"/>
                  <w:marTop w:val="0"/>
                  <w:marBottom w:val="0"/>
                  <w:divBdr>
                    <w:top w:val="none" w:sz="0" w:space="0" w:color="auto"/>
                    <w:left w:val="none" w:sz="0" w:space="0" w:color="auto"/>
                    <w:bottom w:val="none" w:sz="0" w:space="0" w:color="auto"/>
                    <w:right w:val="none" w:sz="0" w:space="0" w:color="auto"/>
                  </w:divBdr>
                  <w:divsChild>
                    <w:div w:id="389308323">
                      <w:marLeft w:val="0"/>
                      <w:marRight w:val="0"/>
                      <w:marTop w:val="0"/>
                      <w:marBottom w:val="0"/>
                      <w:divBdr>
                        <w:top w:val="none" w:sz="0" w:space="0" w:color="auto"/>
                        <w:left w:val="none" w:sz="0" w:space="0" w:color="auto"/>
                        <w:bottom w:val="none" w:sz="0" w:space="0" w:color="auto"/>
                        <w:right w:val="none" w:sz="0" w:space="0" w:color="auto"/>
                      </w:divBdr>
                    </w:div>
                  </w:divsChild>
                </w:div>
                <w:div w:id="233249225">
                  <w:marLeft w:val="0"/>
                  <w:marRight w:val="0"/>
                  <w:marTop w:val="0"/>
                  <w:marBottom w:val="0"/>
                  <w:divBdr>
                    <w:top w:val="none" w:sz="0" w:space="0" w:color="auto"/>
                    <w:left w:val="none" w:sz="0" w:space="0" w:color="auto"/>
                    <w:bottom w:val="none" w:sz="0" w:space="0" w:color="auto"/>
                    <w:right w:val="none" w:sz="0" w:space="0" w:color="auto"/>
                  </w:divBdr>
                  <w:divsChild>
                    <w:div w:id="1686128525">
                      <w:marLeft w:val="0"/>
                      <w:marRight w:val="0"/>
                      <w:marTop w:val="0"/>
                      <w:marBottom w:val="0"/>
                      <w:divBdr>
                        <w:top w:val="none" w:sz="0" w:space="0" w:color="auto"/>
                        <w:left w:val="none" w:sz="0" w:space="0" w:color="auto"/>
                        <w:bottom w:val="none" w:sz="0" w:space="0" w:color="auto"/>
                        <w:right w:val="none" w:sz="0" w:space="0" w:color="auto"/>
                      </w:divBdr>
                    </w:div>
                  </w:divsChild>
                </w:div>
                <w:div w:id="178667577">
                  <w:marLeft w:val="0"/>
                  <w:marRight w:val="0"/>
                  <w:marTop w:val="0"/>
                  <w:marBottom w:val="0"/>
                  <w:divBdr>
                    <w:top w:val="none" w:sz="0" w:space="0" w:color="auto"/>
                    <w:left w:val="none" w:sz="0" w:space="0" w:color="auto"/>
                    <w:bottom w:val="none" w:sz="0" w:space="0" w:color="auto"/>
                    <w:right w:val="none" w:sz="0" w:space="0" w:color="auto"/>
                  </w:divBdr>
                  <w:divsChild>
                    <w:div w:id="10417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0126">
          <w:marLeft w:val="0"/>
          <w:marRight w:val="0"/>
          <w:marTop w:val="0"/>
          <w:marBottom w:val="0"/>
          <w:divBdr>
            <w:top w:val="none" w:sz="0" w:space="8" w:color="auto"/>
            <w:left w:val="none" w:sz="0" w:space="15" w:color="auto"/>
            <w:bottom w:val="single" w:sz="6" w:space="8" w:color="auto"/>
            <w:right w:val="none" w:sz="0" w:space="15" w:color="auto"/>
          </w:divBdr>
        </w:div>
        <w:div w:id="297148915">
          <w:marLeft w:val="0"/>
          <w:marRight w:val="0"/>
          <w:marTop w:val="0"/>
          <w:marBottom w:val="0"/>
          <w:divBdr>
            <w:top w:val="none" w:sz="0" w:space="0" w:color="auto"/>
            <w:left w:val="none" w:sz="0" w:space="0" w:color="auto"/>
            <w:bottom w:val="none" w:sz="0" w:space="0" w:color="auto"/>
            <w:right w:val="none" w:sz="0" w:space="0" w:color="auto"/>
          </w:divBdr>
          <w:divsChild>
            <w:div w:id="1630091405">
              <w:marLeft w:val="0"/>
              <w:marRight w:val="0"/>
              <w:marTop w:val="0"/>
              <w:marBottom w:val="0"/>
              <w:divBdr>
                <w:top w:val="none" w:sz="0" w:space="0" w:color="auto"/>
                <w:left w:val="none" w:sz="0" w:space="0" w:color="auto"/>
                <w:bottom w:val="none" w:sz="0" w:space="0" w:color="auto"/>
                <w:right w:val="none" w:sz="0" w:space="0" w:color="auto"/>
              </w:divBdr>
              <w:divsChild>
                <w:div w:id="891497238">
                  <w:marLeft w:val="0"/>
                  <w:marRight w:val="0"/>
                  <w:marTop w:val="0"/>
                  <w:marBottom w:val="0"/>
                  <w:divBdr>
                    <w:top w:val="none" w:sz="0" w:space="0" w:color="auto"/>
                    <w:left w:val="none" w:sz="0" w:space="0" w:color="auto"/>
                    <w:bottom w:val="none" w:sz="0" w:space="0" w:color="auto"/>
                    <w:right w:val="none" w:sz="0" w:space="0" w:color="auto"/>
                  </w:divBdr>
                  <w:divsChild>
                    <w:div w:id="1257590534">
                      <w:marLeft w:val="0"/>
                      <w:marRight w:val="0"/>
                      <w:marTop w:val="0"/>
                      <w:marBottom w:val="0"/>
                      <w:divBdr>
                        <w:top w:val="none" w:sz="0" w:space="0" w:color="auto"/>
                        <w:left w:val="none" w:sz="0" w:space="0" w:color="auto"/>
                        <w:bottom w:val="none" w:sz="0" w:space="0" w:color="auto"/>
                        <w:right w:val="none" w:sz="0" w:space="0" w:color="auto"/>
                      </w:divBdr>
                    </w:div>
                  </w:divsChild>
                </w:div>
                <w:div w:id="829828664">
                  <w:marLeft w:val="0"/>
                  <w:marRight w:val="0"/>
                  <w:marTop w:val="0"/>
                  <w:marBottom w:val="0"/>
                  <w:divBdr>
                    <w:top w:val="none" w:sz="0" w:space="0" w:color="auto"/>
                    <w:left w:val="none" w:sz="0" w:space="0" w:color="auto"/>
                    <w:bottom w:val="none" w:sz="0" w:space="0" w:color="auto"/>
                    <w:right w:val="none" w:sz="0" w:space="0" w:color="auto"/>
                  </w:divBdr>
                  <w:divsChild>
                    <w:div w:id="2054234419">
                      <w:marLeft w:val="0"/>
                      <w:marRight w:val="0"/>
                      <w:marTop w:val="0"/>
                      <w:marBottom w:val="0"/>
                      <w:divBdr>
                        <w:top w:val="none" w:sz="0" w:space="0" w:color="auto"/>
                        <w:left w:val="none" w:sz="0" w:space="0" w:color="auto"/>
                        <w:bottom w:val="none" w:sz="0" w:space="0" w:color="auto"/>
                        <w:right w:val="none" w:sz="0" w:space="0" w:color="auto"/>
                      </w:divBdr>
                    </w:div>
                  </w:divsChild>
                </w:div>
                <w:div w:id="797341225">
                  <w:marLeft w:val="0"/>
                  <w:marRight w:val="0"/>
                  <w:marTop w:val="0"/>
                  <w:marBottom w:val="0"/>
                  <w:divBdr>
                    <w:top w:val="none" w:sz="0" w:space="0" w:color="auto"/>
                    <w:left w:val="none" w:sz="0" w:space="0" w:color="auto"/>
                    <w:bottom w:val="none" w:sz="0" w:space="0" w:color="auto"/>
                    <w:right w:val="none" w:sz="0" w:space="0" w:color="auto"/>
                  </w:divBdr>
                  <w:divsChild>
                    <w:div w:id="1054887722">
                      <w:marLeft w:val="0"/>
                      <w:marRight w:val="0"/>
                      <w:marTop w:val="0"/>
                      <w:marBottom w:val="0"/>
                      <w:divBdr>
                        <w:top w:val="none" w:sz="0" w:space="0" w:color="auto"/>
                        <w:left w:val="none" w:sz="0" w:space="0" w:color="auto"/>
                        <w:bottom w:val="none" w:sz="0" w:space="0" w:color="auto"/>
                        <w:right w:val="none" w:sz="0" w:space="0" w:color="auto"/>
                      </w:divBdr>
                    </w:div>
                  </w:divsChild>
                </w:div>
                <w:div w:id="56512820">
                  <w:marLeft w:val="0"/>
                  <w:marRight w:val="0"/>
                  <w:marTop w:val="0"/>
                  <w:marBottom w:val="0"/>
                  <w:divBdr>
                    <w:top w:val="none" w:sz="0" w:space="0" w:color="auto"/>
                    <w:left w:val="none" w:sz="0" w:space="0" w:color="auto"/>
                    <w:bottom w:val="none" w:sz="0" w:space="0" w:color="auto"/>
                    <w:right w:val="none" w:sz="0" w:space="0" w:color="auto"/>
                  </w:divBdr>
                  <w:divsChild>
                    <w:div w:id="8650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98897">
          <w:marLeft w:val="0"/>
          <w:marRight w:val="0"/>
          <w:marTop w:val="0"/>
          <w:marBottom w:val="0"/>
          <w:divBdr>
            <w:top w:val="none" w:sz="0" w:space="8" w:color="auto"/>
            <w:left w:val="none" w:sz="0" w:space="15" w:color="auto"/>
            <w:bottom w:val="single" w:sz="6" w:space="8" w:color="auto"/>
            <w:right w:val="none" w:sz="0" w:space="15" w:color="auto"/>
          </w:divBdr>
        </w:div>
        <w:div w:id="1746798577">
          <w:marLeft w:val="0"/>
          <w:marRight w:val="0"/>
          <w:marTop w:val="0"/>
          <w:marBottom w:val="0"/>
          <w:divBdr>
            <w:top w:val="none" w:sz="0" w:space="0" w:color="auto"/>
            <w:left w:val="none" w:sz="0" w:space="0" w:color="auto"/>
            <w:bottom w:val="none" w:sz="0" w:space="0" w:color="auto"/>
            <w:right w:val="none" w:sz="0" w:space="0" w:color="auto"/>
          </w:divBdr>
          <w:divsChild>
            <w:div w:id="1555777203">
              <w:marLeft w:val="0"/>
              <w:marRight w:val="0"/>
              <w:marTop w:val="0"/>
              <w:marBottom w:val="0"/>
              <w:divBdr>
                <w:top w:val="none" w:sz="0" w:space="0" w:color="auto"/>
                <w:left w:val="none" w:sz="0" w:space="0" w:color="auto"/>
                <w:bottom w:val="none" w:sz="0" w:space="0" w:color="auto"/>
                <w:right w:val="none" w:sz="0" w:space="0" w:color="auto"/>
              </w:divBdr>
              <w:divsChild>
                <w:div w:id="1326663428">
                  <w:marLeft w:val="0"/>
                  <w:marRight w:val="0"/>
                  <w:marTop w:val="0"/>
                  <w:marBottom w:val="0"/>
                  <w:divBdr>
                    <w:top w:val="none" w:sz="0" w:space="0" w:color="auto"/>
                    <w:left w:val="none" w:sz="0" w:space="0" w:color="auto"/>
                    <w:bottom w:val="none" w:sz="0" w:space="0" w:color="auto"/>
                    <w:right w:val="none" w:sz="0" w:space="0" w:color="auto"/>
                  </w:divBdr>
                  <w:divsChild>
                    <w:div w:id="2071609898">
                      <w:marLeft w:val="0"/>
                      <w:marRight w:val="0"/>
                      <w:marTop w:val="0"/>
                      <w:marBottom w:val="0"/>
                      <w:divBdr>
                        <w:top w:val="none" w:sz="0" w:space="0" w:color="auto"/>
                        <w:left w:val="none" w:sz="0" w:space="0" w:color="auto"/>
                        <w:bottom w:val="none" w:sz="0" w:space="0" w:color="auto"/>
                        <w:right w:val="none" w:sz="0" w:space="0" w:color="auto"/>
                      </w:divBdr>
                    </w:div>
                  </w:divsChild>
                </w:div>
                <w:div w:id="904489261">
                  <w:marLeft w:val="0"/>
                  <w:marRight w:val="0"/>
                  <w:marTop w:val="0"/>
                  <w:marBottom w:val="0"/>
                  <w:divBdr>
                    <w:top w:val="none" w:sz="0" w:space="0" w:color="auto"/>
                    <w:left w:val="none" w:sz="0" w:space="0" w:color="auto"/>
                    <w:bottom w:val="none" w:sz="0" w:space="0" w:color="auto"/>
                    <w:right w:val="none" w:sz="0" w:space="0" w:color="auto"/>
                  </w:divBdr>
                  <w:divsChild>
                    <w:div w:id="1985769401">
                      <w:marLeft w:val="0"/>
                      <w:marRight w:val="0"/>
                      <w:marTop w:val="0"/>
                      <w:marBottom w:val="0"/>
                      <w:divBdr>
                        <w:top w:val="none" w:sz="0" w:space="0" w:color="auto"/>
                        <w:left w:val="none" w:sz="0" w:space="0" w:color="auto"/>
                        <w:bottom w:val="none" w:sz="0" w:space="0" w:color="auto"/>
                        <w:right w:val="none" w:sz="0" w:space="0" w:color="auto"/>
                      </w:divBdr>
                    </w:div>
                  </w:divsChild>
                </w:div>
                <w:div w:id="720057219">
                  <w:marLeft w:val="0"/>
                  <w:marRight w:val="0"/>
                  <w:marTop w:val="0"/>
                  <w:marBottom w:val="0"/>
                  <w:divBdr>
                    <w:top w:val="none" w:sz="0" w:space="0" w:color="auto"/>
                    <w:left w:val="none" w:sz="0" w:space="0" w:color="auto"/>
                    <w:bottom w:val="none" w:sz="0" w:space="0" w:color="auto"/>
                    <w:right w:val="none" w:sz="0" w:space="0" w:color="auto"/>
                  </w:divBdr>
                  <w:divsChild>
                    <w:div w:id="2026243467">
                      <w:marLeft w:val="0"/>
                      <w:marRight w:val="0"/>
                      <w:marTop w:val="0"/>
                      <w:marBottom w:val="0"/>
                      <w:divBdr>
                        <w:top w:val="none" w:sz="0" w:space="0" w:color="auto"/>
                        <w:left w:val="none" w:sz="0" w:space="0" w:color="auto"/>
                        <w:bottom w:val="none" w:sz="0" w:space="0" w:color="auto"/>
                        <w:right w:val="none" w:sz="0" w:space="0" w:color="auto"/>
                      </w:divBdr>
                    </w:div>
                  </w:divsChild>
                </w:div>
                <w:div w:id="533888662">
                  <w:marLeft w:val="0"/>
                  <w:marRight w:val="0"/>
                  <w:marTop w:val="0"/>
                  <w:marBottom w:val="0"/>
                  <w:divBdr>
                    <w:top w:val="none" w:sz="0" w:space="0" w:color="auto"/>
                    <w:left w:val="none" w:sz="0" w:space="0" w:color="auto"/>
                    <w:bottom w:val="none" w:sz="0" w:space="0" w:color="auto"/>
                    <w:right w:val="none" w:sz="0" w:space="0" w:color="auto"/>
                  </w:divBdr>
                  <w:divsChild>
                    <w:div w:id="10061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63031">
          <w:marLeft w:val="0"/>
          <w:marRight w:val="0"/>
          <w:marTop w:val="0"/>
          <w:marBottom w:val="0"/>
          <w:divBdr>
            <w:top w:val="none" w:sz="0" w:space="8" w:color="auto"/>
            <w:left w:val="none" w:sz="0" w:space="15" w:color="auto"/>
            <w:bottom w:val="single" w:sz="6" w:space="8" w:color="auto"/>
            <w:right w:val="none" w:sz="0" w:space="15" w:color="auto"/>
          </w:divBdr>
        </w:div>
        <w:div w:id="1874532773">
          <w:marLeft w:val="0"/>
          <w:marRight w:val="0"/>
          <w:marTop w:val="0"/>
          <w:marBottom w:val="0"/>
          <w:divBdr>
            <w:top w:val="none" w:sz="0" w:space="0" w:color="auto"/>
            <w:left w:val="none" w:sz="0" w:space="0" w:color="auto"/>
            <w:bottom w:val="none" w:sz="0" w:space="0" w:color="auto"/>
            <w:right w:val="none" w:sz="0" w:space="0" w:color="auto"/>
          </w:divBdr>
          <w:divsChild>
            <w:div w:id="368605138">
              <w:marLeft w:val="0"/>
              <w:marRight w:val="0"/>
              <w:marTop w:val="0"/>
              <w:marBottom w:val="0"/>
              <w:divBdr>
                <w:top w:val="none" w:sz="0" w:space="0" w:color="auto"/>
                <w:left w:val="none" w:sz="0" w:space="0" w:color="auto"/>
                <w:bottom w:val="none" w:sz="0" w:space="0" w:color="auto"/>
                <w:right w:val="none" w:sz="0" w:space="0" w:color="auto"/>
              </w:divBdr>
              <w:divsChild>
                <w:div w:id="1134251000">
                  <w:marLeft w:val="0"/>
                  <w:marRight w:val="0"/>
                  <w:marTop w:val="0"/>
                  <w:marBottom w:val="0"/>
                  <w:divBdr>
                    <w:top w:val="none" w:sz="0" w:space="0" w:color="auto"/>
                    <w:left w:val="none" w:sz="0" w:space="0" w:color="auto"/>
                    <w:bottom w:val="none" w:sz="0" w:space="0" w:color="auto"/>
                    <w:right w:val="none" w:sz="0" w:space="0" w:color="auto"/>
                  </w:divBdr>
                  <w:divsChild>
                    <w:div w:id="1980066772">
                      <w:marLeft w:val="0"/>
                      <w:marRight w:val="0"/>
                      <w:marTop w:val="0"/>
                      <w:marBottom w:val="0"/>
                      <w:divBdr>
                        <w:top w:val="none" w:sz="0" w:space="0" w:color="auto"/>
                        <w:left w:val="none" w:sz="0" w:space="0" w:color="auto"/>
                        <w:bottom w:val="none" w:sz="0" w:space="0" w:color="auto"/>
                        <w:right w:val="none" w:sz="0" w:space="0" w:color="auto"/>
                      </w:divBdr>
                    </w:div>
                  </w:divsChild>
                </w:div>
                <w:div w:id="1406995290">
                  <w:marLeft w:val="0"/>
                  <w:marRight w:val="0"/>
                  <w:marTop w:val="0"/>
                  <w:marBottom w:val="0"/>
                  <w:divBdr>
                    <w:top w:val="none" w:sz="0" w:space="0" w:color="auto"/>
                    <w:left w:val="none" w:sz="0" w:space="0" w:color="auto"/>
                    <w:bottom w:val="none" w:sz="0" w:space="0" w:color="auto"/>
                    <w:right w:val="none" w:sz="0" w:space="0" w:color="auto"/>
                  </w:divBdr>
                  <w:divsChild>
                    <w:div w:id="2110394908">
                      <w:marLeft w:val="0"/>
                      <w:marRight w:val="0"/>
                      <w:marTop w:val="0"/>
                      <w:marBottom w:val="0"/>
                      <w:divBdr>
                        <w:top w:val="none" w:sz="0" w:space="0" w:color="auto"/>
                        <w:left w:val="none" w:sz="0" w:space="0" w:color="auto"/>
                        <w:bottom w:val="none" w:sz="0" w:space="0" w:color="auto"/>
                        <w:right w:val="none" w:sz="0" w:space="0" w:color="auto"/>
                      </w:divBdr>
                    </w:div>
                  </w:divsChild>
                </w:div>
                <w:div w:id="1276015279">
                  <w:marLeft w:val="0"/>
                  <w:marRight w:val="0"/>
                  <w:marTop w:val="0"/>
                  <w:marBottom w:val="0"/>
                  <w:divBdr>
                    <w:top w:val="none" w:sz="0" w:space="0" w:color="auto"/>
                    <w:left w:val="none" w:sz="0" w:space="0" w:color="auto"/>
                    <w:bottom w:val="none" w:sz="0" w:space="0" w:color="auto"/>
                    <w:right w:val="none" w:sz="0" w:space="0" w:color="auto"/>
                  </w:divBdr>
                  <w:divsChild>
                    <w:div w:id="403184100">
                      <w:marLeft w:val="0"/>
                      <w:marRight w:val="0"/>
                      <w:marTop w:val="0"/>
                      <w:marBottom w:val="0"/>
                      <w:divBdr>
                        <w:top w:val="none" w:sz="0" w:space="0" w:color="auto"/>
                        <w:left w:val="none" w:sz="0" w:space="0" w:color="auto"/>
                        <w:bottom w:val="none" w:sz="0" w:space="0" w:color="auto"/>
                        <w:right w:val="none" w:sz="0" w:space="0" w:color="auto"/>
                      </w:divBdr>
                    </w:div>
                  </w:divsChild>
                </w:div>
                <w:div w:id="644971623">
                  <w:marLeft w:val="0"/>
                  <w:marRight w:val="0"/>
                  <w:marTop w:val="0"/>
                  <w:marBottom w:val="0"/>
                  <w:divBdr>
                    <w:top w:val="none" w:sz="0" w:space="0" w:color="auto"/>
                    <w:left w:val="none" w:sz="0" w:space="0" w:color="auto"/>
                    <w:bottom w:val="none" w:sz="0" w:space="0" w:color="auto"/>
                    <w:right w:val="none" w:sz="0" w:space="0" w:color="auto"/>
                  </w:divBdr>
                  <w:divsChild>
                    <w:div w:id="15080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89265">
          <w:marLeft w:val="0"/>
          <w:marRight w:val="0"/>
          <w:marTop w:val="0"/>
          <w:marBottom w:val="0"/>
          <w:divBdr>
            <w:top w:val="none" w:sz="0" w:space="8" w:color="auto"/>
            <w:left w:val="none" w:sz="0" w:space="15" w:color="auto"/>
            <w:bottom w:val="single" w:sz="6" w:space="8" w:color="auto"/>
            <w:right w:val="none" w:sz="0" w:space="15" w:color="auto"/>
          </w:divBdr>
        </w:div>
        <w:div w:id="634140564">
          <w:marLeft w:val="0"/>
          <w:marRight w:val="0"/>
          <w:marTop w:val="0"/>
          <w:marBottom w:val="0"/>
          <w:divBdr>
            <w:top w:val="none" w:sz="0" w:space="0" w:color="auto"/>
            <w:left w:val="none" w:sz="0" w:space="0" w:color="auto"/>
            <w:bottom w:val="none" w:sz="0" w:space="0" w:color="auto"/>
            <w:right w:val="none" w:sz="0" w:space="0" w:color="auto"/>
          </w:divBdr>
          <w:divsChild>
            <w:div w:id="1355888264">
              <w:marLeft w:val="0"/>
              <w:marRight w:val="0"/>
              <w:marTop w:val="0"/>
              <w:marBottom w:val="0"/>
              <w:divBdr>
                <w:top w:val="none" w:sz="0" w:space="0" w:color="auto"/>
                <w:left w:val="none" w:sz="0" w:space="0" w:color="auto"/>
                <w:bottom w:val="none" w:sz="0" w:space="0" w:color="auto"/>
                <w:right w:val="none" w:sz="0" w:space="0" w:color="auto"/>
              </w:divBdr>
              <w:divsChild>
                <w:div w:id="1419903926">
                  <w:marLeft w:val="0"/>
                  <w:marRight w:val="0"/>
                  <w:marTop w:val="0"/>
                  <w:marBottom w:val="0"/>
                  <w:divBdr>
                    <w:top w:val="none" w:sz="0" w:space="0" w:color="auto"/>
                    <w:left w:val="none" w:sz="0" w:space="0" w:color="auto"/>
                    <w:bottom w:val="none" w:sz="0" w:space="0" w:color="auto"/>
                    <w:right w:val="none" w:sz="0" w:space="0" w:color="auto"/>
                  </w:divBdr>
                  <w:divsChild>
                    <w:div w:id="1116369250">
                      <w:marLeft w:val="0"/>
                      <w:marRight w:val="0"/>
                      <w:marTop w:val="0"/>
                      <w:marBottom w:val="0"/>
                      <w:divBdr>
                        <w:top w:val="none" w:sz="0" w:space="0" w:color="auto"/>
                        <w:left w:val="none" w:sz="0" w:space="0" w:color="auto"/>
                        <w:bottom w:val="none" w:sz="0" w:space="0" w:color="auto"/>
                        <w:right w:val="none" w:sz="0" w:space="0" w:color="auto"/>
                      </w:divBdr>
                    </w:div>
                  </w:divsChild>
                </w:div>
                <w:div w:id="580796932">
                  <w:marLeft w:val="0"/>
                  <w:marRight w:val="0"/>
                  <w:marTop w:val="0"/>
                  <w:marBottom w:val="0"/>
                  <w:divBdr>
                    <w:top w:val="none" w:sz="0" w:space="0" w:color="auto"/>
                    <w:left w:val="none" w:sz="0" w:space="0" w:color="auto"/>
                    <w:bottom w:val="none" w:sz="0" w:space="0" w:color="auto"/>
                    <w:right w:val="none" w:sz="0" w:space="0" w:color="auto"/>
                  </w:divBdr>
                  <w:divsChild>
                    <w:div w:id="1994409940">
                      <w:marLeft w:val="0"/>
                      <w:marRight w:val="0"/>
                      <w:marTop w:val="0"/>
                      <w:marBottom w:val="0"/>
                      <w:divBdr>
                        <w:top w:val="none" w:sz="0" w:space="0" w:color="auto"/>
                        <w:left w:val="none" w:sz="0" w:space="0" w:color="auto"/>
                        <w:bottom w:val="none" w:sz="0" w:space="0" w:color="auto"/>
                        <w:right w:val="none" w:sz="0" w:space="0" w:color="auto"/>
                      </w:divBdr>
                    </w:div>
                  </w:divsChild>
                </w:div>
                <w:div w:id="451049796">
                  <w:marLeft w:val="0"/>
                  <w:marRight w:val="0"/>
                  <w:marTop w:val="0"/>
                  <w:marBottom w:val="0"/>
                  <w:divBdr>
                    <w:top w:val="none" w:sz="0" w:space="0" w:color="auto"/>
                    <w:left w:val="none" w:sz="0" w:space="0" w:color="auto"/>
                    <w:bottom w:val="none" w:sz="0" w:space="0" w:color="auto"/>
                    <w:right w:val="none" w:sz="0" w:space="0" w:color="auto"/>
                  </w:divBdr>
                  <w:divsChild>
                    <w:div w:id="632490466">
                      <w:marLeft w:val="0"/>
                      <w:marRight w:val="0"/>
                      <w:marTop w:val="0"/>
                      <w:marBottom w:val="0"/>
                      <w:divBdr>
                        <w:top w:val="none" w:sz="0" w:space="0" w:color="auto"/>
                        <w:left w:val="none" w:sz="0" w:space="0" w:color="auto"/>
                        <w:bottom w:val="none" w:sz="0" w:space="0" w:color="auto"/>
                        <w:right w:val="none" w:sz="0" w:space="0" w:color="auto"/>
                      </w:divBdr>
                    </w:div>
                  </w:divsChild>
                </w:div>
                <w:div w:id="11491263">
                  <w:marLeft w:val="0"/>
                  <w:marRight w:val="0"/>
                  <w:marTop w:val="0"/>
                  <w:marBottom w:val="0"/>
                  <w:divBdr>
                    <w:top w:val="none" w:sz="0" w:space="0" w:color="auto"/>
                    <w:left w:val="none" w:sz="0" w:space="0" w:color="auto"/>
                    <w:bottom w:val="none" w:sz="0" w:space="0" w:color="auto"/>
                    <w:right w:val="none" w:sz="0" w:space="0" w:color="auto"/>
                  </w:divBdr>
                  <w:divsChild>
                    <w:div w:id="15622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82217">
          <w:marLeft w:val="0"/>
          <w:marRight w:val="0"/>
          <w:marTop w:val="0"/>
          <w:marBottom w:val="0"/>
          <w:divBdr>
            <w:top w:val="none" w:sz="0" w:space="8" w:color="auto"/>
            <w:left w:val="none" w:sz="0" w:space="15" w:color="auto"/>
            <w:bottom w:val="single" w:sz="6" w:space="8" w:color="auto"/>
            <w:right w:val="none" w:sz="0" w:space="15" w:color="auto"/>
          </w:divBdr>
        </w:div>
        <w:div w:id="1823351872">
          <w:marLeft w:val="0"/>
          <w:marRight w:val="0"/>
          <w:marTop w:val="0"/>
          <w:marBottom w:val="0"/>
          <w:divBdr>
            <w:top w:val="none" w:sz="0" w:space="0" w:color="auto"/>
            <w:left w:val="none" w:sz="0" w:space="0" w:color="auto"/>
            <w:bottom w:val="none" w:sz="0" w:space="0" w:color="auto"/>
            <w:right w:val="none" w:sz="0" w:space="0" w:color="auto"/>
          </w:divBdr>
          <w:divsChild>
            <w:div w:id="1463697105">
              <w:marLeft w:val="0"/>
              <w:marRight w:val="0"/>
              <w:marTop w:val="0"/>
              <w:marBottom w:val="0"/>
              <w:divBdr>
                <w:top w:val="none" w:sz="0" w:space="0" w:color="auto"/>
                <w:left w:val="none" w:sz="0" w:space="0" w:color="auto"/>
                <w:bottom w:val="none" w:sz="0" w:space="0" w:color="auto"/>
                <w:right w:val="none" w:sz="0" w:space="0" w:color="auto"/>
              </w:divBdr>
              <w:divsChild>
                <w:div w:id="1260944231">
                  <w:marLeft w:val="0"/>
                  <w:marRight w:val="0"/>
                  <w:marTop w:val="0"/>
                  <w:marBottom w:val="0"/>
                  <w:divBdr>
                    <w:top w:val="none" w:sz="0" w:space="0" w:color="auto"/>
                    <w:left w:val="none" w:sz="0" w:space="0" w:color="auto"/>
                    <w:bottom w:val="none" w:sz="0" w:space="0" w:color="auto"/>
                    <w:right w:val="none" w:sz="0" w:space="0" w:color="auto"/>
                  </w:divBdr>
                  <w:divsChild>
                    <w:div w:id="1188955919">
                      <w:marLeft w:val="0"/>
                      <w:marRight w:val="0"/>
                      <w:marTop w:val="0"/>
                      <w:marBottom w:val="0"/>
                      <w:divBdr>
                        <w:top w:val="none" w:sz="0" w:space="0" w:color="auto"/>
                        <w:left w:val="none" w:sz="0" w:space="0" w:color="auto"/>
                        <w:bottom w:val="none" w:sz="0" w:space="0" w:color="auto"/>
                        <w:right w:val="none" w:sz="0" w:space="0" w:color="auto"/>
                      </w:divBdr>
                    </w:div>
                  </w:divsChild>
                </w:div>
                <w:div w:id="1108742757">
                  <w:marLeft w:val="0"/>
                  <w:marRight w:val="0"/>
                  <w:marTop w:val="0"/>
                  <w:marBottom w:val="0"/>
                  <w:divBdr>
                    <w:top w:val="none" w:sz="0" w:space="0" w:color="auto"/>
                    <w:left w:val="none" w:sz="0" w:space="0" w:color="auto"/>
                    <w:bottom w:val="none" w:sz="0" w:space="0" w:color="auto"/>
                    <w:right w:val="none" w:sz="0" w:space="0" w:color="auto"/>
                  </w:divBdr>
                  <w:divsChild>
                    <w:div w:id="1548907333">
                      <w:marLeft w:val="0"/>
                      <w:marRight w:val="0"/>
                      <w:marTop w:val="0"/>
                      <w:marBottom w:val="0"/>
                      <w:divBdr>
                        <w:top w:val="none" w:sz="0" w:space="0" w:color="auto"/>
                        <w:left w:val="none" w:sz="0" w:space="0" w:color="auto"/>
                        <w:bottom w:val="none" w:sz="0" w:space="0" w:color="auto"/>
                        <w:right w:val="none" w:sz="0" w:space="0" w:color="auto"/>
                      </w:divBdr>
                    </w:div>
                  </w:divsChild>
                </w:div>
                <w:div w:id="1031803598">
                  <w:marLeft w:val="0"/>
                  <w:marRight w:val="0"/>
                  <w:marTop w:val="0"/>
                  <w:marBottom w:val="0"/>
                  <w:divBdr>
                    <w:top w:val="none" w:sz="0" w:space="0" w:color="auto"/>
                    <w:left w:val="none" w:sz="0" w:space="0" w:color="auto"/>
                    <w:bottom w:val="none" w:sz="0" w:space="0" w:color="auto"/>
                    <w:right w:val="none" w:sz="0" w:space="0" w:color="auto"/>
                  </w:divBdr>
                  <w:divsChild>
                    <w:div w:id="1289118225">
                      <w:marLeft w:val="0"/>
                      <w:marRight w:val="0"/>
                      <w:marTop w:val="0"/>
                      <w:marBottom w:val="0"/>
                      <w:divBdr>
                        <w:top w:val="none" w:sz="0" w:space="0" w:color="auto"/>
                        <w:left w:val="none" w:sz="0" w:space="0" w:color="auto"/>
                        <w:bottom w:val="none" w:sz="0" w:space="0" w:color="auto"/>
                        <w:right w:val="none" w:sz="0" w:space="0" w:color="auto"/>
                      </w:divBdr>
                    </w:div>
                  </w:divsChild>
                </w:div>
                <w:div w:id="82655355">
                  <w:marLeft w:val="0"/>
                  <w:marRight w:val="0"/>
                  <w:marTop w:val="0"/>
                  <w:marBottom w:val="0"/>
                  <w:divBdr>
                    <w:top w:val="none" w:sz="0" w:space="0" w:color="auto"/>
                    <w:left w:val="none" w:sz="0" w:space="0" w:color="auto"/>
                    <w:bottom w:val="none" w:sz="0" w:space="0" w:color="auto"/>
                    <w:right w:val="none" w:sz="0" w:space="0" w:color="auto"/>
                  </w:divBdr>
                  <w:divsChild>
                    <w:div w:id="19785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938971">
          <w:marLeft w:val="0"/>
          <w:marRight w:val="0"/>
          <w:marTop w:val="0"/>
          <w:marBottom w:val="0"/>
          <w:divBdr>
            <w:top w:val="none" w:sz="0" w:space="8" w:color="auto"/>
            <w:left w:val="none" w:sz="0" w:space="15" w:color="auto"/>
            <w:bottom w:val="single" w:sz="6" w:space="8" w:color="auto"/>
            <w:right w:val="none" w:sz="0" w:space="15" w:color="auto"/>
          </w:divBdr>
        </w:div>
        <w:div w:id="1629774697">
          <w:marLeft w:val="0"/>
          <w:marRight w:val="0"/>
          <w:marTop w:val="0"/>
          <w:marBottom w:val="0"/>
          <w:divBdr>
            <w:top w:val="none" w:sz="0" w:space="0" w:color="auto"/>
            <w:left w:val="none" w:sz="0" w:space="0" w:color="auto"/>
            <w:bottom w:val="none" w:sz="0" w:space="0" w:color="auto"/>
            <w:right w:val="none" w:sz="0" w:space="0" w:color="auto"/>
          </w:divBdr>
          <w:divsChild>
            <w:div w:id="1347053521">
              <w:marLeft w:val="0"/>
              <w:marRight w:val="0"/>
              <w:marTop w:val="0"/>
              <w:marBottom w:val="0"/>
              <w:divBdr>
                <w:top w:val="none" w:sz="0" w:space="0" w:color="auto"/>
                <w:left w:val="none" w:sz="0" w:space="0" w:color="auto"/>
                <w:bottom w:val="none" w:sz="0" w:space="0" w:color="auto"/>
                <w:right w:val="none" w:sz="0" w:space="0" w:color="auto"/>
              </w:divBdr>
              <w:divsChild>
                <w:div w:id="256644548">
                  <w:marLeft w:val="0"/>
                  <w:marRight w:val="0"/>
                  <w:marTop w:val="0"/>
                  <w:marBottom w:val="0"/>
                  <w:divBdr>
                    <w:top w:val="none" w:sz="0" w:space="0" w:color="auto"/>
                    <w:left w:val="none" w:sz="0" w:space="0" w:color="auto"/>
                    <w:bottom w:val="none" w:sz="0" w:space="0" w:color="auto"/>
                    <w:right w:val="none" w:sz="0" w:space="0" w:color="auto"/>
                  </w:divBdr>
                  <w:divsChild>
                    <w:div w:id="1743024930">
                      <w:marLeft w:val="0"/>
                      <w:marRight w:val="0"/>
                      <w:marTop w:val="0"/>
                      <w:marBottom w:val="0"/>
                      <w:divBdr>
                        <w:top w:val="none" w:sz="0" w:space="0" w:color="auto"/>
                        <w:left w:val="none" w:sz="0" w:space="0" w:color="auto"/>
                        <w:bottom w:val="none" w:sz="0" w:space="0" w:color="auto"/>
                        <w:right w:val="none" w:sz="0" w:space="0" w:color="auto"/>
                      </w:divBdr>
                    </w:div>
                  </w:divsChild>
                </w:div>
                <w:div w:id="163403916">
                  <w:marLeft w:val="0"/>
                  <w:marRight w:val="0"/>
                  <w:marTop w:val="0"/>
                  <w:marBottom w:val="0"/>
                  <w:divBdr>
                    <w:top w:val="none" w:sz="0" w:space="0" w:color="auto"/>
                    <w:left w:val="none" w:sz="0" w:space="0" w:color="auto"/>
                    <w:bottom w:val="none" w:sz="0" w:space="0" w:color="auto"/>
                    <w:right w:val="none" w:sz="0" w:space="0" w:color="auto"/>
                  </w:divBdr>
                  <w:divsChild>
                    <w:div w:id="225454730">
                      <w:marLeft w:val="0"/>
                      <w:marRight w:val="0"/>
                      <w:marTop w:val="0"/>
                      <w:marBottom w:val="0"/>
                      <w:divBdr>
                        <w:top w:val="none" w:sz="0" w:space="0" w:color="auto"/>
                        <w:left w:val="none" w:sz="0" w:space="0" w:color="auto"/>
                        <w:bottom w:val="none" w:sz="0" w:space="0" w:color="auto"/>
                        <w:right w:val="none" w:sz="0" w:space="0" w:color="auto"/>
                      </w:divBdr>
                    </w:div>
                  </w:divsChild>
                </w:div>
                <w:div w:id="27873328">
                  <w:marLeft w:val="0"/>
                  <w:marRight w:val="0"/>
                  <w:marTop w:val="0"/>
                  <w:marBottom w:val="0"/>
                  <w:divBdr>
                    <w:top w:val="none" w:sz="0" w:space="0" w:color="auto"/>
                    <w:left w:val="none" w:sz="0" w:space="0" w:color="auto"/>
                    <w:bottom w:val="none" w:sz="0" w:space="0" w:color="auto"/>
                    <w:right w:val="none" w:sz="0" w:space="0" w:color="auto"/>
                  </w:divBdr>
                  <w:divsChild>
                    <w:div w:id="493228186">
                      <w:marLeft w:val="0"/>
                      <w:marRight w:val="0"/>
                      <w:marTop w:val="0"/>
                      <w:marBottom w:val="0"/>
                      <w:divBdr>
                        <w:top w:val="none" w:sz="0" w:space="0" w:color="auto"/>
                        <w:left w:val="none" w:sz="0" w:space="0" w:color="auto"/>
                        <w:bottom w:val="none" w:sz="0" w:space="0" w:color="auto"/>
                        <w:right w:val="none" w:sz="0" w:space="0" w:color="auto"/>
                      </w:divBdr>
                    </w:div>
                  </w:divsChild>
                </w:div>
                <w:div w:id="783885623">
                  <w:marLeft w:val="0"/>
                  <w:marRight w:val="0"/>
                  <w:marTop w:val="0"/>
                  <w:marBottom w:val="0"/>
                  <w:divBdr>
                    <w:top w:val="none" w:sz="0" w:space="0" w:color="auto"/>
                    <w:left w:val="none" w:sz="0" w:space="0" w:color="auto"/>
                    <w:bottom w:val="none" w:sz="0" w:space="0" w:color="auto"/>
                    <w:right w:val="none" w:sz="0" w:space="0" w:color="auto"/>
                  </w:divBdr>
                  <w:divsChild>
                    <w:div w:id="13236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90939">
          <w:marLeft w:val="0"/>
          <w:marRight w:val="0"/>
          <w:marTop w:val="0"/>
          <w:marBottom w:val="0"/>
          <w:divBdr>
            <w:top w:val="none" w:sz="0" w:space="8" w:color="auto"/>
            <w:left w:val="none" w:sz="0" w:space="15" w:color="auto"/>
            <w:bottom w:val="single" w:sz="6" w:space="8" w:color="auto"/>
            <w:right w:val="none" w:sz="0" w:space="15" w:color="auto"/>
          </w:divBdr>
        </w:div>
        <w:div w:id="1618489354">
          <w:marLeft w:val="0"/>
          <w:marRight w:val="0"/>
          <w:marTop w:val="0"/>
          <w:marBottom w:val="0"/>
          <w:divBdr>
            <w:top w:val="none" w:sz="0" w:space="0" w:color="auto"/>
            <w:left w:val="none" w:sz="0" w:space="0" w:color="auto"/>
            <w:bottom w:val="none" w:sz="0" w:space="0" w:color="auto"/>
            <w:right w:val="none" w:sz="0" w:space="0" w:color="auto"/>
          </w:divBdr>
          <w:divsChild>
            <w:div w:id="1968117968">
              <w:marLeft w:val="0"/>
              <w:marRight w:val="0"/>
              <w:marTop w:val="0"/>
              <w:marBottom w:val="0"/>
              <w:divBdr>
                <w:top w:val="none" w:sz="0" w:space="0" w:color="auto"/>
                <w:left w:val="none" w:sz="0" w:space="0" w:color="auto"/>
                <w:bottom w:val="none" w:sz="0" w:space="0" w:color="auto"/>
                <w:right w:val="none" w:sz="0" w:space="0" w:color="auto"/>
              </w:divBdr>
              <w:divsChild>
                <w:div w:id="732698999">
                  <w:marLeft w:val="0"/>
                  <w:marRight w:val="0"/>
                  <w:marTop w:val="0"/>
                  <w:marBottom w:val="0"/>
                  <w:divBdr>
                    <w:top w:val="none" w:sz="0" w:space="0" w:color="auto"/>
                    <w:left w:val="none" w:sz="0" w:space="0" w:color="auto"/>
                    <w:bottom w:val="none" w:sz="0" w:space="0" w:color="auto"/>
                    <w:right w:val="none" w:sz="0" w:space="0" w:color="auto"/>
                  </w:divBdr>
                  <w:divsChild>
                    <w:div w:id="2066369749">
                      <w:marLeft w:val="0"/>
                      <w:marRight w:val="0"/>
                      <w:marTop w:val="0"/>
                      <w:marBottom w:val="0"/>
                      <w:divBdr>
                        <w:top w:val="none" w:sz="0" w:space="0" w:color="auto"/>
                        <w:left w:val="none" w:sz="0" w:space="0" w:color="auto"/>
                        <w:bottom w:val="none" w:sz="0" w:space="0" w:color="auto"/>
                        <w:right w:val="none" w:sz="0" w:space="0" w:color="auto"/>
                      </w:divBdr>
                    </w:div>
                  </w:divsChild>
                </w:div>
                <w:div w:id="1659184911">
                  <w:marLeft w:val="0"/>
                  <w:marRight w:val="0"/>
                  <w:marTop w:val="0"/>
                  <w:marBottom w:val="0"/>
                  <w:divBdr>
                    <w:top w:val="none" w:sz="0" w:space="0" w:color="auto"/>
                    <w:left w:val="none" w:sz="0" w:space="0" w:color="auto"/>
                    <w:bottom w:val="none" w:sz="0" w:space="0" w:color="auto"/>
                    <w:right w:val="none" w:sz="0" w:space="0" w:color="auto"/>
                  </w:divBdr>
                  <w:divsChild>
                    <w:div w:id="112016030">
                      <w:marLeft w:val="0"/>
                      <w:marRight w:val="0"/>
                      <w:marTop w:val="0"/>
                      <w:marBottom w:val="0"/>
                      <w:divBdr>
                        <w:top w:val="none" w:sz="0" w:space="0" w:color="auto"/>
                        <w:left w:val="none" w:sz="0" w:space="0" w:color="auto"/>
                        <w:bottom w:val="none" w:sz="0" w:space="0" w:color="auto"/>
                        <w:right w:val="none" w:sz="0" w:space="0" w:color="auto"/>
                      </w:divBdr>
                    </w:div>
                  </w:divsChild>
                </w:div>
                <w:div w:id="541939504">
                  <w:marLeft w:val="0"/>
                  <w:marRight w:val="0"/>
                  <w:marTop w:val="0"/>
                  <w:marBottom w:val="0"/>
                  <w:divBdr>
                    <w:top w:val="none" w:sz="0" w:space="0" w:color="auto"/>
                    <w:left w:val="none" w:sz="0" w:space="0" w:color="auto"/>
                    <w:bottom w:val="none" w:sz="0" w:space="0" w:color="auto"/>
                    <w:right w:val="none" w:sz="0" w:space="0" w:color="auto"/>
                  </w:divBdr>
                  <w:divsChild>
                    <w:div w:id="275406155">
                      <w:marLeft w:val="0"/>
                      <w:marRight w:val="0"/>
                      <w:marTop w:val="0"/>
                      <w:marBottom w:val="0"/>
                      <w:divBdr>
                        <w:top w:val="none" w:sz="0" w:space="0" w:color="auto"/>
                        <w:left w:val="none" w:sz="0" w:space="0" w:color="auto"/>
                        <w:bottom w:val="none" w:sz="0" w:space="0" w:color="auto"/>
                        <w:right w:val="none" w:sz="0" w:space="0" w:color="auto"/>
                      </w:divBdr>
                    </w:div>
                  </w:divsChild>
                </w:div>
                <w:div w:id="1994872834">
                  <w:marLeft w:val="0"/>
                  <w:marRight w:val="0"/>
                  <w:marTop w:val="0"/>
                  <w:marBottom w:val="0"/>
                  <w:divBdr>
                    <w:top w:val="none" w:sz="0" w:space="0" w:color="auto"/>
                    <w:left w:val="none" w:sz="0" w:space="0" w:color="auto"/>
                    <w:bottom w:val="none" w:sz="0" w:space="0" w:color="auto"/>
                    <w:right w:val="none" w:sz="0" w:space="0" w:color="auto"/>
                  </w:divBdr>
                  <w:divsChild>
                    <w:div w:id="18484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6335">
          <w:marLeft w:val="0"/>
          <w:marRight w:val="0"/>
          <w:marTop w:val="0"/>
          <w:marBottom w:val="0"/>
          <w:divBdr>
            <w:top w:val="none" w:sz="0" w:space="8" w:color="auto"/>
            <w:left w:val="none" w:sz="0" w:space="15" w:color="auto"/>
            <w:bottom w:val="single" w:sz="6" w:space="8" w:color="auto"/>
            <w:right w:val="none" w:sz="0" w:space="15" w:color="auto"/>
          </w:divBdr>
        </w:div>
        <w:div w:id="655762477">
          <w:marLeft w:val="0"/>
          <w:marRight w:val="0"/>
          <w:marTop w:val="0"/>
          <w:marBottom w:val="0"/>
          <w:divBdr>
            <w:top w:val="none" w:sz="0" w:space="0" w:color="auto"/>
            <w:left w:val="none" w:sz="0" w:space="0" w:color="auto"/>
            <w:bottom w:val="none" w:sz="0" w:space="0" w:color="auto"/>
            <w:right w:val="none" w:sz="0" w:space="0" w:color="auto"/>
          </w:divBdr>
          <w:divsChild>
            <w:div w:id="12414861">
              <w:marLeft w:val="0"/>
              <w:marRight w:val="0"/>
              <w:marTop w:val="0"/>
              <w:marBottom w:val="0"/>
              <w:divBdr>
                <w:top w:val="none" w:sz="0" w:space="0" w:color="auto"/>
                <w:left w:val="none" w:sz="0" w:space="0" w:color="auto"/>
                <w:bottom w:val="none" w:sz="0" w:space="0" w:color="auto"/>
                <w:right w:val="none" w:sz="0" w:space="0" w:color="auto"/>
              </w:divBdr>
              <w:divsChild>
                <w:div w:id="1478456439">
                  <w:marLeft w:val="0"/>
                  <w:marRight w:val="0"/>
                  <w:marTop w:val="0"/>
                  <w:marBottom w:val="0"/>
                  <w:divBdr>
                    <w:top w:val="none" w:sz="0" w:space="0" w:color="auto"/>
                    <w:left w:val="none" w:sz="0" w:space="0" w:color="auto"/>
                    <w:bottom w:val="none" w:sz="0" w:space="0" w:color="auto"/>
                    <w:right w:val="none" w:sz="0" w:space="0" w:color="auto"/>
                  </w:divBdr>
                  <w:divsChild>
                    <w:div w:id="870604418">
                      <w:marLeft w:val="0"/>
                      <w:marRight w:val="0"/>
                      <w:marTop w:val="0"/>
                      <w:marBottom w:val="0"/>
                      <w:divBdr>
                        <w:top w:val="none" w:sz="0" w:space="0" w:color="auto"/>
                        <w:left w:val="none" w:sz="0" w:space="0" w:color="auto"/>
                        <w:bottom w:val="none" w:sz="0" w:space="0" w:color="auto"/>
                        <w:right w:val="none" w:sz="0" w:space="0" w:color="auto"/>
                      </w:divBdr>
                    </w:div>
                  </w:divsChild>
                </w:div>
                <w:div w:id="1392532777">
                  <w:marLeft w:val="0"/>
                  <w:marRight w:val="0"/>
                  <w:marTop w:val="0"/>
                  <w:marBottom w:val="0"/>
                  <w:divBdr>
                    <w:top w:val="none" w:sz="0" w:space="0" w:color="auto"/>
                    <w:left w:val="none" w:sz="0" w:space="0" w:color="auto"/>
                    <w:bottom w:val="none" w:sz="0" w:space="0" w:color="auto"/>
                    <w:right w:val="none" w:sz="0" w:space="0" w:color="auto"/>
                  </w:divBdr>
                  <w:divsChild>
                    <w:div w:id="830563841">
                      <w:marLeft w:val="0"/>
                      <w:marRight w:val="0"/>
                      <w:marTop w:val="0"/>
                      <w:marBottom w:val="0"/>
                      <w:divBdr>
                        <w:top w:val="none" w:sz="0" w:space="0" w:color="auto"/>
                        <w:left w:val="none" w:sz="0" w:space="0" w:color="auto"/>
                        <w:bottom w:val="none" w:sz="0" w:space="0" w:color="auto"/>
                        <w:right w:val="none" w:sz="0" w:space="0" w:color="auto"/>
                      </w:divBdr>
                    </w:div>
                  </w:divsChild>
                </w:div>
                <w:div w:id="1869560427">
                  <w:marLeft w:val="0"/>
                  <w:marRight w:val="0"/>
                  <w:marTop w:val="0"/>
                  <w:marBottom w:val="0"/>
                  <w:divBdr>
                    <w:top w:val="none" w:sz="0" w:space="0" w:color="auto"/>
                    <w:left w:val="none" w:sz="0" w:space="0" w:color="auto"/>
                    <w:bottom w:val="none" w:sz="0" w:space="0" w:color="auto"/>
                    <w:right w:val="none" w:sz="0" w:space="0" w:color="auto"/>
                  </w:divBdr>
                  <w:divsChild>
                    <w:div w:id="506871545">
                      <w:marLeft w:val="0"/>
                      <w:marRight w:val="0"/>
                      <w:marTop w:val="0"/>
                      <w:marBottom w:val="0"/>
                      <w:divBdr>
                        <w:top w:val="none" w:sz="0" w:space="0" w:color="auto"/>
                        <w:left w:val="none" w:sz="0" w:space="0" w:color="auto"/>
                        <w:bottom w:val="none" w:sz="0" w:space="0" w:color="auto"/>
                        <w:right w:val="none" w:sz="0" w:space="0" w:color="auto"/>
                      </w:divBdr>
                    </w:div>
                  </w:divsChild>
                </w:div>
                <w:div w:id="989672662">
                  <w:marLeft w:val="0"/>
                  <w:marRight w:val="0"/>
                  <w:marTop w:val="0"/>
                  <w:marBottom w:val="0"/>
                  <w:divBdr>
                    <w:top w:val="none" w:sz="0" w:space="0" w:color="auto"/>
                    <w:left w:val="none" w:sz="0" w:space="0" w:color="auto"/>
                    <w:bottom w:val="none" w:sz="0" w:space="0" w:color="auto"/>
                    <w:right w:val="none" w:sz="0" w:space="0" w:color="auto"/>
                  </w:divBdr>
                  <w:divsChild>
                    <w:div w:id="11297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27564">
          <w:marLeft w:val="0"/>
          <w:marRight w:val="0"/>
          <w:marTop w:val="0"/>
          <w:marBottom w:val="0"/>
          <w:divBdr>
            <w:top w:val="none" w:sz="0" w:space="8" w:color="auto"/>
            <w:left w:val="none" w:sz="0" w:space="15" w:color="auto"/>
            <w:bottom w:val="single" w:sz="6" w:space="8" w:color="auto"/>
            <w:right w:val="none" w:sz="0" w:space="15" w:color="auto"/>
          </w:divBdr>
        </w:div>
        <w:div w:id="1482118404">
          <w:marLeft w:val="0"/>
          <w:marRight w:val="0"/>
          <w:marTop w:val="0"/>
          <w:marBottom w:val="0"/>
          <w:divBdr>
            <w:top w:val="none" w:sz="0" w:space="0" w:color="auto"/>
            <w:left w:val="none" w:sz="0" w:space="0" w:color="auto"/>
            <w:bottom w:val="none" w:sz="0" w:space="0" w:color="auto"/>
            <w:right w:val="none" w:sz="0" w:space="0" w:color="auto"/>
          </w:divBdr>
          <w:divsChild>
            <w:div w:id="1784812030">
              <w:marLeft w:val="0"/>
              <w:marRight w:val="0"/>
              <w:marTop w:val="0"/>
              <w:marBottom w:val="0"/>
              <w:divBdr>
                <w:top w:val="none" w:sz="0" w:space="0" w:color="auto"/>
                <w:left w:val="none" w:sz="0" w:space="0" w:color="auto"/>
                <w:bottom w:val="none" w:sz="0" w:space="0" w:color="auto"/>
                <w:right w:val="none" w:sz="0" w:space="0" w:color="auto"/>
              </w:divBdr>
              <w:divsChild>
                <w:div w:id="51466470">
                  <w:marLeft w:val="0"/>
                  <w:marRight w:val="0"/>
                  <w:marTop w:val="0"/>
                  <w:marBottom w:val="0"/>
                  <w:divBdr>
                    <w:top w:val="none" w:sz="0" w:space="0" w:color="auto"/>
                    <w:left w:val="none" w:sz="0" w:space="0" w:color="auto"/>
                    <w:bottom w:val="none" w:sz="0" w:space="0" w:color="auto"/>
                    <w:right w:val="none" w:sz="0" w:space="0" w:color="auto"/>
                  </w:divBdr>
                  <w:divsChild>
                    <w:div w:id="1135220324">
                      <w:marLeft w:val="0"/>
                      <w:marRight w:val="0"/>
                      <w:marTop w:val="0"/>
                      <w:marBottom w:val="0"/>
                      <w:divBdr>
                        <w:top w:val="none" w:sz="0" w:space="0" w:color="auto"/>
                        <w:left w:val="none" w:sz="0" w:space="0" w:color="auto"/>
                        <w:bottom w:val="none" w:sz="0" w:space="0" w:color="auto"/>
                        <w:right w:val="none" w:sz="0" w:space="0" w:color="auto"/>
                      </w:divBdr>
                    </w:div>
                  </w:divsChild>
                </w:div>
                <w:div w:id="2071808777">
                  <w:marLeft w:val="0"/>
                  <w:marRight w:val="0"/>
                  <w:marTop w:val="0"/>
                  <w:marBottom w:val="0"/>
                  <w:divBdr>
                    <w:top w:val="none" w:sz="0" w:space="0" w:color="auto"/>
                    <w:left w:val="none" w:sz="0" w:space="0" w:color="auto"/>
                    <w:bottom w:val="none" w:sz="0" w:space="0" w:color="auto"/>
                    <w:right w:val="none" w:sz="0" w:space="0" w:color="auto"/>
                  </w:divBdr>
                  <w:divsChild>
                    <w:div w:id="895094258">
                      <w:marLeft w:val="0"/>
                      <w:marRight w:val="0"/>
                      <w:marTop w:val="0"/>
                      <w:marBottom w:val="0"/>
                      <w:divBdr>
                        <w:top w:val="none" w:sz="0" w:space="0" w:color="auto"/>
                        <w:left w:val="none" w:sz="0" w:space="0" w:color="auto"/>
                        <w:bottom w:val="none" w:sz="0" w:space="0" w:color="auto"/>
                        <w:right w:val="none" w:sz="0" w:space="0" w:color="auto"/>
                      </w:divBdr>
                    </w:div>
                  </w:divsChild>
                </w:div>
                <w:div w:id="1235318943">
                  <w:marLeft w:val="0"/>
                  <w:marRight w:val="0"/>
                  <w:marTop w:val="0"/>
                  <w:marBottom w:val="0"/>
                  <w:divBdr>
                    <w:top w:val="none" w:sz="0" w:space="0" w:color="auto"/>
                    <w:left w:val="none" w:sz="0" w:space="0" w:color="auto"/>
                    <w:bottom w:val="none" w:sz="0" w:space="0" w:color="auto"/>
                    <w:right w:val="none" w:sz="0" w:space="0" w:color="auto"/>
                  </w:divBdr>
                  <w:divsChild>
                    <w:div w:id="773137062">
                      <w:marLeft w:val="0"/>
                      <w:marRight w:val="0"/>
                      <w:marTop w:val="0"/>
                      <w:marBottom w:val="0"/>
                      <w:divBdr>
                        <w:top w:val="none" w:sz="0" w:space="0" w:color="auto"/>
                        <w:left w:val="none" w:sz="0" w:space="0" w:color="auto"/>
                        <w:bottom w:val="none" w:sz="0" w:space="0" w:color="auto"/>
                        <w:right w:val="none" w:sz="0" w:space="0" w:color="auto"/>
                      </w:divBdr>
                    </w:div>
                  </w:divsChild>
                </w:div>
                <w:div w:id="189606848">
                  <w:marLeft w:val="0"/>
                  <w:marRight w:val="0"/>
                  <w:marTop w:val="0"/>
                  <w:marBottom w:val="0"/>
                  <w:divBdr>
                    <w:top w:val="none" w:sz="0" w:space="0" w:color="auto"/>
                    <w:left w:val="none" w:sz="0" w:space="0" w:color="auto"/>
                    <w:bottom w:val="none" w:sz="0" w:space="0" w:color="auto"/>
                    <w:right w:val="none" w:sz="0" w:space="0" w:color="auto"/>
                  </w:divBdr>
                  <w:divsChild>
                    <w:div w:id="6146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896946">
          <w:marLeft w:val="0"/>
          <w:marRight w:val="0"/>
          <w:marTop w:val="0"/>
          <w:marBottom w:val="0"/>
          <w:divBdr>
            <w:top w:val="none" w:sz="0" w:space="8" w:color="auto"/>
            <w:left w:val="none" w:sz="0" w:space="15" w:color="auto"/>
            <w:bottom w:val="single" w:sz="6" w:space="8" w:color="auto"/>
            <w:right w:val="none" w:sz="0" w:space="15" w:color="auto"/>
          </w:divBdr>
        </w:div>
        <w:div w:id="2118058578">
          <w:marLeft w:val="0"/>
          <w:marRight w:val="0"/>
          <w:marTop w:val="0"/>
          <w:marBottom w:val="0"/>
          <w:divBdr>
            <w:top w:val="none" w:sz="0" w:space="0" w:color="auto"/>
            <w:left w:val="none" w:sz="0" w:space="0" w:color="auto"/>
            <w:bottom w:val="none" w:sz="0" w:space="0" w:color="auto"/>
            <w:right w:val="none" w:sz="0" w:space="0" w:color="auto"/>
          </w:divBdr>
          <w:divsChild>
            <w:div w:id="610623091">
              <w:marLeft w:val="0"/>
              <w:marRight w:val="0"/>
              <w:marTop w:val="0"/>
              <w:marBottom w:val="0"/>
              <w:divBdr>
                <w:top w:val="none" w:sz="0" w:space="0" w:color="auto"/>
                <w:left w:val="none" w:sz="0" w:space="0" w:color="auto"/>
                <w:bottom w:val="none" w:sz="0" w:space="0" w:color="auto"/>
                <w:right w:val="none" w:sz="0" w:space="0" w:color="auto"/>
              </w:divBdr>
              <w:divsChild>
                <w:div w:id="1249846480">
                  <w:marLeft w:val="0"/>
                  <w:marRight w:val="0"/>
                  <w:marTop w:val="0"/>
                  <w:marBottom w:val="0"/>
                  <w:divBdr>
                    <w:top w:val="none" w:sz="0" w:space="0" w:color="auto"/>
                    <w:left w:val="none" w:sz="0" w:space="0" w:color="auto"/>
                    <w:bottom w:val="none" w:sz="0" w:space="0" w:color="auto"/>
                    <w:right w:val="none" w:sz="0" w:space="0" w:color="auto"/>
                  </w:divBdr>
                  <w:divsChild>
                    <w:div w:id="1576086726">
                      <w:marLeft w:val="0"/>
                      <w:marRight w:val="0"/>
                      <w:marTop w:val="0"/>
                      <w:marBottom w:val="0"/>
                      <w:divBdr>
                        <w:top w:val="none" w:sz="0" w:space="0" w:color="auto"/>
                        <w:left w:val="none" w:sz="0" w:space="0" w:color="auto"/>
                        <w:bottom w:val="none" w:sz="0" w:space="0" w:color="auto"/>
                        <w:right w:val="none" w:sz="0" w:space="0" w:color="auto"/>
                      </w:divBdr>
                    </w:div>
                  </w:divsChild>
                </w:div>
                <w:div w:id="186676926">
                  <w:marLeft w:val="0"/>
                  <w:marRight w:val="0"/>
                  <w:marTop w:val="0"/>
                  <w:marBottom w:val="0"/>
                  <w:divBdr>
                    <w:top w:val="none" w:sz="0" w:space="0" w:color="auto"/>
                    <w:left w:val="none" w:sz="0" w:space="0" w:color="auto"/>
                    <w:bottom w:val="none" w:sz="0" w:space="0" w:color="auto"/>
                    <w:right w:val="none" w:sz="0" w:space="0" w:color="auto"/>
                  </w:divBdr>
                  <w:divsChild>
                    <w:div w:id="1681083908">
                      <w:marLeft w:val="0"/>
                      <w:marRight w:val="0"/>
                      <w:marTop w:val="0"/>
                      <w:marBottom w:val="0"/>
                      <w:divBdr>
                        <w:top w:val="none" w:sz="0" w:space="0" w:color="auto"/>
                        <w:left w:val="none" w:sz="0" w:space="0" w:color="auto"/>
                        <w:bottom w:val="none" w:sz="0" w:space="0" w:color="auto"/>
                        <w:right w:val="none" w:sz="0" w:space="0" w:color="auto"/>
                      </w:divBdr>
                    </w:div>
                  </w:divsChild>
                </w:div>
                <w:div w:id="1352103576">
                  <w:marLeft w:val="0"/>
                  <w:marRight w:val="0"/>
                  <w:marTop w:val="0"/>
                  <w:marBottom w:val="0"/>
                  <w:divBdr>
                    <w:top w:val="none" w:sz="0" w:space="0" w:color="auto"/>
                    <w:left w:val="none" w:sz="0" w:space="0" w:color="auto"/>
                    <w:bottom w:val="none" w:sz="0" w:space="0" w:color="auto"/>
                    <w:right w:val="none" w:sz="0" w:space="0" w:color="auto"/>
                  </w:divBdr>
                  <w:divsChild>
                    <w:div w:id="272639007">
                      <w:marLeft w:val="0"/>
                      <w:marRight w:val="0"/>
                      <w:marTop w:val="0"/>
                      <w:marBottom w:val="0"/>
                      <w:divBdr>
                        <w:top w:val="none" w:sz="0" w:space="0" w:color="auto"/>
                        <w:left w:val="none" w:sz="0" w:space="0" w:color="auto"/>
                        <w:bottom w:val="none" w:sz="0" w:space="0" w:color="auto"/>
                        <w:right w:val="none" w:sz="0" w:space="0" w:color="auto"/>
                      </w:divBdr>
                    </w:div>
                  </w:divsChild>
                </w:div>
                <w:div w:id="2053841890">
                  <w:marLeft w:val="0"/>
                  <w:marRight w:val="0"/>
                  <w:marTop w:val="0"/>
                  <w:marBottom w:val="0"/>
                  <w:divBdr>
                    <w:top w:val="none" w:sz="0" w:space="0" w:color="auto"/>
                    <w:left w:val="none" w:sz="0" w:space="0" w:color="auto"/>
                    <w:bottom w:val="none" w:sz="0" w:space="0" w:color="auto"/>
                    <w:right w:val="none" w:sz="0" w:space="0" w:color="auto"/>
                  </w:divBdr>
                  <w:divsChild>
                    <w:div w:id="12010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1338">
          <w:marLeft w:val="0"/>
          <w:marRight w:val="0"/>
          <w:marTop w:val="0"/>
          <w:marBottom w:val="0"/>
          <w:divBdr>
            <w:top w:val="none" w:sz="0" w:space="8" w:color="auto"/>
            <w:left w:val="none" w:sz="0" w:space="15" w:color="auto"/>
            <w:bottom w:val="single" w:sz="6" w:space="8" w:color="auto"/>
            <w:right w:val="none" w:sz="0" w:space="15" w:color="auto"/>
          </w:divBdr>
        </w:div>
        <w:div w:id="1323000993">
          <w:marLeft w:val="0"/>
          <w:marRight w:val="0"/>
          <w:marTop w:val="0"/>
          <w:marBottom w:val="0"/>
          <w:divBdr>
            <w:top w:val="none" w:sz="0" w:space="0" w:color="auto"/>
            <w:left w:val="none" w:sz="0" w:space="0" w:color="auto"/>
            <w:bottom w:val="none" w:sz="0" w:space="0" w:color="auto"/>
            <w:right w:val="none" w:sz="0" w:space="0" w:color="auto"/>
          </w:divBdr>
          <w:divsChild>
            <w:div w:id="842859609">
              <w:marLeft w:val="0"/>
              <w:marRight w:val="0"/>
              <w:marTop w:val="0"/>
              <w:marBottom w:val="0"/>
              <w:divBdr>
                <w:top w:val="none" w:sz="0" w:space="0" w:color="auto"/>
                <w:left w:val="none" w:sz="0" w:space="0" w:color="auto"/>
                <w:bottom w:val="none" w:sz="0" w:space="0" w:color="auto"/>
                <w:right w:val="none" w:sz="0" w:space="0" w:color="auto"/>
              </w:divBdr>
              <w:divsChild>
                <w:div w:id="800415152">
                  <w:marLeft w:val="0"/>
                  <w:marRight w:val="0"/>
                  <w:marTop w:val="0"/>
                  <w:marBottom w:val="0"/>
                  <w:divBdr>
                    <w:top w:val="none" w:sz="0" w:space="0" w:color="auto"/>
                    <w:left w:val="none" w:sz="0" w:space="0" w:color="auto"/>
                    <w:bottom w:val="none" w:sz="0" w:space="0" w:color="auto"/>
                    <w:right w:val="none" w:sz="0" w:space="0" w:color="auto"/>
                  </w:divBdr>
                  <w:divsChild>
                    <w:div w:id="1290211824">
                      <w:marLeft w:val="0"/>
                      <w:marRight w:val="0"/>
                      <w:marTop w:val="0"/>
                      <w:marBottom w:val="0"/>
                      <w:divBdr>
                        <w:top w:val="none" w:sz="0" w:space="0" w:color="auto"/>
                        <w:left w:val="none" w:sz="0" w:space="0" w:color="auto"/>
                        <w:bottom w:val="none" w:sz="0" w:space="0" w:color="auto"/>
                        <w:right w:val="none" w:sz="0" w:space="0" w:color="auto"/>
                      </w:divBdr>
                    </w:div>
                  </w:divsChild>
                </w:div>
                <w:div w:id="2079597650">
                  <w:marLeft w:val="0"/>
                  <w:marRight w:val="0"/>
                  <w:marTop w:val="0"/>
                  <w:marBottom w:val="0"/>
                  <w:divBdr>
                    <w:top w:val="none" w:sz="0" w:space="0" w:color="auto"/>
                    <w:left w:val="none" w:sz="0" w:space="0" w:color="auto"/>
                    <w:bottom w:val="none" w:sz="0" w:space="0" w:color="auto"/>
                    <w:right w:val="none" w:sz="0" w:space="0" w:color="auto"/>
                  </w:divBdr>
                  <w:divsChild>
                    <w:div w:id="1353414427">
                      <w:marLeft w:val="0"/>
                      <w:marRight w:val="0"/>
                      <w:marTop w:val="0"/>
                      <w:marBottom w:val="0"/>
                      <w:divBdr>
                        <w:top w:val="none" w:sz="0" w:space="0" w:color="auto"/>
                        <w:left w:val="none" w:sz="0" w:space="0" w:color="auto"/>
                        <w:bottom w:val="none" w:sz="0" w:space="0" w:color="auto"/>
                        <w:right w:val="none" w:sz="0" w:space="0" w:color="auto"/>
                      </w:divBdr>
                    </w:div>
                  </w:divsChild>
                </w:div>
                <w:div w:id="413433516">
                  <w:marLeft w:val="0"/>
                  <w:marRight w:val="0"/>
                  <w:marTop w:val="0"/>
                  <w:marBottom w:val="0"/>
                  <w:divBdr>
                    <w:top w:val="none" w:sz="0" w:space="0" w:color="auto"/>
                    <w:left w:val="none" w:sz="0" w:space="0" w:color="auto"/>
                    <w:bottom w:val="none" w:sz="0" w:space="0" w:color="auto"/>
                    <w:right w:val="none" w:sz="0" w:space="0" w:color="auto"/>
                  </w:divBdr>
                  <w:divsChild>
                    <w:div w:id="2044362648">
                      <w:marLeft w:val="0"/>
                      <w:marRight w:val="0"/>
                      <w:marTop w:val="0"/>
                      <w:marBottom w:val="0"/>
                      <w:divBdr>
                        <w:top w:val="none" w:sz="0" w:space="0" w:color="auto"/>
                        <w:left w:val="none" w:sz="0" w:space="0" w:color="auto"/>
                        <w:bottom w:val="none" w:sz="0" w:space="0" w:color="auto"/>
                        <w:right w:val="none" w:sz="0" w:space="0" w:color="auto"/>
                      </w:divBdr>
                    </w:div>
                  </w:divsChild>
                </w:div>
                <w:div w:id="1494881192">
                  <w:marLeft w:val="0"/>
                  <w:marRight w:val="0"/>
                  <w:marTop w:val="0"/>
                  <w:marBottom w:val="0"/>
                  <w:divBdr>
                    <w:top w:val="none" w:sz="0" w:space="0" w:color="auto"/>
                    <w:left w:val="none" w:sz="0" w:space="0" w:color="auto"/>
                    <w:bottom w:val="none" w:sz="0" w:space="0" w:color="auto"/>
                    <w:right w:val="none" w:sz="0" w:space="0" w:color="auto"/>
                  </w:divBdr>
                  <w:divsChild>
                    <w:div w:id="11914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09035">
          <w:marLeft w:val="0"/>
          <w:marRight w:val="0"/>
          <w:marTop w:val="0"/>
          <w:marBottom w:val="0"/>
          <w:divBdr>
            <w:top w:val="none" w:sz="0" w:space="8" w:color="auto"/>
            <w:left w:val="none" w:sz="0" w:space="15" w:color="auto"/>
            <w:bottom w:val="single" w:sz="6" w:space="8" w:color="auto"/>
            <w:right w:val="none" w:sz="0" w:space="15" w:color="auto"/>
          </w:divBdr>
        </w:div>
        <w:div w:id="1734889457">
          <w:marLeft w:val="0"/>
          <w:marRight w:val="0"/>
          <w:marTop w:val="0"/>
          <w:marBottom w:val="0"/>
          <w:divBdr>
            <w:top w:val="none" w:sz="0" w:space="0" w:color="auto"/>
            <w:left w:val="none" w:sz="0" w:space="0" w:color="auto"/>
            <w:bottom w:val="none" w:sz="0" w:space="0" w:color="auto"/>
            <w:right w:val="none" w:sz="0" w:space="0" w:color="auto"/>
          </w:divBdr>
          <w:divsChild>
            <w:div w:id="66734898">
              <w:marLeft w:val="0"/>
              <w:marRight w:val="0"/>
              <w:marTop w:val="0"/>
              <w:marBottom w:val="0"/>
              <w:divBdr>
                <w:top w:val="none" w:sz="0" w:space="0" w:color="auto"/>
                <w:left w:val="none" w:sz="0" w:space="0" w:color="auto"/>
                <w:bottom w:val="none" w:sz="0" w:space="0" w:color="auto"/>
                <w:right w:val="none" w:sz="0" w:space="0" w:color="auto"/>
              </w:divBdr>
              <w:divsChild>
                <w:div w:id="62147010">
                  <w:marLeft w:val="0"/>
                  <w:marRight w:val="0"/>
                  <w:marTop w:val="0"/>
                  <w:marBottom w:val="0"/>
                  <w:divBdr>
                    <w:top w:val="none" w:sz="0" w:space="0" w:color="auto"/>
                    <w:left w:val="none" w:sz="0" w:space="0" w:color="auto"/>
                    <w:bottom w:val="none" w:sz="0" w:space="0" w:color="auto"/>
                    <w:right w:val="none" w:sz="0" w:space="0" w:color="auto"/>
                  </w:divBdr>
                  <w:divsChild>
                    <w:div w:id="1541018458">
                      <w:marLeft w:val="0"/>
                      <w:marRight w:val="0"/>
                      <w:marTop w:val="0"/>
                      <w:marBottom w:val="0"/>
                      <w:divBdr>
                        <w:top w:val="none" w:sz="0" w:space="0" w:color="auto"/>
                        <w:left w:val="none" w:sz="0" w:space="0" w:color="auto"/>
                        <w:bottom w:val="none" w:sz="0" w:space="0" w:color="auto"/>
                        <w:right w:val="none" w:sz="0" w:space="0" w:color="auto"/>
                      </w:divBdr>
                    </w:div>
                  </w:divsChild>
                </w:div>
                <w:div w:id="1002466116">
                  <w:marLeft w:val="0"/>
                  <w:marRight w:val="0"/>
                  <w:marTop w:val="0"/>
                  <w:marBottom w:val="0"/>
                  <w:divBdr>
                    <w:top w:val="none" w:sz="0" w:space="0" w:color="auto"/>
                    <w:left w:val="none" w:sz="0" w:space="0" w:color="auto"/>
                    <w:bottom w:val="none" w:sz="0" w:space="0" w:color="auto"/>
                    <w:right w:val="none" w:sz="0" w:space="0" w:color="auto"/>
                  </w:divBdr>
                  <w:divsChild>
                    <w:div w:id="581181624">
                      <w:marLeft w:val="0"/>
                      <w:marRight w:val="0"/>
                      <w:marTop w:val="0"/>
                      <w:marBottom w:val="0"/>
                      <w:divBdr>
                        <w:top w:val="none" w:sz="0" w:space="0" w:color="auto"/>
                        <w:left w:val="none" w:sz="0" w:space="0" w:color="auto"/>
                        <w:bottom w:val="none" w:sz="0" w:space="0" w:color="auto"/>
                        <w:right w:val="none" w:sz="0" w:space="0" w:color="auto"/>
                      </w:divBdr>
                    </w:div>
                  </w:divsChild>
                </w:div>
                <w:div w:id="1506676123">
                  <w:marLeft w:val="0"/>
                  <w:marRight w:val="0"/>
                  <w:marTop w:val="0"/>
                  <w:marBottom w:val="0"/>
                  <w:divBdr>
                    <w:top w:val="none" w:sz="0" w:space="0" w:color="auto"/>
                    <w:left w:val="none" w:sz="0" w:space="0" w:color="auto"/>
                    <w:bottom w:val="none" w:sz="0" w:space="0" w:color="auto"/>
                    <w:right w:val="none" w:sz="0" w:space="0" w:color="auto"/>
                  </w:divBdr>
                  <w:divsChild>
                    <w:div w:id="1200166866">
                      <w:marLeft w:val="0"/>
                      <w:marRight w:val="0"/>
                      <w:marTop w:val="0"/>
                      <w:marBottom w:val="0"/>
                      <w:divBdr>
                        <w:top w:val="none" w:sz="0" w:space="0" w:color="auto"/>
                        <w:left w:val="none" w:sz="0" w:space="0" w:color="auto"/>
                        <w:bottom w:val="none" w:sz="0" w:space="0" w:color="auto"/>
                        <w:right w:val="none" w:sz="0" w:space="0" w:color="auto"/>
                      </w:divBdr>
                    </w:div>
                  </w:divsChild>
                </w:div>
                <w:div w:id="1748771299">
                  <w:marLeft w:val="0"/>
                  <w:marRight w:val="0"/>
                  <w:marTop w:val="0"/>
                  <w:marBottom w:val="0"/>
                  <w:divBdr>
                    <w:top w:val="none" w:sz="0" w:space="0" w:color="auto"/>
                    <w:left w:val="none" w:sz="0" w:space="0" w:color="auto"/>
                    <w:bottom w:val="none" w:sz="0" w:space="0" w:color="auto"/>
                    <w:right w:val="none" w:sz="0" w:space="0" w:color="auto"/>
                  </w:divBdr>
                  <w:divsChild>
                    <w:div w:id="2238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88061">
      <w:bodyDiv w:val="1"/>
      <w:marLeft w:val="0"/>
      <w:marRight w:val="0"/>
      <w:marTop w:val="0"/>
      <w:marBottom w:val="0"/>
      <w:divBdr>
        <w:top w:val="none" w:sz="0" w:space="0" w:color="auto"/>
        <w:left w:val="none" w:sz="0" w:space="0" w:color="auto"/>
        <w:bottom w:val="none" w:sz="0" w:space="0" w:color="auto"/>
        <w:right w:val="none" w:sz="0" w:space="0" w:color="auto"/>
      </w:divBdr>
      <w:divsChild>
        <w:div w:id="1928153296">
          <w:marLeft w:val="0"/>
          <w:marRight w:val="0"/>
          <w:marTop w:val="0"/>
          <w:marBottom w:val="0"/>
          <w:divBdr>
            <w:top w:val="none" w:sz="0" w:space="0" w:color="auto"/>
            <w:left w:val="none" w:sz="0" w:space="0" w:color="auto"/>
            <w:bottom w:val="none" w:sz="0" w:space="0" w:color="auto"/>
            <w:right w:val="none" w:sz="0" w:space="0" w:color="auto"/>
          </w:divBdr>
          <w:divsChild>
            <w:div w:id="693073177">
              <w:marLeft w:val="0"/>
              <w:marRight w:val="0"/>
              <w:marTop w:val="0"/>
              <w:marBottom w:val="0"/>
              <w:divBdr>
                <w:top w:val="none" w:sz="0" w:space="0" w:color="auto"/>
                <w:left w:val="none" w:sz="0" w:space="0" w:color="auto"/>
                <w:bottom w:val="none" w:sz="0" w:space="0" w:color="auto"/>
                <w:right w:val="none" w:sz="0" w:space="0" w:color="auto"/>
              </w:divBdr>
            </w:div>
          </w:divsChild>
        </w:div>
        <w:div w:id="1465152376">
          <w:marLeft w:val="0"/>
          <w:marRight w:val="0"/>
          <w:marTop w:val="0"/>
          <w:marBottom w:val="0"/>
          <w:divBdr>
            <w:top w:val="none" w:sz="0" w:space="0" w:color="auto"/>
            <w:left w:val="none" w:sz="0" w:space="0" w:color="auto"/>
            <w:bottom w:val="none" w:sz="0" w:space="0" w:color="auto"/>
            <w:right w:val="none" w:sz="0" w:space="0" w:color="auto"/>
          </w:divBdr>
          <w:divsChild>
            <w:div w:id="1991782749">
              <w:marLeft w:val="0"/>
              <w:marRight w:val="0"/>
              <w:marTop w:val="0"/>
              <w:marBottom w:val="0"/>
              <w:divBdr>
                <w:top w:val="none" w:sz="0" w:space="0" w:color="auto"/>
                <w:left w:val="none" w:sz="0" w:space="0" w:color="auto"/>
                <w:bottom w:val="none" w:sz="0" w:space="0" w:color="auto"/>
                <w:right w:val="none" w:sz="0" w:space="0" w:color="auto"/>
              </w:divBdr>
            </w:div>
          </w:divsChild>
        </w:div>
        <w:div w:id="224605317">
          <w:marLeft w:val="0"/>
          <w:marRight w:val="0"/>
          <w:marTop w:val="0"/>
          <w:marBottom w:val="0"/>
          <w:divBdr>
            <w:top w:val="none" w:sz="0" w:space="0" w:color="auto"/>
            <w:left w:val="none" w:sz="0" w:space="0" w:color="auto"/>
            <w:bottom w:val="none" w:sz="0" w:space="0" w:color="auto"/>
            <w:right w:val="none" w:sz="0" w:space="0" w:color="auto"/>
          </w:divBdr>
          <w:divsChild>
            <w:div w:id="1726760301">
              <w:marLeft w:val="0"/>
              <w:marRight w:val="0"/>
              <w:marTop w:val="0"/>
              <w:marBottom w:val="0"/>
              <w:divBdr>
                <w:top w:val="none" w:sz="0" w:space="0" w:color="auto"/>
                <w:left w:val="none" w:sz="0" w:space="0" w:color="auto"/>
                <w:bottom w:val="none" w:sz="0" w:space="0" w:color="auto"/>
                <w:right w:val="none" w:sz="0" w:space="0" w:color="auto"/>
              </w:divBdr>
            </w:div>
          </w:divsChild>
        </w:div>
        <w:div w:id="1910532457">
          <w:marLeft w:val="0"/>
          <w:marRight w:val="0"/>
          <w:marTop w:val="0"/>
          <w:marBottom w:val="0"/>
          <w:divBdr>
            <w:top w:val="none" w:sz="0" w:space="0" w:color="auto"/>
            <w:left w:val="none" w:sz="0" w:space="0" w:color="auto"/>
            <w:bottom w:val="none" w:sz="0" w:space="0" w:color="auto"/>
            <w:right w:val="none" w:sz="0" w:space="0" w:color="auto"/>
          </w:divBdr>
          <w:divsChild>
            <w:div w:id="20918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19671">
      <w:bodyDiv w:val="1"/>
      <w:marLeft w:val="0"/>
      <w:marRight w:val="0"/>
      <w:marTop w:val="0"/>
      <w:marBottom w:val="0"/>
      <w:divBdr>
        <w:top w:val="none" w:sz="0" w:space="0" w:color="auto"/>
        <w:left w:val="none" w:sz="0" w:space="0" w:color="auto"/>
        <w:bottom w:val="none" w:sz="0" w:space="0" w:color="auto"/>
        <w:right w:val="none" w:sz="0" w:space="0" w:color="auto"/>
      </w:divBdr>
      <w:divsChild>
        <w:div w:id="1577399528">
          <w:marLeft w:val="0"/>
          <w:marRight w:val="0"/>
          <w:marTop w:val="0"/>
          <w:marBottom w:val="360"/>
          <w:divBdr>
            <w:top w:val="none" w:sz="0" w:space="0" w:color="auto"/>
            <w:left w:val="none" w:sz="0" w:space="0" w:color="auto"/>
            <w:bottom w:val="none" w:sz="0" w:space="0" w:color="auto"/>
            <w:right w:val="none" w:sz="0" w:space="0" w:color="auto"/>
          </w:divBdr>
        </w:div>
      </w:divsChild>
    </w:div>
    <w:div w:id="2092046957">
      <w:bodyDiv w:val="1"/>
      <w:marLeft w:val="0"/>
      <w:marRight w:val="0"/>
      <w:marTop w:val="0"/>
      <w:marBottom w:val="0"/>
      <w:divBdr>
        <w:top w:val="none" w:sz="0" w:space="0" w:color="auto"/>
        <w:left w:val="none" w:sz="0" w:space="0" w:color="auto"/>
        <w:bottom w:val="none" w:sz="0" w:space="0" w:color="auto"/>
        <w:right w:val="none" w:sz="0" w:space="0" w:color="auto"/>
      </w:divBdr>
      <w:divsChild>
        <w:div w:id="1090812547">
          <w:marLeft w:val="0"/>
          <w:marRight w:val="0"/>
          <w:marTop w:val="0"/>
          <w:marBottom w:val="300"/>
          <w:divBdr>
            <w:top w:val="none" w:sz="0" w:space="0" w:color="auto"/>
            <w:left w:val="none" w:sz="0" w:space="0" w:color="auto"/>
            <w:bottom w:val="none" w:sz="0" w:space="0" w:color="auto"/>
            <w:right w:val="none" w:sz="0" w:space="0" w:color="auto"/>
          </w:divBdr>
          <w:divsChild>
            <w:div w:id="1689286133">
              <w:marLeft w:val="0"/>
              <w:marRight w:val="0"/>
              <w:marTop w:val="150"/>
              <w:marBottom w:val="0"/>
              <w:divBdr>
                <w:top w:val="none" w:sz="0" w:space="0" w:color="auto"/>
                <w:left w:val="none" w:sz="0" w:space="0" w:color="auto"/>
                <w:bottom w:val="none" w:sz="0" w:space="0" w:color="auto"/>
                <w:right w:val="none" w:sz="0" w:space="0" w:color="auto"/>
              </w:divBdr>
              <w:divsChild>
                <w:div w:id="2099599806">
                  <w:marLeft w:val="0"/>
                  <w:marRight w:val="0"/>
                  <w:marTop w:val="0"/>
                  <w:marBottom w:val="360"/>
                  <w:divBdr>
                    <w:top w:val="none" w:sz="0" w:space="0" w:color="auto"/>
                    <w:left w:val="none" w:sz="0" w:space="0" w:color="auto"/>
                    <w:bottom w:val="none" w:sz="0" w:space="0" w:color="auto"/>
                    <w:right w:val="none" w:sz="0" w:space="0" w:color="auto"/>
                  </w:divBdr>
                </w:div>
                <w:div w:id="2084982991">
                  <w:marLeft w:val="0"/>
                  <w:marRight w:val="0"/>
                  <w:marTop w:val="0"/>
                  <w:marBottom w:val="360"/>
                  <w:divBdr>
                    <w:top w:val="none" w:sz="0" w:space="0" w:color="auto"/>
                    <w:left w:val="none" w:sz="0" w:space="0" w:color="auto"/>
                    <w:bottom w:val="none" w:sz="0" w:space="0" w:color="auto"/>
                    <w:right w:val="none" w:sz="0" w:space="0" w:color="auto"/>
                  </w:divBdr>
                </w:div>
                <w:div w:id="1035694532">
                  <w:marLeft w:val="0"/>
                  <w:marRight w:val="0"/>
                  <w:marTop w:val="0"/>
                  <w:marBottom w:val="360"/>
                  <w:divBdr>
                    <w:top w:val="none" w:sz="0" w:space="0" w:color="auto"/>
                    <w:left w:val="none" w:sz="0" w:space="0" w:color="auto"/>
                    <w:bottom w:val="none" w:sz="0" w:space="0" w:color="auto"/>
                    <w:right w:val="none" w:sz="0" w:space="0" w:color="auto"/>
                  </w:divBdr>
                </w:div>
                <w:div w:id="65880992">
                  <w:marLeft w:val="0"/>
                  <w:marRight w:val="0"/>
                  <w:marTop w:val="0"/>
                  <w:marBottom w:val="360"/>
                  <w:divBdr>
                    <w:top w:val="none" w:sz="0" w:space="0" w:color="auto"/>
                    <w:left w:val="none" w:sz="0" w:space="0" w:color="auto"/>
                    <w:bottom w:val="none" w:sz="0" w:space="0" w:color="auto"/>
                    <w:right w:val="none" w:sz="0" w:space="0" w:color="auto"/>
                  </w:divBdr>
                </w:div>
              </w:divsChild>
            </w:div>
            <w:div w:id="794568291">
              <w:marLeft w:val="0"/>
              <w:marRight w:val="0"/>
              <w:marTop w:val="0"/>
              <w:marBottom w:val="0"/>
              <w:divBdr>
                <w:top w:val="none" w:sz="0" w:space="0" w:color="auto"/>
                <w:left w:val="none" w:sz="0" w:space="0" w:color="auto"/>
                <w:bottom w:val="none" w:sz="0" w:space="0" w:color="auto"/>
                <w:right w:val="none" w:sz="0" w:space="0" w:color="auto"/>
              </w:divBdr>
              <w:divsChild>
                <w:div w:id="13726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1059">
          <w:marLeft w:val="0"/>
          <w:marRight w:val="0"/>
          <w:marTop w:val="0"/>
          <w:marBottom w:val="300"/>
          <w:divBdr>
            <w:top w:val="none" w:sz="0" w:space="0" w:color="auto"/>
            <w:left w:val="none" w:sz="0" w:space="0" w:color="auto"/>
            <w:bottom w:val="none" w:sz="0" w:space="0" w:color="auto"/>
            <w:right w:val="none" w:sz="0" w:space="0" w:color="auto"/>
          </w:divBdr>
          <w:divsChild>
            <w:div w:id="645936864">
              <w:marLeft w:val="0"/>
              <w:marRight w:val="0"/>
              <w:marTop w:val="150"/>
              <w:marBottom w:val="0"/>
              <w:divBdr>
                <w:top w:val="none" w:sz="0" w:space="0" w:color="auto"/>
                <w:left w:val="none" w:sz="0" w:space="0" w:color="auto"/>
                <w:bottom w:val="none" w:sz="0" w:space="0" w:color="auto"/>
                <w:right w:val="none" w:sz="0" w:space="0" w:color="auto"/>
              </w:divBdr>
              <w:divsChild>
                <w:div w:id="524444483">
                  <w:marLeft w:val="0"/>
                  <w:marRight w:val="0"/>
                  <w:marTop w:val="0"/>
                  <w:marBottom w:val="360"/>
                  <w:divBdr>
                    <w:top w:val="none" w:sz="0" w:space="0" w:color="auto"/>
                    <w:left w:val="none" w:sz="0" w:space="0" w:color="auto"/>
                    <w:bottom w:val="none" w:sz="0" w:space="0" w:color="auto"/>
                    <w:right w:val="none" w:sz="0" w:space="0" w:color="auto"/>
                  </w:divBdr>
                </w:div>
                <w:div w:id="385615445">
                  <w:marLeft w:val="0"/>
                  <w:marRight w:val="0"/>
                  <w:marTop w:val="0"/>
                  <w:marBottom w:val="360"/>
                  <w:divBdr>
                    <w:top w:val="none" w:sz="0" w:space="0" w:color="auto"/>
                    <w:left w:val="none" w:sz="0" w:space="0" w:color="auto"/>
                    <w:bottom w:val="none" w:sz="0" w:space="0" w:color="auto"/>
                    <w:right w:val="none" w:sz="0" w:space="0" w:color="auto"/>
                  </w:divBdr>
                </w:div>
                <w:div w:id="1692028100">
                  <w:marLeft w:val="0"/>
                  <w:marRight w:val="0"/>
                  <w:marTop w:val="0"/>
                  <w:marBottom w:val="360"/>
                  <w:divBdr>
                    <w:top w:val="none" w:sz="0" w:space="0" w:color="auto"/>
                    <w:left w:val="none" w:sz="0" w:space="0" w:color="auto"/>
                    <w:bottom w:val="none" w:sz="0" w:space="0" w:color="auto"/>
                    <w:right w:val="none" w:sz="0" w:space="0" w:color="auto"/>
                  </w:divBdr>
                </w:div>
                <w:div w:id="658582519">
                  <w:marLeft w:val="0"/>
                  <w:marRight w:val="0"/>
                  <w:marTop w:val="0"/>
                  <w:marBottom w:val="360"/>
                  <w:divBdr>
                    <w:top w:val="none" w:sz="0" w:space="0" w:color="auto"/>
                    <w:left w:val="none" w:sz="0" w:space="0" w:color="auto"/>
                    <w:bottom w:val="none" w:sz="0" w:space="0" w:color="auto"/>
                    <w:right w:val="none" w:sz="0" w:space="0" w:color="auto"/>
                  </w:divBdr>
                </w:div>
              </w:divsChild>
            </w:div>
            <w:div w:id="1004283248">
              <w:marLeft w:val="0"/>
              <w:marRight w:val="0"/>
              <w:marTop w:val="0"/>
              <w:marBottom w:val="0"/>
              <w:divBdr>
                <w:top w:val="none" w:sz="0" w:space="0" w:color="auto"/>
                <w:left w:val="none" w:sz="0" w:space="0" w:color="auto"/>
                <w:bottom w:val="none" w:sz="0" w:space="0" w:color="auto"/>
                <w:right w:val="none" w:sz="0" w:space="0" w:color="auto"/>
              </w:divBdr>
              <w:divsChild>
                <w:div w:id="12554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3764">
          <w:marLeft w:val="0"/>
          <w:marRight w:val="0"/>
          <w:marTop w:val="0"/>
          <w:marBottom w:val="300"/>
          <w:divBdr>
            <w:top w:val="none" w:sz="0" w:space="0" w:color="auto"/>
            <w:left w:val="none" w:sz="0" w:space="0" w:color="auto"/>
            <w:bottom w:val="none" w:sz="0" w:space="0" w:color="auto"/>
            <w:right w:val="none" w:sz="0" w:space="0" w:color="auto"/>
          </w:divBdr>
          <w:divsChild>
            <w:div w:id="1838768019">
              <w:marLeft w:val="0"/>
              <w:marRight w:val="0"/>
              <w:marTop w:val="150"/>
              <w:marBottom w:val="0"/>
              <w:divBdr>
                <w:top w:val="none" w:sz="0" w:space="0" w:color="auto"/>
                <w:left w:val="none" w:sz="0" w:space="0" w:color="auto"/>
                <w:bottom w:val="none" w:sz="0" w:space="0" w:color="auto"/>
                <w:right w:val="none" w:sz="0" w:space="0" w:color="auto"/>
              </w:divBdr>
              <w:divsChild>
                <w:div w:id="507136915">
                  <w:marLeft w:val="0"/>
                  <w:marRight w:val="0"/>
                  <w:marTop w:val="0"/>
                  <w:marBottom w:val="360"/>
                  <w:divBdr>
                    <w:top w:val="none" w:sz="0" w:space="0" w:color="auto"/>
                    <w:left w:val="none" w:sz="0" w:space="0" w:color="auto"/>
                    <w:bottom w:val="none" w:sz="0" w:space="0" w:color="auto"/>
                    <w:right w:val="none" w:sz="0" w:space="0" w:color="auto"/>
                  </w:divBdr>
                </w:div>
                <w:div w:id="1447045899">
                  <w:marLeft w:val="0"/>
                  <w:marRight w:val="0"/>
                  <w:marTop w:val="0"/>
                  <w:marBottom w:val="360"/>
                  <w:divBdr>
                    <w:top w:val="none" w:sz="0" w:space="0" w:color="auto"/>
                    <w:left w:val="none" w:sz="0" w:space="0" w:color="auto"/>
                    <w:bottom w:val="none" w:sz="0" w:space="0" w:color="auto"/>
                    <w:right w:val="none" w:sz="0" w:space="0" w:color="auto"/>
                  </w:divBdr>
                </w:div>
                <w:div w:id="1450201791">
                  <w:marLeft w:val="0"/>
                  <w:marRight w:val="0"/>
                  <w:marTop w:val="0"/>
                  <w:marBottom w:val="360"/>
                  <w:divBdr>
                    <w:top w:val="none" w:sz="0" w:space="0" w:color="auto"/>
                    <w:left w:val="none" w:sz="0" w:space="0" w:color="auto"/>
                    <w:bottom w:val="none" w:sz="0" w:space="0" w:color="auto"/>
                    <w:right w:val="none" w:sz="0" w:space="0" w:color="auto"/>
                  </w:divBdr>
                </w:div>
                <w:div w:id="2049062128">
                  <w:marLeft w:val="0"/>
                  <w:marRight w:val="0"/>
                  <w:marTop w:val="0"/>
                  <w:marBottom w:val="360"/>
                  <w:divBdr>
                    <w:top w:val="none" w:sz="0" w:space="0" w:color="auto"/>
                    <w:left w:val="none" w:sz="0" w:space="0" w:color="auto"/>
                    <w:bottom w:val="none" w:sz="0" w:space="0" w:color="auto"/>
                    <w:right w:val="none" w:sz="0" w:space="0" w:color="auto"/>
                  </w:divBdr>
                </w:div>
              </w:divsChild>
            </w:div>
            <w:div w:id="436682498">
              <w:marLeft w:val="0"/>
              <w:marRight w:val="0"/>
              <w:marTop w:val="0"/>
              <w:marBottom w:val="0"/>
              <w:divBdr>
                <w:top w:val="none" w:sz="0" w:space="0" w:color="auto"/>
                <w:left w:val="none" w:sz="0" w:space="0" w:color="auto"/>
                <w:bottom w:val="none" w:sz="0" w:space="0" w:color="auto"/>
                <w:right w:val="none" w:sz="0" w:space="0" w:color="auto"/>
              </w:divBdr>
              <w:divsChild>
                <w:div w:id="9357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88528">
          <w:marLeft w:val="0"/>
          <w:marRight w:val="0"/>
          <w:marTop w:val="0"/>
          <w:marBottom w:val="300"/>
          <w:divBdr>
            <w:top w:val="none" w:sz="0" w:space="0" w:color="auto"/>
            <w:left w:val="none" w:sz="0" w:space="0" w:color="auto"/>
            <w:bottom w:val="none" w:sz="0" w:space="0" w:color="auto"/>
            <w:right w:val="none" w:sz="0" w:space="0" w:color="auto"/>
          </w:divBdr>
          <w:divsChild>
            <w:div w:id="1325668786">
              <w:marLeft w:val="0"/>
              <w:marRight w:val="0"/>
              <w:marTop w:val="150"/>
              <w:marBottom w:val="0"/>
              <w:divBdr>
                <w:top w:val="none" w:sz="0" w:space="0" w:color="auto"/>
                <w:left w:val="none" w:sz="0" w:space="0" w:color="auto"/>
                <w:bottom w:val="none" w:sz="0" w:space="0" w:color="auto"/>
                <w:right w:val="none" w:sz="0" w:space="0" w:color="auto"/>
              </w:divBdr>
              <w:divsChild>
                <w:div w:id="232663427">
                  <w:marLeft w:val="0"/>
                  <w:marRight w:val="0"/>
                  <w:marTop w:val="0"/>
                  <w:marBottom w:val="360"/>
                  <w:divBdr>
                    <w:top w:val="none" w:sz="0" w:space="0" w:color="auto"/>
                    <w:left w:val="none" w:sz="0" w:space="0" w:color="auto"/>
                    <w:bottom w:val="none" w:sz="0" w:space="0" w:color="auto"/>
                    <w:right w:val="none" w:sz="0" w:space="0" w:color="auto"/>
                  </w:divBdr>
                </w:div>
                <w:div w:id="502548152">
                  <w:marLeft w:val="0"/>
                  <w:marRight w:val="0"/>
                  <w:marTop w:val="0"/>
                  <w:marBottom w:val="360"/>
                  <w:divBdr>
                    <w:top w:val="none" w:sz="0" w:space="0" w:color="auto"/>
                    <w:left w:val="none" w:sz="0" w:space="0" w:color="auto"/>
                    <w:bottom w:val="none" w:sz="0" w:space="0" w:color="auto"/>
                    <w:right w:val="none" w:sz="0" w:space="0" w:color="auto"/>
                  </w:divBdr>
                </w:div>
                <w:div w:id="237179353">
                  <w:marLeft w:val="0"/>
                  <w:marRight w:val="0"/>
                  <w:marTop w:val="0"/>
                  <w:marBottom w:val="360"/>
                  <w:divBdr>
                    <w:top w:val="none" w:sz="0" w:space="0" w:color="auto"/>
                    <w:left w:val="none" w:sz="0" w:space="0" w:color="auto"/>
                    <w:bottom w:val="none" w:sz="0" w:space="0" w:color="auto"/>
                    <w:right w:val="none" w:sz="0" w:space="0" w:color="auto"/>
                  </w:divBdr>
                </w:div>
                <w:div w:id="829751395">
                  <w:marLeft w:val="0"/>
                  <w:marRight w:val="0"/>
                  <w:marTop w:val="0"/>
                  <w:marBottom w:val="360"/>
                  <w:divBdr>
                    <w:top w:val="none" w:sz="0" w:space="0" w:color="auto"/>
                    <w:left w:val="none" w:sz="0" w:space="0" w:color="auto"/>
                    <w:bottom w:val="none" w:sz="0" w:space="0" w:color="auto"/>
                    <w:right w:val="none" w:sz="0" w:space="0" w:color="auto"/>
                  </w:divBdr>
                </w:div>
              </w:divsChild>
            </w:div>
            <w:div w:id="1736781155">
              <w:marLeft w:val="0"/>
              <w:marRight w:val="0"/>
              <w:marTop w:val="0"/>
              <w:marBottom w:val="0"/>
              <w:divBdr>
                <w:top w:val="none" w:sz="0" w:space="0" w:color="auto"/>
                <w:left w:val="none" w:sz="0" w:space="0" w:color="auto"/>
                <w:bottom w:val="none" w:sz="0" w:space="0" w:color="auto"/>
                <w:right w:val="none" w:sz="0" w:space="0" w:color="auto"/>
              </w:divBdr>
              <w:divsChild>
                <w:div w:id="166350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50242">
          <w:marLeft w:val="0"/>
          <w:marRight w:val="0"/>
          <w:marTop w:val="0"/>
          <w:marBottom w:val="300"/>
          <w:divBdr>
            <w:top w:val="none" w:sz="0" w:space="0" w:color="auto"/>
            <w:left w:val="none" w:sz="0" w:space="0" w:color="auto"/>
            <w:bottom w:val="none" w:sz="0" w:space="0" w:color="auto"/>
            <w:right w:val="none" w:sz="0" w:space="0" w:color="auto"/>
          </w:divBdr>
          <w:divsChild>
            <w:div w:id="769619836">
              <w:marLeft w:val="0"/>
              <w:marRight w:val="0"/>
              <w:marTop w:val="150"/>
              <w:marBottom w:val="0"/>
              <w:divBdr>
                <w:top w:val="none" w:sz="0" w:space="0" w:color="auto"/>
                <w:left w:val="none" w:sz="0" w:space="0" w:color="auto"/>
                <w:bottom w:val="none" w:sz="0" w:space="0" w:color="auto"/>
                <w:right w:val="none" w:sz="0" w:space="0" w:color="auto"/>
              </w:divBdr>
              <w:divsChild>
                <w:div w:id="1810246000">
                  <w:marLeft w:val="0"/>
                  <w:marRight w:val="0"/>
                  <w:marTop w:val="0"/>
                  <w:marBottom w:val="360"/>
                  <w:divBdr>
                    <w:top w:val="none" w:sz="0" w:space="0" w:color="auto"/>
                    <w:left w:val="none" w:sz="0" w:space="0" w:color="auto"/>
                    <w:bottom w:val="none" w:sz="0" w:space="0" w:color="auto"/>
                    <w:right w:val="none" w:sz="0" w:space="0" w:color="auto"/>
                  </w:divBdr>
                </w:div>
                <w:div w:id="889270628">
                  <w:marLeft w:val="0"/>
                  <w:marRight w:val="0"/>
                  <w:marTop w:val="0"/>
                  <w:marBottom w:val="360"/>
                  <w:divBdr>
                    <w:top w:val="none" w:sz="0" w:space="0" w:color="auto"/>
                    <w:left w:val="none" w:sz="0" w:space="0" w:color="auto"/>
                    <w:bottom w:val="none" w:sz="0" w:space="0" w:color="auto"/>
                    <w:right w:val="none" w:sz="0" w:space="0" w:color="auto"/>
                  </w:divBdr>
                </w:div>
                <w:div w:id="1508790211">
                  <w:marLeft w:val="0"/>
                  <w:marRight w:val="0"/>
                  <w:marTop w:val="0"/>
                  <w:marBottom w:val="360"/>
                  <w:divBdr>
                    <w:top w:val="none" w:sz="0" w:space="0" w:color="auto"/>
                    <w:left w:val="none" w:sz="0" w:space="0" w:color="auto"/>
                    <w:bottom w:val="none" w:sz="0" w:space="0" w:color="auto"/>
                    <w:right w:val="none" w:sz="0" w:space="0" w:color="auto"/>
                  </w:divBdr>
                </w:div>
                <w:div w:id="440301604">
                  <w:marLeft w:val="0"/>
                  <w:marRight w:val="0"/>
                  <w:marTop w:val="0"/>
                  <w:marBottom w:val="360"/>
                  <w:divBdr>
                    <w:top w:val="none" w:sz="0" w:space="0" w:color="auto"/>
                    <w:left w:val="none" w:sz="0" w:space="0" w:color="auto"/>
                    <w:bottom w:val="none" w:sz="0" w:space="0" w:color="auto"/>
                    <w:right w:val="none" w:sz="0" w:space="0" w:color="auto"/>
                  </w:divBdr>
                </w:div>
              </w:divsChild>
            </w:div>
            <w:div w:id="1742603670">
              <w:marLeft w:val="0"/>
              <w:marRight w:val="0"/>
              <w:marTop w:val="0"/>
              <w:marBottom w:val="0"/>
              <w:divBdr>
                <w:top w:val="none" w:sz="0" w:space="0" w:color="auto"/>
                <w:left w:val="none" w:sz="0" w:space="0" w:color="auto"/>
                <w:bottom w:val="none" w:sz="0" w:space="0" w:color="auto"/>
                <w:right w:val="none" w:sz="0" w:space="0" w:color="auto"/>
              </w:divBdr>
              <w:divsChild>
                <w:div w:id="20377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4309">
          <w:marLeft w:val="0"/>
          <w:marRight w:val="0"/>
          <w:marTop w:val="0"/>
          <w:marBottom w:val="300"/>
          <w:divBdr>
            <w:top w:val="none" w:sz="0" w:space="0" w:color="auto"/>
            <w:left w:val="none" w:sz="0" w:space="0" w:color="auto"/>
            <w:bottom w:val="none" w:sz="0" w:space="0" w:color="auto"/>
            <w:right w:val="none" w:sz="0" w:space="0" w:color="auto"/>
          </w:divBdr>
          <w:divsChild>
            <w:div w:id="2037726642">
              <w:marLeft w:val="0"/>
              <w:marRight w:val="0"/>
              <w:marTop w:val="150"/>
              <w:marBottom w:val="0"/>
              <w:divBdr>
                <w:top w:val="none" w:sz="0" w:space="0" w:color="auto"/>
                <w:left w:val="none" w:sz="0" w:space="0" w:color="auto"/>
                <w:bottom w:val="none" w:sz="0" w:space="0" w:color="auto"/>
                <w:right w:val="none" w:sz="0" w:space="0" w:color="auto"/>
              </w:divBdr>
              <w:divsChild>
                <w:div w:id="300186860">
                  <w:marLeft w:val="0"/>
                  <w:marRight w:val="0"/>
                  <w:marTop w:val="0"/>
                  <w:marBottom w:val="360"/>
                  <w:divBdr>
                    <w:top w:val="none" w:sz="0" w:space="0" w:color="auto"/>
                    <w:left w:val="none" w:sz="0" w:space="0" w:color="auto"/>
                    <w:bottom w:val="none" w:sz="0" w:space="0" w:color="auto"/>
                    <w:right w:val="none" w:sz="0" w:space="0" w:color="auto"/>
                  </w:divBdr>
                </w:div>
                <w:div w:id="583421990">
                  <w:marLeft w:val="0"/>
                  <w:marRight w:val="0"/>
                  <w:marTop w:val="0"/>
                  <w:marBottom w:val="360"/>
                  <w:divBdr>
                    <w:top w:val="none" w:sz="0" w:space="0" w:color="auto"/>
                    <w:left w:val="none" w:sz="0" w:space="0" w:color="auto"/>
                    <w:bottom w:val="none" w:sz="0" w:space="0" w:color="auto"/>
                    <w:right w:val="none" w:sz="0" w:space="0" w:color="auto"/>
                  </w:divBdr>
                </w:div>
                <w:div w:id="1654523720">
                  <w:marLeft w:val="0"/>
                  <w:marRight w:val="0"/>
                  <w:marTop w:val="0"/>
                  <w:marBottom w:val="360"/>
                  <w:divBdr>
                    <w:top w:val="none" w:sz="0" w:space="0" w:color="auto"/>
                    <w:left w:val="none" w:sz="0" w:space="0" w:color="auto"/>
                    <w:bottom w:val="none" w:sz="0" w:space="0" w:color="auto"/>
                    <w:right w:val="none" w:sz="0" w:space="0" w:color="auto"/>
                  </w:divBdr>
                </w:div>
                <w:div w:id="1713652750">
                  <w:marLeft w:val="0"/>
                  <w:marRight w:val="0"/>
                  <w:marTop w:val="0"/>
                  <w:marBottom w:val="360"/>
                  <w:divBdr>
                    <w:top w:val="none" w:sz="0" w:space="0" w:color="auto"/>
                    <w:left w:val="none" w:sz="0" w:space="0" w:color="auto"/>
                    <w:bottom w:val="none" w:sz="0" w:space="0" w:color="auto"/>
                    <w:right w:val="none" w:sz="0" w:space="0" w:color="auto"/>
                  </w:divBdr>
                </w:div>
              </w:divsChild>
            </w:div>
            <w:div w:id="358632070">
              <w:marLeft w:val="0"/>
              <w:marRight w:val="0"/>
              <w:marTop w:val="0"/>
              <w:marBottom w:val="0"/>
              <w:divBdr>
                <w:top w:val="none" w:sz="0" w:space="0" w:color="auto"/>
                <w:left w:val="none" w:sz="0" w:space="0" w:color="auto"/>
                <w:bottom w:val="none" w:sz="0" w:space="0" w:color="auto"/>
                <w:right w:val="none" w:sz="0" w:space="0" w:color="auto"/>
              </w:divBdr>
              <w:divsChild>
                <w:div w:id="18933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8259">
          <w:marLeft w:val="0"/>
          <w:marRight w:val="0"/>
          <w:marTop w:val="0"/>
          <w:marBottom w:val="300"/>
          <w:divBdr>
            <w:top w:val="none" w:sz="0" w:space="0" w:color="auto"/>
            <w:left w:val="none" w:sz="0" w:space="0" w:color="auto"/>
            <w:bottom w:val="none" w:sz="0" w:space="0" w:color="auto"/>
            <w:right w:val="none" w:sz="0" w:space="0" w:color="auto"/>
          </w:divBdr>
          <w:divsChild>
            <w:div w:id="1562250863">
              <w:marLeft w:val="0"/>
              <w:marRight w:val="0"/>
              <w:marTop w:val="150"/>
              <w:marBottom w:val="0"/>
              <w:divBdr>
                <w:top w:val="none" w:sz="0" w:space="0" w:color="auto"/>
                <w:left w:val="none" w:sz="0" w:space="0" w:color="auto"/>
                <w:bottom w:val="none" w:sz="0" w:space="0" w:color="auto"/>
                <w:right w:val="none" w:sz="0" w:space="0" w:color="auto"/>
              </w:divBdr>
              <w:divsChild>
                <w:div w:id="2052531410">
                  <w:marLeft w:val="0"/>
                  <w:marRight w:val="0"/>
                  <w:marTop w:val="0"/>
                  <w:marBottom w:val="360"/>
                  <w:divBdr>
                    <w:top w:val="none" w:sz="0" w:space="0" w:color="auto"/>
                    <w:left w:val="none" w:sz="0" w:space="0" w:color="auto"/>
                    <w:bottom w:val="none" w:sz="0" w:space="0" w:color="auto"/>
                    <w:right w:val="none" w:sz="0" w:space="0" w:color="auto"/>
                  </w:divBdr>
                </w:div>
                <w:div w:id="331445538">
                  <w:marLeft w:val="0"/>
                  <w:marRight w:val="0"/>
                  <w:marTop w:val="0"/>
                  <w:marBottom w:val="360"/>
                  <w:divBdr>
                    <w:top w:val="none" w:sz="0" w:space="0" w:color="auto"/>
                    <w:left w:val="none" w:sz="0" w:space="0" w:color="auto"/>
                    <w:bottom w:val="none" w:sz="0" w:space="0" w:color="auto"/>
                    <w:right w:val="none" w:sz="0" w:space="0" w:color="auto"/>
                  </w:divBdr>
                </w:div>
                <w:div w:id="1162163484">
                  <w:marLeft w:val="0"/>
                  <w:marRight w:val="0"/>
                  <w:marTop w:val="0"/>
                  <w:marBottom w:val="360"/>
                  <w:divBdr>
                    <w:top w:val="none" w:sz="0" w:space="0" w:color="auto"/>
                    <w:left w:val="none" w:sz="0" w:space="0" w:color="auto"/>
                    <w:bottom w:val="none" w:sz="0" w:space="0" w:color="auto"/>
                    <w:right w:val="none" w:sz="0" w:space="0" w:color="auto"/>
                  </w:divBdr>
                </w:div>
                <w:div w:id="409893325">
                  <w:marLeft w:val="0"/>
                  <w:marRight w:val="0"/>
                  <w:marTop w:val="0"/>
                  <w:marBottom w:val="360"/>
                  <w:divBdr>
                    <w:top w:val="none" w:sz="0" w:space="0" w:color="auto"/>
                    <w:left w:val="none" w:sz="0" w:space="0" w:color="auto"/>
                    <w:bottom w:val="none" w:sz="0" w:space="0" w:color="auto"/>
                    <w:right w:val="none" w:sz="0" w:space="0" w:color="auto"/>
                  </w:divBdr>
                </w:div>
              </w:divsChild>
            </w:div>
            <w:div w:id="1138037658">
              <w:marLeft w:val="0"/>
              <w:marRight w:val="0"/>
              <w:marTop w:val="0"/>
              <w:marBottom w:val="0"/>
              <w:divBdr>
                <w:top w:val="none" w:sz="0" w:space="0" w:color="auto"/>
                <w:left w:val="none" w:sz="0" w:space="0" w:color="auto"/>
                <w:bottom w:val="none" w:sz="0" w:space="0" w:color="auto"/>
                <w:right w:val="none" w:sz="0" w:space="0" w:color="auto"/>
              </w:divBdr>
              <w:divsChild>
                <w:div w:id="12924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9710">
          <w:marLeft w:val="0"/>
          <w:marRight w:val="0"/>
          <w:marTop w:val="0"/>
          <w:marBottom w:val="300"/>
          <w:divBdr>
            <w:top w:val="none" w:sz="0" w:space="0" w:color="auto"/>
            <w:left w:val="none" w:sz="0" w:space="0" w:color="auto"/>
            <w:bottom w:val="none" w:sz="0" w:space="0" w:color="auto"/>
            <w:right w:val="none" w:sz="0" w:space="0" w:color="auto"/>
          </w:divBdr>
          <w:divsChild>
            <w:div w:id="1015576594">
              <w:marLeft w:val="0"/>
              <w:marRight w:val="0"/>
              <w:marTop w:val="150"/>
              <w:marBottom w:val="0"/>
              <w:divBdr>
                <w:top w:val="none" w:sz="0" w:space="0" w:color="auto"/>
                <w:left w:val="none" w:sz="0" w:space="0" w:color="auto"/>
                <w:bottom w:val="none" w:sz="0" w:space="0" w:color="auto"/>
                <w:right w:val="none" w:sz="0" w:space="0" w:color="auto"/>
              </w:divBdr>
              <w:divsChild>
                <w:div w:id="578909940">
                  <w:marLeft w:val="0"/>
                  <w:marRight w:val="0"/>
                  <w:marTop w:val="0"/>
                  <w:marBottom w:val="360"/>
                  <w:divBdr>
                    <w:top w:val="none" w:sz="0" w:space="0" w:color="auto"/>
                    <w:left w:val="none" w:sz="0" w:space="0" w:color="auto"/>
                    <w:bottom w:val="none" w:sz="0" w:space="0" w:color="auto"/>
                    <w:right w:val="none" w:sz="0" w:space="0" w:color="auto"/>
                  </w:divBdr>
                </w:div>
                <w:div w:id="467862609">
                  <w:marLeft w:val="0"/>
                  <w:marRight w:val="0"/>
                  <w:marTop w:val="0"/>
                  <w:marBottom w:val="360"/>
                  <w:divBdr>
                    <w:top w:val="none" w:sz="0" w:space="0" w:color="auto"/>
                    <w:left w:val="none" w:sz="0" w:space="0" w:color="auto"/>
                    <w:bottom w:val="none" w:sz="0" w:space="0" w:color="auto"/>
                    <w:right w:val="none" w:sz="0" w:space="0" w:color="auto"/>
                  </w:divBdr>
                </w:div>
                <w:div w:id="249313709">
                  <w:marLeft w:val="0"/>
                  <w:marRight w:val="0"/>
                  <w:marTop w:val="0"/>
                  <w:marBottom w:val="360"/>
                  <w:divBdr>
                    <w:top w:val="none" w:sz="0" w:space="0" w:color="auto"/>
                    <w:left w:val="none" w:sz="0" w:space="0" w:color="auto"/>
                    <w:bottom w:val="none" w:sz="0" w:space="0" w:color="auto"/>
                    <w:right w:val="none" w:sz="0" w:space="0" w:color="auto"/>
                  </w:divBdr>
                </w:div>
                <w:div w:id="1093549055">
                  <w:marLeft w:val="0"/>
                  <w:marRight w:val="0"/>
                  <w:marTop w:val="0"/>
                  <w:marBottom w:val="360"/>
                  <w:divBdr>
                    <w:top w:val="none" w:sz="0" w:space="0" w:color="auto"/>
                    <w:left w:val="none" w:sz="0" w:space="0" w:color="auto"/>
                    <w:bottom w:val="none" w:sz="0" w:space="0" w:color="auto"/>
                    <w:right w:val="none" w:sz="0" w:space="0" w:color="auto"/>
                  </w:divBdr>
                </w:div>
              </w:divsChild>
            </w:div>
            <w:div w:id="795952208">
              <w:marLeft w:val="0"/>
              <w:marRight w:val="0"/>
              <w:marTop w:val="0"/>
              <w:marBottom w:val="0"/>
              <w:divBdr>
                <w:top w:val="none" w:sz="0" w:space="0" w:color="auto"/>
                <w:left w:val="none" w:sz="0" w:space="0" w:color="auto"/>
                <w:bottom w:val="none" w:sz="0" w:space="0" w:color="auto"/>
                <w:right w:val="none" w:sz="0" w:space="0" w:color="auto"/>
              </w:divBdr>
              <w:divsChild>
                <w:div w:id="17395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15882">
          <w:marLeft w:val="0"/>
          <w:marRight w:val="0"/>
          <w:marTop w:val="0"/>
          <w:marBottom w:val="300"/>
          <w:divBdr>
            <w:top w:val="none" w:sz="0" w:space="0" w:color="auto"/>
            <w:left w:val="none" w:sz="0" w:space="0" w:color="auto"/>
            <w:bottom w:val="none" w:sz="0" w:space="0" w:color="auto"/>
            <w:right w:val="none" w:sz="0" w:space="0" w:color="auto"/>
          </w:divBdr>
          <w:divsChild>
            <w:div w:id="819417930">
              <w:marLeft w:val="0"/>
              <w:marRight w:val="0"/>
              <w:marTop w:val="150"/>
              <w:marBottom w:val="0"/>
              <w:divBdr>
                <w:top w:val="none" w:sz="0" w:space="0" w:color="auto"/>
                <w:left w:val="none" w:sz="0" w:space="0" w:color="auto"/>
                <w:bottom w:val="none" w:sz="0" w:space="0" w:color="auto"/>
                <w:right w:val="none" w:sz="0" w:space="0" w:color="auto"/>
              </w:divBdr>
              <w:divsChild>
                <w:div w:id="1778476616">
                  <w:marLeft w:val="0"/>
                  <w:marRight w:val="0"/>
                  <w:marTop w:val="0"/>
                  <w:marBottom w:val="360"/>
                  <w:divBdr>
                    <w:top w:val="none" w:sz="0" w:space="0" w:color="auto"/>
                    <w:left w:val="none" w:sz="0" w:space="0" w:color="auto"/>
                    <w:bottom w:val="none" w:sz="0" w:space="0" w:color="auto"/>
                    <w:right w:val="none" w:sz="0" w:space="0" w:color="auto"/>
                  </w:divBdr>
                </w:div>
                <w:div w:id="1846093857">
                  <w:marLeft w:val="0"/>
                  <w:marRight w:val="0"/>
                  <w:marTop w:val="0"/>
                  <w:marBottom w:val="360"/>
                  <w:divBdr>
                    <w:top w:val="none" w:sz="0" w:space="0" w:color="auto"/>
                    <w:left w:val="none" w:sz="0" w:space="0" w:color="auto"/>
                    <w:bottom w:val="none" w:sz="0" w:space="0" w:color="auto"/>
                    <w:right w:val="none" w:sz="0" w:space="0" w:color="auto"/>
                  </w:divBdr>
                </w:div>
                <w:div w:id="143741164">
                  <w:marLeft w:val="0"/>
                  <w:marRight w:val="0"/>
                  <w:marTop w:val="0"/>
                  <w:marBottom w:val="360"/>
                  <w:divBdr>
                    <w:top w:val="none" w:sz="0" w:space="0" w:color="auto"/>
                    <w:left w:val="none" w:sz="0" w:space="0" w:color="auto"/>
                    <w:bottom w:val="none" w:sz="0" w:space="0" w:color="auto"/>
                    <w:right w:val="none" w:sz="0" w:space="0" w:color="auto"/>
                  </w:divBdr>
                </w:div>
                <w:div w:id="213202011">
                  <w:marLeft w:val="0"/>
                  <w:marRight w:val="0"/>
                  <w:marTop w:val="0"/>
                  <w:marBottom w:val="360"/>
                  <w:divBdr>
                    <w:top w:val="none" w:sz="0" w:space="0" w:color="auto"/>
                    <w:left w:val="none" w:sz="0" w:space="0" w:color="auto"/>
                    <w:bottom w:val="none" w:sz="0" w:space="0" w:color="auto"/>
                    <w:right w:val="none" w:sz="0" w:space="0" w:color="auto"/>
                  </w:divBdr>
                </w:div>
              </w:divsChild>
            </w:div>
            <w:div w:id="386491333">
              <w:marLeft w:val="0"/>
              <w:marRight w:val="0"/>
              <w:marTop w:val="0"/>
              <w:marBottom w:val="0"/>
              <w:divBdr>
                <w:top w:val="none" w:sz="0" w:space="0" w:color="auto"/>
                <w:left w:val="none" w:sz="0" w:space="0" w:color="auto"/>
                <w:bottom w:val="none" w:sz="0" w:space="0" w:color="auto"/>
                <w:right w:val="none" w:sz="0" w:space="0" w:color="auto"/>
              </w:divBdr>
              <w:divsChild>
                <w:div w:id="14332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0500">
      <w:bodyDiv w:val="1"/>
      <w:marLeft w:val="0"/>
      <w:marRight w:val="0"/>
      <w:marTop w:val="0"/>
      <w:marBottom w:val="0"/>
      <w:divBdr>
        <w:top w:val="none" w:sz="0" w:space="0" w:color="auto"/>
        <w:left w:val="none" w:sz="0" w:space="0" w:color="auto"/>
        <w:bottom w:val="none" w:sz="0" w:space="0" w:color="auto"/>
        <w:right w:val="none" w:sz="0" w:space="0" w:color="auto"/>
      </w:divBdr>
      <w:divsChild>
        <w:div w:id="941303757">
          <w:marLeft w:val="0"/>
          <w:marRight w:val="0"/>
          <w:marTop w:val="0"/>
          <w:marBottom w:val="0"/>
          <w:divBdr>
            <w:top w:val="none" w:sz="0" w:space="0" w:color="auto"/>
            <w:left w:val="none" w:sz="0" w:space="0" w:color="auto"/>
            <w:bottom w:val="none" w:sz="0" w:space="0" w:color="auto"/>
            <w:right w:val="none" w:sz="0" w:space="0" w:color="auto"/>
          </w:divBdr>
          <w:divsChild>
            <w:div w:id="2009208685">
              <w:marLeft w:val="0"/>
              <w:marRight w:val="0"/>
              <w:marTop w:val="0"/>
              <w:marBottom w:val="0"/>
              <w:divBdr>
                <w:top w:val="none" w:sz="0" w:space="0" w:color="auto"/>
                <w:left w:val="none" w:sz="0" w:space="0" w:color="auto"/>
                <w:bottom w:val="none" w:sz="0" w:space="0" w:color="auto"/>
                <w:right w:val="none" w:sz="0" w:space="0" w:color="auto"/>
              </w:divBdr>
              <w:divsChild>
                <w:div w:id="1298032493">
                  <w:marLeft w:val="0"/>
                  <w:marRight w:val="0"/>
                  <w:marTop w:val="0"/>
                  <w:marBottom w:val="0"/>
                  <w:divBdr>
                    <w:top w:val="none" w:sz="0" w:space="0" w:color="auto"/>
                    <w:left w:val="none" w:sz="0" w:space="0" w:color="auto"/>
                    <w:bottom w:val="none" w:sz="0" w:space="0" w:color="auto"/>
                    <w:right w:val="none" w:sz="0" w:space="0" w:color="auto"/>
                  </w:divBdr>
                  <w:divsChild>
                    <w:div w:id="883446225">
                      <w:marLeft w:val="0"/>
                      <w:marRight w:val="0"/>
                      <w:marTop w:val="0"/>
                      <w:marBottom w:val="0"/>
                      <w:divBdr>
                        <w:top w:val="none" w:sz="0" w:space="0" w:color="auto"/>
                        <w:left w:val="none" w:sz="0" w:space="0" w:color="auto"/>
                        <w:bottom w:val="none" w:sz="0" w:space="0" w:color="auto"/>
                        <w:right w:val="none" w:sz="0" w:space="0" w:color="auto"/>
                      </w:divBdr>
                      <w:divsChild>
                        <w:div w:id="449053267">
                          <w:marLeft w:val="0"/>
                          <w:marRight w:val="0"/>
                          <w:marTop w:val="0"/>
                          <w:marBottom w:val="0"/>
                          <w:divBdr>
                            <w:top w:val="none" w:sz="0" w:space="0" w:color="auto"/>
                            <w:left w:val="none" w:sz="0" w:space="0" w:color="auto"/>
                            <w:bottom w:val="none" w:sz="0" w:space="0" w:color="auto"/>
                            <w:right w:val="none" w:sz="0" w:space="0" w:color="auto"/>
                          </w:divBdr>
                          <w:divsChild>
                            <w:div w:id="1211459759">
                              <w:marLeft w:val="0"/>
                              <w:marRight w:val="0"/>
                              <w:marTop w:val="0"/>
                              <w:marBottom w:val="0"/>
                              <w:divBdr>
                                <w:top w:val="none" w:sz="0" w:space="0" w:color="auto"/>
                                <w:left w:val="none" w:sz="0" w:space="0" w:color="auto"/>
                                <w:bottom w:val="none" w:sz="0" w:space="0" w:color="auto"/>
                                <w:right w:val="none" w:sz="0" w:space="0" w:color="auto"/>
                              </w:divBdr>
                              <w:divsChild>
                                <w:div w:id="1034110368">
                                  <w:marLeft w:val="0"/>
                                  <w:marRight w:val="0"/>
                                  <w:marTop w:val="0"/>
                                  <w:marBottom w:val="0"/>
                                  <w:divBdr>
                                    <w:top w:val="none" w:sz="0" w:space="0" w:color="auto"/>
                                    <w:left w:val="none" w:sz="0" w:space="0" w:color="auto"/>
                                    <w:bottom w:val="none" w:sz="0" w:space="0" w:color="auto"/>
                                    <w:right w:val="none" w:sz="0" w:space="0" w:color="auto"/>
                                  </w:divBdr>
                                  <w:divsChild>
                                    <w:div w:id="115877091">
                                      <w:marLeft w:val="0"/>
                                      <w:marRight w:val="0"/>
                                      <w:marTop w:val="0"/>
                                      <w:marBottom w:val="0"/>
                                      <w:divBdr>
                                        <w:top w:val="none" w:sz="0" w:space="0" w:color="auto"/>
                                        <w:left w:val="none" w:sz="0" w:space="0" w:color="auto"/>
                                        <w:bottom w:val="none" w:sz="0" w:space="0" w:color="auto"/>
                                        <w:right w:val="none" w:sz="0" w:space="0" w:color="auto"/>
                                      </w:divBdr>
                                      <w:divsChild>
                                        <w:div w:id="1800151659">
                                          <w:marLeft w:val="0"/>
                                          <w:marRight w:val="0"/>
                                          <w:marTop w:val="0"/>
                                          <w:marBottom w:val="0"/>
                                          <w:divBdr>
                                            <w:top w:val="none" w:sz="0" w:space="0" w:color="auto"/>
                                            <w:left w:val="none" w:sz="0" w:space="0" w:color="auto"/>
                                            <w:bottom w:val="none" w:sz="0" w:space="0" w:color="auto"/>
                                            <w:right w:val="none" w:sz="0" w:space="0" w:color="auto"/>
                                          </w:divBdr>
                                          <w:divsChild>
                                            <w:div w:id="1363938478">
                                              <w:marLeft w:val="0"/>
                                              <w:marRight w:val="0"/>
                                              <w:marTop w:val="0"/>
                                              <w:marBottom w:val="0"/>
                                              <w:divBdr>
                                                <w:top w:val="none" w:sz="0" w:space="0" w:color="auto"/>
                                                <w:left w:val="none" w:sz="0" w:space="0" w:color="auto"/>
                                                <w:bottom w:val="none" w:sz="0" w:space="0" w:color="auto"/>
                                                <w:right w:val="none" w:sz="0" w:space="0" w:color="auto"/>
                                              </w:divBdr>
                                              <w:divsChild>
                                                <w:div w:id="8110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75161">
                                  <w:marLeft w:val="0"/>
                                  <w:marRight w:val="0"/>
                                  <w:marTop w:val="0"/>
                                  <w:marBottom w:val="0"/>
                                  <w:divBdr>
                                    <w:top w:val="none" w:sz="0" w:space="0" w:color="auto"/>
                                    <w:left w:val="none" w:sz="0" w:space="0" w:color="auto"/>
                                    <w:bottom w:val="none" w:sz="0" w:space="0" w:color="auto"/>
                                    <w:right w:val="none" w:sz="0" w:space="0" w:color="auto"/>
                                  </w:divBdr>
                                  <w:divsChild>
                                    <w:div w:id="1260025028">
                                      <w:marLeft w:val="0"/>
                                      <w:marRight w:val="0"/>
                                      <w:marTop w:val="0"/>
                                      <w:marBottom w:val="0"/>
                                      <w:divBdr>
                                        <w:top w:val="none" w:sz="0" w:space="0" w:color="auto"/>
                                        <w:left w:val="none" w:sz="0" w:space="0" w:color="auto"/>
                                        <w:bottom w:val="none" w:sz="0" w:space="0" w:color="auto"/>
                                        <w:right w:val="none" w:sz="0" w:space="0" w:color="auto"/>
                                      </w:divBdr>
                                      <w:divsChild>
                                        <w:div w:id="2046127263">
                                          <w:marLeft w:val="0"/>
                                          <w:marRight w:val="0"/>
                                          <w:marTop w:val="0"/>
                                          <w:marBottom w:val="0"/>
                                          <w:divBdr>
                                            <w:top w:val="none" w:sz="0" w:space="0" w:color="auto"/>
                                            <w:left w:val="none" w:sz="0" w:space="0" w:color="auto"/>
                                            <w:bottom w:val="none" w:sz="0" w:space="0" w:color="auto"/>
                                            <w:right w:val="none" w:sz="0" w:space="0" w:color="auto"/>
                                          </w:divBdr>
                                          <w:divsChild>
                                            <w:div w:id="164250498">
                                              <w:marLeft w:val="0"/>
                                              <w:marRight w:val="0"/>
                                              <w:marTop w:val="0"/>
                                              <w:marBottom w:val="0"/>
                                              <w:divBdr>
                                                <w:top w:val="single" w:sz="2" w:space="0" w:color="auto"/>
                                                <w:left w:val="single" w:sz="2" w:space="0" w:color="auto"/>
                                                <w:bottom w:val="single" w:sz="2" w:space="0" w:color="auto"/>
                                                <w:right w:val="single" w:sz="2" w:space="0" w:color="auto"/>
                                              </w:divBdr>
                                              <w:divsChild>
                                                <w:div w:id="57162283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394231">
                      <w:marLeft w:val="0"/>
                      <w:marRight w:val="0"/>
                      <w:marTop w:val="0"/>
                      <w:marBottom w:val="0"/>
                      <w:divBdr>
                        <w:top w:val="single" w:sz="2" w:space="9" w:color="auto"/>
                        <w:left w:val="single" w:sz="2" w:space="9" w:color="auto"/>
                        <w:bottom w:val="single" w:sz="2" w:space="9" w:color="auto"/>
                        <w:right w:val="single" w:sz="2" w:space="9" w:color="auto"/>
                      </w:divBdr>
                      <w:divsChild>
                        <w:div w:id="1341349517">
                          <w:marLeft w:val="0"/>
                          <w:marRight w:val="0"/>
                          <w:marTop w:val="0"/>
                          <w:marBottom w:val="0"/>
                          <w:divBdr>
                            <w:top w:val="none" w:sz="0" w:space="0" w:color="auto"/>
                            <w:left w:val="none" w:sz="0" w:space="0" w:color="auto"/>
                            <w:bottom w:val="none" w:sz="0" w:space="0" w:color="auto"/>
                            <w:right w:val="none" w:sz="0" w:space="0" w:color="auto"/>
                          </w:divBdr>
                          <w:divsChild>
                            <w:div w:id="173881972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76823221">
          <w:marLeft w:val="0"/>
          <w:marRight w:val="0"/>
          <w:marTop w:val="0"/>
          <w:marBottom w:val="0"/>
          <w:divBdr>
            <w:top w:val="none" w:sz="0" w:space="0" w:color="auto"/>
            <w:left w:val="none" w:sz="0" w:space="0" w:color="auto"/>
            <w:bottom w:val="none" w:sz="0" w:space="0" w:color="auto"/>
            <w:right w:val="none" w:sz="0" w:space="0" w:color="auto"/>
          </w:divBdr>
          <w:divsChild>
            <w:div w:id="1754158888">
              <w:marLeft w:val="0"/>
              <w:marRight w:val="0"/>
              <w:marTop w:val="0"/>
              <w:marBottom w:val="0"/>
              <w:divBdr>
                <w:top w:val="none" w:sz="0" w:space="0" w:color="auto"/>
                <w:left w:val="none" w:sz="0" w:space="0" w:color="auto"/>
                <w:bottom w:val="none" w:sz="0" w:space="0" w:color="auto"/>
                <w:right w:val="none" w:sz="0" w:space="0" w:color="auto"/>
              </w:divBdr>
              <w:divsChild>
                <w:div w:id="799954175">
                  <w:marLeft w:val="0"/>
                  <w:marRight w:val="0"/>
                  <w:marTop w:val="0"/>
                  <w:marBottom w:val="0"/>
                  <w:divBdr>
                    <w:top w:val="none" w:sz="0" w:space="0" w:color="auto"/>
                    <w:left w:val="none" w:sz="0" w:space="0" w:color="auto"/>
                    <w:bottom w:val="none" w:sz="0" w:space="0" w:color="auto"/>
                    <w:right w:val="none" w:sz="0" w:space="0" w:color="auto"/>
                  </w:divBdr>
                  <w:divsChild>
                    <w:div w:id="790822923">
                      <w:marLeft w:val="0"/>
                      <w:marRight w:val="0"/>
                      <w:marTop w:val="0"/>
                      <w:marBottom w:val="0"/>
                      <w:divBdr>
                        <w:top w:val="none" w:sz="0" w:space="0" w:color="auto"/>
                        <w:left w:val="none" w:sz="0" w:space="0" w:color="auto"/>
                        <w:bottom w:val="none" w:sz="0" w:space="0" w:color="auto"/>
                        <w:right w:val="none" w:sz="0" w:space="0" w:color="auto"/>
                      </w:divBdr>
                      <w:divsChild>
                        <w:div w:id="2031180737">
                          <w:marLeft w:val="0"/>
                          <w:marRight w:val="0"/>
                          <w:marTop w:val="0"/>
                          <w:marBottom w:val="0"/>
                          <w:divBdr>
                            <w:top w:val="none" w:sz="0" w:space="0" w:color="auto"/>
                            <w:left w:val="none" w:sz="0" w:space="0" w:color="auto"/>
                            <w:bottom w:val="none" w:sz="0" w:space="0" w:color="auto"/>
                            <w:right w:val="none" w:sz="0" w:space="0" w:color="auto"/>
                          </w:divBdr>
                          <w:divsChild>
                            <w:div w:id="309943943">
                              <w:marLeft w:val="0"/>
                              <w:marRight w:val="0"/>
                              <w:marTop w:val="0"/>
                              <w:marBottom w:val="0"/>
                              <w:divBdr>
                                <w:top w:val="none" w:sz="0" w:space="0" w:color="auto"/>
                                <w:left w:val="none" w:sz="0" w:space="0" w:color="auto"/>
                                <w:bottom w:val="none" w:sz="0" w:space="0" w:color="auto"/>
                                <w:right w:val="none" w:sz="0" w:space="0" w:color="auto"/>
                              </w:divBdr>
                              <w:divsChild>
                                <w:div w:id="299918247">
                                  <w:marLeft w:val="0"/>
                                  <w:marRight w:val="0"/>
                                  <w:marTop w:val="0"/>
                                  <w:marBottom w:val="0"/>
                                  <w:divBdr>
                                    <w:top w:val="none" w:sz="0" w:space="0" w:color="auto"/>
                                    <w:left w:val="none" w:sz="0" w:space="0" w:color="auto"/>
                                    <w:bottom w:val="none" w:sz="0" w:space="0" w:color="auto"/>
                                    <w:right w:val="none" w:sz="0" w:space="0" w:color="auto"/>
                                  </w:divBdr>
                                  <w:divsChild>
                                    <w:div w:id="1857841190">
                                      <w:marLeft w:val="0"/>
                                      <w:marRight w:val="0"/>
                                      <w:marTop w:val="0"/>
                                      <w:marBottom w:val="0"/>
                                      <w:divBdr>
                                        <w:top w:val="none" w:sz="0" w:space="0" w:color="auto"/>
                                        <w:left w:val="none" w:sz="0" w:space="0" w:color="auto"/>
                                        <w:bottom w:val="none" w:sz="0" w:space="0" w:color="auto"/>
                                        <w:right w:val="none" w:sz="0" w:space="0" w:color="auto"/>
                                      </w:divBdr>
                                      <w:divsChild>
                                        <w:div w:id="1360624084">
                                          <w:marLeft w:val="0"/>
                                          <w:marRight w:val="0"/>
                                          <w:marTop w:val="0"/>
                                          <w:marBottom w:val="0"/>
                                          <w:divBdr>
                                            <w:top w:val="none" w:sz="0" w:space="0" w:color="auto"/>
                                            <w:left w:val="none" w:sz="0" w:space="0" w:color="auto"/>
                                            <w:bottom w:val="none" w:sz="0" w:space="0" w:color="auto"/>
                                            <w:right w:val="none" w:sz="0" w:space="0" w:color="auto"/>
                                          </w:divBdr>
                                          <w:divsChild>
                                            <w:div w:id="1868368352">
                                              <w:marLeft w:val="0"/>
                                              <w:marRight w:val="0"/>
                                              <w:marTop w:val="0"/>
                                              <w:marBottom w:val="0"/>
                                              <w:divBdr>
                                                <w:top w:val="none" w:sz="0" w:space="0" w:color="auto"/>
                                                <w:left w:val="none" w:sz="0" w:space="0" w:color="auto"/>
                                                <w:bottom w:val="none" w:sz="0" w:space="0" w:color="auto"/>
                                                <w:right w:val="none" w:sz="0" w:space="0" w:color="auto"/>
                                              </w:divBdr>
                                              <w:divsChild>
                                                <w:div w:id="20746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4240906">
                      <w:marLeft w:val="0"/>
                      <w:marRight w:val="0"/>
                      <w:marTop w:val="0"/>
                      <w:marBottom w:val="0"/>
                      <w:divBdr>
                        <w:top w:val="single" w:sz="2" w:space="9" w:color="auto"/>
                        <w:left w:val="single" w:sz="2" w:space="9" w:color="auto"/>
                        <w:bottom w:val="single" w:sz="2" w:space="9" w:color="auto"/>
                        <w:right w:val="single" w:sz="2" w:space="9" w:color="auto"/>
                      </w:divBdr>
                      <w:divsChild>
                        <w:div w:id="1704750411">
                          <w:marLeft w:val="0"/>
                          <w:marRight w:val="0"/>
                          <w:marTop w:val="0"/>
                          <w:marBottom w:val="0"/>
                          <w:divBdr>
                            <w:top w:val="none" w:sz="0" w:space="0" w:color="auto"/>
                            <w:left w:val="none" w:sz="0" w:space="0" w:color="auto"/>
                            <w:bottom w:val="none" w:sz="0" w:space="0" w:color="auto"/>
                            <w:right w:val="none" w:sz="0" w:space="0" w:color="auto"/>
                          </w:divBdr>
                          <w:divsChild>
                            <w:div w:id="74221416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22717135">
          <w:marLeft w:val="0"/>
          <w:marRight w:val="0"/>
          <w:marTop w:val="0"/>
          <w:marBottom w:val="0"/>
          <w:divBdr>
            <w:top w:val="none" w:sz="0" w:space="0" w:color="auto"/>
            <w:left w:val="none" w:sz="0" w:space="0" w:color="auto"/>
            <w:bottom w:val="none" w:sz="0" w:space="0" w:color="auto"/>
            <w:right w:val="none" w:sz="0" w:space="0" w:color="auto"/>
          </w:divBdr>
          <w:divsChild>
            <w:div w:id="351882785">
              <w:marLeft w:val="0"/>
              <w:marRight w:val="0"/>
              <w:marTop w:val="0"/>
              <w:marBottom w:val="0"/>
              <w:divBdr>
                <w:top w:val="none" w:sz="0" w:space="0" w:color="auto"/>
                <w:left w:val="none" w:sz="0" w:space="0" w:color="auto"/>
                <w:bottom w:val="none" w:sz="0" w:space="0" w:color="auto"/>
                <w:right w:val="none" w:sz="0" w:space="0" w:color="auto"/>
              </w:divBdr>
              <w:divsChild>
                <w:div w:id="881939162">
                  <w:marLeft w:val="0"/>
                  <w:marRight w:val="0"/>
                  <w:marTop w:val="0"/>
                  <w:marBottom w:val="0"/>
                  <w:divBdr>
                    <w:top w:val="none" w:sz="0" w:space="0" w:color="auto"/>
                    <w:left w:val="none" w:sz="0" w:space="0" w:color="auto"/>
                    <w:bottom w:val="none" w:sz="0" w:space="0" w:color="auto"/>
                    <w:right w:val="none" w:sz="0" w:space="0" w:color="auto"/>
                  </w:divBdr>
                  <w:divsChild>
                    <w:div w:id="167332397">
                      <w:marLeft w:val="0"/>
                      <w:marRight w:val="0"/>
                      <w:marTop w:val="0"/>
                      <w:marBottom w:val="0"/>
                      <w:divBdr>
                        <w:top w:val="none" w:sz="0" w:space="0" w:color="auto"/>
                        <w:left w:val="none" w:sz="0" w:space="0" w:color="auto"/>
                        <w:bottom w:val="none" w:sz="0" w:space="0" w:color="auto"/>
                        <w:right w:val="none" w:sz="0" w:space="0" w:color="auto"/>
                      </w:divBdr>
                      <w:divsChild>
                        <w:div w:id="1380351809">
                          <w:marLeft w:val="0"/>
                          <w:marRight w:val="0"/>
                          <w:marTop w:val="0"/>
                          <w:marBottom w:val="0"/>
                          <w:divBdr>
                            <w:top w:val="none" w:sz="0" w:space="0" w:color="auto"/>
                            <w:left w:val="none" w:sz="0" w:space="0" w:color="auto"/>
                            <w:bottom w:val="none" w:sz="0" w:space="0" w:color="auto"/>
                            <w:right w:val="none" w:sz="0" w:space="0" w:color="auto"/>
                          </w:divBdr>
                          <w:divsChild>
                            <w:div w:id="805053965">
                              <w:marLeft w:val="0"/>
                              <w:marRight w:val="0"/>
                              <w:marTop w:val="0"/>
                              <w:marBottom w:val="0"/>
                              <w:divBdr>
                                <w:top w:val="none" w:sz="0" w:space="0" w:color="auto"/>
                                <w:left w:val="none" w:sz="0" w:space="0" w:color="auto"/>
                                <w:bottom w:val="none" w:sz="0" w:space="0" w:color="auto"/>
                                <w:right w:val="none" w:sz="0" w:space="0" w:color="auto"/>
                              </w:divBdr>
                            </w:div>
                          </w:divsChild>
                        </w:div>
                        <w:div w:id="1962373685">
                          <w:marLeft w:val="0"/>
                          <w:marRight w:val="0"/>
                          <w:marTop w:val="0"/>
                          <w:marBottom w:val="0"/>
                          <w:divBdr>
                            <w:top w:val="none" w:sz="0" w:space="0" w:color="auto"/>
                            <w:left w:val="none" w:sz="0" w:space="0" w:color="auto"/>
                            <w:bottom w:val="none" w:sz="0" w:space="0" w:color="auto"/>
                            <w:right w:val="none" w:sz="0" w:space="0" w:color="auto"/>
                          </w:divBdr>
                          <w:divsChild>
                            <w:div w:id="59252114">
                              <w:marLeft w:val="0"/>
                              <w:marRight w:val="0"/>
                              <w:marTop w:val="0"/>
                              <w:marBottom w:val="0"/>
                              <w:divBdr>
                                <w:top w:val="none" w:sz="0" w:space="0" w:color="auto"/>
                                <w:left w:val="none" w:sz="0" w:space="0" w:color="auto"/>
                                <w:bottom w:val="none" w:sz="0" w:space="0" w:color="auto"/>
                                <w:right w:val="none" w:sz="0" w:space="0" w:color="auto"/>
                              </w:divBdr>
                              <w:divsChild>
                                <w:div w:id="1224174523">
                                  <w:marLeft w:val="0"/>
                                  <w:marRight w:val="0"/>
                                  <w:marTop w:val="0"/>
                                  <w:marBottom w:val="0"/>
                                  <w:divBdr>
                                    <w:top w:val="none" w:sz="0" w:space="0" w:color="auto"/>
                                    <w:left w:val="none" w:sz="0" w:space="0" w:color="auto"/>
                                    <w:bottom w:val="none" w:sz="0" w:space="0" w:color="auto"/>
                                    <w:right w:val="none" w:sz="0" w:space="0" w:color="auto"/>
                                  </w:divBdr>
                                  <w:divsChild>
                                    <w:div w:id="1357540925">
                                      <w:marLeft w:val="0"/>
                                      <w:marRight w:val="0"/>
                                      <w:marTop w:val="0"/>
                                      <w:marBottom w:val="0"/>
                                      <w:divBdr>
                                        <w:top w:val="none" w:sz="0" w:space="0" w:color="auto"/>
                                        <w:left w:val="none" w:sz="0" w:space="0" w:color="auto"/>
                                        <w:bottom w:val="none" w:sz="0" w:space="0" w:color="auto"/>
                                        <w:right w:val="none" w:sz="0" w:space="0" w:color="auto"/>
                                      </w:divBdr>
                                      <w:divsChild>
                                        <w:div w:id="2000116357">
                                          <w:marLeft w:val="0"/>
                                          <w:marRight w:val="0"/>
                                          <w:marTop w:val="0"/>
                                          <w:marBottom w:val="0"/>
                                          <w:divBdr>
                                            <w:top w:val="none" w:sz="0" w:space="0" w:color="auto"/>
                                            <w:left w:val="none" w:sz="0" w:space="0" w:color="auto"/>
                                            <w:bottom w:val="none" w:sz="0" w:space="0" w:color="auto"/>
                                            <w:right w:val="none" w:sz="0" w:space="0" w:color="auto"/>
                                          </w:divBdr>
                                          <w:divsChild>
                                            <w:div w:id="223108966">
                                              <w:marLeft w:val="0"/>
                                              <w:marRight w:val="0"/>
                                              <w:marTop w:val="0"/>
                                              <w:marBottom w:val="0"/>
                                              <w:divBdr>
                                                <w:top w:val="none" w:sz="0" w:space="0" w:color="auto"/>
                                                <w:left w:val="none" w:sz="0" w:space="0" w:color="auto"/>
                                                <w:bottom w:val="none" w:sz="0" w:space="0" w:color="auto"/>
                                                <w:right w:val="none" w:sz="0" w:space="0" w:color="auto"/>
                                              </w:divBdr>
                                              <w:divsChild>
                                                <w:div w:id="2097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8.xml"/><Relationship Id="rId299" Type="http://schemas.openxmlformats.org/officeDocument/2006/relationships/control" Target="activeX/activeX290.xml"/><Relationship Id="rId21" Type="http://schemas.openxmlformats.org/officeDocument/2006/relationships/control" Target="activeX/activeX12.xml"/><Relationship Id="rId63" Type="http://schemas.openxmlformats.org/officeDocument/2006/relationships/control" Target="activeX/activeX54.xml"/><Relationship Id="rId159" Type="http://schemas.openxmlformats.org/officeDocument/2006/relationships/control" Target="activeX/activeX150.xml"/><Relationship Id="rId324" Type="http://schemas.openxmlformats.org/officeDocument/2006/relationships/control" Target="activeX/activeX315.xml"/><Relationship Id="rId366" Type="http://schemas.openxmlformats.org/officeDocument/2006/relationships/control" Target="activeX/activeX357.xml"/><Relationship Id="rId531" Type="http://schemas.openxmlformats.org/officeDocument/2006/relationships/control" Target="activeX/activeX522.xml"/><Relationship Id="rId573" Type="http://schemas.openxmlformats.org/officeDocument/2006/relationships/control" Target="activeX/activeX564.xml"/><Relationship Id="rId170" Type="http://schemas.openxmlformats.org/officeDocument/2006/relationships/control" Target="activeX/activeX161.xml"/><Relationship Id="rId226" Type="http://schemas.openxmlformats.org/officeDocument/2006/relationships/control" Target="activeX/activeX217.xml"/><Relationship Id="rId433" Type="http://schemas.openxmlformats.org/officeDocument/2006/relationships/control" Target="activeX/activeX424.xml"/><Relationship Id="rId268" Type="http://schemas.openxmlformats.org/officeDocument/2006/relationships/control" Target="activeX/activeX259.xml"/><Relationship Id="rId475" Type="http://schemas.openxmlformats.org/officeDocument/2006/relationships/control" Target="activeX/activeX466.xml"/><Relationship Id="rId32" Type="http://schemas.openxmlformats.org/officeDocument/2006/relationships/control" Target="activeX/activeX23.xml"/><Relationship Id="rId74" Type="http://schemas.openxmlformats.org/officeDocument/2006/relationships/control" Target="activeX/activeX65.xml"/><Relationship Id="rId128" Type="http://schemas.openxmlformats.org/officeDocument/2006/relationships/control" Target="activeX/activeX119.xml"/><Relationship Id="rId335" Type="http://schemas.openxmlformats.org/officeDocument/2006/relationships/control" Target="activeX/activeX326.xml"/><Relationship Id="rId377" Type="http://schemas.openxmlformats.org/officeDocument/2006/relationships/control" Target="activeX/activeX368.xml"/><Relationship Id="rId500" Type="http://schemas.openxmlformats.org/officeDocument/2006/relationships/control" Target="activeX/activeX491.xml"/><Relationship Id="rId542" Type="http://schemas.openxmlformats.org/officeDocument/2006/relationships/control" Target="activeX/activeX533.xml"/><Relationship Id="rId584" Type="http://schemas.openxmlformats.org/officeDocument/2006/relationships/control" Target="activeX/activeX575.xml"/><Relationship Id="rId5" Type="http://schemas.openxmlformats.org/officeDocument/2006/relationships/image" Target="media/image1.png"/><Relationship Id="rId181" Type="http://schemas.openxmlformats.org/officeDocument/2006/relationships/control" Target="activeX/activeX172.xml"/><Relationship Id="rId237" Type="http://schemas.openxmlformats.org/officeDocument/2006/relationships/control" Target="activeX/activeX228.xml"/><Relationship Id="rId402" Type="http://schemas.openxmlformats.org/officeDocument/2006/relationships/control" Target="activeX/activeX393.xml"/><Relationship Id="rId279" Type="http://schemas.openxmlformats.org/officeDocument/2006/relationships/control" Target="activeX/activeX270.xml"/><Relationship Id="rId444" Type="http://schemas.openxmlformats.org/officeDocument/2006/relationships/control" Target="activeX/activeX435.xml"/><Relationship Id="rId486" Type="http://schemas.openxmlformats.org/officeDocument/2006/relationships/control" Target="activeX/activeX477.xml"/><Relationship Id="rId43" Type="http://schemas.openxmlformats.org/officeDocument/2006/relationships/control" Target="activeX/activeX34.xml"/><Relationship Id="rId139" Type="http://schemas.openxmlformats.org/officeDocument/2006/relationships/control" Target="activeX/activeX130.xml"/><Relationship Id="rId290" Type="http://schemas.openxmlformats.org/officeDocument/2006/relationships/control" Target="activeX/activeX281.xml"/><Relationship Id="rId304" Type="http://schemas.openxmlformats.org/officeDocument/2006/relationships/control" Target="activeX/activeX295.xml"/><Relationship Id="rId346" Type="http://schemas.openxmlformats.org/officeDocument/2006/relationships/control" Target="activeX/activeX337.xml"/><Relationship Id="rId388" Type="http://schemas.openxmlformats.org/officeDocument/2006/relationships/control" Target="activeX/activeX379.xml"/><Relationship Id="rId511" Type="http://schemas.openxmlformats.org/officeDocument/2006/relationships/control" Target="activeX/activeX502.xml"/><Relationship Id="rId553" Type="http://schemas.openxmlformats.org/officeDocument/2006/relationships/control" Target="activeX/activeX544.xml"/><Relationship Id="rId609" Type="http://schemas.openxmlformats.org/officeDocument/2006/relationships/control" Target="activeX/activeX600.xml"/><Relationship Id="rId85" Type="http://schemas.openxmlformats.org/officeDocument/2006/relationships/control" Target="activeX/activeX76.xml"/><Relationship Id="rId150" Type="http://schemas.openxmlformats.org/officeDocument/2006/relationships/control" Target="activeX/activeX141.xml"/><Relationship Id="rId192" Type="http://schemas.openxmlformats.org/officeDocument/2006/relationships/control" Target="activeX/activeX183.xml"/><Relationship Id="rId206" Type="http://schemas.openxmlformats.org/officeDocument/2006/relationships/control" Target="activeX/activeX197.xml"/><Relationship Id="rId413" Type="http://schemas.openxmlformats.org/officeDocument/2006/relationships/control" Target="activeX/activeX404.xml"/><Relationship Id="rId595" Type="http://schemas.openxmlformats.org/officeDocument/2006/relationships/control" Target="activeX/activeX586.xml"/><Relationship Id="rId248" Type="http://schemas.openxmlformats.org/officeDocument/2006/relationships/control" Target="activeX/activeX239.xml"/><Relationship Id="rId455" Type="http://schemas.openxmlformats.org/officeDocument/2006/relationships/control" Target="activeX/activeX446.xml"/><Relationship Id="rId497" Type="http://schemas.openxmlformats.org/officeDocument/2006/relationships/control" Target="activeX/activeX488.xml"/><Relationship Id="rId12" Type="http://schemas.openxmlformats.org/officeDocument/2006/relationships/control" Target="activeX/activeX4.xml"/><Relationship Id="rId108" Type="http://schemas.openxmlformats.org/officeDocument/2006/relationships/control" Target="activeX/activeX99.xml"/><Relationship Id="rId315" Type="http://schemas.openxmlformats.org/officeDocument/2006/relationships/control" Target="activeX/activeX306.xml"/><Relationship Id="rId357" Type="http://schemas.openxmlformats.org/officeDocument/2006/relationships/control" Target="activeX/activeX348.xml"/><Relationship Id="rId522" Type="http://schemas.openxmlformats.org/officeDocument/2006/relationships/control" Target="activeX/activeX513.xml"/><Relationship Id="rId54" Type="http://schemas.openxmlformats.org/officeDocument/2006/relationships/control" Target="activeX/activeX45.xml"/><Relationship Id="rId96" Type="http://schemas.openxmlformats.org/officeDocument/2006/relationships/control" Target="activeX/activeX87.xml"/><Relationship Id="rId161" Type="http://schemas.openxmlformats.org/officeDocument/2006/relationships/control" Target="activeX/activeX152.xml"/><Relationship Id="rId217" Type="http://schemas.openxmlformats.org/officeDocument/2006/relationships/control" Target="activeX/activeX208.xml"/><Relationship Id="rId399" Type="http://schemas.openxmlformats.org/officeDocument/2006/relationships/control" Target="activeX/activeX390.xml"/><Relationship Id="rId564" Type="http://schemas.openxmlformats.org/officeDocument/2006/relationships/control" Target="activeX/activeX555.xml"/><Relationship Id="rId259" Type="http://schemas.openxmlformats.org/officeDocument/2006/relationships/control" Target="activeX/activeX250.xml"/><Relationship Id="rId424" Type="http://schemas.openxmlformats.org/officeDocument/2006/relationships/control" Target="activeX/activeX415.xml"/><Relationship Id="rId466" Type="http://schemas.openxmlformats.org/officeDocument/2006/relationships/control" Target="activeX/activeX457.xml"/><Relationship Id="rId23" Type="http://schemas.openxmlformats.org/officeDocument/2006/relationships/control" Target="activeX/activeX14.xml"/><Relationship Id="rId119" Type="http://schemas.openxmlformats.org/officeDocument/2006/relationships/control" Target="activeX/activeX110.xml"/><Relationship Id="rId270" Type="http://schemas.openxmlformats.org/officeDocument/2006/relationships/control" Target="activeX/activeX261.xml"/><Relationship Id="rId326" Type="http://schemas.openxmlformats.org/officeDocument/2006/relationships/control" Target="activeX/activeX317.xml"/><Relationship Id="rId533" Type="http://schemas.openxmlformats.org/officeDocument/2006/relationships/control" Target="activeX/activeX524.xml"/><Relationship Id="rId65" Type="http://schemas.openxmlformats.org/officeDocument/2006/relationships/control" Target="activeX/activeX56.xml"/><Relationship Id="rId130" Type="http://schemas.openxmlformats.org/officeDocument/2006/relationships/control" Target="activeX/activeX121.xml"/><Relationship Id="rId368" Type="http://schemas.openxmlformats.org/officeDocument/2006/relationships/control" Target="activeX/activeX359.xml"/><Relationship Id="rId575" Type="http://schemas.openxmlformats.org/officeDocument/2006/relationships/control" Target="activeX/activeX566.xml"/><Relationship Id="rId172" Type="http://schemas.openxmlformats.org/officeDocument/2006/relationships/control" Target="activeX/activeX163.xml"/><Relationship Id="rId228" Type="http://schemas.openxmlformats.org/officeDocument/2006/relationships/control" Target="activeX/activeX219.xml"/><Relationship Id="rId435" Type="http://schemas.openxmlformats.org/officeDocument/2006/relationships/control" Target="activeX/activeX426.xml"/><Relationship Id="rId477" Type="http://schemas.openxmlformats.org/officeDocument/2006/relationships/control" Target="activeX/activeX468.xml"/><Relationship Id="rId600" Type="http://schemas.openxmlformats.org/officeDocument/2006/relationships/control" Target="activeX/activeX591.xml"/><Relationship Id="rId281" Type="http://schemas.openxmlformats.org/officeDocument/2006/relationships/control" Target="activeX/activeX272.xml"/><Relationship Id="rId337" Type="http://schemas.openxmlformats.org/officeDocument/2006/relationships/control" Target="activeX/activeX328.xml"/><Relationship Id="rId502" Type="http://schemas.openxmlformats.org/officeDocument/2006/relationships/control" Target="activeX/activeX493.xml"/><Relationship Id="rId34" Type="http://schemas.openxmlformats.org/officeDocument/2006/relationships/control" Target="activeX/activeX25.xml"/><Relationship Id="rId76" Type="http://schemas.openxmlformats.org/officeDocument/2006/relationships/control" Target="activeX/activeX67.xml"/><Relationship Id="rId141" Type="http://schemas.openxmlformats.org/officeDocument/2006/relationships/control" Target="activeX/activeX132.xml"/><Relationship Id="rId379" Type="http://schemas.openxmlformats.org/officeDocument/2006/relationships/control" Target="activeX/activeX370.xml"/><Relationship Id="rId544" Type="http://schemas.openxmlformats.org/officeDocument/2006/relationships/control" Target="activeX/activeX535.xml"/><Relationship Id="rId586" Type="http://schemas.openxmlformats.org/officeDocument/2006/relationships/control" Target="activeX/activeX577.xml"/><Relationship Id="rId7" Type="http://schemas.openxmlformats.org/officeDocument/2006/relationships/image" Target="media/image3.png"/><Relationship Id="rId183" Type="http://schemas.openxmlformats.org/officeDocument/2006/relationships/control" Target="activeX/activeX174.xml"/><Relationship Id="rId239" Type="http://schemas.openxmlformats.org/officeDocument/2006/relationships/control" Target="activeX/activeX230.xml"/><Relationship Id="rId390" Type="http://schemas.openxmlformats.org/officeDocument/2006/relationships/control" Target="activeX/activeX381.xml"/><Relationship Id="rId404" Type="http://schemas.openxmlformats.org/officeDocument/2006/relationships/control" Target="activeX/activeX395.xml"/><Relationship Id="rId446" Type="http://schemas.openxmlformats.org/officeDocument/2006/relationships/control" Target="activeX/activeX437.xml"/><Relationship Id="rId611" Type="http://schemas.openxmlformats.org/officeDocument/2006/relationships/control" Target="activeX/activeX602.xml"/><Relationship Id="rId250" Type="http://schemas.openxmlformats.org/officeDocument/2006/relationships/control" Target="activeX/activeX241.xml"/><Relationship Id="rId292" Type="http://schemas.openxmlformats.org/officeDocument/2006/relationships/control" Target="activeX/activeX283.xml"/><Relationship Id="rId306" Type="http://schemas.openxmlformats.org/officeDocument/2006/relationships/control" Target="activeX/activeX297.xml"/><Relationship Id="rId488" Type="http://schemas.openxmlformats.org/officeDocument/2006/relationships/control" Target="activeX/activeX479.xml"/><Relationship Id="rId45" Type="http://schemas.openxmlformats.org/officeDocument/2006/relationships/control" Target="activeX/activeX36.xml"/><Relationship Id="rId87" Type="http://schemas.openxmlformats.org/officeDocument/2006/relationships/control" Target="activeX/activeX78.xml"/><Relationship Id="rId110" Type="http://schemas.openxmlformats.org/officeDocument/2006/relationships/control" Target="activeX/activeX101.xml"/><Relationship Id="rId348" Type="http://schemas.openxmlformats.org/officeDocument/2006/relationships/control" Target="activeX/activeX339.xml"/><Relationship Id="rId513" Type="http://schemas.openxmlformats.org/officeDocument/2006/relationships/control" Target="activeX/activeX504.xml"/><Relationship Id="rId555" Type="http://schemas.openxmlformats.org/officeDocument/2006/relationships/control" Target="activeX/activeX546.xml"/><Relationship Id="rId597" Type="http://schemas.openxmlformats.org/officeDocument/2006/relationships/control" Target="activeX/activeX588.xml"/><Relationship Id="rId152" Type="http://schemas.openxmlformats.org/officeDocument/2006/relationships/control" Target="activeX/activeX143.xml"/><Relationship Id="rId194" Type="http://schemas.openxmlformats.org/officeDocument/2006/relationships/control" Target="activeX/activeX185.xml"/><Relationship Id="rId208" Type="http://schemas.openxmlformats.org/officeDocument/2006/relationships/control" Target="activeX/activeX199.xml"/><Relationship Id="rId415" Type="http://schemas.openxmlformats.org/officeDocument/2006/relationships/control" Target="activeX/activeX406.xml"/><Relationship Id="rId457" Type="http://schemas.openxmlformats.org/officeDocument/2006/relationships/control" Target="activeX/activeX448.xml"/><Relationship Id="rId261" Type="http://schemas.openxmlformats.org/officeDocument/2006/relationships/control" Target="activeX/activeX252.xml"/><Relationship Id="rId499" Type="http://schemas.openxmlformats.org/officeDocument/2006/relationships/control" Target="activeX/activeX490.xml"/><Relationship Id="rId14" Type="http://schemas.openxmlformats.org/officeDocument/2006/relationships/control" Target="activeX/activeX6.xml"/><Relationship Id="rId56" Type="http://schemas.openxmlformats.org/officeDocument/2006/relationships/control" Target="activeX/activeX47.xml"/><Relationship Id="rId317" Type="http://schemas.openxmlformats.org/officeDocument/2006/relationships/control" Target="activeX/activeX308.xml"/><Relationship Id="rId359" Type="http://schemas.openxmlformats.org/officeDocument/2006/relationships/control" Target="activeX/activeX350.xml"/><Relationship Id="rId524" Type="http://schemas.openxmlformats.org/officeDocument/2006/relationships/control" Target="activeX/activeX515.xml"/><Relationship Id="rId566" Type="http://schemas.openxmlformats.org/officeDocument/2006/relationships/control" Target="activeX/activeX557.xml"/><Relationship Id="rId98" Type="http://schemas.openxmlformats.org/officeDocument/2006/relationships/control" Target="activeX/activeX89.xml"/><Relationship Id="rId121" Type="http://schemas.openxmlformats.org/officeDocument/2006/relationships/control" Target="activeX/activeX112.xml"/><Relationship Id="rId163" Type="http://schemas.openxmlformats.org/officeDocument/2006/relationships/control" Target="activeX/activeX154.xml"/><Relationship Id="rId219" Type="http://schemas.openxmlformats.org/officeDocument/2006/relationships/control" Target="activeX/activeX210.xml"/><Relationship Id="rId370" Type="http://schemas.openxmlformats.org/officeDocument/2006/relationships/control" Target="activeX/activeX361.xml"/><Relationship Id="rId426" Type="http://schemas.openxmlformats.org/officeDocument/2006/relationships/control" Target="activeX/activeX417.xml"/><Relationship Id="rId230" Type="http://schemas.openxmlformats.org/officeDocument/2006/relationships/control" Target="activeX/activeX221.xml"/><Relationship Id="rId468" Type="http://schemas.openxmlformats.org/officeDocument/2006/relationships/control" Target="activeX/activeX459.xml"/><Relationship Id="rId25" Type="http://schemas.openxmlformats.org/officeDocument/2006/relationships/control" Target="activeX/activeX16.xml"/><Relationship Id="rId67" Type="http://schemas.openxmlformats.org/officeDocument/2006/relationships/control" Target="activeX/activeX58.xml"/><Relationship Id="rId272" Type="http://schemas.openxmlformats.org/officeDocument/2006/relationships/control" Target="activeX/activeX263.xml"/><Relationship Id="rId328" Type="http://schemas.openxmlformats.org/officeDocument/2006/relationships/control" Target="activeX/activeX319.xml"/><Relationship Id="rId535" Type="http://schemas.openxmlformats.org/officeDocument/2006/relationships/control" Target="activeX/activeX526.xml"/><Relationship Id="rId577" Type="http://schemas.openxmlformats.org/officeDocument/2006/relationships/control" Target="activeX/activeX568.xml"/><Relationship Id="rId132" Type="http://schemas.openxmlformats.org/officeDocument/2006/relationships/control" Target="activeX/activeX123.xml"/><Relationship Id="rId174" Type="http://schemas.openxmlformats.org/officeDocument/2006/relationships/control" Target="activeX/activeX165.xml"/><Relationship Id="rId381" Type="http://schemas.openxmlformats.org/officeDocument/2006/relationships/control" Target="activeX/activeX372.xml"/><Relationship Id="rId602" Type="http://schemas.openxmlformats.org/officeDocument/2006/relationships/control" Target="activeX/activeX593.xml"/><Relationship Id="rId241" Type="http://schemas.openxmlformats.org/officeDocument/2006/relationships/control" Target="activeX/activeX232.xml"/><Relationship Id="rId437" Type="http://schemas.openxmlformats.org/officeDocument/2006/relationships/control" Target="activeX/activeX428.xml"/><Relationship Id="rId479" Type="http://schemas.openxmlformats.org/officeDocument/2006/relationships/control" Target="activeX/activeX470.xml"/><Relationship Id="rId36" Type="http://schemas.openxmlformats.org/officeDocument/2006/relationships/control" Target="activeX/activeX27.xml"/><Relationship Id="rId283" Type="http://schemas.openxmlformats.org/officeDocument/2006/relationships/control" Target="activeX/activeX274.xml"/><Relationship Id="rId339" Type="http://schemas.openxmlformats.org/officeDocument/2006/relationships/control" Target="activeX/activeX330.xml"/><Relationship Id="rId490" Type="http://schemas.openxmlformats.org/officeDocument/2006/relationships/control" Target="activeX/activeX481.xml"/><Relationship Id="rId504" Type="http://schemas.openxmlformats.org/officeDocument/2006/relationships/control" Target="activeX/activeX495.xml"/><Relationship Id="rId546" Type="http://schemas.openxmlformats.org/officeDocument/2006/relationships/control" Target="activeX/activeX537.xml"/><Relationship Id="rId78" Type="http://schemas.openxmlformats.org/officeDocument/2006/relationships/control" Target="activeX/activeX69.xml"/><Relationship Id="rId101" Type="http://schemas.openxmlformats.org/officeDocument/2006/relationships/control" Target="activeX/activeX92.xml"/><Relationship Id="rId143" Type="http://schemas.openxmlformats.org/officeDocument/2006/relationships/control" Target="activeX/activeX134.xml"/><Relationship Id="rId185" Type="http://schemas.openxmlformats.org/officeDocument/2006/relationships/control" Target="activeX/activeX176.xml"/><Relationship Id="rId350" Type="http://schemas.openxmlformats.org/officeDocument/2006/relationships/control" Target="activeX/activeX341.xml"/><Relationship Id="rId406" Type="http://schemas.openxmlformats.org/officeDocument/2006/relationships/control" Target="activeX/activeX397.xml"/><Relationship Id="rId588" Type="http://schemas.openxmlformats.org/officeDocument/2006/relationships/control" Target="activeX/activeX579.xml"/><Relationship Id="rId9" Type="http://schemas.openxmlformats.org/officeDocument/2006/relationships/control" Target="activeX/activeX1.xml"/><Relationship Id="rId210" Type="http://schemas.openxmlformats.org/officeDocument/2006/relationships/control" Target="activeX/activeX201.xml"/><Relationship Id="rId392" Type="http://schemas.openxmlformats.org/officeDocument/2006/relationships/control" Target="activeX/activeX383.xml"/><Relationship Id="rId448" Type="http://schemas.openxmlformats.org/officeDocument/2006/relationships/control" Target="activeX/activeX439.xml"/><Relationship Id="rId613" Type="http://schemas.openxmlformats.org/officeDocument/2006/relationships/fontTable" Target="fontTable.xml"/><Relationship Id="rId252" Type="http://schemas.openxmlformats.org/officeDocument/2006/relationships/control" Target="activeX/activeX243.xml"/><Relationship Id="rId294" Type="http://schemas.openxmlformats.org/officeDocument/2006/relationships/control" Target="activeX/activeX285.xml"/><Relationship Id="rId308" Type="http://schemas.openxmlformats.org/officeDocument/2006/relationships/control" Target="activeX/activeX299.xml"/><Relationship Id="rId515" Type="http://schemas.openxmlformats.org/officeDocument/2006/relationships/control" Target="activeX/activeX506.xml"/><Relationship Id="rId47" Type="http://schemas.openxmlformats.org/officeDocument/2006/relationships/control" Target="activeX/activeX38.xml"/><Relationship Id="rId89" Type="http://schemas.openxmlformats.org/officeDocument/2006/relationships/control" Target="activeX/activeX80.xml"/><Relationship Id="rId112" Type="http://schemas.openxmlformats.org/officeDocument/2006/relationships/control" Target="activeX/activeX103.xml"/><Relationship Id="rId154" Type="http://schemas.openxmlformats.org/officeDocument/2006/relationships/control" Target="activeX/activeX145.xml"/><Relationship Id="rId361" Type="http://schemas.openxmlformats.org/officeDocument/2006/relationships/control" Target="activeX/activeX352.xml"/><Relationship Id="rId557" Type="http://schemas.openxmlformats.org/officeDocument/2006/relationships/control" Target="activeX/activeX548.xml"/><Relationship Id="rId599" Type="http://schemas.openxmlformats.org/officeDocument/2006/relationships/control" Target="activeX/activeX590.xml"/><Relationship Id="rId196" Type="http://schemas.openxmlformats.org/officeDocument/2006/relationships/control" Target="activeX/activeX187.xml"/><Relationship Id="rId417" Type="http://schemas.openxmlformats.org/officeDocument/2006/relationships/control" Target="activeX/activeX408.xml"/><Relationship Id="rId459" Type="http://schemas.openxmlformats.org/officeDocument/2006/relationships/control" Target="activeX/activeX450.xml"/><Relationship Id="rId16" Type="http://schemas.openxmlformats.org/officeDocument/2006/relationships/control" Target="activeX/activeX8.xml"/><Relationship Id="rId221" Type="http://schemas.openxmlformats.org/officeDocument/2006/relationships/control" Target="activeX/activeX212.xml"/><Relationship Id="rId263" Type="http://schemas.openxmlformats.org/officeDocument/2006/relationships/control" Target="activeX/activeX254.xml"/><Relationship Id="rId319" Type="http://schemas.openxmlformats.org/officeDocument/2006/relationships/control" Target="activeX/activeX310.xml"/><Relationship Id="rId470" Type="http://schemas.openxmlformats.org/officeDocument/2006/relationships/control" Target="activeX/activeX461.xml"/><Relationship Id="rId526" Type="http://schemas.openxmlformats.org/officeDocument/2006/relationships/control" Target="activeX/activeX517.xml"/><Relationship Id="rId58" Type="http://schemas.openxmlformats.org/officeDocument/2006/relationships/control" Target="activeX/activeX49.xml"/><Relationship Id="rId123" Type="http://schemas.openxmlformats.org/officeDocument/2006/relationships/control" Target="activeX/activeX114.xml"/><Relationship Id="rId330" Type="http://schemas.openxmlformats.org/officeDocument/2006/relationships/control" Target="activeX/activeX321.xml"/><Relationship Id="rId568" Type="http://schemas.openxmlformats.org/officeDocument/2006/relationships/control" Target="activeX/activeX559.xml"/><Relationship Id="rId165" Type="http://schemas.openxmlformats.org/officeDocument/2006/relationships/control" Target="activeX/activeX156.xml"/><Relationship Id="rId372" Type="http://schemas.openxmlformats.org/officeDocument/2006/relationships/control" Target="activeX/activeX363.xml"/><Relationship Id="rId428" Type="http://schemas.openxmlformats.org/officeDocument/2006/relationships/control" Target="activeX/activeX419.xml"/><Relationship Id="rId232" Type="http://schemas.openxmlformats.org/officeDocument/2006/relationships/control" Target="activeX/activeX223.xml"/><Relationship Id="rId274" Type="http://schemas.openxmlformats.org/officeDocument/2006/relationships/control" Target="activeX/activeX265.xml"/><Relationship Id="rId481" Type="http://schemas.openxmlformats.org/officeDocument/2006/relationships/control" Target="activeX/activeX472.xml"/><Relationship Id="rId27" Type="http://schemas.openxmlformats.org/officeDocument/2006/relationships/control" Target="activeX/activeX18.xml"/><Relationship Id="rId48" Type="http://schemas.openxmlformats.org/officeDocument/2006/relationships/control" Target="activeX/activeX39.xml"/><Relationship Id="rId69" Type="http://schemas.openxmlformats.org/officeDocument/2006/relationships/control" Target="activeX/activeX60.xml"/><Relationship Id="rId113" Type="http://schemas.openxmlformats.org/officeDocument/2006/relationships/control" Target="activeX/activeX104.xml"/><Relationship Id="rId134" Type="http://schemas.openxmlformats.org/officeDocument/2006/relationships/control" Target="activeX/activeX125.xml"/><Relationship Id="rId320" Type="http://schemas.openxmlformats.org/officeDocument/2006/relationships/control" Target="activeX/activeX311.xml"/><Relationship Id="rId537" Type="http://schemas.openxmlformats.org/officeDocument/2006/relationships/control" Target="activeX/activeX528.xml"/><Relationship Id="rId558" Type="http://schemas.openxmlformats.org/officeDocument/2006/relationships/control" Target="activeX/activeX549.xml"/><Relationship Id="rId579" Type="http://schemas.openxmlformats.org/officeDocument/2006/relationships/control" Target="activeX/activeX570.xml"/><Relationship Id="rId80" Type="http://schemas.openxmlformats.org/officeDocument/2006/relationships/control" Target="activeX/activeX71.xml"/><Relationship Id="rId155" Type="http://schemas.openxmlformats.org/officeDocument/2006/relationships/control" Target="activeX/activeX146.xml"/><Relationship Id="rId176" Type="http://schemas.openxmlformats.org/officeDocument/2006/relationships/control" Target="activeX/activeX167.xml"/><Relationship Id="rId197" Type="http://schemas.openxmlformats.org/officeDocument/2006/relationships/control" Target="activeX/activeX188.xml"/><Relationship Id="rId341" Type="http://schemas.openxmlformats.org/officeDocument/2006/relationships/control" Target="activeX/activeX332.xml"/><Relationship Id="rId362" Type="http://schemas.openxmlformats.org/officeDocument/2006/relationships/control" Target="activeX/activeX353.xml"/><Relationship Id="rId383" Type="http://schemas.openxmlformats.org/officeDocument/2006/relationships/control" Target="activeX/activeX374.xml"/><Relationship Id="rId418" Type="http://schemas.openxmlformats.org/officeDocument/2006/relationships/control" Target="activeX/activeX409.xml"/><Relationship Id="rId439" Type="http://schemas.openxmlformats.org/officeDocument/2006/relationships/control" Target="activeX/activeX430.xml"/><Relationship Id="rId590" Type="http://schemas.openxmlformats.org/officeDocument/2006/relationships/control" Target="activeX/activeX581.xml"/><Relationship Id="rId604" Type="http://schemas.openxmlformats.org/officeDocument/2006/relationships/control" Target="activeX/activeX595.xml"/><Relationship Id="rId201" Type="http://schemas.openxmlformats.org/officeDocument/2006/relationships/control" Target="activeX/activeX192.xml"/><Relationship Id="rId222" Type="http://schemas.openxmlformats.org/officeDocument/2006/relationships/control" Target="activeX/activeX213.xml"/><Relationship Id="rId243" Type="http://schemas.openxmlformats.org/officeDocument/2006/relationships/control" Target="activeX/activeX234.xml"/><Relationship Id="rId264" Type="http://schemas.openxmlformats.org/officeDocument/2006/relationships/control" Target="activeX/activeX255.xml"/><Relationship Id="rId285" Type="http://schemas.openxmlformats.org/officeDocument/2006/relationships/control" Target="activeX/activeX276.xml"/><Relationship Id="rId450" Type="http://schemas.openxmlformats.org/officeDocument/2006/relationships/control" Target="activeX/activeX441.xml"/><Relationship Id="rId471" Type="http://schemas.openxmlformats.org/officeDocument/2006/relationships/control" Target="activeX/activeX462.xml"/><Relationship Id="rId506" Type="http://schemas.openxmlformats.org/officeDocument/2006/relationships/control" Target="activeX/activeX497.xml"/><Relationship Id="rId17" Type="http://schemas.openxmlformats.org/officeDocument/2006/relationships/control" Target="activeX/activeX9.xml"/><Relationship Id="rId38" Type="http://schemas.openxmlformats.org/officeDocument/2006/relationships/control" Target="activeX/activeX29.xml"/><Relationship Id="rId59" Type="http://schemas.openxmlformats.org/officeDocument/2006/relationships/control" Target="activeX/activeX50.xml"/><Relationship Id="rId103" Type="http://schemas.openxmlformats.org/officeDocument/2006/relationships/control" Target="activeX/activeX94.xml"/><Relationship Id="rId124" Type="http://schemas.openxmlformats.org/officeDocument/2006/relationships/control" Target="activeX/activeX115.xml"/><Relationship Id="rId310" Type="http://schemas.openxmlformats.org/officeDocument/2006/relationships/control" Target="activeX/activeX301.xml"/><Relationship Id="rId492" Type="http://schemas.openxmlformats.org/officeDocument/2006/relationships/control" Target="activeX/activeX483.xml"/><Relationship Id="rId527" Type="http://schemas.openxmlformats.org/officeDocument/2006/relationships/control" Target="activeX/activeX518.xml"/><Relationship Id="rId548" Type="http://schemas.openxmlformats.org/officeDocument/2006/relationships/control" Target="activeX/activeX539.xml"/><Relationship Id="rId569" Type="http://schemas.openxmlformats.org/officeDocument/2006/relationships/control" Target="activeX/activeX560.xml"/><Relationship Id="rId70" Type="http://schemas.openxmlformats.org/officeDocument/2006/relationships/control" Target="activeX/activeX61.xml"/><Relationship Id="rId91" Type="http://schemas.openxmlformats.org/officeDocument/2006/relationships/control" Target="activeX/activeX82.xml"/><Relationship Id="rId145" Type="http://schemas.openxmlformats.org/officeDocument/2006/relationships/control" Target="activeX/activeX136.xml"/><Relationship Id="rId166" Type="http://schemas.openxmlformats.org/officeDocument/2006/relationships/control" Target="activeX/activeX157.xml"/><Relationship Id="rId187" Type="http://schemas.openxmlformats.org/officeDocument/2006/relationships/control" Target="activeX/activeX178.xml"/><Relationship Id="rId331" Type="http://schemas.openxmlformats.org/officeDocument/2006/relationships/control" Target="activeX/activeX322.xml"/><Relationship Id="rId352" Type="http://schemas.openxmlformats.org/officeDocument/2006/relationships/control" Target="activeX/activeX343.xml"/><Relationship Id="rId373" Type="http://schemas.openxmlformats.org/officeDocument/2006/relationships/control" Target="activeX/activeX364.xml"/><Relationship Id="rId394" Type="http://schemas.openxmlformats.org/officeDocument/2006/relationships/control" Target="activeX/activeX385.xml"/><Relationship Id="rId408" Type="http://schemas.openxmlformats.org/officeDocument/2006/relationships/control" Target="activeX/activeX399.xml"/><Relationship Id="rId429" Type="http://schemas.openxmlformats.org/officeDocument/2006/relationships/control" Target="activeX/activeX420.xml"/><Relationship Id="rId580" Type="http://schemas.openxmlformats.org/officeDocument/2006/relationships/control" Target="activeX/activeX571.xml"/><Relationship Id="rId1" Type="http://schemas.openxmlformats.org/officeDocument/2006/relationships/numbering" Target="numbering.xml"/><Relationship Id="rId212" Type="http://schemas.openxmlformats.org/officeDocument/2006/relationships/control" Target="activeX/activeX203.xml"/><Relationship Id="rId233" Type="http://schemas.openxmlformats.org/officeDocument/2006/relationships/control" Target="activeX/activeX224.xml"/><Relationship Id="rId254" Type="http://schemas.openxmlformats.org/officeDocument/2006/relationships/control" Target="activeX/activeX245.xml"/><Relationship Id="rId440" Type="http://schemas.openxmlformats.org/officeDocument/2006/relationships/control" Target="activeX/activeX431.xml"/><Relationship Id="rId28" Type="http://schemas.openxmlformats.org/officeDocument/2006/relationships/control" Target="activeX/activeX19.xml"/><Relationship Id="rId49" Type="http://schemas.openxmlformats.org/officeDocument/2006/relationships/control" Target="activeX/activeX40.xml"/><Relationship Id="rId114" Type="http://schemas.openxmlformats.org/officeDocument/2006/relationships/control" Target="activeX/activeX105.xml"/><Relationship Id="rId275" Type="http://schemas.openxmlformats.org/officeDocument/2006/relationships/control" Target="activeX/activeX266.xml"/><Relationship Id="rId296" Type="http://schemas.openxmlformats.org/officeDocument/2006/relationships/control" Target="activeX/activeX287.xml"/><Relationship Id="rId300" Type="http://schemas.openxmlformats.org/officeDocument/2006/relationships/control" Target="activeX/activeX291.xml"/><Relationship Id="rId461" Type="http://schemas.openxmlformats.org/officeDocument/2006/relationships/control" Target="activeX/activeX452.xml"/><Relationship Id="rId482" Type="http://schemas.openxmlformats.org/officeDocument/2006/relationships/control" Target="activeX/activeX473.xml"/><Relationship Id="rId517" Type="http://schemas.openxmlformats.org/officeDocument/2006/relationships/control" Target="activeX/activeX508.xml"/><Relationship Id="rId538" Type="http://schemas.openxmlformats.org/officeDocument/2006/relationships/control" Target="activeX/activeX529.xml"/><Relationship Id="rId559" Type="http://schemas.openxmlformats.org/officeDocument/2006/relationships/control" Target="activeX/activeX550.xml"/><Relationship Id="rId60" Type="http://schemas.openxmlformats.org/officeDocument/2006/relationships/control" Target="activeX/activeX51.xml"/><Relationship Id="rId81" Type="http://schemas.openxmlformats.org/officeDocument/2006/relationships/control" Target="activeX/activeX72.xml"/><Relationship Id="rId135" Type="http://schemas.openxmlformats.org/officeDocument/2006/relationships/control" Target="activeX/activeX126.xml"/><Relationship Id="rId156" Type="http://schemas.openxmlformats.org/officeDocument/2006/relationships/control" Target="activeX/activeX147.xml"/><Relationship Id="rId177" Type="http://schemas.openxmlformats.org/officeDocument/2006/relationships/control" Target="activeX/activeX168.xml"/><Relationship Id="rId198" Type="http://schemas.openxmlformats.org/officeDocument/2006/relationships/control" Target="activeX/activeX189.xml"/><Relationship Id="rId321" Type="http://schemas.openxmlformats.org/officeDocument/2006/relationships/control" Target="activeX/activeX312.xml"/><Relationship Id="rId342" Type="http://schemas.openxmlformats.org/officeDocument/2006/relationships/control" Target="activeX/activeX333.xml"/><Relationship Id="rId363" Type="http://schemas.openxmlformats.org/officeDocument/2006/relationships/control" Target="activeX/activeX354.xml"/><Relationship Id="rId384" Type="http://schemas.openxmlformats.org/officeDocument/2006/relationships/control" Target="activeX/activeX375.xml"/><Relationship Id="rId419" Type="http://schemas.openxmlformats.org/officeDocument/2006/relationships/control" Target="activeX/activeX410.xml"/><Relationship Id="rId570" Type="http://schemas.openxmlformats.org/officeDocument/2006/relationships/control" Target="activeX/activeX561.xml"/><Relationship Id="rId591" Type="http://schemas.openxmlformats.org/officeDocument/2006/relationships/control" Target="activeX/activeX582.xml"/><Relationship Id="rId605" Type="http://schemas.openxmlformats.org/officeDocument/2006/relationships/control" Target="activeX/activeX596.xml"/><Relationship Id="rId202" Type="http://schemas.openxmlformats.org/officeDocument/2006/relationships/control" Target="activeX/activeX193.xml"/><Relationship Id="rId223" Type="http://schemas.openxmlformats.org/officeDocument/2006/relationships/control" Target="activeX/activeX214.xml"/><Relationship Id="rId244" Type="http://schemas.openxmlformats.org/officeDocument/2006/relationships/control" Target="activeX/activeX235.xml"/><Relationship Id="rId430" Type="http://schemas.openxmlformats.org/officeDocument/2006/relationships/control" Target="activeX/activeX421.xml"/><Relationship Id="rId18" Type="http://schemas.openxmlformats.org/officeDocument/2006/relationships/image" Target="media/image5.wmf"/><Relationship Id="rId39" Type="http://schemas.openxmlformats.org/officeDocument/2006/relationships/control" Target="activeX/activeX30.xml"/><Relationship Id="rId265" Type="http://schemas.openxmlformats.org/officeDocument/2006/relationships/control" Target="activeX/activeX256.xml"/><Relationship Id="rId286" Type="http://schemas.openxmlformats.org/officeDocument/2006/relationships/control" Target="activeX/activeX277.xml"/><Relationship Id="rId451" Type="http://schemas.openxmlformats.org/officeDocument/2006/relationships/control" Target="activeX/activeX442.xml"/><Relationship Id="rId472" Type="http://schemas.openxmlformats.org/officeDocument/2006/relationships/control" Target="activeX/activeX463.xml"/><Relationship Id="rId493" Type="http://schemas.openxmlformats.org/officeDocument/2006/relationships/control" Target="activeX/activeX484.xml"/><Relationship Id="rId507" Type="http://schemas.openxmlformats.org/officeDocument/2006/relationships/control" Target="activeX/activeX498.xml"/><Relationship Id="rId528" Type="http://schemas.openxmlformats.org/officeDocument/2006/relationships/control" Target="activeX/activeX519.xml"/><Relationship Id="rId549" Type="http://schemas.openxmlformats.org/officeDocument/2006/relationships/control" Target="activeX/activeX540.xml"/><Relationship Id="rId50" Type="http://schemas.openxmlformats.org/officeDocument/2006/relationships/control" Target="activeX/activeX41.xml"/><Relationship Id="rId104" Type="http://schemas.openxmlformats.org/officeDocument/2006/relationships/control" Target="activeX/activeX95.xml"/><Relationship Id="rId125" Type="http://schemas.openxmlformats.org/officeDocument/2006/relationships/control" Target="activeX/activeX116.xml"/><Relationship Id="rId146" Type="http://schemas.openxmlformats.org/officeDocument/2006/relationships/control" Target="activeX/activeX137.xml"/><Relationship Id="rId167" Type="http://schemas.openxmlformats.org/officeDocument/2006/relationships/control" Target="activeX/activeX158.xml"/><Relationship Id="rId188" Type="http://schemas.openxmlformats.org/officeDocument/2006/relationships/control" Target="activeX/activeX179.xml"/><Relationship Id="rId311" Type="http://schemas.openxmlformats.org/officeDocument/2006/relationships/control" Target="activeX/activeX302.xml"/><Relationship Id="rId332" Type="http://schemas.openxmlformats.org/officeDocument/2006/relationships/control" Target="activeX/activeX323.xml"/><Relationship Id="rId353" Type="http://schemas.openxmlformats.org/officeDocument/2006/relationships/control" Target="activeX/activeX344.xml"/><Relationship Id="rId374" Type="http://schemas.openxmlformats.org/officeDocument/2006/relationships/control" Target="activeX/activeX365.xml"/><Relationship Id="rId395" Type="http://schemas.openxmlformats.org/officeDocument/2006/relationships/control" Target="activeX/activeX386.xml"/><Relationship Id="rId409" Type="http://schemas.openxmlformats.org/officeDocument/2006/relationships/control" Target="activeX/activeX400.xml"/><Relationship Id="rId560" Type="http://schemas.openxmlformats.org/officeDocument/2006/relationships/control" Target="activeX/activeX551.xml"/><Relationship Id="rId581" Type="http://schemas.openxmlformats.org/officeDocument/2006/relationships/control" Target="activeX/activeX572.xml"/><Relationship Id="rId71" Type="http://schemas.openxmlformats.org/officeDocument/2006/relationships/control" Target="activeX/activeX62.xml"/><Relationship Id="rId92" Type="http://schemas.openxmlformats.org/officeDocument/2006/relationships/control" Target="activeX/activeX83.xml"/><Relationship Id="rId213" Type="http://schemas.openxmlformats.org/officeDocument/2006/relationships/control" Target="activeX/activeX204.xml"/><Relationship Id="rId234" Type="http://schemas.openxmlformats.org/officeDocument/2006/relationships/control" Target="activeX/activeX225.xml"/><Relationship Id="rId420" Type="http://schemas.openxmlformats.org/officeDocument/2006/relationships/control" Target="activeX/activeX411.xml"/><Relationship Id="rId2" Type="http://schemas.openxmlformats.org/officeDocument/2006/relationships/styles" Target="styles.xml"/><Relationship Id="rId29" Type="http://schemas.openxmlformats.org/officeDocument/2006/relationships/control" Target="activeX/activeX20.xml"/><Relationship Id="rId255" Type="http://schemas.openxmlformats.org/officeDocument/2006/relationships/control" Target="activeX/activeX246.xml"/><Relationship Id="rId276" Type="http://schemas.openxmlformats.org/officeDocument/2006/relationships/control" Target="activeX/activeX267.xml"/><Relationship Id="rId297" Type="http://schemas.openxmlformats.org/officeDocument/2006/relationships/control" Target="activeX/activeX288.xml"/><Relationship Id="rId441" Type="http://schemas.openxmlformats.org/officeDocument/2006/relationships/control" Target="activeX/activeX432.xml"/><Relationship Id="rId462" Type="http://schemas.openxmlformats.org/officeDocument/2006/relationships/control" Target="activeX/activeX453.xml"/><Relationship Id="rId483" Type="http://schemas.openxmlformats.org/officeDocument/2006/relationships/control" Target="activeX/activeX474.xml"/><Relationship Id="rId518" Type="http://schemas.openxmlformats.org/officeDocument/2006/relationships/control" Target="activeX/activeX509.xml"/><Relationship Id="rId539" Type="http://schemas.openxmlformats.org/officeDocument/2006/relationships/control" Target="activeX/activeX530.xml"/><Relationship Id="rId40" Type="http://schemas.openxmlformats.org/officeDocument/2006/relationships/control" Target="activeX/activeX31.xml"/><Relationship Id="rId115" Type="http://schemas.openxmlformats.org/officeDocument/2006/relationships/control" Target="activeX/activeX106.xml"/><Relationship Id="rId136" Type="http://schemas.openxmlformats.org/officeDocument/2006/relationships/control" Target="activeX/activeX127.xml"/><Relationship Id="rId157" Type="http://schemas.openxmlformats.org/officeDocument/2006/relationships/control" Target="activeX/activeX148.xml"/><Relationship Id="rId178" Type="http://schemas.openxmlformats.org/officeDocument/2006/relationships/control" Target="activeX/activeX169.xml"/><Relationship Id="rId301" Type="http://schemas.openxmlformats.org/officeDocument/2006/relationships/control" Target="activeX/activeX292.xml"/><Relationship Id="rId322" Type="http://schemas.openxmlformats.org/officeDocument/2006/relationships/control" Target="activeX/activeX313.xml"/><Relationship Id="rId343" Type="http://schemas.openxmlformats.org/officeDocument/2006/relationships/control" Target="activeX/activeX334.xml"/><Relationship Id="rId364" Type="http://schemas.openxmlformats.org/officeDocument/2006/relationships/control" Target="activeX/activeX355.xml"/><Relationship Id="rId550" Type="http://schemas.openxmlformats.org/officeDocument/2006/relationships/control" Target="activeX/activeX541.xml"/><Relationship Id="rId61" Type="http://schemas.openxmlformats.org/officeDocument/2006/relationships/control" Target="activeX/activeX52.xml"/><Relationship Id="rId82" Type="http://schemas.openxmlformats.org/officeDocument/2006/relationships/control" Target="activeX/activeX73.xml"/><Relationship Id="rId199" Type="http://schemas.openxmlformats.org/officeDocument/2006/relationships/control" Target="activeX/activeX190.xml"/><Relationship Id="rId203" Type="http://schemas.openxmlformats.org/officeDocument/2006/relationships/control" Target="activeX/activeX194.xml"/><Relationship Id="rId385" Type="http://schemas.openxmlformats.org/officeDocument/2006/relationships/control" Target="activeX/activeX376.xml"/><Relationship Id="rId571" Type="http://schemas.openxmlformats.org/officeDocument/2006/relationships/control" Target="activeX/activeX562.xml"/><Relationship Id="rId592" Type="http://schemas.openxmlformats.org/officeDocument/2006/relationships/control" Target="activeX/activeX583.xml"/><Relationship Id="rId606" Type="http://schemas.openxmlformats.org/officeDocument/2006/relationships/control" Target="activeX/activeX597.xml"/><Relationship Id="rId19" Type="http://schemas.openxmlformats.org/officeDocument/2006/relationships/control" Target="activeX/activeX10.xml"/><Relationship Id="rId224" Type="http://schemas.openxmlformats.org/officeDocument/2006/relationships/control" Target="activeX/activeX215.xml"/><Relationship Id="rId245" Type="http://schemas.openxmlformats.org/officeDocument/2006/relationships/control" Target="activeX/activeX236.xml"/><Relationship Id="rId266" Type="http://schemas.openxmlformats.org/officeDocument/2006/relationships/control" Target="activeX/activeX257.xml"/><Relationship Id="rId287" Type="http://schemas.openxmlformats.org/officeDocument/2006/relationships/control" Target="activeX/activeX278.xml"/><Relationship Id="rId410" Type="http://schemas.openxmlformats.org/officeDocument/2006/relationships/control" Target="activeX/activeX401.xml"/><Relationship Id="rId431" Type="http://schemas.openxmlformats.org/officeDocument/2006/relationships/control" Target="activeX/activeX422.xml"/><Relationship Id="rId452" Type="http://schemas.openxmlformats.org/officeDocument/2006/relationships/control" Target="activeX/activeX443.xml"/><Relationship Id="rId473" Type="http://schemas.openxmlformats.org/officeDocument/2006/relationships/control" Target="activeX/activeX464.xml"/><Relationship Id="rId494" Type="http://schemas.openxmlformats.org/officeDocument/2006/relationships/control" Target="activeX/activeX485.xml"/><Relationship Id="rId508" Type="http://schemas.openxmlformats.org/officeDocument/2006/relationships/control" Target="activeX/activeX499.xml"/><Relationship Id="rId529" Type="http://schemas.openxmlformats.org/officeDocument/2006/relationships/control" Target="activeX/activeX520.xml"/><Relationship Id="rId30" Type="http://schemas.openxmlformats.org/officeDocument/2006/relationships/control" Target="activeX/activeX21.xml"/><Relationship Id="rId105" Type="http://schemas.openxmlformats.org/officeDocument/2006/relationships/control" Target="activeX/activeX96.xml"/><Relationship Id="rId126" Type="http://schemas.openxmlformats.org/officeDocument/2006/relationships/control" Target="activeX/activeX117.xml"/><Relationship Id="rId147" Type="http://schemas.openxmlformats.org/officeDocument/2006/relationships/control" Target="activeX/activeX138.xml"/><Relationship Id="rId168" Type="http://schemas.openxmlformats.org/officeDocument/2006/relationships/control" Target="activeX/activeX159.xml"/><Relationship Id="rId312" Type="http://schemas.openxmlformats.org/officeDocument/2006/relationships/control" Target="activeX/activeX303.xml"/><Relationship Id="rId333" Type="http://schemas.openxmlformats.org/officeDocument/2006/relationships/control" Target="activeX/activeX324.xml"/><Relationship Id="rId354" Type="http://schemas.openxmlformats.org/officeDocument/2006/relationships/control" Target="activeX/activeX345.xml"/><Relationship Id="rId540" Type="http://schemas.openxmlformats.org/officeDocument/2006/relationships/control" Target="activeX/activeX531.xml"/><Relationship Id="rId51" Type="http://schemas.openxmlformats.org/officeDocument/2006/relationships/control" Target="activeX/activeX42.xml"/><Relationship Id="rId72" Type="http://schemas.openxmlformats.org/officeDocument/2006/relationships/control" Target="activeX/activeX63.xml"/><Relationship Id="rId93" Type="http://schemas.openxmlformats.org/officeDocument/2006/relationships/control" Target="activeX/activeX84.xml"/><Relationship Id="rId189" Type="http://schemas.openxmlformats.org/officeDocument/2006/relationships/control" Target="activeX/activeX180.xml"/><Relationship Id="rId375" Type="http://schemas.openxmlformats.org/officeDocument/2006/relationships/control" Target="activeX/activeX366.xml"/><Relationship Id="rId396" Type="http://schemas.openxmlformats.org/officeDocument/2006/relationships/control" Target="activeX/activeX387.xml"/><Relationship Id="rId561" Type="http://schemas.openxmlformats.org/officeDocument/2006/relationships/control" Target="activeX/activeX552.xml"/><Relationship Id="rId582" Type="http://schemas.openxmlformats.org/officeDocument/2006/relationships/control" Target="activeX/activeX573.xml"/><Relationship Id="rId3" Type="http://schemas.openxmlformats.org/officeDocument/2006/relationships/settings" Target="settings.xml"/><Relationship Id="rId214" Type="http://schemas.openxmlformats.org/officeDocument/2006/relationships/control" Target="activeX/activeX205.xml"/><Relationship Id="rId235" Type="http://schemas.openxmlformats.org/officeDocument/2006/relationships/control" Target="activeX/activeX226.xml"/><Relationship Id="rId256" Type="http://schemas.openxmlformats.org/officeDocument/2006/relationships/control" Target="activeX/activeX247.xml"/><Relationship Id="rId277" Type="http://schemas.openxmlformats.org/officeDocument/2006/relationships/control" Target="activeX/activeX268.xml"/><Relationship Id="rId298" Type="http://schemas.openxmlformats.org/officeDocument/2006/relationships/control" Target="activeX/activeX289.xml"/><Relationship Id="rId400" Type="http://schemas.openxmlformats.org/officeDocument/2006/relationships/control" Target="activeX/activeX391.xml"/><Relationship Id="rId421" Type="http://schemas.openxmlformats.org/officeDocument/2006/relationships/control" Target="activeX/activeX412.xml"/><Relationship Id="rId442" Type="http://schemas.openxmlformats.org/officeDocument/2006/relationships/control" Target="activeX/activeX433.xml"/><Relationship Id="rId463" Type="http://schemas.openxmlformats.org/officeDocument/2006/relationships/control" Target="activeX/activeX454.xml"/><Relationship Id="rId484" Type="http://schemas.openxmlformats.org/officeDocument/2006/relationships/control" Target="activeX/activeX475.xml"/><Relationship Id="rId519" Type="http://schemas.openxmlformats.org/officeDocument/2006/relationships/control" Target="activeX/activeX510.xml"/><Relationship Id="rId116" Type="http://schemas.openxmlformats.org/officeDocument/2006/relationships/control" Target="activeX/activeX107.xml"/><Relationship Id="rId137" Type="http://schemas.openxmlformats.org/officeDocument/2006/relationships/control" Target="activeX/activeX128.xml"/><Relationship Id="rId158" Type="http://schemas.openxmlformats.org/officeDocument/2006/relationships/control" Target="activeX/activeX149.xml"/><Relationship Id="rId302" Type="http://schemas.openxmlformats.org/officeDocument/2006/relationships/control" Target="activeX/activeX293.xml"/><Relationship Id="rId323" Type="http://schemas.openxmlformats.org/officeDocument/2006/relationships/control" Target="activeX/activeX314.xml"/><Relationship Id="rId344" Type="http://schemas.openxmlformats.org/officeDocument/2006/relationships/control" Target="activeX/activeX335.xml"/><Relationship Id="rId530" Type="http://schemas.openxmlformats.org/officeDocument/2006/relationships/control" Target="activeX/activeX521.xml"/><Relationship Id="rId20" Type="http://schemas.openxmlformats.org/officeDocument/2006/relationships/control" Target="activeX/activeX11.xml"/><Relationship Id="rId41" Type="http://schemas.openxmlformats.org/officeDocument/2006/relationships/control" Target="activeX/activeX32.xml"/><Relationship Id="rId62" Type="http://schemas.openxmlformats.org/officeDocument/2006/relationships/control" Target="activeX/activeX53.xml"/><Relationship Id="rId83" Type="http://schemas.openxmlformats.org/officeDocument/2006/relationships/control" Target="activeX/activeX74.xml"/><Relationship Id="rId179" Type="http://schemas.openxmlformats.org/officeDocument/2006/relationships/control" Target="activeX/activeX170.xml"/><Relationship Id="rId365" Type="http://schemas.openxmlformats.org/officeDocument/2006/relationships/control" Target="activeX/activeX356.xml"/><Relationship Id="rId386" Type="http://schemas.openxmlformats.org/officeDocument/2006/relationships/control" Target="activeX/activeX377.xml"/><Relationship Id="rId551" Type="http://schemas.openxmlformats.org/officeDocument/2006/relationships/control" Target="activeX/activeX542.xml"/><Relationship Id="rId572" Type="http://schemas.openxmlformats.org/officeDocument/2006/relationships/control" Target="activeX/activeX563.xml"/><Relationship Id="rId593" Type="http://schemas.openxmlformats.org/officeDocument/2006/relationships/control" Target="activeX/activeX584.xml"/><Relationship Id="rId607" Type="http://schemas.openxmlformats.org/officeDocument/2006/relationships/control" Target="activeX/activeX598.xml"/><Relationship Id="rId190" Type="http://schemas.openxmlformats.org/officeDocument/2006/relationships/control" Target="activeX/activeX181.xml"/><Relationship Id="rId204" Type="http://schemas.openxmlformats.org/officeDocument/2006/relationships/control" Target="activeX/activeX195.xml"/><Relationship Id="rId225" Type="http://schemas.openxmlformats.org/officeDocument/2006/relationships/control" Target="activeX/activeX216.xml"/><Relationship Id="rId246" Type="http://schemas.openxmlformats.org/officeDocument/2006/relationships/control" Target="activeX/activeX237.xml"/><Relationship Id="rId267" Type="http://schemas.openxmlformats.org/officeDocument/2006/relationships/control" Target="activeX/activeX258.xml"/><Relationship Id="rId288" Type="http://schemas.openxmlformats.org/officeDocument/2006/relationships/control" Target="activeX/activeX279.xml"/><Relationship Id="rId411" Type="http://schemas.openxmlformats.org/officeDocument/2006/relationships/control" Target="activeX/activeX402.xml"/><Relationship Id="rId432" Type="http://schemas.openxmlformats.org/officeDocument/2006/relationships/control" Target="activeX/activeX423.xml"/><Relationship Id="rId453" Type="http://schemas.openxmlformats.org/officeDocument/2006/relationships/control" Target="activeX/activeX444.xml"/><Relationship Id="rId474" Type="http://schemas.openxmlformats.org/officeDocument/2006/relationships/control" Target="activeX/activeX465.xml"/><Relationship Id="rId509" Type="http://schemas.openxmlformats.org/officeDocument/2006/relationships/control" Target="activeX/activeX500.xml"/><Relationship Id="rId106" Type="http://schemas.openxmlformats.org/officeDocument/2006/relationships/control" Target="activeX/activeX97.xml"/><Relationship Id="rId127" Type="http://schemas.openxmlformats.org/officeDocument/2006/relationships/control" Target="activeX/activeX118.xml"/><Relationship Id="rId313" Type="http://schemas.openxmlformats.org/officeDocument/2006/relationships/control" Target="activeX/activeX304.xml"/><Relationship Id="rId495" Type="http://schemas.openxmlformats.org/officeDocument/2006/relationships/control" Target="activeX/activeX486.xml"/><Relationship Id="rId10" Type="http://schemas.openxmlformats.org/officeDocument/2006/relationships/control" Target="activeX/activeX2.xml"/><Relationship Id="rId31" Type="http://schemas.openxmlformats.org/officeDocument/2006/relationships/control" Target="activeX/activeX22.xml"/><Relationship Id="rId52" Type="http://schemas.openxmlformats.org/officeDocument/2006/relationships/control" Target="activeX/activeX43.xml"/><Relationship Id="rId73" Type="http://schemas.openxmlformats.org/officeDocument/2006/relationships/control" Target="activeX/activeX64.xml"/><Relationship Id="rId94" Type="http://schemas.openxmlformats.org/officeDocument/2006/relationships/control" Target="activeX/activeX85.xml"/><Relationship Id="rId148" Type="http://schemas.openxmlformats.org/officeDocument/2006/relationships/control" Target="activeX/activeX139.xml"/><Relationship Id="rId169" Type="http://schemas.openxmlformats.org/officeDocument/2006/relationships/control" Target="activeX/activeX160.xml"/><Relationship Id="rId334" Type="http://schemas.openxmlformats.org/officeDocument/2006/relationships/control" Target="activeX/activeX325.xml"/><Relationship Id="rId355" Type="http://schemas.openxmlformats.org/officeDocument/2006/relationships/control" Target="activeX/activeX346.xml"/><Relationship Id="rId376" Type="http://schemas.openxmlformats.org/officeDocument/2006/relationships/control" Target="activeX/activeX367.xml"/><Relationship Id="rId397" Type="http://schemas.openxmlformats.org/officeDocument/2006/relationships/control" Target="activeX/activeX388.xml"/><Relationship Id="rId520" Type="http://schemas.openxmlformats.org/officeDocument/2006/relationships/control" Target="activeX/activeX511.xml"/><Relationship Id="rId541" Type="http://schemas.openxmlformats.org/officeDocument/2006/relationships/control" Target="activeX/activeX532.xml"/><Relationship Id="rId562" Type="http://schemas.openxmlformats.org/officeDocument/2006/relationships/control" Target="activeX/activeX553.xml"/><Relationship Id="rId583" Type="http://schemas.openxmlformats.org/officeDocument/2006/relationships/control" Target="activeX/activeX574.xml"/><Relationship Id="rId4" Type="http://schemas.openxmlformats.org/officeDocument/2006/relationships/webSettings" Target="webSettings.xml"/><Relationship Id="rId180" Type="http://schemas.openxmlformats.org/officeDocument/2006/relationships/control" Target="activeX/activeX171.xml"/><Relationship Id="rId215" Type="http://schemas.openxmlformats.org/officeDocument/2006/relationships/control" Target="activeX/activeX206.xml"/><Relationship Id="rId236" Type="http://schemas.openxmlformats.org/officeDocument/2006/relationships/control" Target="activeX/activeX227.xml"/><Relationship Id="rId257" Type="http://schemas.openxmlformats.org/officeDocument/2006/relationships/control" Target="activeX/activeX248.xml"/><Relationship Id="rId278" Type="http://schemas.openxmlformats.org/officeDocument/2006/relationships/control" Target="activeX/activeX269.xml"/><Relationship Id="rId401" Type="http://schemas.openxmlformats.org/officeDocument/2006/relationships/control" Target="activeX/activeX392.xml"/><Relationship Id="rId422" Type="http://schemas.openxmlformats.org/officeDocument/2006/relationships/control" Target="activeX/activeX413.xml"/><Relationship Id="rId443" Type="http://schemas.openxmlformats.org/officeDocument/2006/relationships/control" Target="activeX/activeX434.xml"/><Relationship Id="rId464" Type="http://schemas.openxmlformats.org/officeDocument/2006/relationships/control" Target="activeX/activeX455.xml"/><Relationship Id="rId303" Type="http://schemas.openxmlformats.org/officeDocument/2006/relationships/control" Target="activeX/activeX294.xml"/><Relationship Id="rId485" Type="http://schemas.openxmlformats.org/officeDocument/2006/relationships/control" Target="activeX/activeX476.xml"/><Relationship Id="rId42" Type="http://schemas.openxmlformats.org/officeDocument/2006/relationships/control" Target="activeX/activeX33.xml"/><Relationship Id="rId84" Type="http://schemas.openxmlformats.org/officeDocument/2006/relationships/control" Target="activeX/activeX75.xml"/><Relationship Id="rId138" Type="http://schemas.openxmlformats.org/officeDocument/2006/relationships/control" Target="activeX/activeX129.xml"/><Relationship Id="rId345" Type="http://schemas.openxmlformats.org/officeDocument/2006/relationships/control" Target="activeX/activeX336.xml"/><Relationship Id="rId387" Type="http://schemas.openxmlformats.org/officeDocument/2006/relationships/control" Target="activeX/activeX378.xml"/><Relationship Id="rId510" Type="http://schemas.openxmlformats.org/officeDocument/2006/relationships/control" Target="activeX/activeX501.xml"/><Relationship Id="rId552" Type="http://schemas.openxmlformats.org/officeDocument/2006/relationships/control" Target="activeX/activeX543.xml"/><Relationship Id="rId594" Type="http://schemas.openxmlformats.org/officeDocument/2006/relationships/control" Target="activeX/activeX585.xml"/><Relationship Id="rId608" Type="http://schemas.openxmlformats.org/officeDocument/2006/relationships/control" Target="activeX/activeX599.xml"/><Relationship Id="rId191" Type="http://schemas.openxmlformats.org/officeDocument/2006/relationships/control" Target="activeX/activeX182.xml"/><Relationship Id="rId205" Type="http://schemas.openxmlformats.org/officeDocument/2006/relationships/control" Target="activeX/activeX196.xml"/><Relationship Id="rId247" Type="http://schemas.openxmlformats.org/officeDocument/2006/relationships/control" Target="activeX/activeX238.xml"/><Relationship Id="rId412" Type="http://schemas.openxmlformats.org/officeDocument/2006/relationships/control" Target="activeX/activeX403.xml"/><Relationship Id="rId107" Type="http://schemas.openxmlformats.org/officeDocument/2006/relationships/control" Target="activeX/activeX98.xml"/><Relationship Id="rId289" Type="http://schemas.openxmlformats.org/officeDocument/2006/relationships/control" Target="activeX/activeX280.xml"/><Relationship Id="rId454" Type="http://schemas.openxmlformats.org/officeDocument/2006/relationships/control" Target="activeX/activeX445.xml"/><Relationship Id="rId496" Type="http://schemas.openxmlformats.org/officeDocument/2006/relationships/control" Target="activeX/activeX487.xml"/><Relationship Id="rId11" Type="http://schemas.openxmlformats.org/officeDocument/2006/relationships/control" Target="activeX/activeX3.xml"/><Relationship Id="rId53" Type="http://schemas.openxmlformats.org/officeDocument/2006/relationships/control" Target="activeX/activeX44.xml"/><Relationship Id="rId149" Type="http://schemas.openxmlformats.org/officeDocument/2006/relationships/control" Target="activeX/activeX140.xml"/><Relationship Id="rId314" Type="http://schemas.openxmlformats.org/officeDocument/2006/relationships/control" Target="activeX/activeX305.xml"/><Relationship Id="rId356" Type="http://schemas.openxmlformats.org/officeDocument/2006/relationships/control" Target="activeX/activeX347.xml"/><Relationship Id="rId398" Type="http://schemas.openxmlformats.org/officeDocument/2006/relationships/control" Target="activeX/activeX389.xml"/><Relationship Id="rId521" Type="http://schemas.openxmlformats.org/officeDocument/2006/relationships/control" Target="activeX/activeX512.xml"/><Relationship Id="rId563" Type="http://schemas.openxmlformats.org/officeDocument/2006/relationships/control" Target="activeX/activeX554.xml"/><Relationship Id="rId95" Type="http://schemas.openxmlformats.org/officeDocument/2006/relationships/control" Target="activeX/activeX86.xml"/><Relationship Id="rId160" Type="http://schemas.openxmlformats.org/officeDocument/2006/relationships/control" Target="activeX/activeX151.xml"/><Relationship Id="rId216" Type="http://schemas.openxmlformats.org/officeDocument/2006/relationships/control" Target="activeX/activeX207.xml"/><Relationship Id="rId423" Type="http://schemas.openxmlformats.org/officeDocument/2006/relationships/control" Target="activeX/activeX414.xml"/><Relationship Id="rId258" Type="http://schemas.openxmlformats.org/officeDocument/2006/relationships/control" Target="activeX/activeX249.xml"/><Relationship Id="rId465" Type="http://schemas.openxmlformats.org/officeDocument/2006/relationships/control" Target="activeX/activeX456.xml"/><Relationship Id="rId22" Type="http://schemas.openxmlformats.org/officeDocument/2006/relationships/control" Target="activeX/activeX13.xml"/><Relationship Id="rId64" Type="http://schemas.openxmlformats.org/officeDocument/2006/relationships/control" Target="activeX/activeX55.xml"/><Relationship Id="rId118" Type="http://schemas.openxmlformats.org/officeDocument/2006/relationships/control" Target="activeX/activeX109.xml"/><Relationship Id="rId325" Type="http://schemas.openxmlformats.org/officeDocument/2006/relationships/control" Target="activeX/activeX316.xml"/><Relationship Id="rId367" Type="http://schemas.openxmlformats.org/officeDocument/2006/relationships/control" Target="activeX/activeX358.xml"/><Relationship Id="rId532" Type="http://schemas.openxmlformats.org/officeDocument/2006/relationships/control" Target="activeX/activeX523.xml"/><Relationship Id="rId574" Type="http://schemas.openxmlformats.org/officeDocument/2006/relationships/control" Target="activeX/activeX565.xml"/><Relationship Id="rId171" Type="http://schemas.openxmlformats.org/officeDocument/2006/relationships/control" Target="activeX/activeX162.xml"/><Relationship Id="rId227" Type="http://schemas.openxmlformats.org/officeDocument/2006/relationships/control" Target="activeX/activeX218.xml"/><Relationship Id="rId269" Type="http://schemas.openxmlformats.org/officeDocument/2006/relationships/control" Target="activeX/activeX260.xml"/><Relationship Id="rId434" Type="http://schemas.openxmlformats.org/officeDocument/2006/relationships/control" Target="activeX/activeX425.xml"/><Relationship Id="rId476" Type="http://schemas.openxmlformats.org/officeDocument/2006/relationships/control" Target="activeX/activeX467.xml"/><Relationship Id="rId33" Type="http://schemas.openxmlformats.org/officeDocument/2006/relationships/control" Target="activeX/activeX24.xml"/><Relationship Id="rId129" Type="http://schemas.openxmlformats.org/officeDocument/2006/relationships/control" Target="activeX/activeX120.xml"/><Relationship Id="rId280" Type="http://schemas.openxmlformats.org/officeDocument/2006/relationships/control" Target="activeX/activeX271.xml"/><Relationship Id="rId336" Type="http://schemas.openxmlformats.org/officeDocument/2006/relationships/control" Target="activeX/activeX327.xml"/><Relationship Id="rId501" Type="http://schemas.openxmlformats.org/officeDocument/2006/relationships/control" Target="activeX/activeX492.xml"/><Relationship Id="rId543" Type="http://schemas.openxmlformats.org/officeDocument/2006/relationships/control" Target="activeX/activeX534.xml"/><Relationship Id="rId75" Type="http://schemas.openxmlformats.org/officeDocument/2006/relationships/control" Target="activeX/activeX66.xml"/><Relationship Id="rId140" Type="http://schemas.openxmlformats.org/officeDocument/2006/relationships/control" Target="activeX/activeX131.xml"/><Relationship Id="rId182" Type="http://schemas.openxmlformats.org/officeDocument/2006/relationships/control" Target="activeX/activeX173.xml"/><Relationship Id="rId378" Type="http://schemas.openxmlformats.org/officeDocument/2006/relationships/control" Target="activeX/activeX369.xml"/><Relationship Id="rId403" Type="http://schemas.openxmlformats.org/officeDocument/2006/relationships/control" Target="activeX/activeX394.xml"/><Relationship Id="rId585" Type="http://schemas.openxmlformats.org/officeDocument/2006/relationships/control" Target="activeX/activeX576.xml"/><Relationship Id="rId6" Type="http://schemas.openxmlformats.org/officeDocument/2006/relationships/image" Target="media/image2.png"/><Relationship Id="rId238" Type="http://schemas.openxmlformats.org/officeDocument/2006/relationships/control" Target="activeX/activeX229.xml"/><Relationship Id="rId445" Type="http://schemas.openxmlformats.org/officeDocument/2006/relationships/control" Target="activeX/activeX436.xml"/><Relationship Id="rId487" Type="http://schemas.openxmlformats.org/officeDocument/2006/relationships/control" Target="activeX/activeX478.xml"/><Relationship Id="rId610" Type="http://schemas.openxmlformats.org/officeDocument/2006/relationships/control" Target="activeX/activeX601.xml"/><Relationship Id="rId291" Type="http://schemas.openxmlformats.org/officeDocument/2006/relationships/control" Target="activeX/activeX282.xml"/><Relationship Id="rId305" Type="http://schemas.openxmlformats.org/officeDocument/2006/relationships/control" Target="activeX/activeX296.xml"/><Relationship Id="rId347" Type="http://schemas.openxmlformats.org/officeDocument/2006/relationships/control" Target="activeX/activeX338.xml"/><Relationship Id="rId512" Type="http://schemas.openxmlformats.org/officeDocument/2006/relationships/control" Target="activeX/activeX503.xml"/><Relationship Id="rId44" Type="http://schemas.openxmlformats.org/officeDocument/2006/relationships/control" Target="activeX/activeX35.xml"/><Relationship Id="rId86" Type="http://schemas.openxmlformats.org/officeDocument/2006/relationships/control" Target="activeX/activeX77.xml"/><Relationship Id="rId151" Type="http://schemas.openxmlformats.org/officeDocument/2006/relationships/control" Target="activeX/activeX142.xml"/><Relationship Id="rId389" Type="http://schemas.openxmlformats.org/officeDocument/2006/relationships/control" Target="activeX/activeX380.xml"/><Relationship Id="rId554" Type="http://schemas.openxmlformats.org/officeDocument/2006/relationships/control" Target="activeX/activeX545.xml"/><Relationship Id="rId596" Type="http://schemas.openxmlformats.org/officeDocument/2006/relationships/control" Target="activeX/activeX587.xml"/><Relationship Id="rId193" Type="http://schemas.openxmlformats.org/officeDocument/2006/relationships/control" Target="activeX/activeX184.xml"/><Relationship Id="rId207" Type="http://schemas.openxmlformats.org/officeDocument/2006/relationships/control" Target="activeX/activeX198.xml"/><Relationship Id="rId249" Type="http://schemas.openxmlformats.org/officeDocument/2006/relationships/control" Target="activeX/activeX240.xml"/><Relationship Id="rId414" Type="http://schemas.openxmlformats.org/officeDocument/2006/relationships/control" Target="activeX/activeX405.xml"/><Relationship Id="rId456" Type="http://schemas.openxmlformats.org/officeDocument/2006/relationships/control" Target="activeX/activeX447.xml"/><Relationship Id="rId498" Type="http://schemas.openxmlformats.org/officeDocument/2006/relationships/control" Target="activeX/activeX489.xml"/><Relationship Id="rId13" Type="http://schemas.openxmlformats.org/officeDocument/2006/relationships/control" Target="activeX/activeX5.xml"/><Relationship Id="rId109" Type="http://schemas.openxmlformats.org/officeDocument/2006/relationships/control" Target="activeX/activeX100.xml"/><Relationship Id="rId260" Type="http://schemas.openxmlformats.org/officeDocument/2006/relationships/control" Target="activeX/activeX251.xml"/><Relationship Id="rId316" Type="http://schemas.openxmlformats.org/officeDocument/2006/relationships/control" Target="activeX/activeX307.xml"/><Relationship Id="rId523" Type="http://schemas.openxmlformats.org/officeDocument/2006/relationships/control" Target="activeX/activeX514.xml"/><Relationship Id="rId55" Type="http://schemas.openxmlformats.org/officeDocument/2006/relationships/control" Target="activeX/activeX46.xml"/><Relationship Id="rId97" Type="http://schemas.openxmlformats.org/officeDocument/2006/relationships/control" Target="activeX/activeX88.xml"/><Relationship Id="rId120" Type="http://schemas.openxmlformats.org/officeDocument/2006/relationships/control" Target="activeX/activeX111.xml"/><Relationship Id="rId358" Type="http://schemas.openxmlformats.org/officeDocument/2006/relationships/control" Target="activeX/activeX349.xml"/><Relationship Id="rId565" Type="http://schemas.openxmlformats.org/officeDocument/2006/relationships/control" Target="activeX/activeX556.xml"/><Relationship Id="rId162" Type="http://schemas.openxmlformats.org/officeDocument/2006/relationships/control" Target="activeX/activeX153.xml"/><Relationship Id="rId218" Type="http://schemas.openxmlformats.org/officeDocument/2006/relationships/control" Target="activeX/activeX209.xml"/><Relationship Id="rId425" Type="http://schemas.openxmlformats.org/officeDocument/2006/relationships/control" Target="activeX/activeX416.xml"/><Relationship Id="rId467" Type="http://schemas.openxmlformats.org/officeDocument/2006/relationships/control" Target="activeX/activeX458.xml"/><Relationship Id="rId271" Type="http://schemas.openxmlformats.org/officeDocument/2006/relationships/control" Target="activeX/activeX262.xml"/><Relationship Id="rId24" Type="http://schemas.openxmlformats.org/officeDocument/2006/relationships/control" Target="activeX/activeX15.xml"/><Relationship Id="rId66" Type="http://schemas.openxmlformats.org/officeDocument/2006/relationships/control" Target="activeX/activeX57.xml"/><Relationship Id="rId131" Type="http://schemas.openxmlformats.org/officeDocument/2006/relationships/control" Target="activeX/activeX122.xml"/><Relationship Id="rId327" Type="http://schemas.openxmlformats.org/officeDocument/2006/relationships/control" Target="activeX/activeX318.xml"/><Relationship Id="rId369" Type="http://schemas.openxmlformats.org/officeDocument/2006/relationships/control" Target="activeX/activeX360.xml"/><Relationship Id="rId534" Type="http://schemas.openxmlformats.org/officeDocument/2006/relationships/control" Target="activeX/activeX525.xml"/><Relationship Id="rId576" Type="http://schemas.openxmlformats.org/officeDocument/2006/relationships/control" Target="activeX/activeX567.xml"/><Relationship Id="rId173" Type="http://schemas.openxmlformats.org/officeDocument/2006/relationships/control" Target="activeX/activeX164.xml"/><Relationship Id="rId229" Type="http://schemas.openxmlformats.org/officeDocument/2006/relationships/control" Target="activeX/activeX220.xml"/><Relationship Id="rId380" Type="http://schemas.openxmlformats.org/officeDocument/2006/relationships/control" Target="activeX/activeX371.xml"/><Relationship Id="rId436" Type="http://schemas.openxmlformats.org/officeDocument/2006/relationships/control" Target="activeX/activeX427.xml"/><Relationship Id="rId601" Type="http://schemas.openxmlformats.org/officeDocument/2006/relationships/control" Target="activeX/activeX592.xml"/><Relationship Id="rId240" Type="http://schemas.openxmlformats.org/officeDocument/2006/relationships/control" Target="activeX/activeX231.xml"/><Relationship Id="rId478" Type="http://schemas.openxmlformats.org/officeDocument/2006/relationships/control" Target="activeX/activeX469.xml"/><Relationship Id="rId35" Type="http://schemas.openxmlformats.org/officeDocument/2006/relationships/control" Target="activeX/activeX26.xml"/><Relationship Id="rId77" Type="http://schemas.openxmlformats.org/officeDocument/2006/relationships/control" Target="activeX/activeX68.xml"/><Relationship Id="rId100" Type="http://schemas.openxmlformats.org/officeDocument/2006/relationships/control" Target="activeX/activeX91.xml"/><Relationship Id="rId282" Type="http://schemas.openxmlformats.org/officeDocument/2006/relationships/control" Target="activeX/activeX273.xml"/><Relationship Id="rId338" Type="http://schemas.openxmlformats.org/officeDocument/2006/relationships/control" Target="activeX/activeX329.xml"/><Relationship Id="rId503" Type="http://schemas.openxmlformats.org/officeDocument/2006/relationships/control" Target="activeX/activeX494.xml"/><Relationship Id="rId545" Type="http://schemas.openxmlformats.org/officeDocument/2006/relationships/control" Target="activeX/activeX536.xml"/><Relationship Id="rId587" Type="http://schemas.openxmlformats.org/officeDocument/2006/relationships/control" Target="activeX/activeX578.xml"/><Relationship Id="rId8" Type="http://schemas.openxmlformats.org/officeDocument/2006/relationships/image" Target="media/image4.wmf"/><Relationship Id="rId142" Type="http://schemas.openxmlformats.org/officeDocument/2006/relationships/control" Target="activeX/activeX133.xml"/><Relationship Id="rId184" Type="http://schemas.openxmlformats.org/officeDocument/2006/relationships/control" Target="activeX/activeX175.xml"/><Relationship Id="rId391" Type="http://schemas.openxmlformats.org/officeDocument/2006/relationships/control" Target="activeX/activeX382.xml"/><Relationship Id="rId405" Type="http://schemas.openxmlformats.org/officeDocument/2006/relationships/control" Target="activeX/activeX396.xml"/><Relationship Id="rId447" Type="http://schemas.openxmlformats.org/officeDocument/2006/relationships/control" Target="activeX/activeX438.xml"/><Relationship Id="rId612" Type="http://schemas.openxmlformats.org/officeDocument/2006/relationships/image" Target="media/image6.png"/><Relationship Id="rId251" Type="http://schemas.openxmlformats.org/officeDocument/2006/relationships/control" Target="activeX/activeX242.xml"/><Relationship Id="rId489" Type="http://schemas.openxmlformats.org/officeDocument/2006/relationships/control" Target="activeX/activeX480.xml"/><Relationship Id="rId46" Type="http://schemas.openxmlformats.org/officeDocument/2006/relationships/control" Target="activeX/activeX37.xml"/><Relationship Id="rId293" Type="http://schemas.openxmlformats.org/officeDocument/2006/relationships/control" Target="activeX/activeX284.xml"/><Relationship Id="rId307" Type="http://schemas.openxmlformats.org/officeDocument/2006/relationships/control" Target="activeX/activeX298.xml"/><Relationship Id="rId349" Type="http://schemas.openxmlformats.org/officeDocument/2006/relationships/control" Target="activeX/activeX340.xml"/><Relationship Id="rId514" Type="http://schemas.openxmlformats.org/officeDocument/2006/relationships/control" Target="activeX/activeX505.xml"/><Relationship Id="rId556" Type="http://schemas.openxmlformats.org/officeDocument/2006/relationships/control" Target="activeX/activeX547.xml"/><Relationship Id="rId88" Type="http://schemas.openxmlformats.org/officeDocument/2006/relationships/control" Target="activeX/activeX79.xml"/><Relationship Id="rId111" Type="http://schemas.openxmlformats.org/officeDocument/2006/relationships/control" Target="activeX/activeX102.xml"/><Relationship Id="rId153" Type="http://schemas.openxmlformats.org/officeDocument/2006/relationships/control" Target="activeX/activeX144.xml"/><Relationship Id="rId195" Type="http://schemas.openxmlformats.org/officeDocument/2006/relationships/control" Target="activeX/activeX186.xml"/><Relationship Id="rId209" Type="http://schemas.openxmlformats.org/officeDocument/2006/relationships/control" Target="activeX/activeX200.xml"/><Relationship Id="rId360" Type="http://schemas.openxmlformats.org/officeDocument/2006/relationships/control" Target="activeX/activeX351.xml"/><Relationship Id="rId416" Type="http://schemas.openxmlformats.org/officeDocument/2006/relationships/control" Target="activeX/activeX407.xml"/><Relationship Id="rId598" Type="http://schemas.openxmlformats.org/officeDocument/2006/relationships/control" Target="activeX/activeX589.xml"/><Relationship Id="rId220" Type="http://schemas.openxmlformats.org/officeDocument/2006/relationships/control" Target="activeX/activeX211.xml"/><Relationship Id="rId458" Type="http://schemas.openxmlformats.org/officeDocument/2006/relationships/control" Target="activeX/activeX449.xml"/><Relationship Id="rId15" Type="http://schemas.openxmlformats.org/officeDocument/2006/relationships/control" Target="activeX/activeX7.xml"/><Relationship Id="rId57" Type="http://schemas.openxmlformats.org/officeDocument/2006/relationships/control" Target="activeX/activeX48.xml"/><Relationship Id="rId262" Type="http://schemas.openxmlformats.org/officeDocument/2006/relationships/control" Target="activeX/activeX253.xml"/><Relationship Id="rId318" Type="http://schemas.openxmlformats.org/officeDocument/2006/relationships/control" Target="activeX/activeX309.xml"/><Relationship Id="rId525" Type="http://schemas.openxmlformats.org/officeDocument/2006/relationships/control" Target="activeX/activeX516.xml"/><Relationship Id="rId567" Type="http://schemas.openxmlformats.org/officeDocument/2006/relationships/control" Target="activeX/activeX558.xml"/><Relationship Id="rId99" Type="http://schemas.openxmlformats.org/officeDocument/2006/relationships/control" Target="activeX/activeX90.xml"/><Relationship Id="rId122" Type="http://schemas.openxmlformats.org/officeDocument/2006/relationships/control" Target="activeX/activeX113.xml"/><Relationship Id="rId164" Type="http://schemas.openxmlformats.org/officeDocument/2006/relationships/control" Target="activeX/activeX155.xml"/><Relationship Id="rId371" Type="http://schemas.openxmlformats.org/officeDocument/2006/relationships/control" Target="activeX/activeX362.xml"/><Relationship Id="rId427" Type="http://schemas.openxmlformats.org/officeDocument/2006/relationships/control" Target="activeX/activeX418.xml"/><Relationship Id="rId469" Type="http://schemas.openxmlformats.org/officeDocument/2006/relationships/control" Target="activeX/activeX460.xml"/><Relationship Id="rId26" Type="http://schemas.openxmlformats.org/officeDocument/2006/relationships/control" Target="activeX/activeX17.xml"/><Relationship Id="rId231" Type="http://schemas.openxmlformats.org/officeDocument/2006/relationships/control" Target="activeX/activeX222.xml"/><Relationship Id="rId273" Type="http://schemas.openxmlformats.org/officeDocument/2006/relationships/control" Target="activeX/activeX264.xml"/><Relationship Id="rId329" Type="http://schemas.openxmlformats.org/officeDocument/2006/relationships/control" Target="activeX/activeX320.xml"/><Relationship Id="rId480" Type="http://schemas.openxmlformats.org/officeDocument/2006/relationships/control" Target="activeX/activeX471.xml"/><Relationship Id="rId536" Type="http://schemas.openxmlformats.org/officeDocument/2006/relationships/control" Target="activeX/activeX527.xml"/><Relationship Id="rId68" Type="http://schemas.openxmlformats.org/officeDocument/2006/relationships/control" Target="activeX/activeX59.xml"/><Relationship Id="rId133" Type="http://schemas.openxmlformats.org/officeDocument/2006/relationships/control" Target="activeX/activeX124.xml"/><Relationship Id="rId175" Type="http://schemas.openxmlformats.org/officeDocument/2006/relationships/control" Target="activeX/activeX166.xml"/><Relationship Id="rId340" Type="http://schemas.openxmlformats.org/officeDocument/2006/relationships/control" Target="activeX/activeX331.xml"/><Relationship Id="rId578" Type="http://schemas.openxmlformats.org/officeDocument/2006/relationships/control" Target="activeX/activeX569.xml"/><Relationship Id="rId200" Type="http://schemas.openxmlformats.org/officeDocument/2006/relationships/control" Target="activeX/activeX191.xml"/><Relationship Id="rId382" Type="http://schemas.openxmlformats.org/officeDocument/2006/relationships/control" Target="activeX/activeX373.xml"/><Relationship Id="rId438" Type="http://schemas.openxmlformats.org/officeDocument/2006/relationships/control" Target="activeX/activeX429.xml"/><Relationship Id="rId603" Type="http://schemas.openxmlformats.org/officeDocument/2006/relationships/control" Target="activeX/activeX594.xml"/><Relationship Id="rId242" Type="http://schemas.openxmlformats.org/officeDocument/2006/relationships/control" Target="activeX/activeX233.xml"/><Relationship Id="rId284" Type="http://schemas.openxmlformats.org/officeDocument/2006/relationships/control" Target="activeX/activeX275.xml"/><Relationship Id="rId491" Type="http://schemas.openxmlformats.org/officeDocument/2006/relationships/control" Target="activeX/activeX482.xml"/><Relationship Id="rId505" Type="http://schemas.openxmlformats.org/officeDocument/2006/relationships/control" Target="activeX/activeX496.xml"/><Relationship Id="rId37" Type="http://schemas.openxmlformats.org/officeDocument/2006/relationships/control" Target="activeX/activeX28.xml"/><Relationship Id="rId79" Type="http://schemas.openxmlformats.org/officeDocument/2006/relationships/control" Target="activeX/activeX70.xml"/><Relationship Id="rId102" Type="http://schemas.openxmlformats.org/officeDocument/2006/relationships/control" Target="activeX/activeX93.xml"/><Relationship Id="rId144" Type="http://schemas.openxmlformats.org/officeDocument/2006/relationships/control" Target="activeX/activeX135.xml"/><Relationship Id="rId547" Type="http://schemas.openxmlformats.org/officeDocument/2006/relationships/control" Target="activeX/activeX538.xml"/><Relationship Id="rId589" Type="http://schemas.openxmlformats.org/officeDocument/2006/relationships/control" Target="activeX/activeX580.xml"/><Relationship Id="rId90" Type="http://schemas.openxmlformats.org/officeDocument/2006/relationships/control" Target="activeX/activeX81.xml"/><Relationship Id="rId186" Type="http://schemas.openxmlformats.org/officeDocument/2006/relationships/control" Target="activeX/activeX177.xml"/><Relationship Id="rId351" Type="http://schemas.openxmlformats.org/officeDocument/2006/relationships/control" Target="activeX/activeX342.xml"/><Relationship Id="rId393" Type="http://schemas.openxmlformats.org/officeDocument/2006/relationships/control" Target="activeX/activeX384.xml"/><Relationship Id="rId407" Type="http://schemas.openxmlformats.org/officeDocument/2006/relationships/control" Target="activeX/activeX398.xml"/><Relationship Id="rId449" Type="http://schemas.openxmlformats.org/officeDocument/2006/relationships/control" Target="activeX/activeX440.xml"/><Relationship Id="rId614" Type="http://schemas.openxmlformats.org/officeDocument/2006/relationships/theme" Target="theme/theme1.xml"/><Relationship Id="rId211" Type="http://schemas.openxmlformats.org/officeDocument/2006/relationships/control" Target="activeX/activeX202.xml"/><Relationship Id="rId253" Type="http://schemas.openxmlformats.org/officeDocument/2006/relationships/control" Target="activeX/activeX244.xml"/><Relationship Id="rId295" Type="http://schemas.openxmlformats.org/officeDocument/2006/relationships/control" Target="activeX/activeX286.xml"/><Relationship Id="rId309" Type="http://schemas.openxmlformats.org/officeDocument/2006/relationships/control" Target="activeX/activeX300.xml"/><Relationship Id="rId460" Type="http://schemas.openxmlformats.org/officeDocument/2006/relationships/control" Target="activeX/activeX451.xml"/><Relationship Id="rId516" Type="http://schemas.openxmlformats.org/officeDocument/2006/relationships/control" Target="activeX/activeX50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79.xml.rels><?xml version="1.0" encoding="UTF-8" standalone="yes"?>
<Relationships xmlns="http://schemas.openxmlformats.org/package/2006/relationships"><Relationship Id="rId1" Type="http://schemas.microsoft.com/office/2006/relationships/activeXControlBinary" Target="activeX47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80.xml.rels><?xml version="1.0" encoding="UTF-8" standalone="yes"?>
<Relationships xmlns="http://schemas.openxmlformats.org/package/2006/relationships"><Relationship Id="rId1" Type="http://schemas.microsoft.com/office/2006/relationships/activeXControlBinary" Target="activeX480.bin"/></Relationships>
</file>

<file path=word/activeX/_rels/activeX481.xml.rels><?xml version="1.0" encoding="UTF-8" standalone="yes"?>
<Relationships xmlns="http://schemas.openxmlformats.org/package/2006/relationships"><Relationship Id="rId1" Type="http://schemas.microsoft.com/office/2006/relationships/activeXControlBinary" Target="activeX481.bin"/></Relationships>
</file>

<file path=word/activeX/_rels/activeX482.xml.rels><?xml version="1.0" encoding="UTF-8" standalone="yes"?>
<Relationships xmlns="http://schemas.openxmlformats.org/package/2006/relationships"><Relationship Id="rId1" Type="http://schemas.microsoft.com/office/2006/relationships/activeXControlBinary" Target="activeX482.bin"/></Relationships>
</file>

<file path=word/activeX/_rels/activeX483.xml.rels><?xml version="1.0" encoding="UTF-8" standalone="yes"?>
<Relationships xmlns="http://schemas.openxmlformats.org/package/2006/relationships"><Relationship Id="rId1" Type="http://schemas.microsoft.com/office/2006/relationships/activeXControlBinary" Target="activeX483.bin"/></Relationships>
</file>

<file path=word/activeX/_rels/activeX484.xml.rels><?xml version="1.0" encoding="UTF-8" standalone="yes"?>
<Relationships xmlns="http://schemas.openxmlformats.org/package/2006/relationships"><Relationship Id="rId1" Type="http://schemas.microsoft.com/office/2006/relationships/activeXControlBinary" Target="activeX484.bin"/></Relationships>
</file>

<file path=word/activeX/_rels/activeX485.xml.rels><?xml version="1.0" encoding="UTF-8" standalone="yes"?>
<Relationships xmlns="http://schemas.openxmlformats.org/package/2006/relationships"><Relationship Id="rId1" Type="http://schemas.microsoft.com/office/2006/relationships/activeXControlBinary" Target="activeX485.bin"/></Relationships>
</file>

<file path=word/activeX/_rels/activeX486.xml.rels><?xml version="1.0" encoding="UTF-8" standalone="yes"?>
<Relationships xmlns="http://schemas.openxmlformats.org/package/2006/relationships"><Relationship Id="rId1" Type="http://schemas.microsoft.com/office/2006/relationships/activeXControlBinary" Target="activeX486.bin"/></Relationships>
</file>

<file path=word/activeX/_rels/activeX487.xml.rels><?xml version="1.0" encoding="UTF-8" standalone="yes"?>
<Relationships xmlns="http://schemas.openxmlformats.org/package/2006/relationships"><Relationship Id="rId1" Type="http://schemas.microsoft.com/office/2006/relationships/activeXControlBinary" Target="activeX487.bin"/></Relationships>
</file>

<file path=word/activeX/_rels/activeX488.xml.rels><?xml version="1.0" encoding="UTF-8" standalone="yes"?>
<Relationships xmlns="http://schemas.openxmlformats.org/package/2006/relationships"><Relationship Id="rId1" Type="http://schemas.microsoft.com/office/2006/relationships/activeXControlBinary" Target="activeX488.bin"/></Relationships>
</file>

<file path=word/activeX/_rels/activeX489.xml.rels><?xml version="1.0" encoding="UTF-8" standalone="yes"?>
<Relationships xmlns="http://schemas.openxmlformats.org/package/2006/relationships"><Relationship Id="rId1" Type="http://schemas.microsoft.com/office/2006/relationships/activeXControlBinary" Target="activeX489.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490.xml.rels><?xml version="1.0" encoding="UTF-8" standalone="yes"?>
<Relationships xmlns="http://schemas.openxmlformats.org/package/2006/relationships"><Relationship Id="rId1" Type="http://schemas.microsoft.com/office/2006/relationships/activeXControlBinary" Target="activeX490.bin"/></Relationships>
</file>

<file path=word/activeX/_rels/activeX491.xml.rels><?xml version="1.0" encoding="UTF-8" standalone="yes"?>
<Relationships xmlns="http://schemas.openxmlformats.org/package/2006/relationships"><Relationship Id="rId1" Type="http://schemas.microsoft.com/office/2006/relationships/activeXControlBinary" Target="activeX491.bin"/></Relationships>
</file>

<file path=word/activeX/_rels/activeX492.xml.rels><?xml version="1.0" encoding="UTF-8" standalone="yes"?>
<Relationships xmlns="http://schemas.openxmlformats.org/package/2006/relationships"><Relationship Id="rId1" Type="http://schemas.microsoft.com/office/2006/relationships/activeXControlBinary" Target="activeX492.bin"/></Relationships>
</file>

<file path=word/activeX/_rels/activeX493.xml.rels><?xml version="1.0" encoding="UTF-8" standalone="yes"?>
<Relationships xmlns="http://schemas.openxmlformats.org/package/2006/relationships"><Relationship Id="rId1" Type="http://schemas.microsoft.com/office/2006/relationships/activeXControlBinary" Target="activeX493.bin"/></Relationships>
</file>

<file path=word/activeX/_rels/activeX494.xml.rels><?xml version="1.0" encoding="UTF-8" standalone="yes"?>
<Relationships xmlns="http://schemas.openxmlformats.org/package/2006/relationships"><Relationship Id="rId1" Type="http://schemas.microsoft.com/office/2006/relationships/activeXControlBinary" Target="activeX494.bin"/></Relationships>
</file>

<file path=word/activeX/_rels/activeX495.xml.rels><?xml version="1.0" encoding="UTF-8" standalone="yes"?>
<Relationships xmlns="http://schemas.openxmlformats.org/package/2006/relationships"><Relationship Id="rId1" Type="http://schemas.microsoft.com/office/2006/relationships/activeXControlBinary" Target="activeX495.bin"/></Relationships>
</file>

<file path=word/activeX/_rels/activeX496.xml.rels><?xml version="1.0" encoding="UTF-8" standalone="yes"?>
<Relationships xmlns="http://schemas.openxmlformats.org/package/2006/relationships"><Relationship Id="rId1" Type="http://schemas.microsoft.com/office/2006/relationships/activeXControlBinary" Target="activeX496.bin"/></Relationships>
</file>

<file path=word/activeX/_rels/activeX497.xml.rels><?xml version="1.0" encoding="UTF-8" standalone="yes"?>
<Relationships xmlns="http://schemas.openxmlformats.org/package/2006/relationships"><Relationship Id="rId1" Type="http://schemas.microsoft.com/office/2006/relationships/activeXControlBinary" Target="activeX497.bin"/></Relationships>
</file>

<file path=word/activeX/_rels/activeX498.xml.rels><?xml version="1.0" encoding="UTF-8" standalone="yes"?>
<Relationships xmlns="http://schemas.openxmlformats.org/package/2006/relationships"><Relationship Id="rId1" Type="http://schemas.microsoft.com/office/2006/relationships/activeXControlBinary" Target="activeX498.bin"/></Relationships>
</file>

<file path=word/activeX/_rels/activeX499.xml.rels><?xml version="1.0" encoding="UTF-8" standalone="yes"?>
<Relationships xmlns="http://schemas.openxmlformats.org/package/2006/relationships"><Relationship Id="rId1" Type="http://schemas.microsoft.com/office/2006/relationships/activeXControlBinary" Target="activeX49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00.xml.rels><?xml version="1.0" encoding="UTF-8" standalone="yes"?>
<Relationships xmlns="http://schemas.openxmlformats.org/package/2006/relationships"><Relationship Id="rId1" Type="http://schemas.microsoft.com/office/2006/relationships/activeXControlBinary" Target="activeX500.bin"/></Relationships>
</file>

<file path=word/activeX/_rels/activeX501.xml.rels><?xml version="1.0" encoding="UTF-8" standalone="yes"?>
<Relationships xmlns="http://schemas.openxmlformats.org/package/2006/relationships"><Relationship Id="rId1" Type="http://schemas.microsoft.com/office/2006/relationships/activeXControlBinary" Target="activeX501.bin"/></Relationships>
</file>

<file path=word/activeX/_rels/activeX502.xml.rels><?xml version="1.0" encoding="UTF-8" standalone="yes"?>
<Relationships xmlns="http://schemas.openxmlformats.org/package/2006/relationships"><Relationship Id="rId1" Type="http://schemas.microsoft.com/office/2006/relationships/activeXControlBinary" Target="activeX502.bin"/></Relationships>
</file>

<file path=word/activeX/_rels/activeX503.xml.rels><?xml version="1.0" encoding="UTF-8" standalone="yes"?>
<Relationships xmlns="http://schemas.openxmlformats.org/package/2006/relationships"><Relationship Id="rId1" Type="http://schemas.microsoft.com/office/2006/relationships/activeXControlBinary" Target="activeX503.bin"/></Relationships>
</file>

<file path=word/activeX/_rels/activeX504.xml.rels><?xml version="1.0" encoding="UTF-8" standalone="yes"?>
<Relationships xmlns="http://schemas.openxmlformats.org/package/2006/relationships"><Relationship Id="rId1" Type="http://schemas.microsoft.com/office/2006/relationships/activeXControlBinary" Target="activeX504.bin"/></Relationships>
</file>

<file path=word/activeX/_rels/activeX505.xml.rels><?xml version="1.0" encoding="UTF-8" standalone="yes"?>
<Relationships xmlns="http://schemas.openxmlformats.org/package/2006/relationships"><Relationship Id="rId1" Type="http://schemas.microsoft.com/office/2006/relationships/activeXControlBinary" Target="activeX505.bin"/></Relationships>
</file>

<file path=word/activeX/_rels/activeX506.xml.rels><?xml version="1.0" encoding="UTF-8" standalone="yes"?>
<Relationships xmlns="http://schemas.openxmlformats.org/package/2006/relationships"><Relationship Id="rId1" Type="http://schemas.microsoft.com/office/2006/relationships/activeXControlBinary" Target="activeX506.bin"/></Relationships>
</file>

<file path=word/activeX/_rels/activeX507.xml.rels><?xml version="1.0" encoding="UTF-8" standalone="yes"?>
<Relationships xmlns="http://schemas.openxmlformats.org/package/2006/relationships"><Relationship Id="rId1" Type="http://schemas.microsoft.com/office/2006/relationships/activeXControlBinary" Target="activeX507.bin"/></Relationships>
</file>

<file path=word/activeX/_rels/activeX508.xml.rels><?xml version="1.0" encoding="UTF-8" standalone="yes"?>
<Relationships xmlns="http://schemas.openxmlformats.org/package/2006/relationships"><Relationship Id="rId1" Type="http://schemas.microsoft.com/office/2006/relationships/activeXControlBinary" Target="activeX508.bin"/></Relationships>
</file>

<file path=word/activeX/_rels/activeX509.xml.rels><?xml version="1.0" encoding="UTF-8" standalone="yes"?>
<Relationships xmlns="http://schemas.openxmlformats.org/package/2006/relationships"><Relationship Id="rId1" Type="http://schemas.microsoft.com/office/2006/relationships/activeXControlBinary" Target="activeX509.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10.xml.rels><?xml version="1.0" encoding="UTF-8" standalone="yes"?>
<Relationships xmlns="http://schemas.openxmlformats.org/package/2006/relationships"><Relationship Id="rId1" Type="http://schemas.microsoft.com/office/2006/relationships/activeXControlBinary" Target="activeX510.bin"/></Relationships>
</file>

<file path=word/activeX/_rels/activeX511.xml.rels><?xml version="1.0" encoding="UTF-8" standalone="yes"?>
<Relationships xmlns="http://schemas.openxmlformats.org/package/2006/relationships"><Relationship Id="rId1" Type="http://schemas.microsoft.com/office/2006/relationships/activeXControlBinary" Target="activeX511.bin"/></Relationships>
</file>

<file path=word/activeX/_rels/activeX512.xml.rels><?xml version="1.0" encoding="UTF-8" standalone="yes"?>
<Relationships xmlns="http://schemas.openxmlformats.org/package/2006/relationships"><Relationship Id="rId1" Type="http://schemas.microsoft.com/office/2006/relationships/activeXControlBinary" Target="activeX512.bin"/></Relationships>
</file>

<file path=word/activeX/_rels/activeX513.xml.rels><?xml version="1.0" encoding="UTF-8" standalone="yes"?>
<Relationships xmlns="http://schemas.openxmlformats.org/package/2006/relationships"><Relationship Id="rId1" Type="http://schemas.microsoft.com/office/2006/relationships/activeXControlBinary" Target="activeX513.bin"/></Relationships>
</file>

<file path=word/activeX/_rels/activeX514.xml.rels><?xml version="1.0" encoding="UTF-8" standalone="yes"?>
<Relationships xmlns="http://schemas.openxmlformats.org/package/2006/relationships"><Relationship Id="rId1" Type="http://schemas.microsoft.com/office/2006/relationships/activeXControlBinary" Target="activeX514.bin"/></Relationships>
</file>

<file path=word/activeX/_rels/activeX515.xml.rels><?xml version="1.0" encoding="UTF-8" standalone="yes"?>
<Relationships xmlns="http://schemas.openxmlformats.org/package/2006/relationships"><Relationship Id="rId1" Type="http://schemas.microsoft.com/office/2006/relationships/activeXControlBinary" Target="activeX515.bin"/></Relationships>
</file>

<file path=word/activeX/_rels/activeX516.xml.rels><?xml version="1.0" encoding="UTF-8" standalone="yes"?>
<Relationships xmlns="http://schemas.openxmlformats.org/package/2006/relationships"><Relationship Id="rId1" Type="http://schemas.microsoft.com/office/2006/relationships/activeXControlBinary" Target="activeX516.bin"/></Relationships>
</file>

<file path=word/activeX/_rels/activeX517.xml.rels><?xml version="1.0" encoding="UTF-8" standalone="yes"?>
<Relationships xmlns="http://schemas.openxmlformats.org/package/2006/relationships"><Relationship Id="rId1" Type="http://schemas.microsoft.com/office/2006/relationships/activeXControlBinary" Target="activeX517.bin"/></Relationships>
</file>

<file path=word/activeX/_rels/activeX518.xml.rels><?xml version="1.0" encoding="UTF-8" standalone="yes"?>
<Relationships xmlns="http://schemas.openxmlformats.org/package/2006/relationships"><Relationship Id="rId1" Type="http://schemas.microsoft.com/office/2006/relationships/activeXControlBinary" Target="activeX518.bin"/></Relationships>
</file>

<file path=word/activeX/_rels/activeX519.xml.rels><?xml version="1.0" encoding="UTF-8" standalone="yes"?>
<Relationships xmlns="http://schemas.openxmlformats.org/package/2006/relationships"><Relationship Id="rId1" Type="http://schemas.microsoft.com/office/2006/relationships/activeXControlBinary" Target="activeX519.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20.xml.rels><?xml version="1.0" encoding="UTF-8" standalone="yes"?>
<Relationships xmlns="http://schemas.openxmlformats.org/package/2006/relationships"><Relationship Id="rId1" Type="http://schemas.microsoft.com/office/2006/relationships/activeXControlBinary" Target="activeX520.bin"/></Relationships>
</file>

<file path=word/activeX/_rels/activeX521.xml.rels><?xml version="1.0" encoding="UTF-8" standalone="yes"?>
<Relationships xmlns="http://schemas.openxmlformats.org/package/2006/relationships"><Relationship Id="rId1" Type="http://schemas.microsoft.com/office/2006/relationships/activeXControlBinary" Target="activeX521.bin"/></Relationships>
</file>

<file path=word/activeX/_rels/activeX522.xml.rels><?xml version="1.0" encoding="UTF-8" standalone="yes"?>
<Relationships xmlns="http://schemas.openxmlformats.org/package/2006/relationships"><Relationship Id="rId1" Type="http://schemas.microsoft.com/office/2006/relationships/activeXControlBinary" Target="activeX522.bin"/></Relationships>
</file>

<file path=word/activeX/_rels/activeX523.xml.rels><?xml version="1.0" encoding="UTF-8" standalone="yes"?>
<Relationships xmlns="http://schemas.openxmlformats.org/package/2006/relationships"><Relationship Id="rId1" Type="http://schemas.microsoft.com/office/2006/relationships/activeXControlBinary" Target="activeX523.bin"/></Relationships>
</file>

<file path=word/activeX/_rels/activeX524.xml.rels><?xml version="1.0" encoding="UTF-8" standalone="yes"?>
<Relationships xmlns="http://schemas.openxmlformats.org/package/2006/relationships"><Relationship Id="rId1" Type="http://schemas.microsoft.com/office/2006/relationships/activeXControlBinary" Target="activeX524.bin"/></Relationships>
</file>

<file path=word/activeX/_rels/activeX525.xml.rels><?xml version="1.0" encoding="UTF-8" standalone="yes"?>
<Relationships xmlns="http://schemas.openxmlformats.org/package/2006/relationships"><Relationship Id="rId1" Type="http://schemas.microsoft.com/office/2006/relationships/activeXControlBinary" Target="activeX525.bin"/></Relationships>
</file>

<file path=word/activeX/_rels/activeX526.xml.rels><?xml version="1.0" encoding="UTF-8" standalone="yes"?>
<Relationships xmlns="http://schemas.openxmlformats.org/package/2006/relationships"><Relationship Id="rId1" Type="http://schemas.microsoft.com/office/2006/relationships/activeXControlBinary" Target="activeX526.bin"/></Relationships>
</file>

<file path=word/activeX/_rels/activeX527.xml.rels><?xml version="1.0" encoding="UTF-8" standalone="yes"?>
<Relationships xmlns="http://schemas.openxmlformats.org/package/2006/relationships"><Relationship Id="rId1" Type="http://schemas.microsoft.com/office/2006/relationships/activeXControlBinary" Target="activeX527.bin"/></Relationships>
</file>

<file path=word/activeX/_rels/activeX528.xml.rels><?xml version="1.0" encoding="UTF-8" standalone="yes"?>
<Relationships xmlns="http://schemas.openxmlformats.org/package/2006/relationships"><Relationship Id="rId1" Type="http://schemas.microsoft.com/office/2006/relationships/activeXControlBinary" Target="activeX528.bin"/></Relationships>
</file>

<file path=word/activeX/_rels/activeX529.xml.rels><?xml version="1.0" encoding="UTF-8" standalone="yes"?>
<Relationships xmlns="http://schemas.openxmlformats.org/package/2006/relationships"><Relationship Id="rId1" Type="http://schemas.microsoft.com/office/2006/relationships/activeXControlBinary" Target="activeX529.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30.xml.rels><?xml version="1.0" encoding="UTF-8" standalone="yes"?>
<Relationships xmlns="http://schemas.openxmlformats.org/package/2006/relationships"><Relationship Id="rId1" Type="http://schemas.microsoft.com/office/2006/relationships/activeXControlBinary" Target="activeX530.bin"/></Relationships>
</file>

<file path=word/activeX/_rels/activeX531.xml.rels><?xml version="1.0" encoding="UTF-8" standalone="yes"?>
<Relationships xmlns="http://schemas.openxmlformats.org/package/2006/relationships"><Relationship Id="rId1" Type="http://schemas.microsoft.com/office/2006/relationships/activeXControlBinary" Target="activeX531.bin"/></Relationships>
</file>

<file path=word/activeX/_rels/activeX532.xml.rels><?xml version="1.0" encoding="UTF-8" standalone="yes"?>
<Relationships xmlns="http://schemas.openxmlformats.org/package/2006/relationships"><Relationship Id="rId1" Type="http://schemas.microsoft.com/office/2006/relationships/activeXControlBinary" Target="activeX532.bin"/></Relationships>
</file>

<file path=word/activeX/_rels/activeX533.xml.rels><?xml version="1.0" encoding="UTF-8" standalone="yes"?>
<Relationships xmlns="http://schemas.openxmlformats.org/package/2006/relationships"><Relationship Id="rId1" Type="http://schemas.microsoft.com/office/2006/relationships/activeXControlBinary" Target="activeX533.bin"/></Relationships>
</file>

<file path=word/activeX/_rels/activeX534.xml.rels><?xml version="1.0" encoding="UTF-8" standalone="yes"?>
<Relationships xmlns="http://schemas.openxmlformats.org/package/2006/relationships"><Relationship Id="rId1" Type="http://schemas.microsoft.com/office/2006/relationships/activeXControlBinary" Target="activeX534.bin"/></Relationships>
</file>

<file path=word/activeX/_rels/activeX535.xml.rels><?xml version="1.0" encoding="UTF-8" standalone="yes"?>
<Relationships xmlns="http://schemas.openxmlformats.org/package/2006/relationships"><Relationship Id="rId1" Type="http://schemas.microsoft.com/office/2006/relationships/activeXControlBinary" Target="activeX535.bin"/></Relationships>
</file>

<file path=word/activeX/_rels/activeX536.xml.rels><?xml version="1.0" encoding="UTF-8" standalone="yes"?>
<Relationships xmlns="http://schemas.openxmlformats.org/package/2006/relationships"><Relationship Id="rId1" Type="http://schemas.microsoft.com/office/2006/relationships/activeXControlBinary" Target="activeX536.bin"/></Relationships>
</file>

<file path=word/activeX/_rels/activeX537.xml.rels><?xml version="1.0" encoding="UTF-8" standalone="yes"?>
<Relationships xmlns="http://schemas.openxmlformats.org/package/2006/relationships"><Relationship Id="rId1" Type="http://schemas.microsoft.com/office/2006/relationships/activeXControlBinary" Target="activeX537.bin"/></Relationships>
</file>

<file path=word/activeX/_rels/activeX538.xml.rels><?xml version="1.0" encoding="UTF-8" standalone="yes"?>
<Relationships xmlns="http://schemas.openxmlformats.org/package/2006/relationships"><Relationship Id="rId1" Type="http://schemas.microsoft.com/office/2006/relationships/activeXControlBinary" Target="activeX538.bin"/></Relationships>
</file>

<file path=word/activeX/_rels/activeX539.xml.rels><?xml version="1.0" encoding="UTF-8" standalone="yes"?>
<Relationships xmlns="http://schemas.openxmlformats.org/package/2006/relationships"><Relationship Id="rId1" Type="http://schemas.microsoft.com/office/2006/relationships/activeXControlBinary" Target="activeX539.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40.xml.rels><?xml version="1.0" encoding="UTF-8" standalone="yes"?>
<Relationships xmlns="http://schemas.openxmlformats.org/package/2006/relationships"><Relationship Id="rId1" Type="http://schemas.microsoft.com/office/2006/relationships/activeXControlBinary" Target="activeX540.bin"/></Relationships>
</file>

<file path=word/activeX/_rels/activeX541.xml.rels><?xml version="1.0" encoding="UTF-8" standalone="yes"?>
<Relationships xmlns="http://schemas.openxmlformats.org/package/2006/relationships"><Relationship Id="rId1" Type="http://schemas.microsoft.com/office/2006/relationships/activeXControlBinary" Target="activeX541.bin"/></Relationships>
</file>

<file path=word/activeX/_rels/activeX542.xml.rels><?xml version="1.0" encoding="UTF-8" standalone="yes"?>
<Relationships xmlns="http://schemas.openxmlformats.org/package/2006/relationships"><Relationship Id="rId1" Type="http://schemas.microsoft.com/office/2006/relationships/activeXControlBinary" Target="activeX542.bin"/></Relationships>
</file>

<file path=word/activeX/_rels/activeX543.xml.rels><?xml version="1.0" encoding="UTF-8" standalone="yes"?>
<Relationships xmlns="http://schemas.openxmlformats.org/package/2006/relationships"><Relationship Id="rId1" Type="http://schemas.microsoft.com/office/2006/relationships/activeXControlBinary" Target="activeX543.bin"/></Relationships>
</file>

<file path=word/activeX/_rels/activeX544.xml.rels><?xml version="1.0" encoding="UTF-8" standalone="yes"?>
<Relationships xmlns="http://schemas.openxmlformats.org/package/2006/relationships"><Relationship Id="rId1" Type="http://schemas.microsoft.com/office/2006/relationships/activeXControlBinary" Target="activeX544.bin"/></Relationships>
</file>

<file path=word/activeX/_rels/activeX545.xml.rels><?xml version="1.0" encoding="UTF-8" standalone="yes"?>
<Relationships xmlns="http://schemas.openxmlformats.org/package/2006/relationships"><Relationship Id="rId1" Type="http://schemas.microsoft.com/office/2006/relationships/activeXControlBinary" Target="activeX545.bin"/></Relationships>
</file>

<file path=word/activeX/_rels/activeX546.xml.rels><?xml version="1.0" encoding="UTF-8" standalone="yes"?>
<Relationships xmlns="http://schemas.openxmlformats.org/package/2006/relationships"><Relationship Id="rId1" Type="http://schemas.microsoft.com/office/2006/relationships/activeXControlBinary" Target="activeX546.bin"/></Relationships>
</file>

<file path=word/activeX/_rels/activeX547.xml.rels><?xml version="1.0" encoding="UTF-8" standalone="yes"?>
<Relationships xmlns="http://schemas.openxmlformats.org/package/2006/relationships"><Relationship Id="rId1" Type="http://schemas.microsoft.com/office/2006/relationships/activeXControlBinary" Target="activeX547.bin"/></Relationships>
</file>

<file path=word/activeX/_rels/activeX548.xml.rels><?xml version="1.0" encoding="UTF-8" standalone="yes"?>
<Relationships xmlns="http://schemas.openxmlformats.org/package/2006/relationships"><Relationship Id="rId1" Type="http://schemas.microsoft.com/office/2006/relationships/activeXControlBinary" Target="activeX548.bin"/></Relationships>
</file>

<file path=word/activeX/_rels/activeX549.xml.rels><?xml version="1.0" encoding="UTF-8" standalone="yes"?>
<Relationships xmlns="http://schemas.openxmlformats.org/package/2006/relationships"><Relationship Id="rId1" Type="http://schemas.microsoft.com/office/2006/relationships/activeXControlBinary" Target="activeX549.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50.xml.rels><?xml version="1.0" encoding="UTF-8" standalone="yes"?>
<Relationships xmlns="http://schemas.openxmlformats.org/package/2006/relationships"><Relationship Id="rId1" Type="http://schemas.microsoft.com/office/2006/relationships/activeXControlBinary" Target="activeX550.bin"/></Relationships>
</file>

<file path=word/activeX/_rels/activeX551.xml.rels><?xml version="1.0" encoding="UTF-8" standalone="yes"?>
<Relationships xmlns="http://schemas.openxmlformats.org/package/2006/relationships"><Relationship Id="rId1" Type="http://schemas.microsoft.com/office/2006/relationships/activeXControlBinary" Target="activeX551.bin"/></Relationships>
</file>

<file path=word/activeX/_rels/activeX552.xml.rels><?xml version="1.0" encoding="UTF-8" standalone="yes"?>
<Relationships xmlns="http://schemas.openxmlformats.org/package/2006/relationships"><Relationship Id="rId1" Type="http://schemas.microsoft.com/office/2006/relationships/activeXControlBinary" Target="activeX552.bin"/></Relationships>
</file>

<file path=word/activeX/_rels/activeX553.xml.rels><?xml version="1.0" encoding="UTF-8" standalone="yes"?>
<Relationships xmlns="http://schemas.openxmlformats.org/package/2006/relationships"><Relationship Id="rId1" Type="http://schemas.microsoft.com/office/2006/relationships/activeXControlBinary" Target="activeX553.bin"/></Relationships>
</file>

<file path=word/activeX/_rels/activeX554.xml.rels><?xml version="1.0" encoding="UTF-8" standalone="yes"?>
<Relationships xmlns="http://schemas.openxmlformats.org/package/2006/relationships"><Relationship Id="rId1" Type="http://schemas.microsoft.com/office/2006/relationships/activeXControlBinary" Target="activeX554.bin"/></Relationships>
</file>

<file path=word/activeX/_rels/activeX555.xml.rels><?xml version="1.0" encoding="UTF-8" standalone="yes"?>
<Relationships xmlns="http://schemas.openxmlformats.org/package/2006/relationships"><Relationship Id="rId1" Type="http://schemas.microsoft.com/office/2006/relationships/activeXControlBinary" Target="activeX555.bin"/></Relationships>
</file>

<file path=word/activeX/_rels/activeX556.xml.rels><?xml version="1.0" encoding="UTF-8" standalone="yes"?>
<Relationships xmlns="http://schemas.openxmlformats.org/package/2006/relationships"><Relationship Id="rId1" Type="http://schemas.microsoft.com/office/2006/relationships/activeXControlBinary" Target="activeX556.bin"/></Relationships>
</file>

<file path=word/activeX/_rels/activeX557.xml.rels><?xml version="1.0" encoding="UTF-8" standalone="yes"?>
<Relationships xmlns="http://schemas.openxmlformats.org/package/2006/relationships"><Relationship Id="rId1" Type="http://schemas.microsoft.com/office/2006/relationships/activeXControlBinary" Target="activeX557.bin"/></Relationships>
</file>

<file path=word/activeX/_rels/activeX558.xml.rels><?xml version="1.0" encoding="UTF-8" standalone="yes"?>
<Relationships xmlns="http://schemas.openxmlformats.org/package/2006/relationships"><Relationship Id="rId1" Type="http://schemas.microsoft.com/office/2006/relationships/activeXControlBinary" Target="activeX558.bin"/></Relationships>
</file>

<file path=word/activeX/_rels/activeX559.xml.rels><?xml version="1.0" encoding="UTF-8" standalone="yes"?>
<Relationships xmlns="http://schemas.openxmlformats.org/package/2006/relationships"><Relationship Id="rId1" Type="http://schemas.microsoft.com/office/2006/relationships/activeXControlBinary" Target="activeX559.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60.xml.rels><?xml version="1.0" encoding="UTF-8" standalone="yes"?>
<Relationships xmlns="http://schemas.openxmlformats.org/package/2006/relationships"><Relationship Id="rId1" Type="http://schemas.microsoft.com/office/2006/relationships/activeXControlBinary" Target="activeX560.bin"/></Relationships>
</file>

<file path=word/activeX/_rels/activeX561.xml.rels><?xml version="1.0" encoding="UTF-8" standalone="yes"?>
<Relationships xmlns="http://schemas.openxmlformats.org/package/2006/relationships"><Relationship Id="rId1" Type="http://schemas.microsoft.com/office/2006/relationships/activeXControlBinary" Target="activeX561.bin"/></Relationships>
</file>

<file path=word/activeX/_rels/activeX562.xml.rels><?xml version="1.0" encoding="UTF-8" standalone="yes"?>
<Relationships xmlns="http://schemas.openxmlformats.org/package/2006/relationships"><Relationship Id="rId1" Type="http://schemas.microsoft.com/office/2006/relationships/activeXControlBinary" Target="activeX562.bin"/></Relationships>
</file>

<file path=word/activeX/_rels/activeX563.xml.rels><?xml version="1.0" encoding="UTF-8" standalone="yes"?>
<Relationships xmlns="http://schemas.openxmlformats.org/package/2006/relationships"><Relationship Id="rId1" Type="http://schemas.microsoft.com/office/2006/relationships/activeXControlBinary" Target="activeX563.bin"/></Relationships>
</file>

<file path=word/activeX/_rels/activeX564.xml.rels><?xml version="1.0" encoding="UTF-8" standalone="yes"?>
<Relationships xmlns="http://schemas.openxmlformats.org/package/2006/relationships"><Relationship Id="rId1" Type="http://schemas.microsoft.com/office/2006/relationships/activeXControlBinary" Target="activeX564.bin"/></Relationships>
</file>

<file path=word/activeX/_rels/activeX565.xml.rels><?xml version="1.0" encoding="UTF-8" standalone="yes"?>
<Relationships xmlns="http://schemas.openxmlformats.org/package/2006/relationships"><Relationship Id="rId1" Type="http://schemas.microsoft.com/office/2006/relationships/activeXControlBinary" Target="activeX565.bin"/></Relationships>
</file>

<file path=word/activeX/_rels/activeX566.xml.rels><?xml version="1.0" encoding="UTF-8" standalone="yes"?>
<Relationships xmlns="http://schemas.openxmlformats.org/package/2006/relationships"><Relationship Id="rId1" Type="http://schemas.microsoft.com/office/2006/relationships/activeXControlBinary" Target="activeX566.bin"/></Relationships>
</file>

<file path=word/activeX/_rels/activeX567.xml.rels><?xml version="1.0" encoding="UTF-8" standalone="yes"?>
<Relationships xmlns="http://schemas.openxmlformats.org/package/2006/relationships"><Relationship Id="rId1" Type="http://schemas.microsoft.com/office/2006/relationships/activeXControlBinary" Target="activeX567.bin"/></Relationships>
</file>

<file path=word/activeX/_rels/activeX568.xml.rels><?xml version="1.0" encoding="UTF-8" standalone="yes"?>
<Relationships xmlns="http://schemas.openxmlformats.org/package/2006/relationships"><Relationship Id="rId1" Type="http://schemas.microsoft.com/office/2006/relationships/activeXControlBinary" Target="activeX568.bin"/></Relationships>
</file>

<file path=word/activeX/_rels/activeX569.xml.rels><?xml version="1.0" encoding="UTF-8" standalone="yes"?>
<Relationships xmlns="http://schemas.openxmlformats.org/package/2006/relationships"><Relationship Id="rId1" Type="http://schemas.microsoft.com/office/2006/relationships/activeXControlBinary" Target="activeX569.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70.xml.rels><?xml version="1.0" encoding="UTF-8" standalone="yes"?>
<Relationships xmlns="http://schemas.openxmlformats.org/package/2006/relationships"><Relationship Id="rId1" Type="http://schemas.microsoft.com/office/2006/relationships/activeXControlBinary" Target="activeX570.bin"/></Relationships>
</file>

<file path=word/activeX/_rels/activeX571.xml.rels><?xml version="1.0" encoding="UTF-8" standalone="yes"?>
<Relationships xmlns="http://schemas.openxmlformats.org/package/2006/relationships"><Relationship Id="rId1" Type="http://schemas.microsoft.com/office/2006/relationships/activeXControlBinary" Target="activeX571.bin"/></Relationships>
</file>

<file path=word/activeX/_rels/activeX572.xml.rels><?xml version="1.0" encoding="UTF-8" standalone="yes"?>
<Relationships xmlns="http://schemas.openxmlformats.org/package/2006/relationships"><Relationship Id="rId1" Type="http://schemas.microsoft.com/office/2006/relationships/activeXControlBinary" Target="activeX572.bin"/></Relationships>
</file>

<file path=word/activeX/_rels/activeX573.xml.rels><?xml version="1.0" encoding="UTF-8" standalone="yes"?>
<Relationships xmlns="http://schemas.openxmlformats.org/package/2006/relationships"><Relationship Id="rId1" Type="http://schemas.microsoft.com/office/2006/relationships/activeXControlBinary" Target="activeX573.bin"/></Relationships>
</file>

<file path=word/activeX/_rels/activeX574.xml.rels><?xml version="1.0" encoding="UTF-8" standalone="yes"?>
<Relationships xmlns="http://schemas.openxmlformats.org/package/2006/relationships"><Relationship Id="rId1" Type="http://schemas.microsoft.com/office/2006/relationships/activeXControlBinary" Target="activeX574.bin"/></Relationships>
</file>

<file path=word/activeX/_rels/activeX575.xml.rels><?xml version="1.0" encoding="UTF-8" standalone="yes"?>
<Relationships xmlns="http://schemas.openxmlformats.org/package/2006/relationships"><Relationship Id="rId1" Type="http://schemas.microsoft.com/office/2006/relationships/activeXControlBinary" Target="activeX575.bin"/></Relationships>
</file>

<file path=word/activeX/_rels/activeX576.xml.rels><?xml version="1.0" encoding="UTF-8" standalone="yes"?>
<Relationships xmlns="http://schemas.openxmlformats.org/package/2006/relationships"><Relationship Id="rId1" Type="http://schemas.microsoft.com/office/2006/relationships/activeXControlBinary" Target="activeX576.bin"/></Relationships>
</file>

<file path=word/activeX/_rels/activeX577.xml.rels><?xml version="1.0" encoding="UTF-8" standalone="yes"?>
<Relationships xmlns="http://schemas.openxmlformats.org/package/2006/relationships"><Relationship Id="rId1" Type="http://schemas.microsoft.com/office/2006/relationships/activeXControlBinary" Target="activeX577.bin"/></Relationships>
</file>

<file path=word/activeX/_rels/activeX578.xml.rels><?xml version="1.0" encoding="UTF-8" standalone="yes"?>
<Relationships xmlns="http://schemas.openxmlformats.org/package/2006/relationships"><Relationship Id="rId1" Type="http://schemas.microsoft.com/office/2006/relationships/activeXControlBinary" Target="activeX578.bin"/></Relationships>
</file>

<file path=word/activeX/_rels/activeX579.xml.rels><?xml version="1.0" encoding="UTF-8" standalone="yes"?>
<Relationships xmlns="http://schemas.openxmlformats.org/package/2006/relationships"><Relationship Id="rId1" Type="http://schemas.microsoft.com/office/2006/relationships/activeXControlBinary" Target="activeX579.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80.xml.rels><?xml version="1.0" encoding="UTF-8" standalone="yes"?>
<Relationships xmlns="http://schemas.openxmlformats.org/package/2006/relationships"><Relationship Id="rId1" Type="http://schemas.microsoft.com/office/2006/relationships/activeXControlBinary" Target="activeX580.bin"/></Relationships>
</file>

<file path=word/activeX/_rels/activeX581.xml.rels><?xml version="1.0" encoding="UTF-8" standalone="yes"?>
<Relationships xmlns="http://schemas.openxmlformats.org/package/2006/relationships"><Relationship Id="rId1" Type="http://schemas.microsoft.com/office/2006/relationships/activeXControlBinary" Target="activeX581.bin"/></Relationships>
</file>

<file path=word/activeX/_rels/activeX582.xml.rels><?xml version="1.0" encoding="UTF-8" standalone="yes"?>
<Relationships xmlns="http://schemas.openxmlformats.org/package/2006/relationships"><Relationship Id="rId1" Type="http://schemas.microsoft.com/office/2006/relationships/activeXControlBinary" Target="activeX582.bin"/></Relationships>
</file>

<file path=word/activeX/_rels/activeX583.xml.rels><?xml version="1.0" encoding="UTF-8" standalone="yes"?>
<Relationships xmlns="http://schemas.openxmlformats.org/package/2006/relationships"><Relationship Id="rId1" Type="http://schemas.microsoft.com/office/2006/relationships/activeXControlBinary" Target="activeX583.bin"/></Relationships>
</file>

<file path=word/activeX/_rels/activeX584.xml.rels><?xml version="1.0" encoding="UTF-8" standalone="yes"?>
<Relationships xmlns="http://schemas.openxmlformats.org/package/2006/relationships"><Relationship Id="rId1" Type="http://schemas.microsoft.com/office/2006/relationships/activeXControlBinary" Target="activeX584.bin"/></Relationships>
</file>

<file path=word/activeX/_rels/activeX585.xml.rels><?xml version="1.0" encoding="UTF-8" standalone="yes"?>
<Relationships xmlns="http://schemas.openxmlformats.org/package/2006/relationships"><Relationship Id="rId1" Type="http://schemas.microsoft.com/office/2006/relationships/activeXControlBinary" Target="activeX585.bin"/></Relationships>
</file>

<file path=word/activeX/_rels/activeX586.xml.rels><?xml version="1.0" encoding="UTF-8" standalone="yes"?>
<Relationships xmlns="http://schemas.openxmlformats.org/package/2006/relationships"><Relationship Id="rId1" Type="http://schemas.microsoft.com/office/2006/relationships/activeXControlBinary" Target="activeX586.bin"/></Relationships>
</file>

<file path=word/activeX/_rels/activeX587.xml.rels><?xml version="1.0" encoding="UTF-8" standalone="yes"?>
<Relationships xmlns="http://schemas.openxmlformats.org/package/2006/relationships"><Relationship Id="rId1" Type="http://schemas.microsoft.com/office/2006/relationships/activeXControlBinary" Target="activeX587.bin"/></Relationships>
</file>

<file path=word/activeX/_rels/activeX588.xml.rels><?xml version="1.0" encoding="UTF-8" standalone="yes"?>
<Relationships xmlns="http://schemas.openxmlformats.org/package/2006/relationships"><Relationship Id="rId1" Type="http://schemas.microsoft.com/office/2006/relationships/activeXControlBinary" Target="activeX588.bin"/></Relationships>
</file>

<file path=word/activeX/_rels/activeX589.xml.rels><?xml version="1.0" encoding="UTF-8" standalone="yes"?>
<Relationships xmlns="http://schemas.openxmlformats.org/package/2006/relationships"><Relationship Id="rId1" Type="http://schemas.microsoft.com/office/2006/relationships/activeXControlBinary" Target="activeX589.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590.xml.rels><?xml version="1.0" encoding="UTF-8" standalone="yes"?>
<Relationships xmlns="http://schemas.openxmlformats.org/package/2006/relationships"><Relationship Id="rId1" Type="http://schemas.microsoft.com/office/2006/relationships/activeXControlBinary" Target="activeX590.bin"/></Relationships>
</file>

<file path=word/activeX/_rels/activeX591.xml.rels><?xml version="1.0" encoding="UTF-8" standalone="yes"?>
<Relationships xmlns="http://schemas.openxmlformats.org/package/2006/relationships"><Relationship Id="rId1" Type="http://schemas.microsoft.com/office/2006/relationships/activeXControlBinary" Target="activeX591.bin"/></Relationships>
</file>

<file path=word/activeX/_rels/activeX592.xml.rels><?xml version="1.0" encoding="UTF-8" standalone="yes"?>
<Relationships xmlns="http://schemas.openxmlformats.org/package/2006/relationships"><Relationship Id="rId1" Type="http://schemas.microsoft.com/office/2006/relationships/activeXControlBinary" Target="activeX592.bin"/></Relationships>
</file>

<file path=word/activeX/_rels/activeX593.xml.rels><?xml version="1.0" encoding="UTF-8" standalone="yes"?>
<Relationships xmlns="http://schemas.openxmlformats.org/package/2006/relationships"><Relationship Id="rId1" Type="http://schemas.microsoft.com/office/2006/relationships/activeXControlBinary" Target="activeX593.bin"/></Relationships>
</file>

<file path=word/activeX/_rels/activeX594.xml.rels><?xml version="1.0" encoding="UTF-8" standalone="yes"?>
<Relationships xmlns="http://schemas.openxmlformats.org/package/2006/relationships"><Relationship Id="rId1" Type="http://schemas.microsoft.com/office/2006/relationships/activeXControlBinary" Target="activeX594.bin"/></Relationships>
</file>

<file path=word/activeX/_rels/activeX595.xml.rels><?xml version="1.0" encoding="UTF-8" standalone="yes"?>
<Relationships xmlns="http://schemas.openxmlformats.org/package/2006/relationships"><Relationship Id="rId1" Type="http://schemas.microsoft.com/office/2006/relationships/activeXControlBinary" Target="activeX595.bin"/></Relationships>
</file>

<file path=word/activeX/_rels/activeX596.xml.rels><?xml version="1.0" encoding="UTF-8" standalone="yes"?>
<Relationships xmlns="http://schemas.openxmlformats.org/package/2006/relationships"><Relationship Id="rId1" Type="http://schemas.microsoft.com/office/2006/relationships/activeXControlBinary" Target="activeX596.bin"/></Relationships>
</file>

<file path=word/activeX/_rels/activeX597.xml.rels><?xml version="1.0" encoding="UTF-8" standalone="yes"?>
<Relationships xmlns="http://schemas.openxmlformats.org/package/2006/relationships"><Relationship Id="rId1" Type="http://schemas.microsoft.com/office/2006/relationships/activeXControlBinary" Target="activeX597.bin"/></Relationships>
</file>

<file path=word/activeX/_rels/activeX598.xml.rels><?xml version="1.0" encoding="UTF-8" standalone="yes"?>
<Relationships xmlns="http://schemas.openxmlformats.org/package/2006/relationships"><Relationship Id="rId1" Type="http://schemas.microsoft.com/office/2006/relationships/activeXControlBinary" Target="activeX598.bin"/></Relationships>
</file>

<file path=word/activeX/_rels/activeX599.xml.rels><?xml version="1.0" encoding="UTF-8" standalone="yes"?>
<Relationships xmlns="http://schemas.openxmlformats.org/package/2006/relationships"><Relationship Id="rId1" Type="http://schemas.microsoft.com/office/2006/relationships/activeXControlBinary" Target="activeX59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00.xml.rels><?xml version="1.0" encoding="UTF-8" standalone="yes"?>
<Relationships xmlns="http://schemas.openxmlformats.org/package/2006/relationships"><Relationship Id="rId1" Type="http://schemas.microsoft.com/office/2006/relationships/activeXControlBinary" Target="activeX600.bin"/></Relationships>
</file>

<file path=word/activeX/_rels/activeX601.xml.rels><?xml version="1.0" encoding="UTF-8" standalone="yes"?>
<Relationships xmlns="http://schemas.openxmlformats.org/package/2006/relationships"><Relationship Id="rId1" Type="http://schemas.microsoft.com/office/2006/relationships/activeXControlBinary" Target="activeX601.bin"/></Relationships>
</file>

<file path=word/activeX/_rels/activeX602.xml.rels><?xml version="1.0" encoding="UTF-8" standalone="yes"?>
<Relationships xmlns="http://schemas.openxmlformats.org/package/2006/relationships"><Relationship Id="rId1" Type="http://schemas.microsoft.com/office/2006/relationships/activeXControlBinary" Target="activeX602.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8-5CC6-11CF-8D67-00AA00BDCE1D}" ax:persistence="persistStream" r:id="rId1"/>
</file>

<file path=word/activeX/activeX382.xml><?xml version="1.0" encoding="utf-8"?>
<ax:ocx xmlns:ax="http://schemas.microsoft.com/office/2006/activeX" xmlns:r="http://schemas.openxmlformats.org/officeDocument/2006/relationships" ax:classid="{5512D118-5CC6-11CF-8D67-00AA00BDCE1D}" ax:persistence="persistStream" r:id="rId1"/>
</file>

<file path=word/activeX/activeX383.xml><?xml version="1.0" encoding="utf-8"?>
<ax:ocx xmlns:ax="http://schemas.microsoft.com/office/2006/activeX" xmlns:r="http://schemas.openxmlformats.org/officeDocument/2006/relationships" ax:classid="{5512D118-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396.xml><?xml version="1.0" encoding="utf-8"?>
<ax:ocx xmlns:ax="http://schemas.microsoft.com/office/2006/activeX" xmlns:r="http://schemas.openxmlformats.org/officeDocument/2006/relationships" ax:classid="{5512D118-5CC6-11CF-8D67-00AA00BDCE1D}" ax:persistence="persistStream" r:id="rId1"/>
</file>

<file path=word/activeX/activeX397.xml><?xml version="1.0" encoding="utf-8"?>
<ax:ocx xmlns:ax="http://schemas.microsoft.com/office/2006/activeX" xmlns:r="http://schemas.openxmlformats.org/officeDocument/2006/relationships" ax:classid="{5512D118-5CC6-11CF-8D67-00AA00BDCE1D}" ax:persistence="persistStream" r:id="rId1"/>
</file>

<file path=word/activeX/activeX398.xml><?xml version="1.0" encoding="utf-8"?>
<ax:ocx xmlns:ax="http://schemas.microsoft.com/office/2006/activeX" xmlns:r="http://schemas.openxmlformats.org/officeDocument/2006/relationships" ax:classid="{5512D118-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01.xml><?xml version="1.0" encoding="utf-8"?>
<ax:ocx xmlns:ax="http://schemas.microsoft.com/office/2006/activeX" xmlns:r="http://schemas.openxmlformats.org/officeDocument/2006/relationships" ax:classid="{5512D118-5CC6-11CF-8D67-00AA00BDCE1D}" ax:persistence="persistStream" r:id="rId1"/>
</file>

<file path=word/activeX/activeX402.xml><?xml version="1.0" encoding="utf-8"?>
<ax:ocx xmlns:ax="http://schemas.microsoft.com/office/2006/activeX" xmlns:r="http://schemas.openxmlformats.org/officeDocument/2006/relationships" ax:classid="{5512D118-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8-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18-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10.xml><?xml version="1.0" encoding="utf-8"?>
<ax:ocx xmlns:ax="http://schemas.microsoft.com/office/2006/activeX" xmlns:r="http://schemas.openxmlformats.org/officeDocument/2006/relationships" ax:classid="{5512D118-5CC6-11CF-8D67-00AA00BDCE1D}" ax:persistence="persistStream" r:id="rId1"/>
</file>

<file path=word/activeX/activeX411.xml><?xml version="1.0" encoding="utf-8"?>
<ax:ocx xmlns:ax="http://schemas.microsoft.com/office/2006/activeX" xmlns:r="http://schemas.openxmlformats.org/officeDocument/2006/relationships" ax:classid="{5512D118-5CC6-11CF-8D67-00AA00BDCE1D}" ax:persistence="persistStream" r:id="rId1"/>
</file>

<file path=word/activeX/activeX412.xml><?xml version="1.0" encoding="utf-8"?>
<ax:ocx xmlns:ax="http://schemas.microsoft.com/office/2006/activeX" xmlns:r="http://schemas.openxmlformats.org/officeDocument/2006/relationships" ax:classid="{5512D118-5CC6-11CF-8D67-00AA00BDCE1D}" ax:persistence="persistStream" r:id="rId1"/>
</file>

<file path=word/activeX/activeX413.xml><?xml version="1.0" encoding="utf-8"?>
<ax:ocx xmlns:ax="http://schemas.microsoft.com/office/2006/activeX" xmlns:r="http://schemas.openxmlformats.org/officeDocument/2006/relationships" ax:classid="{5512D118-5CC6-11CF-8D67-00AA00BDCE1D}" ax:persistence="persistStream" r:id="rId1"/>
</file>

<file path=word/activeX/activeX414.xml><?xml version="1.0" encoding="utf-8"?>
<ax:ocx xmlns:ax="http://schemas.microsoft.com/office/2006/activeX" xmlns:r="http://schemas.openxmlformats.org/officeDocument/2006/relationships" ax:classid="{5512D118-5CC6-11CF-8D67-00AA00BDCE1D}" ax:persistence="persistStream" r:id="rId1"/>
</file>

<file path=word/activeX/activeX415.xml><?xml version="1.0" encoding="utf-8"?>
<ax:ocx xmlns:ax="http://schemas.microsoft.com/office/2006/activeX" xmlns:r="http://schemas.openxmlformats.org/officeDocument/2006/relationships" ax:classid="{5512D118-5CC6-11CF-8D67-00AA00BDCE1D}" ax:persistence="persistStream" r:id="rId1"/>
</file>

<file path=word/activeX/activeX416.xml><?xml version="1.0" encoding="utf-8"?>
<ax:ocx xmlns:ax="http://schemas.microsoft.com/office/2006/activeX" xmlns:r="http://schemas.openxmlformats.org/officeDocument/2006/relationships" ax:classid="{5512D118-5CC6-11CF-8D67-00AA00BDCE1D}" ax:persistence="persistStream" r:id="rId1"/>
</file>

<file path=word/activeX/activeX417.xml><?xml version="1.0" encoding="utf-8"?>
<ax:ocx xmlns:ax="http://schemas.microsoft.com/office/2006/activeX" xmlns:r="http://schemas.openxmlformats.org/officeDocument/2006/relationships" ax:classid="{5512D118-5CC6-11CF-8D67-00AA00BDCE1D}" ax:persistence="persistStream" r:id="rId1"/>
</file>

<file path=word/activeX/activeX418.xml><?xml version="1.0" encoding="utf-8"?>
<ax:ocx xmlns:ax="http://schemas.microsoft.com/office/2006/activeX" xmlns:r="http://schemas.openxmlformats.org/officeDocument/2006/relationships" ax:classid="{5512D118-5CC6-11CF-8D67-00AA00BDCE1D}" ax:persistence="persistStream" r:id="rId1"/>
</file>

<file path=word/activeX/activeX419.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20.xml><?xml version="1.0" encoding="utf-8"?>
<ax:ocx xmlns:ax="http://schemas.microsoft.com/office/2006/activeX" xmlns:r="http://schemas.openxmlformats.org/officeDocument/2006/relationships" ax:classid="{5512D118-5CC6-11CF-8D67-00AA00BDCE1D}" ax:persistence="persistStream" r:id="rId1"/>
</file>

<file path=word/activeX/activeX421.xml><?xml version="1.0" encoding="utf-8"?>
<ax:ocx xmlns:ax="http://schemas.microsoft.com/office/2006/activeX" xmlns:r="http://schemas.openxmlformats.org/officeDocument/2006/relationships" ax:classid="{5512D118-5CC6-11CF-8D67-00AA00BDCE1D}" ax:persistence="persistStream" r:id="rId1"/>
</file>

<file path=word/activeX/activeX422.xml><?xml version="1.0" encoding="utf-8"?>
<ax:ocx xmlns:ax="http://schemas.microsoft.com/office/2006/activeX" xmlns:r="http://schemas.openxmlformats.org/officeDocument/2006/relationships" ax:classid="{5512D118-5CC6-11CF-8D67-00AA00BDCE1D}" ax:persistence="persistStream" r:id="rId1"/>
</file>

<file path=word/activeX/activeX423.xml><?xml version="1.0" encoding="utf-8"?>
<ax:ocx xmlns:ax="http://schemas.microsoft.com/office/2006/activeX" xmlns:r="http://schemas.openxmlformats.org/officeDocument/2006/relationships" ax:classid="{5512D118-5CC6-11CF-8D67-00AA00BDCE1D}" ax:persistence="persistStream" r:id="rId1"/>
</file>

<file path=word/activeX/activeX424.xml><?xml version="1.0" encoding="utf-8"?>
<ax:ocx xmlns:ax="http://schemas.microsoft.com/office/2006/activeX" xmlns:r="http://schemas.openxmlformats.org/officeDocument/2006/relationships" ax:classid="{5512D118-5CC6-11CF-8D67-00AA00BDCE1D}" ax:persistence="persistStream" r:id="rId1"/>
</file>

<file path=word/activeX/activeX425.xml><?xml version="1.0" encoding="utf-8"?>
<ax:ocx xmlns:ax="http://schemas.microsoft.com/office/2006/activeX" xmlns:r="http://schemas.openxmlformats.org/officeDocument/2006/relationships" ax:classid="{5512D118-5CC6-11CF-8D67-00AA00BDCE1D}" ax:persistence="persistStream" r:id="rId1"/>
</file>

<file path=word/activeX/activeX426.xml><?xml version="1.0" encoding="utf-8"?>
<ax:ocx xmlns:ax="http://schemas.microsoft.com/office/2006/activeX" xmlns:r="http://schemas.openxmlformats.org/officeDocument/2006/relationships" ax:classid="{5512D118-5CC6-11CF-8D67-00AA00BDCE1D}" ax:persistence="persistStream" r:id="rId1"/>
</file>

<file path=word/activeX/activeX427.xml><?xml version="1.0" encoding="utf-8"?>
<ax:ocx xmlns:ax="http://schemas.microsoft.com/office/2006/activeX" xmlns:r="http://schemas.openxmlformats.org/officeDocument/2006/relationships" ax:classid="{5512D118-5CC6-11CF-8D67-00AA00BDCE1D}" ax:persistence="persistStream" r:id="rId1"/>
</file>

<file path=word/activeX/activeX428.xml><?xml version="1.0" encoding="utf-8"?>
<ax:ocx xmlns:ax="http://schemas.microsoft.com/office/2006/activeX" xmlns:r="http://schemas.openxmlformats.org/officeDocument/2006/relationships" ax:classid="{5512D118-5CC6-11CF-8D67-00AA00BDCE1D}" ax:persistence="persistStream" r:id="rId1"/>
</file>

<file path=word/activeX/activeX429.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30.xml><?xml version="1.0" encoding="utf-8"?>
<ax:ocx xmlns:ax="http://schemas.microsoft.com/office/2006/activeX" xmlns:r="http://schemas.openxmlformats.org/officeDocument/2006/relationships" ax:classid="{5512D118-5CC6-11CF-8D67-00AA00BDCE1D}" ax:persistence="persistStream" r:id="rId1"/>
</file>

<file path=word/activeX/activeX431.xml><?xml version="1.0" encoding="utf-8"?>
<ax:ocx xmlns:ax="http://schemas.microsoft.com/office/2006/activeX" xmlns:r="http://schemas.openxmlformats.org/officeDocument/2006/relationships" ax:classid="{5512D118-5CC6-11CF-8D67-00AA00BDCE1D}" ax:persistence="persistStream" r:id="rId1"/>
</file>

<file path=word/activeX/activeX432.xml><?xml version="1.0" encoding="utf-8"?>
<ax:ocx xmlns:ax="http://schemas.microsoft.com/office/2006/activeX" xmlns:r="http://schemas.openxmlformats.org/officeDocument/2006/relationships" ax:classid="{5512D118-5CC6-11CF-8D67-00AA00BDCE1D}" ax:persistence="persistStream" r:id="rId1"/>
</file>

<file path=word/activeX/activeX433.xml><?xml version="1.0" encoding="utf-8"?>
<ax:ocx xmlns:ax="http://schemas.microsoft.com/office/2006/activeX" xmlns:r="http://schemas.openxmlformats.org/officeDocument/2006/relationships" ax:classid="{5512D118-5CC6-11CF-8D67-00AA00BDCE1D}" ax:persistence="persistStream" r:id="rId1"/>
</file>

<file path=word/activeX/activeX434.xml><?xml version="1.0" encoding="utf-8"?>
<ax:ocx xmlns:ax="http://schemas.microsoft.com/office/2006/activeX" xmlns:r="http://schemas.openxmlformats.org/officeDocument/2006/relationships" ax:classid="{5512D118-5CC6-11CF-8D67-00AA00BDCE1D}" ax:persistence="persistStream" r:id="rId1"/>
</file>

<file path=word/activeX/activeX435.xml><?xml version="1.0" encoding="utf-8"?>
<ax:ocx xmlns:ax="http://schemas.microsoft.com/office/2006/activeX" xmlns:r="http://schemas.openxmlformats.org/officeDocument/2006/relationships" ax:classid="{5512D118-5CC6-11CF-8D67-00AA00BDCE1D}" ax:persistence="persistStream" r:id="rId1"/>
</file>

<file path=word/activeX/activeX436.xml><?xml version="1.0" encoding="utf-8"?>
<ax:ocx xmlns:ax="http://schemas.microsoft.com/office/2006/activeX" xmlns:r="http://schemas.openxmlformats.org/officeDocument/2006/relationships" ax:classid="{5512D118-5CC6-11CF-8D67-00AA00BDCE1D}" ax:persistence="persistStream" r:id="rId1"/>
</file>

<file path=word/activeX/activeX437.xml><?xml version="1.0" encoding="utf-8"?>
<ax:ocx xmlns:ax="http://schemas.microsoft.com/office/2006/activeX" xmlns:r="http://schemas.openxmlformats.org/officeDocument/2006/relationships" ax:classid="{5512D118-5CC6-11CF-8D67-00AA00BDCE1D}" ax:persistence="persistStream" r:id="rId1"/>
</file>

<file path=word/activeX/activeX438.xml><?xml version="1.0" encoding="utf-8"?>
<ax:ocx xmlns:ax="http://schemas.microsoft.com/office/2006/activeX" xmlns:r="http://schemas.openxmlformats.org/officeDocument/2006/relationships" ax:classid="{5512D118-5CC6-11CF-8D67-00AA00BDCE1D}" ax:persistence="persistStream" r:id="rId1"/>
</file>

<file path=word/activeX/activeX439.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40.xml><?xml version="1.0" encoding="utf-8"?>
<ax:ocx xmlns:ax="http://schemas.microsoft.com/office/2006/activeX" xmlns:r="http://schemas.openxmlformats.org/officeDocument/2006/relationships" ax:classid="{5512D118-5CC6-11CF-8D67-00AA00BDCE1D}" ax:persistence="persistStream" r:id="rId1"/>
</file>

<file path=word/activeX/activeX441.xml><?xml version="1.0" encoding="utf-8"?>
<ax:ocx xmlns:ax="http://schemas.microsoft.com/office/2006/activeX" xmlns:r="http://schemas.openxmlformats.org/officeDocument/2006/relationships" ax:classid="{5512D118-5CC6-11CF-8D67-00AA00BDCE1D}" ax:persistence="persistStream" r:id="rId1"/>
</file>

<file path=word/activeX/activeX442.xml><?xml version="1.0" encoding="utf-8"?>
<ax:ocx xmlns:ax="http://schemas.microsoft.com/office/2006/activeX" xmlns:r="http://schemas.openxmlformats.org/officeDocument/2006/relationships" ax:classid="{5512D118-5CC6-11CF-8D67-00AA00BDCE1D}" ax:persistence="persistStream" r:id="rId1"/>
</file>

<file path=word/activeX/activeX443.xml><?xml version="1.0" encoding="utf-8"?>
<ax:ocx xmlns:ax="http://schemas.microsoft.com/office/2006/activeX" xmlns:r="http://schemas.openxmlformats.org/officeDocument/2006/relationships" ax:classid="{5512D118-5CC6-11CF-8D67-00AA00BDCE1D}" ax:persistence="persistStream" r:id="rId1"/>
</file>

<file path=word/activeX/activeX444.xml><?xml version="1.0" encoding="utf-8"?>
<ax:ocx xmlns:ax="http://schemas.microsoft.com/office/2006/activeX" xmlns:r="http://schemas.openxmlformats.org/officeDocument/2006/relationships" ax:classid="{5512D118-5CC6-11CF-8D67-00AA00BDCE1D}" ax:persistence="persistStream" r:id="rId1"/>
</file>

<file path=word/activeX/activeX445.xml><?xml version="1.0" encoding="utf-8"?>
<ax:ocx xmlns:ax="http://schemas.microsoft.com/office/2006/activeX" xmlns:r="http://schemas.openxmlformats.org/officeDocument/2006/relationships" ax:classid="{5512D118-5CC6-11CF-8D67-00AA00BDCE1D}" ax:persistence="persistStream" r:id="rId1"/>
</file>

<file path=word/activeX/activeX446.xml><?xml version="1.0" encoding="utf-8"?>
<ax:ocx xmlns:ax="http://schemas.microsoft.com/office/2006/activeX" xmlns:r="http://schemas.openxmlformats.org/officeDocument/2006/relationships" ax:classid="{5512D118-5CC6-11CF-8D67-00AA00BDCE1D}" ax:persistence="persistStream" r:id="rId1"/>
</file>

<file path=word/activeX/activeX447.xml><?xml version="1.0" encoding="utf-8"?>
<ax:ocx xmlns:ax="http://schemas.microsoft.com/office/2006/activeX" xmlns:r="http://schemas.openxmlformats.org/officeDocument/2006/relationships" ax:classid="{5512D118-5CC6-11CF-8D67-00AA00BDCE1D}" ax:persistence="persistStream" r:id="rId1"/>
</file>

<file path=word/activeX/activeX448.xml><?xml version="1.0" encoding="utf-8"?>
<ax:ocx xmlns:ax="http://schemas.microsoft.com/office/2006/activeX" xmlns:r="http://schemas.openxmlformats.org/officeDocument/2006/relationships" ax:classid="{5512D118-5CC6-11CF-8D67-00AA00BDCE1D}" ax:persistence="persistStream" r:id="rId1"/>
</file>

<file path=word/activeX/activeX449.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50.xml><?xml version="1.0" encoding="utf-8"?>
<ax:ocx xmlns:ax="http://schemas.microsoft.com/office/2006/activeX" xmlns:r="http://schemas.openxmlformats.org/officeDocument/2006/relationships" ax:classid="{5512D118-5CC6-11CF-8D67-00AA00BDCE1D}" ax:persistence="persistStream" r:id="rId1"/>
</file>

<file path=word/activeX/activeX451.xml><?xml version="1.0" encoding="utf-8"?>
<ax:ocx xmlns:ax="http://schemas.microsoft.com/office/2006/activeX" xmlns:r="http://schemas.openxmlformats.org/officeDocument/2006/relationships" ax:classid="{5512D118-5CC6-11CF-8D67-00AA00BDCE1D}" ax:persistence="persistStream" r:id="rId1"/>
</file>

<file path=word/activeX/activeX452.xml><?xml version="1.0" encoding="utf-8"?>
<ax:ocx xmlns:ax="http://schemas.microsoft.com/office/2006/activeX" xmlns:r="http://schemas.openxmlformats.org/officeDocument/2006/relationships" ax:classid="{5512D118-5CC6-11CF-8D67-00AA00BDCE1D}" ax:persistence="persistStream" r:id="rId1"/>
</file>

<file path=word/activeX/activeX453.xml><?xml version="1.0" encoding="utf-8"?>
<ax:ocx xmlns:ax="http://schemas.microsoft.com/office/2006/activeX" xmlns:r="http://schemas.openxmlformats.org/officeDocument/2006/relationships" ax:classid="{5512D118-5CC6-11CF-8D67-00AA00BDCE1D}" ax:persistence="persistStream" r:id="rId1"/>
</file>

<file path=word/activeX/activeX454.xml><?xml version="1.0" encoding="utf-8"?>
<ax:ocx xmlns:ax="http://schemas.microsoft.com/office/2006/activeX" xmlns:r="http://schemas.openxmlformats.org/officeDocument/2006/relationships" ax:classid="{5512D118-5CC6-11CF-8D67-00AA00BDCE1D}" ax:persistence="persistStream" r:id="rId1"/>
</file>

<file path=word/activeX/activeX455.xml><?xml version="1.0" encoding="utf-8"?>
<ax:ocx xmlns:ax="http://schemas.microsoft.com/office/2006/activeX" xmlns:r="http://schemas.openxmlformats.org/officeDocument/2006/relationships" ax:classid="{5512D118-5CC6-11CF-8D67-00AA00BDCE1D}" ax:persistence="persistStream" r:id="rId1"/>
</file>

<file path=word/activeX/activeX456.xml><?xml version="1.0" encoding="utf-8"?>
<ax:ocx xmlns:ax="http://schemas.microsoft.com/office/2006/activeX" xmlns:r="http://schemas.openxmlformats.org/officeDocument/2006/relationships" ax:classid="{5512D118-5CC6-11CF-8D67-00AA00BDCE1D}" ax:persistence="persistStream" r:id="rId1"/>
</file>

<file path=word/activeX/activeX457.xml><?xml version="1.0" encoding="utf-8"?>
<ax:ocx xmlns:ax="http://schemas.microsoft.com/office/2006/activeX" xmlns:r="http://schemas.openxmlformats.org/officeDocument/2006/relationships" ax:classid="{5512D118-5CC6-11CF-8D67-00AA00BDCE1D}" ax:persistence="persistStream" r:id="rId1"/>
</file>

<file path=word/activeX/activeX458.xml><?xml version="1.0" encoding="utf-8"?>
<ax:ocx xmlns:ax="http://schemas.microsoft.com/office/2006/activeX" xmlns:r="http://schemas.openxmlformats.org/officeDocument/2006/relationships" ax:classid="{5512D118-5CC6-11CF-8D67-00AA00BDCE1D}" ax:persistence="persistStream" r:id="rId1"/>
</file>

<file path=word/activeX/activeX459.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60.xml><?xml version="1.0" encoding="utf-8"?>
<ax:ocx xmlns:ax="http://schemas.microsoft.com/office/2006/activeX" xmlns:r="http://schemas.openxmlformats.org/officeDocument/2006/relationships" ax:classid="{5512D118-5CC6-11CF-8D67-00AA00BDCE1D}" ax:persistence="persistStream" r:id="rId1"/>
</file>

<file path=word/activeX/activeX461.xml><?xml version="1.0" encoding="utf-8"?>
<ax:ocx xmlns:ax="http://schemas.microsoft.com/office/2006/activeX" xmlns:r="http://schemas.openxmlformats.org/officeDocument/2006/relationships" ax:classid="{5512D118-5CC6-11CF-8D67-00AA00BDCE1D}" ax:persistence="persistStream" r:id="rId1"/>
</file>

<file path=word/activeX/activeX462.xml><?xml version="1.0" encoding="utf-8"?>
<ax:ocx xmlns:ax="http://schemas.microsoft.com/office/2006/activeX" xmlns:r="http://schemas.openxmlformats.org/officeDocument/2006/relationships" ax:classid="{5512D118-5CC6-11CF-8D67-00AA00BDCE1D}" ax:persistence="persistStream" r:id="rId1"/>
</file>

<file path=word/activeX/activeX463.xml><?xml version="1.0" encoding="utf-8"?>
<ax:ocx xmlns:ax="http://schemas.microsoft.com/office/2006/activeX" xmlns:r="http://schemas.openxmlformats.org/officeDocument/2006/relationships" ax:classid="{5512D118-5CC6-11CF-8D67-00AA00BDCE1D}" ax:persistence="persistStream" r:id="rId1"/>
</file>

<file path=word/activeX/activeX464.xml><?xml version="1.0" encoding="utf-8"?>
<ax:ocx xmlns:ax="http://schemas.microsoft.com/office/2006/activeX" xmlns:r="http://schemas.openxmlformats.org/officeDocument/2006/relationships" ax:classid="{5512D118-5CC6-11CF-8D67-00AA00BDCE1D}" ax:persistence="persistStream" r:id="rId1"/>
</file>

<file path=word/activeX/activeX465.xml><?xml version="1.0" encoding="utf-8"?>
<ax:ocx xmlns:ax="http://schemas.microsoft.com/office/2006/activeX" xmlns:r="http://schemas.openxmlformats.org/officeDocument/2006/relationships" ax:classid="{5512D118-5CC6-11CF-8D67-00AA00BDCE1D}" ax:persistence="persistStream" r:id="rId1"/>
</file>

<file path=word/activeX/activeX466.xml><?xml version="1.0" encoding="utf-8"?>
<ax:ocx xmlns:ax="http://schemas.microsoft.com/office/2006/activeX" xmlns:r="http://schemas.openxmlformats.org/officeDocument/2006/relationships" ax:classid="{5512D118-5CC6-11CF-8D67-00AA00BDCE1D}" ax:persistence="persistStream" r:id="rId1"/>
</file>

<file path=word/activeX/activeX467.xml><?xml version="1.0" encoding="utf-8"?>
<ax:ocx xmlns:ax="http://schemas.microsoft.com/office/2006/activeX" xmlns:r="http://schemas.openxmlformats.org/officeDocument/2006/relationships" ax:classid="{5512D118-5CC6-11CF-8D67-00AA00BDCE1D}" ax:persistence="persistStream" r:id="rId1"/>
</file>

<file path=word/activeX/activeX468.xml><?xml version="1.0" encoding="utf-8"?>
<ax:ocx xmlns:ax="http://schemas.microsoft.com/office/2006/activeX" xmlns:r="http://schemas.openxmlformats.org/officeDocument/2006/relationships" ax:classid="{5512D118-5CC6-11CF-8D67-00AA00BDCE1D}" ax:persistence="persistStream" r:id="rId1"/>
</file>

<file path=word/activeX/activeX469.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70.xml><?xml version="1.0" encoding="utf-8"?>
<ax:ocx xmlns:ax="http://schemas.microsoft.com/office/2006/activeX" xmlns:r="http://schemas.openxmlformats.org/officeDocument/2006/relationships" ax:classid="{5512D118-5CC6-11CF-8D67-00AA00BDCE1D}" ax:persistence="persistStream" r:id="rId1"/>
</file>

<file path=word/activeX/activeX471.xml><?xml version="1.0" encoding="utf-8"?>
<ax:ocx xmlns:ax="http://schemas.microsoft.com/office/2006/activeX" xmlns:r="http://schemas.openxmlformats.org/officeDocument/2006/relationships" ax:classid="{5512D118-5CC6-11CF-8D67-00AA00BDCE1D}" ax:persistence="persistStream" r:id="rId1"/>
</file>

<file path=word/activeX/activeX472.xml><?xml version="1.0" encoding="utf-8"?>
<ax:ocx xmlns:ax="http://schemas.microsoft.com/office/2006/activeX" xmlns:r="http://schemas.openxmlformats.org/officeDocument/2006/relationships" ax:classid="{5512D118-5CC6-11CF-8D67-00AA00BDCE1D}" ax:persistence="persistStream" r:id="rId1"/>
</file>

<file path=word/activeX/activeX473.xml><?xml version="1.0" encoding="utf-8"?>
<ax:ocx xmlns:ax="http://schemas.microsoft.com/office/2006/activeX" xmlns:r="http://schemas.openxmlformats.org/officeDocument/2006/relationships" ax:classid="{5512D118-5CC6-11CF-8D67-00AA00BDCE1D}" ax:persistence="persistStream" r:id="rId1"/>
</file>

<file path=word/activeX/activeX474.xml><?xml version="1.0" encoding="utf-8"?>
<ax:ocx xmlns:ax="http://schemas.microsoft.com/office/2006/activeX" xmlns:r="http://schemas.openxmlformats.org/officeDocument/2006/relationships" ax:classid="{5512D118-5CC6-11CF-8D67-00AA00BDCE1D}" ax:persistence="persistStream" r:id="rId1"/>
</file>

<file path=word/activeX/activeX475.xml><?xml version="1.0" encoding="utf-8"?>
<ax:ocx xmlns:ax="http://schemas.microsoft.com/office/2006/activeX" xmlns:r="http://schemas.openxmlformats.org/officeDocument/2006/relationships" ax:classid="{5512D118-5CC6-11CF-8D67-00AA00BDCE1D}" ax:persistence="persistStream" r:id="rId1"/>
</file>

<file path=word/activeX/activeX476.xml><?xml version="1.0" encoding="utf-8"?>
<ax:ocx xmlns:ax="http://schemas.microsoft.com/office/2006/activeX" xmlns:r="http://schemas.openxmlformats.org/officeDocument/2006/relationships" ax:classid="{5512D118-5CC6-11CF-8D67-00AA00BDCE1D}" ax:persistence="persistStream" r:id="rId1"/>
</file>

<file path=word/activeX/activeX477.xml><?xml version="1.0" encoding="utf-8"?>
<ax:ocx xmlns:ax="http://schemas.microsoft.com/office/2006/activeX" xmlns:r="http://schemas.openxmlformats.org/officeDocument/2006/relationships" ax:classid="{5512D118-5CC6-11CF-8D67-00AA00BDCE1D}" ax:persistence="persistStream" r:id="rId1"/>
</file>

<file path=word/activeX/activeX478.xml><?xml version="1.0" encoding="utf-8"?>
<ax:ocx xmlns:ax="http://schemas.microsoft.com/office/2006/activeX" xmlns:r="http://schemas.openxmlformats.org/officeDocument/2006/relationships" ax:classid="{5512D118-5CC6-11CF-8D67-00AA00BDCE1D}" ax:persistence="persistStream" r:id="rId1"/>
</file>

<file path=word/activeX/activeX479.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80.xml><?xml version="1.0" encoding="utf-8"?>
<ax:ocx xmlns:ax="http://schemas.microsoft.com/office/2006/activeX" xmlns:r="http://schemas.openxmlformats.org/officeDocument/2006/relationships" ax:classid="{5512D118-5CC6-11CF-8D67-00AA00BDCE1D}" ax:persistence="persistStream" r:id="rId1"/>
</file>

<file path=word/activeX/activeX481.xml><?xml version="1.0" encoding="utf-8"?>
<ax:ocx xmlns:ax="http://schemas.microsoft.com/office/2006/activeX" xmlns:r="http://schemas.openxmlformats.org/officeDocument/2006/relationships" ax:classid="{5512D118-5CC6-11CF-8D67-00AA00BDCE1D}" ax:persistence="persistStream" r:id="rId1"/>
</file>

<file path=word/activeX/activeX482.xml><?xml version="1.0" encoding="utf-8"?>
<ax:ocx xmlns:ax="http://schemas.microsoft.com/office/2006/activeX" xmlns:r="http://schemas.openxmlformats.org/officeDocument/2006/relationships" ax:classid="{5512D118-5CC6-11CF-8D67-00AA00BDCE1D}" ax:persistence="persistStream" r:id="rId1"/>
</file>

<file path=word/activeX/activeX483.xml><?xml version="1.0" encoding="utf-8"?>
<ax:ocx xmlns:ax="http://schemas.microsoft.com/office/2006/activeX" xmlns:r="http://schemas.openxmlformats.org/officeDocument/2006/relationships" ax:classid="{5512D118-5CC6-11CF-8D67-00AA00BDCE1D}" ax:persistence="persistStream" r:id="rId1"/>
</file>

<file path=word/activeX/activeX484.xml><?xml version="1.0" encoding="utf-8"?>
<ax:ocx xmlns:ax="http://schemas.microsoft.com/office/2006/activeX" xmlns:r="http://schemas.openxmlformats.org/officeDocument/2006/relationships" ax:classid="{5512D118-5CC6-11CF-8D67-00AA00BDCE1D}" ax:persistence="persistStream" r:id="rId1"/>
</file>

<file path=word/activeX/activeX485.xml><?xml version="1.0" encoding="utf-8"?>
<ax:ocx xmlns:ax="http://schemas.microsoft.com/office/2006/activeX" xmlns:r="http://schemas.openxmlformats.org/officeDocument/2006/relationships" ax:classid="{5512D118-5CC6-11CF-8D67-00AA00BDCE1D}" ax:persistence="persistStream" r:id="rId1"/>
</file>

<file path=word/activeX/activeX486.xml><?xml version="1.0" encoding="utf-8"?>
<ax:ocx xmlns:ax="http://schemas.microsoft.com/office/2006/activeX" xmlns:r="http://schemas.openxmlformats.org/officeDocument/2006/relationships" ax:classid="{5512D118-5CC6-11CF-8D67-00AA00BDCE1D}" ax:persistence="persistStream" r:id="rId1"/>
</file>

<file path=word/activeX/activeX487.xml><?xml version="1.0" encoding="utf-8"?>
<ax:ocx xmlns:ax="http://schemas.microsoft.com/office/2006/activeX" xmlns:r="http://schemas.openxmlformats.org/officeDocument/2006/relationships" ax:classid="{5512D118-5CC6-11CF-8D67-00AA00BDCE1D}" ax:persistence="persistStream" r:id="rId1"/>
</file>

<file path=word/activeX/activeX488.xml><?xml version="1.0" encoding="utf-8"?>
<ax:ocx xmlns:ax="http://schemas.microsoft.com/office/2006/activeX" xmlns:r="http://schemas.openxmlformats.org/officeDocument/2006/relationships" ax:classid="{5512D118-5CC6-11CF-8D67-00AA00BDCE1D}" ax:persistence="persistStream" r:id="rId1"/>
</file>

<file path=word/activeX/activeX489.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490.xml><?xml version="1.0" encoding="utf-8"?>
<ax:ocx xmlns:ax="http://schemas.microsoft.com/office/2006/activeX" xmlns:r="http://schemas.openxmlformats.org/officeDocument/2006/relationships" ax:classid="{5512D118-5CC6-11CF-8D67-00AA00BDCE1D}" ax:persistence="persistStream" r:id="rId1"/>
</file>

<file path=word/activeX/activeX491.xml><?xml version="1.0" encoding="utf-8"?>
<ax:ocx xmlns:ax="http://schemas.microsoft.com/office/2006/activeX" xmlns:r="http://schemas.openxmlformats.org/officeDocument/2006/relationships" ax:classid="{5512D118-5CC6-11CF-8D67-00AA00BDCE1D}" ax:persistence="persistStream" r:id="rId1"/>
</file>

<file path=word/activeX/activeX492.xml><?xml version="1.0" encoding="utf-8"?>
<ax:ocx xmlns:ax="http://schemas.microsoft.com/office/2006/activeX" xmlns:r="http://schemas.openxmlformats.org/officeDocument/2006/relationships" ax:classid="{5512D118-5CC6-11CF-8D67-00AA00BDCE1D}" ax:persistence="persistStream" r:id="rId1"/>
</file>

<file path=word/activeX/activeX493.xml><?xml version="1.0" encoding="utf-8"?>
<ax:ocx xmlns:ax="http://schemas.microsoft.com/office/2006/activeX" xmlns:r="http://schemas.openxmlformats.org/officeDocument/2006/relationships" ax:classid="{5512D118-5CC6-11CF-8D67-00AA00BDCE1D}" ax:persistence="persistStream" r:id="rId1"/>
</file>

<file path=word/activeX/activeX494.xml><?xml version="1.0" encoding="utf-8"?>
<ax:ocx xmlns:ax="http://schemas.microsoft.com/office/2006/activeX" xmlns:r="http://schemas.openxmlformats.org/officeDocument/2006/relationships" ax:classid="{5512D118-5CC6-11CF-8D67-00AA00BDCE1D}" ax:persistence="persistStream" r:id="rId1"/>
</file>

<file path=word/activeX/activeX495.xml><?xml version="1.0" encoding="utf-8"?>
<ax:ocx xmlns:ax="http://schemas.microsoft.com/office/2006/activeX" xmlns:r="http://schemas.openxmlformats.org/officeDocument/2006/relationships" ax:classid="{5512D118-5CC6-11CF-8D67-00AA00BDCE1D}" ax:persistence="persistStream" r:id="rId1"/>
</file>

<file path=word/activeX/activeX496.xml><?xml version="1.0" encoding="utf-8"?>
<ax:ocx xmlns:ax="http://schemas.microsoft.com/office/2006/activeX" xmlns:r="http://schemas.openxmlformats.org/officeDocument/2006/relationships" ax:classid="{5512D118-5CC6-11CF-8D67-00AA00BDCE1D}" ax:persistence="persistStream" r:id="rId1"/>
</file>

<file path=word/activeX/activeX497.xml><?xml version="1.0" encoding="utf-8"?>
<ax:ocx xmlns:ax="http://schemas.microsoft.com/office/2006/activeX" xmlns:r="http://schemas.openxmlformats.org/officeDocument/2006/relationships" ax:classid="{5512D118-5CC6-11CF-8D67-00AA00BDCE1D}" ax:persistence="persistStream" r:id="rId1"/>
</file>

<file path=word/activeX/activeX498.xml><?xml version="1.0" encoding="utf-8"?>
<ax:ocx xmlns:ax="http://schemas.microsoft.com/office/2006/activeX" xmlns:r="http://schemas.openxmlformats.org/officeDocument/2006/relationships" ax:classid="{5512D118-5CC6-11CF-8D67-00AA00BDCE1D}" ax:persistence="persistStream" r:id="rId1"/>
</file>

<file path=word/activeX/activeX49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00.xml><?xml version="1.0" encoding="utf-8"?>
<ax:ocx xmlns:ax="http://schemas.microsoft.com/office/2006/activeX" xmlns:r="http://schemas.openxmlformats.org/officeDocument/2006/relationships" ax:classid="{5512D118-5CC6-11CF-8D67-00AA00BDCE1D}" ax:persistence="persistStream" r:id="rId1"/>
</file>

<file path=word/activeX/activeX501.xml><?xml version="1.0" encoding="utf-8"?>
<ax:ocx xmlns:ax="http://schemas.microsoft.com/office/2006/activeX" xmlns:r="http://schemas.openxmlformats.org/officeDocument/2006/relationships" ax:classid="{5512D118-5CC6-11CF-8D67-00AA00BDCE1D}" ax:persistence="persistStream" r:id="rId1"/>
</file>

<file path=word/activeX/activeX502.xml><?xml version="1.0" encoding="utf-8"?>
<ax:ocx xmlns:ax="http://schemas.microsoft.com/office/2006/activeX" xmlns:r="http://schemas.openxmlformats.org/officeDocument/2006/relationships" ax:classid="{5512D118-5CC6-11CF-8D67-00AA00BDCE1D}" ax:persistence="persistStream" r:id="rId1"/>
</file>

<file path=word/activeX/activeX503.xml><?xml version="1.0" encoding="utf-8"?>
<ax:ocx xmlns:ax="http://schemas.microsoft.com/office/2006/activeX" xmlns:r="http://schemas.openxmlformats.org/officeDocument/2006/relationships" ax:classid="{5512D118-5CC6-11CF-8D67-00AA00BDCE1D}" ax:persistence="persistStream" r:id="rId1"/>
</file>

<file path=word/activeX/activeX504.xml><?xml version="1.0" encoding="utf-8"?>
<ax:ocx xmlns:ax="http://schemas.microsoft.com/office/2006/activeX" xmlns:r="http://schemas.openxmlformats.org/officeDocument/2006/relationships" ax:classid="{5512D118-5CC6-11CF-8D67-00AA00BDCE1D}" ax:persistence="persistStream" r:id="rId1"/>
</file>

<file path=word/activeX/activeX505.xml><?xml version="1.0" encoding="utf-8"?>
<ax:ocx xmlns:ax="http://schemas.microsoft.com/office/2006/activeX" xmlns:r="http://schemas.openxmlformats.org/officeDocument/2006/relationships" ax:classid="{5512D118-5CC6-11CF-8D67-00AA00BDCE1D}" ax:persistence="persistStream" r:id="rId1"/>
</file>

<file path=word/activeX/activeX506.xml><?xml version="1.0" encoding="utf-8"?>
<ax:ocx xmlns:ax="http://schemas.microsoft.com/office/2006/activeX" xmlns:r="http://schemas.openxmlformats.org/officeDocument/2006/relationships" ax:classid="{5512D118-5CC6-11CF-8D67-00AA00BDCE1D}" ax:persistence="persistStream" r:id="rId1"/>
</file>

<file path=word/activeX/activeX507.xml><?xml version="1.0" encoding="utf-8"?>
<ax:ocx xmlns:ax="http://schemas.microsoft.com/office/2006/activeX" xmlns:r="http://schemas.openxmlformats.org/officeDocument/2006/relationships" ax:classid="{5512D118-5CC6-11CF-8D67-00AA00BDCE1D}" ax:persistence="persistStream" r:id="rId1"/>
</file>

<file path=word/activeX/activeX508.xml><?xml version="1.0" encoding="utf-8"?>
<ax:ocx xmlns:ax="http://schemas.microsoft.com/office/2006/activeX" xmlns:r="http://schemas.openxmlformats.org/officeDocument/2006/relationships" ax:classid="{5512D118-5CC6-11CF-8D67-00AA00BDCE1D}" ax:persistence="persistStream" r:id="rId1"/>
</file>

<file path=word/activeX/activeX509.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10.xml><?xml version="1.0" encoding="utf-8"?>
<ax:ocx xmlns:ax="http://schemas.microsoft.com/office/2006/activeX" xmlns:r="http://schemas.openxmlformats.org/officeDocument/2006/relationships" ax:classid="{5512D118-5CC6-11CF-8D67-00AA00BDCE1D}" ax:persistence="persistStream" r:id="rId1"/>
</file>

<file path=word/activeX/activeX511.xml><?xml version="1.0" encoding="utf-8"?>
<ax:ocx xmlns:ax="http://schemas.microsoft.com/office/2006/activeX" xmlns:r="http://schemas.openxmlformats.org/officeDocument/2006/relationships" ax:classid="{5512D118-5CC6-11CF-8D67-00AA00BDCE1D}" ax:persistence="persistStream" r:id="rId1"/>
</file>

<file path=word/activeX/activeX512.xml><?xml version="1.0" encoding="utf-8"?>
<ax:ocx xmlns:ax="http://schemas.microsoft.com/office/2006/activeX" xmlns:r="http://schemas.openxmlformats.org/officeDocument/2006/relationships" ax:classid="{5512D118-5CC6-11CF-8D67-00AA00BDCE1D}" ax:persistence="persistStream" r:id="rId1"/>
</file>

<file path=word/activeX/activeX513.xml><?xml version="1.0" encoding="utf-8"?>
<ax:ocx xmlns:ax="http://schemas.microsoft.com/office/2006/activeX" xmlns:r="http://schemas.openxmlformats.org/officeDocument/2006/relationships" ax:classid="{5512D118-5CC6-11CF-8D67-00AA00BDCE1D}" ax:persistence="persistStream" r:id="rId1"/>
</file>

<file path=word/activeX/activeX514.xml><?xml version="1.0" encoding="utf-8"?>
<ax:ocx xmlns:ax="http://schemas.microsoft.com/office/2006/activeX" xmlns:r="http://schemas.openxmlformats.org/officeDocument/2006/relationships" ax:classid="{5512D118-5CC6-11CF-8D67-00AA00BDCE1D}" ax:persistence="persistStream" r:id="rId1"/>
</file>

<file path=word/activeX/activeX515.xml><?xml version="1.0" encoding="utf-8"?>
<ax:ocx xmlns:ax="http://schemas.microsoft.com/office/2006/activeX" xmlns:r="http://schemas.openxmlformats.org/officeDocument/2006/relationships" ax:classid="{5512D118-5CC6-11CF-8D67-00AA00BDCE1D}" ax:persistence="persistStream" r:id="rId1"/>
</file>

<file path=word/activeX/activeX516.xml><?xml version="1.0" encoding="utf-8"?>
<ax:ocx xmlns:ax="http://schemas.microsoft.com/office/2006/activeX" xmlns:r="http://schemas.openxmlformats.org/officeDocument/2006/relationships" ax:classid="{5512D118-5CC6-11CF-8D67-00AA00BDCE1D}" ax:persistence="persistStream" r:id="rId1"/>
</file>

<file path=word/activeX/activeX517.xml><?xml version="1.0" encoding="utf-8"?>
<ax:ocx xmlns:ax="http://schemas.microsoft.com/office/2006/activeX" xmlns:r="http://schemas.openxmlformats.org/officeDocument/2006/relationships" ax:classid="{5512D118-5CC6-11CF-8D67-00AA00BDCE1D}" ax:persistence="persistStream" r:id="rId1"/>
</file>

<file path=word/activeX/activeX518.xml><?xml version="1.0" encoding="utf-8"?>
<ax:ocx xmlns:ax="http://schemas.microsoft.com/office/2006/activeX" xmlns:r="http://schemas.openxmlformats.org/officeDocument/2006/relationships" ax:classid="{5512D118-5CC6-11CF-8D67-00AA00BDCE1D}" ax:persistence="persistStream" r:id="rId1"/>
</file>

<file path=word/activeX/activeX519.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20.xml><?xml version="1.0" encoding="utf-8"?>
<ax:ocx xmlns:ax="http://schemas.microsoft.com/office/2006/activeX" xmlns:r="http://schemas.openxmlformats.org/officeDocument/2006/relationships" ax:classid="{5512D118-5CC6-11CF-8D67-00AA00BDCE1D}" ax:persistence="persistStream" r:id="rId1"/>
</file>

<file path=word/activeX/activeX521.xml><?xml version="1.0" encoding="utf-8"?>
<ax:ocx xmlns:ax="http://schemas.microsoft.com/office/2006/activeX" xmlns:r="http://schemas.openxmlformats.org/officeDocument/2006/relationships" ax:classid="{5512D118-5CC6-11CF-8D67-00AA00BDCE1D}" ax:persistence="persistStream" r:id="rId1"/>
</file>

<file path=word/activeX/activeX522.xml><?xml version="1.0" encoding="utf-8"?>
<ax:ocx xmlns:ax="http://schemas.microsoft.com/office/2006/activeX" xmlns:r="http://schemas.openxmlformats.org/officeDocument/2006/relationships" ax:classid="{5512D118-5CC6-11CF-8D67-00AA00BDCE1D}" ax:persistence="persistStream" r:id="rId1"/>
</file>

<file path=word/activeX/activeX523.xml><?xml version="1.0" encoding="utf-8"?>
<ax:ocx xmlns:ax="http://schemas.microsoft.com/office/2006/activeX" xmlns:r="http://schemas.openxmlformats.org/officeDocument/2006/relationships" ax:classid="{5512D118-5CC6-11CF-8D67-00AA00BDCE1D}" ax:persistence="persistStream" r:id="rId1"/>
</file>

<file path=word/activeX/activeX524.xml><?xml version="1.0" encoding="utf-8"?>
<ax:ocx xmlns:ax="http://schemas.microsoft.com/office/2006/activeX" xmlns:r="http://schemas.openxmlformats.org/officeDocument/2006/relationships" ax:classid="{5512D118-5CC6-11CF-8D67-00AA00BDCE1D}" ax:persistence="persistStream" r:id="rId1"/>
</file>

<file path=word/activeX/activeX525.xml><?xml version="1.0" encoding="utf-8"?>
<ax:ocx xmlns:ax="http://schemas.microsoft.com/office/2006/activeX" xmlns:r="http://schemas.openxmlformats.org/officeDocument/2006/relationships" ax:classid="{5512D118-5CC6-11CF-8D67-00AA00BDCE1D}" ax:persistence="persistStream" r:id="rId1"/>
</file>

<file path=word/activeX/activeX526.xml><?xml version="1.0" encoding="utf-8"?>
<ax:ocx xmlns:ax="http://schemas.microsoft.com/office/2006/activeX" xmlns:r="http://schemas.openxmlformats.org/officeDocument/2006/relationships" ax:classid="{5512D118-5CC6-11CF-8D67-00AA00BDCE1D}" ax:persistence="persistStream" r:id="rId1"/>
</file>

<file path=word/activeX/activeX527.xml><?xml version="1.0" encoding="utf-8"?>
<ax:ocx xmlns:ax="http://schemas.microsoft.com/office/2006/activeX" xmlns:r="http://schemas.openxmlformats.org/officeDocument/2006/relationships" ax:classid="{5512D118-5CC6-11CF-8D67-00AA00BDCE1D}" ax:persistence="persistStream" r:id="rId1"/>
</file>

<file path=word/activeX/activeX528.xml><?xml version="1.0" encoding="utf-8"?>
<ax:ocx xmlns:ax="http://schemas.microsoft.com/office/2006/activeX" xmlns:r="http://schemas.openxmlformats.org/officeDocument/2006/relationships" ax:classid="{5512D118-5CC6-11CF-8D67-00AA00BDCE1D}" ax:persistence="persistStream" r:id="rId1"/>
</file>

<file path=word/activeX/activeX529.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30.xml><?xml version="1.0" encoding="utf-8"?>
<ax:ocx xmlns:ax="http://schemas.microsoft.com/office/2006/activeX" xmlns:r="http://schemas.openxmlformats.org/officeDocument/2006/relationships" ax:classid="{5512D118-5CC6-11CF-8D67-00AA00BDCE1D}" ax:persistence="persistStream" r:id="rId1"/>
</file>

<file path=word/activeX/activeX531.xml><?xml version="1.0" encoding="utf-8"?>
<ax:ocx xmlns:ax="http://schemas.microsoft.com/office/2006/activeX" xmlns:r="http://schemas.openxmlformats.org/officeDocument/2006/relationships" ax:classid="{5512D118-5CC6-11CF-8D67-00AA00BDCE1D}" ax:persistence="persistStream" r:id="rId1"/>
</file>

<file path=word/activeX/activeX532.xml><?xml version="1.0" encoding="utf-8"?>
<ax:ocx xmlns:ax="http://schemas.microsoft.com/office/2006/activeX" xmlns:r="http://schemas.openxmlformats.org/officeDocument/2006/relationships" ax:classid="{5512D118-5CC6-11CF-8D67-00AA00BDCE1D}" ax:persistence="persistStream" r:id="rId1"/>
</file>

<file path=word/activeX/activeX533.xml><?xml version="1.0" encoding="utf-8"?>
<ax:ocx xmlns:ax="http://schemas.microsoft.com/office/2006/activeX" xmlns:r="http://schemas.openxmlformats.org/officeDocument/2006/relationships" ax:classid="{5512D118-5CC6-11CF-8D67-00AA00BDCE1D}" ax:persistence="persistStream" r:id="rId1"/>
</file>

<file path=word/activeX/activeX534.xml><?xml version="1.0" encoding="utf-8"?>
<ax:ocx xmlns:ax="http://schemas.microsoft.com/office/2006/activeX" xmlns:r="http://schemas.openxmlformats.org/officeDocument/2006/relationships" ax:classid="{5512D118-5CC6-11CF-8D67-00AA00BDCE1D}" ax:persistence="persistStream" r:id="rId1"/>
</file>

<file path=word/activeX/activeX535.xml><?xml version="1.0" encoding="utf-8"?>
<ax:ocx xmlns:ax="http://schemas.microsoft.com/office/2006/activeX" xmlns:r="http://schemas.openxmlformats.org/officeDocument/2006/relationships" ax:classid="{5512D118-5CC6-11CF-8D67-00AA00BDCE1D}" ax:persistence="persistStream" r:id="rId1"/>
</file>

<file path=word/activeX/activeX536.xml><?xml version="1.0" encoding="utf-8"?>
<ax:ocx xmlns:ax="http://schemas.microsoft.com/office/2006/activeX" xmlns:r="http://schemas.openxmlformats.org/officeDocument/2006/relationships" ax:classid="{5512D118-5CC6-11CF-8D67-00AA00BDCE1D}" ax:persistence="persistStream" r:id="rId1"/>
</file>

<file path=word/activeX/activeX537.xml><?xml version="1.0" encoding="utf-8"?>
<ax:ocx xmlns:ax="http://schemas.microsoft.com/office/2006/activeX" xmlns:r="http://schemas.openxmlformats.org/officeDocument/2006/relationships" ax:classid="{5512D118-5CC6-11CF-8D67-00AA00BDCE1D}" ax:persistence="persistStream" r:id="rId1"/>
</file>

<file path=word/activeX/activeX538.xml><?xml version="1.0" encoding="utf-8"?>
<ax:ocx xmlns:ax="http://schemas.microsoft.com/office/2006/activeX" xmlns:r="http://schemas.openxmlformats.org/officeDocument/2006/relationships" ax:classid="{5512D118-5CC6-11CF-8D67-00AA00BDCE1D}" ax:persistence="persistStream" r:id="rId1"/>
</file>

<file path=word/activeX/activeX539.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40.xml><?xml version="1.0" encoding="utf-8"?>
<ax:ocx xmlns:ax="http://schemas.microsoft.com/office/2006/activeX" xmlns:r="http://schemas.openxmlformats.org/officeDocument/2006/relationships" ax:classid="{5512D118-5CC6-11CF-8D67-00AA00BDCE1D}" ax:persistence="persistStream" r:id="rId1"/>
</file>

<file path=word/activeX/activeX541.xml><?xml version="1.0" encoding="utf-8"?>
<ax:ocx xmlns:ax="http://schemas.microsoft.com/office/2006/activeX" xmlns:r="http://schemas.openxmlformats.org/officeDocument/2006/relationships" ax:classid="{5512D118-5CC6-11CF-8D67-00AA00BDCE1D}" ax:persistence="persistStream" r:id="rId1"/>
</file>

<file path=word/activeX/activeX542.xml><?xml version="1.0" encoding="utf-8"?>
<ax:ocx xmlns:ax="http://schemas.microsoft.com/office/2006/activeX" xmlns:r="http://schemas.openxmlformats.org/officeDocument/2006/relationships" ax:classid="{5512D118-5CC6-11CF-8D67-00AA00BDCE1D}" ax:persistence="persistStream" r:id="rId1"/>
</file>

<file path=word/activeX/activeX543.xml><?xml version="1.0" encoding="utf-8"?>
<ax:ocx xmlns:ax="http://schemas.microsoft.com/office/2006/activeX" xmlns:r="http://schemas.openxmlformats.org/officeDocument/2006/relationships" ax:classid="{5512D118-5CC6-11CF-8D67-00AA00BDCE1D}" ax:persistence="persistStream" r:id="rId1"/>
</file>

<file path=word/activeX/activeX544.xml><?xml version="1.0" encoding="utf-8"?>
<ax:ocx xmlns:ax="http://schemas.microsoft.com/office/2006/activeX" xmlns:r="http://schemas.openxmlformats.org/officeDocument/2006/relationships" ax:classid="{5512D118-5CC6-11CF-8D67-00AA00BDCE1D}" ax:persistence="persistStream" r:id="rId1"/>
</file>

<file path=word/activeX/activeX545.xml><?xml version="1.0" encoding="utf-8"?>
<ax:ocx xmlns:ax="http://schemas.microsoft.com/office/2006/activeX" xmlns:r="http://schemas.openxmlformats.org/officeDocument/2006/relationships" ax:classid="{5512D118-5CC6-11CF-8D67-00AA00BDCE1D}" ax:persistence="persistStream" r:id="rId1"/>
</file>

<file path=word/activeX/activeX546.xml><?xml version="1.0" encoding="utf-8"?>
<ax:ocx xmlns:ax="http://schemas.microsoft.com/office/2006/activeX" xmlns:r="http://schemas.openxmlformats.org/officeDocument/2006/relationships" ax:classid="{5512D118-5CC6-11CF-8D67-00AA00BDCE1D}" ax:persistence="persistStream" r:id="rId1"/>
</file>

<file path=word/activeX/activeX547.xml><?xml version="1.0" encoding="utf-8"?>
<ax:ocx xmlns:ax="http://schemas.microsoft.com/office/2006/activeX" xmlns:r="http://schemas.openxmlformats.org/officeDocument/2006/relationships" ax:classid="{5512D118-5CC6-11CF-8D67-00AA00BDCE1D}" ax:persistence="persistStream" r:id="rId1"/>
</file>

<file path=word/activeX/activeX548.xml><?xml version="1.0" encoding="utf-8"?>
<ax:ocx xmlns:ax="http://schemas.microsoft.com/office/2006/activeX" xmlns:r="http://schemas.openxmlformats.org/officeDocument/2006/relationships" ax:classid="{5512D118-5CC6-11CF-8D67-00AA00BDCE1D}" ax:persistence="persistStream" r:id="rId1"/>
</file>

<file path=word/activeX/activeX549.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50.xml><?xml version="1.0" encoding="utf-8"?>
<ax:ocx xmlns:ax="http://schemas.microsoft.com/office/2006/activeX" xmlns:r="http://schemas.openxmlformats.org/officeDocument/2006/relationships" ax:classid="{5512D118-5CC6-11CF-8D67-00AA00BDCE1D}" ax:persistence="persistStream" r:id="rId1"/>
</file>

<file path=word/activeX/activeX551.xml><?xml version="1.0" encoding="utf-8"?>
<ax:ocx xmlns:ax="http://schemas.microsoft.com/office/2006/activeX" xmlns:r="http://schemas.openxmlformats.org/officeDocument/2006/relationships" ax:classid="{5512D118-5CC6-11CF-8D67-00AA00BDCE1D}" ax:persistence="persistStream" r:id="rId1"/>
</file>

<file path=word/activeX/activeX552.xml><?xml version="1.0" encoding="utf-8"?>
<ax:ocx xmlns:ax="http://schemas.microsoft.com/office/2006/activeX" xmlns:r="http://schemas.openxmlformats.org/officeDocument/2006/relationships" ax:classid="{5512D118-5CC6-11CF-8D67-00AA00BDCE1D}" ax:persistence="persistStream" r:id="rId1"/>
</file>

<file path=word/activeX/activeX553.xml><?xml version="1.0" encoding="utf-8"?>
<ax:ocx xmlns:ax="http://schemas.microsoft.com/office/2006/activeX" xmlns:r="http://schemas.openxmlformats.org/officeDocument/2006/relationships" ax:classid="{5512D118-5CC6-11CF-8D67-00AA00BDCE1D}" ax:persistence="persistStream" r:id="rId1"/>
</file>

<file path=word/activeX/activeX554.xml><?xml version="1.0" encoding="utf-8"?>
<ax:ocx xmlns:ax="http://schemas.microsoft.com/office/2006/activeX" xmlns:r="http://schemas.openxmlformats.org/officeDocument/2006/relationships" ax:classid="{5512D118-5CC6-11CF-8D67-00AA00BDCE1D}" ax:persistence="persistStream" r:id="rId1"/>
</file>

<file path=word/activeX/activeX555.xml><?xml version="1.0" encoding="utf-8"?>
<ax:ocx xmlns:ax="http://schemas.microsoft.com/office/2006/activeX" xmlns:r="http://schemas.openxmlformats.org/officeDocument/2006/relationships" ax:classid="{5512D118-5CC6-11CF-8D67-00AA00BDCE1D}" ax:persistence="persistStream" r:id="rId1"/>
</file>

<file path=word/activeX/activeX556.xml><?xml version="1.0" encoding="utf-8"?>
<ax:ocx xmlns:ax="http://schemas.microsoft.com/office/2006/activeX" xmlns:r="http://schemas.openxmlformats.org/officeDocument/2006/relationships" ax:classid="{5512D118-5CC6-11CF-8D67-00AA00BDCE1D}" ax:persistence="persistStream" r:id="rId1"/>
</file>

<file path=word/activeX/activeX557.xml><?xml version="1.0" encoding="utf-8"?>
<ax:ocx xmlns:ax="http://schemas.microsoft.com/office/2006/activeX" xmlns:r="http://schemas.openxmlformats.org/officeDocument/2006/relationships" ax:classid="{5512D118-5CC6-11CF-8D67-00AA00BDCE1D}" ax:persistence="persistStream" r:id="rId1"/>
</file>

<file path=word/activeX/activeX558.xml><?xml version="1.0" encoding="utf-8"?>
<ax:ocx xmlns:ax="http://schemas.microsoft.com/office/2006/activeX" xmlns:r="http://schemas.openxmlformats.org/officeDocument/2006/relationships" ax:classid="{5512D118-5CC6-11CF-8D67-00AA00BDCE1D}" ax:persistence="persistStream" r:id="rId1"/>
</file>

<file path=word/activeX/activeX559.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60.xml><?xml version="1.0" encoding="utf-8"?>
<ax:ocx xmlns:ax="http://schemas.microsoft.com/office/2006/activeX" xmlns:r="http://schemas.openxmlformats.org/officeDocument/2006/relationships" ax:classid="{5512D118-5CC6-11CF-8D67-00AA00BDCE1D}" ax:persistence="persistStream" r:id="rId1"/>
</file>

<file path=word/activeX/activeX561.xml><?xml version="1.0" encoding="utf-8"?>
<ax:ocx xmlns:ax="http://schemas.microsoft.com/office/2006/activeX" xmlns:r="http://schemas.openxmlformats.org/officeDocument/2006/relationships" ax:classid="{5512D118-5CC6-11CF-8D67-00AA00BDCE1D}" ax:persistence="persistStream" r:id="rId1"/>
</file>

<file path=word/activeX/activeX562.xml><?xml version="1.0" encoding="utf-8"?>
<ax:ocx xmlns:ax="http://schemas.microsoft.com/office/2006/activeX" xmlns:r="http://schemas.openxmlformats.org/officeDocument/2006/relationships" ax:classid="{5512D118-5CC6-11CF-8D67-00AA00BDCE1D}" ax:persistence="persistStream" r:id="rId1"/>
</file>

<file path=word/activeX/activeX563.xml><?xml version="1.0" encoding="utf-8"?>
<ax:ocx xmlns:ax="http://schemas.microsoft.com/office/2006/activeX" xmlns:r="http://schemas.openxmlformats.org/officeDocument/2006/relationships" ax:classid="{5512D118-5CC6-11CF-8D67-00AA00BDCE1D}" ax:persistence="persistStream" r:id="rId1"/>
</file>

<file path=word/activeX/activeX564.xml><?xml version="1.0" encoding="utf-8"?>
<ax:ocx xmlns:ax="http://schemas.microsoft.com/office/2006/activeX" xmlns:r="http://schemas.openxmlformats.org/officeDocument/2006/relationships" ax:classid="{5512D118-5CC6-11CF-8D67-00AA00BDCE1D}" ax:persistence="persistStream" r:id="rId1"/>
</file>

<file path=word/activeX/activeX565.xml><?xml version="1.0" encoding="utf-8"?>
<ax:ocx xmlns:ax="http://schemas.microsoft.com/office/2006/activeX" xmlns:r="http://schemas.openxmlformats.org/officeDocument/2006/relationships" ax:classid="{5512D118-5CC6-11CF-8D67-00AA00BDCE1D}" ax:persistence="persistStream" r:id="rId1"/>
</file>

<file path=word/activeX/activeX566.xml><?xml version="1.0" encoding="utf-8"?>
<ax:ocx xmlns:ax="http://schemas.microsoft.com/office/2006/activeX" xmlns:r="http://schemas.openxmlformats.org/officeDocument/2006/relationships" ax:classid="{5512D118-5CC6-11CF-8D67-00AA00BDCE1D}" ax:persistence="persistStream" r:id="rId1"/>
</file>

<file path=word/activeX/activeX567.xml><?xml version="1.0" encoding="utf-8"?>
<ax:ocx xmlns:ax="http://schemas.microsoft.com/office/2006/activeX" xmlns:r="http://schemas.openxmlformats.org/officeDocument/2006/relationships" ax:classid="{5512D118-5CC6-11CF-8D67-00AA00BDCE1D}" ax:persistence="persistStream" r:id="rId1"/>
</file>

<file path=word/activeX/activeX568.xml><?xml version="1.0" encoding="utf-8"?>
<ax:ocx xmlns:ax="http://schemas.microsoft.com/office/2006/activeX" xmlns:r="http://schemas.openxmlformats.org/officeDocument/2006/relationships" ax:classid="{5512D118-5CC6-11CF-8D67-00AA00BDCE1D}" ax:persistence="persistStream" r:id="rId1"/>
</file>

<file path=word/activeX/activeX569.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70.xml><?xml version="1.0" encoding="utf-8"?>
<ax:ocx xmlns:ax="http://schemas.microsoft.com/office/2006/activeX" xmlns:r="http://schemas.openxmlformats.org/officeDocument/2006/relationships" ax:classid="{5512D118-5CC6-11CF-8D67-00AA00BDCE1D}" ax:persistence="persistStream" r:id="rId1"/>
</file>

<file path=word/activeX/activeX571.xml><?xml version="1.0" encoding="utf-8"?>
<ax:ocx xmlns:ax="http://schemas.microsoft.com/office/2006/activeX" xmlns:r="http://schemas.openxmlformats.org/officeDocument/2006/relationships" ax:classid="{5512D118-5CC6-11CF-8D67-00AA00BDCE1D}" ax:persistence="persistStream" r:id="rId1"/>
</file>

<file path=word/activeX/activeX572.xml><?xml version="1.0" encoding="utf-8"?>
<ax:ocx xmlns:ax="http://schemas.microsoft.com/office/2006/activeX" xmlns:r="http://schemas.openxmlformats.org/officeDocument/2006/relationships" ax:classid="{5512D118-5CC6-11CF-8D67-00AA00BDCE1D}" ax:persistence="persistStream" r:id="rId1"/>
</file>

<file path=word/activeX/activeX573.xml><?xml version="1.0" encoding="utf-8"?>
<ax:ocx xmlns:ax="http://schemas.microsoft.com/office/2006/activeX" xmlns:r="http://schemas.openxmlformats.org/officeDocument/2006/relationships" ax:classid="{5512D118-5CC6-11CF-8D67-00AA00BDCE1D}" ax:persistence="persistStream" r:id="rId1"/>
</file>

<file path=word/activeX/activeX574.xml><?xml version="1.0" encoding="utf-8"?>
<ax:ocx xmlns:ax="http://schemas.microsoft.com/office/2006/activeX" xmlns:r="http://schemas.openxmlformats.org/officeDocument/2006/relationships" ax:classid="{5512D118-5CC6-11CF-8D67-00AA00BDCE1D}" ax:persistence="persistStream" r:id="rId1"/>
</file>

<file path=word/activeX/activeX575.xml><?xml version="1.0" encoding="utf-8"?>
<ax:ocx xmlns:ax="http://schemas.microsoft.com/office/2006/activeX" xmlns:r="http://schemas.openxmlformats.org/officeDocument/2006/relationships" ax:classid="{5512D118-5CC6-11CF-8D67-00AA00BDCE1D}" ax:persistence="persistStream" r:id="rId1"/>
</file>

<file path=word/activeX/activeX576.xml><?xml version="1.0" encoding="utf-8"?>
<ax:ocx xmlns:ax="http://schemas.microsoft.com/office/2006/activeX" xmlns:r="http://schemas.openxmlformats.org/officeDocument/2006/relationships" ax:classid="{5512D118-5CC6-11CF-8D67-00AA00BDCE1D}" ax:persistence="persistStream" r:id="rId1"/>
</file>

<file path=word/activeX/activeX577.xml><?xml version="1.0" encoding="utf-8"?>
<ax:ocx xmlns:ax="http://schemas.microsoft.com/office/2006/activeX" xmlns:r="http://schemas.openxmlformats.org/officeDocument/2006/relationships" ax:classid="{5512D118-5CC6-11CF-8D67-00AA00BDCE1D}" ax:persistence="persistStream" r:id="rId1"/>
</file>

<file path=word/activeX/activeX578.xml><?xml version="1.0" encoding="utf-8"?>
<ax:ocx xmlns:ax="http://schemas.microsoft.com/office/2006/activeX" xmlns:r="http://schemas.openxmlformats.org/officeDocument/2006/relationships" ax:classid="{5512D118-5CC6-11CF-8D67-00AA00BDCE1D}" ax:persistence="persistStream" r:id="rId1"/>
</file>

<file path=word/activeX/activeX579.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80.xml><?xml version="1.0" encoding="utf-8"?>
<ax:ocx xmlns:ax="http://schemas.microsoft.com/office/2006/activeX" xmlns:r="http://schemas.openxmlformats.org/officeDocument/2006/relationships" ax:classid="{5512D118-5CC6-11CF-8D67-00AA00BDCE1D}" ax:persistence="persistStream" r:id="rId1"/>
</file>

<file path=word/activeX/activeX581.xml><?xml version="1.0" encoding="utf-8"?>
<ax:ocx xmlns:ax="http://schemas.microsoft.com/office/2006/activeX" xmlns:r="http://schemas.openxmlformats.org/officeDocument/2006/relationships" ax:classid="{5512D118-5CC6-11CF-8D67-00AA00BDCE1D}" ax:persistence="persistStream" r:id="rId1"/>
</file>

<file path=word/activeX/activeX582.xml><?xml version="1.0" encoding="utf-8"?>
<ax:ocx xmlns:ax="http://schemas.microsoft.com/office/2006/activeX" xmlns:r="http://schemas.openxmlformats.org/officeDocument/2006/relationships" ax:classid="{5512D118-5CC6-11CF-8D67-00AA00BDCE1D}" ax:persistence="persistStream" r:id="rId1"/>
</file>

<file path=word/activeX/activeX583.xml><?xml version="1.0" encoding="utf-8"?>
<ax:ocx xmlns:ax="http://schemas.microsoft.com/office/2006/activeX" xmlns:r="http://schemas.openxmlformats.org/officeDocument/2006/relationships" ax:classid="{5512D118-5CC6-11CF-8D67-00AA00BDCE1D}" ax:persistence="persistStream" r:id="rId1"/>
</file>

<file path=word/activeX/activeX584.xml><?xml version="1.0" encoding="utf-8"?>
<ax:ocx xmlns:ax="http://schemas.microsoft.com/office/2006/activeX" xmlns:r="http://schemas.openxmlformats.org/officeDocument/2006/relationships" ax:classid="{5512D118-5CC6-11CF-8D67-00AA00BDCE1D}" ax:persistence="persistStream" r:id="rId1"/>
</file>

<file path=word/activeX/activeX585.xml><?xml version="1.0" encoding="utf-8"?>
<ax:ocx xmlns:ax="http://schemas.microsoft.com/office/2006/activeX" xmlns:r="http://schemas.openxmlformats.org/officeDocument/2006/relationships" ax:classid="{5512D118-5CC6-11CF-8D67-00AA00BDCE1D}" ax:persistence="persistStream" r:id="rId1"/>
</file>

<file path=word/activeX/activeX586.xml><?xml version="1.0" encoding="utf-8"?>
<ax:ocx xmlns:ax="http://schemas.microsoft.com/office/2006/activeX" xmlns:r="http://schemas.openxmlformats.org/officeDocument/2006/relationships" ax:classid="{5512D118-5CC6-11CF-8D67-00AA00BDCE1D}" ax:persistence="persistStream" r:id="rId1"/>
</file>

<file path=word/activeX/activeX587.xml><?xml version="1.0" encoding="utf-8"?>
<ax:ocx xmlns:ax="http://schemas.microsoft.com/office/2006/activeX" xmlns:r="http://schemas.openxmlformats.org/officeDocument/2006/relationships" ax:classid="{5512D118-5CC6-11CF-8D67-00AA00BDCE1D}" ax:persistence="persistStream" r:id="rId1"/>
</file>

<file path=word/activeX/activeX588.xml><?xml version="1.0" encoding="utf-8"?>
<ax:ocx xmlns:ax="http://schemas.microsoft.com/office/2006/activeX" xmlns:r="http://schemas.openxmlformats.org/officeDocument/2006/relationships" ax:classid="{5512D118-5CC6-11CF-8D67-00AA00BDCE1D}" ax:persistence="persistStream" r:id="rId1"/>
</file>

<file path=word/activeX/activeX589.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590.xml><?xml version="1.0" encoding="utf-8"?>
<ax:ocx xmlns:ax="http://schemas.microsoft.com/office/2006/activeX" xmlns:r="http://schemas.openxmlformats.org/officeDocument/2006/relationships" ax:classid="{5512D118-5CC6-11CF-8D67-00AA00BDCE1D}" ax:persistence="persistStream" r:id="rId1"/>
</file>

<file path=word/activeX/activeX591.xml><?xml version="1.0" encoding="utf-8"?>
<ax:ocx xmlns:ax="http://schemas.microsoft.com/office/2006/activeX" xmlns:r="http://schemas.openxmlformats.org/officeDocument/2006/relationships" ax:classid="{5512D118-5CC6-11CF-8D67-00AA00BDCE1D}" ax:persistence="persistStream" r:id="rId1"/>
</file>

<file path=word/activeX/activeX592.xml><?xml version="1.0" encoding="utf-8"?>
<ax:ocx xmlns:ax="http://schemas.microsoft.com/office/2006/activeX" xmlns:r="http://schemas.openxmlformats.org/officeDocument/2006/relationships" ax:classid="{5512D118-5CC6-11CF-8D67-00AA00BDCE1D}" ax:persistence="persistStream" r:id="rId1"/>
</file>

<file path=word/activeX/activeX593.xml><?xml version="1.0" encoding="utf-8"?>
<ax:ocx xmlns:ax="http://schemas.microsoft.com/office/2006/activeX" xmlns:r="http://schemas.openxmlformats.org/officeDocument/2006/relationships" ax:classid="{5512D118-5CC6-11CF-8D67-00AA00BDCE1D}" ax:persistence="persistStream" r:id="rId1"/>
</file>

<file path=word/activeX/activeX594.xml><?xml version="1.0" encoding="utf-8"?>
<ax:ocx xmlns:ax="http://schemas.microsoft.com/office/2006/activeX" xmlns:r="http://schemas.openxmlformats.org/officeDocument/2006/relationships" ax:classid="{5512D118-5CC6-11CF-8D67-00AA00BDCE1D}" ax:persistence="persistStream" r:id="rId1"/>
</file>

<file path=word/activeX/activeX595.xml><?xml version="1.0" encoding="utf-8"?>
<ax:ocx xmlns:ax="http://schemas.microsoft.com/office/2006/activeX" xmlns:r="http://schemas.openxmlformats.org/officeDocument/2006/relationships" ax:classid="{5512D118-5CC6-11CF-8D67-00AA00BDCE1D}" ax:persistence="persistStream" r:id="rId1"/>
</file>

<file path=word/activeX/activeX596.xml><?xml version="1.0" encoding="utf-8"?>
<ax:ocx xmlns:ax="http://schemas.microsoft.com/office/2006/activeX" xmlns:r="http://schemas.openxmlformats.org/officeDocument/2006/relationships" ax:classid="{5512D118-5CC6-11CF-8D67-00AA00BDCE1D}" ax:persistence="persistStream" r:id="rId1"/>
</file>

<file path=word/activeX/activeX597.xml><?xml version="1.0" encoding="utf-8"?>
<ax:ocx xmlns:ax="http://schemas.microsoft.com/office/2006/activeX" xmlns:r="http://schemas.openxmlformats.org/officeDocument/2006/relationships" ax:classid="{5512D118-5CC6-11CF-8D67-00AA00BDCE1D}" ax:persistence="persistStream" r:id="rId1"/>
</file>

<file path=word/activeX/activeX598.xml><?xml version="1.0" encoding="utf-8"?>
<ax:ocx xmlns:ax="http://schemas.microsoft.com/office/2006/activeX" xmlns:r="http://schemas.openxmlformats.org/officeDocument/2006/relationships" ax:classid="{5512D118-5CC6-11CF-8D67-00AA00BDCE1D}" ax:persistence="persistStream" r:id="rId1"/>
</file>

<file path=word/activeX/activeX59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00.xml><?xml version="1.0" encoding="utf-8"?>
<ax:ocx xmlns:ax="http://schemas.microsoft.com/office/2006/activeX" xmlns:r="http://schemas.openxmlformats.org/officeDocument/2006/relationships" ax:classid="{5512D118-5CC6-11CF-8D67-00AA00BDCE1D}" ax:persistence="persistStream" r:id="rId1"/>
</file>

<file path=word/activeX/activeX601.xml><?xml version="1.0" encoding="utf-8"?>
<ax:ocx xmlns:ax="http://schemas.microsoft.com/office/2006/activeX" xmlns:r="http://schemas.openxmlformats.org/officeDocument/2006/relationships" ax:classid="{5512D118-5CC6-11CF-8D67-00AA00BDCE1D}" ax:persistence="persistStream" r:id="rId1"/>
</file>

<file path=word/activeX/activeX602.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132</Pages>
  <Words>20456</Words>
  <Characters>116600</Characters>
  <Application>Microsoft Office Word</Application>
  <DocSecurity>0</DocSecurity>
  <Lines>971</Lines>
  <Paragraphs>273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Bảo Nguyễn</dc:creator>
  <cp:keywords/>
  <dc:description/>
  <cp:lastModifiedBy>Hữu Bảo Nguyễn</cp:lastModifiedBy>
  <cp:revision>18</cp:revision>
  <dcterms:created xsi:type="dcterms:W3CDTF">2021-12-27T13:03:00Z</dcterms:created>
  <dcterms:modified xsi:type="dcterms:W3CDTF">2021-12-27T17:51:00Z</dcterms:modified>
</cp:coreProperties>
</file>